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D23D76">
      <w:pPr>
        <w:spacing w:before="48"/>
        <w:ind w:left="144"/>
        <w:rPr>
          <w:rFonts w:ascii="Verdana" w:eastAsia="Verdana" w:hAnsi="Verdana" w:cs="Verdana"/>
          <w:sz w:val="24"/>
          <w:szCs w:val="24"/>
        </w:rPr>
      </w:pPr>
      <w:r>
        <w:pict>
          <v:group id="_x0000_s1025" style="width:547.5pt;height:793.8pt;margin-top:24.2pt;margin-left:24.4pt;mso-position-horizontal-relative:page;mso-position-vertical-relative:page;position:absolute;z-index:-251658240" coordorigin="488,484" coordsize="10950,15876">
            <v:shape id="_x0000_s1026" style="width:10913;height:0;left:498;position:absolute;top:493" coordorigin="498,493" coordsize="10913,21600" path="m498,493l11411,493e" filled="f" strokeweight="0.48pt">
              <v:path arrowok="t"/>
            </v:shape>
            <v:shape id="_x0000_s1027" style="width:0;height:15856;left:493;position:absolute;top:489" coordorigin="493,489" coordsize="21600,15856" path="m493,489l493,16345e" filled="f" strokeweight="0.48pt">
              <v:path arrowok="t"/>
            </v:shape>
            <v:shape id="_x0000_s1028" style="width:0;height:15857;left:11426;position:absolute;top:498" coordorigin="11426,498" coordsize="21600,15857" path="m11426,498l11426,16355e" filled="f" strokeweight="0.48pt">
              <v:path arrowok="t"/>
            </v:shape>
            <v:shape id="_x0000_s1029" style="width:0;height:15856;left:11417;position:absolute;top:489" coordorigin="11417,489" coordsize="21600,15856" path="m11417,489l11417,16345e" filled="f" strokeweight="0.48pt">
              <v:path arrowok="t"/>
            </v:shape>
            <v:shape id="_x0000_s1030" style="width:10931;height:0;left:498;position:absolute;top:16346" coordorigin="498,16346" coordsize="10931,21600" path="m498,16346l11429,16346e" filled="f" strokeweight="0.93pt">
              <v:path arrowok="t"/>
            </v:shape>
          </v:group>
        </w:pict>
      </w:r>
      <w:r>
        <w:rPr>
          <w:rFonts w:ascii="Verdana" w:eastAsia="Verdana" w:hAnsi="Verdana" w:cs="Verdana"/>
          <w:b/>
          <w:spacing w:val="-1"/>
          <w:sz w:val="24"/>
          <w:szCs w:val="24"/>
        </w:rPr>
        <w:t>I</w:t>
      </w:r>
      <w:r>
        <w:rPr>
          <w:rFonts w:ascii="Verdana" w:eastAsia="Verdana" w:hAnsi="Verdana" w:cs="Verdana"/>
          <w:b/>
          <w:sz w:val="24"/>
          <w:szCs w:val="24"/>
        </w:rPr>
        <w:t>rfan</w:t>
      </w:r>
      <w:r>
        <w:rPr>
          <w:rFonts w:ascii="Verdana" w:eastAsia="Verdana" w:hAnsi="Verdana" w:cs="Verdana"/>
          <w:b/>
          <w:spacing w:val="-10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sz w:val="24"/>
          <w:szCs w:val="24"/>
        </w:rPr>
        <w:t>N</w:t>
      </w:r>
      <w:r>
        <w:rPr>
          <w:rFonts w:ascii="Verdana" w:eastAsia="Verdana" w:hAnsi="Verdana" w:cs="Verdana"/>
          <w:b/>
          <w:spacing w:val="-1"/>
          <w:sz w:val="24"/>
          <w:szCs w:val="24"/>
        </w:rPr>
        <w:t>a</w:t>
      </w:r>
      <w:r>
        <w:rPr>
          <w:rFonts w:ascii="Verdana" w:eastAsia="Verdana" w:hAnsi="Verdana" w:cs="Verdana"/>
          <w:b/>
          <w:sz w:val="24"/>
          <w:szCs w:val="24"/>
        </w:rPr>
        <w:t>z</w:t>
      </w:r>
      <w:r>
        <w:rPr>
          <w:rFonts w:ascii="Verdana" w:eastAsia="Verdana" w:hAnsi="Verdana" w:cs="Verdana"/>
          <w:b/>
          <w:spacing w:val="-2"/>
          <w:sz w:val="24"/>
          <w:szCs w:val="24"/>
        </w:rPr>
        <w:t>i</w:t>
      </w:r>
      <w:r>
        <w:rPr>
          <w:rFonts w:ascii="Verdana" w:eastAsia="Verdana" w:hAnsi="Verdana" w:cs="Verdana"/>
          <w:b/>
          <w:sz w:val="24"/>
          <w:szCs w:val="24"/>
        </w:rPr>
        <w:t>r</w:t>
      </w:r>
      <w:r>
        <w:rPr>
          <w:rFonts w:ascii="Verdana" w:eastAsia="Verdana" w:hAnsi="Verdana" w:cs="Verdana"/>
          <w:b/>
          <w:spacing w:val="-9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sz w:val="24"/>
          <w:szCs w:val="24"/>
        </w:rPr>
        <w:t>Shaikh</w:t>
      </w:r>
    </w:p>
    <w:p w:rsidR="00D23D76">
      <w:pPr>
        <w:spacing w:before="14"/>
        <w:ind w:left="144"/>
        <w:rPr>
          <w:rFonts w:ascii="Verdana" w:eastAsia="Verdana" w:hAnsi="Verdana" w:cs="Verdana"/>
          <w:sz w:val="16"/>
          <w:szCs w:val="16"/>
        </w:rPr>
      </w:pPr>
      <w:r>
        <w:pict>
          <v:group id="_x0000_s1031" style="width:516pt;height:4.45pt;margin-top:17.15pt;margin-left:40.75pt;mso-position-horizontal-relative:page;position:absolute;z-index:-251653120" coordorigin="815,343" coordsize="10320,89">
            <v:shape id="_x0000_s1032" style="width:10260;height:0;left:845;position:absolute;top:425" coordorigin="845,425" coordsize="10260,21600" path="m845,425l11105,425e" filled="f" strokeweight="0.72pt">
              <v:path arrowok="t"/>
            </v:shape>
            <v:shape id="_x0000_s1033" style="width:10260;height:0;left:845;position:absolute;top:373" coordorigin="845,373" coordsize="10260,21600" path="m845,373l11105,373e" filled="f" strokeweight="3pt">
              <v:path arrowok="t"/>
            </v:shape>
          </v:group>
        </w:pict>
      </w:r>
      <w:r>
        <w:rPr>
          <w:rFonts w:ascii="Verdana" w:eastAsia="Verdana" w:hAnsi="Verdana" w:cs="Verdana"/>
          <w:b/>
          <w:spacing w:val="1"/>
          <w:sz w:val="16"/>
          <w:szCs w:val="16"/>
        </w:rPr>
        <w:t>e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-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m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a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l</w:t>
      </w:r>
      <w:r>
        <w:rPr>
          <w:rFonts w:ascii="Verdana" w:eastAsia="Verdana" w:hAnsi="Verdana" w:cs="Verdana"/>
          <w:b/>
          <w:spacing w:val="-1"/>
          <w:sz w:val="16"/>
          <w:szCs w:val="16"/>
        </w:rPr>
        <w:t>l</w:t>
      </w:r>
      <w:r>
        <w:rPr>
          <w:rFonts w:ascii="Verdana" w:eastAsia="Verdana" w:hAnsi="Verdana" w:cs="Verdana"/>
          <w:b/>
          <w:sz w:val="16"/>
          <w:szCs w:val="16"/>
        </w:rPr>
        <w:t>:</w:t>
      </w:r>
      <w:r>
        <w:rPr>
          <w:rFonts w:ascii="Verdana" w:eastAsia="Verdana" w:hAnsi="Verdana" w:cs="Verdana"/>
          <w:b/>
          <w:spacing w:val="17"/>
          <w:sz w:val="16"/>
          <w:szCs w:val="16"/>
        </w:rPr>
        <w:t xml:space="preserve"> </w:t>
      </w:r>
      <w:r>
        <w:fldChar w:fldCharType="begin"/>
      </w:r>
      <w:r>
        <w:instrText xml:space="preserve"> HYPERLINK "mailto:irfanetc@gmail.com" </w:instrText>
      </w:r>
      <w:r>
        <w:fldChar w:fldCharType="separate"/>
      </w:r>
      <w:r>
        <w:rPr>
          <w:rFonts w:ascii="Verdana" w:eastAsia="Verdana" w:hAnsi="Verdana" w:cs="Verdana"/>
          <w:b/>
          <w:spacing w:val="-1"/>
          <w:sz w:val="16"/>
          <w:szCs w:val="16"/>
        </w:rPr>
        <w:t>i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rfa</w:t>
      </w:r>
      <w:r>
        <w:rPr>
          <w:rFonts w:ascii="Verdana" w:eastAsia="Verdana" w:hAnsi="Verdana" w:cs="Verdana"/>
          <w:b/>
          <w:sz w:val="16"/>
          <w:szCs w:val="16"/>
        </w:rPr>
        <w:t>n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e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tc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@g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m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a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i</w:t>
      </w:r>
      <w:r>
        <w:rPr>
          <w:rFonts w:ascii="Verdana" w:eastAsia="Verdana" w:hAnsi="Verdana" w:cs="Verdana"/>
          <w:b/>
          <w:spacing w:val="-1"/>
          <w:sz w:val="16"/>
          <w:szCs w:val="16"/>
        </w:rPr>
        <w:t>l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.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c</w:t>
      </w:r>
      <w:r>
        <w:rPr>
          <w:rFonts w:ascii="Verdana" w:eastAsia="Verdana" w:hAnsi="Verdana" w:cs="Verdana"/>
          <w:b/>
          <w:spacing w:val="4"/>
          <w:sz w:val="16"/>
          <w:szCs w:val="16"/>
        </w:rPr>
        <w:t>o</w:t>
      </w:r>
      <w:r>
        <w:rPr>
          <w:rFonts w:ascii="Verdana" w:eastAsia="Verdana" w:hAnsi="Verdana" w:cs="Verdana"/>
          <w:b/>
          <w:sz w:val="16"/>
          <w:szCs w:val="16"/>
        </w:rPr>
        <w:t xml:space="preserve">m                                                                          </w:t>
      </w:r>
      <w:r>
        <w:rPr>
          <w:rFonts w:ascii="Verdana" w:eastAsia="Verdana" w:hAnsi="Verdana" w:cs="Verdana"/>
          <w:b/>
          <w:spacing w:val="45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M</w:t>
      </w:r>
      <w:r>
        <w:fldChar w:fldCharType="end"/>
      </w:r>
      <w:r>
        <w:rPr>
          <w:rFonts w:ascii="Verdana" w:eastAsia="Verdana" w:hAnsi="Verdana" w:cs="Verdana"/>
          <w:b/>
          <w:spacing w:val="2"/>
          <w:sz w:val="16"/>
          <w:szCs w:val="16"/>
        </w:rPr>
        <w:t>ob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i</w:t>
      </w:r>
      <w:r>
        <w:rPr>
          <w:rFonts w:ascii="Verdana" w:eastAsia="Verdana" w:hAnsi="Verdana" w:cs="Verdana"/>
          <w:b/>
          <w:spacing w:val="-1"/>
          <w:sz w:val="16"/>
          <w:szCs w:val="16"/>
        </w:rPr>
        <w:t>l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e</w:t>
      </w:r>
      <w:r>
        <w:rPr>
          <w:rFonts w:ascii="Verdana" w:eastAsia="Verdana" w:hAnsi="Verdana" w:cs="Verdana"/>
          <w:b/>
          <w:sz w:val="16"/>
          <w:szCs w:val="16"/>
        </w:rPr>
        <w:t>:</w:t>
      </w:r>
      <w:r>
        <w:rPr>
          <w:rFonts w:ascii="Verdana" w:eastAsia="Verdana" w:hAnsi="Verdana" w:cs="Verdana"/>
          <w:b/>
          <w:spacing w:val="-9"/>
          <w:sz w:val="16"/>
          <w:szCs w:val="16"/>
        </w:rPr>
        <w:t xml:space="preserve"> </w:t>
      </w:r>
      <w:r w:rsidRPr="009B39CD">
        <w:rPr>
          <w:rFonts w:ascii="Verdana" w:eastAsia="Verdana" w:hAnsi="Verdana" w:cs="Verdana"/>
          <w:b/>
          <w:spacing w:val="1"/>
          <w:w w:val="103"/>
          <w:sz w:val="16"/>
          <w:szCs w:val="16"/>
        </w:rPr>
        <w:t>+</w:t>
      </w:r>
      <w:r>
        <w:rPr>
          <w:rFonts w:ascii="Verdana" w:eastAsia="Verdana" w:hAnsi="Verdana" w:cs="Verdana"/>
          <w:b/>
          <w:spacing w:val="1"/>
          <w:w w:val="103"/>
          <w:sz w:val="16"/>
          <w:szCs w:val="16"/>
        </w:rPr>
        <w:t>91940553</w:t>
      </w:r>
      <w:bookmarkStart w:id="0" w:name="_GoBack"/>
      <w:bookmarkEnd w:id="0"/>
      <w:r w:rsidRPr="009B39CD">
        <w:rPr>
          <w:rFonts w:ascii="Verdana" w:eastAsia="Verdana" w:hAnsi="Verdana" w:cs="Verdana"/>
          <w:b/>
          <w:spacing w:val="1"/>
          <w:w w:val="103"/>
          <w:sz w:val="16"/>
          <w:szCs w:val="16"/>
        </w:rPr>
        <w:t>6268</w:t>
      </w:r>
    </w:p>
    <w:p w:rsidR="00D23D76">
      <w:pPr>
        <w:spacing w:line="200" w:lineRule="exact"/>
      </w:pPr>
    </w:p>
    <w:p w:rsidR="00D23D76">
      <w:pPr>
        <w:spacing w:line="200" w:lineRule="exact"/>
      </w:pPr>
    </w:p>
    <w:p w:rsidR="00D23D76">
      <w:pPr>
        <w:spacing w:before="19" w:line="240" w:lineRule="exact"/>
        <w:rPr>
          <w:sz w:val="24"/>
          <w:szCs w:val="24"/>
        </w:rPr>
      </w:pPr>
    </w:p>
    <w:p w:rsidR="00D23D76">
      <w:pPr>
        <w:spacing w:line="485" w:lineRule="auto"/>
        <w:ind w:left="144" w:right="1015" w:firstLine="768"/>
        <w:rPr>
          <w:rFonts w:ascii="Verdana" w:eastAsia="Verdana" w:hAnsi="Verdana" w:cs="Verdana"/>
        </w:rPr>
      </w:pPr>
      <w:r>
        <w:pict>
          <v:group id="_x0000_s1034" style="width:516pt;height:4.45pt;margin-top:43.05pt;margin-left:40.75pt;mso-position-horizontal-relative:page;position:absolute;z-index:-251654144" coordorigin="815,861" coordsize="10320,89">
            <v:shape id="_x0000_s1035" style="width:10260;height:0;left:845;position:absolute;top:943" coordorigin="845,943" coordsize="10260,21600" path="m845,943l11105,943e" filled="f" strokeweight="0.72pt">
              <v:path arrowok="t"/>
            </v:shape>
            <v:shape id="_x0000_s1036" style="width:10260;height:0;left:845;position:absolute;top:891" coordorigin="845,891" coordsize="10260,21600" path="m845,891l11105,891e" filled="f" strokeweight="3pt">
              <v:path arrowok="t"/>
            </v:shape>
          </v:group>
        </w:pict>
      </w:r>
      <w:r>
        <w:rPr>
          <w:rFonts w:ascii="Verdana" w:eastAsia="Verdana" w:hAnsi="Verdana" w:cs="Verdana"/>
          <w:b/>
        </w:rPr>
        <w:t>Seeki</w:t>
      </w:r>
      <w:r>
        <w:rPr>
          <w:rFonts w:ascii="Verdana" w:eastAsia="Verdana" w:hAnsi="Verdana" w:cs="Verdana"/>
          <w:b/>
          <w:spacing w:val="-1"/>
        </w:rPr>
        <w:t>n</w:t>
      </w:r>
      <w:r>
        <w:rPr>
          <w:rFonts w:ascii="Verdana" w:eastAsia="Verdana" w:hAnsi="Verdana" w:cs="Verdana"/>
          <w:b/>
        </w:rPr>
        <w:t>g</w:t>
      </w:r>
      <w:r>
        <w:rPr>
          <w:rFonts w:ascii="Verdana" w:eastAsia="Verdana" w:hAnsi="Verdana" w:cs="Verdana"/>
          <w:b/>
          <w:spacing w:val="-13"/>
        </w:rPr>
        <w:t xml:space="preserve"> </w:t>
      </w:r>
      <w:r>
        <w:rPr>
          <w:rFonts w:ascii="Verdana" w:eastAsia="Verdana" w:hAnsi="Verdana" w:cs="Verdana"/>
          <w:b/>
          <w:spacing w:val="-3"/>
        </w:rPr>
        <w:t>as</w:t>
      </w:r>
      <w:r>
        <w:rPr>
          <w:rFonts w:ascii="Verdana" w:eastAsia="Verdana" w:hAnsi="Verdana" w:cs="Verdana"/>
          <w:b/>
        </w:rPr>
        <w:t>s</w:t>
      </w:r>
      <w:r>
        <w:rPr>
          <w:rFonts w:ascii="Verdana" w:eastAsia="Verdana" w:hAnsi="Verdana" w:cs="Verdana"/>
          <w:b/>
          <w:spacing w:val="-4"/>
        </w:rPr>
        <w:t>i</w:t>
      </w:r>
      <w:r>
        <w:rPr>
          <w:rFonts w:ascii="Verdana" w:eastAsia="Verdana" w:hAnsi="Verdana" w:cs="Verdana"/>
          <w:b/>
        </w:rPr>
        <w:t>g</w:t>
      </w:r>
      <w:r>
        <w:rPr>
          <w:rFonts w:ascii="Verdana" w:eastAsia="Verdana" w:hAnsi="Verdana" w:cs="Verdana"/>
          <w:b/>
          <w:spacing w:val="-3"/>
        </w:rPr>
        <w:t>n</w:t>
      </w:r>
      <w:r>
        <w:rPr>
          <w:rFonts w:ascii="Verdana" w:eastAsia="Verdana" w:hAnsi="Verdana" w:cs="Verdana"/>
          <w:b/>
        </w:rPr>
        <w:t>m</w:t>
      </w:r>
      <w:r>
        <w:rPr>
          <w:rFonts w:ascii="Verdana" w:eastAsia="Verdana" w:hAnsi="Verdana" w:cs="Verdana"/>
          <w:b/>
          <w:spacing w:val="-2"/>
        </w:rPr>
        <w:t>e</w:t>
      </w:r>
      <w:r>
        <w:rPr>
          <w:rFonts w:ascii="Verdana" w:eastAsia="Verdana" w:hAnsi="Verdana" w:cs="Verdana"/>
          <w:b/>
          <w:spacing w:val="-3"/>
        </w:rPr>
        <w:t>n</w:t>
      </w:r>
      <w:r>
        <w:rPr>
          <w:rFonts w:ascii="Verdana" w:eastAsia="Verdana" w:hAnsi="Verdana" w:cs="Verdana"/>
          <w:b/>
        </w:rPr>
        <w:t>ts</w:t>
      </w:r>
      <w:r>
        <w:rPr>
          <w:rFonts w:ascii="Verdana" w:eastAsia="Verdana" w:hAnsi="Verdana" w:cs="Verdana"/>
          <w:b/>
          <w:spacing w:val="-15"/>
        </w:rPr>
        <w:t xml:space="preserve"> </w:t>
      </w:r>
      <w:r>
        <w:rPr>
          <w:rFonts w:ascii="Verdana" w:eastAsia="Verdana" w:hAnsi="Verdana" w:cs="Verdana"/>
          <w:b/>
          <w:spacing w:val="-1"/>
        </w:rPr>
        <w:t>i</w:t>
      </w:r>
      <w:r>
        <w:rPr>
          <w:rFonts w:ascii="Verdana" w:eastAsia="Verdana" w:hAnsi="Verdana" w:cs="Verdana"/>
          <w:b/>
        </w:rPr>
        <w:t>n</w:t>
      </w:r>
      <w:r>
        <w:rPr>
          <w:rFonts w:ascii="Verdana" w:eastAsia="Verdana" w:hAnsi="Verdana" w:cs="Verdana"/>
          <w:b/>
          <w:spacing w:val="-3"/>
        </w:rPr>
        <w:t xml:space="preserve"> </w:t>
      </w:r>
      <w:r>
        <w:rPr>
          <w:rFonts w:ascii="Verdana" w:eastAsia="Verdana" w:hAnsi="Verdana" w:cs="Verdana"/>
          <w:b/>
          <w:spacing w:val="-2"/>
        </w:rPr>
        <w:t>S</w:t>
      </w:r>
      <w:r>
        <w:rPr>
          <w:rFonts w:ascii="Verdana" w:eastAsia="Verdana" w:hAnsi="Verdana" w:cs="Verdana"/>
          <w:b/>
        </w:rPr>
        <w:t>e</w:t>
      </w:r>
      <w:r>
        <w:rPr>
          <w:rFonts w:ascii="Verdana" w:eastAsia="Verdana" w:hAnsi="Verdana" w:cs="Verdana"/>
          <w:b/>
          <w:spacing w:val="-3"/>
        </w:rPr>
        <w:t>r</w:t>
      </w:r>
      <w:r>
        <w:rPr>
          <w:rFonts w:ascii="Verdana" w:eastAsia="Verdana" w:hAnsi="Verdana" w:cs="Verdana"/>
          <w:b/>
        </w:rPr>
        <w:t>v</w:t>
      </w:r>
      <w:r>
        <w:rPr>
          <w:rFonts w:ascii="Verdana" w:eastAsia="Verdana" w:hAnsi="Verdana" w:cs="Verdana"/>
          <w:b/>
          <w:spacing w:val="-3"/>
        </w:rPr>
        <w:t>i</w:t>
      </w:r>
      <w:r>
        <w:rPr>
          <w:rFonts w:ascii="Verdana" w:eastAsia="Verdana" w:hAnsi="Verdana" w:cs="Verdana"/>
          <w:b/>
          <w:spacing w:val="-2"/>
        </w:rPr>
        <w:t>c</w:t>
      </w:r>
      <w:r>
        <w:rPr>
          <w:rFonts w:ascii="Verdana" w:eastAsia="Verdana" w:hAnsi="Verdana" w:cs="Verdana"/>
          <w:b/>
        </w:rPr>
        <w:t>e</w:t>
      </w:r>
      <w:r>
        <w:rPr>
          <w:rFonts w:ascii="Verdana" w:eastAsia="Verdana" w:hAnsi="Verdana" w:cs="Verdana"/>
          <w:b/>
          <w:spacing w:val="-9"/>
        </w:rPr>
        <w:t xml:space="preserve"> </w:t>
      </w:r>
      <w:r>
        <w:rPr>
          <w:rFonts w:ascii="Verdana" w:eastAsia="Verdana" w:hAnsi="Verdana" w:cs="Verdana"/>
          <w:b/>
          <w:spacing w:val="-2"/>
        </w:rPr>
        <w:t>D</w:t>
      </w:r>
      <w:r>
        <w:rPr>
          <w:rFonts w:ascii="Verdana" w:eastAsia="Verdana" w:hAnsi="Verdana" w:cs="Verdana"/>
          <w:b/>
        </w:rPr>
        <w:t>e</w:t>
      </w:r>
      <w:r>
        <w:rPr>
          <w:rFonts w:ascii="Verdana" w:eastAsia="Verdana" w:hAnsi="Verdana" w:cs="Verdana"/>
          <w:b/>
          <w:spacing w:val="-3"/>
        </w:rPr>
        <w:t>v</w:t>
      </w:r>
      <w:r>
        <w:rPr>
          <w:rFonts w:ascii="Verdana" w:eastAsia="Verdana" w:hAnsi="Verdana" w:cs="Verdana"/>
          <w:b/>
        </w:rPr>
        <w:t>e</w:t>
      </w:r>
      <w:r>
        <w:rPr>
          <w:rFonts w:ascii="Verdana" w:eastAsia="Verdana" w:hAnsi="Verdana" w:cs="Verdana"/>
          <w:b/>
          <w:spacing w:val="-4"/>
        </w:rPr>
        <w:t>l</w:t>
      </w:r>
      <w:r>
        <w:rPr>
          <w:rFonts w:ascii="Verdana" w:eastAsia="Verdana" w:hAnsi="Verdana" w:cs="Verdana"/>
          <w:b/>
          <w:spacing w:val="-2"/>
        </w:rPr>
        <w:t>o</w:t>
      </w:r>
      <w:r>
        <w:rPr>
          <w:rFonts w:ascii="Verdana" w:eastAsia="Verdana" w:hAnsi="Verdana" w:cs="Verdana"/>
          <w:b/>
        </w:rPr>
        <w:t>p</w:t>
      </w:r>
      <w:r>
        <w:rPr>
          <w:rFonts w:ascii="Verdana" w:eastAsia="Verdana" w:hAnsi="Verdana" w:cs="Verdana"/>
          <w:b/>
          <w:spacing w:val="-2"/>
        </w:rPr>
        <w:t>m</w:t>
      </w:r>
      <w:r>
        <w:rPr>
          <w:rFonts w:ascii="Verdana" w:eastAsia="Verdana" w:hAnsi="Verdana" w:cs="Verdana"/>
          <w:b/>
        </w:rPr>
        <w:t>e</w:t>
      </w:r>
      <w:r>
        <w:rPr>
          <w:rFonts w:ascii="Verdana" w:eastAsia="Verdana" w:hAnsi="Verdana" w:cs="Verdana"/>
          <w:b/>
          <w:spacing w:val="-3"/>
        </w:rPr>
        <w:t>n</w:t>
      </w:r>
      <w:r>
        <w:rPr>
          <w:rFonts w:ascii="Verdana" w:eastAsia="Verdana" w:hAnsi="Verdana" w:cs="Verdana"/>
          <w:b/>
        </w:rPr>
        <w:t>t</w:t>
      </w:r>
      <w:r>
        <w:rPr>
          <w:rFonts w:ascii="Verdana" w:eastAsia="Verdana" w:hAnsi="Verdana" w:cs="Verdana"/>
          <w:b/>
          <w:spacing w:val="-17"/>
        </w:rPr>
        <w:t xml:space="preserve"> </w:t>
      </w:r>
      <w:r>
        <w:rPr>
          <w:rFonts w:ascii="Verdana" w:eastAsia="Verdana" w:hAnsi="Verdana" w:cs="Verdana"/>
          <w:b/>
          <w:spacing w:val="-1"/>
        </w:rPr>
        <w:t>wi</w:t>
      </w:r>
      <w:r>
        <w:rPr>
          <w:rFonts w:ascii="Verdana" w:eastAsia="Verdana" w:hAnsi="Verdana" w:cs="Verdana"/>
          <w:b/>
        </w:rPr>
        <w:t>th</w:t>
      </w:r>
      <w:r>
        <w:rPr>
          <w:rFonts w:ascii="Verdana" w:eastAsia="Verdana" w:hAnsi="Verdana" w:cs="Verdana"/>
          <w:b/>
          <w:spacing w:val="-6"/>
        </w:rPr>
        <w:t xml:space="preserve"> </w:t>
      </w:r>
      <w:r>
        <w:rPr>
          <w:rFonts w:ascii="Verdana" w:eastAsia="Verdana" w:hAnsi="Verdana" w:cs="Verdana"/>
          <w:b/>
          <w:spacing w:val="-1"/>
        </w:rPr>
        <w:t>a</w:t>
      </w:r>
      <w:r>
        <w:rPr>
          <w:rFonts w:ascii="Verdana" w:eastAsia="Verdana" w:hAnsi="Verdana" w:cs="Verdana"/>
          <w:b/>
        </w:rPr>
        <w:t>n</w:t>
      </w:r>
      <w:r>
        <w:rPr>
          <w:rFonts w:ascii="Verdana" w:eastAsia="Verdana" w:hAnsi="Verdana" w:cs="Verdana"/>
          <w:b/>
          <w:spacing w:val="-4"/>
        </w:rPr>
        <w:t xml:space="preserve"> </w:t>
      </w:r>
      <w:r>
        <w:rPr>
          <w:rFonts w:ascii="Verdana" w:eastAsia="Verdana" w:hAnsi="Verdana" w:cs="Verdana"/>
          <w:b/>
        </w:rPr>
        <w:t>o</w:t>
      </w:r>
      <w:r>
        <w:rPr>
          <w:rFonts w:ascii="Verdana" w:eastAsia="Verdana" w:hAnsi="Verdana" w:cs="Verdana"/>
          <w:b/>
          <w:spacing w:val="-3"/>
        </w:rPr>
        <w:t>r</w:t>
      </w:r>
      <w:r>
        <w:rPr>
          <w:rFonts w:ascii="Verdana" w:eastAsia="Verdana" w:hAnsi="Verdana" w:cs="Verdana"/>
          <w:b/>
        </w:rPr>
        <w:t>g</w:t>
      </w:r>
      <w:r>
        <w:rPr>
          <w:rFonts w:ascii="Verdana" w:eastAsia="Verdana" w:hAnsi="Verdana" w:cs="Verdana"/>
          <w:b/>
          <w:spacing w:val="-1"/>
        </w:rPr>
        <w:t>a</w:t>
      </w:r>
      <w:r>
        <w:rPr>
          <w:rFonts w:ascii="Verdana" w:eastAsia="Verdana" w:hAnsi="Verdana" w:cs="Verdana"/>
          <w:b/>
          <w:spacing w:val="-3"/>
        </w:rPr>
        <w:t>ni</w:t>
      </w:r>
      <w:r>
        <w:rPr>
          <w:rFonts w:ascii="Verdana" w:eastAsia="Verdana" w:hAnsi="Verdana" w:cs="Verdana"/>
          <w:b/>
          <w:spacing w:val="1"/>
        </w:rPr>
        <w:t>z</w:t>
      </w:r>
      <w:r>
        <w:rPr>
          <w:rFonts w:ascii="Verdana" w:eastAsia="Verdana" w:hAnsi="Verdana" w:cs="Verdana"/>
          <w:b/>
          <w:spacing w:val="-3"/>
        </w:rPr>
        <w:t>a</w:t>
      </w:r>
      <w:r>
        <w:rPr>
          <w:rFonts w:ascii="Verdana" w:eastAsia="Verdana" w:hAnsi="Verdana" w:cs="Verdana"/>
          <w:b/>
        </w:rPr>
        <w:t>t</w:t>
      </w:r>
      <w:r>
        <w:rPr>
          <w:rFonts w:ascii="Verdana" w:eastAsia="Verdana" w:hAnsi="Verdana" w:cs="Verdana"/>
          <w:b/>
          <w:spacing w:val="-3"/>
        </w:rPr>
        <w:t>i</w:t>
      </w:r>
      <w:r>
        <w:rPr>
          <w:rFonts w:ascii="Verdana" w:eastAsia="Verdana" w:hAnsi="Verdana" w:cs="Verdana"/>
          <w:b/>
        </w:rPr>
        <w:t>on</w:t>
      </w:r>
      <w:r>
        <w:rPr>
          <w:rFonts w:ascii="Verdana" w:eastAsia="Verdana" w:hAnsi="Verdana" w:cs="Verdana"/>
          <w:b/>
          <w:spacing w:val="-17"/>
        </w:rPr>
        <w:t xml:space="preserve"> </w:t>
      </w:r>
      <w:r>
        <w:rPr>
          <w:rFonts w:ascii="Verdana" w:eastAsia="Verdana" w:hAnsi="Verdana" w:cs="Verdana"/>
          <w:b/>
          <w:spacing w:val="-2"/>
        </w:rPr>
        <w:t>o</w:t>
      </w:r>
      <w:r>
        <w:rPr>
          <w:rFonts w:ascii="Verdana" w:eastAsia="Verdana" w:hAnsi="Verdana" w:cs="Verdana"/>
          <w:b/>
        </w:rPr>
        <w:t>f</w:t>
      </w:r>
      <w:r>
        <w:rPr>
          <w:rFonts w:ascii="Verdana" w:eastAsia="Verdana" w:hAnsi="Verdana" w:cs="Verdana"/>
          <w:b/>
          <w:spacing w:val="-27"/>
        </w:rPr>
        <w:t xml:space="preserve"> </w:t>
      </w:r>
      <w:r>
        <w:rPr>
          <w:rFonts w:ascii="Verdana" w:eastAsia="Verdana" w:hAnsi="Verdana" w:cs="Verdana"/>
          <w:b/>
          <w:spacing w:val="-1"/>
        </w:rPr>
        <w:t>r</w:t>
      </w:r>
      <w:r>
        <w:rPr>
          <w:rFonts w:ascii="Verdana" w:eastAsia="Verdana" w:hAnsi="Verdana" w:cs="Verdana"/>
          <w:b/>
        </w:rPr>
        <w:t>epute.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b/>
          <w:spacing w:val="-2"/>
        </w:rPr>
        <w:t>S</w:t>
      </w:r>
      <w:r>
        <w:rPr>
          <w:rFonts w:ascii="Verdana" w:eastAsia="Verdana" w:hAnsi="Verdana" w:cs="Verdana"/>
          <w:b/>
          <w:spacing w:val="-1"/>
        </w:rPr>
        <w:t>N</w:t>
      </w:r>
      <w:r>
        <w:rPr>
          <w:rFonts w:ascii="Verdana" w:eastAsia="Verdana" w:hAnsi="Verdana" w:cs="Verdana"/>
          <w:b/>
          <w:spacing w:val="-3"/>
        </w:rPr>
        <w:t>A</w:t>
      </w:r>
      <w:r>
        <w:rPr>
          <w:rFonts w:ascii="Verdana" w:eastAsia="Verdana" w:hAnsi="Verdana" w:cs="Verdana"/>
          <w:b/>
        </w:rPr>
        <w:t>P</w:t>
      </w:r>
      <w:r>
        <w:rPr>
          <w:rFonts w:ascii="Verdana" w:eastAsia="Verdana" w:hAnsi="Verdana" w:cs="Verdana"/>
          <w:b/>
          <w:spacing w:val="-2"/>
        </w:rPr>
        <w:t>S</w:t>
      </w:r>
      <w:r>
        <w:rPr>
          <w:rFonts w:ascii="Verdana" w:eastAsia="Verdana" w:hAnsi="Verdana" w:cs="Verdana"/>
          <w:b/>
          <w:spacing w:val="-1"/>
        </w:rPr>
        <w:t>HO</w:t>
      </w:r>
      <w:r>
        <w:rPr>
          <w:rFonts w:ascii="Verdana" w:eastAsia="Verdana" w:hAnsi="Verdana" w:cs="Verdana"/>
          <w:b/>
        </w:rPr>
        <w:t>T</w:t>
      </w:r>
    </w:p>
    <w:p w:rsidR="00D23D76">
      <w:pPr>
        <w:spacing w:before="1" w:line="160" w:lineRule="exact"/>
        <w:rPr>
          <w:sz w:val="16"/>
          <w:szCs w:val="16"/>
        </w:rPr>
      </w:pPr>
    </w:p>
    <w:p w:rsidR="00D23D76">
      <w:pPr>
        <w:ind w:left="144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A</w:t>
      </w:r>
      <w:r>
        <w:rPr>
          <w:rFonts w:ascii="Verdana" w:eastAsia="Verdana" w:hAnsi="Verdana" w:cs="Verdana"/>
          <w:spacing w:val="-6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c</w:t>
      </w:r>
      <w:r>
        <w:rPr>
          <w:rFonts w:ascii="Verdana" w:eastAsia="Verdana" w:hAnsi="Verdana" w:cs="Verdana"/>
          <w:spacing w:val="1"/>
          <w:sz w:val="16"/>
          <w:szCs w:val="16"/>
        </w:rPr>
        <w:t>o</w:t>
      </w:r>
      <w:r>
        <w:rPr>
          <w:rFonts w:ascii="Verdana" w:eastAsia="Verdana" w:hAnsi="Verdana" w:cs="Verdana"/>
          <w:spacing w:val="-3"/>
          <w:sz w:val="16"/>
          <w:szCs w:val="16"/>
        </w:rPr>
        <w:t>m</w:t>
      </w:r>
      <w:r>
        <w:rPr>
          <w:rFonts w:ascii="Verdana" w:eastAsia="Verdana" w:hAnsi="Verdana" w:cs="Verdana"/>
          <w:sz w:val="16"/>
          <w:szCs w:val="16"/>
        </w:rPr>
        <w:t>pe</w:t>
      </w:r>
      <w:r>
        <w:rPr>
          <w:rFonts w:ascii="Verdana" w:eastAsia="Verdana" w:hAnsi="Verdana" w:cs="Verdana"/>
          <w:spacing w:val="-1"/>
          <w:sz w:val="16"/>
          <w:szCs w:val="16"/>
        </w:rPr>
        <w:t>t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-1"/>
          <w:sz w:val="16"/>
          <w:szCs w:val="16"/>
        </w:rPr>
        <w:t>n</w:t>
      </w:r>
      <w:r>
        <w:rPr>
          <w:rFonts w:ascii="Verdana" w:eastAsia="Verdana" w:hAnsi="Verdana" w:cs="Verdana"/>
          <w:sz w:val="16"/>
          <w:szCs w:val="16"/>
        </w:rPr>
        <w:t>t</w:t>
      </w:r>
      <w:r>
        <w:rPr>
          <w:rFonts w:ascii="Verdana" w:eastAsia="Verdana" w:hAnsi="Verdana" w:cs="Verdana"/>
          <w:spacing w:val="-6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p</w:t>
      </w:r>
      <w:r>
        <w:rPr>
          <w:rFonts w:ascii="Verdana" w:eastAsia="Verdana" w:hAnsi="Verdana" w:cs="Verdana"/>
          <w:spacing w:val="-1"/>
          <w:sz w:val="16"/>
          <w:szCs w:val="16"/>
        </w:rPr>
        <w:t>r</w:t>
      </w:r>
      <w:r>
        <w:rPr>
          <w:rFonts w:ascii="Verdana" w:eastAsia="Verdana" w:hAnsi="Verdana" w:cs="Verdana"/>
          <w:spacing w:val="1"/>
          <w:sz w:val="16"/>
          <w:szCs w:val="16"/>
        </w:rPr>
        <w:t>of</w:t>
      </w:r>
      <w:r>
        <w:rPr>
          <w:rFonts w:ascii="Verdana" w:eastAsia="Verdana" w:hAnsi="Verdana" w:cs="Verdana"/>
          <w:spacing w:val="-2"/>
          <w:sz w:val="16"/>
          <w:szCs w:val="16"/>
        </w:rPr>
        <w:t>e</w:t>
      </w:r>
      <w:r>
        <w:rPr>
          <w:rFonts w:ascii="Verdana" w:eastAsia="Verdana" w:hAnsi="Verdana" w:cs="Verdana"/>
          <w:sz w:val="16"/>
          <w:szCs w:val="16"/>
        </w:rPr>
        <w:t>ssio</w:t>
      </w:r>
      <w:r>
        <w:rPr>
          <w:rFonts w:ascii="Verdana" w:eastAsia="Verdana" w:hAnsi="Verdana" w:cs="Verdana"/>
          <w:spacing w:val="-1"/>
          <w:sz w:val="16"/>
          <w:szCs w:val="16"/>
        </w:rPr>
        <w:t>na</w:t>
      </w:r>
      <w:r>
        <w:rPr>
          <w:rFonts w:ascii="Verdana" w:eastAsia="Verdana" w:hAnsi="Verdana" w:cs="Verdana"/>
          <w:sz w:val="16"/>
          <w:szCs w:val="16"/>
        </w:rPr>
        <w:t>l</w:t>
      </w:r>
      <w:r>
        <w:rPr>
          <w:rFonts w:ascii="Verdana" w:eastAsia="Verdana" w:hAnsi="Verdana" w:cs="Verdana"/>
          <w:spacing w:val="-9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wi</w:t>
      </w:r>
      <w:r>
        <w:rPr>
          <w:rFonts w:ascii="Verdana" w:eastAsia="Verdana" w:hAnsi="Verdana" w:cs="Verdana"/>
          <w:spacing w:val="-1"/>
          <w:sz w:val="16"/>
          <w:szCs w:val="16"/>
        </w:rPr>
        <w:t>t</w:t>
      </w:r>
      <w:r>
        <w:rPr>
          <w:rFonts w:ascii="Verdana" w:eastAsia="Verdana" w:hAnsi="Verdana" w:cs="Verdana"/>
          <w:sz w:val="16"/>
          <w:szCs w:val="16"/>
        </w:rPr>
        <w:t>h</w:t>
      </w:r>
      <w:r>
        <w:rPr>
          <w:rFonts w:ascii="Verdana" w:eastAsia="Verdana" w:hAnsi="Verdana" w:cs="Verdana"/>
          <w:spacing w:val="-11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-2"/>
          <w:sz w:val="16"/>
          <w:szCs w:val="16"/>
        </w:rPr>
        <w:t>4</w:t>
      </w:r>
      <w:r>
        <w:rPr>
          <w:rFonts w:ascii="Verdana" w:eastAsia="Verdana" w:hAnsi="Verdana" w:cs="Verdana"/>
          <w:b/>
          <w:sz w:val="16"/>
          <w:szCs w:val="16"/>
        </w:rPr>
        <w:t>+</w:t>
      </w:r>
      <w:r>
        <w:rPr>
          <w:rFonts w:ascii="Verdana" w:eastAsia="Verdana" w:hAnsi="Verdana" w:cs="Verdana"/>
          <w:b/>
          <w:spacing w:val="-14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y</w:t>
      </w:r>
      <w:r>
        <w:rPr>
          <w:rFonts w:ascii="Verdana" w:eastAsia="Verdana" w:hAnsi="Verdana" w:cs="Verdana"/>
          <w:b/>
          <w:spacing w:val="-1"/>
          <w:sz w:val="16"/>
          <w:szCs w:val="16"/>
        </w:rPr>
        <w:t>e</w:t>
      </w:r>
      <w:r>
        <w:rPr>
          <w:rFonts w:ascii="Verdana" w:eastAsia="Verdana" w:hAnsi="Verdana" w:cs="Verdana"/>
          <w:b/>
          <w:sz w:val="16"/>
          <w:szCs w:val="16"/>
        </w:rPr>
        <w:t>a</w:t>
      </w:r>
      <w:r>
        <w:rPr>
          <w:rFonts w:ascii="Verdana" w:eastAsia="Verdana" w:hAnsi="Verdana" w:cs="Verdana"/>
          <w:b/>
          <w:spacing w:val="-3"/>
          <w:sz w:val="16"/>
          <w:szCs w:val="16"/>
        </w:rPr>
        <w:t>r</w:t>
      </w:r>
      <w:r>
        <w:rPr>
          <w:rFonts w:ascii="Verdana" w:eastAsia="Verdana" w:hAnsi="Verdana" w:cs="Verdana"/>
          <w:b/>
          <w:sz w:val="16"/>
          <w:szCs w:val="16"/>
        </w:rPr>
        <w:t>s’</w:t>
      </w:r>
      <w:r>
        <w:rPr>
          <w:rFonts w:ascii="Verdana" w:eastAsia="Verdana" w:hAnsi="Verdana" w:cs="Verdana"/>
          <w:b/>
          <w:spacing w:val="-7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2"/>
          <w:sz w:val="16"/>
          <w:szCs w:val="16"/>
        </w:rPr>
        <w:t>e</w:t>
      </w:r>
      <w:r>
        <w:rPr>
          <w:rFonts w:ascii="Verdana" w:eastAsia="Verdana" w:hAnsi="Verdana" w:cs="Verdana"/>
          <w:spacing w:val="1"/>
          <w:sz w:val="16"/>
          <w:szCs w:val="16"/>
        </w:rPr>
        <w:t>x</w:t>
      </w:r>
      <w:r>
        <w:rPr>
          <w:rFonts w:ascii="Verdana" w:eastAsia="Verdana" w:hAnsi="Verdana" w:cs="Verdana"/>
          <w:spacing w:val="-2"/>
          <w:sz w:val="16"/>
          <w:szCs w:val="16"/>
        </w:rPr>
        <w:t>p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pacing w:val="-1"/>
          <w:sz w:val="16"/>
          <w:szCs w:val="16"/>
        </w:rPr>
        <w:t>i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-1"/>
          <w:sz w:val="16"/>
          <w:szCs w:val="16"/>
        </w:rPr>
        <w:t>n</w:t>
      </w:r>
      <w:r>
        <w:rPr>
          <w:rFonts w:ascii="Verdana" w:eastAsia="Verdana" w:hAnsi="Verdana" w:cs="Verdana"/>
          <w:sz w:val="16"/>
          <w:szCs w:val="16"/>
        </w:rPr>
        <w:t>ce</w:t>
      </w:r>
      <w:r>
        <w:rPr>
          <w:rFonts w:ascii="Verdana" w:eastAsia="Verdana" w:hAnsi="Verdana" w:cs="Verdana"/>
          <w:spacing w:val="-7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an</w:t>
      </w:r>
      <w:r>
        <w:rPr>
          <w:rFonts w:ascii="Verdana" w:eastAsia="Verdana" w:hAnsi="Verdana" w:cs="Verdana"/>
          <w:sz w:val="16"/>
          <w:szCs w:val="16"/>
        </w:rPr>
        <w:t>d</w:t>
      </w:r>
      <w:r>
        <w:rPr>
          <w:rFonts w:ascii="Verdana" w:eastAsia="Verdana" w:hAnsi="Verdana" w:cs="Verdana"/>
          <w:spacing w:val="-8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2"/>
          <w:sz w:val="16"/>
          <w:szCs w:val="16"/>
        </w:rPr>
        <w:t>p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-2"/>
          <w:sz w:val="16"/>
          <w:szCs w:val="16"/>
        </w:rPr>
        <w:t>s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-1"/>
          <w:sz w:val="16"/>
          <w:szCs w:val="16"/>
        </w:rPr>
        <w:t>ntl</w:t>
      </w:r>
      <w:r>
        <w:rPr>
          <w:rFonts w:ascii="Verdana" w:eastAsia="Verdana" w:hAnsi="Verdana" w:cs="Verdana"/>
          <w:sz w:val="16"/>
          <w:szCs w:val="16"/>
        </w:rPr>
        <w:t>y</w:t>
      </w:r>
      <w:r>
        <w:rPr>
          <w:rFonts w:ascii="Verdana" w:eastAsia="Verdana" w:hAnsi="Verdana" w:cs="Verdana"/>
          <w:spacing w:val="-2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3"/>
          <w:sz w:val="16"/>
          <w:szCs w:val="16"/>
        </w:rPr>
        <w:t>a</w:t>
      </w:r>
      <w:r>
        <w:rPr>
          <w:rFonts w:ascii="Verdana" w:eastAsia="Verdana" w:hAnsi="Verdana" w:cs="Verdana"/>
          <w:sz w:val="16"/>
          <w:szCs w:val="16"/>
        </w:rPr>
        <w:t>s</w:t>
      </w:r>
      <w:r>
        <w:rPr>
          <w:rFonts w:ascii="Verdana" w:eastAsia="Verdana" w:hAnsi="Verdana" w:cs="Verdana"/>
          <w:spacing w:val="-2"/>
          <w:sz w:val="16"/>
          <w:szCs w:val="16"/>
        </w:rPr>
        <w:t>so</w:t>
      </w:r>
      <w:r>
        <w:rPr>
          <w:rFonts w:ascii="Verdana" w:eastAsia="Verdana" w:hAnsi="Verdana" w:cs="Verdana"/>
          <w:sz w:val="16"/>
          <w:szCs w:val="16"/>
        </w:rPr>
        <w:t>c</w:t>
      </w:r>
      <w:r>
        <w:rPr>
          <w:rFonts w:ascii="Verdana" w:eastAsia="Verdana" w:hAnsi="Verdana" w:cs="Verdana"/>
          <w:spacing w:val="-1"/>
          <w:sz w:val="16"/>
          <w:szCs w:val="16"/>
        </w:rPr>
        <w:t>i</w:t>
      </w:r>
      <w:r>
        <w:rPr>
          <w:rFonts w:ascii="Verdana" w:eastAsia="Verdana" w:hAnsi="Verdana" w:cs="Verdana"/>
          <w:spacing w:val="-3"/>
          <w:sz w:val="16"/>
          <w:szCs w:val="16"/>
        </w:rPr>
        <w:t>a</w:t>
      </w:r>
      <w:r>
        <w:rPr>
          <w:rFonts w:ascii="Verdana" w:eastAsia="Verdana" w:hAnsi="Verdana" w:cs="Verdana"/>
          <w:spacing w:val="-1"/>
          <w:sz w:val="16"/>
          <w:szCs w:val="16"/>
        </w:rPr>
        <w:t>t</w:t>
      </w:r>
      <w:r>
        <w:rPr>
          <w:rFonts w:ascii="Verdana" w:eastAsia="Verdana" w:hAnsi="Verdana" w:cs="Verdana"/>
          <w:spacing w:val="-2"/>
          <w:sz w:val="16"/>
          <w:szCs w:val="16"/>
        </w:rPr>
        <w:t>e</w:t>
      </w:r>
      <w:r>
        <w:rPr>
          <w:rFonts w:ascii="Verdana" w:eastAsia="Verdana" w:hAnsi="Verdana" w:cs="Verdana"/>
          <w:sz w:val="16"/>
          <w:szCs w:val="16"/>
        </w:rPr>
        <w:t>d</w:t>
      </w:r>
      <w:r>
        <w:rPr>
          <w:rFonts w:ascii="Verdana" w:eastAsia="Verdana" w:hAnsi="Verdana" w:cs="Verdana"/>
          <w:spacing w:val="-8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wi</w:t>
      </w:r>
      <w:r>
        <w:rPr>
          <w:rFonts w:ascii="Verdana" w:eastAsia="Verdana" w:hAnsi="Verdana" w:cs="Verdana"/>
          <w:spacing w:val="-1"/>
          <w:sz w:val="16"/>
          <w:szCs w:val="16"/>
        </w:rPr>
        <w:t>t</w:t>
      </w:r>
      <w:r>
        <w:rPr>
          <w:rFonts w:ascii="Verdana" w:eastAsia="Verdana" w:hAnsi="Verdana" w:cs="Verdana"/>
          <w:sz w:val="16"/>
          <w:szCs w:val="16"/>
        </w:rPr>
        <w:t>h</w:t>
      </w:r>
      <w:r>
        <w:rPr>
          <w:rFonts w:ascii="Verdana" w:eastAsia="Verdana" w:hAnsi="Verdana" w:cs="Verdana"/>
          <w:spacing w:val="-7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-1"/>
          <w:sz w:val="16"/>
          <w:szCs w:val="16"/>
        </w:rPr>
        <w:t>R</w:t>
      </w:r>
      <w:r>
        <w:rPr>
          <w:rFonts w:ascii="Verdana" w:eastAsia="Verdana" w:hAnsi="Verdana" w:cs="Verdana"/>
          <w:b/>
          <w:sz w:val="16"/>
          <w:szCs w:val="16"/>
        </w:rPr>
        <w:t>E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F</w:t>
      </w:r>
      <w:r>
        <w:rPr>
          <w:rFonts w:ascii="Verdana" w:eastAsia="Verdana" w:hAnsi="Verdana" w:cs="Verdana"/>
          <w:b/>
          <w:sz w:val="16"/>
          <w:szCs w:val="16"/>
        </w:rPr>
        <w:t>U</w:t>
      </w:r>
      <w:r>
        <w:rPr>
          <w:rFonts w:ascii="Verdana" w:eastAsia="Verdana" w:hAnsi="Verdana" w:cs="Verdana"/>
          <w:b/>
          <w:spacing w:val="-14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-2"/>
          <w:sz w:val="16"/>
          <w:szCs w:val="16"/>
        </w:rPr>
        <w:t>s</w:t>
      </w:r>
      <w:r>
        <w:rPr>
          <w:rFonts w:ascii="Verdana" w:eastAsia="Verdana" w:hAnsi="Verdana" w:cs="Verdana"/>
          <w:b/>
          <w:sz w:val="16"/>
          <w:szCs w:val="16"/>
        </w:rPr>
        <w:t>ol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a</w:t>
      </w:r>
      <w:r>
        <w:rPr>
          <w:rFonts w:ascii="Verdana" w:eastAsia="Verdana" w:hAnsi="Verdana" w:cs="Verdana"/>
          <w:b/>
          <w:sz w:val="16"/>
          <w:szCs w:val="16"/>
        </w:rPr>
        <w:t>r</w:t>
      </w:r>
      <w:r>
        <w:rPr>
          <w:rFonts w:ascii="Verdana" w:eastAsia="Verdana" w:hAnsi="Verdana" w:cs="Verdana"/>
          <w:b/>
          <w:spacing w:val="-17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z w:val="16"/>
          <w:szCs w:val="16"/>
        </w:rPr>
        <w:t>El</w:t>
      </w:r>
      <w:r>
        <w:rPr>
          <w:rFonts w:ascii="Verdana" w:eastAsia="Verdana" w:hAnsi="Verdana" w:cs="Verdana"/>
          <w:b/>
          <w:spacing w:val="-1"/>
          <w:sz w:val="16"/>
          <w:szCs w:val="16"/>
        </w:rPr>
        <w:t>ec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t</w:t>
      </w:r>
      <w:r>
        <w:rPr>
          <w:rFonts w:ascii="Verdana" w:eastAsia="Verdana" w:hAnsi="Verdana" w:cs="Verdana"/>
          <w:b/>
          <w:spacing w:val="-1"/>
          <w:sz w:val="16"/>
          <w:szCs w:val="16"/>
        </w:rPr>
        <w:t>r</w:t>
      </w:r>
      <w:r>
        <w:rPr>
          <w:rFonts w:ascii="Verdana" w:eastAsia="Verdana" w:hAnsi="Verdana" w:cs="Verdana"/>
          <w:b/>
          <w:spacing w:val="-2"/>
          <w:sz w:val="16"/>
          <w:szCs w:val="16"/>
        </w:rPr>
        <w:t>o</w:t>
      </w:r>
      <w:r>
        <w:rPr>
          <w:rFonts w:ascii="Verdana" w:eastAsia="Verdana" w:hAnsi="Verdana" w:cs="Verdana"/>
          <w:b/>
          <w:sz w:val="16"/>
          <w:szCs w:val="16"/>
        </w:rPr>
        <w:t>ni</w:t>
      </w:r>
      <w:r>
        <w:rPr>
          <w:rFonts w:ascii="Verdana" w:eastAsia="Verdana" w:hAnsi="Verdana" w:cs="Verdana"/>
          <w:b/>
          <w:spacing w:val="-1"/>
          <w:sz w:val="16"/>
          <w:szCs w:val="16"/>
        </w:rPr>
        <w:t>c</w:t>
      </w:r>
      <w:r>
        <w:rPr>
          <w:rFonts w:ascii="Verdana" w:eastAsia="Verdana" w:hAnsi="Verdana" w:cs="Verdana"/>
          <w:b/>
          <w:sz w:val="16"/>
          <w:szCs w:val="16"/>
        </w:rPr>
        <w:t>s</w:t>
      </w:r>
      <w:r>
        <w:rPr>
          <w:rFonts w:ascii="Verdana" w:eastAsia="Verdana" w:hAnsi="Verdana" w:cs="Verdana"/>
          <w:b/>
          <w:spacing w:val="-8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z w:val="16"/>
          <w:szCs w:val="16"/>
        </w:rPr>
        <w:t>P</w:t>
      </w:r>
      <w:r>
        <w:rPr>
          <w:rFonts w:ascii="Verdana" w:eastAsia="Verdana" w:hAnsi="Verdana" w:cs="Verdana"/>
          <w:b/>
          <w:spacing w:val="-3"/>
          <w:sz w:val="16"/>
          <w:szCs w:val="16"/>
        </w:rPr>
        <w:t>V</w:t>
      </w:r>
      <w:r>
        <w:rPr>
          <w:rFonts w:ascii="Verdana" w:eastAsia="Verdana" w:hAnsi="Verdana" w:cs="Verdana"/>
          <w:b/>
          <w:sz w:val="16"/>
          <w:szCs w:val="16"/>
        </w:rPr>
        <w:t>T</w:t>
      </w:r>
      <w:r>
        <w:rPr>
          <w:rFonts w:ascii="Verdana" w:eastAsia="Verdana" w:hAnsi="Verdana" w:cs="Verdana"/>
          <w:b/>
          <w:spacing w:val="-6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-2"/>
          <w:sz w:val="16"/>
          <w:szCs w:val="16"/>
        </w:rPr>
        <w:t>L</w:t>
      </w:r>
      <w:r>
        <w:rPr>
          <w:rFonts w:ascii="Verdana" w:eastAsia="Verdana" w:hAnsi="Verdana" w:cs="Verdana"/>
          <w:b/>
          <w:spacing w:val="-1"/>
          <w:sz w:val="16"/>
          <w:szCs w:val="16"/>
        </w:rPr>
        <w:t>t</w:t>
      </w:r>
      <w:r>
        <w:rPr>
          <w:rFonts w:ascii="Verdana" w:eastAsia="Verdana" w:hAnsi="Verdana" w:cs="Verdana"/>
          <w:b/>
          <w:sz w:val="16"/>
          <w:szCs w:val="16"/>
        </w:rPr>
        <w:t>d</w:t>
      </w:r>
    </w:p>
    <w:p w:rsidR="00D23D76">
      <w:pPr>
        <w:spacing w:before="86"/>
        <w:ind w:left="504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Now</w:t>
      </w:r>
      <w:r>
        <w:rPr>
          <w:rFonts w:ascii="Verdana" w:eastAsia="Verdana" w:hAnsi="Verdana" w:cs="Verdana"/>
          <w:spacing w:val="-5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z w:val="16"/>
          <w:szCs w:val="16"/>
        </w:rPr>
        <w:t>A</w:t>
      </w:r>
      <w:r>
        <w:rPr>
          <w:rFonts w:ascii="Verdana" w:eastAsia="Verdana" w:hAnsi="Verdana" w:cs="Verdana"/>
          <w:b/>
          <w:spacing w:val="-2"/>
          <w:sz w:val="16"/>
          <w:szCs w:val="16"/>
        </w:rPr>
        <w:t>d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v</w:t>
      </w:r>
      <w:r>
        <w:rPr>
          <w:rFonts w:ascii="Verdana" w:eastAsia="Verdana" w:hAnsi="Verdana" w:cs="Verdana"/>
          <w:b/>
          <w:spacing w:val="-2"/>
          <w:sz w:val="16"/>
          <w:szCs w:val="16"/>
        </w:rPr>
        <w:t>a</w:t>
      </w:r>
      <w:r>
        <w:rPr>
          <w:rFonts w:ascii="Verdana" w:eastAsia="Verdana" w:hAnsi="Verdana" w:cs="Verdana"/>
          <w:b/>
          <w:sz w:val="16"/>
          <w:szCs w:val="16"/>
        </w:rPr>
        <w:t>n</w:t>
      </w:r>
      <w:r>
        <w:rPr>
          <w:rFonts w:ascii="Verdana" w:eastAsia="Verdana" w:hAnsi="Verdana" w:cs="Verdana"/>
          <w:b/>
          <w:spacing w:val="-1"/>
          <w:sz w:val="16"/>
          <w:szCs w:val="16"/>
        </w:rPr>
        <w:t>ce</w:t>
      </w:r>
      <w:r>
        <w:rPr>
          <w:rFonts w:ascii="Verdana" w:eastAsia="Verdana" w:hAnsi="Verdana" w:cs="Verdana"/>
          <w:b/>
          <w:sz w:val="16"/>
          <w:szCs w:val="16"/>
        </w:rPr>
        <w:t>d</w:t>
      </w:r>
      <w:r>
        <w:rPr>
          <w:rFonts w:ascii="Verdana" w:eastAsia="Verdana" w:hAnsi="Verdana" w:cs="Verdana"/>
          <w:b/>
          <w:spacing w:val="-6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z w:val="16"/>
          <w:szCs w:val="16"/>
        </w:rPr>
        <w:t>En</w:t>
      </w:r>
      <w:r>
        <w:rPr>
          <w:rFonts w:ascii="Verdana" w:eastAsia="Verdana" w:hAnsi="Verdana" w:cs="Verdana"/>
          <w:b/>
          <w:spacing w:val="-1"/>
          <w:sz w:val="16"/>
          <w:szCs w:val="16"/>
        </w:rPr>
        <w:t>er</w:t>
      </w:r>
      <w:r>
        <w:rPr>
          <w:rFonts w:ascii="Verdana" w:eastAsia="Verdana" w:hAnsi="Verdana" w:cs="Verdana"/>
          <w:b/>
          <w:sz w:val="16"/>
          <w:szCs w:val="16"/>
        </w:rPr>
        <w:t>g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y</w:t>
      </w:r>
      <w:r>
        <w:rPr>
          <w:rFonts w:ascii="Verdana" w:eastAsia="Verdana" w:hAnsi="Verdana" w:cs="Verdana"/>
          <w:b/>
          <w:sz w:val="16"/>
          <w:szCs w:val="16"/>
        </w:rPr>
        <w:t>,</w:t>
      </w:r>
      <w:r>
        <w:rPr>
          <w:rFonts w:ascii="Verdana" w:eastAsia="Verdana" w:hAnsi="Verdana" w:cs="Verdana"/>
          <w:b/>
          <w:spacing w:val="-7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z w:val="16"/>
          <w:szCs w:val="16"/>
        </w:rPr>
        <w:t>Pu</w:t>
      </w:r>
      <w:r>
        <w:rPr>
          <w:rFonts w:ascii="Verdana" w:eastAsia="Verdana" w:hAnsi="Verdana" w:cs="Verdana"/>
          <w:b/>
          <w:spacing w:val="-1"/>
          <w:sz w:val="16"/>
          <w:szCs w:val="16"/>
        </w:rPr>
        <w:t>n</w:t>
      </w:r>
      <w:r>
        <w:rPr>
          <w:rFonts w:ascii="Verdana" w:eastAsia="Verdana" w:hAnsi="Verdana" w:cs="Verdana"/>
          <w:b/>
          <w:sz w:val="16"/>
          <w:szCs w:val="16"/>
        </w:rPr>
        <w:t xml:space="preserve">e 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a</w:t>
      </w:r>
      <w:r>
        <w:rPr>
          <w:rFonts w:ascii="Verdana" w:eastAsia="Verdana" w:hAnsi="Verdana" w:cs="Verdana"/>
          <w:b/>
          <w:sz w:val="16"/>
          <w:szCs w:val="16"/>
        </w:rPr>
        <w:t>s</w:t>
      </w:r>
      <w:r>
        <w:rPr>
          <w:rFonts w:ascii="Verdana" w:eastAsia="Verdana" w:hAnsi="Verdana" w:cs="Verdana"/>
          <w:b/>
          <w:spacing w:val="-6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-2"/>
          <w:sz w:val="16"/>
          <w:szCs w:val="16"/>
        </w:rPr>
        <w:t>E</w:t>
      </w:r>
      <w:r>
        <w:rPr>
          <w:rFonts w:ascii="Verdana" w:eastAsia="Verdana" w:hAnsi="Verdana" w:cs="Verdana"/>
          <w:b/>
          <w:sz w:val="16"/>
          <w:szCs w:val="16"/>
        </w:rPr>
        <w:t>ngin</w:t>
      </w:r>
      <w:r>
        <w:rPr>
          <w:rFonts w:ascii="Verdana" w:eastAsia="Verdana" w:hAnsi="Verdana" w:cs="Verdana"/>
          <w:b/>
          <w:spacing w:val="-1"/>
          <w:sz w:val="16"/>
          <w:szCs w:val="16"/>
        </w:rPr>
        <w:t>e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e</w:t>
      </w:r>
      <w:r>
        <w:rPr>
          <w:rFonts w:ascii="Verdana" w:eastAsia="Verdana" w:hAnsi="Verdana" w:cs="Verdana"/>
          <w:b/>
          <w:sz w:val="16"/>
          <w:szCs w:val="16"/>
        </w:rPr>
        <w:t>r</w:t>
      </w:r>
      <w:r>
        <w:rPr>
          <w:rFonts w:ascii="Verdana" w:eastAsia="Verdana" w:hAnsi="Verdana" w:cs="Verdana"/>
          <w:b/>
          <w:spacing w:val="-12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vice</w:t>
      </w:r>
      <w:r>
        <w:rPr>
          <w:rFonts w:ascii="Verdana" w:eastAsia="Verdana" w:hAnsi="Verdana" w:cs="Verdana"/>
          <w:b/>
          <w:sz w:val="16"/>
          <w:szCs w:val="16"/>
        </w:rPr>
        <w:t>.</w:t>
      </w:r>
    </w:p>
    <w:p w:rsidR="00D23D76">
      <w:pPr>
        <w:spacing w:before="4" w:line="100" w:lineRule="exact"/>
        <w:rPr>
          <w:sz w:val="10"/>
          <w:szCs w:val="10"/>
        </w:rPr>
      </w:pPr>
    </w:p>
    <w:p w:rsidR="00D23D76">
      <w:pPr>
        <w:ind w:left="144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1"/>
          <w:sz w:val="16"/>
          <w:szCs w:val="16"/>
        </w:rPr>
        <w:t>p</w:t>
      </w:r>
      <w:r>
        <w:rPr>
          <w:rFonts w:ascii="Verdana" w:eastAsia="Verdana" w:hAnsi="Verdana" w:cs="Verdana"/>
          <w:spacing w:val="-1"/>
          <w:sz w:val="16"/>
          <w:szCs w:val="16"/>
        </w:rPr>
        <w:t>ai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pacing w:val="-2"/>
          <w:sz w:val="16"/>
          <w:szCs w:val="16"/>
        </w:rPr>
        <w:t>’</w:t>
      </w:r>
      <w:r>
        <w:rPr>
          <w:rFonts w:ascii="Verdana" w:eastAsia="Verdana" w:hAnsi="Verdana" w:cs="Verdana"/>
          <w:sz w:val="16"/>
          <w:szCs w:val="16"/>
        </w:rPr>
        <w:t>s</w:t>
      </w:r>
      <w:r>
        <w:rPr>
          <w:rFonts w:ascii="Verdana" w:eastAsia="Verdana" w:hAnsi="Verdana" w:cs="Verdana"/>
          <w:spacing w:val="-7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al</w:t>
      </w:r>
      <w:r>
        <w:rPr>
          <w:rFonts w:ascii="Verdana" w:eastAsia="Verdana" w:hAnsi="Verdana" w:cs="Verdana"/>
          <w:sz w:val="16"/>
          <w:szCs w:val="16"/>
        </w:rPr>
        <w:t>l</w:t>
      </w:r>
      <w:r>
        <w:rPr>
          <w:rFonts w:ascii="Verdana" w:eastAsia="Verdana" w:hAnsi="Verdana" w:cs="Verdana"/>
          <w:spacing w:val="-4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1"/>
          <w:sz w:val="16"/>
          <w:szCs w:val="16"/>
        </w:rPr>
        <w:t>k</w:t>
      </w:r>
      <w:r>
        <w:rPr>
          <w:rFonts w:ascii="Verdana" w:eastAsia="Verdana" w:hAnsi="Verdana" w:cs="Verdana"/>
          <w:spacing w:val="-1"/>
          <w:sz w:val="16"/>
          <w:szCs w:val="16"/>
        </w:rPr>
        <w:t>in</w:t>
      </w:r>
      <w:r>
        <w:rPr>
          <w:rFonts w:ascii="Verdana" w:eastAsia="Verdana" w:hAnsi="Verdana" w:cs="Verdana"/>
          <w:sz w:val="16"/>
          <w:szCs w:val="16"/>
        </w:rPr>
        <w:t xml:space="preserve">d </w:t>
      </w:r>
      <w:r>
        <w:rPr>
          <w:rFonts w:ascii="Verdana" w:eastAsia="Verdana" w:hAnsi="Verdana" w:cs="Verdana"/>
          <w:spacing w:val="-2"/>
          <w:sz w:val="16"/>
          <w:szCs w:val="16"/>
        </w:rPr>
        <w:t>o</w:t>
      </w:r>
      <w:r>
        <w:rPr>
          <w:rFonts w:ascii="Verdana" w:eastAsia="Verdana" w:hAnsi="Verdana" w:cs="Verdana"/>
          <w:sz w:val="16"/>
          <w:szCs w:val="16"/>
        </w:rPr>
        <w:t>f</w:t>
      </w:r>
      <w:r>
        <w:rPr>
          <w:rFonts w:ascii="Verdana" w:eastAsia="Verdana" w:hAnsi="Verdana" w:cs="Verdana"/>
          <w:spacing w:val="-2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Ce</w:t>
      </w:r>
      <w:r>
        <w:rPr>
          <w:rFonts w:ascii="Verdana" w:eastAsia="Verdana" w:hAnsi="Verdana" w:cs="Verdana"/>
          <w:spacing w:val="-1"/>
          <w:sz w:val="16"/>
          <w:szCs w:val="16"/>
        </w:rPr>
        <w:t>nt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pacing w:val="-3"/>
          <w:sz w:val="16"/>
          <w:szCs w:val="16"/>
        </w:rPr>
        <w:t>a</w:t>
      </w:r>
      <w:r>
        <w:rPr>
          <w:rFonts w:ascii="Verdana" w:eastAsia="Verdana" w:hAnsi="Verdana" w:cs="Verdana"/>
          <w:sz w:val="16"/>
          <w:szCs w:val="16"/>
        </w:rPr>
        <w:t>l</w:t>
      </w:r>
      <w:r>
        <w:rPr>
          <w:rFonts w:ascii="Verdana" w:eastAsia="Verdana" w:hAnsi="Verdana" w:cs="Verdana"/>
          <w:spacing w:val="-2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&amp;</w:t>
      </w:r>
      <w:r>
        <w:rPr>
          <w:rFonts w:ascii="Verdana" w:eastAsia="Verdana" w:hAnsi="Verdana" w:cs="Verdana"/>
          <w:spacing w:val="-3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S</w:t>
      </w:r>
      <w:r>
        <w:rPr>
          <w:rFonts w:ascii="Verdana" w:eastAsia="Verdana" w:hAnsi="Verdana" w:cs="Verdana"/>
          <w:spacing w:val="-3"/>
          <w:sz w:val="16"/>
          <w:szCs w:val="16"/>
        </w:rPr>
        <w:t>t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pacing w:val="-1"/>
          <w:sz w:val="16"/>
          <w:szCs w:val="16"/>
        </w:rPr>
        <w:t>in</w:t>
      </w:r>
      <w:r>
        <w:rPr>
          <w:rFonts w:ascii="Verdana" w:eastAsia="Verdana" w:hAnsi="Verdana" w:cs="Verdana"/>
          <w:sz w:val="16"/>
          <w:szCs w:val="16"/>
        </w:rPr>
        <w:t>g</w:t>
      </w:r>
      <w:r>
        <w:rPr>
          <w:rFonts w:ascii="Verdana" w:eastAsia="Verdana" w:hAnsi="Verdana" w:cs="Verdana"/>
          <w:spacing w:val="-29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I</w:t>
      </w:r>
      <w:r>
        <w:rPr>
          <w:rFonts w:ascii="Verdana" w:eastAsia="Verdana" w:hAnsi="Verdana" w:cs="Verdana"/>
          <w:spacing w:val="-3"/>
          <w:sz w:val="16"/>
          <w:szCs w:val="16"/>
        </w:rPr>
        <w:t>n</w:t>
      </w:r>
      <w:r>
        <w:rPr>
          <w:rFonts w:ascii="Verdana" w:eastAsia="Verdana" w:hAnsi="Verdana" w:cs="Verdana"/>
          <w:spacing w:val="1"/>
          <w:sz w:val="16"/>
          <w:szCs w:val="16"/>
        </w:rPr>
        <w:t>v</w:t>
      </w:r>
      <w:r>
        <w:rPr>
          <w:rFonts w:ascii="Verdana" w:eastAsia="Verdana" w:hAnsi="Verdana" w:cs="Verdana"/>
          <w:spacing w:val="-2"/>
          <w:sz w:val="16"/>
          <w:szCs w:val="16"/>
        </w:rPr>
        <w:t>e</w:t>
      </w:r>
      <w:r>
        <w:rPr>
          <w:rFonts w:ascii="Verdana" w:eastAsia="Verdana" w:hAnsi="Verdana" w:cs="Verdana"/>
          <w:spacing w:val="-1"/>
          <w:sz w:val="16"/>
          <w:szCs w:val="16"/>
        </w:rPr>
        <w:t>rt</w:t>
      </w:r>
      <w:r>
        <w:rPr>
          <w:rFonts w:ascii="Verdana" w:eastAsia="Verdana" w:hAnsi="Verdana" w:cs="Verdana"/>
          <w:spacing w:val="-2"/>
          <w:sz w:val="16"/>
          <w:szCs w:val="16"/>
        </w:rPr>
        <w:t>e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z w:val="16"/>
          <w:szCs w:val="16"/>
        </w:rPr>
        <w:t>.</w:t>
      </w:r>
    </w:p>
    <w:p w:rsidR="00D23D76">
      <w:pPr>
        <w:spacing w:before="87"/>
        <w:ind w:left="144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Vis</w:t>
      </w:r>
      <w:r>
        <w:rPr>
          <w:rFonts w:ascii="Verdana" w:eastAsia="Verdana" w:hAnsi="Verdana" w:cs="Verdana"/>
          <w:spacing w:val="-1"/>
          <w:sz w:val="16"/>
          <w:szCs w:val="16"/>
        </w:rPr>
        <w:t>it</w:t>
      </w:r>
      <w:r>
        <w:rPr>
          <w:rFonts w:ascii="Verdana" w:eastAsia="Verdana" w:hAnsi="Verdana" w:cs="Verdana"/>
          <w:sz w:val="16"/>
          <w:szCs w:val="16"/>
        </w:rPr>
        <w:t>ed</w:t>
      </w:r>
      <w:r>
        <w:rPr>
          <w:rFonts w:ascii="Verdana" w:eastAsia="Verdana" w:hAnsi="Verdana" w:cs="Verdana"/>
          <w:spacing w:val="-6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s</w:t>
      </w:r>
      <w:r>
        <w:rPr>
          <w:rFonts w:ascii="Verdana" w:eastAsia="Verdana" w:hAnsi="Verdana" w:cs="Verdana"/>
          <w:spacing w:val="-1"/>
          <w:sz w:val="16"/>
          <w:szCs w:val="16"/>
        </w:rPr>
        <w:t>it</w:t>
      </w:r>
      <w:r>
        <w:rPr>
          <w:rFonts w:ascii="Verdana" w:eastAsia="Verdana" w:hAnsi="Verdana" w:cs="Verdana"/>
          <w:sz w:val="16"/>
          <w:szCs w:val="16"/>
        </w:rPr>
        <w:t>es</w:t>
      </w:r>
      <w:r>
        <w:rPr>
          <w:rFonts w:ascii="Verdana" w:eastAsia="Verdana" w:hAnsi="Verdana" w:cs="Verdana"/>
          <w:spacing w:val="-13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Ce</w:t>
      </w:r>
      <w:r>
        <w:rPr>
          <w:rFonts w:ascii="Verdana" w:eastAsia="Verdana" w:hAnsi="Verdana" w:cs="Verdana"/>
          <w:spacing w:val="-1"/>
          <w:sz w:val="16"/>
          <w:szCs w:val="16"/>
        </w:rPr>
        <w:t>nt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pacing w:val="-1"/>
          <w:sz w:val="16"/>
          <w:szCs w:val="16"/>
        </w:rPr>
        <w:t>a</w:t>
      </w:r>
      <w:r>
        <w:rPr>
          <w:rFonts w:ascii="Verdana" w:eastAsia="Verdana" w:hAnsi="Verdana" w:cs="Verdana"/>
          <w:sz w:val="16"/>
          <w:szCs w:val="16"/>
        </w:rPr>
        <w:t>l</w:t>
      </w:r>
      <w:r>
        <w:rPr>
          <w:rFonts w:ascii="Verdana" w:eastAsia="Verdana" w:hAnsi="Verdana" w:cs="Verdana"/>
          <w:spacing w:val="-14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&amp;</w:t>
      </w:r>
      <w:r>
        <w:rPr>
          <w:rFonts w:ascii="Verdana" w:eastAsia="Verdana" w:hAnsi="Verdana" w:cs="Verdana"/>
          <w:spacing w:val="-10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St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pacing w:val="-3"/>
          <w:sz w:val="16"/>
          <w:szCs w:val="16"/>
        </w:rPr>
        <w:t>i</w:t>
      </w:r>
      <w:r>
        <w:rPr>
          <w:rFonts w:ascii="Verdana" w:eastAsia="Verdana" w:hAnsi="Verdana" w:cs="Verdana"/>
          <w:spacing w:val="-1"/>
          <w:sz w:val="16"/>
          <w:szCs w:val="16"/>
        </w:rPr>
        <w:t>n</w:t>
      </w:r>
      <w:r>
        <w:rPr>
          <w:rFonts w:ascii="Verdana" w:eastAsia="Verdana" w:hAnsi="Verdana" w:cs="Verdana"/>
          <w:sz w:val="16"/>
          <w:szCs w:val="16"/>
        </w:rPr>
        <w:t>g</w:t>
      </w:r>
      <w:r>
        <w:rPr>
          <w:rFonts w:ascii="Verdana" w:eastAsia="Verdana" w:hAnsi="Verdana" w:cs="Verdana"/>
          <w:spacing w:val="-8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2"/>
          <w:sz w:val="16"/>
          <w:szCs w:val="16"/>
        </w:rPr>
        <w:t>I</w:t>
      </w:r>
      <w:r>
        <w:rPr>
          <w:rFonts w:ascii="Verdana" w:eastAsia="Verdana" w:hAnsi="Verdana" w:cs="Verdana"/>
          <w:spacing w:val="-3"/>
          <w:sz w:val="16"/>
          <w:szCs w:val="16"/>
        </w:rPr>
        <w:t>n</w:t>
      </w:r>
      <w:r>
        <w:rPr>
          <w:rFonts w:ascii="Verdana" w:eastAsia="Verdana" w:hAnsi="Verdana" w:cs="Verdana"/>
          <w:spacing w:val="-2"/>
          <w:sz w:val="16"/>
          <w:szCs w:val="16"/>
        </w:rPr>
        <w:t>ve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pacing w:val="-1"/>
          <w:sz w:val="16"/>
          <w:szCs w:val="16"/>
        </w:rPr>
        <w:t>t</w:t>
      </w:r>
      <w:r>
        <w:rPr>
          <w:rFonts w:ascii="Verdana" w:eastAsia="Verdana" w:hAnsi="Verdana" w:cs="Verdana"/>
          <w:spacing w:val="-2"/>
          <w:sz w:val="16"/>
          <w:szCs w:val="16"/>
        </w:rPr>
        <w:t>e</w:t>
      </w:r>
      <w:r>
        <w:rPr>
          <w:rFonts w:ascii="Verdana" w:eastAsia="Verdana" w:hAnsi="Verdana" w:cs="Verdana"/>
          <w:sz w:val="16"/>
          <w:szCs w:val="16"/>
        </w:rPr>
        <w:t>r</w:t>
      </w:r>
      <w:r>
        <w:rPr>
          <w:rFonts w:ascii="Verdana" w:eastAsia="Verdana" w:hAnsi="Verdana" w:cs="Verdana"/>
          <w:spacing w:val="-6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f</w:t>
      </w:r>
      <w:r>
        <w:rPr>
          <w:rFonts w:ascii="Verdana" w:eastAsia="Verdana" w:hAnsi="Verdana" w:cs="Verdana"/>
          <w:spacing w:val="1"/>
          <w:sz w:val="16"/>
          <w:szCs w:val="16"/>
        </w:rPr>
        <w:t>o</w:t>
      </w:r>
      <w:r>
        <w:rPr>
          <w:rFonts w:ascii="Verdana" w:eastAsia="Verdana" w:hAnsi="Verdana" w:cs="Verdana"/>
          <w:sz w:val="16"/>
          <w:szCs w:val="16"/>
        </w:rPr>
        <w:t>r</w:t>
      </w:r>
      <w:r>
        <w:rPr>
          <w:rFonts w:ascii="Verdana" w:eastAsia="Verdana" w:hAnsi="Verdana" w:cs="Verdana"/>
          <w:spacing w:val="-9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t</w:t>
      </w:r>
      <w:r>
        <w:rPr>
          <w:rFonts w:ascii="Verdana" w:eastAsia="Verdana" w:hAnsi="Verdana" w:cs="Verdana"/>
          <w:b/>
          <w:spacing w:val="-1"/>
          <w:sz w:val="16"/>
          <w:szCs w:val="16"/>
        </w:rPr>
        <w:t>r</w:t>
      </w:r>
      <w:r>
        <w:rPr>
          <w:rFonts w:ascii="Verdana" w:eastAsia="Verdana" w:hAnsi="Verdana" w:cs="Verdana"/>
          <w:b/>
          <w:sz w:val="16"/>
          <w:szCs w:val="16"/>
        </w:rPr>
        <w:t>o</w:t>
      </w:r>
      <w:r>
        <w:rPr>
          <w:rFonts w:ascii="Verdana" w:eastAsia="Verdana" w:hAnsi="Verdana" w:cs="Verdana"/>
          <w:b/>
          <w:spacing w:val="-2"/>
          <w:sz w:val="16"/>
          <w:szCs w:val="16"/>
        </w:rPr>
        <w:t>u</w:t>
      </w:r>
      <w:r>
        <w:rPr>
          <w:rFonts w:ascii="Verdana" w:eastAsia="Verdana" w:hAnsi="Verdana" w:cs="Verdana"/>
          <w:b/>
          <w:sz w:val="16"/>
          <w:szCs w:val="16"/>
        </w:rPr>
        <w:t>bl</w:t>
      </w:r>
      <w:r>
        <w:rPr>
          <w:rFonts w:ascii="Verdana" w:eastAsia="Verdana" w:hAnsi="Verdana" w:cs="Verdana"/>
          <w:b/>
          <w:spacing w:val="-1"/>
          <w:sz w:val="16"/>
          <w:szCs w:val="16"/>
        </w:rPr>
        <w:t>e</w:t>
      </w:r>
      <w:r>
        <w:rPr>
          <w:rFonts w:ascii="Verdana" w:eastAsia="Verdana" w:hAnsi="Verdana" w:cs="Verdana"/>
          <w:b/>
          <w:sz w:val="16"/>
          <w:szCs w:val="16"/>
        </w:rPr>
        <w:t>s</w:t>
      </w:r>
      <w:r>
        <w:rPr>
          <w:rFonts w:ascii="Verdana" w:eastAsia="Verdana" w:hAnsi="Verdana" w:cs="Verdana"/>
          <w:b/>
          <w:spacing w:val="-2"/>
          <w:sz w:val="16"/>
          <w:szCs w:val="16"/>
        </w:rPr>
        <w:t>h</w:t>
      </w:r>
      <w:r>
        <w:rPr>
          <w:rFonts w:ascii="Verdana" w:eastAsia="Verdana" w:hAnsi="Verdana" w:cs="Verdana"/>
          <w:b/>
          <w:sz w:val="16"/>
          <w:szCs w:val="16"/>
        </w:rPr>
        <w:t>o</w:t>
      </w:r>
      <w:r>
        <w:rPr>
          <w:rFonts w:ascii="Verdana" w:eastAsia="Verdana" w:hAnsi="Verdana" w:cs="Verdana"/>
          <w:b/>
          <w:spacing w:val="-2"/>
          <w:sz w:val="16"/>
          <w:szCs w:val="16"/>
        </w:rPr>
        <w:t>o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t</w:t>
      </w:r>
      <w:r>
        <w:rPr>
          <w:rFonts w:ascii="Verdana" w:eastAsia="Verdana" w:hAnsi="Verdana" w:cs="Verdana"/>
          <w:b/>
          <w:spacing w:val="-2"/>
          <w:sz w:val="16"/>
          <w:szCs w:val="16"/>
        </w:rPr>
        <w:t>i</w:t>
      </w:r>
      <w:r>
        <w:rPr>
          <w:rFonts w:ascii="Verdana" w:eastAsia="Verdana" w:hAnsi="Verdana" w:cs="Verdana"/>
          <w:b/>
          <w:sz w:val="16"/>
          <w:szCs w:val="16"/>
        </w:rPr>
        <w:t>ng</w:t>
      </w:r>
      <w:r>
        <w:rPr>
          <w:rFonts w:ascii="Verdana" w:eastAsia="Verdana" w:hAnsi="Verdana" w:cs="Verdana"/>
          <w:b/>
          <w:spacing w:val="-13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2"/>
          <w:sz w:val="16"/>
          <w:szCs w:val="16"/>
        </w:rPr>
        <w:t>o</w:t>
      </w:r>
      <w:r>
        <w:rPr>
          <w:rFonts w:ascii="Verdana" w:eastAsia="Verdana" w:hAnsi="Verdana" w:cs="Verdana"/>
          <w:sz w:val="16"/>
          <w:szCs w:val="16"/>
        </w:rPr>
        <w:t>f</w:t>
      </w:r>
      <w:r>
        <w:rPr>
          <w:rFonts w:ascii="Verdana" w:eastAsia="Verdana" w:hAnsi="Verdana" w:cs="Verdana"/>
          <w:spacing w:val="-9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t</w:t>
      </w:r>
      <w:r>
        <w:rPr>
          <w:rFonts w:ascii="Verdana" w:eastAsia="Verdana" w:hAnsi="Verdana" w:cs="Verdana"/>
          <w:sz w:val="16"/>
          <w:szCs w:val="16"/>
        </w:rPr>
        <w:t>ec</w:t>
      </w:r>
      <w:r>
        <w:rPr>
          <w:rFonts w:ascii="Verdana" w:eastAsia="Verdana" w:hAnsi="Verdana" w:cs="Verdana"/>
          <w:spacing w:val="-1"/>
          <w:sz w:val="16"/>
          <w:szCs w:val="16"/>
        </w:rPr>
        <w:t>hni</w:t>
      </w:r>
      <w:r>
        <w:rPr>
          <w:rFonts w:ascii="Verdana" w:eastAsia="Verdana" w:hAnsi="Verdana" w:cs="Verdana"/>
          <w:sz w:val="16"/>
          <w:szCs w:val="16"/>
        </w:rPr>
        <w:t>cal</w:t>
      </w:r>
      <w:r>
        <w:rPr>
          <w:rFonts w:ascii="Verdana" w:eastAsia="Verdana" w:hAnsi="Verdana" w:cs="Verdana"/>
          <w:spacing w:val="-12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Pr</w:t>
      </w:r>
      <w:r>
        <w:rPr>
          <w:rFonts w:ascii="Verdana" w:eastAsia="Verdana" w:hAnsi="Verdana" w:cs="Verdana"/>
          <w:spacing w:val="1"/>
          <w:sz w:val="16"/>
          <w:szCs w:val="16"/>
        </w:rPr>
        <w:t>o</w:t>
      </w:r>
      <w:r>
        <w:rPr>
          <w:rFonts w:ascii="Verdana" w:eastAsia="Verdana" w:hAnsi="Verdana" w:cs="Verdana"/>
          <w:sz w:val="16"/>
          <w:szCs w:val="16"/>
        </w:rPr>
        <w:t>b</w:t>
      </w:r>
      <w:r>
        <w:rPr>
          <w:rFonts w:ascii="Verdana" w:eastAsia="Verdana" w:hAnsi="Verdana" w:cs="Verdana"/>
          <w:spacing w:val="-1"/>
          <w:sz w:val="16"/>
          <w:szCs w:val="16"/>
        </w:rPr>
        <w:t>l</w:t>
      </w:r>
      <w:r>
        <w:rPr>
          <w:rFonts w:ascii="Verdana" w:eastAsia="Verdana" w:hAnsi="Verdana" w:cs="Verdana"/>
          <w:sz w:val="16"/>
          <w:szCs w:val="16"/>
        </w:rPr>
        <w:t>em</w:t>
      </w:r>
      <w:r>
        <w:rPr>
          <w:rFonts w:ascii="Verdana" w:eastAsia="Verdana" w:hAnsi="Verdana" w:cs="Verdana"/>
          <w:spacing w:val="-11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an</w:t>
      </w:r>
      <w:r>
        <w:rPr>
          <w:rFonts w:ascii="Verdana" w:eastAsia="Verdana" w:hAnsi="Verdana" w:cs="Verdana"/>
          <w:sz w:val="16"/>
          <w:szCs w:val="16"/>
        </w:rPr>
        <w:t>d</w:t>
      </w:r>
      <w:r>
        <w:rPr>
          <w:rFonts w:ascii="Verdana" w:eastAsia="Verdana" w:hAnsi="Verdana" w:cs="Verdana"/>
          <w:spacing w:val="-5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-3"/>
          <w:sz w:val="16"/>
          <w:szCs w:val="16"/>
        </w:rPr>
        <w:t>c</w:t>
      </w:r>
      <w:r>
        <w:rPr>
          <w:rFonts w:ascii="Verdana" w:eastAsia="Verdana" w:hAnsi="Verdana" w:cs="Verdana"/>
          <w:b/>
          <w:sz w:val="16"/>
          <w:szCs w:val="16"/>
        </w:rPr>
        <w:t>omm</w:t>
      </w:r>
      <w:r>
        <w:rPr>
          <w:rFonts w:ascii="Verdana" w:eastAsia="Verdana" w:hAnsi="Verdana" w:cs="Verdana"/>
          <w:b/>
          <w:spacing w:val="-2"/>
          <w:sz w:val="16"/>
          <w:szCs w:val="16"/>
        </w:rPr>
        <w:t>i</w:t>
      </w:r>
      <w:r>
        <w:rPr>
          <w:rFonts w:ascii="Verdana" w:eastAsia="Verdana" w:hAnsi="Verdana" w:cs="Verdana"/>
          <w:b/>
          <w:sz w:val="16"/>
          <w:szCs w:val="16"/>
        </w:rPr>
        <w:t>ss</w:t>
      </w:r>
      <w:r>
        <w:rPr>
          <w:rFonts w:ascii="Verdana" w:eastAsia="Verdana" w:hAnsi="Verdana" w:cs="Verdana"/>
          <w:b/>
          <w:spacing w:val="-2"/>
          <w:sz w:val="16"/>
          <w:szCs w:val="16"/>
        </w:rPr>
        <w:t>i</w:t>
      </w:r>
      <w:r>
        <w:rPr>
          <w:rFonts w:ascii="Verdana" w:eastAsia="Verdana" w:hAnsi="Verdana" w:cs="Verdana"/>
          <w:b/>
          <w:sz w:val="16"/>
          <w:szCs w:val="16"/>
        </w:rPr>
        <w:t>on</w:t>
      </w:r>
      <w:r>
        <w:rPr>
          <w:rFonts w:ascii="Verdana" w:eastAsia="Verdana" w:hAnsi="Verdana" w:cs="Verdana"/>
          <w:b/>
          <w:spacing w:val="-1"/>
          <w:sz w:val="16"/>
          <w:szCs w:val="16"/>
        </w:rPr>
        <w:t>i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n</w:t>
      </w:r>
      <w:r>
        <w:rPr>
          <w:rFonts w:ascii="Verdana" w:eastAsia="Verdana" w:hAnsi="Verdana" w:cs="Verdana"/>
          <w:b/>
          <w:sz w:val="16"/>
          <w:szCs w:val="16"/>
        </w:rPr>
        <w:t>g</w:t>
      </w:r>
      <w:r>
        <w:rPr>
          <w:rFonts w:ascii="Verdana" w:eastAsia="Verdana" w:hAnsi="Verdana" w:cs="Verdana"/>
          <w:sz w:val="16"/>
          <w:szCs w:val="16"/>
        </w:rPr>
        <w:t>.</w:t>
      </w:r>
    </w:p>
    <w:p w:rsidR="00D23D76">
      <w:pPr>
        <w:spacing w:before="90"/>
        <w:ind w:left="144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pacing w:val="-2"/>
          <w:sz w:val="16"/>
          <w:szCs w:val="16"/>
        </w:rPr>
        <w:t>C</w:t>
      </w:r>
      <w:r>
        <w:rPr>
          <w:rFonts w:ascii="Verdana" w:eastAsia="Verdana" w:hAnsi="Verdana" w:cs="Verdana"/>
          <w:spacing w:val="1"/>
          <w:sz w:val="16"/>
          <w:szCs w:val="16"/>
        </w:rPr>
        <w:t>o</w:t>
      </w:r>
      <w:r>
        <w:rPr>
          <w:rFonts w:ascii="Verdana" w:eastAsia="Verdana" w:hAnsi="Verdana" w:cs="Verdana"/>
          <w:spacing w:val="-3"/>
          <w:sz w:val="16"/>
          <w:szCs w:val="16"/>
        </w:rPr>
        <w:t>-</w:t>
      </w:r>
      <w:r>
        <w:rPr>
          <w:rFonts w:ascii="Verdana" w:eastAsia="Verdana" w:hAnsi="Verdana" w:cs="Verdana"/>
          <w:spacing w:val="-2"/>
          <w:sz w:val="16"/>
          <w:szCs w:val="16"/>
        </w:rPr>
        <w:t>o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pacing w:val="-2"/>
          <w:sz w:val="16"/>
          <w:szCs w:val="16"/>
        </w:rPr>
        <w:t>d</w:t>
      </w:r>
      <w:r>
        <w:rPr>
          <w:rFonts w:ascii="Verdana" w:eastAsia="Verdana" w:hAnsi="Verdana" w:cs="Verdana"/>
          <w:spacing w:val="-1"/>
          <w:sz w:val="16"/>
          <w:szCs w:val="16"/>
        </w:rPr>
        <w:t>ina</w:t>
      </w:r>
      <w:r>
        <w:rPr>
          <w:rFonts w:ascii="Verdana" w:eastAsia="Verdana" w:hAnsi="Verdana" w:cs="Verdana"/>
          <w:spacing w:val="-3"/>
          <w:sz w:val="16"/>
          <w:szCs w:val="16"/>
        </w:rPr>
        <w:t>t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-10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an</w:t>
      </w:r>
      <w:r>
        <w:rPr>
          <w:rFonts w:ascii="Verdana" w:eastAsia="Verdana" w:hAnsi="Verdana" w:cs="Verdana"/>
          <w:sz w:val="16"/>
          <w:szCs w:val="16"/>
        </w:rPr>
        <w:t>d</w:t>
      </w:r>
      <w:r>
        <w:rPr>
          <w:rFonts w:ascii="Verdana" w:eastAsia="Verdana" w:hAnsi="Verdana" w:cs="Verdana"/>
          <w:spacing w:val="-10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p</w:t>
      </w:r>
      <w:r>
        <w:rPr>
          <w:rFonts w:ascii="Verdana" w:eastAsia="Verdana" w:hAnsi="Verdana" w:cs="Verdana"/>
          <w:spacing w:val="-1"/>
          <w:sz w:val="16"/>
          <w:szCs w:val="16"/>
        </w:rPr>
        <w:t>r</w:t>
      </w:r>
      <w:r>
        <w:rPr>
          <w:rFonts w:ascii="Verdana" w:eastAsia="Verdana" w:hAnsi="Verdana" w:cs="Verdana"/>
          <w:spacing w:val="1"/>
          <w:sz w:val="16"/>
          <w:szCs w:val="16"/>
        </w:rPr>
        <w:t>o</w:t>
      </w:r>
      <w:r>
        <w:rPr>
          <w:rFonts w:ascii="Verdana" w:eastAsia="Verdana" w:hAnsi="Verdana" w:cs="Verdana"/>
          <w:sz w:val="16"/>
          <w:szCs w:val="16"/>
        </w:rPr>
        <w:t>d</w:t>
      </w:r>
      <w:r>
        <w:rPr>
          <w:rFonts w:ascii="Verdana" w:eastAsia="Verdana" w:hAnsi="Verdana" w:cs="Verdana"/>
          <w:spacing w:val="-1"/>
          <w:sz w:val="16"/>
          <w:szCs w:val="16"/>
        </w:rPr>
        <w:t>u</w:t>
      </w:r>
      <w:r>
        <w:rPr>
          <w:rFonts w:ascii="Verdana" w:eastAsia="Verdana" w:hAnsi="Verdana" w:cs="Verdana"/>
          <w:spacing w:val="-2"/>
          <w:sz w:val="16"/>
          <w:szCs w:val="16"/>
        </w:rPr>
        <w:t>c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-7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p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-1"/>
          <w:sz w:val="16"/>
          <w:szCs w:val="16"/>
        </w:rPr>
        <w:t>-</w:t>
      </w:r>
      <w:r>
        <w:rPr>
          <w:rFonts w:ascii="Verdana" w:eastAsia="Verdana" w:hAnsi="Verdana" w:cs="Verdana"/>
          <w:sz w:val="16"/>
          <w:szCs w:val="16"/>
        </w:rPr>
        <w:t>sa</w:t>
      </w:r>
      <w:r>
        <w:rPr>
          <w:rFonts w:ascii="Verdana" w:eastAsia="Verdana" w:hAnsi="Verdana" w:cs="Verdana"/>
          <w:spacing w:val="-1"/>
          <w:sz w:val="16"/>
          <w:szCs w:val="16"/>
        </w:rPr>
        <w:t>l</w:t>
      </w:r>
      <w:r>
        <w:rPr>
          <w:rFonts w:ascii="Verdana" w:eastAsia="Verdana" w:hAnsi="Verdana" w:cs="Verdana"/>
          <w:sz w:val="16"/>
          <w:szCs w:val="16"/>
        </w:rPr>
        <w:t>es</w:t>
      </w:r>
      <w:r>
        <w:rPr>
          <w:rFonts w:ascii="Verdana" w:eastAsia="Verdana" w:hAnsi="Verdana" w:cs="Verdana"/>
          <w:spacing w:val="-7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3"/>
          <w:sz w:val="16"/>
          <w:szCs w:val="16"/>
        </w:rPr>
        <w:t>P</w:t>
      </w:r>
      <w:r>
        <w:rPr>
          <w:rFonts w:ascii="Verdana" w:eastAsia="Verdana" w:hAnsi="Verdana" w:cs="Verdana"/>
          <w:sz w:val="16"/>
          <w:szCs w:val="16"/>
        </w:rPr>
        <w:t>V</w:t>
      </w:r>
      <w:r>
        <w:rPr>
          <w:rFonts w:ascii="Verdana" w:eastAsia="Verdana" w:hAnsi="Verdana" w:cs="Verdana"/>
          <w:spacing w:val="-8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d</w:t>
      </w:r>
      <w:r>
        <w:rPr>
          <w:rFonts w:ascii="Verdana" w:eastAsia="Verdana" w:hAnsi="Verdana" w:cs="Verdana"/>
          <w:spacing w:val="-2"/>
          <w:sz w:val="16"/>
          <w:szCs w:val="16"/>
        </w:rPr>
        <w:t>e</w:t>
      </w:r>
      <w:r>
        <w:rPr>
          <w:rFonts w:ascii="Verdana" w:eastAsia="Verdana" w:hAnsi="Verdana" w:cs="Verdana"/>
          <w:sz w:val="16"/>
          <w:szCs w:val="16"/>
        </w:rPr>
        <w:t>s</w:t>
      </w:r>
      <w:r>
        <w:rPr>
          <w:rFonts w:ascii="Verdana" w:eastAsia="Verdana" w:hAnsi="Verdana" w:cs="Verdana"/>
          <w:spacing w:val="-1"/>
          <w:sz w:val="16"/>
          <w:szCs w:val="16"/>
        </w:rPr>
        <w:t>i</w:t>
      </w:r>
      <w:r>
        <w:rPr>
          <w:rFonts w:ascii="Verdana" w:eastAsia="Verdana" w:hAnsi="Verdana" w:cs="Verdana"/>
          <w:sz w:val="16"/>
          <w:szCs w:val="16"/>
        </w:rPr>
        <w:t>gn</w:t>
      </w:r>
      <w:r>
        <w:rPr>
          <w:rFonts w:ascii="Verdana" w:eastAsia="Verdana" w:hAnsi="Verdana" w:cs="Verdana"/>
          <w:spacing w:val="-11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d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pacing w:val="-3"/>
          <w:sz w:val="16"/>
          <w:szCs w:val="16"/>
        </w:rPr>
        <w:t>a</w:t>
      </w:r>
      <w:r>
        <w:rPr>
          <w:rFonts w:ascii="Verdana" w:eastAsia="Verdana" w:hAnsi="Verdana" w:cs="Verdana"/>
          <w:sz w:val="16"/>
          <w:szCs w:val="16"/>
        </w:rPr>
        <w:t>wi</w:t>
      </w:r>
      <w:r>
        <w:rPr>
          <w:rFonts w:ascii="Verdana" w:eastAsia="Verdana" w:hAnsi="Verdana" w:cs="Verdana"/>
          <w:spacing w:val="-2"/>
          <w:sz w:val="16"/>
          <w:szCs w:val="16"/>
        </w:rPr>
        <w:t>n</w:t>
      </w:r>
      <w:r>
        <w:rPr>
          <w:rFonts w:ascii="Verdana" w:eastAsia="Verdana" w:hAnsi="Verdana" w:cs="Verdana"/>
          <w:sz w:val="16"/>
          <w:szCs w:val="16"/>
        </w:rPr>
        <w:t>gs</w:t>
      </w:r>
      <w:r>
        <w:rPr>
          <w:rFonts w:ascii="Verdana" w:eastAsia="Verdana" w:hAnsi="Verdana" w:cs="Verdana"/>
          <w:spacing w:val="-10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t</w:t>
      </w:r>
      <w:r>
        <w:rPr>
          <w:rFonts w:ascii="Verdana" w:eastAsia="Verdana" w:hAnsi="Verdana" w:cs="Verdana"/>
          <w:sz w:val="16"/>
          <w:szCs w:val="16"/>
        </w:rPr>
        <w:t>o</w:t>
      </w:r>
      <w:r>
        <w:rPr>
          <w:rFonts w:ascii="Verdana" w:eastAsia="Verdana" w:hAnsi="Verdana" w:cs="Verdana"/>
          <w:spacing w:val="-7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s</w:t>
      </w:r>
      <w:r>
        <w:rPr>
          <w:rFonts w:ascii="Verdana" w:eastAsia="Verdana" w:hAnsi="Verdana" w:cs="Verdana"/>
          <w:spacing w:val="-1"/>
          <w:sz w:val="16"/>
          <w:szCs w:val="16"/>
        </w:rPr>
        <w:t>u</w:t>
      </w:r>
      <w:r>
        <w:rPr>
          <w:rFonts w:ascii="Verdana" w:eastAsia="Verdana" w:hAnsi="Verdana" w:cs="Verdana"/>
          <w:spacing w:val="-2"/>
          <w:sz w:val="16"/>
          <w:szCs w:val="16"/>
        </w:rPr>
        <w:t>p</w:t>
      </w:r>
      <w:r>
        <w:rPr>
          <w:rFonts w:ascii="Verdana" w:eastAsia="Verdana" w:hAnsi="Verdana" w:cs="Verdana"/>
          <w:sz w:val="16"/>
          <w:szCs w:val="16"/>
        </w:rPr>
        <w:t>p</w:t>
      </w:r>
      <w:r>
        <w:rPr>
          <w:rFonts w:ascii="Verdana" w:eastAsia="Verdana" w:hAnsi="Verdana" w:cs="Verdana"/>
          <w:spacing w:val="-2"/>
          <w:sz w:val="16"/>
          <w:szCs w:val="16"/>
        </w:rPr>
        <w:t>o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z w:val="16"/>
          <w:szCs w:val="16"/>
        </w:rPr>
        <w:t>t</w:t>
      </w:r>
      <w:r>
        <w:rPr>
          <w:rFonts w:ascii="Verdana" w:eastAsia="Verdana" w:hAnsi="Verdana" w:cs="Verdana"/>
          <w:spacing w:val="-6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th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-8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sa</w:t>
      </w:r>
      <w:r>
        <w:rPr>
          <w:rFonts w:ascii="Verdana" w:eastAsia="Verdana" w:hAnsi="Verdana" w:cs="Verdana"/>
          <w:spacing w:val="-1"/>
          <w:sz w:val="16"/>
          <w:szCs w:val="16"/>
        </w:rPr>
        <w:t>l</w:t>
      </w:r>
      <w:r>
        <w:rPr>
          <w:rFonts w:ascii="Verdana" w:eastAsia="Verdana" w:hAnsi="Verdana" w:cs="Verdana"/>
          <w:sz w:val="16"/>
          <w:szCs w:val="16"/>
        </w:rPr>
        <w:t>es</w:t>
      </w:r>
      <w:r>
        <w:rPr>
          <w:rFonts w:ascii="Verdana" w:eastAsia="Verdana" w:hAnsi="Verdana" w:cs="Verdana"/>
          <w:spacing w:val="-13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2"/>
          <w:sz w:val="16"/>
          <w:szCs w:val="16"/>
        </w:rPr>
        <w:t>p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pacing w:val="-2"/>
          <w:sz w:val="16"/>
          <w:szCs w:val="16"/>
        </w:rPr>
        <w:t>o</w:t>
      </w:r>
      <w:r>
        <w:rPr>
          <w:rFonts w:ascii="Verdana" w:eastAsia="Verdana" w:hAnsi="Verdana" w:cs="Verdana"/>
          <w:sz w:val="16"/>
          <w:szCs w:val="16"/>
        </w:rPr>
        <w:t>ce</w:t>
      </w:r>
      <w:r>
        <w:rPr>
          <w:rFonts w:ascii="Verdana" w:eastAsia="Verdana" w:hAnsi="Verdana" w:cs="Verdana"/>
          <w:spacing w:val="1"/>
          <w:sz w:val="16"/>
          <w:szCs w:val="16"/>
        </w:rPr>
        <w:t>s</w:t>
      </w:r>
      <w:r>
        <w:rPr>
          <w:rFonts w:ascii="Verdana" w:eastAsia="Verdana" w:hAnsi="Verdana" w:cs="Verdana"/>
          <w:sz w:val="16"/>
          <w:szCs w:val="16"/>
        </w:rPr>
        <w:t>s</w:t>
      </w:r>
    </w:p>
    <w:p w:rsidR="00D23D76">
      <w:pPr>
        <w:spacing w:before="3" w:line="120" w:lineRule="exact"/>
        <w:rPr>
          <w:sz w:val="12"/>
          <w:szCs w:val="12"/>
        </w:rPr>
      </w:pPr>
    </w:p>
    <w:p w:rsidR="00D23D76">
      <w:pPr>
        <w:spacing w:line="180" w:lineRule="exact"/>
        <w:ind w:left="504" w:right="282" w:hanging="360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C</w:t>
      </w:r>
      <w:r>
        <w:rPr>
          <w:rFonts w:ascii="Verdana" w:eastAsia="Verdana" w:hAnsi="Verdana" w:cs="Verdana"/>
          <w:spacing w:val="1"/>
          <w:sz w:val="16"/>
          <w:szCs w:val="16"/>
        </w:rPr>
        <w:t>o</w:t>
      </w:r>
      <w:r>
        <w:rPr>
          <w:rFonts w:ascii="Verdana" w:eastAsia="Verdana" w:hAnsi="Verdana" w:cs="Verdana"/>
          <w:sz w:val="16"/>
          <w:szCs w:val="16"/>
        </w:rPr>
        <w:t>m</w:t>
      </w:r>
      <w:r>
        <w:rPr>
          <w:rFonts w:ascii="Verdana" w:eastAsia="Verdana" w:hAnsi="Verdana" w:cs="Verdana"/>
          <w:spacing w:val="-1"/>
          <w:sz w:val="16"/>
          <w:szCs w:val="16"/>
        </w:rPr>
        <w:t>muni</w:t>
      </w:r>
      <w:r>
        <w:rPr>
          <w:rFonts w:ascii="Verdana" w:eastAsia="Verdana" w:hAnsi="Verdana" w:cs="Verdana"/>
          <w:sz w:val="16"/>
          <w:szCs w:val="16"/>
        </w:rPr>
        <w:t>ca</w:t>
      </w:r>
      <w:r>
        <w:rPr>
          <w:rFonts w:ascii="Verdana" w:eastAsia="Verdana" w:hAnsi="Verdana" w:cs="Verdana"/>
          <w:spacing w:val="-1"/>
          <w:sz w:val="16"/>
          <w:szCs w:val="16"/>
        </w:rPr>
        <w:t>tin</w:t>
      </w:r>
      <w:r>
        <w:rPr>
          <w:rFonts w:ascii="Verdana" w:eastAsia="Verdana" w:hAnsi="Verdana" w:cs="Verdana"/>
          <w:sz w:val="16"/>
          <w:szCs w:val="16"/>
        </w:rPr>
        <w:t>g</w:t>
      </w:r>
      <w:r>
        <w:rPr>
          <w:rFonts w:ascii="Verdana" w:eastAsia="Verdana" w:hAnsi="Verdana" w:cs="Verdana"/>
          <w:spacing w:val="-6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wi</w:t>
      </w:r>
      <w:r>
        <w:rPr>
          <w:rFonts w:ascii="Verdana" w:eastAsia="Verdana" w:hAnsi="Verdana" w:cs="Verdana"/>
          <w:spacing w:val="-1"/>
          <w:sz w:val="16"/>
          <w:szCs w:val="16"/>
        </w:rPr>
        <w:t>t</w:t>
      </w:r>
      <w:r>
        <w:rPr>
          <w:rFonts w:ascii="Verdana" w:eastAsia="Verdana" w:hAnsi="Verdana" w:cs="Verdana"/>
          <w:sz w:val="16"/>
          <w:szCs w:val="16"/>
        </w:rPr>
        <w:t>h</w:t>
      </w:r>
      <w:r>
        <w:rPr>
          <w:rFonts w:ascii="Verdana" w:eastAsia="Verdana" w:hAnsi="Verdana" w:cs="Verdana"/>
          <w:spacing w:val="-7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th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-6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2"/>
          <w:sz w:val="16"/>
          <w:szCs w:val="16"/>
        </w:rPr>
        <w:t>c</w:t>
      </w:r>
      <w:r>
        <w:rPr>
          <w:rFonts w:ascii="Verdana" w:eastAsia="Verdana" w:hAnsi="Verdana" w:cs="Verdana"/>
          <w:spacing w:val="-1"/>
          <w:sz w:val="16"/>
          <w:szCs w:val="16"/>
        </w:rPr>
        <w:t>u</w:t>
      </w:r>
      <w:r>
        <w:rPr>
          <w:rFonts w:ascii="Verdana" w:eastAsia="Verdana" w:hAnsi="Verdana" w:cs="Verdana"/>
          <w:sz w:val="16"/>
          <w:szCs w:val="16"/>
        </w:rPr>
        <w:t>s</w:t>
      </w:r>
      <w:r>
        <w:rPr>
          <w:rFonts w:ascii="Verdana" w:eastAsia="Verdana" w:hAnsi="Verdana" w:cs="Verdana"/>
          <w:spacing w:val="-1"/>
          <w:sz w:val="16"/>
          <w:szCs w:val="16"/>
        </w:rPr>
        <w:t>t</w:t>
      </w:r>
      <w:r>
        <w:rPr>
          <w:rFonts w:ascii="Verdana" w:eastAsia="Verdana" w:hAnsi="Verdana" w:cs="Verdana"/>
          <w:spacing w:val="1"/>
          <w:sz w:val="16"/>
          <w:szCs w:val="16"/>
        </w:rPr>
        <w:t>o</w:t>
      </w:r>
      <w:r>
        <w:rPr>
          <w:rFonts w:ascii="Verdana" w:eastAsia="Verdana" w:hAnsi="Verdana" w:cs="Verdana"/>
          <w:sz w:val="16"/>
          <w:szCs w:val="16"/>
        </w:rPr>
        <w:t>me</w:t>
      </w:r>
      <w:r>
        <w:rPr>
          <w:rFonts w:ascii="Verdana" w:eastAsia="Verdana" w:hAnsi="Verdana" w:cs="Verdana"/>
          <w:spacing w:val="-2"/>
          <w:sz w:val="16"/>
          <w:szCs w:val="16"/>
        </w:rPr>
        <w:t>r</w:t>
      </w:r>
      <w:r>
        <w:rPr>
          <w:rFonts w:ascii="Verdana" w:eastAsia="Verdana" w:hAnsi="Verdana" w:cs="Verdana"/>
          <w:sz w:val="16"/>
          <w:szCs w:val="16"/>
        </w:rPr>
        <w:t>s</w:t>
      </w:r>
      <w:r>
        <w:rPr>
          <w:rFonts w:ascii="Verdana" w:eastAsia="Verdana" w:hAnsi="Verdana" w:cs="Verdana"/>
          <w:spacing w:val="-7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r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1"/>
          <w:sz w:val="16"/>
          <w:szCs w:val="16"/>
        </w:rPr>
        <w:t>g</w:t>
      </w:r>
      <w:r>
        <w:rPr>
          <w:rFonts w:ascii="Verdana" w:eastAsia="Verdana" w:hAnsi="Verdana" w:cs="Verdana"/>
          <w:spacing w:val="-3"/>
          <w:sz w:val="16"/>
          <w:szCs w:val="16"/>
        </w:rPr>
        <w:t>a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z w:val="16"/>
          <w:szCs w:val="16"/>
        </w:rPr>
        <w:t>d</w:t>
      </w:r>
      <w:r>
        <w:rPr>
          <w:rFonts w:ascii="Verdana" w:eastAsia="Verdana" w:hAnsi="Verdana" w:cs="Verdana"/>
          <w:spacing w:val="-1"/>
          <w:sz w:val="16"/>
          <w:szCs w:val="16"/>
        </w:rPr>
        <w:t>in</w:t>
      </w:r>
      <w:r>
        <w:rPr>
          <w:rFonts w:ascii="Verdana" w:eastAsia="Verdana" w:hAnsi="Verdana" w:cs="Verdana"/>
          <w:sz w:val="16"/>
          <w:szCs w:val="16"/>
        </w:rPr>
        <w:t>g</w:t>
      </w:r>
      <w:r>
        <w:rPr>
          <w:rFonts w:ascii="Verdana" w:eastAsia="Verdana" w:hAnsi="Verdana" w:cs="Verdana"/>
          <w:spacing w:val="-5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2"/>
          <w:sz w:val="16"/>
          <w:szCs w:val="16"/>
        </w:rPr>
        <w:t>c</w:t>
      </w:r>
      <w:r>
        <w:rPr>
          <w:rFonts w:ascii="Verdana" w:eastAsia="Verdana" w:hAnsi="Verdana" w:cs="Verdana"/>
          <w:spacing w:val="-3"/>
          <w:sz w:val="16"/>
          <w:szCs w:val="16"/>
        </w:rPr>
        <w:t>u</w:t>
      </w:r>
      <w:r>
        <w:rPr>
          <w:rFonts w:ascii="Verdana" w:eastAsia="Verdana" w:hAnsi="Verdana" w:cs="Verdana"/>
          <w:spacing w:val="-1"/>
          <w:sz w:val="16"/>
          <w:szCs w:val="16"/>
        </w:rPr>
        <w:t>r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pacing w:val="-2"/>
          <w:sz w:val="16"/>
          <w:szCs w:val="16"/>
        </w:rPr>
        <w:t>e</w:t>
      </w:r>
      <w:r>
        <w:rPr>
          <w:rFonts w:ascii="Verdana" w:eastAsia="Verdana" w:hAnsi="Verdana" w:cs="Verdana"/>
          <w:spacing w:val="-1"/>
          <w:sz w:val="16"/>
          <w:szCs w:val="16"/>
        </w:rPr>
        <w:t>n</w:t>
      </w:r>
      <w:r>
        <w:rPr>
          <w:rFonts w:ascii="Verdana" w:eastAsia="Verdana" w:hAnsi="Verdana" w:cs="Verdana"/>
          <w:sz w:val="16"/>
          <w:szCs w:val="16"/>
        </w:rPr>
        <w:t>t</w:t>
      </w:r>
      <w:r>
        <w:rPr>
          <w:rFonts w:ascii="Verdana" w:eastAsia="Verdana" w:hAnsi="Verdana" w:cs="Verdana"/>
          <w:spacing w:val="-9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1"/>
          <w:sz w:val="16"/>
          <w:szCs w:val="16"/>
        </w:rPr>
        <w:t>f</w:t>
      </w:r>
      <w:r>
        <w:rPr>
          <w:rFonts w:ascii="Verdana" w:eastAsia="Verdana" w:hAnsi="Verdana" w:cs="Verdana"/>
          <w:spacing w:val="-2"/>
          <w:sz w:val="16"/>
          <w:szCs w:val="16"/>
        </w:rPr>
        <w:t>e</w:t>
      </w:r>
      <w:r>
        <w:rPr>
          <w:rFonts w:ascii="Verdana" w:eastAsia="Verdana" w:hAnsi="Verdana" w:cs="Verdana"/>
          <w:spacing w:val="-1"/>
          <w:sz w:val="16"/>
          <w:szCs w:val="16"/>
        </w:rPr>
        <w:t>atu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z w:val="16"/>
          <w:szCs w:val="16"/>
        </w:rPr>
        <w:t>es,</w:t>
      </w:r>
      <w:r>
        <w:rPr>
          <w:rFonts w:ascii="Verdana" w:eastAsia="Verdana" w:hAnsi="Verdana" w:cs="Verdana"/>
          <w:spacing w:val="-5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2"/>
          <w:sz w:val="16"/>
          <w:szCs w:val="16"/>
        </w:rPr>
        <w:t>b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-1"/>
          <w:sz w:val="16"/>
          <w:szCs w:val="16"/>
        </w:rPr>
        <w:t>n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1"/>
          <w:sz w:val="16"/>
          <w:szCs w:val="16"/>
        </w:rPr>
        <w:t>f</w:t>
      </w:r>
      <w:r>
        <w:rPr>
          <w:rFonts w:ascii="Verdana" w:eastAsia="Verdana" w:hAnsi="Verdana" w:cs="Verdana"/>
          <w:spacing w:val="-1"/>
          <w:sz w:val="16"/>
          <w:szCs w:val="16"/>
        </w:rPr>
        <w:t>it</w:t>
      </w:r>
      <w:r>
        <w:rPr>
          <w:rFonts w:ascii="Verdana" w:eastAsia="Verdana" w:hAnsi="Verdana" w:cs="Verdana"/>
          <w:sz w:val="16"/>
          <w:szCs w:val="16"/>
        </w:rPr>
        <w:t>s,</w:t>
      </w:r>
      <w:r>
        <w:rPr>
          <w:rFonts w:ascii="Verdana" w:eastAsia="Verdana" w:hAnsi="Verdana" w:cs="Verdana"/>
          <w:spacing w:val="-6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t</w:t>
      </w:r>
      <w:r>
        <w:rPr>
          <w:rFonts w:ascii="Verdana" w:eastAsia="Verdana" w:hAnsi="Verdana" w:cs="Verdana"/>
          <w:sz w:val="16"/>
          <w:szCs w:val="16"/>
        </w:rPr>
        <w:t>ec</w:t>
      </w:r>
      <w:r>
        <w:rPr>
          <w:rFonts w:ascii="Verdana" w:eastAsia="Verdana" w:hAnsi="Verdana" w:cs="Verdana"/>
          <w:spacing w:val="-1"/>
          <w:sz w:val="16"/>
          <w:szCs w:val="16"/>
        </w:rPr>
        <w:t>h</w:t>
      </w:r>
      <w:r>
        <w:rPr>
          <w:rFonts w:ascii="Verdana" w:eastAsia="Verdana" w:hAnsi="Verdana" w:cs="Verdana"/>
          <w:spacing w:val="-3"/>
          <w:sz w:val="16"/>
          <w:szCs w:val="16"/>
        </w:rPr>
        <w:t>n</w:t>
      </w:r>
      <w:r>
        <w:rPr>
          <w:rFonts w:ascii="Verdana" w:eastAsia="Verdana" w:hAnsi="Verdana" w:cs="Verdana"/>
          <w:spacing w:val="1"/>
          <w:sz w:val="16"/>
          <w:szCs w:val="16"/>
        </w:rPr>
        <w:t>o</w:t>
      </w:r>
      <w:r>
        <w:rPr>
          <w:rFonts w:ascii="Verdana" w:eastAsia="Verdana" w:hAnsi="Verdana" w:cs="Verdana"/>
          <w:spacing w:val="-1"/>
          <w:sz w:val="16"/>
          <w:szCs w:val="16"/>
        </w:rPr>
        <w:t>l</w:t>
      </w:r>
      <w:r>
        <w:rPr>
          <w:rFonts w:ascii="Verdana" w:eastAsia="Verdana" w:hAnsi="Verdana" w:cs="Verdana"/>
          <w:spacing w:val="1"/>
          <w:sz w:val="16"/>
          <w:szCs w:val="16"/>
        </w:rPr>
        <w:t>o</w:t>
      </w:r>
      <w:r>
        <w:rPr>
          <w:rFonts w:ascii="Verdana" w:eastAsia="Verdana" w:hAnsi="Verdana" w:cs="Verdana"/>
          <w:sz w:val="16"/>
          <w:szCs w:val="16"/>
        </w:rPr>
        <w:t>g</w:t>
      </w:r>
      <w:r>
        <w:rPr>
          <w:rFonts w:ascii="Verdana" w:eastAsia="Verdana" w:hAnsi="Verdana" w:cs="Verdana"/>
          <w:spacing w:val="-1"/>
          <w:sz w:val="16"/>
          <w:szCs w:val="16"/>
        </w:rPr>
        <w:t>i</w:t>
      </w:r>
      <w:r>
        <w:rPr>
          <w:rFonts w:ascii="Verdana" w:eastAsia="Verdana" w:hAnsi="Verdana" w:cs="Verdana"/>
          <w:spacing w:val="-2"/>
          <w:sz w:val="16"/>
          <w:szCs w:val="16"/>
        </w:rPr>
        <w:t>e</w:t>
      </w:r>
      <w:r>
        <w:rPr>
          <w:rFonts w:ascii="Verdana" w:eastAsia="Verdana" w:hAnsi="Verdana" w:cs="Verdana"/>
          <w:sz w:val="16"/>
          <w:szCs w:val="16"/>
        </w:rPr>
        <w:t>s</w:t>
      </w:r>
      <w:r>
        <w:rPr>
          <w:rFonts w:ascii="Verdana" w:eastAsia="Verdana" w:hAnsi="Verdana" w:cs="Verdana"/>
          <w:spacing w:val="-8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&amp;</w:t>
      </w:r>
      <w:r>
        <w:rPr>
          <w:rFonts w:ascii="Verdana" w:eastAsia="Verdana" w:hAnsi="Verdana" w:cs="Verdana"/>
          <w:spacing w:val="-7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1"/>
          <w:sz w:val="16"/>
          <w:szCs w:val="16"/>
        </w:rPr>
        <w:t>o</w:t>
      </w:r>
      <w:r>
        <w:rPr>
          <w:rFonts w:ascii="Verdana" w:eastAsia="Verdana" w:hAnsi="Verdana" w:cs="Verdana"/>
          <w:spacing w:val="-1"/>
          <w:sz w:val="16"/>
          <w:szCs w:val="16"/>
        </w:rPr>
        <w:t>th</w:t>
      </w:r>
      <w:r>
        <w:rPr>
          <w:rFonts w:ascii="Verdana" w:eastAsia="Verdana" w:hAnsi="Verdana" w:cs="Verdana"/>
          <w:sz w:val="16"/>
          <w:szCs w:val="16"/>
        </w:rPr>
        <w:t>er</w:t>
      </w:r>
      <w:r>
        <w:rPr>
          <w:rFonts w:ascii="Verdana" w:eastAsia="Verdana" w:hAnsi="Verdana" w:cs="Verdana"/>
          <w:spacing w:val="-6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int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pacing w:val="-1"/>
          <w:sz w:val="16"/>
          <w:szCs w:val="16"/>
        </w:rPr>
        <w:t>i</w:t>
      </w:r>
      <w:r>
        <w:rPr>
          <w:rFonts w:ascii="Verdana" w:eastAsia="Verdana" w:hAnsi="Verdana" w:cs="Verdana"/>
          <w:sz w:val="16"/>
          <w:szCs w:val="16"/>
        </w:rPr>
        <w:t>cac</w:t>
      </w:r>
      <w:r>
        <w:rPr>
          <w:rFonts w:ascii="Verdana" w:eastAsia="Verdana" w:hAnsi="Verdana" w:cs="Verdana"/>
          <w:spacing w:val="-1"/>
          <w:sz w:val="16"/>
          <w:szCs w:val="16"/>
        </w:rPr>
        <w:t>i</w:t>
      </w:r>
      <w:r>
        <w:rPr>
          <w:rFonts w:ascii="Verdana" w:eastAsia="Verdana" w:hAnsi="Verdana" w:cs="Verdana"/>
          <w:sz w:val="16"/>
          <w:szCs w:val="16"/>
        </w:rPr>
        <w:t>es</w:t>
      </w:r>
      <w:r>
        <w:rPr>
          <w:rFonts w:ascii="Verdana" w:eastAsia="Verdana" w:hAnsi="Verdana" w:cs="Verdana"/>
          <w:spacing w:val="-8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2"/>
          <w:sz w:val="16"/>
          <w:szCs w:val="16"/>
        </w:rPr>
        <w:t>o</w:t>
      </w:r>
      <w:r>
        <w:rPr>
          <w:rFonts w:ascii="Verdana" w:eastAsia="Verdana" w:hAnsi="Verdana" w:cs="Verdana"/>
          <w:sz w:val="16"/>
          <w:szCs w:val="16"/>
        </w:rPr>
        <w:t>f</w:t>
      </w:r>
      <w:r>
        <w:rPr>
          <w:rFonts w:ascii="Verdana" w:eastAsia="Verdana" w:hAnsi="Verdana" w:cs="Verdana"/>
          <w:spacing w:val="-7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2"/>
          <w:sz w:val="16"/>
          <w:szCs w:val="16"/>
        </w:rPr>
        <w:t>p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pacing w:val="-2"/>
          <w:sz w:val="16"/>
          <w:szCs w:val="16"/>
        </w:rPr>
        <w:t>o</w:t>
      </w:r>
      <w:r>
        <w:rPr>
          <w:rFonts w:ascii="Verdana" w:eastAsia="Verdana" w:hAnsi="Verdana" w:cs="Verdana"/>
          <w:sz w:val="16"/>
          <w:szCs w:val="16"/>
        </w:rPr>
        <w:t>d</w:t>
      </w:r>
      <w:r>
        <w:rPr>
          <w:rFonts w:ascii="Verdana" w:eastAsia="Verdana" w:hAnsi="Verdana" w:cs="Verdana"/>
          <w:spacing w:val="-1"/>
          <w:sz w:val="16"/>
          <w:szCs w:val="16"/>
        </w:rPr>
        <w:t>u</w:t>
      </w:r>
      <w:r>
        <w:rPr>
          <w:rFonts w:ascii="Verdana" w:eastAsia="Verdana" w:hAnsi="Verdana" w:cs="Verdana"/>
          <w:sz w:val="16"/>
          <w:szCs w:val="16"/>
        </w:rPr>
        <w:t>c</w:t>
      </w:r>
      <w:r>
        <w:rPr>
          <w:rFonts w:ascii="Verdana" w:eastAsia="Verdana" w:hAnsi="Verdana" w:cs="Verdana"/>
          <w:spacing w:val="-1"/>
          <w:sz w:val="16"/>
          <w:szCs w:val="16"/>
        </w:rPr>
        <w:t>t</w:t>
      </w:r>
      <w:r>
        <w:rPr>
          <w:rFonts w:ascii="Verdana" w:eastAsia="Verdana" w:hAnsi="Verdana" w:cs="Verdana"/>
          <w:sz w:val="16"/>
          <w:szCs w:val="16"/>
        </w:rPr>
        <w:t>s</w:t>
      </w:r>
      <w:r>
        <w:rPr>
          <w:rFonts w:ascii="Verdana" w:eastAsia="Verdana" w:hAnsi="Verdana" w:cs="Verdana"/>
          <w:spacing w:val="45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an</w:t>
      </w:r>
      <w:r>
        <w:rPr>
          <w:rFonts w:ascii="Verdana" w:eastAsia="Verdana" w:hAnsi="Verdana" w:cs="Verdana"/>
          <w:sz w:val="16"/>
          <w:szCs w:val="16"/>
        </w:rPr>
        <w:t>d c</w:t>
      </w:r>
      <w:r>
        <w:rPr>
          <w:rFonts w:ascii="Verdana" w:eastAsia="Verdana" w:hAnsi="Verdana" w:cs="Verdana"/>
          <w:spacing w:val="1"/>
          <w:sz w:val="16"/>
          <w:szCs w:val="16"/>
        </w:rPr>
        <w:t>o</w:t>
      </w:r>
      <w:r>
        <w:rPr>
          <w:rFonts w:ascii="Verdana" w:eastAsia="Verdana" w:hAnsi="Verdana" w:cs="Verdana"/>
          <w:spacing w:val="-1"/>
          <w:sz w:val="16"/>
          <w:szCs w:val="16"/>
        </w:rPr>
        <w:t>n</w:t>
      </w:r>
      <w:r>
        <w:rPr>
          <w:rFonts w:ascii="Verdana" w:eastAsia="Verdana" w:hAnsi="Verdana" w:cs="Verdana"/>
          <w:spacing w:val="1"/>
          <w:sz w:val="16"/>
          <w:szCs w:val="16"/>
        </w:rPr>
        <w:t>v</w:t>
      </w:r>
      <w:r>
        <w:rPr>
          <w:rFonts w:ascii="Verdana" w:eastAsia="Verdana" w:hAnsi="Verdana" w:cs="Verdana"/>
          <w:spacing w:val="-2"/>
          <w:sz w:val="16"/>
          <w:szCs w:val="16"/>
        </w:rPr>
        <w:t>e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z w:val="16"/>
          <w:szCs w:val="16"/>
        </w:rPr>
        <w:t>t</w:t>
      </w:r>
      <w:r>
        <w:rPr>
          <w:rFonts w:ascii="Verdana" w:eastAsia="Verdana" w:hAnsi="Verdana" w:cs="Verdana"/>
          <w:spacing w:val="-16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l</w:t>
      </w:r>
      <w:r>
        <w:rPr>
          <w:rFonts w:ascii="Verdana" w:eastAsia="Verdana" w:hAnsi="Verdana" w:cs="Verdana"/>
          <w:sz w:val="16"/>
          <w:szCs w:val="16"/>
        </w:rPr>
        <w:t>eads</w:t>
      </w:r>
      <w:r>
        <w:rPr>
          <w:rFonts w:ascii="Verdana" w:eastAsia="Verdana" w:hAnsi="Verdana" w:cs="Verdana"/>
          <w:spacing w:val="-15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int</w:t>
      </w:r>
      <w:r>
        <w:rPr>
          <w:rFonts w:ascii="Verdana" w:eastAsia="Verdana" w:hAnsi="Verdana" w:cs="Verdana"/>
          <w:sz w:val="16"/>
          <w:szCs w:val="16"/>
        </w:rPr>
        <w:t>o</w:t>
      </w:r>
      <w:r>
        <w:rPr>
          <w:rFonts w:ascii="Verdana" w:eastAsia="Verdana" w:hAnsi="Verdana" w:cs="Verdana"/>
          <w:spacing w:val="-12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s</w:t>
      </w:r>
      <w:r>
        <w:rPr>
          <w:rFonts w:ascii="Verdana" w:eastAsia="Verdana" w:hAnsi="Verdana" w:cs="Verdana"/>
          <w:spacing w:val="-3"/>
          <w:sz w:val="16"/>
          <w:szCs w:val="16"/>
        </w:rPr>
        <w:t>u</w:t>
      </w:r>
      <w:r>
        <w:rPr>
          <w:rFonts w:ascii="Verdana" w:eastAsia="Verdana" w:hAnsi="Verdana" w:cs="Verdana"/>
          <w:sz w:val="16"/>
          <w:szCs w:val="16"/>
        </w:rPr>
        <w:t>cc</w:t>
      </w:r>
      <w:r>
        <w:rPr>
          <w:rFonts w:ascii="Verdana" w:eastAsia="Verdana" w:hAnsi="Verdana" w:cs="Verdana"/>
          <w:spacing w:val="1"/>
          <w:sz w:val="16"/>
          <w:szCs w:val="16"/>
        </w:rPr>
        <w:t>e</w:t>
      </w:r>
      <w:r>
        <w:rPr>
          <w:rFonts w:ascii="Verdana" w:eastAsia="Verdana" w:hAnsi="Verdana" w:cs="Verdana"/>
          <w:spacing w:val="-2"/>
          <w:sz w:val="16"/>
          <w:szCs w:val="16"/>
        </w:rPr>
        <w:t>s</w:t>
      </w:r>
      <w:r>
        <w:rPr>
          <w:rFonts w:ascii="Verdana" w:eastAsia="Verdana" w:hAnsi="Verdana" w:cs="Verdana"/>
          <w:sz w:val="16"/>
          <w:szCs w:val="16"/>
        </w:rPr>
        <w:t>s</w:t>
      </w:r>
      <w:r>
        <w:rPr>
          <w:rFonts w:ascii="Verdana" w:eastAsia="Verdana" w:hAnsi="Verdana" w:cs="Verdana"/>
          <w:spacing w:val="1"/>
          <w:sz w:val="16"/>
          <w:szCs w:val="16"/>
        </w:rPr>
        <w:t>f</w:t>
      </w:r>
      <w:r>
        <w:rPr>
          <w:rFonts w:ascii="Verdana" w:eastAsia="Verdana" w:hAnsi="Verdana" w:cs="Verdana"/>
          <w:spacing w:val="-1"/>
          <w:sz w:val="16"/>
          <w:szCs w:val="16"/>
        </w:rPr>
        <w:t>u</w:t>
      </w:r>
      <w:r>
        <w:rPr>
          <w:rFonts w:ascii="Verdana" w:eastAsia="Verdana" w:hAnsi="Verdana" w:cs="Verdana"/>
          <w:sz w:val="16"/>
          <w:szCs w:val="16"/>
        </w:rPr>
        <w:t>l</w:t>
      </w:r>
      <w:r>
        <w:rPr>
          <w:rFonts w:ascii="Verdana" w:eastAsia="Verdana" w:hAnsi="Verdana" w:cs="Verdana"/>
          <w:spacing w:val="-23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2"/>
          <w:sz w:val="16"/>
          <w:szCs w:val="16"/>
        </w:rPr>
        <w:t>o</w:t>
      </w:r>
      <w:r>
        <w:rPr>
          <w:rFonts w:ascii="Verdana" w:eastAsia="Verdana" w:hAnsi="Verdana" w:cs="Verdana"/>
          <w:sz w:val="16"/>
          <w:szCs w:val="16"/>
        </w:rPr>
        <w:t>pp</w:t>
      </w:r>
      <w:r>
        <w:rPr>
          <w:rFonts w:ascii="Verdana" w:eastAsia="Verdana" w:hAnsi="Verdana" w:cs="Verdana"/>
          <w:spacing w:val="-2"/>
          <w:sz w:val="16"/>
          <w:szCs w:val="16"/>
        </w:rPr>
        <w:t>o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pacing w:val="-1"/>
          <w:sz w:val="16"/>
          <w:szCs w:val="16"/>
        </w:rPr>
        <w:t>tuniti</w:t>
      </w:r>
      <w:r>
        <w:rPr>
          <w:rFonts w:ascii="Verdana" w:eastAsia="Verdana" w:hAnsi="Verdana" w:cs="Verdana"/>
          <w:sz w:val="16"/>
          <w:szCs w:val="16"/>
        </w:rPr>
        <w:t>es.</w:t>
      </w:r>
    </w:p>
    <w:p w:rsidR="00D23D76">
      <w:pPr>
        <w:spacing w:before="92"/>
        <w:ind w:left="144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A</w:t>
      </w:r>
      <w:r>
        <w:rPr>
          <w:rFonts w:ascii="Verdana" w:eastAsia="Verdana" w:hAnsi="Verdana" w:cs="Verdana"/>
          <w:spacing w:val="-9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1"/>
          <w:sz w:val="16"/>
          <w:szCs w:val="16"/>
        </w:rPr>
        <w:t>k</w:t>
      </w:r>
      <w:r>
        <w:rPr>
          <w:rFonts w:ascii="Verdana" w:eastAsia="Verdana" w:hAnsi="Verdana" w:cs="Verdana"/>
          <w:sz w:val="16"/>
          <w:szCs w:val="16"/>
        </w:rPr>
        <w:t>een</w:t>
      </w:r>
      <w:r>
        <w:rPr>
          <w:rFonts w:ascii="Verdana" w:eastAsia="Verdana" w:hAnsi="Verdana" w:cs="Verdana"/>
          <w:spacing w:val="-4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l</w:t>
      </w:r>
      <w:r>
        <w:rPr>
          <w:rFonts w:ascii="Verdana" w:eastAsia="Verdana" w:hAnsi="Verdana" w:cs="Verdana"/>
          <w:sz w:val="16"/>
          <w:szCs w:val="16"/>
        </w:rPr>
        <w:t>earn</w:t>
      </w:r>
      <w:r>
        <w:rPr>
          <w:rFonts w:ascii="Verdana" w:eastAsia="Verdana" w:hAnsi="Verdana" w:cs="Verdana"/>
          <w:spacing w:val="-2"/>
          <w:sz w:val="16"/>
          <w:szCs w:val="16"/>
        </w:rPr>
        <w:t>e</w:t>
      </w:r>
      <w:r>
        <w:rPr>
          <w:rFonts w:ascii="Verdana" w:eastAsia="Verdana" w:hAnsi="Verdana" w:cs="Verdana"/>
          <w:sz w:val="16"/>
          <w:szCs w:val="16"/>
        </w:rPr>
        <w:t>r</w:t>
      </w:r>
      <w:r>
        <w:rPr>
          <w:rFonts w:ascii="Verdana" w:eastAsia="Verdana" w:hAnsi="Verdana" w:cs="Verdana"/>
          <w:spacing w:val="-10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wi</w:t>
      </w:r>
      <w:r>
        <w:rPr>
          <w:rFonts w:ascii="Verdana" w:eastAsia="Verdana" w:hAnsi="Verdana" w:cs="Verdana"/>
          <w:spacing w:val="-1"/>
          <w:sz w:val="16"/>
          <w:szCs w:val="16"/>
        </w:rPr>
        <w:t>t</w:t>
      </w:r>
      <w:r>
        <w:rPr>
          <w:rFonts w:ascii="Verdana" w:eastAsia="Verdana" w:hAnsi="Verdana" w:cs="Verdana"/>
          <w:sz w:val="16"/>
          <w:szCs w:val="16"/>
        </w:rPr>
        <w:t>h</w:t>
      </w:r>
      <w:r>
        <w:rPr>
          <w:rFonts w:ascii="Verdana" w:eastAsia="Verdana" w:hAnsi="Verdana" w:cs="Verdana"/>
          <w:spacing w:val="-4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a</w:t>
      </w:r>
      <w:r>
        <w:rPr>
          <w:rFonts w:ascii="Verdana" w:eastAsia="Verdana" w:hAnsi="Verdana" w:cs="Verdana"/>
          <w:sz w:val="16"/>
          <w:szCs w:val="16"/>
        </w:rPr>
        <w:t>b</w:t>
      </w:r>
      <w:r>
        <w:rPr>
          <w:rFonts w:ascii="Verdana" w:eastAsia="Verdana" w:hAnsi="Verdana" w:cs="Verdana"/>
          <w:spacing w:val="-1"/>
          <w:sz w:val="16"/>
          <w:szCs w:val="16"/>
        </w:rPr>
        <w:t>ilit</w:t>
      </w:r>
      <w:r>
        <w:rPr>
          <w:rFonts w:ascii="Verdana" w:eastAsia="Verdana" w:hAnsi="Verdana" w:cs="Verdana"/>
          <w:sz w:val="16"/>
          <w:szCs w:val="16"/>
        </w:rPr>
        <w:t>y</w:t>
      </w:r>
      <w:r>
        <w:rPr>
          <w:rFonts w:ascii="Verdana" w:eastAsia="Verdana" w:hAnsi="Verdana" w:cs="Verdana"/>
          <w:spacing w:val="-3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t</w:t>
      </w:r>
      <w:r>
        <w:rPr>
          <w:rFonts w:ascii="Verdana" w:eastAsia="Verdana" w:hAnsi="Verdana" w:cs="Verdana"/>
          <w:sz w:val="16"/>
          <w:szCs w:val="16"/>
        </w:rPr>
        <w:t>o</w:t>
      </w:r>
      <w:r>
        <w:rPr>
          <w:rFonts w:ascii="Verdana" w:eastAsia="Verdana" w:hAnsi="Verdana" w:cs="Verdana"/>
          <w:spacing w:val="-10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2"/>
          <w:sz w:val="16"/>
          <w:szCs w:val="16"/>
        </w:rPr>
        <w:t>wo</w:t>
      </w:r>
      <w:r>
        <w:rPr>
          <w:rFonts w:ascii="Verdana" w:eastAsia="Verdana" w:hAnsi="Verdana" w:cs="Verdana"/>
          <w:spacing w:val="-1"/>
          <w:sz w:val="16"/>
          <w:szCs w:val="16"/>
        </w:rPr>
        <w:t>r</w:t>
      </w:r>
      <w:r>
        <w:rPr>
          <w:rFonts w:ascii="Verdana" w:eastAsia="Verdana" w:hAnsi="Verdana" w:cs="Verdana"/>
          <w:sz w:val="16"/>
          <w:szCs w:val="16"/>
        </w:rPr>
        <w:t>k</w:t>
      </w:r>
      <w:r>
        <w:rPr>
          <w:rFonts w:ascii="Verdana" w:eastAsia="Verdana" w:hAnsi="Verdana" w:cs="Verdana"/>
          <w:spacing w:val="-7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un</w:t>
      </w:r>
      <w:r>
        <w:rPr>
          <w:rFonts w:ascii="Verdana" w:eastAsia="Verdana" w:hAnsi="Verdana" w:cs="Verdana"/>
          <w:sz w:val="16"/>
          <w:szCs w:val="16"/>
        </w:rPr>
        <w:t>d</w:t>
      </w:r>
      <w:r>
        <w:rPr>
          <w:rFonts w:ascii="Verdana" w:eastAsia="Verdana" w:hAnsi="Verdana" w:cs="Verdana"/>
          <w:spacing w:val="-2"/>
          <w:sz w:val="16"/>
          <w:szCs w:val="16"/>
        </w:rPr>
        <w:t>e</w:t>
      </w:r>
      <w:r>
        <w:rPr>
          <w:rFonts w:ascii="Verdana" w:eastAsia="Verdana" w:hAnsi="Verdana" w:cs="Verdana"/>
          <w:sz w:val="16"/>
          <w:szCs w:val="16"/>
        </w:rPr>
        <w:t>r</w:t>
      </w:r>
      <w:r>
        <w:rPr>
          <w:rFonts w:ascii="Verdana" w:eastAsia="Verdana" w:hAnsi="Verdana" w:cs="Verdana"/>
          <w:spacing w:val="-7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2"/>
          <w:sz w:val="16"/>
          <w:szCs w:val="16"/>
        </w:rPr>
        <w:t>p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-2"/>
          <w:sz w:val="16"/>
          <w:szCs w:val="16"/>
        </w:rPr>
        <w:t>s</w:t>
      </w:r>
      <w:r>
        <w:rPr>
          <w:rFonts w:ascii="Verdana" w:eastAsia="Verdana" w:hAnsi="Verdana" w:cs="Verdana"/>
          <w:sz w:val="16"/>
          <w:szCs w:val="16"/>
        </w:rPr>
        <w:t>s</w:t>
      </w:r>
      <w:r>
        <w:rPr>
          <w:rFonts w:ascii="Verdana" w:eastAsia="Verdana" w:hAnsi="Verdana" w:cs="Verdana"/>
          <w:spacing w:val="-1"/>
          <w:sz w:val="16"/>
          <w:szCs w:val="16"/>
        </w:rPr>
        <w:t>u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-3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an</w:t>
      </w:r>
      <w:r>
        <w:rPr>
          <w:rFonts w:ascii="Verdana" w:eastAsia="Verdana" w:hAnsi="Verdana" w:cs="Verdana"/>
          <w:sz w:val="16"/>
          <w:szCs w:val="16"/>
        </w:rPr>
        <w:t>d</w:t>
      </w:r>
      <w:r>
        <w:rPr>
          <w:rFonts w:ascii="Verdana" w:eastAsia="Verdana" w:hAnsi="Verdana" w:cs="Verdana"/>
          <w:spacing w:val="-10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meet</w:t>
      </w:r>
      <w:r>
        <w:rPr>
          <w:rFonts w:ascii="Verdana" w:eastAsia="Verdana" w:hAnsi="Verdana" w:cs="Verdana"/>
          <w:spacing w:val="-6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dead</w:t>
      </w:r>
      <w:r>
        <w:rPr>
          <w:rFonts w:ascii="Verdana" w:eastAsia="Verdana" w:hAnsi="Verdana" w:cs="Verdana"/>
          <w:spacing w:val="-1"/>
          <w:sz w:val="16"/>
          <w:szCs w:val="16"/>
        </w:rPr>
        <w:t>lin</w:t>
      </w:r>
      <w:r>
        <w:rPr>
          <w:rFonts w:ascii="Verdana" w:eastAsia="Verdana" w:hAnsi="Verdana" w:cs="Verdana"/>
          <w:sz w:val="16"/>
          <w:szCs w:val="16"/>
        </w:rPr>
        <w:t>es.</w:t>
      </w:r>
    </w:p>
    <w:p w:rsidR="00D23D76">
      <w:pPr>
        <w:spacing w:before="4" w:line="120" w:lineRule="exact"/>
        <w:rPr>
          <w:sz w:val="13"/>
          <w:szCs w:val="13"/>
        </w:rPr>
      </w:pPr>
    </w:p>
    <w:p w:rsidR="00D23D76">
      <w:pPr>
        <w:spacing w:line="200" w:lineRule="exact"/>
      </w:pPr>
    </w:p>
    <w:p w:rsidR="00D23D76">
      <w:pPr>
        <w:spacing w:line="200" w:lineRule="exact"/>
      </w:pPr>
    </w:p>
    <w:p w:rsidR="00D23D76">
      <w:pPr>
        <w:spacing w:line="180" w:lineRule="exact"/>
        <w:ind w:left="144"/>
        <w:rPr>
          <w:rFonts w:ascii="Verdana" w:eastAsia="Verdana" w:hAnsi="Verdana" w:cs="Verdana"/>
          <w:sz w:val="16"/>
          <w:szCs w:val="16"/>
        </w:rPr>
      </w:pPr>
      <w:r>
        <w:pict>
          <v:group id="_x0000_s1037" style="width:516pt;height:4.45pt;margin-top:15.8pt;margin-left:40.75pt;mso-position-horizontal-relative:page;position:absolute;z-index:-251655168" coordorigin="815,316" coordsize="10320,89">
            <v:shape id="_x0000_s1038" style="width:10260;height:0;left:845;position:absolute;top:398" coordorigin="845,398" coordsize="10260,21600" path="m845,398l11105,398e" filled="f" strokeweight="0.72pt">
              <v:path arrowok="t"/>
            </v:shape>
            <v:shape id="_x0000_s1039" style="width:10260;height:0;left:845;position:absolute;top:346" coordorigin="845,346" coordsize="10260,21600" path="m845,346l11105,346e" filled="f" strokeweight="3pt">
              <v:path arrowok="t"/>
            </v:shape>
          </v:group>
        </w:pict>
      </w:r>
      <w:r>
        <w:rPr>
          <w:rFonts w:ascii="Verdana" w:eastAsia="Verdana" w:hAnsi="Verdana" w:cs="Verdana"/>
          <w:b/>
          <w:spacing w:val="2"/>
          <w:position w:val="-1"/>
          <w:sz w:val="16"/>
          <w:szCs w:val="16"/>
        </w:rPr>
        <w:t>E</w:t>
      </w:r>
      <w:r>
        <w:rPr>
          <w:rFonts w:ascii="Verdana" w:eastAsia="Verdana" w:hAnsi="Verdana" w:cs="Verdana"/>
          <w:b/>
          <w:spacing w:val="3"/>
          <w:position w:val="-1"/>
          <w:sz w:val="16"/>
          <w:szCs w:val="16"/>
        </w:rPr>
        <w:t>m</w:t>
      </w:r>
      <w:r>
        <w:rPr>
          <w:rFonts w:ascii="Verdana" w:eastAsia="Verdana" w:hAnsi="Verdana" w:cs="Verdana"/>
          <w:b/>
          <w:spacing w:val="2"/>
          <w:position w:val="-1"/>
          <w:sz w:val="16"/>
          <w:szCs w:val="16"/>
        </w:rPr>
        <w:t>p</w:t>
      </w:r>
      <w:r>
        <w:rPr>
          <w:rFonts w:ascii="Verdana" w:eastAsia="Verdana" w:hAnsi="Verdana" w:cs="Verdana"/>
          <w:b/>
          <w:spacing w:val="1"/>
          <w:position w:val="-1"/>
          <w:sz w:val="16"/>
          <w:szCs w:val="16"/>
        </w:rPr>
        <w:t>l</w:t>
      </w:r>
      <w:r>
        <w:rPr>
          <w:rFonts w:ascii="Verdana" w:eastAsia="Verdana" w:hAnsi="Verdana" w:cs="Verdana"/>
          <w:b/>
          <w:position w:val="-1"/>
          <w:sz w:val="16"/>
          <w:szCs w:val="16"/>
        </w:rPr>
        <w:t>o</w:t>
      </w:r>
      <w:r>
        <w:rPr>
          <w:rFonts w:ascii="Verdana" w:eastAsia="Verdana" w:hAnsi="Verdana" w:cs="Verdana"/>
          <w:b/>
          <w:spacing w:val="3"/>
          <w:position w:val="-1"/>
          <w:sz w:val="16"/>
          <w:szCs w:val="16"/>
        </w:rPr>
        <w:t>yme</w:t>
      </w:r>
      <w:r>
        <w:rPr>
          <w:rFonts w:ascii="Verdana" w:eastAsia="Verdana" w:hAnsi="Verdana" w:cs="Verdana"/>
          <w:b/>
          <w:spacing w:val="2"/>
          <w:position w:val="-1"/>
          <w:sz w:val="16"/>
          <w:szCs w:val="16"/>
        </w:rPr>
        <w:t>n</w:t>
      </w:r>
      <w:r>
        <w:rPr>
          <w:rFonts w:ascii="Verdana" w:eastAsia="Verdana" w:hAnsi="Verdana" w:cs="Verdana"/>
          <w:b/>
          <w:position w:val="-1"/>
          <w:sz w:val="16"/>
          <w:szCs w:val="16"/>
        </w:rPr>
        <w:t>t</w:t>
      </w:r>
      <w:r>
        <w:rPr>
          <w:rFonts w:ascii="Verdana" w:eastAsia="Verdana" w:hAnsi="Verdana" w:cs="Verdana"/>
          <w:b/>
          <w:spacing w:val="26"/>
          <w:position w:val="-1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1"/>
          <w:w w:val="103"/>
          <w:position w:val="-1"/>
          <w:sz w:val="16"/>
          <w:szCs w:val="16"/>
        </w:rPr>
        <w:t>P</w:t>
      </w:r>
      <w:r>
        <w:rPr>
          <w:rFonts w:ascii="Verdana" w:eastAsia="Verdana" w:hAnsi="Verdana" w:cs="Verdana"/>
          <w:b/>
          <w:spacing w:val="2"/>
          <w:w w:val="103"/>
          <w:position w:val="-1"/>
          <w:sz w:val="16"/>
          <w:szCs w:val="16"/>
        </w:rPr>
        <w:t>r</w:t>
      </w:r>
      <w:r>
        <w:rPr>
          <w:rFonts w:ascii="Verdana" w:eastAsia="Verdana" w:hAnsi="Verdana" w:cs="Verdana"/>
          <w:b/>
          <w:w w:val="103"/>
          <w:position w:val="-1"/>
          <w:sz w:val="16"/>
          <w:szCs w:val="16"/>
        </w:rPr>
        <w:t>o</w:t>
      </w:r>
      <w:r>
        <w:rPr>
          <w:rFonts w:ascii="Verdana" w:eastAsia="Verdana" w:hAnsi="Verdana" w:cs="Verdana"/>
          <w:b/>
          <w:spacing w:val="2"/>
          <w:w w:val="103"/>
          <w:position w:val="-1"/>
          <w:sz w:val="16"/>
          <w:szCs w:val="16"/>
        </w:rPr>
        <w:t>f</w:t>
      </w:r>
      <w:r>
        <w:rPr>
          <w:rFonts w:ascii="Verdana" w:eastAsia="Verdana" w:hAnsi="Verdana" w:cs="Verdana"/>
          <w:b/>
          <w:spacing w:val="1"/>
          <w:w w:val="103"/>
          <w:position w:val="-1"/>
          <w:sz w:val="16"/>
          <w:szCs w:val="16"/>
        </w:rPr>
        <w:t>il</w:t>
      </w:r>
      <w:r>
        <w:rPr>
          <w:rFonts w:ascii="Verdana" w:eastAsia="Verdana" w:hAnsi="Verdana" w:cs="Verdana"/>
          <w:b/>
          <w:w w:val="103"/>
          <w:position w:val="-1"/>
          <w:sz w:val="16"/>
          <w:szCs w:val="16"/>
        </w:rPr>
        <w:t>e</w:t>
      </w:r>
    </w:p>
    <w:p w:rsidR="00D23D76">
      <w:pPr>
        <w:spacing w:before="3" w:line="180" w:lineRule="exact"/>
        <w:rPr>
          <w:sz w:val="18"/>
          <w:szCs w:val="18"/>
        </w:rPr>
      </w:pPr>
    </w:p>
    <w:p w:rsidR="00D23D76">
      <w:pPr>
        <w:spacing w:line="200" w:lineRule="exact"/>
      </w:pPr>
    </w:p>
    <w:p w:rsidR="00D23D76">
      <w:pPr>
        <w:tabs>
          <w:tab w:val="left" w:pos="10380"/>
        </w:tabs>
        <w:spacing w:before="30"/>
        <w:ind w:left="115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  <w:highlight w:val="lightGray"/>
        </w:rPr>
        <w:t xml:space="preserve"> </w:t>
      </w:r>
      <w:r>
        <w:rPr>
          <w:rFonts w:ascii="Verdana" w:eastAsia="Verdana" w:hAnsi="Verdana" w:cs="Verdana"/>
          <w:b/>
          <w:spacing w:val="-32"/>
          <w:sz w:val="17"/>
          <w:szCs w:val="17"/>
          <w:highlight w:val="lightGray"/>
        </w:rPr>
        <w:t xml:space="preserve"> 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>S</w:t>
      </w:r>
      <w:r>
        <w:rPr>
          <w:rFonts w:ascii="Verdana" w:eastAsia="Verdana" w:hAnsi="Verdana" w:cs="Verdana"/>
          <w:b/>
          <w:spacing w:val="-7"/>
          <w:sz w:val="17"/>
          <w:szCs w:val="17"/>
          <w:highlight w:val="lightGray"/>
        </w:rPr>
        <w:t xml:space="preserve"> </w:t>
      </w:r>
      <w:r>
        <w:rPr>
          <w:rFonts w:ascii="Verdana" w:eastAsia="Verdana" w:hAnsi="Verdana" w:cs="Verdana"/>
          <w:b/>
          <w:spacing w:val="-1"/>
          <w:sz w:val="17"/>
          <w:szCs w:val="17"/>
          <w:highlight w:val="lightGray"/>
        </w:rPr>
        <w:t>in</w:t>
      </w:r>
      <w:r>
        <w:rPr>
          <w:rFonts w:ascii="Verdana" w:eastAsia="Verdana" w:hAnsi="Verdana" w:cs="Verdana"/>
          <w:b/>
          <w:spacing w:val="-6"/>
          <w:sz w:val="17"/>
          <w:szCs w:val="17"/>
          <w:highlight w:val="lightGray"/>
        </w:rPr>
        <w:t xml:space="preserve"> 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>c</w:t>
      </w:r>
      <w:r>
        <w:rPr>
          <w:rFonts w:ascii="Verdana" w:eastAsia="Verdana" w:hAnsi="Verdana" w:cs="Verdana"/>
          <w:b/>
          <w:spacing w:val="-5"/>
          <w:sz w:val="17"/>
          <w:szCs w:val="17"/>
          <w:highlight w:val="lightGray"/>
        </w:rPr>
        <w:t xml:space="preserve"> 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 xml:space="preserve">e </w:t>
      </w:r>
      <w:r>
        <w:rPr>
          <w:rFonts w:ascii="Verdana" w:eastAsia="Verdana" w:hAnsi="Verdana" w:cs="Verdana"/>
          <w:b/>
          <w:spacing w:val="-11"/>
          <w:sz w:val="17"/>
          <w:szCs w:val="17"/>
          <w:highlight w:val="lightGray"/>
        </w:rPr>
        <w:t xml:space="preserve"> 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>J</w:t>
      </w:r>
      <w:r>
        <w:rPr>
          <w:rFonts w:ascii="Verdana" w:eastAsia="Verdana" w:hAnsi="Verdana" w:cs="Verdana"/>
          <w:b/>
          <w:spacing w:val="-6"/>
          <w:sz w:val="17"/>
          <w:szCs w:val="17"/>
          <w:highlight w:val="lightGray"/>
        </w:rPr>
        <w:t xml:space="preserve"> </w:t>
      </w:r>
      <w:r>
        <w:rPr>
          <w:rFonts w:ascii="Verdana" w:eastAsia="Verdana" w:hAnsi="Verdana" w:cs="Verdana"/>
          <w:b/>
          <w:spacing w:val="-1"/>
          <w:sz w:val="17"/>
          <w:szCs w:val="17"/>
          <w:highlight w:val="lightGray"/>
        </w:rPr>
        <w:t>a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>n</w:t>
      </w:r>
      <w:r>
        <w:rPr>
          <w:rFonts w:ascii="Verdana" w:eastAsia="Verdana" w:hAnsi="Verdana" w:cs="Verdana"/>
          <w:b/>
          <w:spacing w:val="1"/>
          <w:sz w:val="17"/>
          <w:szCs w:val="17"/>
          <w:highlight w:val="lightGray"/>
        </w:rPr>
        <w:t xml:space="preserve"> 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 xml:space="preserve">’ </w:t>
      </w:r>
      <w:r>
        <w:rPr>
          <w:rFonts w:ascii="Verdana" w:eastAsia="Verdana" w:hAnsi="Verdana" w:cs="Verdana"/>
          <w:b/>
          <w:spacing w:val="-4"/>
          <w:sz w:val="17"/>
          <w:szCs w:val="17"/>
          <w:highlight w:val="lightGray"/>
        </w:rPr>
        <w:t xml:space="preserve"> 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>1</w:t>
      </w:r>
      <w:r>
        <w:rPr>
          <w:rFonts w:ascii="Verdana" w:eastAsia="Verdana" w:hAnsi="Verdana" w:cs="Verdana"/>
          <w:b/>
          <w:spacing w:val="-7"/>
          <w:sz w:val="17"/>
          <w:szCs w:val="17"/>
          <w:highlight w:val="lightGray"/>
        </w:rPr>
        <w:t xml:space="preserve"> 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 xml:space="preserve">3 </w:t>
      </w:r>
      <w:r>
        <w:rPr>
          <w:rFonts w:ascii="Verdana" w:eastAsia="Verdana" w:hAnsi="Verdana" w:cs="Verdana"/>
          <w:b/>
          <w:spacing w:val="-7"/>
          <w:sz w:val="17"/>
          <w:szCs w:val="17"/>
          <w:highlight w:val="lightGray"/>
        </w:rPr>
        <w:t xml:space="preserve"> </w:t>
      </w:r>
      <w:r>
        <w:rPr>
          <w:rFonts w:ascii="Verdana" w:eastAsia="Verdana" w:hAnsi="Verdana" w:cs="Verdana"/>
          <w:b/>
          <w:spacing w:val="-1"/>
          <w:sz w:val="17"/>
          <w:szCs w:val="17"/>
          <w:highlight w:val="lightGray"/>
        </w:rPr>
        <w:t>to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 xml:space="preserve"> </w:t>
      </w:r>
      <w:r>
        <w:rPr>
          <w:rFonts w:ascii="Verdana" w:eastAsia="Verdana" w:hAnsi="Verdana" w:cs="Verdana"/>
          <w:b/>
          <w:spacing w:val="-9"/>
          <w:sz w:val="17"/>
          <w:szCs w:val="17"/>
          <w:highlight w:val="lightGray"/>
        </w:rPr>
        <w:t xml:space="preserve"> 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>T</w:t>
      </w:r>
      <w:r>
        <w:rPr>
          <w:rFonts w:ascii="Verdana" w:eastAsia="Verdana" w:hAnsi="Verdana" w:cs="Verdana"/>
          <w:b/>
          <w:spacing w:val="-6"/>
          <w:sz w:val="17"/>
          <w:szCs w:val="17"/>
          <w:highlight w:val="lightGray"/>
        </w:rPr>
        <w:t xml:space="preserve"> </w:t>
      </w:r>
      <w:r>
        <w:rPr>
          <w:rFonts w:ascii="Verdana" w:eastAsia="Verdana" w:hAnsi="Verdana" w:cs="Verdana"/>
          <w:b/>
          <w:spacing w:val="-1"/>
          <w:sz w:val="17"/>
          <w:szCs w:val="17"/>
          <w:highlight w:val="lightGray"/>
        </w:rPr>
        <w:t>il</w:t>
      </w:r>
      <w:r>
        <w:rPr>
          <w:rFonts w:ascii="Verdana" w:eastAsia="Verdana" w:hAnsi="Verdana" w:cs="Verdana"/>
          <w:b/>
          <w:spacing w:val="-3"/>
          <w:sz w:val="17"/>
          <w:szCs w:val="17"/>
          <w:highlight w:val="lightGray"/>
        </w:rPr>
        <w:t xml:space="preserve"> 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 xml:space="preserve">l </w:t>
      </w:r>
      <w:r>
        <w:rPr>
          <w:rFonts w:ascii="Verdana" w:eastAsia="Verdana" w:hAnsi="Verdana" w:cs="Verdana"/>
          <w:b/>
          <w:spacing w:val="-9"/>
          <w:sz w:val="17"/>
          <w:szCs w:val="17"/>
          <w:highlight w:val="lightGray"/>
        </w:rPr>
        <w:t xml:space="preserve"> 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>d</w:t>
      </w:r>
      <w:r>
        <w:rPr>
          <w:rFonts w:ascii="Verdana" w:eastAsia="Verdana" w:hAnsi="Verdana" w:cs="Verdana"/>
          <w:b/>
          <w:spacing w:val="-5"/>
          <w:sz w:val="17"/>
          <w:szCs w:val="17"/>
          <w:highlight w:val="lightGray"/>
        </w:rPr>
        <w:t xml:space="preserve"> </w:t>
      </w:r>
      <w:r>
        <w:rPr>
          <w:rFonts w:ascii="Verdana" w:eastAsia="Verdana" w:hAnsi="Verdana" w:cs="Verdana"/>
          <w:b/>
          <w:spacing w:val="-1"/>
          <w:sz w:val="17"/>
          <w:szCs w:val="17"/>
          <w:highlight w:val="lightGray"/>
        </w:rPr>
        <w:t>at</w:t>
      </w:r>
      <w:r>
        <w:rPr>
          <w:rFonts w:ascii="Verdana" w:eastAsia="Verdana" w:hAnsi="Verdana" w:cs="Verdana"/>
          <w:b/>
          <w:spacing w:val="-2"/>
          <w:sz w:val="17"/>
          <w:szCs w:val="17"/>
          <w:highlight w:val="lightGray"/>
        </w:rPr>
        <w:t xml:space="preserve"> 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>e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 xml:space="preserve"> </w:t>
      </w:r>
      <w:r>
        <w:rPr>
          <w:rFonts w:ascii="Verdana" w:eastAsia="Verdana" w:hAnsi="Verdana" w:cs="Verdana"/>
          <w:b/>
          <w:spacing w:val="-11"/>
          <w:sz w:val="17"/>
          <w:szCs w:val="17"/>
          <w:highlight w:val="lightGray"/>
        </w:rPr>
        <w:t xml:space="preserve"> 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>a</w:t>
      </w:r>
      <w:r>
        <w:rPr>
          <w:rFonts w:ascii="Verdana" w:eastAsia="Verdana" w:hAnsi="Verdana" w:cs="Verdana"/>
          <w:b/>
          <w:spacing w:val="-4"/>
          <w:sz w:val="17"/>
          <w:szCs w:val="17"/>
          <w:highlight w:val="lightGray"/>
        </w:rPr>
        <w:t xml:space="preserve"> 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 xml:space="preserve">t </w:t>
      </w:r>
      <w:r>
        <w:rPr>
          <w:rFonts w:ascii="Verdana" w:eastAsia="Verdana" w:hAnsi="Verdana" w:cs="Verdana"/>
          <w:b/>
          <w:spacing w:val="-9"/>
          <w:sz w:val="17"/>
          <w:szCs w:val="17"/>
          <w:highlight w:val="lightGray"/>
        </w:rPr>
        <w:t xml:space="preserve"> </w:t>
      </w:r>
      <w:r>
        <w:rPr>
          <w:rFonts w:ascii="Verdana" w:eastAsia="Verdana" w:hAnsi="Verdana" w:cs="Verdana"/>
          <w:b/>
          <w:sz w:val="16"/>
          <w:szCs w:val="16"/>
          <w:highlight w:val="lightGray"/>
        </w:rPr>
        <w:t>Ad</w:t>
      </w:r>
      <w:r>
        <w:rPr>
          <w:rFonts w:ascii="Verdana" w:eastAsia="Verdana" w:hAnsi="Verdana" w:cs="Verdana"/>
          <w:b/>
          <w:spacing w:val="1"/>
          <w:sz w:val="16"/>
          <w:szCs w:val="16"/>
          <w:highlight w:val="lightGray"/>
        </w:rPr>
        <w:t>v</w:t>
      </w:r>
      <w:r>
        <w:rPr>
          <w:rFonts w:ascii="Verdana" w:eastAsia="Verdana" w:hAnsi="Verdana" w:cs="Verdana"/>
          <w:b/>
          <w:spacing w:val="-2"/>
          <w:sz w:val="16"/>
          <w:szCs w:val="16"/>
          <w:highlight w:val="lightGray"/>
        </w:rPr>
        <w:t>a</w:t>
      </w:r>
      <w:r>
        <w:rPr>
          <w:rFonts w:ascii="Verdana" w:eastAsia="Verdana" w:hAnsi="Verdana" w:cs="Verdana"/>
          <w:b/>
          <w:sz w:val="16"/>
          <w:szCs w:val="16"/>
          <w:highlight w:val="lightGray"/>
        </w:rPr>
        <w:t>n</w:t>
      </w:r>
      <w:r>
        <w:rPr>
          <w:rFonts w:ascii="Verdana" w:eastAsia="Verdana" w:hAnsi="Verdana" w:cs="Verdana"/>
          <w:b/>
          <w:spacing w:val="-1"/>
          <w:sz w:val="16"/>
          <w:szCs w:val="16"/>
          <w:highlight w:val="lightGray"/>
        </w:rPr>
        <w:t>ce</w:t>
      </w:r>
      <w:r>
        <w:rPr>
          <w:rFonts w:ascii="Verdana" w:eastAsia="Verdana" w:hAnsi="Verdana" w:cs="Verdana"/>
          <w:b/>
          <w:sz w:val="16"/>
          <w:szCs w:val="16"/>
          <w:highlight w:val="lightGray"/>
        </w:rPr>
        <w:t>d</w:t>
      </w:r>
      <w:r>
        <w:rPr>
          <w:rFonts w:ascii="Verdana" w:eastAsia="Verdana" w:hAnsi="Verdana" w:cs="Verdana"/>
          <w:b/>
          <w:spacing w:val="-6"/>
          <w:sz w:val="16"/>
          <w:szCs w:val="16"/>
          <w:highlight w:val="lightGray"/>
        </w:rPr>
        <w:t xml:space="preserve"> </w:t>
      </w:r>
      <w:r>
        <w:rPr>
          <w:rFonts w:ascii="Verdana" w:eastAsia="Verdana" w:hAnsi="Verdana" w:cs="Verdana"/>
          <w:b/>
          <w:sz w:val="16"/>
          <w:szCs w:val="16"/>
          <w:highlight w:val="lightGray"/>
        </w:rPr>
        <w:t>En</w:t>
      </w:r>
      <w:r>
        <w:rPr>
          <w:rFonts w:ascii="Verdana" w:eastAsia="Verdana" w:hAnsi="Verdana" w:cs="Verdana"/>
          <w:b/>
          <w:spacing w:val="-1"/>
          <w:sz w:val="16"/>
          <w:szCs w:val="16"/>
          <w:highlight w:val="lightGray"/>
        </w:rPr>
        <w:t>er</w:t>
      </w:r>
      <w:r>
        <w:rPr>
          <w:rFonts w:ascii="Verdana" w:eastAsia="Verdana" w:hAnsi="Verdana" w:cs="Verdana"/>
          <w:b/>
          <w:sz w:val="16"/>
          <w:szCs w:val="16"/>
          <w:highlight w:val="lightGray"/>
        </w:rPr>
        <w:t xml:space="preserve">gy 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>I</w:t>
      </w:r>
      <w:r>
        <w:rPr>
          <w:rFonts w:ascii="Verdana" w:eastAsia="Verdana" w:hAnsi="Verdana" w:cs="Verdana"/>
          <w:b/>
          <w:spacing w:val="-1"/>
          <w:sz w:val="17"/>
          <w:szCs w:val="17"/>
          <w:highlight w:val="lightGray"/>
        </w:rPr>
        <w:t>n</w:t>
      </w:r>
      <w:r>
        <w:rPr>
          <w:rFonts w:ascii="Verdana" w:eastAsia="Verdana" w:hAnsi="Verdana" w:cs="Verdana"/>
          <w:b/>
          <w:spacing w:val="1"/>
          <w:sz w:val="17"/>
          <w:szCs w:val="17"/>
          <w:highlight w:val="lightGray"/>
        </w:rPr>
        <w:t>d</w:t>
      </w:r>
      <w:r>
        <w:rPr>
          <w:rFonts w:ascii="Verdana" w:eastAsia="Verdana" w:hAnsi="Verdana" w:cs="Verdana"/>
          <w:b/>
          <w:spacing w:val="-1"/>
          <w:sz w:val="17"/>
          <w:szCs w:val="17"/>
          <w:highlight w:val="lightGray"/>
        </w:rPr>
        <w:t>i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>a</w:t>
      </w:r>
      <w:r>
        <w:rPr>
          <w:rFonts w:ascii="Verdana" w:eastAsia="Verdana" w:hAnsi="Verdana" w:cs="Verdana"/>
          <w:b/>
          <w:spacing w:val="-8"/>
          <w:sz w:val="17"/>
          <w:szCs w:val="17"/>
          <w:highlight w:val="lightGray"/>
        </w:rPr>
        <w:t xml:space="preserve"> 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>Pv</w:t>
      </w:r>
      <w:r>
        <w:rPr>
          <w:rFonts w:ascii="Verdana" w:eastAsia="Verdana" w:hAnsi="Verdana" w:cs="Verdana"/>
          <w:b/>
          <w:spacing w:val="-1"/>
          <w:sz w:val="17"/>
          <w:szCs w:val="17"/>
          <w:highlight w:val="lightGray"/>
        </w:rPr>
        <w:t>t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>.</w:t>
      </w:r>
      <w:r>
        <w:rPr>
          <w:rFonts w:ascii="Verdana" w:eastAsia="Verdana" w:hAnsi="Verdana" w:cs="Verdana"/>
          <w:b/>
          <w:spacing w:val="-2"/>
          <w:sz w:val="17"/>
          <w:szCs w:val="17"/>
          <w:highlight w:val="lightGray"/>
        </w:rPr>
        <w:t xml:space="preserve"> </w:t>
      </w:r>
      <w:r>
        <w:rPr>
          <w:rFonts w:ascii="Verdana" w:eastAsia="Verdana" w:hAnsi="Verdana" w:cs="Verdana"/>
          <w:b/>
          <w:spacing w:val="-1"/>
          <w:sz w:val="17"/>
          <w:szCs w:val="17"/>
          <w:highlight w:val="lightGray"/>
        </w:rPr>
        <w:t>Lt</w:t>
      </w:r>
      <w:r>
        <w:rPr>
          <w:rFonts w:ascii="Verdana" w:eastAsia="Verdana" w:hAnsi="Verdana" w:cs="Verdana"/>
          <w:b/>
          <w:spacing w:val="1"/>
          <w:sz w:val="17"/>
          <w:szCs w:val="17"/>
          <w:highlight w:val="lightGray"/>
        </w:rPr>
        <w:t>d.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>,</w:t>
      </w:r>
      <w:r>
        <w:rPr>
          <w:rFonts w:ascii="Verdana" w:eastAsia="Verdana" w:hAnsi="Verdana" w:cs="Verdana"/>
          <w:b/>
          <w:spacing w:val="-4"/>
          <w:sz w:val="17"/>
          <w:szCs w:val="17"/>
          <w:highlight w:val="lightGray"/>
        </w:rPr>
        <w:t xml:space="preserve"> 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>P</w:t>
      </w:r>
      <w:r>
        <w:rPr>
          <w:rFonts w:ascii="Verdana" w:eastAsia="Verdana" w:hAnsi="Verdana" w:cs="Verdana"/>
          <w:b/>
          <w:spacing w:val="1"/>
          <w:sz w:val="17"/>
          <w:szCs w:val="17"/>
          <w:highlight w:val="lightGray"/>
        </w:rPr>
        <w:t>un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>e</w:t>
      </w:r>
      <w:r>
        <w:rPr>
          <w:rFonts w:ascii="Verdana" w:eastAsia="Verdana" w:hAnsi="Verdana" w:cs="Verdana"/>
          <w:b/>
          <w:spacing w:val="-3"/>
          <w:sz w:val="17"/>
          <w:szCs w:val="17"/>
          <w:highlight w:val="lightGray"/>
        </w:rPr>
        <w:t xml:space="preserve"> as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 xml:space="preserve"> </w:t>
      </w:r>
      <w:r>
        <w:rPr>
          <w:rFonts w:ascii="Verdana" w:eastAsia="Verdana" w:hAnsi="Verdana" w:cs="Verdana"/>
          <w:b/>
          <w:spacing w:val="1"/>
          <w:sz w:val="17"/>
          <w:szCs w:val="17"/>
          <w:highlight w:val="lightGray"/>
        </w:rPr>
        <w:t>E</w:t>
      </w:r>
      <w:r>
        <w:rPr>
          <w:rFonts w:ascii="Verdana" w:eastAsia="Verdana" w:hAnsi="Verdana" w:cs="Verdana"/>
          <w:b/>
          <w:spacing w:val="-1"/>
          <w:sz w:val="17"/>
          <w:szCs w:val="17"/>
          <w:highlight w:val="lightGray"/>
        </w:rPr>
        <w:t>n</w:t>
      </w:r>
      <w:r>
        <w:rPr>
          <w:rFonts w:ascii="Verdana" w:eastAsia="Verdana" w:hAnsi="Verdana" w:cs="Verdana"/>
          <w:b/>
          <w:spacing w:val="1"/>
          <w:sz w:val="17"/>
          <w:szCs w:val="17"/>
          <w:highlight w:val="lightGray"/>
        </w:rPr>
        <w:t>g</w:t>
      </w:r>
      <w:r>
        <w:rPr>
          <w:rFonts w:ascii="Verdana" w:eastAsia="Verdana" w:hAnsi="Verdana" w:cs="Verdana"/>
          <w:b/>
          <w:spacing w:val="-1"/>
          <w:sz w:val="17"/>
          <w:szCs w:val="17"/>
          <w:highlight w:val="lightGray"/>
        </w:rPr>
        <w:t>i</w:t>
      </w:r>
      <w:r>
        <w:rPr>
          <w:rFonts w:ascii="Verdana" w:eastAsia="Verdana" w:hAnsi="Verdana" w:cs="Verdana"/>
          <w:b/>
          <w:spacing w:val="1"/>
          <w:sz w:val="17"/>
          <w:szCs w:val="17"/>
          <w:highlight w:val="lightGray"/>
        </w:rPr>
        <w:t>n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>e</w:t>
      </w:r>
      <w:r>
        <w:rPr>
          <w:rFonts w:ascii="Verdana" w:eastAsia="Verdana" w:hAnsi="Verdana" w:cs="Verdana"/>
          <w:b/>
          <w:spacing w:val="-1"/>
          <w:sz w:val="17"/>
          <w:szCs w:val="17"/>
          <w:highlight w:val="lightGray"/>
        </w:rPr>
        <w:t>e</w:t>
      </w:r>
      <w:r>
        <w:rPr>
          <w:rFonts w:ascii="Verdana" w:eastAsia="Verdana" w:hAnsi="Verdana" w:cs="Verdana"/>
          <w:b/>
          <w:spacing w:val="1"/>
          <w:sz w:val="17"/>
          <w:szCs w:val="17"/>
          <w:highlight w:val="lightGray"/>
        </w:rPr>
        <w:t>r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>-s</w:t>
      </w:r>
      <w:r>
        <w:rPr>
          <w:rFonts w:ascii="Verdana" w:eastAsia="Verdana" w:hAnsi="Verdana" w:cs="Verdana"/>
          <w:b/>
          <w:spacing w:val="-1"/>
          <w:sz w:val="17"/>
          <w:szCs w:val="17"/>
          <w:highlight w:val="lightGray"/>
        </w:rPr>
        <w:t>er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>v</w:t>
      </w:r>
      <w:r>
        <w:rPr>
          <w:rFonts w:ascii="Verdana" w:eastAsia="Verdana" w:hAnsi="Verdana" w:cs="Verdana"/>
          <w:b/>
          <w:spacing w:val="-1"/>
          <w:sz w:val="17"/>
          <w:szCs w:val="17"/>
          <w:highlight w:val="lightGray"/>
        </w:rPr>
        <w:t>i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 xml:space="preserve">ce. </w:t>
      </w:r>
      <w:r>
        <w:rPr>
          <w:rFonts w:ascii="Verdana" w:eastAsia="Verdana" w:hAnsi="Verdana" w:cs="Verdana"/>
          <w:b/>
          <w:sz w:val="17"/>
          <w:szCs w:val="17"/>
          <w:highlight w:val="lightGray"/>
        </w:rPr>
        <w:tab/>
      </w:r>
    </w:p>
    <w:p w:rsidR="00D23D76">
      <w:pPr>
        <w:spacing w:before="12"/>
        <w:ind w:left="3545" w:right="3549"/>
        <w:jc w:val="center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i/>
          <w:spacing w:val="-1"/>
          <w:sz w:val="16"/>
          <w:szCs w:val="16"/>
        </w:rPr>
        <w:t>L</w:t>
      </w:r>
      <w:r>
        <w:rPr>
          <w:rFonts w:ascii="Verdana" w:eastAsia="Verdana" w:hAnsi="Verdana" w:cs="Verdana"/>
          <w:i/>
          <w:sz w:val="16"/>
          <w:szCs w:val="16"/>
        </w:rPr>
        <w:t>e</w:t>
      </w:r>
      <w:r>
        <w:rPr>
          <w:rFonts w:ascii="Verdana" w:eastAsia="Verdana" w:hAnsi="Verdana" w:cs="Verdana"/>
          <w:i/>
          <w:spacing w:val="1"/>
          <w:sz w:val="16"/>
          <w:szCs w:val="16"/>
        </w:rPr>
        <w:t>a</w:t>
      </w:r>
      <w:r>
        <w:rPr>
          <w:rFonts w:ascii="Verdana" w:eastAsia="Verdana" w:hAnsi="Verdana" w:cs="Verdana"/>
          <w:i/>
          <w:sz w:val="16"/>
          <w:szCs w:val="16"/>
        </w:rPr>
        <w:t>di</w:t>
      </w:r>
      <w:r>
        <w:rPr>
          <w:rFonts w:ascii="Verdana" w:eastAsia="Verdana" w:hAnsi="Verdana" w:cs="Verdana"/>
          <w:i/>
          <w:spacing w:val="1"/>
          <w:sz w:val="16"/>
          <w:szCs w:val="16"/>
        </w:rPr>
        <w:t>n</w:t>
      </w:r>
      <w:r>
        <w:rPr>
          <w:rFonts w:ascii="Verdana" w:eastAsia="Verdana" w:hAnsi="Verdana" w:cs="Verdana"/>
          <w:i/>
          <w:sz w:val="16"/>
          <w:szCs w:val="16"/>
        </w:rPr>
        <w:t>g</w:t>
      </w:r>
      <w:r>
        <w:rPr>
          <w:rFonts w:ascii="Verdana" w:eastAsia="Verdana" w:hAnsi="Verdana" w:cs="Verdana"/>
          <w:i/>
          <w:spacing w:val="19"/>
          <w:sz w:val="16"/>
          <w:szCs w:val="16"/>
        </w:rPr>
        <w:t xml:space="preserve"> </w:t>
      </w:r>
      <w:r>
        <w:rPr>
          <w:rFonts w:ascii="Verdana" w:eastAsia="Verdana" w:hAnsi="Verdana" w:cs="Verdana"/>
          <w:i/>
          <w:spacing w:val="2"/>
          <w:sz w:val="16"/>
          <w:szCs w:val="16"/>
        </w:rPr>
        <w:t>m</w:t>
      </w:r>
      <w:r>
        <w:rPr>
          <w:rFonts w:ascii="Verdana" w:eastAsia="Verdana" w:hAnsi="Verdana" w:cs="Verdana"/>
          <w:i/>
          <w:spacing w:val="1"/>
          <w:sz w:val="16"/>
          <w:szCs w:val="16"/>
        </w:rPr>
        <w:t>an</w:t>
      </w:r>
      <w:r>
        <w:rPr>
          <w:rFonts w:ascii="Verdana" w:eastAsia="Verdana" w:hAnsi="Verdana" w:cs="Verdana"/>
          <w:i/>
          <w:spacing w:val="3"/>
          <w:sz w:val="16"/>
          <w:szCs w:val="16"/>
        </w:rPr>
        <w:t>u</w:t>
      </w:r>
      <w:r>
        <w:rPr>
          <w:rFonts w:ascii="Verdana" w:eastAsia="Verdana" w:hAnsi="Verdana" w:cs="Verdana"/>
          <w:i/>
          <w:spacing w:val="2"/>
          <w:sz w:val="16"/>
          <w:szCs w:val="16"/>
        </w:rPr>
        <w:t>f</w:t>
      </w:r>
      <w:r>
        <w:rPr>
          <w:rFonts w:ascii="Verdana" w:eastAsia="Verdana" w:hAnsi="Verdana" w:cs="Verdana"/>
          <w:i/>
          <w:spacing w:val="-1"/>
          <w:sz w:val="16"/>
          <w:szCs w:val="16"/>
        </w:rPr>
        <w:t>a</w:t>
      </w:r>
      <w:r>
        <w:rPr>
          <w:rFonts w:ascii="Verdana" w:eastAsia="Verdana" w:hAnsi="Verdana" w:cs="Verdana"/>
          <w:i/>
          <w:spacing w:val="2"/>
          <w:sz w:val="16"/>
          <w:szCs w:val="16"/>
        </w:rPr>
        <w:t>c</w:t>
      </w:r>
      <w:r>
        <w:rPr>
          <w:rFonts w:ascii="Verdana" w:eastAsia="Verdana" w:hAnsi="Verdana" w:cs="Verdana"/>
          <w:i/>
          <w:sz w:val="16"/>
          <w:szCs w:val="16"/>
        </w:rPr>
        <w:t>t</w:t>
      </w:r>
      <w:r>
        <w:rPr>
          <w:rFonts w:ascii="Verdana" w:eastAsia="Verdana" w:hAnsi="Verdana" w:cs="Verdana"/>
          <w:i/>
          <w:spacing w:val="3"/>
          <w:sz w:val="16"/>
          <w:szCs w:val="16"/>
        </w:rPr>
        <w:t>u</w:t>
      </w:r>
      <w:r>
        <w:rPr>
          <w:rFonts w:ascii="Verdana" w:eastAsia="Verdana" w:hAnsi="Verdana" w:cs="Verdana"/>
          <w:i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i/>
          <w:spacing w:val="2"/>
          <w:sz w:val="16"/>
          <w:szCs w:val="16"/>
        </w:rPr>
        <w:t>e</w:t>
      </w:r>
      <w:r>
        <w:rPr>
          <w:rFonts w:ascii="Verdana" w:eastAsia="Verdana" w:hAnsi="Verdana" w:cs="Verdana"/>
          <w:i/>
          <w:sz w:val="16"/>
          <w:szCs w:val="16"/>
        </w:rPr>
        <w:t>r</w:t>
      </w:r>
      <w:r>
        <w:rPr>
          <w:rFonts w:ascii="Verdana" w:eastAsia="Verdana" w:hAnsi="Verdana" w:cs="Verdana"/>
          <w:i/>
          <w:spacing w:val="33"/>
          <w:sz w:val="16"/>
          <w:szCs w:val="16"/>
        </w:rPr>
        <w:t xml:space="preserve"> </w:t>
      </w:r>
      <w:r>
        <w:rPr>
          <w:rFonts w:ascii="Verdana" w:eastAsia="Verdana" w:hAnsi="Verdana" w:cs="Verdana"/>
          <w:i/>
          <w:spacing w:val="3"/>
          <w:sz w:val="16"/>
          <w:szCs w:val="16"/>
        </w:rPr>
        <w:t>o</w:t>
      </w:r>
      <w:r>
        <w:rPr>
          <w:rFonts w:ascii="Verdana" w:eastAsia="Verdana" w:hAnsi="Verdana" w:cs="Verdana"/>
          <w:i/>
          <w:sz w:val="16"/>
          <w:szCs w:val="16"/>
        </w:rPr>
        <w:t>f</w:t>
      </w:r>
      <w:r>
        <w:rPr>
          <w:rFonts w:ascii="Verdana" w:eastAsia="Verdana" w:hAnsi="Verdana" w:cs="Verdana"/>
          <w:i/>
          <w:spacing w:val="-1"/>
          <w:sz w:val="16"/>
          <w:szCs w:val="16"/>
        </w:rPr>
        <w:t xml:space="preserve"> </w:t>
      </w:r>
      <w:r>
        <w:rPr>
          <w:rFonts w:ascii="Verdana" w:eastAsia="Verdana" w:hAnsi="Verdana" w:cs="Verdana"/>
          <w:i/>
          <w:sz w:val="16"/>
          <w:szCs w:val="16"/>
        </w:rPr>
        <w:t>S</w:t>
      </w:r>
      <w:r>
        <w:rPr>
          <w:rFonts w:ascii="Verdana" w:eastAsia="Verdana" w:hAnsi="Verdana" w:cs="Verdana"/>
          <w:i/>
          <w:spacing w:val="2"/>
          <w:sz w:val="16"/>
          <w:szCs w:val="16"/>
        </w:rPr>
        <w:t>ol</w:t>
      </w:r>
      <w:r>
        <w:rPr>
          <w:rFonts w:ascii="Verdana" w:eastAsia="Verdana" w:hAnsi="Verdana" w:cs="Verdana"/>
          <w:i/>
          <w:spacing w:val="1"/>
          <w:sz w:val="16"/>
          <w:szCs w:val="16"/>
        </w:rPr>
        <w:t>a</w:t>
      </w:r>
      <w:r>
        <w:rPr>
          <w:rFonts w:ascii="Verdana" w:eastAsia="Verdana" w:hAnsi="Verdana" w:cs="Verdana"/>
          <w:i/>
          <w:sz w:val="16"/>
          <w:szCs w:val="16"/>
        </w:rPr>
        <w:t>r</w:t>
      </w:r>
      <w:r>
        <w:rPr>
          <w:rFonts w:ascii="Verdana" w:eastAsia="Verdana" w:hAnsi="Verdana" w:cs="Verdana"/>
          <w:i/>
          <w:spacing w:val="-4"/>
          <w:sz w:val="16"/>
          <w:szCs w:val="16"/>
        </w:rPr>
        <w:t xml:space="preserve"> </w:t>
      </w:r>
      <w:r>
        <w:rPr>
          <w:rFonts w:ascii="Verdana" w:eastAsia="Verdana" w:hAnsi="Verdana" w:cs="Verdana"/>
          <w:i/>
          <w:w w:val="103"/>
          <w:sz w:val="16"/>
          <w:szCs w:val="16"/>
        </w:rPr>
        <w:t>I</w:t>
      </w:r>
      <w:r>
        <w:rPr>
          <w:rFonts w:ascii="Verdana" w:eastAsia="Verdana" w:hAnsi="Verdana" w:cs="Verdana"/>
          <w:i/>
          <w:spacing w:val="3"/>
          <w:w w:val="103"/>
          <w:sz w:val="16"/>
          <w:szCs w:val="16"/>
        </w:rPr>
        <w:t>n</w:t>
      </w:r>
      <w:r>
        <w:rPr>
          <w:rFonts w:ascii="Verdana" w:eastAsia="Verdana" w:hAnsi="Verdana" w:cs="Verdana"/>
          <w:i/>
          <w:w w:val="103"/>
          <w:sz w:val="16"/>
          <w:szCs w:val="16"/>
        </w:rPr>
        <w:t>v</w:t>
      </w:r>
      <w:r>
        <w:rPr>
          <w:rFonts w:ascii="Verdana" w:eastAsia="Verdana" w:hAnsi="Verdana" w:cs="Verdana"/>
          <w:i/>
          <w:spacing w:val="2"/>
          <w:w w:val="103"/>
          <w:sz w:val="16"/>
          <w:szCs w:val="16"/>
        </w:rPr>
        <w:t>e</w:t>
      </w:r>
      <w:r>
        <w:rPr>
          <w:rFonts w:ascii="Verdana" w:eastAsia="Verdana" w:hAnsi="Verdana" w:cs="Verdana"/>
          <w:i/>
          <w:spacing w:val="1"/>
          <w:w w:val="103"/>
          <w:sz w:val="16"/>
          <w:szCs w:val="16"/>
        </w:rPr>
        <w:t>r</w:t>
      </w:r>
      <w:r>
        <w:rPr>
          <w:rFonts w:ascii="Verdana" w:eastAsia="Verdana" w:hAnsi="Verdana" w:cs="Verdana"/>
          <w:i/>
          <w:spacing w:val="2"/>
          <w:w w:val="103"/>
          <w:sz w:val="16"/>
          <w:szCs w:val="16"/>
        </w:rPr>
        <w:t>t</w:t>
      </w:r>
      <w:r>
        <w:rPr>
          <w:rFonts w:ascii="Verdana" w:eastAsia="Verdana" w:hAnsi="Verdana" w:cs="Verdana"/>
          <w:i/>
          <w:w w:val="103"/>
          <w:sz w:val="16"/>
          <w:szCs w:val="16"/>
        </w:rPr>
        <w:t>e</w:t>
      </w:r>
      <w:r>
        <w:rPr>
          <w:rFonts w:ascii="Verdana" w:eastAsia="Verdana" w:hAnsi="Verdana" w:cs="Verdana"/>
          <w:i/>
          <w:spacing w:val="1"/>
          <w:w w:val="103"/>
          <w:sz w:val="16"/>
          <w:szCs w:val="16"/>
        </w:rPr>
        <w:t>r</w:t>
      </w:r>
      <w:r>
        <w:rPr>
          <w:rFonts w:ascii="Verdana" w:eastAsia="Verdana" w:hAnsi="Verdana" w:cs="Verdana"/>
          <w:i/>
          <w:w w:val="103"/>
          <w:sz w:val="16"/>
          <w:szCs w:val="16"/>
        </w:rPr>
        <w:t>.</w:t>
      </w:r>
    </w:p>
    <w:p w:rsidR="00D23D76">
      <w:pPr>
        <w:spacing w:before="9"/>
        <w:ind w:left="889" w:right="891"/>
        <w:jc w:val="center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i/>
          <w:sz w:val="17"/>
          <w:szCs w:val="17"/>
        </w:rPr>
        <w:t>One</w:t>
      </w:r>
      <w:r>
        <w:rPr>
          <w:rFonts w:ascii="Verdana" w:eastAsia="Verdana" w:hAnsi="Verdana" w:cs="Verdana"/>
          <w:i/>
          <w:spacing w:val="-15"/>
          <w:sz w:val="17"/>
          <w:szCs w:val="17"/>
        </w:rPr>
        <w:t xml:space="preserve"> </w:t>
      </w:r>
      <w:r>
        <w:rPr>
          <w:rFonts w:ascii="Verdana" w:eastAsia="Verdana" w:hAnsi="Verdana" w:cs="Verdana"/>
          <w:i/>
          <w:sz w:val="17"/>
          <w:szCs w:val="17"/>
        </w:rPr>
        <w:t>of</w:t>
      </w:r>
      <w:r>
        <w:rPr>
          <w:rFonts w:ascii="Verdana" w:eastAsia="Verdana" w:hAnsi="Verdana" w:cs="Verdana"/>
          <w:i/>
          <w:spacing w:val="-14"/>
          <w:sz w:val="17"/>
          <w:szCs w:val="17"/>
        </w:rPr>
        <w:t xml:space="preserve"> </w:t>
      </w:r>
      <w:r>
        <w:rPr>
          <w:rFonts w:ascii="Verdana" w:eastAsia="Verdana" w:hAnsi="Verdana" w:cs="Verdana"/>
          <w:i/>
          <w:sz w:val="17"/>
          <w:szCs w:val="17"/>
        </w:rPr>
        <w:t>t</w:t>
      </w:r>
      <w:r>
        <w:rPr>
          <w:rFonts w:ascii="Verdana" w:eastAsia="Verdana" w:hAnsi="Verdana" w:cs="Verdana"/>
          <w:i/>
          <w:spacing w:val="2"/>
          <w:sz w:val="17"/>
          <w:szCs w:val="17"/>
        </w:rPr>
        <w:t>h</w:t>
      </w:r>
      <w:r>
        <w:rPr>
          <w:rFonts w:ascii="Verdana" w:eastAsia="Verdana" w:hAnsi="Verdana" w:cs="Verdana"/>
          <w:i/>
          <w:sz w:val="17"/>
          <w:szCs w:val="17"/>
        </w:rPr>
        <w:t>e</w:t>
      </w:r>
      <w:r>
        <w:rPr>
          <w:rFonts w:ascii="Verdana" w:eastAsia="Verdana" w:hAnsi="Verdana" w:cs="Verdana"/>
          <w:i/>
          <w:spacing w:val="-10"/>
          <w:sz w:val="17"/>
          <w:szCs w:val="17"/>
        </w:rPr>
        <w:t xml:space="preserve"> </w:t>
      </w:r>
      <w:r>
        <w:rPr>
          <w:rFonts w:ascii="Verdana" w:eastAsia="Verdana" w:hAnsi="Verdana" w:cs="Verdana"/>
          <w:i/>
          <w:sz w:val="17"/>
          <w:szCs w:val="17"/>
        </w:rPr>
        <w:t>com</w:t>
      </w:r>
      <w:r>
        <w:rPr>
          <w:rFonts w:ascii="Verdana" w:eastAsia="Verdana" w:hAnsi="Verdana" w:cs="Verdana"/>
          <w:i/>
          <w:spacing w:val="-1"/>
          <w:sz w:val="17"/>
          <w:szCs w:val="17"/>
        </w:rPr>
        <w:t>pe</w:t>
      </w:r>
      <w:r>
        <w:rPr>
          <w:rFonts w:ascii="Verdana" w:eastAsia="Verdana" w:hAnsi="Verdana" w:cs="Verdana"/>
          <w:i/>
          <w:sz w:val="17"/>
          <w:szCs w:val="17"/>
        </w:rPr>
        <w:t>t</w:t>
      </w:r>
      <w:r>
        <w:rPr>
          <w:rFonts w:ascii="Verdana" w:eastAsia="Verdana" w:hAnsi="Verdana" w:cs="Verdana"/>
          <w:i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i/>
          <w:sz w:val="17"/>
          <w:szCs w:val="17"/>
        </w:rPr>
        <w:t>nt</w:t>
      </w:r>
      <w:r>
        <w:rPr>
          <w:rFonts w:ascii="Verdana" w:eastAsia="Verdana" w:hAnsi="Verdana" w:cs="Verdana"/>
          <w:i/>
          <w:spacing w:val="-9"/>
          <w:sz w:val="17"/>
          <w:szCs w:val="17"/>
        </w:rPr>
        <w:t xml:space="preserve"> </w:t>
      </w:r>
      <w:r>
        <w:rPr>
          <w:rFonts w:ascii="Verdana" w:eastAsia="Verdana" w:hAnsi="Verdana" w:cs="Verdana"/>
          <w:i/>
          <w:sz w:val="17"/>
          <w:szCs w:val="17"/>
        </w:rPr>
        <w:t>so</w:t>
      </w:r>
      <w:r>
        <w:rPr>
          <w:rFonts w:ascii="Verdana" w:eastAsia="Verdana" w:hAnsi="Verdana" w:cs="Verdana"/>
          <w:i/>
          <w:spacing w:val="-1"/>
          <w:sz w:val="17"/>
          <w:szCs w:val="17"/>
        </w:rPr>
        <w:t>l</w:t>
      </w:r>
      <w:r>
        <w:rPr>
          <w:rFonts w:ascii="Verdana" w:eastAsia="Verdana" w:hAnsi="Verdana" w:cs="Verdana"/>
          <w:i/>
          <w:sz w:val="17"/>
          <w:szCs w:val="17"/>
        </w:rPr>
        <w:t>ut</w:t>
      </w:r>
      <w:r>
        <w:rPr>
          <w:rFonts w:ascii="Verdana" w:eastAsia="Verdana" w:hAnsi="Verdana" w:cs="Verdana"/>
          <w:i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i/>
          <w:spacing w:val="2"/>
          <w:sz w:val="17"/>
          <w:szCs w:val="17"/>
        </w:rPr>
        <w:t>o</w:t>
      </w:r>
      <w:r>
        <w:rPr>
          <w:rFonts w:ascii="Verdana" w:eastAsia="Verdana" w:hAnsi="Verdana" w:cs="Verdana"/>
          <w:i/>
          <w:sz w:val="17"/>
          <w:szCs w:val="17"/>
        </w:rPr>
        <w:t>n</w:t>
      </w:r>
      <w:r>
        <w:rPr>
          <w:rFonts w:ascii="Verdana" w:eastAsia="Verdana" w:hAnsi="Verdana" w:cs="Verdana"/>
          <w:i/>
          <w:spacing w:val="-11"/>
          <w:sz w:val="17"/>
          <w:szCs w:val="17"/>
        </w:rPr>
        <w:t xml:space="preserve"> </w:t>
      </w:r>
      <w:r>
        <w:rPr>
          <w:rFonts w:ascii="Verdana" w:eastAsia="Verdana" w:hAnsi="Verdana" w:cs="Verdana"/>
          <w:i/>
          <w:spacing w:val="-1"/>
          <w:sz w:val="17"/>
          <w:szCs w:val="17"/>
        </w:rPr>
        <w:t>pr</w:t>
      </w:r>
      <w:r>
        <w:rPr>
          <w:rFonts w:ascii="Verdana" w:eastAsia="Verdana" w:hAnsi="Verdana" w:cs="Verdana"/>
          <w:i/>
          <w:sz w:val="17"/>
          <w:szCs w:val="17"/>
        </w:rPr>
        <w:t>ov</w:t>
      </w:r>
      <w:r>
        <w:rPr>
          <w:rFonts w:ascii="Verdana" w:eastAsia="Verdana" w:hAnsi="Verdana" w:cs="Verdana"/>
          <w:i/>
          <w:spacing w:val="-1"/>
          <w:sz w:val="17"/>
          <w:szCs w:val="17"/>
        </w:rPr>
        <w:t>ider</w:t>
      </w:r>
      <w:r>
        <w:rPr>
          <w:rFonts w:ascii="Verdana" w:eastAsia="Verdana" w:hAnsi="Verdana" w:cs="Verdana"/>
          <w:i/>
          <w:sz w:val="17"/>
          <w:szCs w:val="17"/>
        </w:rPr>
        <w:t>s</w:t>
      </w:r>
      <w:r>
        <w:rPr>
          <w:rFonts w:ascii="Verdana" w:eastAsia="Verdana" w:hAnsi="Verdana" w:cs="Verdana"/>
          <w:i/>
          <w:spacing w:val="-10"/>
          <w:sz w:val="17"/>
          <w:szCs w:val="17"/>
        </w:rPr>
        <w:t xml:space="preserve"> </w:t>
      </w:r>
      <w:r>
        <w:rPr>
          <w:rFonts w:ascii="Verdana" w:eastAsia="Verdana" w:hAnsi="Verdana" w:cs="Verdana"/>
          <w:i/>
          <w:spacing w:val="-2"/>
          <w:sz w:val="17"/>
          <w:szCs w:val="17"/>
        </w:rPr>
        <w:t>f</w:t>
      </w:r>
      <w:r>
        <w:rPr>
          <w:rFonts w:ascii="Verdana" w:eastAsia="Verdana" w:hAnsi="Verdana" w:cs="Verdana"/>
          <w:i/>
          <w:spacing w:val="-3"/>
          <w:sz w:val="17"/>
          <w:szCs w:val="17"/>
        </w:rPr>
        <w:t>o</w:t>
      </w:r>
      <w:r>
        <w:rPr>
          <w:rFonts w:ascii="Verdana" w:eastAsia="Verdana" w:hAnsi="Verdana" w:cs="Verdana"/>
          <w:i/>
          <w:sz w:val="17"/>
          <w:szCs w:val="17"/>
        </w:rPr>
        <w:t>r</w:t>
      </w:r>
      <w:r>
        <w:rPr>
          <w:rFonts w:ascii="Verdana" w:eastAsia="Verdana" w:hAnsi="Verdana" w:cs="Verdana"/>
          <w:i/>
          <w:spacing w:val="-12"/>
          <w:sz w:val="17"/>
          <w:szCs w:val="17"/>
        </w:rPr>
        <w:t xml:space="preserve"> </w:t>
      </w:r>
      <w:r>
        <w:rPr>
          <w:rFonts w:ascii="Verdana" w:eastAsia="Verdana" w:hAnsi="Verdana" w:cs="Verdana"/>
          <w:i/>
          <w:sz w:val="17"/>
          <w:szCs w:val="17"/>
        </w:rPr>
        <w:t>so</w:t>
      </w:r>
      <w:r>
        <w:rPr>
          <w:rFonts w:ascii="Verdana" w:eastAsia="Verdana" w:hAnsi="Verdana" w:cs="Verdana"/>
          <w:i/>
          <w:spacing w:val="-1"/>
          <w:sz w:val="17"/>
          <w:szCs w:val="17"/>
        </w:rPr>
        <w:t>l</w:t>
      </w:r>
      <w:r>
        <w:rPr>
          <w:rFonts w:ascii="Verdana" w:eastAsia="Verdana" w:hAnsi="Verdana" w:cs="Verdana"/>
          <w:i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i/>
          <w:sz w:val="17"/>
          <w:szCs w:val="17"/>
        </w:rPr>
        <w:t>r</w:t>
      </w:r>
      <w:r>
        <w:rPr>
          <w:rFonts w:ascii="Verdana" w:eastAsia="Verdana" w:hAnsi="Verdana" w:cs="Verdana"/>
          <w:i/>
          <w:spacing w:val="-15"/>
          <w:sz w:val="17"/>
          <w:szCs w:val="17"/>
        </w:rPr>
        <w:t xml:space="preserve"> </w:t>
      </w:r>
      <w:r>
        <w:rPr>
          <w:rFonts w:ascii="Verdana" w:eastAsia="Verdana" w:hAnsi="Verdana" w:cs="Verdana"/>
          <w:i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i/>
          <w:sz w:val="17"/>
          <w:szCs w:val="17"/>
        </w:rPr>
        <w:t>nst</w:t>
      </w:r>
      <w:r>
        <w:rPr>
          <w:rFonts w:ascii="Verdana" w:eastAsia="Verdana" w:hAnsi="Verdana" w:cs="Verdana"/>
          <w:i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i/>
          <w:spacing w:val="-1"/>
          <w:sz w:val="17"/>
          <w:szCs w:val="17"/>
        </w:rPr>
        <w:t>ll</w:t>
      </w:r>
      <w:r>
        <w:rPr>
          <w:rFonts w:ascii="Verdana" w:eastAsia="Verdana" w:hAnsi="Verdana" w:cs="Verdana"/>
          <w:i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i/>
          <w:sz w:val="17"/>
          <w:szCs w:val="17"/>
        </w:rPr>
        <w:t>t</w:t>
      </w:r>
      <w:r>
        <w:rPr>
          <w:rFonts w:ascii="Verdana" w:eastAsia="Verdana" w:hAnsi="Verdana" w:cs="Verdana"/>
          <w:i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i/>
          <w:sz w:val="17"/>
          <w:szCs w:val="17"/>
        </w:rPr>
        <w:t>on,</w:t>
      </w:r>
      <w:r>
        <w:rPr>
          <w:rFonts w:ascii="Verdana" w:eastAsia="Verdana" w:hAnsi="Verdana" w:cs="Verdana"/>
          <w:i/>
          <w:spacing w:val="-11"/>
          <w:sz w:val="17"/>
          <w:szCs w:val="17"/>
        </w:rPr>
        <w:t xml:space="preserve"> </w:t>
      </w:r>
      <w:r>
        <w:rPr>
          <w:rFonts w:ascii="Verdana" w:eastAsia="Verdana" w:hAnsi="Verdana" w:cs="Verdana"/>
          <w:i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i/>
          <w:sz w:val="17"/>
          <w:szCs w:val="17"/>
        </w:rPr>
        <w:t>nd</w:t>
      </w:r>
      <w:r>
        <w:rPr>
          <w:rFonts w:ascii="Verdana" w:eastAsia="Verdana" w:hAnsi="Verdana" w:cs="Verdana"/>
          <w:i/>
          <w:spacing w:val="-10"/>
          <w:sz w:val="17"/>
          <w:szCs w:val="17"/>
        </w:rPr>
        <w:t xml:space="preserve"> </w:t>
      </w:r>
      <w:r>
        <w:rPr>
          <w:rFonts w:ascii="Verdana" w:eastAsia="Verdana" w:hAnsi="Verdana" w:cs="Verdana"/>
          <w:i/>
          <w:sz w:val="17"/>
          <w:szCs w:val="17"/>
        </w:rPr>
        <w:t>co</w:t>
      </w:r>
      <w:r>
        <w:rPr>
          <w:rFonts w:ascii="Verdana" w:eastAsia="Verdana" w:hAnsi="Verdana" w:cs="Verdana"/>
          <w:i/>
          <w:spacing w:val="-3"/>
          <w:sz w:val="17"/>
          <w:szCs w:val="17"/>
        </w:rPr>
        <w:t>n</w:t>
      </w:r>
      <w:r>
        <w:rPr>
          <w:rFonts w:ascii="Verdana" w:eastAsia="Verdana" w:hAnsi="Verdana" w:cs="Verdana"/>
          <w:i/>
          <w:sz w:val="17"/>
          <w:szCs w:val="17"/>
        </w:rPr>
        <w:t>t</w:t>
      </w:r>
      <w:r>
        <w:rPr>
          <w:rFonts w:ascii="Verdana" w:eastAsia="Verdana" w:hAnsi="Verdana" w:cs="Verdana"/>
          <w:i/>
          <w:spacing w:val="-1"/>
          <w:sz w:val="17"/>
          <w:szCs w:val="17"/>
        </w:rPr>
        <w:t>r</w:t>
      </w:r>
      <w:r>
        <w:rPr>
          <w:rFonts w:ascii="Verdana" w:eastAsia="Verdana" w:hAnsi="Verdana" w:cs="Verdana"/>
          <w:i/>
          <w:sz w:val="17"/>
          <w:szCs w:val="17"/>
        </w:rPr>
        <w:t>ol</w:t>
      </w:r>
      <w:r>
        <w:rPr>
          <w:rFonts w:ascii="Verdana" w:eastAsia="Verdana" w:hAnsi="Verdana" w:cs="Verdana"/>
          <w:i/>
          <w:spacing w:val="-15"/>
          <w:sz w:val="17"/>
          <w:szCs w:val="17"/>
        </w:rPr>
        <w:t xml:space="preserve"> </w:t>
      </w:r>
      <w:r>
        <w:rPr>
          <w:rFonts w:ascii="Verdana" w:eastAsia="Verdana" w:hAnsi="Verdana" w:cs="Verdana"/>
          <w:i/>
          <w:spacing w:val="1"/>
          <w:sz w:val="17"/>
          <w:szCs w:val="17"/>
        </w:rPr>
        <w:t>S</w:t>
      </w:r>
      <w:r>
        <w:rPr>
          <w:rFonts w:ascii="Verdana" w:eastAsia="Verdana" w:hAnsi="Verdana" w:cs="Verdana"/>
          <w:i/>
          <w:spacing w:val="2"/>
          <w:sz w:val="17"/>
          <w:szCs w:val="17"/>
        </w:rPr>
        <w:t>yste</w:t>
      </w:r>
      <w:r>
        <w:rPr>
          <w:rFonts w:ascii="Verdana" w:eastAsia="Verdana" w:hAnsi="Verdana" w:cs="Verdana"/>
          <w:i/>
          <w:sz w:val="17"/>
          <w:szCs w:val="17"/>
        </w:rPr>
        <w:t>m</w:t>
      </w:r>
      <w:r>
        <w:rPr>
          <w:rFonts w:ascii="Verdana" w:eastAsia="Verdana" w:hAnsi="Verdana" w:cs="Verdana"/>
          <w:i/>
          <w:spacing w:val="-8"/>
          <w:sz w:val="17"/>
          <w:szCs w:val="17"/>
        </w:rPr>
        <w:t xml:space="preserve"> </w:t>
      </w:r>
      <w:r>
        <w:rPr>
          <w:rFonts w:ascii="Verdana" w:eastAsia="Verdana" w:hAnsi="Verdana" w:cs="Verdana"/>
          <w:i/>
          <w:sz w:val="17"/>
          <w:szCs w:val="17"/>
        </w:rPr>
        <w:t>for</w:t>
      </w:r>
      <w:r>
        <w:rPr>
          <w:rFonts w:ascii="Verdana" w:eastAsia="Verdana" w:hAnsi="Verdana" w:cs="Verdana"/>
          <w:i/>
          <w:spacing w:val="-10"/>
          <w:sz w:val="17"/>
          <w:szCs w:val="17"/>
        </w:rPr>
        <w:t xml:space="preserve"> </w:t>
      </w:r>
      <w:r>
        <w:rPr>
          <w:rFonts w:ascii="Verdana" w:eastAsia="Verdana" w:hAnsi="Verdana" w:cs="Verdana"/>
          <w:i/>
          <w:spacing w:val="-2"/>
          <w:sz w:val="17"/>
          <w:szCs w:val="17"/>
        </w:rPr>
        <w:t>s</w:t>
      </w:r>
      <w:r>
        <w:rPr>
          <w:rFonts w:ascii="Verdana" w:eastAsia="Verdana" w:hAnsi="Verdana" w:cs="Verdana"/>
          <w:i/>
          <w:sz w:val="17"/>
          <w:szCs w:val="17"/>
        </w:rPr>
        <w:t>o</w:t>
      </w:r>
      <w:r>
        <w:rPr>
          <w:rFonts w:ascii="Verdana" w:eastAsia="Verdana" w:hAnsi="Verdana" w:cs="Verdana"/>
          <w:i/>
          <w:spacing w:val="-1"/>
          <w:sz w:val="17"/>
          <w:szCs w:val="17"/>
        </w:rPr>
        <w:t>l</w:t>
      </w:r>
      <w:r>
        <w:rPr>
          <w:rFonts w:ascii="Verdana" w:eastAsia="Verdana" w:hAnsi="Verdana" w:cs="Verdana"/>
          <w:i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i/>
          <w:sz w:val="17"/>
          <w:szCs w:val="17"/>
        </w:rPr>
        <w:t>r</w:t>
      </w:r>
      <w:r>
        <w:rPr>
          <w:rFonts w:ascii="Verdana" w:eastAsia="Verdana" w:hAnsi="Verdana" w:cs="Verdana"/>
          <w:i/>
          <w:spacing w:val="-34"/>
          <w:sz w:val="17"/>
          <w:szCs w:val="17"/>
        </w:rPr>
        <w:t xml:space="preserve"> </w:t>
      </w:r>
      <w:r>
        <w:rPr>
          <w:rFonts w:ascii="Verdana" w:eastAsia="Verdana" w:hAnsi="Verdana" w:cs="Verdana"/>
          <w:i/>
          <w:sz w:val="17"/>
          <w:szCs w:val="17"/>
        </w:rPr>
        <w:t>t</w:t>
      </w:r>
      <w:r>
        <w:rPr>
          <w:rFonts w:ascii="Verdana" w:eastAsia="Verdana" w:hAnsi="Verdana" w:cs="Verdana"/>
          <w:i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i/>
          <w:sz w:val="17"/>
          <w:szCs w:val="17"/>
        </w:rPr>
        <w:t>chno</w:t>
      </w:r>
      <w:r>
        <w:rPr>
          <w:rFonts w:ascii="Verdana" w:eastAsia="Verdana" w:hAnsi="Verdana" w:cs="Verdana"/>
          <w:i/>
          <w:spacing w:val="-1"/>
          <w:sz w:val="17"/>
          <w:szCs w:val="17"/>
        </w:rPr>
        <w:t>l</w:t>
      </w:r>
      <w:r>
        <w:rPr>
          <w:rFonts w:ascii="Verdana" w:eastAsia="Verdana" w:hAnsi="Verdana" w:cs="Verdana"/>
          <w:i/>
          <w:sz w:val="17"/>
          <w:szCs w:val="17"/>
        </w:rPr>
        <w:t>o</w:t>
      </w:r>
      <w:r>
        <w:rPr>
          <w:rFonts w:ascii="Verdana" w:eastAsia="Verdana" w:hAnsi="Verdana" w:cs="Verdana"/>
          <w:i/>
          <w:spacing w:val="-1"/>
          <w:sz w:val="17"/>
          <w:szCs w:val="17"/>
        </w:rPr>
        <w:t>g</w:t>
      </w:r>
      <w:r>
        <w:rPr>
          <w:rFonts w:ascii="Verdana" w:eastAsia="Verdana" w:hAnsi="Verdana" w:cs="Verdana"/>
          <w:i/>
          <w:sz w:val="17"/>
          <w:szCs w:val="17"/>
        </w:rPr>
        <w:t>y.</w:t>
      </w:r>
    </w:p>
    <w:p w:rsidR="00D23D76">
      <w:pPr>
        <w:spacing w:before="9" w:line="180" w:lineRule="exact"/>
        <w:rPr>
          <w:sz w:val="19"/>
          <w:szCs w:val="19"/>
        </w:rPr>
      </w:pPr>
    </w:p>
    <w:p w:rsidR="00D23D76">
      <w:pPr>
        <w:ind w:left="144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b/>
          <w:spacing w:val="2"/>
          <w:sz w:val="16"/>
          <w:szCs w:val="16"/>
        </w:rPr>
        <w:t>Jo</w:t>
      </w:r>
      <w:r>
        <w:rPr>
          <w:rFonts w:ascii="Verdana" w:eastAsia="Verdana" w:hAnsi="Verdana" w:cs="Verdana"/>
          <w:b/>
          <w:sz w:val="16"/>
          <w:szCs w:val="16"/>
        </w:rPr>
        <w:t>b</w:t>
      </w:r>
      <w:r>
        <w:rPr>
          <w:rFonts w:ascii="Verdana" w:eastAsia="Verdana" w:hAnsi="Verdana" w:cs="Verdana"/>
          <w:b/>
          <w:spacing w:val="7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3"/>
          <w:w w:val="103"/>
          <w:sz w:val="16"/>
          <w:szCs w:val="16"/>
        </w:rPr>
        <w:t>R</w:t>
      </w:r>
      <w:r>
        <w:rPr>
          <w:rFonts w:ascii="Verdana" w:eastAsia="Verdana" w:hAnsi="Verdana" w:cs="Verdana"/>
          <w:b/>
          <w:spacing w:val="2"/>
          <w:w w:val="103"/>
          <w:sz w:val="16"/>
          <w:szCs w:val="16"/>
        </w:rPr>
        <w:t>o</w:t>
      </w:r>
      <w:r>
        <w:rPr>
          <w:rFonts w:ascii="Verdana" w:eastAsia="Verdana" w:hAnsi="Verdana" w:cs="Verdana"/>
          <w:b/>
          <w:spacing w:val="1"/>
          <w:w w:val="103"/>
          <w:sz w:val="16"/>
          <w:szCs w:val="16"/>
        </w:rPr>
        <w:t>l</w:t>
      </w:r>
      <w:r>
        <w:rPr>
          <w:rFonts w:ascii="Verdana" w:eastAsia="Verdana" w:hAnsi="Verdana" w:cs="Verdana"/>
          <w:b/>
          <w:spacing w:val="3"/>
          <w:w w:val="103"/>
          <w:sz w:val="16"/>
          <w:szCs w:val="16"/>
        </w:rPr>
        <w:t>e</w:t>
      </w:r>
      <w:r>
        <w:rPr>
          <w:rFonts w:ascii="Verdana" w:eastAsia="Verdana" w:hAnsi="Verdana" w:cs="Verdana"/>
          <w:b/>
          <w:w w:val="103"/>
          <w:sz w:val="16"/>
          <w:szCs w:val="16"/>
        </w:rPr>
        <w:t>:</w:t>
      </w:r>
    </w:p>
    <w:p w:rsidR="00D23D76">
      <w:pPr>
        <w:spacing w:before="2"/>
        <w:ind w:left="144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Ac</w:t>
      </w:r>
      <w:r>
        <w:rPr>
          <w:rFonts w:ascii="Verdana" w:eastAsia="Verdana" w:hAnsi="Verdana" w:cs="Verdana"/>
          <w:spacing w:val="-1"/>
          <w:sz w:val="16"/>
          <w:szCs w:val="16"/>
        </w:rPr>
        <w:t>t</w:t>
      </w:r>
      <w:r>
        <w:rPr>
          <w:rFonts w:ascii="Verdana" w:eastAsia="Verdana" w:hAnsi="Verdana" w:cs="Verdana"/>
          <w:sz w:val="16"/>
          <w:szCs w:val="16"/>
        </w:rPr>
        <w:t>i</w:t>
      </w:r>
      <w:r>
        <w:rPr>
          <w:rFonts w:ascii="Verdana" w:eastAsia="Verdana" w:hAnsi="Verdana" w:cs="Verdana"/>
          <w:spacing w:val="1"/>
          <w:sz w:val="16"/>
          <w:szCs w:val="16"/>
        </w:rPr>
        <w:t>n</w:t>
      </w:r>
      <w:r>
        <w:rPr>
          <w:rFonts w:ascii="Verdana" w:eastAsia="Verdana" w:hAnsi="Verdana" w:cs="Verdana"/>
          <w:sz w:val="16"/>
          <w:szCs w:val="16"/>
        </w:rPr>
        <w:t>g</w:t>
      </w:r>
      <w:r>
        <w:rPr>
          <w:rFonts w:ascii="Verdana" w:eastAsia="Verdana" w:hAnsi="Verdana" w:cs="Verdana"/>
          <w:spacing w:val="28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1"/>
          <w:sz w:val="16"/>
          <w:szCs w:val="16"/>
        </w:rPr>
        <w:t>a</w:t>
      </w:r>
      <w:r>
        <w:rPr>
          <w:rFonts w:ascii="Verdana" w:eastAsia="Verdana" w:hAnsi="Verdana" w:cs="Verdana"/>
          <w:sz w:val="16"/>
          <w:szCs w:val="16"/>
        </w:rPr>
        <w:t>s</w:t>
      </w:r>
      <w:r>
        <w:rPr>
          <w:rFonts w:ascii="Verdana" w:eastAsia="Verdana" w:hAnsi="Verdana" w:cs="Verdana"/>
          <w:spacing w:val="7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t</w:t>
      </w:r>
      <w:r>
        <w:rPr>
          <w:rFonts w:ascii="Verdana" w:eastAsia="Verdana" w:hAnsi="Verdana" w:cs="Verdana"/>
          <w:spacing w:val="3"/>
          <w:sz w:val="16"/>
          <w:szCs w:val="16"/>
        </w:rPr>
        <w:t>h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14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2"/>
          <w:sz w:val="16"/>
          <w:szCs w:val="16"/>
        </w:rPr>
        <w:t>mem</w:t>
      </w:r>
      <w:r>
        <w:rPr>
          <w:rFonts w:ascii="Verdana" w:eastAsia="Verdana" w:hAnsi="Verdana" w:cs="Verdana"/>
          <w:sz w:val="16"/>
          <w:szCs w:val="16"/>
        </w:rPr>
        <w:t>b</w:t>
      </w:r>
      <w:r>
        <w:rPr>
          <w:rFonts w:ascii="Verdana" w:eastAsia="Verdana" w:hAnsi="Verdana" w:cs="Verdana"/>
          <w:spacing w:val="2"/>
          <w:sz w:val="16"/>
          <w:szCs w:val="16"/>
        </w:rPr>
        <w:t>e</w:t>
      </w:r>
      <w:r>
        <w:rPr>
          <w:rFonts w:ascii="Verdana" w:eastAsia="Verdana" w:hAnsi="Verdana" w:cs="Verdana"/>
          <w:sz w:val="16"/>
          <w:szCs w:val="16"/>
        </w:rPr>
        <w:t>r</w:t>
      </w:r>
      <w:r>
        <w:rPr>
          <w:rFonts w:ascii="Verdana" w:eastAsia="Verdana" w:hAnsi="Verdana" w:cs="Verdana"/>
          <w:spacing w:val="24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3"/>
          <w:sz w:val="16"/>
          <w:szCs w:val="16"/>
        </w:rPr>
        <w:t>o</w:t>
      </w:r>
      <w:r>
        <w:rPr>
          <w:rFonts w:ascii="Verdana" w:eastAsia="Verdana" w:hAnsi="Verdana" w:cs="Verdana"/>
          <w:sz w:val="16"/>
          <w:szCs w:val="16"/>
        </w:rPr>
        <w:t>f</w:t>
      </w:r>
      <w:r>
        <w:rPr>
          <w:rFonts w:ascii="Verdana" w:eastAsia="Verdana" w:hAnsi="Verdana" w:cs="Verdana"/>
          <w:spacing w:val="6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co</w:t>
      </w:r>
      <w:r>
        <w:rPr>
          <w:rFonts w:ascii="Verdana" w:eastAsia="Verdana" w:hAnsi="Verdana" w:cs="Verdana"/>
          <w:spacing w:val="2"/>
          <w:sz w:val="16"/>
          <w:szCs w:val="16"/>
        </w:rPr>
        <w:t>r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12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2"/>
          <w:sz w:val="16"/>
          <w:szCs w:val="16"/>
        </w:rPr>
        <w:t>b</w:t>
      </w:r>
      <w:r>
        <w:rPr>
          <w:rFonts w:ascii="Verdana" w:eastAsia="Verdana" w:hAnsi="Verdana" w:cs="Verdana"/>
          <w:spacing w:val="1"/>
          <w:sz w:val="16"/>
          <w:szCs w:val="16"/>
        </w:rPr>
        <w:t>u</w:t>
      </w:r>
      <w:r>
        <w:rPr>
          <w:rFonts w:ascii="Verdana" w:eastAsia="Verdana" w:hAnsi="Verdana" w:cs="Verdana"/>
          <w:sz w:val="16"/>
          <w:szCs w:val="16"/>
        </w:rPr>
        <w:t>s</w:t>
      </w:r>
      <w:r>
        <w:rPr>
          <w:rFonts w:ascii="Verdana" w:eastAsia="Verdana" w:hAnsi="Verdana" w:cs="Verdana"/>
          <w:spacing w:val="3"/>
          <w:sz w:val="16"/>
          <w:szCs w:val="16"/>
        </w:rPr>
        <w:t>i</w:t>
      </w:r>
      <w:r>
        <w:rPr>
          <w:rFonts w:ascii="Verdana" w:eastAsia="Verdana" w:hAnsi="Verdana" w:cs="Verdana"/>
          <w:spacing w:val="1"/>
          <w:sz w:val="16"/>
          <w:szCs w:val="16"/>
        </w:rPr>
        <w:t>n</w:t>
      </w:r>
      <w:r>
        <w:rPr>
          <w:rFonts w:ascii="Verdana" w:eastAsia="Verdana" w:hAnsi="Verdana" w:cs="Verdana"/>
          <w:spacing w:val="2"/>
          <w:sz w:val="16"/>
          <w:szCs w:val="16"/>
        </w:rPr>
        <w:t>e</w:t>
      </w:r>
      <w:r>
        <w:rPr>
          <w:rFonts w:ascii="Verdana" w:eastAsia="Verdana" w:hAnsi="Verdana" w:cs="Verdana"/>
          <w:sz w:val="16"/>
          <w:szCs w:val="16"/>
        </w:rPr>
        <w:t>ss</w:t>
      </w:r>
      <w:r>
        <w:rPr>
          <w:rFonts w:ascii="Verdana" w:eastAsia="Verdana" w:hAnsi="Verdana" w:cs="Verdana"/>
          <w:spacing w:val="21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2"/>
          <w:sz w:val="16"/>
          <w:szCs w:val="16"/>
        </w:rPr>
        <w:t>te</w:t>
      </w:r>
      <w:r>
        <w:rPr>
          <w:rFonts w:ascii="Verdana" w:eastAsia="Verdana" w:hAnsi="Verdana" w:cs="Verdana"/>
          <w:spacing w:val="4"/>
          <w:sz w:val="16"/>
          <w:szCs w:val="16"/>
        </w:rPr>
        <w:t>a</w:t>
      </w:r>
      <w:r>
        <w:rPr>
          <w:rFonts w:ascii="Verdana" w:eastAsia="Verdana" w:hAnsi="Verdana" w:cs="Verdana"/>
          <w:sz w:val="16"/>
          <w:szCs w:val="16"/>
        </w:rPr>
        <w:t>m</w:t>
      </w:r>
      <w:r>
        <w:rPr>
          <w:rFonts w:ascii="Verdana" w:eastAsia="Verdana" w:hAnsi="Verdana" w:cs="Verdana"/>
          <w:spacing w:val="16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a</w:t>
      </w:r>
      <w:r>
        <w:rPr>
          <w:rFonts w:ascii="Verdana" w:eastAsia="Verdana" w:hAnsi="Verdana" w:cs="Verdana"/>
          <w:spacing w:val="1"/>
          <w:sz w:val="16"/>
          <w:szCs w:val="16"/>
        </w:rPr>
        <w:t>n</w:t>
      </w:r>
      <w:r>
        <w:rPr>
          <w:rFonts w:ascii="Verdana" w:eastAsia="Verdana" w:hAnsi="Verdana" w:cs="Verdana"/>
          <w:sz w:val="16"/>
          <w:szCs w:val="16"/>
        </w:rPr>
        <w:t>d</w:t>
      </w:r>
      <w:r>
        <w:rPr>
          <w:rFonts w:ascii="Verdana" w:eastAsia="Verdana" w:hAnsi="Verdana" w:cs="Verdana"/>
          <w:spacing w:val="13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1"/>
          <w:sz w:val="16"/>
          <w:szCs w:val="16"/>
        </w:rPr>
        <w:t>w</w:t>
      </w:r>
      <w:r>
        <w:rPr>
          <w:rFonts w:ascii="Verdana" w:eastAsia="Verdana" w:hAnsi="Verdana" w:cs="Verdana"/>
          <w:spacing w:val="2"/>
          <w:sz w:val="16"/>
          <w:szCs w:val="16"/>
        </w:rPr>
        <w:t>o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z w:val="16"/>
          <w:szCs w:val="16"/>
        </w:rPr>
        <w:t>ki</w:t>
      </w:r>
      <w:r>
        <w:rPr>
          <w:rFonts w:ascii="Verdana" w:eastAsia="Verdana" w:hAnsi="Verdana" w:cs="Verdana"/>
          <w:spacing w:val="3"/>
          <w:sz w:val="16"/>
          <w:szCs w:val="16"/>
        </w:rPr>
        <w:t>n</w:t>
      </w:r>
      <w:r>
        <w:rPr>
          <w:rFonts w:ascii="Verdana" w:eastAsia="Verdana" w:hAnsi="Verdana" w:cs="Verdana"/>
          <w:sz w:val="16"/>
          <w:szCs w:val="16"/>
        </w:rPr>
        <w:t>g</w:t>
      </w:r>
      <w:r>
        <w:rPr>
          <w:rFonts w:ascii="Verdana" w:eastAsia="Verdana" w:hAnsi="Verdana" w:cs="Verdana"/>
          <w:spacing w:val="20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2"/>
          <w:sz w:val="16"/>
          <w:szCs w:val="16"/>
        </w:rPr>
        <w:t>i</w:t>
      </w:r>
      <w:r>
        <w:rPr>
          <w:rFonts w:ascii="Verdana" w:eastAsia="Verdana" w:hAnsi="Verdana" w:cs="Verdana"/>
          <w:sz w:val="16"/>
          <w:szCs w:val="16"/>
        </w:rPr>
        <w:t>n</w:t>
      </w:r>
      <w:r>
        <w:rPr>
          <w:rFonts w:ascii="Verdana" w:eastAsia="Verdana" w:hAnsi="Verdana" w:cs="Verdana"/>
          <w:spacing w:val="8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se</w:t>
      </w:r>
      <w:r>
        <w:rPr>
          <w:rFonts w:ascii="Verdana" w:eastAsia="Verdana" w:hAnsi="Verdana" w:cs="Verdana"/>
          <w:spacing w:val="-1"/>
          <w:sz w:val="16"/>
          <w:szCs w:val="16"/>
        </w:rPr>
        <w:t>r</w:t>
      </w:r>
      <w:r>
        <w:rPr>
          <w:rFonts w:ascii="Verdana" w:eastAsia="Verdana" w:hAnsi="Verdana" w:cs="Verdana"/>
          <w:sz w:val="16"/>
          <w:szCs w:val="16"/>
        </w:rPr>
        <w:t>vice</w:t>
      </w:r>
      <w:r>
        <w:rPr>
          <w:rFonts w:ascii="Verdana" w:eastAsia="Verdana" w:hAnsi="Verdana" w:cs="Verdana"/>
          <w:spacing w:val="-8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2"/>
          <w:w w:val="103"/>
          <w:sz w:val="16"/>
          <w:szCs w:val="16"/>
        </w:rPr>
        <w:t>d</w:t>
      </w:r>
      <w:r>
        <w:rPr>
          <w:rFonts w:ascii="Verdana" w:eastAsia="Verdana" w:hAnsi="Verdana" w:cs="Verdana"/>
          <w:w w:val="103"/>
          <w:sz w:val="16"/>
          <w:szCs w:val="16"/>
        </w:rPr>
        <w:t>e</w:t>
      </w:r>
      <w:r>
        <w:rPr>
          <w:rFonts w:ascii="Verdana" w:eastAsia="Verdana" w:hAnsi="Verdana" w:cs="Verdana"/>
          <w:spacing w:val="2"/>
          <w:w w:val="103"/>
          <w:sz w:val="16"/>
          <w:szCs w:val="16"/>
        </w:rPr>
        <w:t>p</w:t>
      </w:r>
      <w:r>
        <w:rPr>
          <w:rFonts w:ascii="Verdana" w:eastAsia="Verdana" w:hAnsi="Verdana" w:cs="Verdana"/>
          <w:spacing w:val="1"/>
          <w:w w:val="103"/>
          <w:sz w:val="16"/>
          <w:szCs w:val="16"/>
        </w:rPr>
        <w:t>ar</w:t>
      </w:r>
      <w:r>
        <w:rPr>
          <w:rFonts w:ascii="Verdana" w:eastAsia="Verdana" w:hAnsi="Verdana" w:cs="Verdana"/>
          <w:spacing w:val="2"/>
          <w:w w:val="103"/>
          <w:sz w:val="16"/>
          <w:szCs w:val="16"/>
        </w:rPr>
        <w:t>tm</w:t>
      </w:r>
      <w:r>
        <w:rPr>
          <w:rFonts w:ascii="Verdana" w:eastAsia="Verdana" w:hAnsi="Verdana" w:cs="Verdana"/>
          <w:w w:val="103"/>
          <w:sz w:val="16"/>
          <w:szCs w:val="16"/>
        </w:rPr>
        <w:t>e</w:t>
      </w:r>
      <w:r>
        <w:rPr>
          <w:rFonts w:ascii="Verdana" w:eastAsia="Verdana" w:hAnsi="Verdana" w:cs="Verdana"/>
          <w:spacing w:val="3"/>
          <w:w w:val="103"/>
          <w:sz w:val="16"/>
          <w:szCs w:val="16"/>
        </w:rPr>
        <w:t>n</w:t>
      </w:r>
      <w:r>
        <w:rPr>
          <w:rFonts w:ascii="Verdana" w:eastAsia="Verdana" w:hAnsi="Verdana" w:cs="Verdana"/>
          <w:w w:val="103"/>
          <w:sz w:val="16"/>
          <w:szCs w:val="16"/>
        </w:rPr>
        <w:t>t.</w:t>
      </w:r>
    </w:p>
    <w:p w:rsidR="00D23D76">
      <w:pPr>
        <w:spacing w:before="3"/>
        <w:ind w:left="144"/>
        <w:rPr>
          <w:rFonts w:ascii="Verdana" w:eastAsia="Verdana" w:hAnsi="Verdana" w:cs="Verdana"/>
          <w:sz w:val="16"/>
          <w:szCs w:val="16"/>
        </w:rPr>
      </w:pPr>
      <w:r>
        <w:rPr>
          <w:spacing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W</w:t>
      </w:r>
      <w:r>
        <w:rPr>
          <w:rFonts w:ascii="Verdana" w:eastAsia="Verdana" w:hAnsi="Verdana" w:cs="Verdana"/>
          <w:spacing w:val="1"/>
          <w:sz w:val="16"/>
          <w:szCs w:val="16"/>
        </w:rPr>
        <w:t>ork</w:t>
      </w:r>
      <w:r>
        <w:rPr>
          <w:rFonts w:ascii="Verdana" w:eastAsia="Verdana" w:hAnsi="Verdana" w:cs="Verdana"/>
          <w:spacing w:val="-1"/>
          <w:sz w:val="16"/>
          <w:szCs w:val="16"/>
        </w:rPr>
        <w:t>in</w:t>
      </w:r>
      <w:r>
        <w:rPr>
          <w:rFonts w:ascii="Verdana" w:eastAsia="Verdana" w:hAnsi="Verdana" w:cs="Verdana"/>
          <w:sz w:val="16"/>
          <w:szCs w:val="16"/>
        </w:rPr>
        <w:t>g</w:t>
      </w:r>
      <w:r>
        <w:rPr>
          <w:rFonts w:ascii="Verdana" w:eastAsia="Verdana" w:hAnsi="Verdana" w:cs="Verdana"/>
          <w:spacing w:val="22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1"/>
          <w:sz w:val="16"/>
          <w:szCs w:val="16"/>
        </w:rPr>
        <w:t>o</w:t>
      </w:r>
      <w:r>
        <w:rPr>
          <w:rFonts w:ascii="Verdana" w:eastAsia="Verdana" w:hAnsi="Verdana" w:cs="Verdana"/>
          <w:sz w:val="16"/>
          <w:szCs w:val="16"/>
        </w:rPr>
        <w:t>n</w:t>
      </w:r>
      <w:r>
        <w:rPr>
          <w:rFonts w:ascii="Verdana" w:eastAsia="Verdana" w:hAnsi="Verdana" w:cs="Verdana"/>
          <w:spacing w:val="27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3"/>
          <w:sz w:val="16"/>
          <w:szCs w:val="16"/>
        </w:rPr>
        <w:t>a</w:t>
      </w:r>
      <w:r>
        <w:rPr>
          <w:rFonts w:ascii="Verdana" w:eastAsia="Verdana" w:hAnsi="Verdana" w:cs="Verdana"/>
          <w:sz w:val="16"/>
          <w:szCs w:val="16"/>
        </w:rPr>
        <w:t>pp</w:t>
      </w:r>
      <w:r>
        <w:rPr>
          <w:rFonts w:ascii="Verdana" w:eastAsia="Verdana" w:hAnsi="Verdana" w:cs="Verdana"/>
          <w:spacing w:val="-1"/>
          <w:sz w:val="16"/>
          <w:szCs w:val="16"/>
        </w:rPr>
        <w:t>li</w:t>
      </w:r>
      <w:r>
        <w:rPr>
          <w:rFonts w:ascii="Verdana" w:eastAsia="Verdana" w:hAnsi="Verdana" w:cs="Verdana"/>
          <w:sz w:val="16"/>
          <w:szCs w:val="16"/>
        </w:rPr>
        <w:t>ca</w:t>
      </w:r>
      <w:r>
        <w:rPr>
          <w:rFonts w:ascii="Verdana" w:eastAsia="Verdana" w:hAnsi="Verdana" w:cs="Verdana"/>
          <w:spacing w:val="-1"/>
          <w:sz w:val="16"/>
          <w:szCs w:val="16"/>
        </w:rPr>
        <w:t>ti</w:t>
      </w:r>
      <w:r>
        <w:rPr>
          <w:rFonts w:ascii="Verdana" w:eastAsia="Verdana" w:hAnsi="Verdana" w:cs="Verdana"/>
          <w:spacing w:val="1"/>
          <w:sz w:val="16"/>
          <w:szCs w:val="16"/>
        </w:rPr>
        <w:t>o</w:t>
      </w:r>
      <w:r>
        <w:rPr>
          <w:rFonts w:ascii="Verdana" w:eastAsia="Verdana" w:hAnsi="Verdana" w:cs="Verdana"/>
          <w:sz w:val="16"/>
          <w:szCs w:val="16"/>
        </w:rPr>
        <w:t>n</w:t>
      </w:r>
      <w:r>
        <w:rPr>
          <w:rFonts w:ascii="Verdana" w:eastAsia="Verdana" w:hAnsi="Verdana" w:cs="Verdana"/>
          <w:spacing w:val="25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de</w:t>
      </w:r>
      <w:r>
        <w:rPr>
          <w:rFonts w:ascii="Verdana" w:eastAsia="Verdana" w:hAnsi="Verdana" w:cs="Verdana"/>
          <w:spacing w:val="-1"/>
          <w:sz w:val="16"/>
          <w:szCs w:val="16"/>
        </w:rPr>
        <w:t>v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-1"/>
          <w:sz w:val="16"/>
          <w:szCs w:val="16"/>
        </w:rPr>
        <w:t>l</w:t>
      </w:r>
      <w:r>
        <w:rPr>
          <w:rFonts w:ascii="Verdana" w:eastAsia="Verdana" w:hAnsi="Verdana" w:cs="Verdana"/>
          <w:spacing w:val="1"/>
          <w:sz w:val="16"/>
          <w:szCs w:val="16"/>
        </w:rPr>
        <w:t>o</w:t>
      </w:r>
      <w:r>
        <w:rPr>
          <w:rFonts w:ascii="Verdana" w:eastAsia="Verdana" w:hAnsi="Verdana" w:cs="Verdana"/>
          <w:sz w:val="16"/>
          <w:szCs w:val="16"/>
        </w:rPr>
        <w:t>p</w:t>
      </w:r>
      <w:r>
        <w:rPr>
          <w:rFonts w:ascii="Verdana" w:eastAsia="Verdana" w:hAnsi="Verdana" w:cs="Verdana"/>
          <w:spacing w:val="-3"/>
          <w:sz w:val="16"/>
          <w:szCs w:val="16"/>
        </w:rPr>
        <w:t>m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-1"/>
          <w:sz w:val="16"/>
          <w:szCs w:val="16"/>
        </w:rPr>
        <w:t>n</w:t>
      </w:r>
      <w:r>
        <w:rPr>
          <w:rFonts w:ascii="Verdana" w:eastAsia="Verdana" w:hAnsi="Verdana" w:cs="Verdana"/>
          <w:sz w:val="16"/>
          <w:szCs w:val="16"/>
        </w:rPr>
        <w:t>t</w:t>
      </w:r>
      <w:r>
        <w:rPr>
          <w:rFonts w:ascii="Verdana" w:eastAsia="Verdana" w:hAnsi="Verdana" w:cs="Verdana"/>
          <w:spacing w:val="28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1"/>
          <w:sz w:val="16"/>
          <w:szCs w:val="16"/>
        </w:rPr>
        <w:t>f</w:t>
      </w:r>
      <w:r>
        <w:rPr>
          <w:rFonts w:ascii="Verdana" w:eastAsia="Verdana" w:hAnsi="Verdana" w:cs="Verdana"/>
          <w:spacing w:val="-2"/>
          <w:sz w:val="16"/>
          <w:szCs w:val="16"/>
        </w:rPr>
        <w:t>o</w:t>
      </w:r>
      <w:r>
        <w:rPr>
          <w:rFonts w:ascii="Verdana" w:eastAsia="Verdana" w:hAnsi="Verdana" w:cs="Verdana"/>
          <w:sz w:val="16"/>
          <w:szCs w:val="16"/>
        </w:rPr>
        <w:t>r</w:t>
      </w:r>
      <w:r>
        <w:rPr>
          <w:rFonts w:ascii="Verdana" w:eastAsia="Verdana" w:hAnsi="Verdana" w:cs="Verdana"/>
          <w:spacing w:val="22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T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1"/>
          <w:sz w:val="16"/>
          <w:szCs w:val="16"/>
        </w:rPr>
        <w:t>x</w:t>
      </w:r>
      <w:r>
        <w:rPr>
          <w:rFonts w:ascii="Verdana" w:eastAsia="Verdana" w:hAnsi="Verdana" w:cs="Verdana"/>
          <w:spacing w:val="-1"/>
          <w:sz w:val="16"/>
          <w:szCs w:val="16"/>
        </w:rPr>
        <w:t>til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21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Ma</w:t>
      </w:r>
      <w:r>
        <w:rPr>
          <w:rFonts w:ascii="Verdana" w:eastAsia="Verdana" w:hAnsi="Verdana" w:cs="Verdana"/>
          <w:sz w:val="16"/>
          <w:szCs w:val="16"/>
        </w:rPr>
        <w:t>c</w:t>
      </w:r>
      <w:r>
        <w:rPr>
          <w:rFonts w:ascii="Verdana" w:eastAsia="Verdana" w:hAnsi="Verdana" w:cs="Verdana"/>
          <w:spacing w:val="-1"/>
          <w:sz w:val="16"/>
          <w:szCs w:val="16"/>
        </w:rPr>
        <w:t>hin</w:t>
      </w:r>
      <w:r>
        <w:rPr>
          <w:rFonts w:ascii="Verdana" w:eastAsia="Verdana" w:hAnsi="Verdana" w:cs="Verdana"/>
          <w:sz w:val="16"/>
          <w:szCs w:val="16"/>
        </w:rPr>
        <w:t>es,</w:t>
      </w:r>
      <w:r>
        <w:rPr>
          <w:rFonts w:ascii="Verdana" w:eastAsia="Verdana" w:hAnsi="Verdana" w:cs="Verdana"/>
          <w:spacing w:val="30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P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pacing w:val="-1"/>
          <w:sz w:val="16"/>
          <w:szCs w:val="16"/>
        </w:rPr>
        <w:t>intin</w:t>
      </w:r>
      <w:r>
        <w:rPr>
          <w:rFonts w:ascii="Verdana" w:eastAsia="Verdana" w:hAnsi="Verdana" w:cs="Verdana"/>
          <w:sz w:val="16"/>
          <w:szCs w:val="16"/>
        </w:rPr>
        <w:t>g</w:t>
      </w:r>
      <w:r>
        <w:rPr>
          <w:rFonts w:ascii="Verdana" w:eastAsia="Verdana" w:hAnsi="Verdana" w:cs="Verdana"/>
          <w:spacing w:val="31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Ma</w:t>
      </w:r>
      <w:r>
        <w:rPr>
          <w:rFonts w:ascii="Verdana" w:eastAsia="Verdana" w:hAnsi="Verdana" w:cs="Verdana"/>
          <w:sz w:val="16"/>
          <w:szCs w:val="16"/>
        </w:rPr>
        <w:t>c</w:t>
      </w:r>
      <w:r>
        <w:rPr>
          <w:rFonts w:ascii="Verdana" w:eastAsia="Verdana" w:hAnsi="Verdana" w:cs="Verdana"/>
          <w:spacing w:val="-1"/>
          <w:sz w:val="16"/>
          <w:szCs w:val="16"/>
        </w:rPr>
        <w:t>hin</w:t>
      </w:r>
      <w:r>
        <w:rPr>
          <w:rFonts w:ascii="Verdana" w:eastAsia="Verdana" w:hAnsi="Verdana" w:cs="Verdana"/>
          <w:sz w:val="16"/>
          <w:szCs w:val="16"/>
        </w:rPr>
        <w:t>es,</w:t>
      </w:r>
      <w:r>
        <w:rPr>
          <w:rFonts w:ascii="Verdana" w:eastAsia="Verdana" w:hAnsi="Verdana" w:cs="Verdana"/>
          <w:spacing w:val="29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Pla</w:t>
      </w:r>
      <w:r>
        <w:rPr>
          <w:rFonts w:ascii="Verdana" w:eastAsia="Verdana" w:hAnsi="Verdana" w:cs="Verdana"/>
          <w:sz w:val="16"/>
          <w:szCs w:val="16"/>
        </w:rPr>
        <w:t>s</w:t>
      </w:r>
      <w:r>
        <w:rPr>
          <w:rFonts w:ascii="Verdana" w:eastAsia="Verdana" w:hAnsi="Verdana" w:cs="Verdana"/>
          <w:spacing w:val="-1"/>
          <w:sz w:val="16"/>
          <w:szCs w:val="16"/>
        </w:rPr>
        <w:t>ti</w:t>
      </w:r>
      <w:r>
        <w:rPr>
          <w:rFonts w:ascii="Verdana" w:eastAsia="Verdana" w:hAnsi="Verdana" w:cs="Verdana"/>
          <w:sz w:val="16"/>
          <w:szCs w:val="16"/>
        </w:rPr>
        <w:t>c</w:t>
      </w:r>
      <w:r>
        <w:rPr>
          <w:rFonts w:ascii="Verdana" w:eastAsia="Verdana" w:hAnsi="Verdana" w:cs="Verdana"/>
          <w:spacing w:val="26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Ma</w:t>
      </w:r>
      <w:r>
        <w:rPr>
          <w:rFonts w:ascii="Verdana" w:eastAsia="Verdana" w:hAnsi="Verdana" w:cs="Verdana"/>
          <w:sz w:val="16"/>
          <w:szCs w:val="16"/>
        </w:rPr>
        <w:t>c</w:t>
      </w:r>
      <w:r>
        <w:rPr>
          <w:rFonts w:ascii="Verdana" w:eastAsia="Verdana" w:hAnsi="Verdana" w:cs="Verdana"/>
          <w:spacing w:val="-1"/>
          <w:sz w:val="16"/>
          <w:szCs w:val="16"/>
        </w:rPr>
        <w:t>hin</w:t>
      </w:r>
      <w:r>
        <w:rPr>
          <w:rFonts w:ascii="Verdana" w:eastAsia="Verdana" w:hAnsi="Verdana" w:cs="Verdana"/>
          <w:sz w:val="16"/>
          <w:szCs w:val="16"/>
        </w:rPr>
        <w:t xml:space="preserve">es,  </w:t>
      </w:r>
      <w:r>
        <w:rPr>
          <w:rFonts w:ascii="Verdana" w:eastAsia="Verdana" w:hAnsi="Verdana" w:cs="Verdana"/>
          <w:spacing w:val="23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Pa</w:t>
      </w:r>
      <w:r>
        <w:rPr>
          <w:rFonts w:ascii="Verdana" w:eastAsia="Verdana" w:hAnsi="Verdana" w:cs="Verdana"/>
          <w:spacing w:val="-2"/>
          <w:sz w:val="16"/>
          <w:szCs w:val="16"/>
        </w:rPr>
        <w:t>c</w:t>
      </w:r>
      <w:r>
        <w:rPr>
          <w:rFonts w:ascii="Verdana" w:eastAsia="Verdana" w:hAnsi="Verdana" w:cs="Verdana"/>
          <w:spacing w:val="1"/>
          <w:sz w:val="16"/>
          <w:szCs w:val="16"/>
        </w:rPr>
        <w:t>k</w:t>
      </w:r>
      <w:r>
        <w:rPr>
          <w:rFonts w:ascii="Verdana" w:eastAsia="Verdana" w:hAnsi="Verdana" w:cs="Verdana"/>
          <w:spacing w:val="-1"/>
          <w:sz w:val="16"/>
          <w:szCs w:val="16"/>
        </w:rPr>
        <w:t>a</w:t>
      </w:r>
      <w:r>
        <w:rPr>
          <w:rFonts w:ascii="Verdana" w:eastAsia="Verdana" w:hAnsi="Verdana" w:cs="Verdana"/>
          <w:sz w:val="16"/>
          <w:szCs w:val="16"/>
        </w:rPr>
        <w:t>g</w:t>
      </w:r>
      <w:r>
        <w:rPr>
          <w:rFonts w:ascii="Verdana" w:eastAsia="Verdana" w:hAnsi="Verdana" w:cs="Verdana"/>
          <w:spacing w:val="-1"/>
          <w:sz w:val="16"/>
          <w:szCs w:val="16"/>
        </w:rPr>
        <w:t>in</w:t>
      </w:r>
      <w:r>
        <w:rPr>
          <w:rFonts w:ascii="Verdana" w:eastAsia="Verdana" w:hAnsi="Verdana" w:cs="Verdana"/>
          <w:sz w:val="16"/>
          <w:szCs w:val="16"/>
        </w:rPr>
        <w:t>g</w:t>
      </w:r>
    </w:p>
    <w:p w:rsidR="00D23D76">
      <w:pPr>
        <w:spacing w:line="200" w:lineRule="exact"/>
        <w:ind w:left="504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M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ch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n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 xml:space="preserve">s </w:t>
      </w:r>
      <w:r>
        <w:rPr>
          <w:rFonts w:ascii="Verdana" w:eastAsia="Verdana" w:hAnsi="Verdana" w:cs="Verdana"/>
          <w:spacing w:val="27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nd</w:t>
      </w:r>
      <w:r>
        <w:rPr>
          <w:rFonts w:ascii="Verdana" w:eastAsia="Verdana" w:hAnsi="Verdana" w:cs="Verdana"/>
          <w:spacing w:val="-7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2"/>
          <w:sz w:val="17"/>
          <w:szCs w:val="17"/>
        </w:rPr>
        <w:t>m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pacing w:val="-2"/>
          <w:sz w:val="17"/>
          <w:szCs w:val="17"/>
        </w:rPr>
        <w:t>n</w:t>
      </w:r>
      <w:r>
        <w:rPr>
          <w:rFonts w:ascii="Verdana" w:eastAsia="Verdana" w:hAnsi="Verdana" w:cs="Verdana"/>
          <w:sz w:val="17"/>
          <w:szCs w:val="17"/>
        </w:rPr>
        <w:t>y</w:t>
      </w:r>
      <w:r>
        <w:rPr>
          <w:rFonts w:ascii="Verdana" w:eastAsia="Verdana" w:hAnsi="Verdana" w:cs="Verdana"/>
          <w:spacing w:val="-7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mo</w:t>
      </w:r>
      <w:r>
        <w:rPr>
          <w:rFonts w:ascii="Verdana" w:eastAsia="Verdana" w:hAnsi="Verdana" w:cs="Verdana"/>
          <w:spacing w:val="-1"/>
          <w:sz w:val="17"/>
          <w:szCs w:val="17"/>
        </w:rPr>
        <w:t>r</w:t>
      </w:r>
      <w:r>
        <w:rPr>
          <w:rFonts w:ascii="Verdana" w:eastAsia="Verdana" w:hAnsi="Verdana" w:cs="Verdana"/>
          <w:sz w:val="17"/>
          <w:szCs w:val="17"/>
        </w:rPr>
        <w:t>e</w:t>
      </w:r>
      <w:r>
        <w:rPr>
          <w:rFonts w:ascii="Verdana" w:eastAsia="Verdana" w:hAnsi="Verdana" w:cs="Verdana"/>
          <w:spacing w:val="-8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6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n</w:t>
      </w:r>
      <w:r>
        <w:rPr>
          <w:rFonts w:ascii="Verdana" w:eastAsia="Verdana" w:hAnsi="Verdana" w:cs="Verdana"/>
          <w:spacing w:val="-11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m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>ch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n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c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l</w:t>
      </w:r>
      <w:r>
        <w:rPr>
          <w:rFonts w:ascii="Verdana" w:eastAsia="Verdana" w:hAnsi="Verdana" w:cs="Verdana"/>
          <w:spacing w:val="-20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ndust</w:t>
      </w:r>
      <w:r>
        <w:rPr>
          <w:rFonts w:ascii="Verdana" w:eastAsia="Verdana" w:hAnsi="Verdana" w:cs="Verdana"/>
          <w:spacing w:val="-1"/>
          <w:sz w:val="17"/>
          <w:szCs w:val="17"/>
        </w:rPr>
        <w:t>rie</w:t>
      </w:r>
      <w:r>
        <w:rPr>
          <w:rFonts w:ascii="Verdana" w:eastAsia="Verdana" w:hAnsi="Verdana" w:cs="Verdana"/>
          <w:sz w:val="17"/>
          <w:szCs w:val="17"/>
        </w:rPr>
        <w:t>s.</w:t>
      </w:r>
    </w:p>
    <w:p w:rsidR="00D23D76">
      <w:pPr>
        <w:spacing w:line="200" w:lineRule="exact"/>
        <w:ind w:left="144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pacing w:val="2"/>
          <w:sz w:val="16"/>
          <w:szCs w:val="16"/>
        </w:rPr>
        <w:t>M</w:t>
      </w:r>
      <w:r>
        <w:rPr>
          <w:rFonts w:ascii="Verdana" w:eastAsia="Verdana" w:hAnsi="Verdana" w:cs="Verdana"/>
          <w:spacing w:val="-1"/>
          <w:sz w:val="16"/>
          <w:szCs w:val="16"/>
        </w:rPr>
        <w:t>a</w:t>
      </w:r>
      <w:r>
        <w:rPr>
          <w:rFonts w:ascii="Verdana" w:eastAsia="Verdana" w:hAnsi="Verdana" w:cs="Verdana"/>
          <w:sz w:val="16"/>
          <w:szCs w:val="16"/>
        </w:rPr>
        <w:t>i</w:t>
      </w:r>
      <w:r>
        <w:rPr>
          <w:rFonts w:ascii="Verdana" w:eastAsia="Verdana" w:hAnsi="Verdana" w:cs="Verdana"/>
          <w:spacing w:val="3"/>
          <w:sz w:val="16"/>
          <w:szCs w:val="16"/>
        </w:rPr>
        <w:t>n</w:t>
      </w:r>
      <w:r>
        <w:rPr>
          <w:rFonts w:ascii="Verdana" w:eastAsia="Verdana" w:hAnsi="Verdana" w:cs="Verdana"/>
          <w:spacing w:val="2"/>
          <w:sz w:val="16"/>
          <w:szCs w:val="16"/>
        </w:rPr>
        <w:t>t</w:t>
      </w:r>
      <w:r>
        <w:rPr>
          <w:rFonts w:ascii="Verdana" w:eastAsia="Verdana" w:hAnsi="Verdana" w:cs="Verdana"/>
          <w:spacing w:val="-1"/>
          <w:sz w:val="16"/>
          <w:szCs w:val="16"/>
        </w:rPr>
        <w:t>a</w:t>
      </w:r>
      <w:r>
        <w:rPr>
          <w:rFonts w:ascii="Verdana" w:eastAsia="Verdana" w:hAnsi="Verdana" w:cs="Verdana"/>
          <w:spacing w:val="2"/>
          <w:sz w:val="16"/>
          <w:szCs w:val="16"/>
        </w:rPr>
        <w:t>i</w:t>
      </w:r>
      <w:r>
        <w:rPr>
          <w:rFonts w:ascii="Verdana" w:eastAsia="Verdana" w:hAnsi="Verdana" w:cs="Verdana"/>
          <w:spacing w:val="1"/>
          <w:sz w:val="16"/>
          <w:szCs w:val="16"/>
        </w:rPr>
        <w:t>n</w:t>
      </w:r>
      <w:r>
        <w:rPr>
          <w:rFonts w:ascii="Verdana" w:eastAsia="Verdana" w:hAnsi="Verdana" w:cs="Verdana"/>
          <w:sz w:val="16"/>
          <w:szCs w:val="16"/>
        </w:rPr>
        <w:t>i</w:t>
      </w:r>
      <w:r>
        <w:rPr>
          <w:rFonts w:ascii="Verdana" w:eastAsia="Verdana" w:hAnsi="Verdana" w:cs="Verdana"/>
          <w:spacing w:val="3"/>
          <w:sz w:val="16"/>
          <w:szCs w:val="16"/>
        </w:rPr>
        <w:t>n</w:t>
      </w:r>
      <w:r>
        <w:rPr>
          <w:rFonts w:ascii="Verdana" w:eastAsia="Verdana" w:hAnsi="Verdana" w:cs="Verdana"/>
          <w:sz w:val="16"/>
          <w:szCs w:val="16"/>
        </w:rPr>
        <w:t>g</w:t>
      </w:r>
      <w:r>
        <w:rPr>
          <w:rFonts w:ascii="Verdana" w:eastAsia="Verdana" w:hAnsi="Verdana" w:cs="Verdana"/>
          <w:spacing w:val="42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3"/>
          <w:sz w:val="16"/>
          <w:szCs w:val="16"/>
        </w:rPr>
        <w:t>o</w:t>
      </w:r>
      <w:r>
        <w:rPr>
          <w:rFonts w:ascii="Verdana" w:eastAsia="Verdana" w:hAnsi="Verdana" w:cs="Verdana"/>
          <w:sz w:val="16"/>
          <w:szCs w:val="16"/>
        </w:rPr>
        <w:t>f</w:t>
      </w:r>
      <w:r>
        <w:rPr>
          <w:rFonts w:ascii="Verdana" w:eastAsia="Verdana" w:hAnsi="Verdana" w:cs="Verdana"/>
          <w:spacing w:val="3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2"/>
          <w:sz w:val="16"/>
          <w:szCs w:val="16"/>
        </w:rPr>
        <w:t>sp</w:t>
      </w:r>
      <w:r>
        <w:rPr>
          <w:rFonts w:ascii="Verdana" w:eastAsia="Verdana" w:hAnsi="Verdana" w:cs="Verdana"/>
          <w:spacing w:val="1"/>
          <w:sz w:val="16"/>
          <w:szCs w:val="16"/>
        </w:rPr>
        <w:t>ar</w:t>
      </w:r>
      <w:r>
        <w:rPr>
          <w:rFonts w:ascii="Verdana" w:eastAsia="Verdana" w:hAnsi="Verdana" w:cs="Verdana"/>
          <w:sz w:val="16"/>
          <w:szCs w:val="16"/>
        </w:rPr>
        <w:t>es</w:t>
      </w:r>
      <w:r>
        <w:rPr>
          <w:rFonts w:ascii="Verdana" w:eastAsia="Verdana" w:hAnsi="Verdana" w:cs="Verdana"/>
          <w:spacing w:val="18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a</w:t>
      </w:r>
      <w:r>
        <w:rPr>
          <w:rFonts w:ascii="Verdana" w:eastAsia="Verdana" w:hAnsi="Verdana" w:cs="Verdana"/>
          <w:spacing w:val="3"/>
          <w:sz w:val="16"/>
          <w:szCs w:val="16"/>
        </w:rPr>
        <w:t>n</w:t>
      </w:r>
      <w:r>
        <w:rPr>
          <w:rFonts w:ascii="Verdana" w:eastAsia="Verdana" w:hAnsi="Verdana" w:cs="Verdana"/>
          <w:sz w:val="16"/>
          <w:szCs w:val="16"/>
        </w:rPr>
        <w:t>d</w:t>
      </w:r>
      <w:r>
        <w:rPr>
          <w:rFonts w:ascii="Verdana" w:eastAsia="Verdana" w:hAnsi="Verdana" w:cs="Verdana"/>
          <w:spacing w:val="11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3"/>
          <w:sz w:val="16"/>
          <w:szCs w:val="16"/>
        </w:rPr>
        <w:t>h</w:t>
      </w:r>
      <w:r>
        <w:rPr>
          <w:rFonts w:ascii="Verdana" w:eastAsia="Verdana" w:hAnsi="Verdana" w:cs="Verdana"/>
          <w:spacing w:val="1"/>
          <w:sz w:val="16"/>
          <w:szCs w:val="16"/>
        </w:rPr>
        <w:t>a</w:t>
      </w:r>
      <w:r>
        <w:rPr>
          <w:rFonts w:ascii="Verdana" w:eastAsia="Verdana" w:hAnsi="Verdana" w:cs="Verdana"/>
          <w:sz w:val="16"/>
          <w:szCs w:val="16"/>
        </w:rPr>
        <w:t>vi</w:t>
      </w:r>
      <w:r>
        <w:rPr>
          <w:rFonts w:ascii="Verdana" w:eastAsia="Verdana" w:hAnsi="Verdana" w:cs="Verdana"/>
          <w:spacing w:val="3"/>
          <w:sz w:val="16"/>
          <w:szCs w:val="16"/>
        </w:rPr>
        <w:t>n</w:t>
      </w:r>
      <w:r>
        <w:rPr>
          <w:rFonts w:ascii="Verdana" w:eastAsia="Verdana" w:hAnsi="Verdana" w:cs="Verdana"/>
          <w:sz w:val="16"/>
          <w:szCs w:val="16"/>
        </w:rPr>
        <w:t>g</w:t>
      </w:r>
      <w:r>
        <w:rPr>
          <w:rFonts w:ascii="Verdana" w:eastAsia="Verdana" w:hAnsi="Verdana" w:cs="Verdana"/>
          <w:spacing w:val="21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a</w:t>
      </w:r>
      <w:r>
        <w:rPr>
          <w:rFonts w:ascii="Verdana" w:eastAsia="Verdana" w:hAnsi="Verdana" w:cs="Verdana"/>
          <w:spacing w:val="6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2"/>
          <w:sz w:val="16"/>
          <w:szCs w:val="16"/>
        </w:rPr>
        <w:t>b</w:t>
      </w:r>
      <w:r>
        <w:rPr>
          <w:rFonts w:ascii="Verdana" w:eastAsia="Verdana" w:hAnsi="Verdana" w:cs="Verdana"/>
          <w:spacing w:val="-1"/>
          <w:sz w:val="16"/>
          <w:szCs w:val="16"/>
        </w:rPr>
        <w:t>r</w:t>
      </w:r>
      <w:r>
        <w:rPr>
          <w:rFonts w:ascii="Verdana" w:eastAsia="Verdana" w:hAnsi="Verdana" w:cs="Verdana"/>
          <w:spacing w:val="2"/>
          <w:sz w:val="16"/>
          <w:szCs w:val="16"/>
        </w:rPr>
        <w:t>i</w:t>
      </w:r>
      <w:r>
        <w:rPr>
          <w:rFonts w:ascii="Verdana" w:eastAsia="Verdana" w:hAnsi="Verdana" w:cs="Verdana"/>
          <w:sz w:val="16"/>
          <w:szCs w:val="16"/>
        </w:rPr>
        <w:t>ef</w:t>
      </w:r>
      <w:r>
        <w:rPr>
          <w:rFonts w:ascii="Verdana" w:eastAsia="Verdana" w:hAnsi="Verdana" w:cs="Verdana"/>
          <w:spacing w:val="12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look</w:t>
      </w:r>
      <w:r>
        <w:rPr>
          <w:rFonts w:ascii="Verdana" w:eastAsia="Verdana" w:hAnsi="Verdana" w:cs="Verdana"/>
          <w:spacing w:val="14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on</w:t>
      </w:r>
      <w:r>
        <w:rPr>
          <w:rFonts w:ascii="Verdana" w:eastAsia="Verdana" w:hAnsi="Verdana" w:cs="Verdana"/>
          <w:spacing w:val="-18"/>
          <w:sz w:val="16"/>
          <w:szCs w:val="16"/>
        </w:rPr>
        <w:t xml:space="preserve"> </w:t>
      </w:r>
      <w:r>
        <w:rPr>
          <w:rFonts w:ascii="Verdana" w:eastAsia="Verdana" w:hAnsi="Verdana" w:cs="Verdana"/>
          <w:w w:val="103"/>
          <w:sz w:val="16"/>
          <w:szCs w:val="16"/>
        </w:rPr>
        <w:t>i</w:t>
      </w:r>
      <w:r>
        <w:rPr>
          <w:rFonts w:ascii="Verdana" w:eastAsia="Verdana" w:hAnsi="Verdana" w:cs="Verdana"/>
          <w:spacing w:val="1"/>
          <w:w w:val="103"/>
          <w:sz w:val="16"/>
          <w:szCs w:val="16"/>
        </w:rPr>
        <w:t>n</w:t>
      </w:r>
      <w:r>
        <w:rPr>
          <w:rFonts w:ascii="Verdana" w:eastAsia="Verdana" w:hAnsi="Verdana" w:cs="Verdana"/>
          <w:spacing w:val="3"/>
          <w:w w:val="103"/>
          <w:sz w:val="16"/>
          <w:szCs w:val="16"/>
        </w:rPr>
        <w:t>v</w:t>
      </w:r>
      <w:r>
        <w:rPr>
          <w:rFonts w:ascii="Verdana" w:eastAsia="Verdana" w:hAnsi="Verdana" w:cs="Verdana"/>
          <w:spacing w:val="2"/>
          <w:w w:val="103"/>
          <w:sz w:val="16"/>
          <w:szCs w:val="16"/>
        </w:rPr>
        <w:t>e</w:t>
      </w:r>
      <w:r>
        <w:rPr>
          <w:rFonts w:ascii="Verdana" w:eastAsia="Verdana" w:hAnsi="Verdana" w:cs="Verdana"/>
          <w:spacing w:val="1"/>
          <w:w w:val="103"/>
          <w:sz w:val="16"/>
          <w:szCs w:val="16"/>
        </w:rPr>
        <w:t>n</w:t>
      </w:r>
      <w:r>
        <w:rPr>
          <w:rFonts w:ascii="Verdana" w:eastAsia="Verdana" w:hAnsi="Verdana" w:cs="Verdana"/>
          <w:w w:val="103"/>
          <w:sz w:val="16"/>
          <w:szCs w:val="16"/>
        </w:rPr>
        <w:t>t</w:t>
      </w:r>
      <w:r>
        <w:rPr>
          <w:rFonts w:ascii="Verdana" w:eastAsia="Verdana" w:hAnsi="Verdana" w:cs="Verdana"/>
          <w:spacing w:val="2"/>
          <w:w w:val="103"/>
          <w:sz w:val="16"/>
          <w:szCs w:val="16"/>
        </w:rPr>
        <w:t>o</w:t>
      </w:r>
      <w:r>
        <w:rPr>
          <w:rFonts w:ascii="Verdana" w:eastAsia="Verdana" w:hAnsi="Verdana" w:cs="Verdana"/>
          <w:spacing w:val="1"/>
          <w:w w:val="103"/>
          <w:sz w:val="16"/>
          <w:szCs w:val="16"/>
        </w:rPr>
        <w:t>r</w:t>
      </w:r>
      <w:r>
        <w:rPr>
          <w:rFonts w:ascii="Verdana" w:eastAsia="Verdana" w:hAnsi="Verdana" w:cs="Verdana"/>
          <w:w w:val="103"/>
          <w:sz w:val="16"/>
          <w:szCs w:val="16"/>
        </w:rPr>
        <w:t>y.</w:t>
      </w:r>
    </w:p>
    <w:p w:rsidR="00D23D76">
      <w:pPr>
        <w:spacing w:line="200" w:lineRule="exact"/>
        <w:ind w:left="144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pacing w:val="3"/>
          <w:sz w:val="16"/>
          <w:szCs w:val="16"/>
        </w:rPr>
        <w:t>P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z w:val="16"/>
          <w:szCs w:val="16"/>
        </w:rPr>
        <w:t>o</w:t>
      </w:r>
      <w:r>
        <w:rPr>
          <w:rFonts w:ascii="Verdana" w:eastAsia="Verdana" w:hAnsi="Verdana" w:cs="Verdana"/>
          <w:spacing w:val="1"/>
          <w:sz w:val="16"/>
          <w:szCs w:val="16"/>
        </w:rPr>
        <w:t>v</w:t>
      </w:r>
      <w:r>
        <w:rPr>
          <w:rFonts w:ascii="Verdana" w:eastAsia="Verdana" w:hAnsi="Verdana" w:cs="Verdana"/>
          <w:spacing w:val="2"/>
          <w:sz w:val="16"/>
          <w:szCs w:val="16"/>
        </w:rPr>
        <w:t>i</w:t>
      </w:r>
      <w:r>
        <w:rPr>
          <w:rFonts w:ascii="Verdana" w:eastAsia="Verdana" w:hAnsi="Verdana" w:cs="Verdana"/>
          <w:sz w:val="16"/>
          <w:szCs w:val="16"/>
        </w:rPr>
        <w:t>di</w:t>
      </w:r>
      <w:r>
        <w:rPr>
          <w:rFonts w:ascii="Verdana" w:eastAsia="Verdana" w:hAnsi="Verdana" w:cs="Verdana"/>
          <w:spacing w:val="3"/>
          <w:sz w:val="16"/>
          <w:szCs w:val="16"/>
        </w:rPr>
        <w:t>n</w:t>
      </w:r>
      <w:r>
        <w:rPr>
          <w:rFonts w:ascii="Verdana" w:eastAsia="Verdana" w:hAnsi="Verdana" w:cs="Verdana"/>
          <w:sz w:val="16"/>
          <w:szCs w:val="16"/>
        </w:rPr>
        <w:t>g</w:t>
      </w:r>
      <w:r>
        <w:rPr>
          <w:rFonts w:ascii="Verdana" w:eastAsia="Verdana" w:hAnsi="Verdana" w:cs="Verdana"/>
          <w:spacing w:val="34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2"/>
          <w:sz w:val="16"/>
          <w:szCs w:val="16"/>
        </w:rPr>
        <w:t>q</w:t>
      </w:r>
      <w:r>
        <w:rPr>
          <w:rFonts w:ascii="Verdana" w:eastAsia="Verdana" w:hAnsi="Verdana" w:cs="Verdana"/>
          <w:spacing w:val="1"/>
          <w:sz w:val="16"/>
          <w:szCs w:val="16"/>
        </w:rPr>
        <w:t>u</w:t>
      </w:r>
      <w:r>
        <w:rPr>
          <w:rFonts w:ascii="Verdana" w:eastAsia="Verdana" w:hAnsi="Verdana" w:cs="Verdana"/>
          <w:spacing w:val="2"/>
          <w:sz w:val="16"/>
          <w:szCs w:val="16"/>
        </w:rPr>
        <w:t>ot</w:t>
      </w:r>
      <w:r>
        <w:rPr>
          <w:rFonts w:ascii="Verdana" w:eastAsia="Verdana" w:hAnsi="Verdana" w:cs="Verdana"/>
          <w:spacing w:val="-1"/>
          <w:sz w:val="16"/>
          <w:szCs w:val="16"/>
        </w:rPr>
        <w:t>a</w:t>
      </w:r>
      <w:r>
        <w:rPr>
          <w:rFonts w:ascii="Verdana" w:eastAsia="Verdana" w:hAnsi="Verdana" w:cs="Verdana"/>
          <w:sz w:val="16"/>
          <w:szCs w:val="16"/>
        </w:rPr>
        <w:t>t</w:t>
      </w:r>
      <w:r>
        <w:rPr>
          <w:rFonts w:ascii="Verdana" w:eastAsia="Verdana" w:hAnsi="Verdana" w:cs="Verdana"/>
          <w:spacing w:val="2"/>
          <w:sz w:val="16"/>
          <w:szCs w:val="16"/>
        </w:rPr>
        <w:t>i</w:t>
      </w:r>
      <w:r>
        <w:rPr>
          <w:rFonts w:ascii="Verdana" w:eastAsia="Verdana" w:hAnsi="Verdana" w:cs="Verdana"/>
          <w:sz w:val="16"/>
          <w:szCs w:val="16"/>
        </w:rPr>
        <w:t>on</w:t>
      </w:r>
      <w:r>
        <w:rPr>
          <w:rFonts w:ascii="Verdana" w:eastAsia="Verdana" w:hAnsi="Verdana" w:cs="Verdana"/>
          <w:spacing w:val="22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4"/>
          <w:sz w:val="16"/>
          <w:szCs w:val="16"/>
        </w:rPr>
        <w:t>t</w:t>
      </w:r>
      <w:r>
        <w:rPr>
          <w:rFonts w:ascii="Verdana" w:eastAsia="Verdana" w:hAnsi="Verdana" w:cs="Verdana"/>
          <w:sz w:val="16"/>
          <w:szCs w:val="16"/>
        </w:rPr>
        <w:t>o</w:t>
      </w:r>
      <w:r>
        <w:rPr>
          <w:rFonts w:ascii="Verdana" w:eastAsia="Verdana" w:hAnsi="Verdana" w:cs="Verdana"/>
          <w:spacing w:val="7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2"/>
          <w:sz w:val="16"/>
          <w:szCs w:val="16"/>
        </w:rPr>
        <w:t>c</w:t>
      </w:r>
      <w:r>
        <w:rPr>
          <w:rFonts w:ascii="Verdana" w:eastAsia="Verdana" w:hAnsi="Verdana" w:cs="Verdana"/>
          <w:spacing w:val="1"/>
          <w:sz w:val="16"/>
          <w:szCs w:val="16"/>
        </w:rPr>
        <w:t>u</w:t>
      </w:r>
      <w:r>
        <w:rPr>
          <w:rFonts w:ascii="Verdana" w:eastAsia="Verdana" w:hAnsi="Verdana" w:cs="Verdana"/>
          <w:sz w:val="16"/>
          <w:szCs w:val="16"/>
        </w:rPr>
        <w:t>s</w:t>
      </w:r>
      <w:r>
        <w:rPr>
          <w:rFonts w:ascii="Verdana" w:eastAsia="Verdana" w:hAnsi="Verdana" w:cs="Verdana"/>
          <w:spacing w:val="2"/>
          <w:sz w:val="16"/>
          <w:szCs w:val="16"/>
        </w:rPr>
        <w:t>tome</w:t>
      </w:r>
      <w:r>
        <w:rPr>
          <w:rFonts w:ascii="Verdana" w:eastAsia="Verdana" w:hAnsi="Verdana" w:cs="Verdana"/>
          <w:sz w:val="16"/>
          <w:szCs w:val="16"/>
        </w:rPr>
        <w:t>r</w:t>
      </w:r>
      <w:r>
        <w:rPr>
          <w:rFonts w:ascii="Verdana" w:eastAsia="Verdana" w:hAnsi="Verdana" w:cs="Verdana"/>
          <w:spacing w:val="24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f</w:t>
      </w:r>
      <w:r>
        <w:rPr>
          <w:rFonts w:ascii="Verdana" w:eastAsia="Verdana" w:hAnsi="Verdana" w:cs="Verdana"/>
          <w:sz w:val="16"/>
          <w:szCs w:val="16"/>
        </w:rPr>
        <w:t>or</w:t>
      </w:r>
      <w:r>
        <w:rPr>
          <w:rFonts w:ascii="Verdana" w:eastAsia="Verdana" w:hAnsi="Verdana" w:cs="Verdana"/>
          <w:spacing w:val="8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o</w:t>
      </w:r>
      <w:r>
        <w:rPr>
          <w:rFonts w:ascii="Verdana" w:eastAsia="Verdana" w:hAnsi="Verdana" w:cs="Verdana"/>
          <w:spacing w:val="3"/>
          <w:sz w:val="16"/>
          <w:szCs w:val="16"/>
        </w:rPr>
        <w:t>n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8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to</w:t>
      </w:r>
      <w:r>
        <w:rPr>
          <w:rFonts w:ascii="Verdana" w:eastAsia="Verdana" w:hAnsi="Verdana" w:cs="Verdana"/>
          <w:spacing w:val="7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o</w:t>
      </w:r>
      <w:r>
        <w:rPr>
          <w:rFonts w:ascii="Verdana" w:eastAsia="Verdana" w:hAnsi="Verdana" w:cs="Verdana"/>
          <w:spacing w:val="3"/>
          <w:sz w:val="16"/>
          <w:szCs w:val="16"/>
        </w:rPr>
        <w:t>n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-14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w w:val="103"/>
          <w:sz w:val="16"/>
          <w:szCs w:val="16"/>
        </w:rPr>
        <w:t>r</w:t>
      </w:r>
      <w:r>
        <w:rPr>
          <w:rFonts w:ascii="Verdana" w:eastAsia="Verdana" w:hAnsi="Verdana" w:cs="Verdana"/>
          <w:spacing w:val="2"/>
          <w:w w:val="103"/>
          <w:sz w:val="16"/>
          <w:szCs w:val="16"/>
        </w:rPr>
        <w:t>e</w:t>
      </w:r>
      <w:r>
        <w:rPr>
          <w:rFonts w:ascii="Verdana" w:eastAsia="Verdana" w:hAnsi="Verdana" w:cs="Verdana"/>
          <w:w w:val="103"/>
          <w:sz w:val="16"/>
          <w:szCs w:val="16"/>
        </w:rPr>
        <w:t>p</w:t>
      </w:r>
      <w:r>
        <w:rPr>
          <w:rFonts w:ascii="Verdana" w:eastAsia="Verdana" w:hAnsi="Verdana" w:cs="Verdana"/>
          <w:spacing w:val="2"/>
          <w:w w:val="103"/>
          <w:sz w:val="16"/>
          <w:szCs w:val="16"/>
        </w:rPr>
        <w:t>l</w:t>
      </w:r>
      <w:r>
        <w:rPr>
          <w:rFonts w:ascii="Verdana" w:eastAsia="Verdana" w:hAnsi="Verdana" w:cs="Verdana"/>
          <w:spacing w:val="1"/>
          <w:w w:val="103"/>
          <w:sz w:val="16"/>
          <w:szCs w:val="16"/>
        </w:rPr>
        <w:t>a</w:t>
      </w:r>
      <w:r>
        <w:rPr>
          <w:rFonts w:ascii="Verdana" w:eastAsia="Verdana" w:hAnsi="Verdana" w:cs="Verdana"/>
          <w:w w:val="103"/>
          <w:sz w:val="16"/>
          <w:szCs w:val="16"/>
        </w:rPr>
        <w:t>c</w:t>
      </w:r>
      <w:r>
        <w:rPr>
          <w:rFonts w:ascii="Verdana" w:eastAsia="Verdana" w:hAnsi="Verdana" w:cs="Verdana"/>
          <w:spacing w:val="2"/>
          <w:w w:val="103"/>
          <w:sz w:val="16"/>
          <w:szCs w:val="16"/>
        </w:rPr>
        <w:t>em</w:t>
      </w:r>
      <w:r>
        <w:rPr>
          <w:rFonts w:ascii="Verdana" w:eastAsia="Verdana" w:hAnsi="Verdana" w:cs="Verdana"/>
          <w:w w:val="103"/>
          <w:sz w:val="16"/>
          <w:szCs w:val="16"/>
        </w:rPr>
        <w:t>e</w:t>
      </w:r>
      <w:r>
        <w:rPr>
          <w:rFonts w:ascii="Verdana" w:eastAsia="Verdana" w:hAnsi="Verdana" w:cs="Verdana"/>
          <w:spacing w:val="3"/>
          <w:w w:val="103"/>
          <w:sz w:val="16"/>
          <w:szCs w:val="16"/>
        </w:rPr>
        <w:t>n</w:t>
      </w:r>
      <w:r>
        <w:rPr>
          <w:rFonts w:ascii="Verdana" w:eastAsia="Verdana" w:hAnsi="Verdana" w:cs="Verdana"/>
          <w:w w:val="103"/>
          <w:sz w:val="16"/>
          <w:szCs w:val="16"/>
        </w:rPr>
        <w:t>t.</w:t>
      </w:r>
    </w:p>
    <w:p w:rsidR="00D23D76">
      <w:pPr>
        <w:spacing w:line="180" w:lineRule="exact"/>
        <w:ind w:left="581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pacing w:val="-1"/>
          <w:sz w:val="16"/>
          <w:szCs w:val="16"/>
        </w:rPr>
        <w:t>Plannin</w:t>
      </w:r>
      <w:r>
        <w:rPr>
          <w:rFonts w:ascii="Verdana" w:eastAsia="Verdana" w:hAnsi="Verdana" w:cs="Verdana"/>
          <w:sz w:val="16"/>
          <w:szCs w:val="16"/>
        </w:rPr>
        <w:t>g</w:t>
      </w:r>
      <w:r>
        <w:rPr>
          <w:rFonts w:ascii="Verdana" w:eastAsia="Verdana" w:hAnsi="Verdana" w:cs="Verdana"/>
          <w:spacing w:val="-5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th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-6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1"/>
          <w:sz w:val="16"/>
          <w:szCs w:val="16"/>
        </w:rPr>
        <w:t>or</w:t>
      </w:r>
      <w:r>
        <w:rPr>
          <w:rFonts w:ascii="Verdana" w:eastAsia="Verdana" w:hAnsi="Verdana" w:cs="Verdana"/>
          <w:spacing w:val="-2"/>
          <w:sz w:val="16"/>
          <w:szCs w:val="16"/>
        </w:rPr>
        <w:t>d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pacing w:val="-1"/>
          <w:sz w:val="16"/>
          <w:szCs w:val="16"/>
        </w:rPr>
        <w:t>in</w:t>
      </w:r>
      <w:r>
        <w:rPr>
          <w:rFonts w:ascii="Verdana" w:eastAsia="Verdana" w:hAnsi="Verdana" w:cs="Verdana"/>
          <w:sz w:val="16"/>
          <w:szCs w:val="16"/>
        </w:rPr>
        <w:t>g</w:t>
      </w:r>
      <w:r>
        <w:rPr>
          <w:rFonts w:ascii="Verdana" w:eastAsia="Verdana" w:hAnsi="Verdana" w:cs="Verdana"/>
          <w:spacing w:val="-5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2"/>
          <w:sz w:val="16"/>
          <w:szCs w:val="16"/>
        </w:rPr>
        <w:t>s</w:t>
      </w:r>
      <w:r>
        <w:rPr>
          <w:rFonts w:ascii="Verdana" w:eastAsia="Verdana" w:hAnsi="Verdana" w:cs="Verdana"/>
          <w:sz w:val="16"/>
          <w:szCs w:val="16"/>
        </w:rPr>
        <w:t>c</w:t>
      </w:r>
      <w:r>
        <w:rPr>
          <w:rFonts w:ascii="Verdana" w:eastAsia="Verdana" w:hAnsi="Verdana" w:cs="Verdana"/>
          <w:spacing w:val="-1"/>
          <w:sz w:val="16"/>
          <w:szCs w:val="16"/>
        </w:rPr>
        <w:t>h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1"/>
          <w:sz w:val="16"/>
          <w:szCs w:val="16"/>
        </w:rPr>
        <w:t>d</w:t>
      </w:r>
      <w:r>
        <w:rPr>
          <w:rFonts w:ascii="Verdana" w:eastAsia="Verdana" w:hAnsi="Verdana" w:cs="Verdana"/>
          <w:spacing w:val="-1"/>
          <w:sz w:val="16"/>
          <w:szCs w:val="16"/>
        </w:rPr>
        <w:t>u</w:t>
      </w:r>
      <w:r>
        <w:rPr>
          <w:rFonts w:ascii="Verdana" w:eastAsia="Verdana" w:hAnsi="Verdana" w:cs="Verdana"/>
          <w:spacing w:val="-3"/>
          <w:sz w:val="16"/>
          <w:szCs w:val="16"/>
        </w:rPr>
        <w:t>l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-5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2"/>
          <w:sz w:val="16"/>
          <w:szCs w:val="16"/>
        </w:rPr>
        <w:t>o</w:t>
      </w:r>
      <w:r>
        <w:rPr>
          <w:rFonts w:ascii="Verdana" w:eastAsia="Verdana" w:hAnsi="Verdana" w:cs="Verdana"/>
          <w:sz w:val="16"/>
          <w:szCs w:val="16"/>
        </w:rPr>
        <w:t>f</w:t>
      </w:r>
      <w:r>
        <w:rPr>
          <w:rFonts w:ascii="Verdana" w:eastAsia="Verdana" w:hAnsi="Verdana" w:cs="Verdana"/>
          <w:spacing w:val="-7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s</w:t>
      </w:r>
      <w:r>
        <w:rPr>
          <w:rFonts w:ascii="Verdana" w:eastAsia="Verdana" w:hAnsi="Verdana" w:cs="Verdana"/>
          <w:spacing w:val="1"/>
          <w:sz w:val="16"/>
          <w:szCs w:val="16"/>
        </w:rPr>
        <w:t>p</w:t>
      </w:r>
      <w:r>
        <w:rPr>
          <w:rFonts w:ascii="Verdana" w:eastAsia="Verdana" w:hAnsi="Verdana" w:cs="Verdana"/>
          <w:spacing w:val="-3"/>
          <w:sz w:val="16"/>
          <w:szCs w:val="16"/>
        </w:rPr>
        <w:t>a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z w:val="16"/>
          <w:szCs w:val="16"/>
        </w:rPr>
        <w:t>es</w:t>
      </w:r>
      <w:r>
        <w:rPr>
          <w:rFonts w:ascii="Verdana" w:eastAsia="Verdana" w:hAnsi="Verdana" w:cs="Verdana"/>
          <w:spacing w:val="-7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3"/>
          <w:sz w:val="16"/>
          <w:szCs w:val="16"/>
        </w:rPr>
        <w:t>t</w:t>
      </w:r>
      <w:r>
        <w:rPr>
          <w:rFonts w:ascii="Verdana" w:eastAsia="Verdana" w:hAnsi="Verdana" w:cs="Verdana"/>
          <w:sz w:val="16"/>
          <w:szCs w:val="16"/>
        </w:rPr>
        <w:t>o</w:t>
      </w:r>
      <w:r>
        <w:rPr>
          <w:rFonts w:ascii="Verdana" w:eastAsia="Verdana" w:hAnsi="Verdana" w:cs="Verdana"/>
          <w:spacing w:val="-7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3"/>
          <w:sz w:val="16"/>
          <w:szCs w:val="16"/>
        </w:rPr>
        <w:t>m</w:t>
      </w:r>
      <w:r>
        <w:rPr>
          <w:rFonts w:ascii="Verdana" w:eastAsia="Verdana" w:hAnsi="Verdana" w:cs="Verdana"/>
          <w:spacing w:val="-1"/>
          <w:sz w:val="16"/>
          <w:szCs w:val="16"/>
        </w:rPr>
        <w:t>aint</w:t>
      </w:r>
      <w:r>
        <w:rPr>
          <w:rFonts w:ascii="Verdana" w:eastAsia="Verdana" w:hAnsi="Verdana" w:cs="Verdana"/>
          <w:spacing w:val="-3"/>
          <w:sz w:val="16"/>
          <w:szCs w:val="16"/>
        </w:rPr>
        <w:t>a</w:t>
      </w:r>
      <w:r>
        <w:rPr>
          <w:rFonts w:ascii="Verdana" w:eastAsia="Verdana" w:hAnsi="Verdana" w:cs="Verdana"/>
          <w:spacing w:val="-1"/>
          <w:sz w:val="16"/>
          <w:szCs w:val="16"/>
        </w:rPr>
        <w:t>i</w:t>
      </w:r>
      <w:r>
        <w:rPr>
          <w:rFonts w:ascii="Verdana" w:eastAsia="Verdana" w:hAnsi="Verdana" w:cs="Verdana"/>
          <w:sz w:val="16"/>
          <w:szCs w:val="16"/>
        </w:rPr>
        <w:t>n</w:t>
      </w:r>
      <w:r>
        <w:rPr>
          <w:rFonts w:ascii="Verdana" w:eastAsia="Verdana" w:hAnsi="Verdana" w:cs="Verdana"/>
          <w:spacing w:val="-9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th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-6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m</w:t>
      </w:r>
      <w:r>
        <w:rPr>
          <w:rFonts w:ascii="Verdana" w:eastAsia="Verdana" w:hAnsi="Verdana" w:cs="Verdana"/>
          <w:spacing w:val="-4"/>
          <w:sz w:val="16"/>
          <w:szCs w:val="16"/>
        </w:rPr>
        <w:t>i</w:t>
      </w:r>
      <w:r>
        <w:rPr>
          <w:rFonts w:ascii="Verdana" w:eastAsia="Verdana" w:hAnsi="Verdana" w:cs="Verdana"/>
          <w:spacing w:val="-1"/>
          <w:sz w:val="16"/>
          <w:szCs w:val="16"/>
        </w:rPr>
        <w:t>ni</w:t>
      </w:r>
      <w:r>
        <w:rPr>
          <w:rFonts w:ascii="Verdana" w:eastAsia="Verdana" w:hAnsi="Verdana" w:cs="Verdana"/>
          <w:sz w:val="16"/>
          <w:szCs w:val="16"/>
        </w:rPr>
        <w:t>m</w:t>
      </w:r>
      <w:r>
        <w:rPr>
          <w:rFonts w:ascii="Verdana" w:eastAsia="Verdana" w:hAnsi="Verdana" w:cs="Verdana"/>
          <w:spacing w:val="-1"/>
          <w:sz w:val="16"/>
          <w:szCs w:val="16"/>
        </w:rPr>
        <w:t>u</w:t>
      </w:r>
      <w:r>
        <w:rPr>
          <w:rFonts w:ascii="Verdana" w:eastAsia="Verdana" w:hAnsi="Verdana" w:cs="Verdana"/>
          <w:sz w:val="16"/>
          <w:szCs w:val="16"/>
        </w:rPr>
        <w:t>m</w:t>
      </w:r>
      <w:r>
        <w:rPr>
          <w:rFonts w:ascii="Verdana" w:eastAsia="Verdana" w:hAnsi="Verdana" w:cs="Verdana"/>
          <w:spacing w:val="-8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l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1"/>
          <w:sz w:val="16"/>
          <w:szCs w:val="16"/>
        </w:rPr>
        <w:t>v</w:t>
      </w:r>
      <w:r>
        <w:rPr>
          <w:rFonts w:ascii="Verdana" w:eastAsia="Verdana" w:hAnsi="Verdana" w:cs="Verdana"/>
          <w:sz w:val="16"/>
          <w:szCs w:val="16"/>
        </w:rPr>
        <w:t>el</w:t>
      </w:r>
      <w:r>
        <w:rPr>
          <w:rFonts w:ascii="Verdana" w:eastAsia="Verdana" w:hAnsi="Verdana" w:cs="Verdana"/>
          <w:spacing w:val="-9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2"/>
          <w:sz w:val="16"/>
          <w:szCs w:val="16"/>
        </w:rPr>
        <w:t>o</w:t>
      </w:r>
      <w:r>
        <w:rPr>
          <w:rFonts w:ascii="Verdana" w:eastAsia="Verdana" w:hAnsi="Verdana" w:cs="Verdana"/>
          <w:sz w:val="16"/>
          <w:szCs w:val="16"/>
        </w:rPr>
        <w:t>f</w:t>
      </w:r>
      <w:r>
        <w:rPr>
          <w:rFonts w:ascii="Verdana" w:eastAsia="Verdana" w:hAnsi="Verdana" w:cs="Verdana"/>
          <w:spacing w:val="-5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in</w:t>
      </w:r>
      <w:r>
        <w:rPr>
          <w:rFonts w:ascii="Verdana" w:eastAsia="Verdana" w:hAnsi="Verdana" w:cs="Verdana"/>
          <w:spacing w:val="1"/>
          <w:sz w:val="16"/>
          <w:szCs w:val="16"/>
        </w:rPr>
        <w:t>v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-1"/>
          <w:sz w:val="16"/>
          <w:szCs w:val="16"/>
        </w:rPr>
        <w:t>nt</w:t>
      </w:r>
      <w:r>
        <w:rPr>
          <w:rFonts w:ascii="Verdana" w:eastAsia="Verdana" w:hAnsi="Verdana" w:cs="Verdana"/>
          <w:spacing w:val="1"/>
          <w:sz w:val="16"/>
          <w:szCs w:val="16"/>
        </w:rPr>
        <w:t>or</w:t>
      </w:r>
      <w:r>
        <w:rPr>
          <w:rFonts w:ascii="Verdana" w:eastAsia="Verdana" w:hAnsi="Verdana" w:cs="Verdana"/>
          <w:sz w:val="16"/>
          <w:szCs w:val="16"/>
        </w:rPr>
        <w:t>y</w:t>
      </w:r>
      <w:r>
        <w:rPr>
          <w:rFonts w:ascii="Verdana" w:eastAsia="Verdana" w:hAnsi="Verdana" w:cs="Verdana"/>
          <w:spacing w:val="-5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an</w:t>
      </w:r>
      <w:r>
        <w:rPr>
          <w:rFonts w:ascii="Verdana" w:eastAsia="Verdana" w:hAnsi="Verdana" w:cs="Verdana"/>
          <w:sz w:val="16"/>
          <w:szCs w:val="16"/>
        </w:rPr>
        <w:t>d</w:t>
      </w:r>
      <w:r>
        <w:rPr>
          <w:rFonts w:ascii="Verdana" w:eastAsia="Verdana" w:hAnsi="Verdana" w:cs="Verdana"/>
          <w:spacing w:val="-5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al</w:t>
      </w:r>
      <w:r>
        <w:rPr>
          <w:rFonts w:ascii="Verdana" w:eastAsia="Verdana" w:hAnsi="Verdana" w:cs="Verdana"/>
          <w:spacing w:val="-2"/>
          <w:sz w:val="16"/>
          <w:szCs w:val="16"/>
        </w:rPr>
        <w:t>s</w:t>
      </w:r>
      <w:r>
        <w:rPr>
          <w:rFonts w:ascii="Verdana" w:eastAsia="Verdana" w:hAnsi="Verdana" w:cs="Verdana"/>
          <w:sz w:val="16"/>
          <w:szCs w:val="16"/>
        </w:rPr>
        <w:t>o</w:t>
      </w:r>
      <w:r>
        <w:rPr>
          <w:rFonts w:ascii="Verdana" w:eastAsia="Verdana" w:hAnsi="Verdana" w:cs="Verdana"/>
          <w:spacing w:val="-10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1"/>
          <w:sz w:val="16"/>
          <w:szCs w:val="16"/>
        </w:rPr>
        <w:t>d</w:t>
      </w:r>
      <w:r>
        <w:rPr>
          <w:rFonts w:ascii="Verdana" w:eastAsia="Verdana" w:hAnsi="Verdana" w:cs="Verdana"/>
          <w:spacing w:val="-1"/>
          <w:sz w:val="16"/>
          <w:szCs w:val="16"/>
        </w:rPr>
        <w:t>u</w:t>
      </w:r>
      <w:r>
        <w:rPr>
          <w:rFonts w:ascii="Verdana" w:eastAsia="Verdana" w:hAnsi="Verdana" w:cs="Verdana"/>
          <w:spacing w:val="-2"/>
          <w:sz w:val="16"/>
          <w:szCs w:val="16"/>
        </w:rPr>
        <w:t>c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-34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b</w:t>
      </w:r>
      <w:r>
        <w:rPr>
          <w:rFonts w:ascii="Verdana" w:eastAsia="Verdana" w:hAnsi="Verdana" w:cs="Verdana"/>
          <w:spacing w:val="1"/>
          <w:sz w:val="16"/>
          <w:szCs w:val="16"/>
        </w:rPr>
        <w:t>o</w:t>
      </w:r>
      <w:r>
        <w:rPr>
          <w:rFonts w:ascii="Verdana" w:eastAsia="Verdana" w:hAnsi="Verdana" w:cs="Verdana"/>
          <w:spacing w:val="-1"/>
          <w:sz w:val="16"/>
          <w:szCs w:val="16"/>
        </w:rPr>
        <w:t>ttl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-1"/>
          <w:sz w:val="16"/>
          <w:szCs w:val="16"/>
        </w:rPr>
        <w:t>n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-2"/>
          <w:sz w:val="16"/>
          <w:szCs w:val="16"/>
        </w:rPr>
        <w:t>c</w:t>
      </w:r>
      <w:r>
        <w:rPr>
          <w:rFonts w:ascii="Verdana" w:eastAsia="Verdana" w:hAnsi="Verdana" w:cs="Verdana"/>
          <w:spacing w:val="1"/>
          <w:sz w:val="16"/>
          <w:szCs w:val="16"/>
        </w:rPr>
        <w:t>k</w:t>
      </w:r>
      <w:r>
        <w:rPr>
          <w:rFonts w:ascii="Verdana" w:eastAsia="Verdana" w:hAnsi="Verdana" w:cs="Verdana"/>
          <w:sz w:val="16"/>
          <w:szCs w:val="16"/>
        </w:rPr>
        <w:t>s.</w:t>
      </w:r>
    </w:p>
    <w:p w:rsidR="00D23D76">
      <w:pPr>
        <w:spacing w:line="220" w:lineRule="exact"/>
        <w:ind w:left="144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pacing w:val="3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nst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pacing w:val="-1"/>
          <w:sz w:val="17"/>
          <w:szCs w:val="17"/>
        </w:rPr>
        <w:t>ll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t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on</w:t>
      </w:r>
      <w:r>
        <w:rPr>
          <w:rFonts w:ascii="Verdana" w:eastAsia="Verdana" w:hAnsi="Verdana" w:cs="Verdana"/>
          <w:spacing w:val="-11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of</w:t>
      </w:r>
      <w:r>
        <w:rPr>
          <w:rFonts w:ascii="Verdana" w:eastAsia="Verdana" w:hAnsi="Verdana" w:cs="Verdana"/>
          <w:spacing w:val="-12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1"/>
          <w:sz w:val="17"/>
          <w:szCs w:val="17"/>
        </w:rPr>
        <w:t>S</w:t>
      </w:r>
      <w:r>
        <w:rPr>
          <w:rFonts w:ascii="Verdana" w:eastAsia="Verdana" w:hAnsi="Verdana" w:cs="Verdana"/>
          <w:sz w:val="17"/>
          <w:szCs w:val="17"/>
        </w:rPr>
        <w:t>t</w:t>
      </w:r>
      <w:r>
        <w:rPr>
          <w:rFonts w:ascii="Verdana" w:eastAsia="Verdana" w:hAnsi="Verdana" w:cs="Verdana"/>
          <w:spacing w:val="-1"/>
          <w:sz w:val="17"/>
          <w:szCs w:val="17"/>
        </w:rPr>
        <w:t>ri</w:t>
      </w:r>
      <w:r>
        <w:rPr>
          <w:rFonts w:ascii="Verdana" w:eastAsia="Verdana" w:hAnsi="Verdana" w:cs="Verdana"/>
          <w:sz w:val="17"/>
          <w:szCs w:val="17"/>
        </w:rPr>
        <w:t>ng</w:t>
      </w:r>
      <w:r>
        <w:rPr>
          <w:rFonts w:ascii="Verdana" w:eastAsia="Verdana" w:hAnsi="Verdana" w:cs="Verdana"/>
          <w:spacing w:val="-5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type</w:t>
      </w:r>
      <w:r>
        <w:rPr>
          <w:rFonts w:ascii="Verdana" w:eastAsia="Verdana" w:hAnsi="Verdana" w:cs="Verdana"/>
          <w:spacing w:val="-8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pacing w:val="-2"/>
          <w:sz w:val="17"/>
          <w:szCs w:val="17"/>
        </w:rPr>
        <w:t>n</w:t>
      </w:r>
      <w:r>
        <w:rPr>
          <w:rFonts w:ascii="Verdana" w:eastAsia="Verdana" w:hAnsi="Verdana" w:cs="Verdana"/>
          <w:sz w:val="17"/>
          <w:szCs w:val="17"/>
        </w:rPr>
        <w:t>d</w:t>
      </w:r>
      <w:r>
        <w:rPr>
          <w:rFonts w:ascii="Verdana" w:eastAsia="Verdana" w:hAnsi="Verdana" w:cs="Verdana"/>
          <w:spacing w:val="-7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1"/>
          <w:sz w:val="17"/>
          <w:szCs w:val="17"/>
        </w:rPr>
        <w:t>C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>ntr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l</w:t>
      </w:r>
      <w:r>
        <w:rPr>
          <w:rFonts w:ascii="Verdana" w:eastAsia="Verdana" w:hAnsi="Verdana" w:cs="Verdana"/>
          <w:spacing w:val="-37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3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nv</w:t>
      </w:r>
      <w:r>
        <w:rPr>
          <w:rFonts w:ascii="Verdana" w:eastAsia="Verdana" w:hAnsi="Verdana" w:cs="Verdana"/>
          <w:spacing w:val="-1"/>
          <w:sz w:val="17"/>
          <w:szCs w:val="17"/>
        </w:rPr>
        <w:t>er</w:t>
      </w:r>
      <w:r>
        <w:rPr>
          <w:rFonts w:ascii="Verdana" w:eastAsia="Verdana" w:hAnsi="Verdana" w:cs="Verdana"/>
          <w:sz w:val="17"/>
          <w:szCs w:val="17"/>
        </w:rPr>
        <w:t>t</w:t>
      </w:r>
      <w:r>
        <w:rPr>
          <w:rFonts w:ascii="Verdana" w:eastAsia="Verdana" w:hAnsi="Verdana" w:cs="Verdana"/>
          <w:spacing w:val="-1"/>
          <w:sz w:val="17"/>
          <w:szCs w:val="17"/>
        </w:rPr>
        <w:t>er</w:t>
      </w:r>
      <w:r>
        <w:rPr>
          <w:rFonts w:ascii="Verdana" w:eastAsia="Verdana" w:hAnsi="Verdana" w:cs="Verdana"/>
          <w:sz w:val="17"/>
          <w:szCs w:val="17"/>
        </w:rPr>
        <w:t>s.</w:t>
      </w:r>
    </w:p>
    <w:p w:rsidR="00D23D76">
      <w:pPr>
        <w:spacing w:line="200" w:lineRule="exact"/>
        <w:ind w:left="144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H</w:t>
      </w:r>
      <w:r>
        <w:rPr>
          <w:rFonts w:ascii="Verdana" w:eastAsia="Verdana" w:hAnsi="Verdana" w:cs="Verdana"/>
          <w:spacing w:val="-1"/>
          <w:sz w:val="16"/>
          <w:szCs w:val="16"/>
        </w:rPr>
        <w:t>a</w:t>
      </w:r>
      <w:r>
        <w:rPr>
          <w:rFonts w:ascii="Verdana" w:eastAsia="Verdana" w:hAnsi="Verdana" w:cs="Verdana"/>
          <w:spacing w:val="3"/>
          <w:sz w:val="16"/>
          <w:szCs w:val="16"/>
        </w:rPr>
        <w:t>n</w:t>
      </w:r>
      <w:r>
        <w:rPr>
          <w:rFonts w:ascii="Verdana" w:eastAsia="Verdana" w:hAnsi="Verdana" w:cs="Verdana"/>
          <w:sz w:val="16"/>
          <w:szCs w:val="16"/>
        </w:rPr>
        <w:t>dli</w:t>
      </w:r>
      <w:r>
        <w:rPr>
          <w:rFonts w:ascii="Verdana" w:eastAsia="Verdana" w:hAnsi="Verdana" w:cs="Verdana"/>
          <w:spacing w:val="1"/>
          <w:sz w:val="16"/>
          <w:szCs w:val="16"/>
        </w:rPr>
        <w:t>n</w:t>
      </w:r>
      <w:r>
        <w:rPr>
          <w:rFonts w:ascii="Verdana" w:eastAsia="Verdana" w:hAnsi="Verdana" w:cs="Verdana"/>
          <w:sz w:val="16"/>
          <w:szCs w:val="16"/>
        </w:rPr>
        <w:t>g</w:t>
      </w:r>
      <w:r>
        <w:rPr>
          <w:rFonts w:ascii="Verdana" w:eastAsia="Verdana" w:hAnsi="Verdana" w:cs="Verdana"/>
          <w:spacing w:val="33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of</w:t>
      </w:r>
      <w:r>
        <w:rPr>
          <w:rFonts w:ascii="Verdana" w:eastAsia="Verdana" w:hAnsi="Verdana" w:cs="Verdana"/>
          <w:spacing w:val="5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2"/>
          <w:sz w:val="16"/>
          <w:szCs w:val="16"/>
        </w:rPr>
        <w:t>c</w:t>
      </w:r>
      <w:r>
        <w:rPr>
          <w:rFonts w:ascii="Verdana" w:eastAsia="Verdana" w:hAnsi="Verdana" w:cs="Verdana"/>
          <w:spacing w:val="1"/>
          <w:sz w:val="16"/>
          <w:szCs w:val="16"/>
        </w:rPr>
        <w:t>u</w:t>
      </w:r>
      <w:r>
        <w:rPr>
          <w:rFonts w:ascii="Verdana" w:eastAsia="Verdana" w:hAnsi="Verdana" w:cs="Verdana"/>
          <w:spacing w:val="2"/>
          <w:sz w:val="16"/>
          <w:szCs w:val="16"/>
        </w:rPr>
        <w:t>s</w:t>
      </w:r>
      <w:r>
        <w:rPr>
          <w:rFonts w:ascii="Verdana" w:eastAsia="Verdana" w:hAnsi="Verdana" w:cs="Verdana"/>
          <w:sz w:val="16"/>
          <w:szCs w:val="16"/>
        </w:rPr>
        <w:t>t</w:t>
      </w:r>
      <w:r>
        <w:rPr>
          <w:rFonts w:ascii="Verdana" w:eastAsia="Verdana" w:hAnsi="Verdana" w:cs="Verdana"/>
          <w:spacing w:val="2"/>
          <w:sz w:val="16"/>
          <w:szCs w:val="16"/>
        </w:rPr>
        <w:t>ome</w:t>
      </w:r>
      <w:r>
        <w:rPr>
          <w:rFonts w:ascii="Verdana" w:eastAsia="Verdana" w:hAnsi="Verdana" w:cs="Verdana"/>
          <w:sz w:val="16"/>
          <w:szCs w:val="16"/>
        </w:rPr>
        <w:t>r</w:t>
      </w:r>
      <w:r>
        <w:rPr>
          <w:rFonts w:ascii="Verdana" w:eastAsia="Verdana" w:hAnsi="Verdana" w:cs="Verdana"/>
          <w:spacing w:val="24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2"/>
          <w:sz w:val="16"/>
          <w:szCs w:val="16"/>
        </w:rPr>
        <w:t>com</w:t>
      </w:r>
      <w:r>
        <w:rPr>
          <w:rFonts w:ascii="Verdana" w:eastAsia="Verdana" w:hAnsi="Verdana" w:cs="Verdana"/>
          <w:sz w:val="16"/>
          <w:szCs w:val="16"/>
        </w:rPr>
        <w:t>p</w:t>
      </w:r>
      <w:r>
        <w:rPr>
          <w:rFonts w:ascii="Verdana" w:eastAsia="Verdana" w:hAnsi="Verdana" w:cs="Verdana"/>
          <w:spacing w:val="2"/>
          <w:sz w:val="16"/>
          <w:szCs w:val="16"/>
        </w:rPr>
        <w:t>l</w:t>
      </w:r>
      <w:r>
        <w:rPr>
          <w:rFonts w:ascii="Verdana" w:eastAsia="Verdana" w:hAnsi="Verdana" w:cs="Verdana"/>
          <w:spacing w:val="-1"/>
          <w:sz w:val="16"/>
          <w:szCs w:val="16"/>
        </w:rPr>
        <w:t>a</w:t>
      </w:r>
      <w:r>
        <w:rPr>
          <w:rFonts w:ascii="Verdana" w:eastAsia="Verdana" w:hAnsi="Verdana" w:cs="Verdana"/>
          <w:sz w:val="16"/>
          <w:szCs w:val="16"/>
        </w:rPr>
        <w:t>i</w:t>
      </w:r>
      <w:r>
        <w:rPr>
          <w:rFonts w:ascii="Verdana" w:eastAsia="Verdana" w:hAnsi="Verdana" w:cs="Verdana"/>
          <w:spacing w:val="3"/>
          <w:sz w:val="16"/>
          <w:szCs w:val="16"/>
        </w:rPr>
        <w:t>n</w:t>
      </w:r>
      <w:r>
        <w:rPr>
          <w:rFonts w:ascii="Verdana" w:eastAsia="Verdana" w:hAnsi="Verdana" w:cs="Verdana"/>
          <w:spacing w:val="2"/>
          <w:sz w:val="16"/>
          <w:szCs w:val="16"/>
        </w:rPr>
        <w:t>t</w:t>
      </w:r>
      <w:r>
        <w:rPr>
          <w:rFonts w:ascii="Verdana" w:eastAsia="Verdana" w:hAnsi="Verdana" w:cs="Verdana"/>
          <w:sz w:val="16"/>
          <w:szCs w:val="16"/>
        </w:rPr>
        <w:t>s</w:t>
      </w:r>
      <w:r>
        <w:rPr>
          <w:rFonts w:ascii="Verdana" w:eastAsia="Verdana" w:hAnsi="Verdana" w:cs="Verdana"/>
          <w:spacing w:val="25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1"/>
          <w:sz w:val="16"/>
          <w:szCs w:val="16"/>
        </w:rPr>
        <w:t>a</w:t>
      </w:r>
      <w:r>
        <w:rPr>
          <w:rFonts w:ascii="Verdana" w:eastAsia="Verdana" w:hAnsi="Verdana" w:cs="Verdana"/>
          <w:spacing w:val="3"/>
          <w:sz w:val="16"/>
          <w:szCs w:val="16"/>
        </w:rPr>
        <w:t>n</w:t>
      </w:r>
      <w:r>
        <w:rPr>
          <w:rFonts w:ascii="Verdana" w:eastAsia="Verdana" w:hAnsi="Verdana" w:cs="Verdana"/>
          <w:sz w:val="16"/>
          <w:szCs w:val="16"/>
        </w:rPr>
        <w:t>d</w:t>
      </w:r>
      <w:r>
        <w:rPr>
          <w:rFonts w:ascii="Verdana" w:eastAsia="Verdana" w:hAnsi="Verdana" w:cs="Verdana"/>
          <w:spacing w:val="11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p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z w:val="16"/>
          <w:szCs w:val="16"/>
        </w:rPr>
        <w:t>o</w:t>
      </w:r>
      <w:r>
        <w:rPr>
          <w:rFonts w:ascii="Verdana" w:eastAsia="Verdana" w:hAnsi="Verdana" w:cs="Verdana"/>
          <w:spacing w:val="3"/>
          <w:sz w:val="16"/>
          <w:szCs w:val="16"/>
        </w:rPr>
        <w:t>v</w:t>
      </w:r>
      <w:r>
        <w:rPr>
          <w:rFonts w:ascii="Verdana" w:eastAsia="Verdana" w:hAnsi="Verdana" w:cs="Verdana"/>
          <w:sz w:val="16"/>
          <w:szCs w:val="16"/>
        </w:rPr>
        <w:t>id</w:t>
      </w:r>
      <w:r>
        <w:rPr>
          <w:rFonts w:ascii="Verdana" w:eastAsia="Verdana" w:hAnsi="Verdana" w:cs="Verdana"/>
          <w:spacing w:val="3"/>
          <w:sz w:val="16"/>
          <w:szCs w:val="16"/>
        </w:rPr>
        <w:t>i</w:t>
      </w:r>
      <w:r>
        <w:rPr>
          <w:rFonts w:ascii="Verdana" w:eastAsia="Verdana" w:hAnsi="Verdana" w:cs="Verdana"/>
          <w:spacing w:val="1"/>
          <w:sz w:val="16"/>
          <w:szCs w:val="16"/>
        </w:rPr>
        <w:t>n</w:t>
      </w:r>
      <w:r>
        <w:rPr>
          <w:rFonts w:ascii="Verdana" w:eastAsia="Verdana" w:hAnsi="Verdana" w:cs="Verdana"/>
          <w:sz w:val="16"/>
          <w:szCs w:val="16"/>
        </w:rPr>
        <w:t>g</w:t>
      </w:r>
      <w:r>
        <w:rPr>
          <w:rFonts w:ascii="Verdana" w:eastAsia="Verdana" w:hAnsi="Verdana" w:cs="Verdana"/>
          <w:spacing w:val="-2"/>
          <w:sz w:val="16"/>
          <w:szCs w:val="16"/>
        </w:rPr>
        <w:t xml:space="preserve"> </w:t>
      </w:r>
      <w:r>
        <w:rPr>
          <w:rFonts w:ascii="Verdana" w:eastAsia="Verdana" w:hAnsi="Verdana" w:cs="Verdana"/>
          <w:w w:val="103"/>
          <w:sz w:val="16"/>
          <w:szCs w:val="16"/>
        </w:rPr>
        <w:t>sol</w:t>
      </w:r>
      <w:r>
        <w:rPr>
          <w:rFonts w:ascii="Verdana" w:eastAsia="Verdana" w:hAnsi="Verdana" w:cs="Verdana"/>
          <w:spacing w:val="1"/>
          <w:w w:val="103"/>
          <w:sz w:val="16"/>
          <w:szCs w:val="16"/>
        </w:rPr>
        <w:t>u</w:t>
      </w:r>
      <w:r>
        <w:rPr>
          <w:rFonts w:ascii="Verdana" w:eastAsia="Verdana" w:hAnsi="Verdana" w:cs="Verdana"/>
          <w:w w:val="103"/>
          <w:sz w:val="16"/>
          <w:szCs w:val="16"/>
        </w:rPr>
        <w:t>t</w:t>
      </w:r>
      <w:r>
        <w:rPr>
          <w:rFonts w:ascii="Verdana" w:eastAsia="Verdana" w:hAnsi="Verdana" w:cs="Verdana"/>
          <w:spacing w:val="2"/>
          <w:w w:val="103"/>
          <w:sz w:val="16"/>
          <w:szCs w:val="16"/>
        </w:rPr>
        <w:t>i</w:t>
      </w:r>
      <w:r>
        <w:rPr>
          <w:rFonts w:ascii="Verdana" w:eastAsia="Verdana" w:hAnsi="Verdana" w:cs="Verdana"/>
          <w:w w:val="103"/>
          <w:sz w:val="16"/>
          <w:szCs w:val="16"/>
        </w:rPr>
        <w:t>o</w:t>
      </w:r>
      <w:r>
        <w:rPr>
          <w:rFonts w:ascii="Verdana" w:eastAsia="Verdana" w:hAnsi="Verdana" w:cs="Verdana"/>
          <w:spacing w:val="1"/>
          <w:w w:val="103"/>
          <w:sz w:val="16"/>
          <w:szCs w:val="16"/>
        </w:rPr>
        <w:t>n</w:t>
      </w:r>
      <w:r>
        <w:rPr>
          <w:rFonts w:ascii="Verdana" w:eastAsia="Verdana" w:hAnsi="Verdana" w:cs="Verdana"/>
          <w:w w:val="103"/>
          <w:sz w:val="16"/>
          <w:szCs w:val="16"/>
        </w:rPr>
        <w:t>.</w:t>
      </w:r>
    </w:p>
    <w:p w:rsidR="00D23D76">
      <w:pPr>
        <w:spacing w:line="200" w:lineRule="exact"/>
        <w:ind w:left="144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pacing w:val="-1"/>
          <w:sz w:val="17"/>
          <w:szCs w:val="17"/>
        </w:rPr>
        <w:t>H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pacing w:val="-2"/>
          <w:sz w:val="17"/>
          <w:szCs w:val="17"/>
        </w:rPr>
        <w:t>n</w:t>
      </w:r>
      <w:r>
        <w:rPr>
          <w:rFonts w:ascii="Verdana" w:eastAsia="Verdana" w:hAnsi="Verdana" w:cs="Verdana"/>
          <w:spacing w:val="-1"/>
          <w:sz w:val="17"/>
          <w:szCs w:val="17"/>
        </w:rPr>
        <w:t>dli</w:t>
      </w:r>
      <w:r>
        <w:rPr>
          <w:rFonts w:ascii="Verdana" w:eastAsia="Verdana" w:hAnsi="Verdana" w:cs="Verdana"/>
          <w:spacing w:val="-2"/>
          <w:sz w:val="17"/>
          <w:szCs w:val="17"/>
        </w:rPr>
        <w:t>n</w:t>
      </w:r>
      <w:r>
        <w:rPr>
          <w:rFonts w:ascii="Verdana" w:eastAsia="Verdana" w:hAnsi="Verdana" w:cs="Verdana"/>
          <w:sz w:val="17"/>
          <w:szCs w:val="17"/>
        </w:rPr>
        <w:t>g</w:t>
      </w:r>
      <w:r>
        <w:rPr>
          <w:rFonts w:ascii="Verdana" w:eastAsia="Verdana" w:hAnsi="Verdana" w:cs="Verdana"/>
          <w:spacing w:val="-9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3"/>
          <w:sz w:val="17"/>
          <w:szCs w:val="17"/>
        </w:rPr>
        <w:t>o</w:t>
      </w:r>
      <w:r>
        <w:rPr>
          <w:rFonts w:ascii="Verdana" w:eastAsia="Verdana" w:hAnsi="Verdana" w:cs="Verdana"/>
          <w:sz w:val="17"/>
          <w:szCs w:val="17"/>
        </w:rPr>
        <w:t>f</w:t>
      </w:r>
      <w:r>
        <w:rPr>
          <w:rFonts w:ascii="Verdana" w:eastAsia="Verdana" w:hAnsi="Verdana" w:cs="Verdana"/>
          <w:spacing w:val="-7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w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pacing w:val="-1"/>
          <w:sz w:val="17"/>
          <w:szCs w:val="17"/>
        </w:rPr>
        <w:t>rr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n</w:t>
      </w:r>
      <w:r>
        <w:rPr>
          <w:rFonts w:ascii="Verdana" w:eastAsia="Verdana" w:hAnsi="Verdana" w:cs="Verdana"/>
          <w:spacing w:val="-2"/>
          <w:sz w:val="17"/>
          <w:szCs w:val="17"/>
        </w:rPr>
        <w:t>t</w:t>
      </w:r>
      <w:r>
        <w:rPr>
          <w:rFonts w:ascii="Verdana" w:eastAsia="Verdana" w:hAnsi="Verdana" w:cs="Verdana"/>
          <w:sz w:val="17"/>
          <w:szCs w:val="17"/>
        </w:rPr>
        <w:t>y</w:t>
      </w:r>
      <w:r>
        <w:rPr>
          <w:rFonts w:ascii="Verdana" w:eastAsia="Verdana" w:hAnsi="Verdana" w:cs="Verdana"/>
          <w:spacing w:val="-4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c</w:t>
      </w:r>
      <w:r>
        <w:rPr>
          <w:rFonts w:ascii="Verdana" w:eastAsia="Verdana" w:hAnsi="Verdana" w:cs="Verdana"/>
          <w:spacing w:val="-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se</w:t>
      </w:r>
      <w:r>
        <w:rPr>
          <w:rFonts w:ascii="Verdana" w:eastAsia="Verdana" w:hAnsi="Verdana" w:cs="Verdana"/>
          <w:spacing w:val="-10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nd</w:t>
      </w:r>
      <w:r>
        <w:rPr>
          <w:rFonts w:ascii="Verdana" w:eastAsia="Verdana" w:hAnsi="Verdana" w:cs="Verdana"/>
          <w:spacing w:val="-9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2"/>
          <w:sz w:val="17"/>
          <w:szCs w:val="17"/>
        </w:rPr>
        <w:t>p</w:t>
      </w:r>
      <w:r>
        <w:rPr>
          <w:rFonts w:ascii="Verdana" w:eastAsia="Verdana" w:hAnsi="Verdana" w:cs="Verdana"/>
          <w:spacing w:val="-1"/>
          <w:sz w:val="17"/>
          <w:szCs w:val="17"/>
        </w:rPr>
        <w:t>r</w:t>
      </w:r>
      <w:r>
        <w:rPr>
          <w:rFonts w:ascii="Verdana" w:eastAsia="Verdana" w:hAnsi="Verdana" w:cs="Verdana"/>
          <w:sz w:val="17"/>
          <w:szCs w:val="17"/>
        </w:rPr>
        <w:t>ov</w:t>
      </w:r>
      <w:r>
        <w:rPr>
          <w:rFonts w:ascii="Verdana" w:eastAsia="Verdana" w:hAnsi="Verdana" w:cs="Verdana"/>
          <w:spacing w:val="-1"/>
          <w:sz w:val="17"/>
          <w:szCs w:val="17"/>
        </w:rPr>
        <w:t>idi</w:t>
      </w:r>
      <w:r>
        <w:rPr>
          <w:rFonts w:ascii="Verdana" w:eastAsia="Verdana" w:hAnsi="Verdana" w:cs="Verdana"/>
          <w:sz w:val="17"/>
          <w:szCs w:val="17"/>
        </w:rPr>
        <w:t>ng</w:t>
      </w:r>
      <w:r>
        <w:rPr>
          <w:rFonts w:ascii="Verdana" w:eastAsia="Verdana" w:hAnsi="Verdana" w:cs="Verdana"/>
          <w:spacing w:val="-5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on</w:t>
      </w:r>
      <w:r>
        <w:rPr>
          <w:rFonts w:ascii="Verdana" w:eastAsia="Verdana" w:hAnsi="Verdana" w:cs="Verdana"/>
          <w:spacing w:val="-7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t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me</w:t>
      </w:r>
      <w:r>
        <w:rPr>
          <w:rFonts w:ascii="Verdana" w:eastAsia="Verdana" w:hAnsi="Verdana" w:cs="Verdana"/>
          <w:spacing w:val="-5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so</w:t>
      </w:r>
      <w:r>
        <w:rPr>
          <w:rFonts w:ascii="Verdana" w:eastAsia="Verdana" w:hAnsi="Verdana" w:cs="Verdana"/>
          <w:spacing w:val="1"/>
          <w:sz w:val="17"/>
          <w:szCs w:val="17"/>
        </w:rPr>
        <w:t>l</w:t>
      </w:r>
      <w:r>
        <w:rPr>
          <w:rFonts w:ascii="Verdana" w:eastAsia="Verdana" w:hAnsi="Verdana" w:cs="Verdana"/>
          <w:sz w:val="17"/>
          <w:szCs w:val="17"/>
        </w:rPr>
        <w:t>ut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on</w:t>
      </w:r>
      <w:r>
        <w:rPr>
          <w:rFonts w:ascii="Verdana" w:eastAsia="Verdana" w:hAnsi="Verdana" w:cs="Verdana"/>
          <w:spacing w:val="-6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2"/>
          <w:sz w:val="17"/>
          <w:szCs w:val="17"/>
        </w:rPr>
        <w:t>f</w:t>
      </w:r>
      <w:r>
        <w:rPr>
          <w:rFonts w:ascii="Verdana" w:eastAsia="Verdana" w:hAnsi="Verdana" w:cs="Verdana"/>
          <w:spacing w:val="-3"/>
          <w:sz w:val="17"/>
          <w:szCs w:val="17"/>
        </w:rPr>
        <w:t>o</w:t>
      </w:r>
      <w:r>
        <w:rPr>
          <w:rFonts w:ascii="Verdana" w:eastAsia="Verdana" w:hAnsi="Verdana" w:cs="Verdana"/>
          <w:sz w:val="17"/>
          <w:szCs w:val="17"/>
        </w:rPr>
        <w:t>r</w:t>
      </w:r>
      <w:r>
        <w:rPr>
          <w:rFonts w:ascii="Verdana" w:eastAsia="Verdana" w:hAnsi="Verdana" w:cs="Verdana"/>
          <w:spacing w:val="-27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3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t.</w:t>
      </w:r>
    </w:p>
    <w:p w:rsidR="00D23D76">
      <w:pPr>
        <w:spacing w:line="200" w:lineRule="exact"/>
        <w:ind w:left="144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pacing w:val="2"/>
          <w:sz w:val="16"/>
          <w:szCs w:val="16"/>
        </w:rPr>
        <w:t>C</w:t>
      </w:r>
      <w:r>
        <w:rPr>
          <w:rFonts w:ascii="Verdana" w:eastAsia="Verdana" w:hAnsi="Verdana" w:cs="Verdana"/>
          <w:sz w:val="16"/>
          <w:szCs w:val="16"/>
        </w:rPr>
        <w:t>o</w:t>
      </w:r>
      <w:r>
        <w:rPr>
          <w:rFonts w:ascii="Verdana" w:eastAsia="Verdana" w:hAnsi="Verdana" w:cs="Verdana"/>
          <w:spacing w:val="1"/>
          <w:sz w:val="16"/>
          <w:szCs w:val="16"/>
        </w:rPr>
        <w:t>n</w:t>
      </w:r>
      <w:r>
        <w:rPr>
          <w:rFonts w:ascii="Verdana" w:eastAsia="Verdana" w:hAnsi="Verdana" w:cs="Verdana"/>
          <w:sz w:val="16"/>
          <w:szCs w:val="16"/>
        </w:rPr>
        <w:t>d</w:t>
      </w:r>
      <w:r>
        <w:rPr>
          <w:rFonts w:ascii="Verdana" w:eastAsia="Verdana" w:hAnsi="Verdana" w:cs="Verdana"/>
          <w:spacing w:val="1"/>
          <w:sz w:val="16"/>
          <w:szCs w:val="16"/>
        </w:rPr>
        <w:t>u</w:t>
      </w:r>
      <w:r>
        <w:rPr>
          <w:rFonts w:ascii="Verdana" w:eastAsia="Verdana" w:hAnsi="Verdana" w:cs="Verdana"/>
          <w:sz w:val="16"/>
          <w:szCs w:val="16"/>
        </w:rPr>
        <w:t>cti</w:t>
      </w:r>
      <w:r>
        <w:rPr>
          <w:rFonts w:ascii="Verdana" w:eastAsia="Verdana" w:hAnsi="Verdana" w:cs="Verdana"/>
          <w:spacing w:val="1"/>
          <w:sz w:val="16"/>
          <w:szCs w:val="16"/>
        </w:rPr>
        <w:t>n</w:t>
      </w:r>
      <w:r>
        <w:rPr>
          <w:rFonts w:ascii="Verdana" w:eastAsia="Verdana" w:hAnsi="Verdana" w:cs="Verdana"/>
          <w:sz w:val="16"/>
          <w:szCs w:val="16"/>
        </w:rPr>
        <w:t>g</w:t>
      </w:r>
      <w:r>
        <w:rPr>
          <w:rFonts w:ascii="Verdana" w:eastAsia="Verdana" w:hAnsi="Verdana" w:cs="Verdana"/>
          <w:spacing w:val="47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C</w:t>
      </w:r>
      <w:r>
        <w:rPr>
          <w:rFonts w:ascii="Verdana" w:eastAsia="Verdana" w:hAnsi="Verdana" w:cs="Verdana"/>
          <w:spacing w:val="3"/>
          <w:sz w:val="16"/>
          <w:szCs w:val="16"/>
        </w:rPr>
        <w:t>u</w:t>
      </w:r>
      <w:r>
        <w:rPr>
          <w:rFonts w:ascii="Verdana" w:eastAsia="Verdana" w:hAnsi="Verdana" w:cs="Verdana"/>
          <w:sz w:val="16"/>
          <w:szCs w:val="16"/>
        </w:rPr>
        <w:t>s</w:t>
      </w:r>
      <w:r>
        <w:rPr>
          <w:rFonts w:ascii="Verdana" w:eastAsia="Verdana" w:hAnsi="Verdana" w:cs="Verdana"/>
          <w:spacing w:val="2"/>
          <w:sz w:val="16"/>
          <w:szCs w:val="16"/>
        </w:rPr>
        <w:t>to</w:t>
      </w:r>
      <w:r>
        <w:rPr>
          <w:rFonts w:ascii="Verdana" w:eastAsia="Verdana" w:hAnsi="Verdana" w:cs="Verdana"/>
          <w:sz w:val="16"/>
          <w:szCs w:val="16"/>
        </w:rPr>
        <w:t>m</w:t>
      </w:r>
      <w:r>
        <w:rPr>
          <w:rFonts w:ascii="Verdana" w:eastAsia="Verdana" w:hAnsi="Verdana" w:cs="Verdana"/>
          <w:spacing w:val="2"/>
          <w:sz w:val="16"/>
          <w:szCs w:val="16"/>
        </w:rPr>
        <w:t>e</w:t>
      </w:r>
      <w:r>
        <w:rPr>
          <w:rFonts w:ascii="Verdana" w:eastAsia="Verdana" w:hAnsi="Verdana" w:cs="Verdana"/>
          <w:sz w:val="16"/>
          <w:szCs w:val="16"/>
        </w:rPr>
        <w:t>r</w:t>
      </w:r>
      <w:r>
        <w:rPr>
          <w:rFonts w:ascii="Verdana" w:eastAsia="Verdana" w:hAnsi="Verdana" w:cs="Verdana"/>
          <w:spacing w:val="22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2"/>
          <w:sz w:val="16"/>
          <w:szCs w:val="16"/>
        </w:rPr>
        <w:t>t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pacing w:val="-1"/>
          <w:sz w:val="16"/>
          <w:szCs w:val="16"/>
        </w:rPr>
        <w:t>a</w:t>
      </w:r>
      <w:r>
        <w:rPr>
          <w:rFonts w:ascii="Verdana" w:eastAsia="Verdana" w:hAnsi="Verdana" w:cs="Verdana"/>
          <w:spacing w:val="2"/>
          <w:sz w:val="16"/>
          <w:szCs w:val="16"/>
        </w:rPr>
        <w:t>i</w:t>
      </w:r>
      <w:r>
        <w:rPr>
          <w:rFonts w:ascii="Verdana" w:eastAsia="Verdana" w:hAnsi="Verdana" w:cs="Verdana"/>
          <w:spacing w:val="1"/>
          <w:sz w:val="16"/>
          <w:szCs w:val="16"/>
        </w:rPr>
        <w:t>n</w:t>
      </w:r>
      <w:r>
        <w:rPr>
          <w:rFonts w:ascii="Verdana" w:eastAsia="Verdana" w:hAnsi="Verdana" w:cs="Verdana"/>
          <w:sz w:val="16"/>
          <w:szCs w:val="16"/>
        </w:rPr>
        <w:t>i</w:t>
      </w:r>
      <w:r>
        <w:rPr>
          <w:rFonts w:ascii="Verdana" w:eastAsia="Verdana" w:hAnsi="Verdana" w:cs="Verdana"/>
          <w:spacing w:val="3"/>
          <w:sz w:val="16"/>
          <w:szCs w:val="16"/>
        </w:rPr>
        <w:t>n</w:t>
      </w:r>
      <w:r>
        <w:rPr>
          <w:rFonts w:ascii="Verdana" w:eastAsia="Verdana" w:hAnsi="Verdana" w:cs="Verdana"/>
          <w:sz w:val="16"/>
          <w:szCs w:val="16"/>
        </w:rPr>
        <w:t>g</w:t>
      </w:r>
      <w:r>
        <w:rPr>
          <w:rFonts w:ascii="Verdana" w:eastAsia="Verdana" w:hAnsi="Verdana" w:cs="Verdana"/>
          <w:spacing w:val="21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in</w:t>
      </w:r>
      <w:r>
        <w:rPr>
          <w:rFonts w:ascii="Verdana" w:eastAsia="Verdana" w:hAnsi="Verdana" w:cs="Verdana"/>
          <w:spacing w:val="4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1"/>
          <w:sz w:val="16"/>
          <w:szCs w:val="16"/>
        </w:rPr>
        <w:t>h</w:t>
      </w:r>
      <w:r>
        <w:rPr>
          <w:rFonts w:ascii="Verdana" w:eastAsia="Verdana" w:hAnsi="Verdana" w:cs="Verdana"/>
          <w:spacing w:val="2"/>
          <w:sz w:val="16"/>
          <w:szCs w:val="16"/>
        </w:rPr>
        <w:t>o</w:t>
      </w:r>
      <w:r>
        <w:rPr>
          <w:rFonts w:ascii="Verdana" w:eastAsia="Verdana" w:hAnsi="Verdana" w:cs="Verdana"/>
          <w:spacing w:val="1"/>
          <w:sz w:val="16"/>
          <w:szCs w:val="16"/>
        </w:rPr>
        <w:t>u</w:t>
      </w:r>
      <w:r>
        <w:rPr>
          <w:rFonts w:ascii="Verdana" w:eastAsia="Verdana" w:hAnsi="Verdana" w:cs="Verdana"/>
          <w:spacing w:val="2"/>
          <w:sz w:val="16"/>
          <w:szCs w:val="16"/>
        </w:rPr>
        <w:t>s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14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1"/>
          <w:sz w:val="16"/>
          <w:szCs w:val="16"/>
        </w:rPr>
        <w:t>a</w:t>
      </w:r>
      <w:r>
        <w:rPr>
          <w:rFonts w:ascii="Verdana" w:eastAsia="Verdana" w:hAnsi="Verdana" w:cs="Verdana"/>
          <w:spacing w:val="3"/>
          <w:sz w:val="16"/>
          <w:szCs w:val="16"/>
        </w:rPr>
        <w:t>n</w:t>
      </w:r>
      <w:r>
        <w:rPr>
          <w:rFonts w:ascii="Verdana" w:eastAsia="Verdana" w:hAnsi="Verdana" w:cs="Verdana"/>
          <w:sz w:val="16"/>
          <w:szCs w:val="16"/>
        </w:rPr>
        <w:t>d</w:t>
      </w:r>
      <w:r>
        <w:rPr>
          <w:rFonts w:ascii="Verdana" w:eastAsia="Verdana" w:hAnsi="Verdana" w:cs="Verdana"/>
          <w:spacing w:val="11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1"/>
          <w:sz w:val="16"/>
          <w:szCs w:val="16"/>
        </w:rPr>
        <w:t>a</w:t>
      </w:r>
      <w:r>
        <w:rPr>
          <w:rFonts w:ascii="Verdana" w:eastAsia="Verdana" w:hAnsi="Verdana" w:cs="Verdana"/>
          <w:sz w:val="16"/>
          <w:szCs w:val="16"/>
        </w:rPr>
        <w:t>t</w:t>
      </w:r>
      <w:r>
        <w:rPr>
          <w:rFonts w:ascii="Verdana" w:eastAsia="Verdana" w:hAnsi="Verdana" w:cs="Verdana"/>
          <w:spacing w:val="11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2"/>
          <w:sz w:val="16"/>
          <w:szCs w:val="16"/>
        </w:rPr>
        <w:t>c</w:t>
      </w:r>
      <w:r>
        <w:rPr>
          <w:rFonts w:ascii="Verdana" w:eastAsia="Verdana" w:hAnsi="Verdana" w:cs="Verdana"/>
          <w:spacing w:val="3"/>
          <w:sz w:val="16"/>
          <w:szCs w:val="16"/>
        </w:rPr>
        <w:t>u</w:t>
      </w:r>
      <w:r>
        <w:rPr>
          <w:rFonts w:ascii="Verdana" w:eastAsia="Verdana" w:hAnsi="Verdana" w:cs="Verdana"/>
          <w:spacing w:val="2"/>
          <w:sz w:val="16"/>
          <w:szCs w:val="16"/>
        </w:rPr>
        <w:t>stome</w:t>
      </w:r>
      <w:r>
        <w:rPr>
          <w:rFonts w:ascii="Verdana" w:eastAsia="Verdana" w:hAnsi="Verdana" w:cs="Verdana"/>
          <w:sz w:val="16"/>
          <w:szCs w:val="16"/>
        </w:rPr>
        <w:t>r</w:t>
      </w:r>
      <w:r>
        <w:rPr>
          <w:rFonts w:ascii="Verdana" w:eastAsia="Verdana" w:hAnsi="Verdana" w:cs="Verdana"/>
          <w:spacing w:val="-7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2"/>
          <w:w w:val="103"/>
          <w:sz w:val="16"/>
          <w:szCs w:val="16"/>
        </w:rPr>
        <w:t>pl</w:t>
      </w:r>
      <w:r>
        <w:rPr>
          <w:rFonts w:ascii="Verdana" w:eastAsia="Verdana" w:hAnsi="Verdana" w:cs="Verdana"/>
          <w:spacing w:val="-1"/>
          <w:w w:val="103"/>
          <w:sz w:val="16"/>
          <w:szCs w:val="16"/>
        </w:rPr>
        <w:t>a</w:t>
      </w:r>
      <w:r>
        <w:rPr>
          <w:rFonts w:ascii="Verdana" w:eastAsia="Verdana" w:hAnsi="Verdana" w:cs="Verdana"/>
          <w:spacing w:val="2"/>
          <w:w w:val="103"/>
          <w:sz w:val="16"/>
          <w:szCs w:val="16"/>
        </w:rPr>
        <w:t>c</w:t>
      </w:r>
      <w:r>
        <w:rPr>
          <w:rFonts w:ascii="Verdana" w:eastAsia="Verdana" w:hAnsi="Verdana" w:cs="Verdana"/>
          <w:w w:val="103"/>
          <w:sz w:val="16"/>
          <w:szCs w:val="16"/>
        </w:rPr>
        <w:t>e.</w:t>
      </w:r>
    </w:p>
    <w:p w:rsidR="00D23D76">
      <w:pPr>
        <w:spacing w:line="200" w:lineRule="exact"/>
        <w:ind w:left="144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Co</w:t>
      </w:r>
      <w:r>
        <w:rPr>
          <w:rFonts w:ascii="Verdana" w:eastAsia="Verdana" w:hAnsi="Verdana" w:cs="Verdana"/>
          <w:spacing w:val="-1"/>
          <w:sz w:val="16"/>
          <w:szCs w:val="16"/>
        </w:rPr>
        <w:t>-</w:t>
      </w:r>
      <w:r>
        <w:rPr>
          <w:rFonts w:ascii="Verdana" w:eastAsia="Verdana" w:hAnsi="Verdana" w:cs="Verdana"/>
          <w:spacing w:val="2"/>
          <w:sz w:val="16"/>
          <w:szCs w:val="16"/>
        </w:rPr>
        <w:t>o</w:t>
      </w:r>
      <w:r>
        <w:rPr>
          <w:rFonts w:ascii="Verdana" w:eastAsia="Verdana" w:hAnsi="Verdana" w:cs="Verdana"/>
          <w:spacing w:val="-1"/>
          <w:sz w:val="16"/>
          <w:szCs w:val="16"/>
        </w:rPr>
        <w:t>r</w:t>
      </w:r>
      <w:r>
        <w:rPr>
          <w:rFonts w:ascii="Verdana" w:eastAsia="Verdana" w:hAnsi="Verdana" w:cs="Verdana"/>
          <w:sz w:val="16"/>
          <w:szCs w:val="16"/>
        </w:rPr>
        <w:t>di</w:t>
      </w:r>
      <w:r>
        <w:rPr>
          <w:rFonts w:ascii="Verdana" w:eastAsia="Verdana" w:hAnsi="Verdana" w:cs="Verdana"/>
          <w:spacing w:val="1"/>
          <w:sz w:val="16"/>
          <w:szCs w:val="16"/>
        </w:rPr>
        <w:t>na</w:t>
      </w:r>
      <w:r>
        <w:rPr>
          <w:rFonts w:ascii="Verdana" w:eastAsia="Verdana" w:hAnsi="Verdana" w:cs="Verdana"/>
          <w:sz w:val="16"/>
          <w:szCs w:val="16"/>
        </w:rPr>
        <w:t>te</w:t>
      </w:r>
      <w:r>
        <w:rPr>
          <w:rFonts w:ascii="Verdana" w:eastAsia="Verdana" w:hAnsi="Verdana" w:cs="Verdana"/>
          <w:spacing w:val="43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a</w:t>
      </w:r>
      <w:r>
        <w:rPr>
          <w:rFonts w:ascii="Verdana" w:eastAsia="Verdana" w:hAnsi="Verdana" w:cs="Verdana"/>
          <w:spacing w:val="1"/>
          <w:sz w:val="16"/>
          <w:szCs w:val="16"/>
        </w:rPr>
        <w:t>n</w:t>
      </w:r>
      <w:r>
        <w:rPr>
          <w:rFonts w:ascii="Verdana" w:eastAsia="Verdana" w:hAnsi="Verdana" w:cs="Verdana"/>
          <w:sz w:val="16"/>
          <w:szCs w:val="16"/>
        </w:rPr>
        <w:t>d</w:t>
      </w:r>
      <w:r>
        <w:rPr>
          <w:rFonts w:ascii="Verdana" w:eastAsia="Verdana" w:hAnsi="Verdana" w:cs="Verdana"/>
          <w:spacing w:val="14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p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pacing w:val="2"/>
          <w:sz w:val="16"/>
          <w:szCs w:val="16"/>
        </w:rPr>
        <w:t>o</w:t>
      </w:r>
      <w:r>
        <w:rPr>
          <w:rFonts w:ascii="Verdana" w:eastAsia="Verdana" w:hAnsi="Verdana" w:cs="Verdana"/>
          <w:sz w:val="16"/>
          <w:szCs w:val="16"/>
        </w:rPr>
        <w:t>d</w:t>
      </w:r>
      <w:r>
        <w:rPr>
          <w:rFonts w:ascii="Verdana" w:eastAsia="Verdana" w:hAnsi="Verdana" w:cs="Verdana"/>
          <w:spacing w:val="1"/>
          <w:sz w:val="16"/>
          <w:szCs w:val="16"/>
        </w:rPr>
        <w:t>u</w:t>
      </w:r>
      <w:r>
        <w:rPr>
          <w:rFonts w:ascii="Verdana" w:eastAsia="Verdana" w:hAnsi="Verdana" w:cs="Verdana"/>
          <w:spacing w:val="2"/>
          <w:sz w:val="16"/>
          <w:szCs w:val="16"/>
        </w:rPr>
        <w:t>c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19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2"/>
          <w:sz w:val="16"/>
          <w:szCs w:val="16"/>
        </w:rPr>
        <w:t>p</w:t>
      </w:r>
      <w:r>
        <w:rPr>
          <w:rFonts w:ascii="Verdana" w:eastAsia="Verdana" w:hAnsi="Verdana" w:cs="Verdana"/>
          <w:spacing w:val="-1"/>
          <w:sz w:val="16"/>
          <w:szCs w:val="16"/>
        </w:rPr>
        <w:t>r</w:t>
      </w:r>
      <w:r>
        <w:rPr>
          <w:rFonts w:ascii="Verdana" w:eastAsia="Verdana" w:hAnsi="Verdana" w:cs="Verdana"/>
          <w:spacing w:val="3"/>
          <w:sz w:val="16"/>
          <w:szCs w:val="16"/>
        </w:rPr>
        <w:t>e</w:t>
      </w:r>
      <w:r>
        <w:rPr>
          <w:rFonts w:ascii="Verdana" w:eastAsia="Verdana" w:hAnsi="Verdana" w:cs="Verdana"/>
          <w:spacing w:val="2"/>
          <w:sz w:val="16"/>
          <w:szCs w:val="16"/>
        </w:rPr>
        <w:t>-s</w:t>
      </w:r>
      <w:r>
        <w:rPr>
          <w:rFonts w:ascii="Verdana" w:eastAsia="Verdana" w:hAnsi="Verdana" w:cs="Verdana"/>
          <w:spacing w:val="-1"/>
          <w:sz w:val="16"/>
          <w:szCs w:val="16"/>
        </w:rPr>
        <w:t>a</w:t>
      </w:r>
      <w:r>
        <w:rPr>
          <w:rFonts w:ascii="Verdana" w:eastAsia="Verdana" w:hAnsi="Verdana" w:cs="Verdana"/>
          <w:spacing w:val="2"/>
          <w:sz w:val="16"/>
          <w:szCs w:val="16"/>
        </w:rPr>
        <w:t>l</w:t>
      </w:r>
      <w:r>
        <w:rPr>
          <w:rFonts w:ascii="Verdana" w:eastAsia="Verdana" w:hAnsi="Verdana" w:cs="Verdana"/>
          <w:sz w:val="16"/>
          <w:szCs w:val="16"/>
        </w:rPr>
        <w:t>es</w:t>
      </w:r>
      <w:r>
        <w:rPr>
          <w:rFonts w:ascii="Verdana" w:eastAsia="Verdana" w:hAnsi="Verdana" w:cs="Verdana"/>
          <w:spacing w:val="24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3"/>
          <w:sz w:val="16"/>
          <w:szCs w:val="16"/>
        </w:rPr>
        <w:t>P</w:t>
      </w:r>
      <w:r>
        <w:rPr>
          <w:rFonts w:ascii="Verdana" w:eastAsia="Verdana" w:hAnsi="Verdana" w:cs="Verdana"/>
          <w:sz w:val="16"/>
          <w:szCs w:val="16"/>
        </w:rPr>
        <w:t>V</w:t>
      </w:r>
      <w:r>
        <w:rPr>
          <w:rFonts w:ascii="Verdana" w:eastAsia="Verdana" w:hAnsi="Verdana" w:cs="Verdana"/>
          <w:spacing w:val="7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2"/>
          <w:sz w:val="16"/>
          <w:szCs w:val="16"/>
        </w:rPr>
        <w:t>d</w:t>
      </w:r>
      <w:r>
        <w:rPr>
          <w:rFonts w:ascii="Verdana" w:eastAsia="Verdana" w:hAnsi="Verdana" w:cs="Verdana"/>
          <w:sz w:val="16"/>
          <w:szCs w:val="16"/>
        </w:rPr>
        <w:t>es</w:t>
      </w:r>
      <w:r>
        <w:rPr>
          <w:rFonts w:ascii="Verdana" w:eastAsia="Verdana" w:hAnsi="Verdana" w:cs="Verdana"/>
          <w:spacing w:val="2"/>
          <w:sz w:val="16"/>
          <w:szCs w:val="16"/>
        </w:rPr>
        <w:t>i</w:t>
      </w:r>
      <w:r>
        <w:rPr>
          <w:rFonts w:ascii="Verdana" w:eastAsia="Verdana" w:hAnsi="Verdana" w:cs="Verdana"/>
          <w:sz w:val="16"/>
          <w:szCs w:val="16"/>
        </w:rPr>
        <w:t>gn</w:t>
      </w:r>
      <w:r>
        <w:rPr>
          <w:rFonts w:ascii="Verdana" w:eastAsia="Verdana" w:hAnsi="Verdana" w:cs="Verdana"/>
          <w:spacing w:val="16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2"/>
          <w:sz w:val="16"/>
          <w:szCs w:val="16"/>
        </w:rPr>
        <w:t>d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pacing w:val="4"/>
          <w:sz w:val="16"/>
          <w:szCs w:val="16"/>
        </w:rPr>
        <w:t>a</w:t>
      </w:r>
      <w:r>
        <w:rPr>
          <w:rFonts w:ascii="Verdana" w:eastAsia="Verdana" w:hAnsi="Verdana" w:cs="Verdana"/>
          <w:spacing w:val="1"/>
          <w:sz w:val="16"/>
          <w:szCs w:val="16"/>
        </w:rPr>
        <w:t>w</w:t>
      </w:r>
      <w:r>
        <w:rPr>
          <w:rFonts w:ascii="Verdana" w:eastAsia="Verdana" w:hAnsi="Verdana" w:cs="Verdana"/>
          <w:spacing w:val="2"/>
          <w:sz w:val="16"/>
          <w:szCs w:val="16"/>
        </w:rPr>
        <w:t>i</w:t>
      </w:r>
      <w:r>
        <w:rPr>
          <w:rFonts w:ascii="Verdana" w:eastAsia="Verdana" w:hAnsi="Verdana" w:cs="Verdana"/>
          <w:spacing w:val="3"/>
          <w:sz w:val="16"/>
          <w:szCs w:val="16"/>
        </w:rPr>
        <w:t>n</w:t>
      </w:r>
      <w:r>
        <w:rPr>
          <w:rFonts w:ascii="Verdana" w:eastAsia="Verdana" w:hAnsi="Verdana" w:cs="Verdana"/>
          <w:spacing w:val="2"/>
          <w:sz w:val="16"/>
          <w:szCs w:val="16"/>
        </w:rPr>
        <w:t>g</w:t>
      </w:r>
      <w:r>
        <w:rPr>
          <w:rFonts w:ascii="Verdana" w:eastAsia="Verdana" w:hAnsi="Verdana" w:cs="Verdana"/>
          <w:sz w:val="16"/>
          <w:szCs w:val="16"/>
        </w:rPr>
        <w:t>s</w:t>
      </w:r>
      <w:r>
        <w:rPr>
          <w:rFonts w:ascii="Verdana" w:eastAsia="Verdana" w:hAnsi="Verdana" w:cs="Verdana"/>
          <w:spacing w:val="23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to</w:t>
      </w:r>
      <w:r>
        <w:rPr>
          <w:rFonts w:ascii="Verdana" w:eastAsia="Verdana" w:hAnsi="Verdana" w:cs="Verdana"/>
          <w:spacing w:val="7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s</w:t>
      </w:r>
      <w:r>
        <w:rPr>
          <w:rFonts w:ascii="Verdana" w:eastAsia="Verdana" w:hAnsi="Verdana" w:cs="Verdana"/>
          <w:spacing w:val="3"/>
          <w:sz w:val="16"/>
          <w:szCs w:val="16"/>
        </w:rPr>
        <w:t>u</w:t>
      </w:r>
      <w:r>
        <w:rPr>
          <w:rFonts w:ascii="Verdana" w:eastAsia="Verdana" w:hAnsi="Verdana" w:cs="Verdana"/>
          <w:sz w:val="16"/>
          <w:szCs w:val="16"/>
        </w:rPr>
        <w:t>p</w:t>
      </w:r>
      <w:r>
        <w:rPr>
          <w:rFonts w:ascii="Verdana" w:eastAsia="Verdana" w:hAnsi="Verdana" w:cs="Verdana"/>
          <w:spacing w:val="2"/>
          <w:sz w:val="16"/>
          <w:szCs w:val="16"/>
        </w:rPr>
        <w:t>po</w:t>
      </w:r>
      <w:r>
        <w:rPr>
          <w:rFonts w:ascii="Verdana" w:eastAsia="Verdana" w:hAnsi="Verdana" w:cs="Verdana"/>
          <w:spacing w:val="-1"/>
          <w:sz w:val="16"/>
          <w:szCs w:val="16"/>
        </w:rPr>
        <w:t>r</w:t>
      </w:r>
      <w:r>
        <w:rPr>
          <w:rFonts w:ascii="Verdana" w:eastAsia="Verdana" w:hAnsi="Verdana" w:cs="Verdana"/>
          <w:sz w:val="16"/>
          <w:szCs w:val="16"/>
        </w:rPr>
        <w:t>t</w:t>
      </w:r>
      <w:r>
        <w:rPr>
          <w:rFonts w:ascii="Verdana" w:eastAsia="Verdana" w:hAnsi="Verdana" w:cs="Verdana"/>
          <w:spacing w:val="22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the</w:t>
      </w:r>
      <w:r>
        <w:rPr>
          <w:rFonts w:ascii="Verdana" w:eastAsia="Verdana" w:hAnsi="Verdana" w:cs="Verdana"/>
          <w:spacing w:val="12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2"/>
          <w:sz w:val="16"/>
          <w:szCs w:val="16"/>
        </w:rPr>
        <w:t>s</w:t>
      </w:r>
      <w:r>
        <w:rPr>
          <w:rFonts w:ascii="Verdana" w:eastAsia="Verdana" w:hAnsi="Verdana" w:cs="Verdana"/>
          <w:spacing w:val="-1"/>
          <w:sz w:val="16"/>
          <w:szCs w:val="16"/>
        </w:rPr>
        <w:t>a</w:t>
      </w:r>
      <w:r>
        <w:rPr>
          <w:rFonts w:ascii="Verdana" w:eastAsia="Verdana" w:hAnsi="Verdana" w:cs="Verdana"/>
          <w:spacing w:val="2"/>
          <w:sz w:val="16"/>
          <w:szCs w:val="16"/>
        </w:rPr>
        <w:t>l</w:t>
      </w:r>
      <w:r>
        <w:rPr>
          <w:rFonts w:ascii="Verdana" w:eastAsia="Verdana" w:hAnsi="Verdana" w:cs="Verdana"/>
          <w:sz w:val="16"/>
          <w:szCs w:val="16"/>
        </w:rPr>
        <w:t>es</w:t>
      </w:r>
      <w:r>
        <w:rPr>
          <w:rFonts w:ascii="Verdana" w:eastAsia="Verdana" w:hAnsi="Verdana" w:cs="Verdana"/>
          <w:spacing w:val="-15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2"/>
          <w:w w:val="103"/>
          <w:sz w:val="16"/>
          <w:szCs w:val="16"/>
        </w:rPr>
        <w:t>p</w:t>
      </w:r>
      <w:r>
        <w:rPr>
          <w:rFonts w:ascii="Verdana" w:eastAsia="Verdana" w:hAnsi="Verdana" w:cs="Verdana"/>
          <w:spacing w:val="-1"/>
          <w:w w:val="103"/>
          <w:sz w:val="16"/>
          <w:szCs w:val="16"/>
        </w:rPr>
        <w:t>r</w:t>
      </w:r>
      <w:r>
        <w:rPr>
          <w:rFonts w:ascii="Verdana" w:eastAsia="Verdana" w:hAnsi="Verdana" w:cs="Verdana"/>
          <w:spacing w:val="2"/>
          <w:w w:val="103"/>
          <w:sz w:val="16"/>
          <w:szCs w:val="16"/>
        </w:rPr>
        <w:t>o</w:t>
      </w:r>
      <w:r>
        <w:rPr>
          <w:rFonts w:ascii="Verdana" w:eastAsia="Verdana" w:hAnsi="Verdana" w:cs="Verdana"/>
          <w:w w:val="103"/>
          <w:sz w:val="16"/>
          <w:szCs w:val="16"/>
        </w:rPr>
        <w:t>c</w:t>
      </w:r>
      <w:r>
        <w:rPr>
          <w:rFonts w:ascii="Verdana" w:eastAsia="Verdana" w:hAnsi="Verdana" w:cs="Verdana"/>
          <w:spacing w:val="2"/>
          <w:w w:val="103"/>
          <w:sz w:val="16"/>
          <w:szCs w:val="16"/>
        </w:rPr>
        <w:t>e</w:t>
      </w:r>
      <w:r>
        <w:rPr>
          <w:rFonts w:ascii="Verdana" w:eastAsia="Verdana" w:hAnsi="Verdana" w:cs="Verdana"/>
          <w:w w:val="103"/>
          <w:sz w:val="16"/>
          <w:szCs w:val="16"/>
        </w:rPr>
        <w:t>ss.</w:t>
      </w:r>
    </w:p>
    <w:p w:rsidR="00D23D76">
      <w:pPr>
        <w:spacing w:line="200" w:lineRule="exact"/>
        <w:ind w:left="144"/>
        <w:rPr>
          <w:rFonts w:ascii="Verdana" w:eastAsia="Verdana" w:hAnsi="Verdana" w:cs="Verdana"/>
          <w:sz w:val="17"/>
          <w:szCs w:val="17"/>
        </w:rPr>
      </w:pPr>
      <w:r>
        <w:t xml:space="preserve">   </w:t>
      </w:r>
      <w:r>
        <w:rPr>
          <w:spacing w:val="43"/>
        </w:rPr>
        <w:t xml:space="preserve"> </w:t>
      </w:r>
      <w:r>
        <w:rPr>
          <w:rFonts w:ascii="Verdana" w:eastAsia="Verdana" w:hAnsi="Verdana" w:cs="Verdana"/>
          <w:spacing w:val="-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ss</w:t>
      </w:r>
      <w:r>
        <w:rPr>
          <w:rFonts w:ascii="Verdana" w:eastAsia="Verdana" w:hAnsi="Verdana" w:cs="Verdana"/>
          <w:spacing w:val="-3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st</w:t>
      </w:r>
      <w:r>
        <w:rPr>
          <w:rFonts w:ascii="Verdana" w:eastAsia="Verdana" w:hAnsi="Verdana" w:cs="Verdana"/>
          <w:spacing w:val="-3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ng</w:t>
      </w:r>
      <w:r>
        <w:rPr>
          <w:rFonts w:ascii="Verdana" w:eastAsia="Verdana" w:hAnsi="Verdana" w:cs="Verdana"/>
          <w:spacing w:val="-12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1"/>
          <w:sz w:val="17"/>
          <w:szCs w:val="17"/>
        </w:rPr>
        <w:t>Sa</w:t>
      </w:r>
      <w:r>
        <w:rPr>
          <w:rFonts w:ascii="Verdana" w:eastAsia="Verdana" w:hAnsi="Verdana" w:cs="Verdana"/>
          <w:spacing w:val="-1"/>
          <w:sz w:val="17"/>
          <w:szCs w:val="17"/>
        </w:rPr>
        <w:t>le</w:t>
      </w:r>
      <w:r>
        <w:rPr>
          <w:rFonts w:ascii="Verdana" w:eastAsia="Verdana" w:hAnsi="Verdana" w:cs="Verdana"/>
          <w:sz w:val="17"/>
          <w:szCs w:val="17"/>
        </w:rPr>
        <w:t>s</w:t>
      </w:r>
      <w:r>
        <w:rPr>
          <w:rFonts w:ascii="Verdana" w:eastAsia="Verdana" w:hAnsi="Verdana" w:cs="Verdana"/>
          <w:spacing w:val="-14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t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pacing w:val="3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m</w:t>
      </w:r>
      <w:r>
        <w:rPr>
          <w:rFonts w:ascii="Verdana" w:eastAsia="Verdana" w:hAnsi="Verdana" w:cs="Verdana"/>
          <w:spacing w:val="-12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3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n</w:t>
      </w:r>
      <w:r>
        <w:rPr>
          <w:rFonts w:ascii="Verdana" w:eastAsia="Verdana" w:hAnsi="Verdana" w:cs="Verdana"/>
          <w:spacing w:val="-14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1"/>
          <w:sz w:val="17"/>
          <w:szCs w:val="17"/>
        </w:rPr>
        <w:t>pre</w:t>
      </w:r>
      <w:r>
        <w:rPr>
          <w:rFonts w:ascii="Verdana" w:eastAsia="Verdana" w:hAnsi="Verdana" w:cs="Verdana"/>
          <w:spacing w:val="2"/>
          <w:sz w:val="17"/>
          <w:szCs w:val="17"/>
        </w:rPr>
        <w:t>p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pacing w:val="-1"/>
          <w:sz w:val="17"/>
          <w:szCs w:val="17"/>
        </w:rPr>
        <w:t>ri</w:t>
      </w:r>
      <w:r>
        <w:rPr>
          <w:rFonts w:ascii="Verdana" w:eastAsia="Verdana" w:hAnsi="Verdana" w:cs="Verdana"/>
          <w:sz w:val="17"/>
          <w:szCs w:val="17"/>
        </w:rPr>
        <w:t>ng</w:t>
      </w:r>
      <w:r>
        <w:rPr>
          <w:rFonts w:ascii="Verdana" w:eastAsia="Verdana" w:hAnsi="Verdana" w:cs="Verdana"/>
          <w:spacing w:val="-14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1"/>
          <w:sz w:val="17"/>
          <w:szCs w:val="17"/>
        </w:rPr>
        <w:t>pr</w:t>
      </w:r>
      <w:r>
        <w:rPr>
          <w:rFonts w:ascii="Verdana" w:eastAsia="Verdana" w:hAnsi="Verdana" w:cs="Verdana"/>
          <w:sz w:val="17"/>
          <w:szCs w:val="17"/>
        </w:rPr>
        <w:t>o</w:t>
      </w:r>
      <w:r>
        <w:rPr>
          <w:rFonts w:ascii="Verdana" w:eastAsia="Verdana" w:hAnsi="Verdana" w:cs="Verdana"/>
          <w:spacing w:val="-1"/>
          <w:sz w:val="17"/>
          <w:szCs w:val="17"/>
        </w:rPr>
        <w:t>p</w:t>
      </w:r>
      <w:r>
        <w:rPr>
          <w:rFonts w:ascii="Verdana" w:eastAsia="Verdana" w:hAnsi="Verdana" w:cs="Verdana"/>
          <w:sz w:val="17"/>
          <w:szCs w:val="17"/>
        </w:rPr>
        <w:t>osa</w:t>
      </w:r>
      <w:r>
        <w:rPr>
          <w:rFonts w:ascii="Verdana" w:eastAsia="Verdana" w:hAnsi="Verdana" w:cs="Verdana"/>
          <w:spacing w:val="-1"/>
          <w:sz w:val="17"/>
          <w:szCs w:val="17"/>
        </w:rPr>
        <w:t>l</w:t>
      </w:r>
      <w:r>
        <w:rPr>
          <w:rFonts w:ascii="Verdana" w:eastAsia="Verdana" w:hAnsi="Verdana" w:cs="Verdana"/>
          <w:sz w:val="17"/>
          <w:szCs w:val="17"/>
        </w:rPr>
        <w:t>s,</w:t>
      </w:r>
      <w:r>
        <w:rPr>
          <w:rFonts w:ascii="Verdana" w:eastAsia="Verdana" w:hAnsi="Verdana" w:cs="Verdana"/>
          <w:spacing w:val="-11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1"/>
          <w:sz w:val="17"/>
          <w:szCs w:val="17"/>
        </w:rPr>
        <w:t>R</w:t>
      </w:r>
      <w:r>
        <w:rPr>
          <w:rFonts w:ascii="Verdana" w:eastAsia="Verdana" w:hAnsi="Verdana" w:cs="Verdana"/>
          <w:sz w:val="17"/>
          <w:szCs w:val="17"/>
        </w:rPr>
        <w:t>F</w:t>
      </w:r>
      <w:r>
        <w:rPr>
          <w:rFonts w:ascii="Verdana" w:eastAsia="Verdana" w:hAnsi="Verdana" w:cs="Verdana"/>
          <w:spacing w:val="1"/>
          <w:sz w:val="17"/>
          <w:szCs w:val="17"/>
        </w:rPr>
        <w:t>Q</w:t>
      </w:r>
      <w:r>
        <w:rPr>
          <w:rFonts w:ascii="Verdana" w:eastAsia="Verdana" w:hAnsi="Verdana" w:cs="Verdana"/>
          <w:sz w:val="17"/>
          <w:szCs w:val="17"/>
        </w:rPr>
        <w:t>’s,</w:t>
      </w:r>
      <w:r>
        <w:rPr>
          <w:rFonts w:ascii="Verdana" w:eastAsia="Verdana" w:hAnsi="Verdana" w:cs="Verdana"/>
          <w:spacing w:val="-11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t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>nd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>r</w:t>
      </w:r>
      <w:r>
        <w:rPr>
          <w:rFonts w:ascii="Verdana" w:eastAsia="Verdana" w:hAnsi="Verdana" w:cs="Verdana"/>
          <w:spacing w:val="-14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1"/>
          <w:sz w:val="17"/>
          <w:szCs w:val="17"/>
        </w:rPr>
        <w:t>d</w:t>
      </w:r>
      <w:r>
        <w:rPr>
          <w:rFonts w:ascii="Verdana" w:eastAsia="Verdana" w:hAnsi="Verdana" w:cs="Verdana"/>
          <w:sz w:val="17"/>
          <w:szCs w:val="17"/>
        </w:rPr>
        <w:t>ocum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>nts</w:t>
      </w:r>
      <w:r>
        <w:rPr>
          <w:rFonts w:ascii="Verdana" w:eastAsia="Verdana" w:hAnsi="Verdana" w:cs="Verdana"/>
          <w:spacing w:val="-9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&amp;</w:t>
      </w:r>
      <w:r>
        <w:rPr>
          <w:rFonts w:ascii="Verdana" w:eastAsia="Verdana" w:hAnsi="Verdana" w:cs="Verdana"/>
          <w:spacing w:val="-25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cont</w:t>
      </w:r>
      <w:r>
        <w:rPr>
          <w:rFonts w:ascii="Verdana" w:eastAsia="Verdana" w:hAnsi="Verdana" w:cs="Verdana"/>
          <w:spacing w:val="-1"/>
          <w:sz w:val="17"/>
          <w:szCs w:val="17"/>
        </w:rPr>
        <w:t>r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ct</w:t>
      </w:r>
      <w:r>
        <w:rPr>
          <w:rFonts w:ascii="Verdana" w:eastAsia="Verdana" w:hAnsi="Verdana" w:cs="Verdana"/>
          <w:spacing w:val="-2"/>
          <w:sz w:val="17"/>
          <w:szCs w:val="17"/>
        </w:rPr>
        <w:t>s</w:t>
      </w:r>
      <w:r>
        <w:rPr>
          <w:rFonts w:ascii="Verdana" w:eastAsia="Verdana" w:hAnsi="Verdana" w:cs="Verdana"/>
          <w:sz w:val="17"/>
          <w:szCs w:val="17"/>
        </w:rPr>
        <w:t>.</w:t>
      </w:r>
    </w:p>
    <w:p w:rsidR="00D23D76">
      <w:pPr>
        <w:spacing w:line="200" w:lineRule="exact"/>
        <w:ind w:left="144"/>
        <w:rPr>
          <w:rFonts w:ascii="Verdana" w:eastAsia="Verdana" w:hAnsi="Verdana" w:cs="Verdana"/>
          <w:sz w:val="16"/>
          <w:szCs w:val="16"/>
        </w:rPr>
      </w:pPr>
      <w:r>
        <w:t xml:space="preserve">   </w:t>
      </w:r>
      <w:r>
        <w:rPr>
          <w:spacing w:val="43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Iss</w:t>
      </w:r>
      <w:r>
        <w:rPr>
          <w:rFonts w:ascii="Verdana" w:eastAsia="Verdana" w:hAnsi="Verdana" w:cs="Verdana"/>
          <w:spacing w:val="1"/>
          <w:sz w:val="16"/>
          <w:szCs w:val="16"/>
        </w:rPr>
        <w:t>u</w:t>
      </w:r>
      <w:r>
        <w:rPr>
          <w:rFonts w:ascii="Verdana" w:eastAsia="Verdana" w:hAnsi="Verdana" w:cs="Verdana"/>
          <w:sz w:val="16"/>
          <w:szCs w:val="16"/>
        </w:rPr>
        <w:t>i</w:t>
      </w:r>
      <w:r>
        <w:rPr>
          <w:rFonts w:ascii="Verdana" w:eastAsia="Verdana" w:hAnsi="Verdana" w:cs="Verdana"/>
          <w:spacing w:val="1"/>
          <w:sz w:val="16"/>
          <w:szCs w:val="16"/>
        </w:rPr>
        <w:t>n</w:t>
      </w:r>
      <w:r>
        <w:rPr>
          <w:rFonts w:ascii="Verdana" w:eastAsia="Verdana" w:hAnsi="Verdana" w:cs="Verdana"/>
          <w:sz w:val="16"/>
          <w:szCs w:val="16"/>
        </w:rPr>
        <w:t>g</w:t>
      </w:r>
      <w:r>
        <w:rPr>
          <w:rFonts w:ascii="Verdana" w:eastAsia="Verdana" w:hAnsi="Verdana" w:cs="Verdana"/>
          <w:spacing w:val="17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2"/>
          <w:sz w:val="16"/>
          <w:szCs w:val="16"/>
        </w:rPr>
        <w:t>s</w:t>
      </w:r>
      <w:r>
        <w:rPr>
          <w:rFonts w:ascii="Verdana" w:eastAsia="Verdana" w:hAnsi="Verdana" w:cs="Verdana"/>
          <w:sz w:val="16"/>
          <w:szCs w:val="16"/>
        </w:rPr>
        <w:t>p</w:t>
      </w:r>
      <w:r>
        <w:rPr>
          <w:rFonts w:ascii="Verdana" w:eastAsia="Verdana" w:hAnsi="Verdana" w:cs="Verdana"/>
          <w:spacing w:val="2"/>
          <w:sz w:val="16"/>
          <w:szCs w:val="16"/>
        </w:rPr>
        <w:t>e</w:t>
      </w:r>
      <w:r>
        <w:rPr>
          <w:rFonts w:ascii="Verdana" w:eastAsia="Verdana" w:hAnsi="Verdana" w:cs="Verdana"/>
          <w:sz w:val="16"/>
          <w:szCs w:val="16"/>
        </w:rPr>
        <w:t>c</w:t>
      </w:r>
      <w:r>
        <w:rPr>
          <w:rFonts w:ascii="Verdana" w:eastAsia="Verdana" w:hAnsi="Verdana" w:cs="Verdana"/>
          <w:spacing w:val="3"/>
          <w:sz w:val="16"/>
          <w:szCs w:val="16"/>
        </w:rPr>
        <w:t>i</w:t>
      </w:r>
      <w:r>
        <w:rPr>
          <w:rFonts w:ascii="Verdana" w:eastAsia="Verdana" w:hAnsi="Verdana" w:cs="Verdana"/>
          <w:spacing w:val="-1"/>
          <w:sz w:val="16"/>
          <w:szCs w:val="16"/>
        </w:rPr>
        <w:t>f</w:t>
      </w:r>
      <w:r>
        <w:rPr>
          <w:rFonts w:ascii="Verdana" w:eastAsia="Verdana" w:hAnsi="Verdana" w:cs="Verdana"/>
          <w:sz w:val="16"/>
          <w:szCs w:val="16"/>
        </w:rPr>
        <w:t>i</w:t>
      </w:r>
      <w:r>
        <w:rPr>
          <w:rFonts w:ascii="Verdana" w:eastAsia="Verdana" w:hAnsi="Verdana" w:cs="Verdana"/>
          <w:spacing w:val="3"/>
          <w:sz w:val="16"/>
          <w:szCs w:val="16"/>
        </w:rPr>
        <w:t>c</w:t>
      </w:r>
      <w:r>
        <w:rPr>
          <w:rFonts w:ascii="Verdana" w:eastAsia="Verdana" w:hAnsi="Verdana" w:cs="Verdana"/>
          <w:spacing w:val="1"/>
          <w:sz w:val="16"/>
          <w:szCs w:val="16"/>
        </w:rPr>
        <w:t>a</w:t>
      </w:r>
      <w:r>
        <w:rPr>
          <w:rFonts w:ascii="Verdana" w:eastAsia="Verdana" w:hAnsi="Verdana" w:cs="Verdana"/>
          <w:sz w:val="16"/>
          <w:szCs w:val="16"/>
        </w:rPr>
        <w:t>t</w:t>
      </w:r>
      <w:r>
        <w:rPr>
          <w:rFonts w:ascii="Verdana" w:eastAsia="Verdana" w:hAnsi="Verdana" w:cs="Verdana"/>
          <w:spacing w:val="2"/>
          <w:sz w:val="16"/>
          <w:szCs w:val="16"/>
        </w:rPr>
        <w:t>i</w:t>
      </w:r>
      <w:r>
        <w:rPr>
          <w:rFonts w:ascii="Verdana" w:eastAsia="Verdana" w:hAnsi="Verdana" w:cs="Verdana"/>
          <w:sz w:val="16"/>
          <w:szCs w:val="16"/>
        </w:rPr>
        <w:t>o</w:t>
      </w:r>
      <w:r>
        <w:rPr>
          <w:rFonts w:ascii="Verdana" w:eastAsia="Verdana" w:hAnsi="Verdana" w:cs="Verdana"/>
          <w:spacing w:val="1"/>
          <w:sz w:val="16"/>
          <w:szCs w:val="16"/>
        </w:rPr>
        <w:t>n</w:t>
      </w:r>
      <w:r>
        <w:rPr>
          <w:rFonts w:ascii="Verdana" w:eastAsia="Verdana" w:hAnsi="Verdana" w:cs="Verdana"/>
          <w:sz w:val="16"/>
          <w:szCs w:val="16"/>
        </w:rPr>
        <w:t>s</w:t>
      </w:r>
      <w:r>
        <w:rPr>
          <w:rFonts w:ascii="Verdana" w:eastAsia="Verdana" w:hAnsi="Verdana" w:cs="Verdana"/>
          <w:spacing w:val="32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3"/>
          <w:sz w:val="16"/>
          <w:szCs w:val="16"/>
        </w:rPr>
        <w:t>o</w:t>
      </w:r>
      <w:r>
        <w:rPr>
          <w:rFonts w:ascii="Verdana" w:eastAsia="Verdana" w:hAnsi="Verdana" w:cs="Verdana"/>
          <w:sz w:val="16"/>
          <w:szCs w:val="16"/>
        </w:rPr>
        <w:t>f</w:t>
      </w:r>
      <w:r>
        <w:rPr>
          <w:rFonts w:ascii="Verdana" w:eastAsia="Verdana" w:hAnsi="Verdana" w:cs="Verdana"/>
          <w:spacing w:val="3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2"/>
          <w:sz w:val="16"/>
          <w:szCs w:val="16"/>
        </w:rPr>
        <w:t>t</w:t>
      </w:r>
      <w:r>
        <w:rPr>
          <w:rFonts w:ascii="Verdana" w:eastAsia="Verdana" w:hAnsi="Verdana" w:cs="Verdana"/>
          <w:spacing w:val="3"/>
          <w:sz w:val="16"/>
          <w:szCs w:val="16"/>
        </w:rPr>
        <w:t>h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8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2"/>
          <w:sz w:val="16"/>
          <w:szCs w:val="16"/>
        </w:rPr>
        <w:t>p</w:t>
      </w:r>
      <w:r>
        <w:rPr>
          <w:rFonts w:ascii="Verdana" w:eastAsia="Verdana" w:hAnsi="Verdana" w:cs="Verdana"/>
          <w:spacing w:val="-1"/>
          <w:sz w:val="16"/>
          <w:szCs w:val="16"/>
        </w:rPr>
        <w:t>r</w:t>
      </w:r>
      <w:r>
        <w:rPr>
          <w:rFonts w:ascii="Verdana" w:eastAsia="Verdana" w:hAnsi="Verdana" w:cs="Verdana"/>
          <w:spacing w:val="2"/>
          <w:sz w:val="16"/>
          <w:szCs w:val="16"/>
        </w:rPr>
        <w:t>o</w:t>
      </w:r>
      <w:r>
        <w:rPr>
          <w:rFonts w:ascii="Verdana" w:eastAsia="Verdana" w:hAnsi="Verdana" w:cs="Verdana"/>
          <w:sz w:val="16"/>
          <w:szCs w:val="16"/>
        </w:rPr>
        <w:t>d</w:t>
      </w:r>
      <w:r>
        <w:rPr>
          <w:rFonts w:ascii="Verdana" w:eastAsia="Verdana" w:hAnsi="Verdana" w:cs="Verdana"/>
          <w:spacing w:val="1"/>
          <w:sz w:val="16"/>
          <w:szCs w:val="16"/>
        </w:rPr>
        <w:t>u</w:t>
      </w:r>
      <w:r>
        <w:rPr>
          <w:rFonts w:ascii="Verdana" w:eastAsia="Verdana" w:hAnsi="Verdana" w:cs="Verdana"/>
          <w:spacing w:val="2"/>
          <w:sz w:val="16"/>
          <w:szCs w:val="16"/>
        </w:rPr>
        <w:t>c</w:t>
      </w:r>
      <w:r>
        <w:rPr>
          <w:rFonts w:ascii="Verdana" w:eastAsia="Verdana" w:hAnsi="Verdana" w:cs="Verdana"/>
          <w:sz w:val="16"/>
          <w:szCs w:val="16"/>
        </w:rPr>
        <w:t>t</w:t>
      </w:r>
      <w:r>
        <w:rPr>
          <w:rFonts w:ascii="Verdana" w:eastAsia="Verdana" w:hAnsi="Verdana" w:cs="Verdana"/>
          <w:spacing w:val="20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li</w:t>
      </w:r>
      <w:r>
        <w:rPr>
          <w:rFonts w:ascii="Verdana" w:eastAsia="Verdana" w:hAnsi="Verdana" w:cs="Verdana"/>
          <w:spacing w:val="1"/>
          <w:sz w:val="16"/>
          <w:szCs w:val="16"/>
        </w:rPr>
        <w:t>n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13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to</w:t>
      </w:r>
      <w:r>
        <w:rPr>
          <w:rFonts w:ascii="Verdana" w:eastAsia="Verdana" w:hAnsi="Verdana" w:cs="Verdana"/>
          <w:spacing w:val="7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the</w:t>
      </w:r>
      <w:r>
        <w:rPr>
          <w:rFonts w:ascii="Verdana" w:eastAsia="Verdana" w:hAnsi="Verdana" w:cs="Verdana"/>
          <w:spacing w:val="2"/>
          <w:sz w:val="16"/>
          <w:szCs w:val="16"/>
        </w:rPr>
        <w:t xml:space="preserve"> </w:t>
      </w:r>
      <w:r>
        <w:rPr>
          <w:rFonts w:ascii="Verdana" w:eastAsia="Verdana" w:hAnsi="Verdana" w:cs="Verdana"/>
          <w:w w:val="103"/>
          <w:sz w:val="16"/>
          <w:szCs w:val="16"/>
        </w:rPr>
        <w:t>c</w:t>
      </w:r>
      <w:r>
        <w:rPr>
          <w:rFonts w:ascii="Verdana" w:eastAsia="Verdana" w:hAnsi="Verdana" w:cs="Verdana"/>
          <w:spacing w:val="3"/>
          <w:w w:val="103"/>
          <w:sz w:val="16"/>
          <w:szCs w:val="16"/>
        </w:rPr>
        <w:t>u</w:t>
      </w:r>
      <w:r>
        <w:rPr>
          <w:rFonts w:ascii="Verdana" w:eastAsia="Verdana" w:hAnsi="Verdana" w:cs="Verdana"/>
          <w:spacing w:val="2"/>
          <w:w w:val="103"/>
          <w:sz w:val="16"/>
          <w:szCs w:val="16"/>
        </w:rPr>
        <w:t>s</w:t>
      </w:r>
      <w:r>
        <w:rPr>
          <w:rFonts w:ascii="Verdana" w:eastAsia="Verdana" w:hAnsi="Verdana" w:cs="Verdana"/>
          <w:w w:val="103"/>
          <w:sz w:val="16"/>
          <w:szCs w:val="16"/>
        </w:rPr>
        <w:t>t</w:t>
      </w:r>
      <w:r>
        <w:rPr>
          <w:rFonts w:ascii="Verdana" w:eastAsia="Verdana" w:hAnsi="Verdana" w:cs="Verdana"/>
          <w:spacing w:val="2"/>
          <w:w w:val="103"/>
          <w:sz w:val="16"/>
          <w:szCs w:val="16"/>
        </w:rPr>
        <w:t>ome</w:t>
      </w:r>
      <w:r>
        <w:rPr>
          <w:rFonts w:ascii="Verdana" w:eastAsia="Verdana" w:hAnsi="Verdana" w:cs="Verdana"/>
          <w:spacing w:val="-1"/>
          <w:w w:val="103"/>
          <w:sz w:val="16"/>
          <w:szCs w:val="16"/>
        </w:rPr>
        <w:t>r</w:t>
      </w:r>
      <w:r>
        <w:rPr>
          <w:rFonts w:ascii="Verdana" w:eastAsia="Verdana" w:hAnsi="Verdana" w:cs="Verdana"/>
          <w:w w:val="103"/>
          <w:sz w:val="16"/>
          <w:szCs w:val="16"/>
        </w:rPr>
        <w:t>.</w:t>
      </w:r>
    </w:p>
    <w:p w:rsidR="00D23D76">
      <w:pPr>
        <w:spacing w:line="200" w:lineRule="exact"/>
        <w:ind w:left="144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Assist</w:t>
      </w:r>
      <w:r>
        <w:rPr>
          <w:rFonts w:ascii="Verdana" w:eastAsia="Verdana" w:hAnsi="Verdana" w:cs="Verdana"/>
          <w:spacing w:val="29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c</w:t>
      </w:r>
      <w:r>
        <w:rPr>
          <w:rFonts w:ascii="Verdana" w:eastAsia="Verdana" w:hAnsi="Verdana" w:cs="Verdana"/>
          <w:spacing w:val="3"/>
          <w:sz w:val="16"/>
          <w:szCs w:val="16"/>
        </w:rPr>
        <w:t>u</w:t>
      </w:r>
      <w:r>
        <w:rPr>
          <w:rFonts w:ascii="Verdana" w:eastAsia="Verdana" w:hAnsi="Verdana" w:cs="Verdana"/>
          <w:sz w:val="16"/>
          <w:szCs w:val="16"/>
        </w:rPr>
        <w:t>s</w:t>
      </w:r>
      <w:r>
        <w:rPr>
          <w:rFonts w:ascii="Verdana" w:eastAsia="Verdana" w:hAnsi="Verdana" w:cs="Verdana"/>
          <w:spacing w:val="2"/>
          <w:sz w:val="16"/>
          <w:szCs w:val="16"/>
        </w:rPr>
        <w:t>tome</w:t>
      </w:r>
      <w:r>
        <w:rPr>
          <w:rFonts w:ascii="Verdana" w:eastAsia="Verdana" w:hAnsi="Verdana" w:cs="Verdana"/>
          <w:spacing w:val="-1"/>
          <w:sz w:val="16"/>
          <w:szCs w:val="16"/>
        </w:rPr>
        <w:t>r</w:t>
      </w:r>
      <w:r>
        <w:rPr>
          <w:rFonts w:ascii="Verdana" w:eastAsia="Verdana" w:hAnsi="Verdana" w:cs="Verdana"/>
          <w:sz w:val="16"/>
          <w:szCs w:val="16"/>
        </w:rPr>
        <w:t>s</w:t>
      </w:r>
      <w:r>
        <w:rPr>
          <w:rFonts w:ascii="Verdana" w:eastAsia="Verdana" w:hAnsi="Verdana" w:cs="Verdana"/>
          <w:spacing w:val="28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1"/>
          <w:sz w:val="16"/>
          <w:szCs w:val="16"/>
        </w:rPr>
        <w:t>w</w:t>
      </w:r>
      <w:r>
        <w:rPr>
          <w:rFonts w:ascii="Verdana" w:eastAsia="Verdana" w:hAnsi="Verdana" w:cs="Verdana"/>
          <w:sz w:val="16"/>
          <w:szCs w:val="16"/>
        </w:rPr>
        <w:t>i</w:t>
      </w:r>
      <w:r>
        <w:rPr>
          <w:rFonts w:ascii="Verdana" w:eastAsia="Verdana" w:hAnsi="Verdana" w:cs="Verdana"/>
          <w:spacing w:val="2"/>
          <w:sz w:val="16"/>
          <w:szCs w:val="16"/>
        </w:rPr>
        <w:t>t</w:t>
      </w:r>
      <w:r>
        <w:rPr>
          <w:rFonts w:ascii="Verdana" w:eastAsia="Verdana" w:hAnsi="Verdana" w:cs="Verdana"/>
          <w:sz w:val="16"/>
          <w:szCs w:val="16"/>
        </w:rPr>
        <w:t>h</w:t>
      </w:r>
      <w:r>
        <w:rPr>
          <w:rFonts w:ascii="Verdana" w:eastAsia="Verdana" w:hAnsi="Verdana" w:cs="Verdana"/>
          <w:spacing w:val="10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2"/>
          <w:sz w:val="16"/>
          <w:szCs w:val="16"/>
        </w:rPr>
        <w:t>t</w:t>
      </w:r>
      <w:r>
        <w:rPr>
          <w:rFonts w:ascii="Verdana" w:eastAsia="Verdana" w:hAnsi="Verdana" w:cs="Verdana"/>
          <w:spacing w:val="3"/>
          <w:sz w:val="16"/>
          <w:szCs w:val="16"/>
        </w:rPr>
        <w:t>h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12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so</w:t>
      </w:r>
      <w:r>
        <w:rPr>
          <w:rFonts w:ascii="Verdana" w:eastAsia="Verdana" w:hAnsi="Verdana" w:cs="Verdana"/>
          <w:spacing w:val="3"/>
          <w:sz w:val="16"/>
          <w:szCs w:val="16"/>
        </w:rPr>
        <w:t>l</w:t>
      </w:r>
      <w:r>
        <w:rPr>
          <w:rFonts w:ascii="Verdana" w:eastAsia="Verdana" w:hAnsi="Verdana" w:cs="Verdana"/>
          <w:spacing w:val="1"/>
          <w:sz w:val="16"/>
          <w:szCs w:val="16"/>
        </w:rPr>
        <w:t>u</w:t>
      </w:r>
      <w:r>
        <w:rPr>
          <w:rFonts w:ascii="Verdana" w:eastAsia="Verdana" w:hAnsi="Verdana" w:cs="Verdana"/>
          <w:spacing w:val="2"/>
          <w:sz w:val="16"/>
          <w:szCs w:val="16"/>
        </w:rPr>
        <w:t>t</w:t>
      </w:r>
      <w:r>
        <w:rPr>
          <w:rFonts w:ascii="Verdana" w:eastAsia="Verdana" w:hAnsi="Verdana" w:cs="Verdana"/>
          <w:sz w:val="16"/>
          <w:szCs w:val="16"/>
        </w:rPr>
        <w:t>io</w:t>
      </w:r>
      <w:r>
        <w:rPr>
          <w:rFonts w:ascii="Verdana" w:eastAsia="Verdana" w:hAnsi="Verdana" w:cs="Verdana"/>
          <w:spacing w:val="3"/>
          <w:sz w:val="16"/>
          <w:szCs w:val="16"/>
        </w:rPr>
        <w:t>n</w:t>
      </w:r>
      <w:r>
        <w:rPr>
          <w:rFonts w:ascii="Verdana" w:eastAsia="Verdana" w:hAnsi="Verdana" w:cs="Verdana"/>
          <w:sz w:val="16"/>
          <w:szCs w:val="16"/>
        </w:rPr>
        <w:t>s</w:t>
      </w:r>
      <w:r>
        <w:rPr>
          <w:rFonts w:ascii="Verdana" w:eastAsia="Verdana" w:hAnsi="Verdana" w:cs="Verdana"/>
          <w:spacing w:val="24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2"/>
          <w:sz w:val="16"/>
          <w:szCs w:val="16"/>
        </w:rPr>
        <w:t>t</w:t>
      </w:r>
      <w:r>
        <w:rPr>
          <w:rFonts w:ascii="Verdana" w:eastAsia="Verdana" w:hAnsi="Verdana" w:cs="Verdana"/>
          <w:sz w:val="16"/>
          <w:szCs w:val="16"/>
        </w:rPr>
        <w:t>o</w:t>
      </w:r>
      <w:r>
        <w:rPr>
          <w:rFonts w:ascii="Verdana" w:eastAsia="Verdana" w:hAnsi="Verdana" w:cs="Verdana"/>
          <w:spacing w:val="7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t</w:t>
      </w:r>
      <w:r>
        <w:rPr>
          <w:rFonts w:ascii="Verdana" w:eastAsia="Verdana" w:hAnsi="Verdana" w:cs="Verdana"/>
          <w:spacing w:val="3"/>
          <w:sz w:val="16"/>
          <w:szCs w:val="16"/>
        </w:rPr>
        <w:t>h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2"/>
          <w:sz w:val="16"/>
          <w:szCs w:val="16"/>
        </w:rPr>
        <w:t>i</w:t>
      </w:r>
      <w:r>
        <w:rPr>
          <w:rFonts w:ascii="Verdana" w:eastAsia="Verdana" w:hAnsi="Verdana" w:cs="Verdana"/>
          <w:sz w:val="16"/>
          <w:szCs w:val="16"/>
        </w:rPr>
        <w:t>r</w:t>
      </w:r>
      <w:r>
        <w:rPr>
          <w:rFonts w:ascii="Verdana" w:eastAsia="Verdana" w:hAnsi="Verdana" w:cs="Verdana"/>
          <w:spacing w:val="9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t</w:t>
      </w:r>
      <w:r>
        <w:rPr>
          <w:rFonts w:ascii="Verdana" w:eastAsia="Verdana" w:hAnsi="Verdana" w:cs="Verdana"/>
          <w:spacing w:val="2"/>
          <w:sz w:val="16"/>
          <w:szCs w:val="16"/>
        </w:rPr>
        <w:t>e</w:t>
      </w:r>
      <w:r>
        <w:rPr>
          <w:rFonts w:ascii="Verdana" w:eastAsia="Verdana" w:hAnsi="Verdana" w:cs="Verdana"/>
          <w:sz w:val="16"/>
          <w:szCs w:val="16"/>
        </w:rPr>
        <w:t>c</w:t>
      </w:r>
      <w:r>
        <w:rPr>
          <w:rFonts w:ascii="Verdana" w:eastAsia="Verdana" w:hAnsi="Verdana" w:cs="Verdana"/>
          <w:spacing w:val="3"/>
          <w:sz w:val="16"/>
          <w:szCs w:val="16"/>
        </w:rPr>
        <w:t>h</w:t>
      </w:r>
      <w:r>
        <w:rPr>
          <w:rFonts w:ascii="Verdana" w:eastAsia="Verdana" w:hAnsi="Verdana" w:cs="Verdana"/>
          <w:spacing w:val="1"/>
          <w:sz w:val="16"/>
          <w:szCs w:val="16"/>
        </w:rPr>
        <w:t>n</w:t>
      </w:r>
      <w:r>
        <w:rPr>
          <w:rFonts w:ascii="Verdana" w:eastAsia="Verdana" w:hAnsi="Verdana" w:cs="Verdana"/>
          <w:sz w:val="16"/>
          <w:szCs w:val="16"/>
        </w:rPr>
        <w:t>i</w:t>
      </w:r>
      <w:r>
        <w:rPr>
          <w:rFonts w:ascii="Verdana" w:eastAsia="Verdana" w:hAnsi="Verdana" w:cs="Verdana"/>
          <w:spacing w:val="3"/>
          <w:sz w:val="16"/>
          <w:szCs w:val="16"/>
        </w:rPr>
        <w:t>c</w:t>
      </w:r>
      <w:r>
        <w:rPr>
          <w:rFonts w:ascii="Verdana" w:eastAsia="Verdana" w:hAnsi="Verdana" w:cs="Verdana"/>
          <w:spacing w:val="-1"/>
          <w:sz w:val="16"/>
          <w:szCs w:val="16"/>
        </w:rPr>
        <w:t>a</w:t>
      </w:r>
      <w:r>
        <w:rPr>
          <w:rFonts w:ascii="Verdana" w:eastAsia="Verdana" w:hAnsi="Verdana" w:cs="Verdana"/>
          <w:sz w:val="16"/>
          <w:szCs w:val="16"/>
        </w:rPr>
        <w:t>l</w:t>
      </w:r>
      <w:r>
        <w:rPr>
          <w:rFonts w:ascii="Verdana" w:eastAsia="Verdana" w:hAnsi="Verdana" w:cs="Verdana"/>
          <w:spacing w:val="23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q</w:t>
      </w:r>
      <w:r>
        <w:rPr>
          <w:rFonts w:ascii="Verdana" w:eastAsia="Verdana" w:hAnsi="Verdana" w:cs="Verdana"/>
          <w:spacing w:val="3"/>
          <w:sz w:val="16"/>
          <w:szCs w:val="16"/>
        </w:rPr>
        <w:t>u</w:t>
      </w:r>
      <w:r>
        <w:rPr>
          <w:rFonts w:ascii="Verdana" w:eastAsia="Verdana" w:hAnsi="Verdana" w:cs="Verdana"/>
          <w:spacing w:val="2"/>
          <w:sz w:val="16"/>
          <w:szCs w:val="16"/>
        </w:rPr>
        <w:t>e</w:t>
      </w:r>
      <w:r>
        <w:rPr>
          <w:rFonts w:ascii="Verdana" w:eastAsia="Verdana" w:hAnsi="Verdana" w:cs="Verdana"/>
          <w:spacing w:val="-1"/>
          <w:sz w:val="16"/>
          <w:szCs w:val="16"/>
        </w:rPr>
        <w:t>r</w:t>
      </w:r>
      <w:r>
        <w:rPr>
          <w:rFonts w:ascii="Verdana" w:eastAsia="Verdana" w:hAnsi="Verdana" w:cs="Verdana"/>
          <w:sz w:val="16"/>
          <w:szCs w:val="16"/>
        </w:rPr>
        <w:t>i</w:t>
      </w:r>
      <w:r>
        <w:rPr>
          <w:rFonts w:ascii="Verdana" w:eastAsia="Verdana" w:hAnsi="Verdana" w:cs="Verdana"/>
          <w:spacing w:val="2"/>
          <w:sz w:val="16"/>
          <w:szCs w:val="16"/>
        </w:rPr>
        <w:t>e</w:t>
      </w:r>
      <w:r>
        <w:rPr>
          <w:rFonts w:ascii="Verdana" w:eastAsia="Verdana" w:hAnsi="Verdana" w:cs="Verdana"/>
          <w:sz w:val="16"/>
          <w:szCs w:val="16"/>
        </w:rPr>
        <w:t>s</w:t>
      </w:r>
      <w:r>
        <w:rPr>
          <w:rFonts w:ascii="Verdana" w:eastAsia="Verdana" w:hAnsi="Verdana" w:cs="Verdana"/>
          <w:spacing w:val="21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2"/>
          <w:sz w:val="16"/>
          <w:szCs w:val="16"/>
        </w:rPr>
        <w:t>pe</w:t>
      </w:r>
      <w:r>
        <w:rPr>
          <w:rFonts w:ascii="Verdana" w:eastAsia="Verdana" w:hAnsi="Verdana" w:cs="Verdana"/>
          <w:spacing w:val="-1"/>
          <w:sz w:val="16"/>
          <w:szCs w:val="16"/>
        </w:rPr>
        <w:t>r</w:t>
      </w:r>
      <w:r>
        <w:rPr>
          <w:rFonts w:ascii="Verdana" w:eastAsia="Verdana" w:hAnsi="Verdana" w:cs="Verdana"/>
          <w:spacing w:val="2"/>
          <w:sz w:val="16"/>
          <w:szCs w:val="16"/>
        </w:rPr>
        <w:t>t</w:t>
      </w:r>
      <w:r>
        <w:rPr>
          <w:rFonts w:ascii="Verdana" w:eastAsia="Verdana" w:hAnsi="Verdana" w:cs="Verdana"/>
          <w:sz w:val="16"/>
          <w:szCs w:val="16"/>
        </w:rPr>
        <w:t>i</w:t>
      </w:r>
      <w:r>
        <w:rPr>
          <w:rFonts w:ascii="Verdana" w:eastAsia="Verdana" w:hAnsi="Verdana" w:cs="Verdana"/>
          <w:spacing w:val="3"/>
          <w:sz w:val="16"/>
          <w:szCs w:val="16"/>
        </w:rPr>
        <w:t>n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3"/>
          <w:sz w:val="16"/>
          <w:szCs w:val="16"/>
        </w:rPr>
        <w:t>n</w:t>
      </w:r>
      <w:r>
        <w:rPr>
          <w:rFonts w:ascii="Verdana" w:eastAsia="Verdana" w:hAnsi="Verdana" w:cs="Verdana"/>
          <w:sz w:val="16"/>
          <w:szCs w:val="16"/>
        </w:rPr>
        <w:t>t</w:t>
      </w:r>
      <w:r>
        <w:rPr>
          <w:rFonts w:ascii="Verdana" w:eastAsia="Verdana" w:hAnsi="Verdana" w:cs="Verdana"/>
          <w:spacing w:val="19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4"/>
          <w:sz w:val="16"/>
          <w:szCs w:val="16"/>
        </w:rPr>
        <w:t>t</w:t>
      </w:r>
      <w:r>
        <w:rPr>
          <w:rFonts w:ascii="Verdana" w:eastAsia="Verdana" w:hAnsi="Verdana" w:cs="Verdana"/>
          <w:sz w:val="16"/>
          <w:szCs w:val="16"/>
        </w:rPr>
        <w:t>o</w:t>
      </w:r>
      <w:r>
        <w:rPr>
          <w:rFonts w:ascii="Verdana" w:eastAsia="Verdana" w:hAnsi="Verdana" w:cs="Verdana"/>
          <w:spacing w:val="4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the</w:t>
      </w:r>
      <w:r>
        <w:rPr>
          <w:rFonts w:ascii="Verdana" w:eastAsia="Verdana" w:hAnsi="Verdana" w:cs="Verdana"/>
          <w:spacing w:val="-12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2"/>
          <w:w w:val="103"/>
          <w:sz w:val="16"/>
          <w:szCs w:val="16"/>
        </w:rPr>
        <w:t>p</w:t>
      </w:r>
      <w:r>
        <w:rPr>
          <w:rFonts w:ascii="Verdana" w:eastAsia="Verdana" w:hAnsi="Verdana" w:cs="Verdana"/>
          <w:spacing w:val="1"/>
          <w:w w:val="103"/>
          <w:sz w:val="16"/>
          <w:szCs w:val="16"/>
        </w:rPr>
        <w:t>r</w:t>
      </w:r>
      <w:r>
        <w:rPr>
          <w:rFonts w:ascii="Verdana" w:eastAsia="Verdana" w:hAnsi="Verdana" w:cs="Verdana"/>
          <w:w w:val="103"/>
          <w:sz w:val="16"/>
          <w:szCs w:val="16"/>
        </w:rPr>
        <w:t>o</w:t>
      </w:r>
      <w:r>
        <w:rPr>
          <w:rFonts w:ascii="Verdana" w:eastAsia="Verdana" w:hAnsi="Verdana" w:cs="Verdana"/>
          <w:spacing w:val="3"/>
          <w:w w:val="103"/>
          <w:sz w:val="16"/>
          <w:szCs w:val="16"/>
        </w:rPr>
        <w:t>d</w:t>
      </w:r>
      <w:r>
        <w:rPr>
          <w:rFonts w:ascii="Verdana" w:eastAsia="Verdana" w:hAnsi="Verdana" w:cs="Verdana"/>
          <w:spacing w:val="1"/>
          <w:w w:val="103"/>
          <w:sz w:val="16"/>
          <w:szCs w:val="16"/>
        </w:rPr>
        <w:t>u</w:t>
      </w:r>
      <w:r>
        <w:rPr>
          <w:rFonts w:ascii="Verdana" w:eastAsia="Verdana" w:hAnsi="Verdana" w:cs="Verdana"/>
          <w:w w:val="103"/>
          <w:sz w:val="16"/>
          <w:szCs w:val="16"/>
        </w:rPr>
        <w:t>c</w:t>
      </w:r>
      <w:r>
        <w:rPr>
          <w:rFonts w:ascii="Verdana" w:eastAsia="Verdana" w:hAnsi="Verdana" w:cs="Verdana"/>
          <w:spacing w:val="2"/>
          <w:w w:val="103"/>
          <w:sz w:val="16"/>
          <w:szCs w:val="16"/>
        </w:rPr>
        <w:t>t</w:t>
      </w:r>
      <w:r>
        <w:rPr>
          <w:rFonts w:ascii="Verdana" w:eastAsia="Verdana" w:hAnsi="Verdana" w:cs="Verdana"/>
          <w:w w:val="103"/>
          <w:sz w:val="16"/>
          <w:szCs w:val="16"/>
        </w:rPr>
        <w:t>.</w:t>
      </w:r>
    </w:p>
    <w:p w:rsidR="00D23D76">
      <w:pPr>
        <w:tabs>
          <w:tab w:val="left" w:pos="560"/>
        </w:tabs>
        <w:spacing w:before="1" w:line="251" w:lineRule="auto"/>
        <w:ind w:left="504" w:right="935" w:hanging="360"/>
        <w:rPr>
          <w:rFonts w:ascii="Verdana" w:eastAsia="Verdana" w:hAnsi="Verdana" w:cs="Verdana"/>
          <w:sz w:val="16"/>
          <w:szCs w:val="16"/>
        </w:rPr>
      </w:pPr>
      <w:r>
        <w:tab/>
      </w:r>
      <w:r>
        <w:tab/>
      </w:r>
      <w:r>
        <w:rPr>
          <w:rFonts w:ascii="Verdana" w:eastAsia="Verdana" w:hAnsi="Verdana" w:cs="Verdana"/>
          <w:sz w:val="16"/>
          <w:szCs w:val="16"/>
        </w:rPr>
        <w:t>M</w:t>
      </w:r>
      <w:r>
        <w:rPr>
          <w:rFonts w:ascii="Verdana" w:eastAsia="Verdana" w:hAnsi="Verdana" w:cs="Verdana"/>
          <w:spacing w:val="-1"/>
          <w:sz w:val="16"/>
          <w:szCs w:val="16"/>
        </w:rPr>
        <w:t>e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-1"/>
          <w:sz w:val="16"/>
          <w:szCs w:val="16"/>
        </w:rPr>
        <w:t>t</w:t>
      </w:r>
      <w:r>
        <w:rPr>
          <w:rFonts w:ascii="Verdana" w:eastAsia="Verdana" w:hAnsi="Verdana" w:cs="Verdana"/>
          <w:sz w:val="16"/>
          <w:szCs w:val="16"/>
        </w:rPr>
        <w:t>i</w:t>
      </w:r>
      <w:r>
        <w:rPr>
          <w:rFonts w:ascii="Verdana" w:eastAsia="Verdana" w:hAnsi="Verdana" w:cs="Verdana"/>
          <w:spacing w:val="1"/>
          <w:sz w:val="16"/>
          <w:szCs w:val="16"/>
        </w:rPr>
        <w:t>n</w:t>
      </w:r>
      <w:r>
        <w:rPr>
          <w:rFonts w:ascii="Verdana" w:eastAsia="Verdana" w:hAnsi="Verdana" w:cs="Verdana"/>
          <w:sz w:val="16"/>
          <w:szCs w:val="16"/>
        </w:rPr>
        <w:t>g</w:t>
      </w:r>
      <w:r>
        <w:rPr>
          <w:rFonts w:ascii="Verdana" w:eastAsia="Verdana" w:hAnsi="Verdana" w:cs="Verdana"/>
          <w:spacing w:val="21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the</w:t>
      </w:r>
      <w:r>
        <w:rPr>
          <w:rFonts w:ascii="Verdana" w:eastAsia="Verdana" w:hAnsi="Verdana" w:cs="Verdana"/>
          <w:spacing w:val="12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c</w:t>
      </w:r>
      <w:r>
        <w:rPr>
          <w:rFonts w:ascii="Verdana" w:eastAsia="Verdana" w:hAnsi="Verdana" w:cs="Verdana"/>
          <w:spacing w:val="3"/>
          <w:sz w:val="16"/>
          <w:szCs w:val="16"/>
        </w:rPr>
        <w:t>u</w:t>
      </w:r>
      <w:r>
        <w:rPr>
          <w:rFonts w:ascii="Verdana" w:eastAsia="Verdana" w:hAnsi="Verdana" w:cs="Verdana"/>
          <w:sz w:val="16"/>
          <w:szCs w:val="16"/>
        </w:rPr>
        <w:t>s</w:t>
      </w:r>
      <w:r>
        <w:rPr>
          <w:rFonts w:ascii="Verdana" w:eastAsia="Verdana" w:hAnsi="Verdana" w:cs="Verdana"/>
          <w:spacing w:val="2"/>
          <w:sz w:val="16"/>
          <w:szCs w:val="16"/>
        </w:rPr>
        <w:t>tom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z w:val="16"/>
          <w:szCs w:val="16"/>
        </w:rPr>
        <w:t>s,</w:t>
      </w:r>
      <w:r>
        <w:rPr>
          <w:rFonts w:ascii="Verdana" w:eastAsia="Verdana" w:hAnsi="Verdana" w:cs="Verdana"/>
          <w:spacing w:val="31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3"/>
          <w:sz w:val="16"/>
          <w:szCs w:val="16"/>
        </w:rPr>
        <w:t>v</w:t>
      </w:r>
      <w:r>
        <w:rPr>
          <w:rFonts w:ascii="Verdana" w:eastAsia="Verdana" w:hAnsi="Verdana" w:cs="Verdana"/>
          <w:sz w:val="16"/>
          <w:szCs w:val="16"/>
        </w:rPr>
        <w:t>is</w:t>
      </w:r>
      <w:r>
        <w:rPr>
          <w:rFonts w:ascii="Verdana" w:eastAsia="Verdana" w:hAnsi="Verdana" w:cs="Verdana"/>
          <w:spacing w:val="3"/>
          <w:sz w:val="16"/>
          <w:szCs w:val="16"/>
        </w:rPr>
        <w:t>i</w:t>
      </w:r>
      <w:r>
        <w:rPr>
          <w:rFonts w:ascii="Verdana" w:eastAsia="Verdana" w:hAnsi="Verdana" w:cs="Verdana"/>
          <w:sz w:val="16"/>
          <w:szCs w:val="16"/>
        </w:rPr>
        <w:t>t</w:t>
      </w:r>
      <w:r>
        <w:rPr>
          <w:rFonts w:ascii="Verdana" w:eastAsia="Verdana" w:hAnsi="Verdana" w:cs="Verdana"/>
          <w:spacing w:val="2"/>
          <w:sz w:val="16"/>
          <w:szCs w:val="16"/>
        </w:rPr>
        <w:t>i</w:t>
      </w:r>
      <w:r>
        <w:rPr>
          <w:rFonts w:ascii="Verdana" w:eastAsia="Verdana" w:hAnsi="Verdana" w:cs="Verdana"/>
          <w:spacing w:val="1"/>
          <w:sz w:val="16"/>
          <w:szCs w:val="16"/>
        </w:rPr>
        <w:t>n</w:t>
      </w:r>
      <w:r>
        <w:rPr>
          <w:rFonts w:ascii="Verdana" w:eastAsia="Verdana" w:hAnsi="Verdana" w:cs="Verdana"/>
          <w:sz w:val="16"/>
          <w:szCs w:val="16"/>
        </w:rPr>
        <w:t>g</w:t>
      </w:r>
      <w:r>
        <w:rPr>
          <w:rFonts w:ascii="Verdana" w:eastAsia="Verdana" w:hAnsi="Verdana" w:cs="Verdana"/>
          <w:spacing w:val="23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c</w:t>
      </w:r>
      <w:r>
        <w:rPr>
          <w:rFonts w:ascii="Verdana" w:eastAsia="Verdana" w:hAnsi="Verdana" w:cs="Verdana"/>
          <w:spacing w:val="1"/>
          <w:sz w:val="16"/>
          <w:szCs w:val="16"/>
        </w:rPr>
        <w:t>u</w:t>
      </w:r>
      <w:r>
        <w:rPr>
          <w:rFonts w:ascii="Verdana" w:eastAsia="Verdana" w:hAnsi="Verdana" w:cs="Verdana"/>
          <w:spacing w:val="2"/>
          <w:sz w:val="16"/>
          <w:szCs w:val="16"/>
        </w:rPr>
        <w:t>s</w:t>
      </w:r>
      <w:r>
        <w:rPr>
          <w:rFonts w:ascii="Verdana" w:eastAsia="Verdana" w:hAnsi="Verdana" w:cs="Verdana"/>
          <w:sz w:val="16"/>
          <w:szCs w:val="16"/>
        </w:rPr>
        <w:t>t</w:t>
      </w:r>
      <w:r>
        <w:rPr>
          <w:rFonts w:ascii="Verdana" w:eastAsia="Verdana" w:hAnsi="Verdana" w:cs="Verdana"/>
          <w:spacing w:val="2"/>
          <w:sz w:val="16"/>
          <w:szCs w:val="16"/>
        </w:rPr>
        <w:t>ome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z w:val="16"/>
          <w:szCs w:val="16"/>
        </w:rPr>
        <w:t>s</w:t>
      </w:r>
      <w:r>
        <w:rPr>
          <w:rFonts w:ascii="Verdana" w:eastAsia="Verdana" w:hAnsi="Verdana" w:cs="Verdana"/>
          <w:spacing w:val="28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&amp;</w:t>
      </w:r>
      <w:r>
        <w:rPr>
          <w:rFonts w:ascii="Verdana" w:eastAsia="Verdana" w:hAnsi="Verdana" w:cs="Verdana"/>
          <w:spacing w:val="4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gi</w:t>
      </w:r>
      <w:r>
        <w:rPr>
          <w:rFonts w:ascii="Verdana" w:eastAsia="Verdana" w:hAnsi="Verdana" w:cs="Verdana"/>
          <w:spacing w:val="3"/>
          <w:sz w:val="16"/>
          <w:szCs w:val="16"/>
        </w:rPr>
        <w:t>v</w:t>
      </w:r>
      <w:r>
        <w:rPr>
          <w:rFonts w:ascii="Verdana" w:eastAsia="Verdana" w:hAnsi="Verdana" w:cs="Verdana"/>
          <w:sz w:val="16"/>
          <w:szCs w:val="16"/>
        </w:rPr>
        <w:t>i</w:t>
      </w:r>
      <w:r>
        <w:rPr>
          <w:rFonts w:ascii="Verdana" w:eastAsia="Verdana" w:hAnsi="Verdana" w:cs="Verdana"/>
          <w:spacing w:val="3"/>
          <w:sz w:val="16"/>
          <w:szCs w:val="16"/>
        </w:rPr>
        <w:t>n</w:t>
      </w:r>
      <w:r>
        <w:rPr>
          <w:rFonts w:ascii="Verdana" w:eastAsia="Verdana" w:hAnsi="Verdana" w:cs="Verdana"/>
          <w:sz w:val="16"/>
          <w:szCs w:val="16"/>
        </w:rPr>
        <w:t>g</w:t>
      </w:r>
      <w:r>
        <w:rPr>
          <w:rFonts w:ascii="Verdana" w:eastAsia="Verdana" w:hAnsi="Verdana" w:cs="Verdana"/>
          <w:spacing w:val="13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2"/>
          <w:sz w:val="16"/>
          <w:szCs w:val="16"/>
        </w:rPr>
        <w:t>p</w:t>
      </w:r>
      <w:r>
        <w:rPr>
          <w:rFonts w:ascii="Verdana" w:eastAsia="Verdana" w:hAnsi="Verdana" w:cs="Verdana"/>
          <w:spacing w:val="-1"/>
          <w:sz w:val="16"/>
          <w:szCs w:val="16"/>
        </w:rPr>
        <w:t>r</w:t>
      </w:r>
      <w:r>
        <w:rPr>
          <w:rFonts w:ascii="Verdana" w:eastAsia="Verdana" w:hAnsi="Verdana" w:cs="Verdana"/>
          <w:spacing w:val="2"/>
          <w:sz w:val="16"/>
          <w:szCs w:val="16"/>
        </w:rPr>
        <w:t>e</w:t>
      </w:r>
      <w:r>
        <w:rPr>
          <w:rFonts w:ascii="Verdana" w:eastAsia="Verdana" w:hAnsi="Verdana" w:cs="Verdana"/>
          <w:sz w:val="16"/>
          <w:szCs w:val="16"/>
        </w:rPr>
        <w:t>s</w:t>
      </w:r>
      <w:r>
        <w:rPr>
          <w:rFonts w:ascii="Verdana" w:eastAsia="Verdana" w:hAnsi="Verdana" w:cs="Verdana"/>
          <w:spacing w:val="2"/>
          <w:sz w:val="16"/>
          <w:szCs w:val="16"/>
        </w:rPr>
        <w:t>e</w:t>
      </w:r>
      <w:r>
        <w:rPr>
          <w:rFonts w:ascii="Verdana" w:eastAsia="Verdana" w:hAnsi="Verdana" w:cs="Verdana"/>
          <w:spacing w:val="1"/>
          <w:sz w:val="16"/>
          <w:szCs w:val="16"/>
        </w:rPr>
        <w:t>n</w:t>
      </w:r>
      <w:r>
        <w:rPr>
          <w:rFonts w:ascii="Verdana" w:eastAsia="Verdana" w:hAnsi="Verdana" w:cs="Verdana"/>
          <w:spacing w:val="2"/>
          <w:sz w:val="16"/>
          <w:szCs w:val="16"/>
        </w:rPr>
        <w:t>t</w:t>
      </w:r>
      <w:r>
        <w:rPr>
          <w:rFonts w:ascii="Verdana" w:eastAsia="Verdana" w:hAnsi="Verdana" w:cs="Verdana"/>
          <w:spacing w:val="-1"/>
          <w:sz w:val="16"/>
          <w:szCs w:val="16"/>
        </w:rPr>
        <w:t>a</w:t>
      </w:r>
      <w:r>
        <w:rPr>
          <w:rFonts w:ascii="Verdana" w:eastAsia="Verdana" w:hAnsi="Verdana" w:cs="Verdana"/>
          <w:spacing w:val="2"/>
          <w:sz w:val="16"/>
          <w:szCs w:val="16"/>
        </w:rPr>
        <w:t>t</w:t>
      </w:r>
      <w:r>
        <w:rPr>
          <w:rFonts w:ascii="Verdana" w:eastAsia="Verdana" w:hAnsi="Verdana" w:cs="Verdana"/>
          <w:sz w:val="16"/>
          <w:szCs w:val="16"/>
        </w:rPr>
        <w:t>ion</w:t>
      </w:r>
      <w:r>
        <w:rPr>
          <w:rFonts w:ascii="Verdana" w:eastAsia="Verdana" w:hAnsi="Verdana" w:cs="Verdana"/>
          <w:spacing w:val="36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3"/>
          <w:sz w:val="16"/>
          <w:szCs w:val="16"/>
        </w:rPr>
        <w:t>o</w:t>
      </w:r>
      <w:r>
        <w:rPr>
          <w:rFonts w:ascii="Verdana" w:eastAsia="Verdana" w:hAnsi="Verdana" w:cs="Verdana"/>
          <w:sz w:val="16"/>
          <w:szCs w:val="16"/>
        </w:rPr>
        <w:t>f</w:t>
      </w:r>
      <w:r>
        <w:rPr>
          <w:rFonts w:ascii="Verdana" w:eastAsia="Verdana" w:hAnsi="Verdana" w:cs="Verdana"/>
          <w:spacing w:val="6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o</w:t>
      </w:r>
      <w:r>
        <w:rPr>
          <w:rFonts w:ascii="Verdana" w:eastAsia="Verdana" w:hAnsi="Verdana" w:cs="Verdana"/>
          <w:spacing w:val="1"/>
          <w:sz w:val="16"/>
          <w:szCs w:val="16"/>
        </w:rPr>
        <w:t>u</w:t>
      </w:r>
      <w:r>
        <w:rPr>
          <w:rFonts w:ascii="Verdana" w:eastAsia="Verdana" w:hAnsi="Verdana" w:cs="Verdana"/>
          <w:sz w:val="16"/>
          <w:szCs w:val="16"/>
        </w:rPr>
        <w:t>r</w:t>
      </w:r>
      <w:r>
        <w:rPr>
          <w:rFonts w:ascii="Verdana" w:eastAsia="Verdana" w:hAnsi="Verdana" w:cs="Verdana"/>
          <w:spacing w:val="11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2"/>
          <w:sz w:val="16"/>
          <w:szCs w:val="16"/>
        </w:rPr>
        <w:t>p</w:t>
      </w:r>
      <w:r>
        <w:rPr>
          <w:rFonts w:ascii="Verdana" w:eastAsia="Verdana" w:hAnsi="Verdana" w:cs="Verdana"/>
          <w:spacing w:val="-1"/>
          <w:sz w:val="16"/>
          <w:szCs w:val="16"/>
        </w:rPr>
        <w:t>r</w:t>
      </w:r>
      <w:r>
        <w:rPr>
          <w:rFonts w:ascii="Verdana" w:eastAsia="Verdana" w:hAnsi="Verdana" w:cs="Verdana"/>
          <w:spacing w:val="2"/>
          <w:sz w:val="16"/>
          <w:szCs w:val="16"/>
        </w:rPr>
        <w:t>o</w:t>
      </w:r>
      <w:r>
        <w:rPr>
          <w:rFonts w:ascii="Verdana" w:eastAsia="Verdana" w:hAnsi="Verdana" w:cs="Verdana"/>
          <w:sz w:val="16"/>
          <w:szCs w:val="16"/>
        </w:rPr>
        <w:t>d</w:t>
      </w:r>
      <w:r>
        <w:rPr>
          <w:rFonts w:ascii="Verdana" w:eastAsia="Verdana" w:hAnsi="Verdana" w:cs="Verdana"/>
          <w:spacing w:val="3"/>
          <w:sz w:val="16"/>
          <w:szCs w:val="16"/>
        </w:rPr>
        <w:t>u</w:t>
      </w:r>
      <w:r>
        <w:rPr>
          <w:rFonts w:ascii="Verdana" w:eastAsia="Verdana" w:hAnsi="Verdana" w:cs="Verdana"/>
          <w:sz w:val="16"/>
          <w:szCs w:val="16"/>
        </w:rPr>
        <w:t>ct</w:t>
      </w:r>
      <w:r>
        <w:rPr>
          <w:rFonts w:ascii="Verdana" w:eastAsia="Verdana" w:hAnsi="Verdana" w:cs="Verdana"/>
          <w:spacing w:val="22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&amp;</w:t>
      </w:r>
      <w:r>
        <w:rPr>
          <w:rFonts w:ascii="Verdana" w:eastAsia="Verdana" w:hAnsi="Verdana" w:cs="Verdana"/>
          <w:spacing w:val="4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1"/>
          <w:sz w:val="16"/>
          <w:szCs w:val="16"/>
        </w:rPr>
        <w:t>a</w:t>
      </w:r>
      <w:r>
        <w:rPr>
          <w:rFonts w:ascii="Verdana" w:eastAsia="Verdana" w:hAnsi="Verdana" w:cs="Verdana"/>
          <w:spacing w:val="2"/>
          <w:sz w:val="16"/>
          <w:szCs w:val="16"/>
        </w:rPr>
        <w:t>ls</w:t>
      </w:r>
      <w:r>
        <w:rPr>
          <w:rFonts w:ascii="Verdana" w:eastAsia="Verdana" w:hAnsi="Verdana" w:cs="Verdana"/>
          <w:sz w:val="16"/>
          <w:szCs w:val="16"/>
        </w:rPr>
        <w:t>o</w:t>
      </w:r>
      <w:r>
        <w:rPr>
          <w:rFonts w:ascii="Verdana" w:eastAsia="Verdana" w:hAnsi="Verdana" w:cs="Verdana"/>
          <w:spacing w:val="8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3"/>
          <w:sz w:val="16"/>
          <w:szCs w:val="16"/>
        </w:rPr>
        <w:t>u</w:t>
      </w:r>
      <w:r>
        <w:rPr>
          <w:rFonts w:ascii="Verdana" w:eastAsia="Verdana" w:hAnsi="Verdana" w:cs="Verdana"/>
          <w:spacing w:val="1"/>
          <w:sz w:val="16"/>
          <w:szCs w:val="16"/>
        </w:rPr>
        <w:t>n</w:t>
      </w:r>
      <w:r>
        <w:rPr>
          <w:rFonts w:ascii="Verdana" w:eastAsia="Verdana" w:hAnsi="Verdana" w:cs="Verdana"/>
          <w:spacing w:val="2"/>
          <w:sz w:val="16"/>
          <w:szCs w:val="16"/>
        </w:rPr>
        <w:t>de</w:t>
      </w:r>
      <w:r>
        <w:rPr>
          <w:rFonts w:ascii="Verdana" w:eastAsia="Verdana" w:hAnsi="Verdana" w:cs="Verdana"/>
          <w:spacing w:val="-1"/>
          <w:sz w:val="16"/>
          <w:szCs w:val="16"/>
        </w:rPr>
        <w:t>r</w:t>
      </w:r>
      <w:r>
        <w:rPr>
          <w:rFonts w:ascii="Verdana" w:eastAsia="Verdana" w:hAnsi="Verdana" w:cs="Verdana"/>
          <w:spacing w:val="2"/>
          <w:sz w:val="16"/>
          <w:szCs w:val="16"/>
        </w:rPr>
        <w:t>st</w:t>
      </w:r>
      <w:r>
        <w:rPr>
          <w:rFonts w:ascii="Verdana" w:eastAsia="Verdana" w:hAnsi="Verdana" w:cs="Verdana"/>
          <w:spacing w:val="-1"/>
          <w:sz w:val="16"/>
          <w:szCs w:val="16"/>
        </w:rPr>
        <w:t>a</w:t>
      </w:r>
      <w:r>
        <w:rPr>
          <w:rFonts w:ascii="Verdana" w:eastAsia="Verdana" w:hAnsi="Verdana" w:cs="Verdana"/>
          <w:spacing w:val="3"/>
          <w:sz w:val="16"/>
          <w:szCs w:val="16"/>
        </w:rPr>
        <w:t>n</w:t>
      </w:r>
      <w:r>
        <w:rPr>
          <w:rFonts w:ascii="Verdana" w:eastAsia="Verdana" w:hAnsi="Verdana" w:cs="Verdana"/>
          <w:sz w:val="16"/>
          <w:szCs w:val="16"/>
        </w:rPr>
        <w:t>di</w:t>
      </w:r>
      <w:r>
        <w:rPr>
          <w:rFonts w:ascii="Verdana" w:eastAsia="Verdana" w:hAnsi="Verdana" w:cs="Verdana"/>
          <w:spacing w:val="3"/>
          <w:sz w:val="16"/>
          <w:szCs w:val="16"/>
        </w:rPr>
        <w:t>n</w:t>
      </w:r>
      <w:r>
        <w:rPr>
          <w:rFonts w:ascii="Verdana" w:eastAsia="Verdana" w:hAnsi="Verdana" w:cs="Verdana"/>
          <w:sz w:val="16"/>
          <w:szCs w:val="16"/>
        </w:rPr>
        <w:t>g</w:t>
      </w:r>
      <w:r>
        <w:rPr>
          <w:rFonts w:ascii="Verdana" w:eastAsia="Verdana" w:hAnsi="Verdana" w:cs="Verdana"/>
          <w:spacing w:val="33"/>
          <w:sz w:val="16"/>
          <w:szCs w:val="16"/>
        </w:rPr>
        <w:t xml:space="preserve"> </w:t>
      </w:r>
      <w:r>
        <w:rPr>
          <w:rFonts w:ascii="Verdana" w:eastAsia="Verdana" w:hAnsi="Verdana" w:cs="Verdana"/>
          <w:w w:val="103"/>
          <w:sz w:val="16"/>
          <w:szCs w:val="16"/>
        </w:rPr>
        <w:t>t</w:t>
      </w:r>
      <w:r>
        <w:rPr>
          <w:rFonts w:ascii="Verdana" w:eastAsia="Verdana" w:hAnsi="Verdana" w:cs="Verdana"/>
          <w:spacing w:val="3"/>
          <w:w w:val="103"/>
          <w:sz w:val="16"/>
          <w:szCs w:val="16"/>
        </w:rPr>
        <w:t>h</w:t>
      </w:r>
      <w:r>
        <w:rPr>
          <w:rFonts w:ascii="Verdana" w:eastAsia="Verdana" w:hAnsi="Verdana" w:cs="Verdana"/>
          <w:w w:val="103"/>
          <w:sz w:val="16"/>
          <w:szCs w:val="16"/>
        </w:rPr>
        <w:t>e</w:t>
      </w:r>
      <w:r>
        <w:rPr>
          <w:rFonts w:ascii="Verdana" w:eastAsia="Verdana" w:hAnsi="Verdana" w:cs="Verdana"/>
          <w:spacing w:val="2"/>
          <w:w w:val="103"/>
          <w:sz w:val="16"/>
          <w:szCs w:val="16"/>
        </w:rPr>
        <w:t>i</w:t>
      </w:r>
      <w:r>
        <w:rPr>
          <w:rFonts w:ascii="Verdana" w:eastAsia="Verdana" w:hAnsi="Verdana" w:cs="Verdana"/>
          <w:w w:val="103"/>
          <w:sz w:val="16"/>
          <w:szCs w:val="16"/>
        </w:rPr>
        <w:t xml:space="preserve">r </w:t>
      </w:r>
      <w:r>
        <w:rPr>
          <w:rFonts w:ascii="Verdana" w:eastAsia="Verdana" w:hAnsi="Verdana" w:cs="Verdana"/>
          <w:spacing w:val="1"/>
          <w:w w:val="103"/>
          <w:sz w:val="16"/>
          <w:szCs w:val="16"/>
        </w:rPr>
        <w:t>r</w:t>
      </w:r>
      <w:r>
        <w:rPr>
          <w:rFonts w:ascii="Verdana" w:eastAsia="Verdana" w:hAnsi="Verdana" w:cs="Verdana"/>
          <w:w w:val="103"/>
          <w:sz w:val="16"/>
          <w:szCs w:val="16"/>
        </w:rPr>
        <w:t>e</w:t>
      </w:r>
      <w:r>
        <w:rPr>
          <w:rFonts w:ascii="Verdana" w:eastAsia="Verdana" w:hAnsi="Verdana" w:cs="Verdana"/>
          <w:spacing w:val="2"/>
          <w:w w:val="103"/>
          <w:sz w:val="16"/>
          <w:szCs w:val="16"/>
        </w:rPr>
        <w:t>q</w:t>
      </w:r>
      <w:r>
        <w:rPr>
          <w:rFonts w:ascii="Verdana" w:eastAsia="Verdana" w:hAnsi="Verdana" w:cs="Verdana"/>
          <w:spacing w:val="1"/>
          <w:w w:val="103"/>
          <w:sz w:val="16"/>
          <w:szCs w:val="16"/>
        </w:rPr>
        <w:t>u</w:t>
      </w:r>
      <w:r>
        <w:rPr>
          <w:rFonts w:ascii="Verdana" w:eastAsia="Verdana" w:hAnsi="Verdana" w:cs="Verdana"/>
          <w:spacing w:val="2"/>
          <w:w w:val="103"/>
          <w:sz w:val="16"/>
          <w:szCs w:val="16"/>
        </w:rPr>
        <w:t>i</w:t>
      </w:r>
      <w:r>
        <w:rPr>
          <w:rFonts w:ascii="Verdana" w:eastAsia="Verdana" w:hAnsi="Verdana" w:cs="Verdana"/>
          <w:spacing w:val="-1"/>
          <w:w w:val="103"/>
          <w:sz w:val="16"/>
          <w:szCs w:val="16"/>
        </w:rPr>
        <w:t>r</w:t>
      </w:r>
      <w:r>
        <w:rPr>
          <w:rFonts w:ascii="Verdana" w:eastAsia="Verdana" w:hAnsi="Verdana" w:cs="Verdana"/>
          <w:spacing w:val="2"/>
          <w:w w:val="103"/>
          <w:sz w:val="16"/>
          <w:szCs w:val="16"/>
        </w:rPr>
        <w:t>em</w:t>
      </w:r>
      <w:r>
        <w:rPr>
          <w:rFonts w:ascii="Verdana" w:eastAsia="Verdana" w:hAnsi="Verdana" w:cs="Verdana"/>
          <w:w w:val="103"/>
          <w:sz w:val="16"/>
          <w:szCs w:val="16"/>
        </w:rPr>
        <w:t>e</w:t>
      </w:r>
      <w:r>
        <w:rPr>
          <w:rFonts w:ascii="Verdana" w:eastAsia="Verdana" w:hAnsi="Verdana" w:cs="Verdana"/>
          <w:spacing w:val="3"/>
          <w:w w:val="103"/>
          <w:sz w:val="16"/>
          <w:szCs w:val="16"/>
        </w:rPr>
        <w:t>n</w:t>
      </w:r>
      <w:r>
        <w:rPr>
          <w:rFonts w:ascii="Verdana" w:eastAsia="Verdana" w:hAnsi="Verdana" w:cs="Verdana"/>
          <w:w w:val="103"/>
          <w:sz w:val="16"/>
          <w:szCs w:val="16"/>
        </w:rPr>
        <w:t>t</w:t>
      </w:r>
      <w:r>
        <w:rPr>
          <w:rFonts w:ascii="Verdana" w:eastAsia="Verdana" w:hAnsi="Verdana" w:cs="Verdana"/>
          <w:spacing w:val="2"/>
          <w:w w:val="103"/>
          <w:sz w:val="16"/>
          <w:szCs w:val="16"/>
        </w:rPr>
        <w:t>s</w:t>
      </w:r>
      <w:r>
        <w:rPr>
          <w:rFonts w:ascii="Verdana" w:eastAsia="Verdana" w:hAnsi="Verdana" w:cs="Verdana"/>
          <w:w w:val="103"/>
          <w:sz w:val="16"/>
          <w:szCs w:val="16"/>
        </w:rPr>
        <w:t>.</w:t>
      </w:r>
    </w:p>
    <w:p w:rsidR="00D23D76">
      <w:pPr>
        <w:tabs>
          <w:tab w:val="left" w:pos="560"/>
        </w:tabs>
        <w:spacing w:before="2" w:line="200" w:lineRule="exact"/>
        <w:ind w:left="504" w:right="897" w:hanging="360"/>
        <w:rPr>
          <w:rFonts w:ascii="Verdana" w:eastAsia="Verdana" w:hAnsi="Verdana" w:cs="Verdana"/>
          <w:sz w:val="16"/>
          <w:szCs w:val="16"/>
        </w:rPr>
      </w:pPr>
      <w:r>
        <w:tab/>
      </w:r>
      <w:r>
        <w:tab/>
      </w:r>
      <w:r>
        <w:rPr>
          <w:rFonts w:ascii="Verdana" w:eastAsia="Verdana" w:hAnsi="Verdana" w:cs="Verdana"/>
          <w:sz w:val="16"/>
          <w:szCs w:val="16"/>
        </w:rPr>
        <w:t>C</w:t>
      </w:r>
      <w:r>
        <w:rPr>
          <w:rFonts w:ascii="Verdana" w:eastAsia="Verdana" w:hAnsi="Verdana" w:cs="Verdana"/>
          <w:spacing w:val="2"/>
          <w:sz w:val="16"/>
          <w:szCs w:val="16"/>
        </w:rPr>
        <w:t>omm</w:t>
      </w:r>
      <w:r>
        <w:rPr>
          <w:rFonts w:ascii="Verdana" w:eastAsia="Verdana" w:hAnsi="Verdana" w:cs="Verdana"/>
          <w:spacing w:val="1"/>
          <w:sz w:val="16"/>
          <w:szCs w:val="16"/>
        </w:rPr>
        <w:t>un</w:t>
      </w:r>
      <w:r>
        <w:rPr>
          <w:rFonts w:ascii="Verdana" w:eastAsia="Verdana" w:hAnsi="Verdana" w:cs="Verdana"/>
          <w:spacing w:val="2"/>
          <w:sz w:val="16"/>
          <w:szCs w:val="16"/>
        </w:rPr>
        <w:t>ic</w:t>
      </w:r>
      <w:r>
        <w:rPr>
          <w:rFonts w:ascii="Verdana" w:eastAsia="Verdana" w:hAnsi="Verdana" w:cs="Verdana"/>
          <w:spacing w:val="-1"/>
          <w:sz w:val="16"/>
          <w:szCs w:val="16"/>
        </w:rPr>
        <w:t>a</w:t>
      </w:r>
      <w:r>
        <w:rPr>
          <w:rFonts w:ascii="Verdana" w:eastAsia="Verdana" w:hAnsi="Verdana" w:cs="Verdana"/>
          <w:spacing w:val="2"/>
          <w:sz w:val="16"/>
          <w:szCs w:val="16"/>
        </w:rPr>
        <w:t>t</w:t>
      </w:r>
      <w:r>
        <w:rPr>
          <w:rFonts w:ascii="Verdana" w:eastAsia="Verdana" w:hAnsi="Verdana" w:cs="Verdana"/>
          <w:sz w:val="16"/>
          <w:szCs w:val="16"/>
        </w:rPr>
        <w:t>i</w:t>
      </w:r>
      <w:r>
        <w:rPr>
          <w:rFonts w:ascii="Verdana" w:eastAsia="Verdana" w:hAnsi="Verdana" w:cs="Verdana"/>
          <w:spacing w:val="3"/>
          <w:sz w:val="16"/>
          <w:szCs w:val="16"/>
        </w:rPr>
        <w:t>n</w:t>
      </w:r>
      <w:r>
        <w:rPr>
          <w:rFonts w:ascii="Verdana" w:eastAsia="Verdana" w:hAnsi="Verdana" w:cs="Verdana"/>
          <w:sz w:val="16"/>
          <w:szCs w:val="16"/>
        </w:rPr>
        <w:t>g</w:t>
      </w:r>
      <w:r>
        <w:rPr>
          <w:rFonts w:ascii="Verdana" w:eastAsia="Verdana" w:hAnsi="Verdana" w:cs="Verdana"/>
          <w:spacing w:val="41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w</w:t>
      </w:r>
      <w:r>
        <w:rPr>
          <w:rFonts w:ascii="Verdana" w:eastAsia="Verdana" w:hAnsi="Verdana" w:cs="Verdana"/>
          <w:spacing w:val="3"/>
          <w:sz w:val="16"/>
          <w:szCs w:val="16"/>
        </w:rPr>
        <w:t>i</w:t>
      </w:r>
      <w:r>
        <w:rPr>
          <w:rFonts w:ascii="Verdana" w:eastAsia="Verdana" w:hAnsi="Verdana" w:cs="Verdana"/>
          <w:sz w:val="16"/>
          <w:szCs w:val="16"/>
        </w:rPr>
        <w:t>th</w:t>
      </w:r>
      <w:r>
        <w:rPr>
          <w:rFonts w:ascii="Verdana" w:eastAsia="Verdana" w:hAnsi="Verdana" w:cs="Verdana"/>
          <w:spacing w:val="10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2"/>
          <w:sz w:val="16"/>
          <w:szCs w:val="16"/>
        </w:rPr>
        <w:t>t</w:t>
      </w:r>
      <w:r>
        <w:rPr>
          <w:rFonts w:ascii="Verdana" w:eastAsia="Verdana" w:hAnsi="Verdana" w:cs="Verdana"/>
          <w:spacing w:val="3"/>
          <w:sz w:val="16"/>
          <w:szCs w:val="16"/>
        </w:rPr>
        <w:t>h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10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c</w:t>
      </w:r>
      <w:r>
        <w:rPr>
          <w:rFonts w:ascii="Verdana" w:eastAsia="Verdana" w:hAnsi="Verdana" w:cs="Verdana"/>
          <w:spacing w:val="1"/>
          <w:sz w:val="16"/>
          <w:szCs w:val="16"/>
        </w:rPr>
        <w:t>u</w:t>
      </w:r>
      <w:r>
        <w:rPr>
          <w:rFonts w:ascii="Verdana" w:eastAsia="Verdana" w:hAnsi="Verdana" w:cs="Verdana"/>
          <w:spacing w:val="2"/>
          <w:sz w:val="16"/>
          <w:szCs w:val="16"/>
        </w:rPr>
        <w:t>s</w:t>
      </w:r>
      <w:r>
        <w:rPr>
          <w:rFonts w:ascii="Verdana" w:eastAsia="Verdana" w:hAnsi="Verdana" w:cs="Verdana"/>
          <w:sz w:val="16"/>
          <w:szCs w:val="16"/>
        </w:rPr>
        <w:t>t</w:t>
      </w:r>
      <w:r>
        <w:rPr>
          <w:rFonts w:ascii="Verdana" w:eastAsia="Verdana" w:hAnsi="Verdana" w:cs="Verdana"/>
          <w:spacing w:val="2"/>
          <w:sz w:val="16"/>
          <w:szCs w:val="16"/>
        </w:rPr>
        <w:t>ome</w:t>
      </w:r>
      <w:r>
        <w:rPr>
          <w:rFonts w:ascii="Verdana" w:eastAsia="Verdana" w:hAnsi="Verdana" w:cs="Verdana"/>
          <w:spacing w:val="-1"/>
          <w:sz w:val="16"/>
          <w:szCs w:val="16"/>
        </w:rPr>
        <w:t>r</w:t>
      </w:r>
      <w:r>
        <w:rPr>
          <w:rFonts w:ascii="Verdana" w:eastAsia="Verdana" w:hAnsi="Verdana" w:cs="Verdana"/>
          <w:sz w:val="16"/>
          <w:szCs w:val="16"/>
        </w:rPr>
        <w:t>s</w:t>
      </w:r>
      <w:r>
        <w:rPr>
          <w:rFonts w:ascii="Verdana" w:eastAsia="Verdana" w:hAnsi="Verdana" w:cs="Verdana"/>
          <w:spacing w:val="28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2"/>
          <w:sz w:val="16"/>
          <w:szCs w:val="16"/>
        </w:rPr>
        <w:t>g</w:t>
      </w:r>
      <w:r>
        <w:rPr>
          <w:rFonts w:ascii="Verdana" w:eastAsia="Verdana" w:hAnsi="Verdana" w:cs="Verdana"/>
          <w:spacing w:val="1"/>
          <w:sz w:val="16"/>
          <w:szCs w:val="16"/>
        </w:rPr>
        <w:t>ar</w:t>
      </w:r>
      <w:r>
        <w:rPr>
          <w:rFonts w:ascii="Verdana" w:eastAsia="Verdana" w:hAnsi="Verdana" w:cs="Verdana"/>
          <w:sz w:val="16"/>
          <w:szCs w:val="16"/>
        </w:rPr>
        <w:t>di</w:t>
      </w:r>
      <w:r>
        <w:rPr>
          <w:rFonts w:ascii="Verdana" w:eastAsia="Verdana" w:hAnsi="Verdana" w:cs="Verdana"/>
          <w:spacing w:val="3"/>
          <w:sz w:val="16"/>
          <w:szCs w:val="16"/>
        </w:rPr>
        <w:t>n</w:t>
      </w:r>
      <w:r>
        <w:rPr>
          <w:rFonts w:ascii="Verdana" w:eastAsia="Verdana" w:hAnsi="Verdana" w:cs="Verdana"/>
          <w:sz w:val="16"/>
          <w:szCs w:val="16"/>
        </w:rPr>
        <w:t>g</w:t>
      </w:r>
      <w:r>
        <w:rPr>
          <w:rFonts w:ascii="Verdana" w:eastAsia="Verdana" w:hAnsi="Verdana" w:cs="Verdana"/>
          <w:spacing w:val="23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c</w:t>
      </w:r>
      <w:r>
        <w:rPr>
          <w:rFonts w:ascii="Verdana" w:eastAsia="Verdana" w:hAnsi="Verdana" w:cs="Verdana"/>
          <w:spacing w:val="3"/>
          <w:sz w:val="16"/>
          <w:szCs w:val="16"/>
        </w:rPr>
        <w:t>u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pacing w:val="-1"/>
          <w:sz w:val="16"/>
          <w:szCs w:val="16"/>
        </w:rPr>
        <w:t>r</w:t>
      </w:r>
      <w:r>
        <w:rPr>
          <w:rFonts w:ascii="Verdana" w:eastAsia="Verdana" w:hAnsi="Verdana" w:cs="Verdana"/>
          <w:spacing w:val="2"/>
          <w:sz w:val="16"/>
          <w:szCs w:val="16"/>
        </w:rPr>
        <w:t>e</w:t>
      </w:r>
      <w:r>
        <w:rPr>
          <w:rFonts w:ascii="Verdana" w:eastAsia="Verdana" w:hAnsi="Verdana" w:cs="Verdana"/>
          <w:spacing w:val="1"/>
          <w:sz w:val="16"/>
          <w:szCs w:val="16"/>
        </w:rPr>
        <w:t>n</w:t>
      </w:r>
      <w:r>
        <w:rPr>
          <w:rFonts w:ascii="Verdana" w:eastAsia="Verdana" w:hAnsi="Verdana" w:cs="Verdana"/>
          <w:sz w:val="16"/>
          <w:szCs w:val="16"/>
        </w:rPr>
        <w:t>t</w:t>
      </w:r>
      <w:r>
        <w:rPr>
          <w:rFonts w:ascii="Verdana" w:eastAsia="Verdana" w:hAnsi="Verdana" w:cs="Verdana"/>
          <w:spacing w:val="16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2"/>
          <w:sz w:val="16"/>
          <w:szCs w:val="16"/>
        </w:rPr>
        <w:t>fe</w:t>
      </w:r>
      <w:r>
        <w:rPr>
          <w:rFonts w:ascii="Verdana" w:eastAsia="Verdana" w:hAnsi="Verdana" w:cs="Verdana"/>
          <w:spacing w:val="1"/>
          <w:sz w:val="16"/>
          <w:szCs w:val="16"/>
        </w:rPr>
        <w:t>a</w:t>
      </w:r>
      <w:r>
        <w:rPr>
          <w:rFonts w:ascii="Verdana" w:eastAsia="Verdana" w:hAnsi="Verdana" w:cs="Verdana"/>
          <w:sz w:val="16"/>
          <w:szCs w:val="16"/>
        </w:rPr>
        <w:t>t</w:t>
      </w:r>
      <w:r>
        <w:rPr>
          <w:rFonts w:ascii="Verdana" w:eastAsia="Verdana" w:hAnsi="Verdana" w:cs="Verdana"/>
          <w:spacing w:val="3"/>
          <w:sz w:val="16"/>
          <w:szCs w:val="16"/>
        </w:rPr>
        <w:t>u</w:t>
      </w:r>
      <w:r>
        <w:rPr>
          <w:rFonts w:ascii="Verdana" w:eastAsia="Verdana" w:hAnsi="Verdana" w:cs="Verdana"/>
          <w:spacing w:val="-1"/>
          <w:sz w:val="16"/>
          <w:szCs w:val="16"/>
        </w:rPr>
        <w:t>r</w:t>
      </w:r>
      <w:r>
        <w:rPr>
          <w:rFonts w:ascii="Verdana" w:eastAsia="Verdana" w:hAnsi="Verdana" w:cs="Verdana"/>
          <w:spacing w:val="2"/>
          <w:sz w:val="16"/>
          <w:szCs w:val="16"/>
        </w:rPr>
        <w:t>e</w:t>
      </w:r>
      <w:r>
        <w:rPr>
          <w:rFonts w:ascii="Verdana" w:eastAsia="Verdana" w:hAnsi="Verdana" w:cs="Verdana"/>
          <w:sz w:val="16"/>
          <w:szCs w:val="16"/>
        </w:rPr>
        <w:t>s,</w:t>
      </w:r>
      <w:r>
        <w:rPr>
          <w:rFonts w:ascii="Verdana" w:eastAsia="Verdana" w:hAnsi="Verdana" w:cs="Verdana"/>
          <w:spacing w:val="24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b</w:t>
      </w:r>
      <w:r>
        <w:rPr>
          <w:rFonts w:ascii="Verdana" w:eastAsia="Verdana" w:hAnsi="Verdana" w:cs="Verdana"/>
          <w:spacing w:val="2"/>
          <w:sz w:val="16"/>
          <w:szCs w:val="16"/>
        </w:rPr>
        <w:t>e</w:t>
      </w:r>
      <w:r>
        <w:rPr>
          <w:rFonts w:ascii="Verdana" w:eastAsia="Verdana" w:hAnsi="Verdana" w:cs="Verdana"/>
          <w:spacing w:val="1"/>
          <w:sz w:val="16"/>
          <w:szCs w:val="16"/>
        </w:rPr>
        <w:t>n</w:t>
      </w:r>
      <w:r>
        <w:rPr>
          <w:rFonts w:ascii="Verdana" w:eastAsia="Verdana" w:hAnsi="Verdana" w:cs="Verdana"/>
          <w:spacing w:val="2"/>
          <w:sz w:val="16"/>
          <w:szCs w:val="16"/>
        </w:rPr>
        <w:t>e</w:t>
      </w:r>
      <w:r>
        <w:rPr>
          <w:rFonts w:ascii="Verdana" w:eastAsia="Verdana" w:hAnsi="Verdana" w:cs="Verdana"/>
          <w:spacing w:val="-1"/>
          <w:sz w:val="16"/>
          <w:szCs w:val="16"/>
        </w:rPr>
        <w:t>f</w:t>
      </w:r>
      <w:r>
        <w:rPr>
          <w:rFonts w:ascii="Verdana" w:eastAsia="Verdana" w:hAnsi="Verdana" w:cs="Verdana"/>
          <w:spacing w:val="2"/>
          <w:sz w:val="16"/>
          <w:szCs w:val="16"/>
        </w:rPr>
        <w:t>i</w:t>
      </w:r>
      <w:r>
        <w:rPr>
          <w:rFonts w:ascii="Verdana" w:eastAsia="Verdana" w:hAnsi="Verdana" w:cs="Verdana"/>
          <w:sz w:val="16"/>
          <w:szCs w:val="16"/>
        </w:rPr>
        <w:t>t</w:t>
      </w:r>
      <w:r>
        <w:rPr>
          <w:rFonts w:ascii="Verdana" w:eastAsia="Verdana" w:hAnsi="Verdana" w:cs="Verdana"/>
          <w:spacing w:val="2"/>
          <w:sz w:val="16"/>
          <w:szCs w:val="16"/>
        </w:rPr>
        <w:t>s</w:t>
      </w:r>
      <w:r>
        <w:rPr>
          <w:rFonts w:ascii="Verdana" w:eastAsia="Verdana" w:hAnsi="Verdana" w:cs="Verdana"/>
          <w:sz w:val="16"/>
          <w:szCs w:val="16"/>
        </w:rPr>
        <w:t>,</w:t>
      </w:r>
      <w:r>
        <w:rPr>
          <w:rFonts w:ascii="Verdana" w:eastAsia="Verdana" w:hAnsi="Verdana" w:cs="Verdana"/>
          <w:spacing w:val="18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2"/>
          <w:sz w:val="16"/>
          <w:szCs w:val="16"/>
        </w:rPr>
        <w:t>t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2"/>
          <w:sz w:val="16"/>
          <w:szCs w:val="16"/>
        </w:rPr>
        <w:t>c</w:t>
      </w:r>
      <w:r>
        <w:rPr>
          <w:rFonts w:ascii="Verdana" w:eastAsia="Verdana" w:hAnsi="Verdana" w:cs="Verdana"/>
          <w:spacing w:val="1"/>
          <w:sz w:val="16"/>
          <w:szCs w:val="16"/>
        </w:rPr>
        <w:t>h</w:t>
      </w:r>
      <w:r>
        <w:rPr>
          <w:rFonts w:ascii="Verdana" w:eastAsia="Verdana" w:hAnsi="Verdana" w:cs="Verdana"/>
          <w:spacing w:val="3"/>
          <w:sz w:val="16"/>
          <w:szCs w:val="16"/>
        </w:rPr>
        <w:t>n</w:t>
      </w:r>
      <w:r>
        <w:rPr>
          <w:rFonts w:ascii="Verdana" w:eastAsia="Verdana" w:hAnsi="Verdana" w:cs="Verdana"/>
          <w:sz w:val="16"/>
          <w:szCs w:val="16"/>
        </w:rPr>
        <w:t>ol</w:t>
      </w:r>
      <w:r>
        <w:rPr>
          <w:rFonts w:ascii="Verdana" w:eastAsia="Verdana" w:hAnsi="Verdana" w:cs="Verdana"/>
          <w:spacing w:val="2"/>
          <w:sz w:val="16"/>
          <w:szCs w:val="16"/>
        </w:rPr>
        <w:t>o</w:t>
      </w:r>
      <w:r>
        <w:rPr>
          <w:rFonts w:ascii="Verdana" w:eastAsia="Verdana" w:hAnsi="Verdana" w:cs="Verdana"/>
          <w:sz w:val="16"/>
          <w:szCs w:val="16"/>
        </w:rPr>
        <w:t>g</w:t>
      </w:r>
      <w:r>
        <w:rPr>
          <w:rFonts w:ascii="Verdana" w:eastAsia="Verdana" w:hAnsi="Verdana" w:cs="Verdana"/>
          <w:spacing w:val="2"/>
          <w:sz w:val="16"/>
          <w:szCs w:val="16"/>
        </w:rPr>
        <w:t>i</w:t>
      </w:r>
      <w:r>
        <w:rPr>
          <w:rFonts w:ascii="Verdana" w:eastAsia="Verdana" w:hAnsi="Verdana" w:cs="Verdana"/>
          <w:sz w:val="16"/>
          <w:szCs w:val="16"/>
        </w:rPr>
        <w:t>es</w:t>
      </w:r>
      <w:r>
        <w:rPr>
          <w:rFonts w:ascii="Verdana" w:eastAsia="Verdana" w:hAnsi="Verdana" w:cs="Verdana"/>
          <w:spacing w:val="33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&amp;</w:t>
      </w:r>
      <w:r>
        <w:rPr>
          <w:rFonts w:ascii="Verdana" w:eastAsia="Verdana" w:hAnsi="Verdana" w:cs="Verdana"/>
          <w:spacing w:val="2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o</w:t>
      </w:r>
      <w:r>
        <w:rPr>
          <w:rFonts w:ascii="Verdana" w:eastAsia="Verdana" w:hAnsi="Verdana" w:cs="Verdana"/>
          <w:spacing w:val="2"/>
          <w:sz w:val="16"/>
          <w:szCs w:val="16"/>
        </w:rPr>
        <w:t>t</w:t>
      </w:r>
      <w:r>
        <w:rPr>
          <w:rFonts w:ascii="Verdana" w:eastAsia="Verdana" w:hAnsi="Verdana" w:cs="Verdana"/>
          <w:spacing w:val="1"/>
          <w:sz w:val="16"/>
          <w:szCs w:val="16"/>
        </w:rPr>
        <w:t>h</w:t>
      </w:r>
      <w:r>
        <w:rPr>
          <w:rFonts w:ascii="Verdana" w:eastAsia="Verdana" w:hAnsi="Verdana" w:cs="Verdana"/>
          <w:spacing w:val="2"/>
          <w:sz w:val="16"/>
          <w:szCs w:val="16"/>
        </w:rPr>
        <w:t>e</w:t>
      </w:r>
      <w:r>
        <w:rPr>
          <w:rFonts w:ascii="Verdana" w:eastAsia="Verdana" w:hAnsi="Verdana" w:cs="Verdana"/>
          <w:sz w:val="16"/>
          <w:szCs w:val="16"/>
        </w:rPr>
        <w:t>r</w:t>
      </w:r>
      <w:r>
        <w:rPr>
          <w:rFonts w:ascii="Verdana" w:eastAsia="Verdana" w:hAnsi="Verdana" w:cs="Verdana"/>
          <w:spacing w:val="14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i</w:t>
      </w:r>
      <w:r>
        <w:rPr>
          <w:rFonts w:ascii="Verdana" w:eastAsia="Verdana" w:hAnsi="Verdana" w:cs="Verdana"/>
          <w:spacing w:val="3"/>
          <w:sz w:val="16"/>
          <w:szCs w:val="16"/>
        </w:rPr>
        <w:t>n</w:t>
      </w:r>
      <w:r>
        <w:rPr>
          <w:rFonts w:ascii="Verdana" w:eastAsia="Verdana" w:hAnsi="Verdana" w:cs="Verdana"/>
          <w:spacing w:val="2"/>
          <w:sz w:val="16"/>
          <w:szCs w:val="16"/>
        </w:rPr>
        <w:t>t</w:t>
      </w:r>
      <w:r>
        <w:rPr>
          <w:rFonts w:ascii="Verdana" w:eastAsia="Verdana" w:hAnsi="Verdana" w:cs="Verdana"/>
          <w:spacing w:val="-1"/>
          <w:sz w:val="16"/>
          <w:szCs w:val="16"/>
        </w:rPr>
        <w:t>r</w:t>
      </w:r>
      <w:r>
        <w:rPr>
          <w:rFonts w:ascii="Verdana" w:eastAsia="Verdana" w:hAnsi="Verdana" w:cs="Verdana"/>
          <w:sz w:val="16"/>
          <w:szCs w:val="16"/>
        </w:rPr>
        <w:t>i</w:t>
      </w:r>
      <w:r>
        <w:rPr>
          <w:rFonts w:ascii="Verdana" w:eastAsia="Verdana" w:hAnsi="Verdana" w:cs="Verdana"/>
          <w:spacing w:val="3"/>
          <w:sz w:val="16"/>
          <w:szCs w:val="16"/>
        </w:rPr>
        <w:t>c</w:t>
      </w:r>
      <w:r>
        <w:rPr>
          <w:rFonts w:ascii="Verdana" w:eastAsia="Verdana" w:hAnsi="Verdana" w:cs="Verdana"/>
          <w:spacing w:val="1"/>
          <w:sz w:val="16"/>
          <w:szCs w:val="16"/>
        </w:rPr>
        <w:t>a</w:t>
      </w:r>
      <w:r>
        <w:rPr>
          <w:rFonts w:ascii="Verdana" w:eastAsia="Verdana" w:hAnsi="Verdana" w:cs="Verdana"/>
          <w:sz w:val="16"/>
          <w:szCs w:val="16"/>
        </w:rPr>
        <w:t>c</w:t>
      </w:r>
      <w:r>
        <w:rPr>
          <w:rFonts w:ascii="Verdana" w:eastAsia="Verdana" w:hAnsi="Verdana" w:cs="Verdana"/>
          <w:spacing w:val="3"/>
          <w:sz w:val="16"/>
          <w:szCs w:val="16"/>
        </w:rPr>
        <w:t>i</w:t>
      </w:r>
      <w:r>
        <w:rPr>
          <w:rFonts w:ascii="Verdana" w:eastAsia="Verdana" w:hAnsi="Verdana" w:cs="Verdana"/>
          <w:sz w:val="16"/>
          <w:szCs w:val="16"/>
        </w:rPr>
        <w:t>es</w:t>
      </w:r>
      <w:r>
        <w:rPr>
          <w:rFonts w:ascii="Verdana" w:eastAsia="Verdana" w:hAnsi="Verdana" w:cs="Verdana"/>
          <w:spacing w:val="14"/>
          <w:sz w:val="16"/>
          <w:szCs w:val="16"/>
        </w:rPr>
        <w:t xml:space="preserve"> </w:t>
      </w:r>
      <w:r>
        <w:rPr>
          <w:rFonts w:ascii="Verdana" w:eastAsia="Verdana" w:hAnsi="Verdana" w:cs="Verdana"/>
          <w:w w:val="103"/>
          <w:sz w:val="16"/>
          <w:szCs w:val="16"/>
        </w:rPr>
        <w:t xml:space="preserve">of </w:t>
      </w:r>
      <w:r>
        <w:rPr>
          <w:rFonts w:ascii="Verdana" w:eastAsia="Verdana" w:hAnsi="Verdana" w:cs="Verdana"/>
          <w:spacing w:val="2"/>
          <w:sz w:val="16"/>
          <w:szCs w:val="16"/>
        </w:rPr>
        <w:t>p</w:t>
      </w:r>
      <w:r>
        <w:rPr>
          <w:rFonts w:ascii="Verdana" w:eastAsia="Verdana" w:hAnsi="Verdana" w:cs="Verdana"/>
          <w:spacing w:val="-1"/>
          <w:sz w:val="16"/>
          <w:szCs w:val="16"/>
        </w:rPr>
        <w:t>r</w:t>
      </w:r>
      <w:r>
        <w:rPr>
          <w:rFonts w:ascii="Verdana" w:eastAsia="Verdana" w:hAnsi="Verdana" w:cs="Verdana"/>
          <w:spacing w:val="2"/>
          <w:sz w:val="16"/>
          <w:szCs w:val="16"/>
        </w:rPr>
        <w:t>o</w:t>
      </w:r>
      <w:r>
        <w:rPr>
          <w:rFonts w:ascii="Verdana" w:eastAsia="Verdana" w:hAnsi="Verdana" w:cs="Verdana"/>
          <w:sz w:val="16"/>
          <w:szCs w:val="16"/>
        </w:rPr>
        <w:t>d</w:t>
      </w:r>
      <w:r>
        <w:rPr>
          <w:rFonts w:ascii="Verdana" w:eastAsia="Verdana" w:hAnsi="Verdana" w:cs="Verdana"/>
          <w:spacing w:val="1"/>
          <w:sz w:val="16"/>
          <w:szCs w:val="16"/>
        </w:rPr>
        <w:t>u</w:t>
      </w:r>
      <w:r>
        <w:rPr>
          <w:rFonts w:ascii="Verdana" w:eastAsia="Verdana" w:hAnsi="Verdana" w:cs="Verdana"/>
          <w:spacing w:val="2"/>
          <w:sz w:val="16"/>
          <w:szCs w:val="16"/>
        </w:rPr>
        <w:t>c</w:t>
      </w:r>
      <w:r>
        <w:rPr>
          <w:rFonts w:ascii="Verdana" w:eastAsia="Verdana" w:hAnsi="Verdana" w:cs="Verdana"/>
          <w:sz w:val="16"/>
          <w:szCs w:val="16"/>
        </w:rPr>
        <w:t>ts</w:t>
      </w:r>
      <w:r>
        <w:rPr>
          <w:rFonts w:ascii="Verdana" w:eastAsia="Verdana" w:hAnsi="Verdana" w:cs="Verdana"/>
          <w:spacing w:val="23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a</w:t>
      </w:r>
      <w:r>
        <w:rPr>
          <w:rFonts w:ascii="Verdana" w:eastAsia="Verdana" w:hAnsi="Verdana" w:cs="Verdana"/>
          <w:spacing w:val="1"/>
          <w:sz w:val="16"/>
          <w:szCs w:val="16"/>
        </w:rPr>
        <w:t>n</w:t>
      </w:r>
      <w:r>
        <w:rPr>
          <w:rFonts w:ascii="Verdana" w:eastAsia="Verdana" w:hAnsi="Verdana" w:cs="Verdana"/>
          <w:sz w:val="16"/>
          <w:szCs w:val="16"/>
        </w:rPr>
        <w:t>d</w:t>
      </w:r>
      <w:r>
        <w:rPr>
          <w:rFonts w:ascii="Verdana" w:eastAsia="Verdana" w:hAnsi="Verdana" w:cs="Verdana"/>
          <w:spacing w:val="11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c</w:t>
      </w:r>
      <w:r>
        <w:rPr>
          <w:rFonts w:ascii="Verdana" w:eastAsia="Verdana" w:hAnsi="Verdana" w:cs="Verdana"/>
          <w:spacing w:val="3"/>
          <w:sz w:val="16"/>
          <w:szCs w:val="16"/>
        </w:rPr>
        <w:t>o</w:t>
      </w:r>
      <w:r>
        <w:rPr>
          <w:rFonts w:ascii="Verdana" w:eastAsia="Verdana" w:hAnsi="Verdana" w:cs="Verdana"/>
          <w:spacing w:val="1"/>
          <w:sz w:val="16"/>
          <w:szCs w:val="16"/>
        </w:rPr>
        <w:t>n</w:t>
      </w:r>
      <w:r>
        <w:rPr>
          <w:rFonts w:ascii="Verdana" w:eastAsia="Verdana" w:hAnsi="Verdana" w:cs="Verdana"/>
          <w:spacing w:val="3"/>
          <w:sz w:val="16"/>
          <w:szCs w:val="16"/>
        </w:rPr>
        <w:t>v</w:t>
      </w:r>
      <w:r>
        <w:rPr>
          <w:rFonts w:ascii="Verdana" w:eastAsia="Verdana" w:hAnsi="Verdana" w:cs="Verdana"/>
          <w:spacing w:val="2"/>
          <w:sz w:val="16"/>
          <w:szCs w:val="16"/>
        </w:rPr>
        <w:t>e</w:t>
      </w:r>
      <w:r>
        <w:rPr>
          <w:rFonts w:ascii="Verdana" w:eastAsia="Verdana" w:hAnsi="Verdana" w:cs="Verdana"/>
          <w:spacing w:val="-1"/>
          <w:sz w:val="16"/>
          <w:szCs w:val="16"/>
        </w:rPr>
        <w:t>r</w:t>
      </w:r>
      <w:r>
        <w:rPr>
          <w:rFonts w:ascii="Verdana" w:eastAsia="Verdana" w:hAnsi="Verdana" w:cs="Verdana"/>
          <w:sz w:val="16"/>
          <w:szCs w:val="16"/>
        </w:rPr>
        <w:t>t</w:t>
      </w:r>
      <w:r>
        <w:rPr>
          <w:rFonts w:ascii="Verdana" w:eastAsia="Verdana" w:hAnsi="Verdana" w:cs="Verdana"/>
          <w:spacing w:val="20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2"/>
          <w:sz w:val="16"/>
          <w:szCs w:val="16"/>
        </w:rPr>
        <w:t>le</w:t>
      </w:r>
      <w:r>
        <w:rPr>
          <w:rFonts w:ascii="Verdana" w:eastAsia="Verdana" w:hAnsi="Verdana" w:cs="Verdana"/>
          <w:spacing w:val="1"/>
          <w:sz w:val="16"/>
          <w:szCs w:val="16"/>
        </w:rPr>
        <w:t>a</w:t>
      </w:r>
      <w:r>
        <w:rPr>
          <w:rFonts w:ascii="Verdana" w:eastAsia="Verdana" w:hAnsi="Verdana" w:cs="Verdana"/>
          <w:sz w:val="16"/>
          <w:szCs w:val="16"/>
        </w:rPr>
        <w:t>ds</w:t>
      </w:r>
      <w:r>
        <w:rPr>
          <w:rFonts w:ascii="Verdana" w:eastAsia="Verdana" w:hAnsi="Verdana" w:cs="Verdana"/>
          <w:spacing w:val="13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2"/>
          <w:sz w:val="16"/>
          <w:szCs w:val="16"/>
        </w:rPr>
        <w:t>i</w:t>
      </w:r>
      <w:r>
        <w:rPr>
          <w:rFonts w:ascii="Verdana" w:eastAsia="Verdana" w:hAnsi="Verdana" w:cs="Verdana"/>
          <w:spacing w:val="1"/>
          <w:sz w:val="16"/>
          <w:szCs w:val="16"/>
        </w:rPr>
        <w:t>n</w:t>
      </w:r>
      <w:r>
        <w:rPr>
          <w:rFonts w:ascii="Verdana" w:eastAsia="Verdana" w:hAnsi="Verdana" w:cs="Verdana"/>
          <w:sz w:val="16"/>
          <w:szCs w:val="16"/>
        </w:rPr>
        <w:t>to</w:t>
      </w:r>
      <w:r>
        <w:rPr>
          <w:rFonts w:ascii="Verdana" w:eastAsia="Verdana" w:hAnsi="Verdana" w:cs="Verdana"/>
          <w:spacing w:val="11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s</w:t>
      </w:r>
      <w:r>
        <w:rPr>
          <w:rFonts w:ascii="Verdana" w:eastAsia="Verdana" w:hAnsi="Verdana" w:cs="Verdana"/>
          <w:spacing w:val="3"/>
          <w:sz w:val="16"/>
          <w:szCs w:val="16"/>
        </w:rPr>
        <w:t>u</w:t>
      </w:r>
      <w:r>
        <w:rPr>
          <w:rFonts w:ascii="Verdana" w:eastAsia="Verdana" w:hAnsi="Verdana" w:cs="Verdana"/>
          <w:sz w:val="16"/>
          <w:szCs w:val="16"/>
        </w:rPr>
        <w:t>c</w:t>
      </w:r>
      <w:r>
        <w:rPr>
          <w:rFonts w:ascii="Verdana" w:eastAsia="Verdana" w:hAnsi="Verdana" w:cs="Verdana"/>
          <w:spacing w:val="2"/>
          <w:sz w:val="16"/>
          <w:szCs w:val="16"/>
        </w:rPr>
        <w:t>c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2"/>
          <w:sz w:val="16"/>
          <w:szCs w:val="16"/>
        </w:rPr>
        <w:t>s</w:t>
      </w:r>
      <w:r>
        <w:rPr>
          <w:rFonts w:ascii="Verdana" w:eastAsia="Verdana" w:hAnsi="Verdana" w:cs="Verdana"/>
          <w:sz w:val="16"/>
          <w:szCs w:val="16"/>
        </w:rPr>
        <w:t>s</w:t>
      </w:r>
      <w:r>
        <w:rPr>
          <w:rFonts w:ascii="Verdana" w:eastAsia="Verdana" w:hAnsi="Verdana" w:cs="Verdana"/>
          <w:spacing w:val="2"/>
          <w:sz w:val="16"/>
          <w:szCs w:val="16"/>
        </w:rPr>
        <w:t>f</w:t>
      </w:r>
      <w:r>
        <w:rPr>
          <w:rFonts w:ascii="Verdana" w:eastAsia="Verdana" w:hAnsi="Verdana" w:cs="Verdana"/>
          <w:spacing w:val="1"/>
          <w:sz w:val="16"/>
          <w:szCs w:val="16"/>
        </w:rPr>
        <w:t>u</w:t>
      </w:r>
      <w:r>
        <w:rPr>
          <w:rFonts w:ascii="Verdana" w:eastAsia="Verdana" w:hAnsi="Verdana" w:cs="Verdana"/>
          <w:sz w:val="16"/>
          <w:szCs w:val="16"/>
        </w:rPr>
        <w:t>l</w:t>
      </w:r>
      <w:r>
        <w:rPr>
          <w:rFonts w:ascii="Verdana" w:eastAsia="Verdana" w:hAnsi="Verdana" w:cs="Verdana"/>
          <w:spacing w:val="17"/>
          <w:sz w:val="16"/>
          <w:szCs w:val="16"/>
        </w:rPr>
        <w:t xml:space="preserve"> </w:t>
      </w:r>
      <w:r>
        <w:rPr>
          <w:rFonts w:ascii="Verdana" w:eastAsia="Verdana" w:hAnsi="Verdana" w:cs="Verdana"/>
          <w:w w:val="103"/>
          <w:sz w:val="16"/>
          <w:szCs w:val="16"/>
        </w:rPr>
        <w:t>o</w:t>
      </w:r>
      <w:r>
        <w:rPr>
          <w:rFonts w:ascii="Verdana" w:eastAsia="Verdana" w:hAnsi="Verdana" w:cs="Verdana"/>
          <w:spacing w:val="3"/>
          <w:w w:val="103"/>
          <w:sz w:val="16"/>
          <w:szCs w:val="16"/>
        </w:rPr>
        <w:t>p</w:t>
      </w:r>
      <w:r>
        <w:rPr>
          <w:rFonts w:ascii="Verdana" w:eastAsia="Verdana" w:hAnsi="Verdana" w:cs="Verdana"/>
          <w:w w:val="103"/>
          <w:sz w:val="16"/>
          <w:szCs w:val="16"/>
        </w:rPr>
        <w:t>po</w:t>
      </w:r>
      <w:r>
        <w:rPr>
          <w:rFonts w:ascii="Verdana" w:eastAsia="Verdana" w:hAnsi="Verdana" w:cs="Verdana"/>
          <w:spacing w:val="-1"/>
          <w:w w:val="103"/>
          <w:sz w:val="16"/>
          <w:szCs w:val="16"/>
        </w:rPr>
        <w:t>r</w:t>
      </w:r>
      <w:r>
        <w:rPr>
          <w:rFonts w:ascii="Verdana" w:eastAsia="Verdana" w:hAnsi="Verdana" w:cs="Verdana"/>
          <w:w w:val="103"/>
          <w:sz w:val="16"/>
          <w:szCs w:val="16"/>
        </w:rPr>
        <w:t>tu</w:t>
      </w:r>
      <w:r>
        <w:rPr>
          <w:rFonts w:ascii="Verdana" w:eastAsia="Verdana" w:hAnsi="Verdana" w:cs="Verdana"/>
          <w:spacing w:val="1"/>
          <w:w w:val="103"/>
          <w:sz w:val="16"/>
          <w:szCs w:val="16"/>
        </w:rPr>
        <w:t>n</w:t>
      </w:r>
      <w:r>
        <w:rPr>
          <w:rFonts w:ascii="Verdana" w:eastAsia="Verdana" w:hAnsi="Verdana" w:cs="Verdana"/>
          <w:w w:val="103"/>
          <w:sz w:val="16"/>
          <w:szCs w:val="16"/>
        </w:rPr>
        <w:t>ities.</w:t>
      </w:r>
    </w:p>
    <w:p w:rsidR="00D23D76">
      <w:pPr>
        <w:spacing w:line="220" w:lineRule="exact"/>
        <w:ind w:left="144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pacing w:val="1"/>
          <w:sz w:val="17"/>
          <w:szCs w:val="17"/>
        </w:rPr>
        <w:t>D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>v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pacing w:val="-3"/>
          <w:sz w:val="17"/>
          <w:szCs w:val="17"/>
        </w:rPr>
        <w:t>l</w:t>
      </w:r>
      <w:r>
        <w:rPr>
          <w:rFonts w:ascii="Verdana" w:eastAsia="Verdana" w:hAnsi="Verdana" w:cs="Verdana"/>
          <w:sz w:val="17"/>
          <w:szCs w:val="17"/>
        </w:rPr>
        <w:t>op</w:t>
      </w:r>
      <w:r>
        <w:rPr>
          <w:rFonts w:ascii="Verdana" w:eastAsia="Verdana" w:hAnsi="Verdana" w:cs="Verdana"/>
          <w:spacing w:val="-12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t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>chn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c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l</w:t>
      </w:r>
      <w:r>
        <w:rPr>
          <w:rFonts w:ascii="Verdana" w:eastAsia="Verdana" w:hAnsi="Verdana" w:cs="Verdana"/>
          <w:spacing w:val="-10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>x</w:t>
      </w:r>
      <w:r>
        <w:rPr>
          <w:rFonts w:ascii="Verdana" w:eastAsia="Verdana" w:hAnsi="Verdana" w:cs="Verdana"/>
          <w:spacing w:val="-1"/>
          <w:sz w:val="17"/>
          <w:szCs w:val="17"/>
        </w:rPr>
        <w:t>per</w:t>
      </w:r>
      <w:r>
        <w:rPr>
          <w:rFonts w:ascii="Verdana" w:eastAsia="Verdana" w:hAnsi="Verdana" w:cs="Verdana"/>
          <w:spacing w:val="-2"/>
          <w:sz w:val="17"/>
          <w:szCs w:val="17"/>
        </w:rPr>
        <w:t>t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se</w:t>
      </w:r>
      <w:r>
        <w:rPr>
          <w:rFonts w:ascii="Verdana" w:eastAsia="Verdana" w:hAnsi="Verdana" w:cs="Verdana"/>
          <w:spacing w:val="-8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to</w:t>
      </w:r>
      <w:r>
        <w:rPr>
          <w:rFonts w:ascii="Verdana" w:eastAsia="Verdana" w:hAnsi="Verdana" w:cs="Verdana"/>
          <w:spacing w:val="-9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com</w:t>
      </w:r>
      <w:r>
        <w:rPr>
          <w:rFonts w:ascii="Verdana" w:eastAsia="Verdana" w:hAnsi="Verdana" w:cs="Verdana"/>
          <w:spacing w:val="-1"/>
          <w:sz w:val="17"/>
          <w:szCs w:val="17"/>
        </w:rPr>
        <w:t>pli</w:t>
      </w:r>
      <w:r>
        <w:rPr>
          <w:rFonts w:ascii="Verdana" w:eastAsia="Verdana" w:hAnsi="Verdana" w:cs="Verdana"/>
          <w:spacing w:val="2"/>
          <w:sz w:val="17"/>
          <w:szCs w:val="17"/>
        </w:rPr>
        <w:t>m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>nt</w:t>
      </w:r>
      <w:r>
        <w:rPr>
          <w:rFonts w:ascii="Verdana" w:eastAsia="Verdana" w:hAnsi="Verdana" w:cs="Verdana"/>
          <w:spacing w:val="-11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st</w:t>
      </w:r>
      <w:r>
        <w:rPr>
          <w:rFonts w:ascii="Verdana" w:eastAsia="Verdana" w:hAnsi="Verdana" w:cs="Verdana"/>
          <w:spacing w:val="-1"/>
          <w:sz w:val="17"/>
          <w:szCs w:val="17"/>
        </w:rPr>
        <w:t>r</w:t>
      </w:r>
      <w:r>
        <w:rPr>
          <w:rFonts w:ascii="Verdana" w:eastAsia="Verdana" w:hAnsi="Verdana" w:cs="Verdana"/>
          <w:spacing w:val="-3"/>
          <w:sz w:val="17"/>
          <w:szCs w:val="17"/>
        </w:rPr>
        <w:t>o</w:t>
      </w:r>
      <w:r>
        <w:rPr>
          <w:rFonts w:ascii="Verdana" w:eastAsia="Verdana" w:hAnsi="Verdana" w:cs="Verdana"/>
          <w:sz w:val="17"/>
          <w:szCs w:val="17"/>
        </w:rPr>
        <w:t>ng</w:t>
      </w:r>
      <w:r>
        <w:rPr>
          <w:rFonts w:ascii="Verdana" w:eastAsia="Verdana" w:hAnsi="Verdana" w:cs="Verdana"/>
          <w:spacing w:val="-7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3"/>
          <w:sz w:val="17"/>
          <w:szCs w:val="17"/>
        </w:rPr>
        <w:t>k</w:t>
      </w:r>
      <w:r>
        <w:rPr>
          <w:rFonts w:ascii="Verdana" w:eastAsia="Verdana" w:hAnsi="Verdana" w:cs="Verdana"/>
          <w:spacing w:val="-2"/>
          <w:sz w:val="17"/>
          <w:szCs w:val="17"/>
        </w:rPr>
        <w:t>n</w:t>
      </w:r>
      <w:r>
        <w:rPr>
          <w:rFonts w:ascii="Verdana" w:eastAsia="Verdana" w:hAnsi="Verdana" w:cs="Verdana"/>
          <w:sz w:val="17"/>
          <w:szCs w:val="17"/>
        </w:rPr>
        <w:t>ow</w:t>
      </w:r>
      <w:r>
        <w:rPr>
          <w:rFonts w:ascii="Verdana" w:eastAsia="Verdana" w:hAnsi="Verdana" w:cs="Verdana"/>
          <w:spacing w:val="-2"/>
          <w:sz w:val="17"/>
          <w:szCs w:val="17"/>
        </w:rPr>
        <w:t>l</w:t>
      </w:r>
      <w:r>
        <w:rPr>
          <w:rFonts w:ascii="Verdana" w:eastAsia="Verdana" w:hAnsi="Verdana" w:cs="Verdana"/>
          <w:spacing w:val="-1"/>
          <w:sz w:val="17"/>
          <w:szCs w:val="17"/>
        </w:rPr>
        <w:t>edg</w:t>
      </w:r>
      <w:r>
        <w:rPr>
          <w:rFonts w:ascii="Verdana" w:eastAsia="Verdana" w:hAnsi="Verdana" w:cs="Verdana"/>
          <w:sz w:val="17"/>
          <w:szCs w:val="17"/>
        </w:rPr>
        <w:t>e</w:t>
      </w:r>
      <w:r>
        <w:rPr>
          <w:rFonts w:ascii="Verdana" w:eastAsia="Verdana" w:hAnsi="Verdana" w:cs="Verdana"/>
          <w:spacing w:val="-10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of</w:t>
      </w:r>
      <w:r>
        <w:rPr>
          <w:rFonts w:ascii="Verdana" w:eastAsia="Verdana" w:hAnsi="Verdana" w:cs="Verdana"/>
          <w:spacing w:val="-9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so</w:t>
      </w:r>
      <w:r>
        <w:rPr>
          <w:rFonts w:ascii="Verdana" w:eastAsia="Verdana" w:hAnsi="Verdana" w:cs="Verdana"/>
          <w:spacing w:val="-1"/>
          <w:sz w:val="17"/>
          <w:szCs w:val="17"/>
        </w:rPr>
        <w:t>l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r</w:t>
      </w:r>
      <w:r>
        <w:rPr>
          <w:rFonts w:ascii="Verdana" w:eastAsia="Verdana" w:hAnsi="Verdana" w:cs="Verdana"/>
          <w:spacing w:val="-10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>n</w:t>
      </w:r>
      <w:r>
        <w:rPr>
          <w:rFonts w:ascii="Verdana" w:eastAsia="Verdana" w:hAnsi="Verdana" w:cs="Verdana"/>
          <w:spacing w:val="-1"/>
          <w:sz w:val="17"/>
          <w:szCs w:val="17"/>
        </w:rPr>
        <w:t>erg</w:t>
      </w:r>
      <w:r>
        <w:rPr>
          <w:rFonts w:ascii="Verdana" w:eastAsia="Verdana" w:hAnsi="Verdana" w:cs="Verdana"/>
          <w:sz w:val="17"/>
          <w:szCs w:val="17"/>
        </w:rPr>
        <w:t>y</w:t>
      </w:r>
      <w:r>
        <w:rPr>
          <w:rFonts w:ascii="Verdana" w:eastAsia="Verdana" w:hAnsi="Verdana" w:cs="Verdana"/>
          <w:spacing w:val="-7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nd</w:t>
      </w:r>
      <w:r>
        <w:rPr>
          <w:rFonts w:ascii="Verdana" w:eastAsia="Verdana" w:hAnsi="Verdana" w:cs="Verdana"/>
          <w:spacing w:val="-3"/>
          <w:sz w:val="17"/>
          <w:szCs w:val="17"/>
        </w:rPr>
        <w:t>u</w:t>
      </w:r>
      <w:r>
        <w:rPr>
          <w:rFonts w:ascii="Verdana" w:eastAsia="Verdana" w:hAnsi="Verdana" w:cs="Verdana"/>
          <w:sz w:val="17"/>
          <w:szCs w:val="17"/>
        </w:rPr>
        <w:t>st</w:t>
      </w:r>
      <w:r>
        <w:rPr>
          <w:rFonts w:ascii="Verdana" w:eastAsia="Verdana" w:hAnsi="Verdana" w:cs="Verdana"/>
          <w:spacing w:val="-3"/>
          <w:sz w:val="17"/>
          <w:szCs w:val="17"/>
        </w:rPr>
        <w:t>r</w:t>
      </w:r>
      <w:r>
        <w:rPr>
          <w:rFonts w:ascii="Verdana" w:eastAsia="Verdana" w:hAnsi="Verdana" w:cs="Verdana"/>
          <w:sz w:val="17"/>
          <w:szCs w:val="17"/>
        </w:rPr>
        <w:t>y</w:t>
      </w:r>
      <w:r>
        <w:rPr>
          <w:rFonts w:ascii="Verdana" w:eastAsia="Verdana" w:hAnsi="Verdana" w:cs="Verdana"/>
          <w:spacing w:val="-6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&amp;</w:t>
      </w:r>
      <w:r>
        <w:rPr>
          <w:rFonts w:ascii="Verdana" w:eastAsia="Verdana" w:hAnsi="Verdana" w:cs="Verdana"/>
          <w:spacing w:val="-8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2"/>
          <w:sz w:val="17"/>
          <w:szCs w:val="17"/>
        </w:rPr>
        <w:t>pro</w:t>
      </w:r>
      <w:r>
        <w:rPr>
          <w:rFonts w:ascii="Verdana" w:eastAsia="Verdana" w:hAnsi="Verdana" w:cs="Verdana"/>
          <w:spacing w:val="-1"/>
          <w:sz w:val="17"/>
          <w:szCs w:val="17"/>
        </w:rPr>
        <w:t>d</w:t>
      </w:r>
      <w:r>
        <w:rPr>
          <w:rFonts w:ascii="Verdana" w:eastAsia="Verdana" w:hAnsi="Verdana" w:cs="Verdana"/>
          <w:spacing w:val="2"/>
          <w:sz w:val="17"/>
          <w:szCs w:val="17"/>
        </w:rPr>
        <w:t>uct</w:t>
      </w:r>
      <w:r>
        <w:rPr>
          <w:rFonts w:ascii="Verdana" w:eastAsia="Verdana" w:hAnsi="Verdana" w:cs="Verdana"/>
          <w:sz w:val="17"/>
          <w:szCs w:val="17"/>
        </w:rPr>
        <w:t>s</w:t>
      </w:r>
      <w:r>
        <w:rPr>
          <w:rFonts w:ascii="Verdana" w:eastAsia="Verdana" w:hAnsi="Verdana" w:cs="Verdana"/>
          <w:spacing w:val="-40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&amp;</w:t>
      </w:r>
    </w:p>
    <w:p w:rsidR="00D23D76">
      <w:pPr>
        <w:spacing w:line="180" w:lineRule="exact"/>
        <w:ind w:left="504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com</w:t>
      </w:r>
      <w:r>
        <w:rPr>
          <w:rFonts w:ascii="Verdana" w:eastAsia="Verdana" w:hAnsi="Verdana" w:cs="Verdana"/>
          <w:spacing w:val="-1"/>
          <w:sz w:val="17"/>
          <w:szCs w:val="17"/>
        </w:rPr>
        <w:t>m</w:t>
      </w:r>
      <w:r>
        <w:rPr>
          <w:rFonts w:ascii="Verdana" w:eastAsia="Verdana" w:hAnsi="Verdana" w:cs="Verdana"/>
          <w:sz w:val="17"/>
          <w:szCs w:val="17"/>
        </w:rPr>
        <w:t>un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c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t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ng</w:t>
      </w:r>
      <w:r>
        <w:rPr>
          <w:rFonts w:ascii="Verdana" w:eastAsia="Verdana" w:hAnsi="Verdana" w:cs="Verdana"/>
          <w:spacing w:val="-10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w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th</w:t>
      </w:r>
      <w:r>
        <w:rPr>
          <w:rFonts w:ascii="Verdana" w:eastAsia="Verdana" w:hAnsi="Verdana" w:cs="Verdana"/>
          <w:spacing w:val="-14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the</w:t>
      </w:r>
      <w:r>
        <w:rPr>
          <w:rFonts w:ascii="Verdana" w:eastAsia="Verdana" w:hAnsi="Verdana" w:cs="Verdana"/>
          <w:spacing w:val="-12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1"/>
          <w:sz w:val="17"/>
          <w:szCs w:val="17"/>
        </w:rPr>
        <w:t>pr</w:t>
      </w:r>
      <w:r>
        <w:rPr>
          <w:rFonts w:ascii="Verdana" w:eastAsia="Verdana" w:hAnsi="Verdana" w:cs="Verdana"/>
          <w:sz w:val="17"/>
          <w:szCs w:val="17"/>
        </w:rPr>
        <w:t>o</w:t>
      </w:r>
      <w:r>
        <w:rPr>
          <w:rFonts w:ascii="Verdana" w:eastAsia="Verdana" w:hAnsi="Verdana" w:cs="Verdana"/>
          <w:spacing w:val="1"/>
          <w:sz w:val="17"/>
          <w:szCs w:val="17"/>
        </w:rPr>
        <w:t>j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>ct</w:t>
      </w:r>
      <w:r>
        <w:rPr>
          <w:rFonts w:ascii="Verdana" w:eastAsia="Verdana" w:hAnsi="Verdana" w:cs="Verdana"/>
          <w:spacing w:val="-9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ma</w:t>
      </w:r>
      <w:r>
        <w:rPr>
          <w:rFonts w:ascii="Verdana" w:eastAsia="Verdana" w:hAnsi="Verdana" w:cs="Verdana"/>
          <w:spacing w:val="-1"/>
          <w:sz w:val="16"/>
          <w:szCs w:val="16"/>
        </w:rPr>
        <w:t>n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pacing w:val="-1"/>
          <w:sz w:val="17"/>
          <w:szCs w:val="17"/>
        </w:rPr>
        <w:t>g</w:t>
      </w:r>
      <w:r>
        <w:rPr>
          <w:rFonts w:ascii="Verdana" w:eastAsia="Verdana" w:hAnsi="Verdana" w:cs="Verdana"/>
          <w:spacing w:val="2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>r</w:t>
      </w:r>
      <w:r>
        <w:rPr>
          <w:rFonts w:ascii="Verdana" w:eastAsia="Verdana" w:hAnsi="Verdana" w:cs="Verdana"/>
          <w:spacing w:val="-12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1"/>
          <w:sz w:val="17"/>
          <w:szCs w:val="17"/>
        </w:rPr>
        <w:t>reg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pacing w:val="-1"/>
          <w:sz w:val="17"/>
          <w:szCs w:val="17"/>
        </w:rPr>
        <w:t>rdi</w:t>
      </w:r>
      <w:r>
        <w:rPr>
          <w:rFonts w:ascii="Verdana" w:eastAsia="Verdana" w:hAnsi="Verdana" w:cs="Verdana"/>
          <w:sz w:val="17"/>
          <w:szCs w:val="17"/>
        </w:rPr>
        <w:t>ng</w:t>
      </w:r>
      <w:r>
        <w:rPr>
          <w:rFonts w:ascii="Verdana" w:eastAsia="Verdana" w:hAnsi="Verdana" w:cs="Verdana"/>
          <w:spacing w:val="-12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t</w:t>
      </w:r>
      <w:r>
        <w:rPr>
          <w:rFonts w:ascii="Verdana" w:eastAsia="Verdana" w:hAnsi="Verdana" w:cs="Verdana"/>
          <w:spacing w:val="2"/>
          <w:sz w:val="17"/>
          <w:szCs w:val="17"/>
        </w:rPr>
        <w:t>h</w:t>
      </w:r>
      <w:r>
        <w:rPr>
          <w:rFonts w:ascii="Verdana" w:eastAsia="Verdana" w:hAnsi="Verdana" w:cs="Verdana"/>
          <w:sz w:val="17"/>
          <w:szCs w:val="17"/>
        </w:rPr>
        <w:t>e</w:t>
      </w:r>
      <w:r>
        <w:rPr>
          <w:rFonts w:ascii="Verdana" w:eastAsia="Verdana" w:hAnsi="Verdana" w:cs="Verdana"/>
          <w:spacing w:val="-10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2"/>
          <w:sz w:val="17"/>
          <w:szCs w:val="17"/>
        </w:rPr>
        <w:t>s</w:t>
      </w:r>
      <w:r>
        <w:rPr>
          <w:rFonts w:ascii="Verdana" w:eastAsia="Verdana" w:hAnsi="Verdana" w:cs="Verdana"/>
          <w:sz w:val="17"/>
          <w:szCs w:val="17"/>
        </w:rPr>
        <w:t>yst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>m</w:t>
      </w:r>
      <w:r>
        <w:rPr>
          <w:rFonts w:ascii="Verdana" w:eastAsia="Verdana" w:hAnsi="Verdana" w:cs="Verdana"/>
          <w:spacing w:val="-21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1"/>
          <w:sz w:val="17"/>
          <w:szCs w:val="17"/>
        </w:rPr>
        <w:t>de</w:t>
      </w:r>
      <w:r>
        <w:rPr>
          <w:rFonts w:ascii="Verdana" w:eastAsia="Verdana" w:hAnsi="Verdana" w:cs="Verdana"/>
          <w:sz w:val="17"/>
          <w:szCs w:val="17"/>
        </w:rPr>
        <w:t>s</w:t>
      </w:r>
      <w:r>
        <w:rPr>
          <w:rFonts w:ascii="Verdana" w:eastAsia="Verdana" w:hAnsi="Verdana" w:cs="Verdana"/>
          <w:spacing w:val="-1"/>
          <w:sz w:val="17"/>
          <w:szCs w:val="17"/>
        </w:rPr>
        <w:t>ig</w:t>
      </w:r>
      <w:r>
        <w:rPr>
          <w:rFonts w:ascii="Verdana" w:eastAsia="Verdana" w:hAnsi="Verdana" w:cs="Verdana"/>
          <w:sz w:val="17"/>
          <w:szCs w:val="17"/>
        </w:rPr>
        <w:t>n.</w:t>
      </w:r>
    </w:p>
    <w:p w:rsidR="00D23D76">
      <w:pPr>
        <w:spacing w:line="200" w:lineRule="exact"/>
        <w:ind w:left="144"/>
        <w:rPr>
          <w:rFonts w:ascii="Verdana" w:eastAsia="Verdana" w:hAnsi="Verdana" w:cs="Verdana"/>
          <w:sz w:val="17"/>
          <w:szCs w:val="17"/>
        </w:rPr>
      </w:pPr>
      <w:r>
        <w:t xml:space="preserve">   </w:t>
      </w:r>
      <w:r>
        <w:rPr>
          <w:spacing w:val="43"/>
        </w:rPr>
        <w:t xml:space="preserve"> </w:t>
      </w:r>
      <w:r>
        <w:rPr>
          <w:rFonts w:ascii="Verdana" w:eastAsia="Verdana" w:hAnsi="Verdana" w:cs="Verdana"/>
          <w:spacing w:val="1"/>
          <w:sz w:val="17"/>
          <w:szCs w:val="17"/>
        </w:rPr>
        <w:t>S</w:t>
      </w:r>
      <w:r>
        <w:rPr>
          <w:rFonts w:ascii="Verdana" w:eastAsia="Verdana" w:hAnsi="Verdana" w:cs="Verdana"/>
          <w:sz w:val="17"/>
          <w:szCs w:val="17"/>
        </w:rPr>
        <w:t>up</w:t>
      </w:r>
      <w:r>
        <w:rPr>
          <w:rFonts w:ascii="Verdana" w:eastAsia="Verdana" w:hAnsi="Verdana" w:cs="Verdana"/>
          <w:spacing w:val="-1"/>
          <w:sz w:val="17"/>
          <w:szCs w:val="17"/>
        </w:rPr>
        <w:t>p</w:t>
      </w:r>
      <w:r>
        <w:rPr>
          <w:rFonts w:ascii="Verdana" w:eastAsia="Verdana" w:hAnsi="Verdana" w:cs="Verdana"/>
          <w:sz w:val="17"/>
          <w:szCs w:val="17"/>
        </w:rPr>
        <w:t>o</w:t>
      </w:r>
      <w:r>
        <w:rPr>
          <w:rFonts w:ascii="Verdana" w:eastAsia="Verdana" w:hAnsi="Verdana" w:cs="Verdana"/>
          <w:spacing w:val="-1"/>
          <w:sz w:val="17"/>
          <w:szCs w:val="17"/>
        </w:rPr>
        <w:t>r</w:t>
      </w:r>
      <w:r>
        <w:rPr>
          <w:rFonts w:ascii="Verdana" w:eastAsia="Verdana" w:hAnsi="Verdana" w:cs="Verdana"/>
          <w:sz w:val="17"/>
          <w:szCs w:val="17"/>
        </w:rPr>
        <w:t>t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ng</w:t>
      </w:r>
      <w:r>
        <w:rPr>
          <w:rFonts w:ascii="Verdana" w:eastAsia="Verdana" w:hAnsi="Verdana" w:cs="Verdana"/>
          <w:spacing w:val="-9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t</w:t>
      </w:r>
      <w:r>
        <w:rPr>
          <w:rFonts w:ascii="Verdana" w:eastAsia="Verdana" w:hAnsi="Verdana" w:cs="Verdana"/>
          <w:spacing w:val="-2"/>
          <w:sz w:val="17"/>
          <w:szCs w:val="17"/>
        </w:rPr>
        <w:t>h</w:t>
      </w:r>
      <w:r>
        <w:rPr>
          <w:rFonts w:ascii="Verdana" w:eastAsia="Verdana" w:hAnsi="Verdana" w:cs="Verdana"/>
          <w:sz w:val="17"/>
          <w:szCs w:val="17"/>
        </w:rPr>
        <w:t>e</w:t>
      </w:r>
      <w:r>
        <w:rPr>
          <w:rFonts w:ascii="Verdana" w:eastAsia="Verdana" w:hAnsi="Verdana" w:cs="Verdana"/>
          <w:spacing w:val="-10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pacing w:val="-1"/>
          <w:sz w:val="17"/>
          <w:szCs w:val="17"/>
        </w:rPr>
        <w:t>ppli</w:t>
      </w:r>
      <w:r>
        <w:rPr>
          <w:rFonts w:ascii="Verdana" w:eastAsia="Verdana" w:hAnsi="Verdana" w:cs="Verdana"/>
          <w:sz w:val="17"/>
          <w:szCs w:val="17"/>
        </w:rPr>
        <w:t>c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t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on</w:t>
      </w:r>
      <w:r>
        <w:rPr>
          <w:rFonts w:ascii="Verdana" w:eastAsia="Verdana" w:hAnsi="Verdana" w:cs="Verdana"/>
          <w:spacing w:val="-9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&amp;</w:t>
      </w:r>
      <w:r>
        <w:rPr>
          <w:rFonts w:ascii="Verdana" w:eastAsia="Verdana" w:hAnsi="Verdana" w:cs="Verdana"/>
          <w:spacing w:val="-12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the</w:t>
      </w:r>
      <w:r>
        <w:rPr>
          <w:rFonts w:ascii="Verdana" w:eastAsia="Verdana" w:hAnsi="Verdana" w:cs="Verdana"/>
          <w:spacing w:val="-12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2"/>
          <w:sz w:val="17"/>
          <w:szCs w:val="17"/>
        </w:rPr>
        <w:t>s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pacing w:val="-1"/>
          <w:sz w:val="17"/>
          <w:szCs w:val="17"/>
        </w:rPr>
        <w:t>l</w:t>
      </w:r>
      <w:r>
        <w:rPr>
          <w:rFonts w:ascii="Verdana" w:eastAsia="Verdana" w:hAnsi="Verdana" w:cs="Verdana"/>
          <w:spacing w:val="-3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>s</w:t>
      </w:r>
      <w:r>
        <w:rPr>
          <w:rFonts w:ascii="Verdana" w:eastAsia="Verdana" w:hAnsi="Verdana" w:cs="Verdana"/>
          <w:spacing w:val="-9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t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m</w:t>
      </w:r>
      <w:r>
        <w:rPr>
          <w:rFonts w:ascii="Verdana" w:eastAsia="Verdana" w:hAnsi="Verdana" w:cs="Verdana"/>
          <w:spacing w:val="-9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2"/>
          <w:sz w:val="17"/>
          <w:szCs w:val="17"/>
        </w:rPr>
        <w:t>f</w:t>
      </w:r>
      <w:r>
        <w:rPr>
          <w:rFonts w:ascii="Verdana" w:eastAsia="Verdana" w:hAnsi="Verdana" w:cs="Verdana"/>
          <w:spacing w:val="-3"/>
          <w:sz w:val="17"/>
          <w:szCs w:val="17"/>
        </w:rPr>
        <w:t>o</w:t>
      </w:r>
      <w:r>
        <w:rPr>
          <w:rFonts w:ascii="Verdana" w:eastAsia="Verdana" w:hAnsi="Verdana" w:cs="Verdana"/>
          <w:sz w:val="17"/>
          <w:szCs w:val="17"/>
        </w:rPr>
        <w:t>r</w:t>
      </w:r>
      <w:r>
        <w:rPr>
          <w:rFonts w:ascii="Verdana" w:eastAsia="Verdana" w:hAnsi="Verdana" w:cs="Verdana"/>
          <w:spacing w:val="-12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a</w:t>
      </w:r>
      <w:r>
        <w:rPr>
          <w:rFonts w:ascii="Verdana" w:eastAsia="Verdana" w:hAnsi="Verdana" w:cs="Verdana"/>
          <w:spacing w:val="-11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com</w:t>
      </w:r>
      <w:r>
        <w:rPr>
          <w:rFonts w:ascii="Verdana" w:eastAsia="Verdana" w:hAnsi="Verdana" w:cs="Verdana"/>
          <w:spacing w:val="1"/>
          <w:sz w:val="17"/>
          <w:szCs w:val="17"/>
        </w:rPr>
        <w:t>pl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pacing w:val="2"/>
          <w:sz w:val="17"/>
          <w:szCs w:val="17"/>
        </w:rPr>
        <w:t>t</w:t>
      </w:r>
      <w:r>
        <w:rPr>
          <w:rFonts w:ascii="Verdana" w:eastAsia="Verdana" w:hAnsi="Verdana" w:cs="Verdana"/>
          <w:sz w:val="17"/>
          <w:szCs w:val="17"/>
        </w:rPr>
        <w:t>e</w:t>
      </w:r>
      <w:r>
        <w:rPr>
          <w:rFonts w:ascii="Verdana" w:eastAsia="Verdana" w:hAnsi="Verdana" w:cs="Verdana"/>
          <w:spacing w:val="-11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t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>chno-</w:t>
      </w:r>
      <w:r>
        <w:rPr>
          <w:rFonts w:ascii="Verdana" w:eastAsia="Verdana" w:hAnsi="Verdana" w:cs="Verdana"/>
          <w:spacing w:val="-10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com</w:t>
      </w:r>
      <w:r>
        <w:rPr>
          <w:rFonts w:ascii="Verdana" w:eastAsia="Verdana" w:hAnsi="Verdana" w:cs="Verdana"/>
          <w:spacing w:val="-1"/>
          <w:sz w:val="17"/>
          <w:szCs w:val="17"/>
        </w:rPr>
        <w:t>mer</w:t>
      </w:r>
      <w:r>
        <w:rPr>
          <w:rFonts w:ascii="Verdana" w:eastAsia="Verdana" w:hAnsi="Verdana" w:cs="Verdana"/>
          <w:sz w:val="17"/>
          <w:szCs w:val="17"/>
        </w:rPr>
        <w:t>c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l</w:t>
      </w:r>
      <w:r>
        <w:rPr>
          <w:rFonts w:ascii="Verdana" w:eastAsia="Verdana" w:hAnsi="Verdana" w:cs="Verdana"/>
          <w:spacing w:val="-34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1"/>
          <w:sz w:val="17"/>
          <w:szCs w:val="17"/>
        </w:rPr>
        <w:t>pr</w:t>
      </w:r>
      <w:r>
        <w:rPr>
          <w:rFonts w:ascii="Verdana" w:eastAsia="Verdana" w:hAnsi="Verdana" w:cs="Verdana"/>
          <w:sz w:val="17"/>
          <w:szCs w:val="17"/>
        </w:rPr>
        <w:t>o</w:t>
      </w:r>
      <w:r>
        <w:rPr>
          <w:rFonts w:ascii="Verdana" w:eastAsia="Verdana" w:hAnsi="Verdana" w:cs="Verdana"/>
          <w:spacing w:val="-1"/>
          <w:sz w:val="17"/>
          <w:szCs w:val="17"/>
        </w:rPr>
        <w:t>p</w:t>
      </w:r>
      <w:r>
        <w:rPr>
          <w:rFonts w:ascii="Verdana" w:eastAsia="Verdana" w:hAnsi="Verdana" w:cs="Verdana"/>
          <w:sz w:val="17"/>
          <w:szCs w:val="17"/>
        </w:rPr>
        <w:t>o</w:t>
      </w:r>
      <w:r>
        <w:rPr>
          <w:rFonts w:ascii="Verdana" w:eastAsia="Verdana" w:hAnsi="Verdana" w:cs="Verdana"/>
          <w:spacing w:val="2"/>
          <w:sz w:val="17"/>
          <w:szCs w:val="17"/>
        </w:rPr>
        <w:t>s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pacing w:val="-1"/>
          <w:sz w:val="17"/>
          <w:szCs w:val="17"/>
        </w:rPr>
        <w:t>l</w:t>
      </w:r>
      <w:r>
        <w:rPr>
          <w:rFonts w:ascii="Verdana" w:eastAsia="Verdana" w:hAnsi="Verdana" w:cs="Verdana"/>
          <w:sz w:val="17"/>
          <w:szCs w:val="17"/>
        </w:rPr>
        <w:t>.</w:t>
      </w:r>
    </w:p>
    <w:p w:rsidR="00D23D76">
      <w:pPr>
        <w:spacing w:line="200" w:lineRule="exact"/>
        <w:ind w:left="144"/>
        <w:rPr>
          <w:rFonts w:ascii="Verdana" w:eastAsia="Verdana" w:hAnsi="Verdana" w:cs="Verdana"/>
          <w:sz w:val="17"/>
          <w:szCs w:val="17"/>
        </w:rPr>
      </w:pPr>
      <w:r>
        <w:t xml:space="preserve">   </w:t>
      </w:r>
      <w:r>
        <w:rPr>
          <w:spacing w:val="43"/>
        </w:rPr>
        <w:t xml:space="preserve"> </w:t>
      </w:r>
      <w:r>
        <w:rPr>
          <w:rFonts w:ascii="Verdana" w:eastAsia="Verdana" w:hAnsi="Verdana" w:cs="Verdana"/>
          <w:spacing w:val="1"/>
          <w:sz w:val="17"/>
          <w:szCs w:val="17"/>
        </w:rPr>
        <w:t>D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>s</w:t>
      </w:r>
      <w:r>
        <w:rPr>
          <w:rFonts w:ascii="Verdana" w:eastAsia="Verdana" w:hAnsi="Verdana" w:cs="Verdana"/>
          <w:spacing w:val="-1"/>
          <w:sz w:val="17"/>
          <w:szCs w:val="17"/>
        </w:rPr>
        <w:t>ig</w:t>
      </w:r>
      <w:r>
        <w:rPr>
          <w:rFonts w:ascii="Verdana" w:eastAsia="Verdana" w:hAnsi="Verdana" w:cs="Verdana"/>
          <w:sz w:val="17"/>
          <w:szCs w:val="17"/>
        </w:rPr>
        <w:t>n</w:t>
      </w:r>
      <w:r>
        <w:rPr>
          <w:rFonts w:ascii="Verdana" w:eastAsia="Verdana" w:hAnsi="Verdana" w:cs="Verdana"/>
          <w:spacing w:val="-12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of</w:t>
      </w:r>
      <w:r>
        <w:rPr>
          <w:rFonts w:ascii="Verdana" w:eastAsia="Verdana" w:hAnsi="Verdana" w:cs="Verdana"/>
          <w:spacing w:val="-14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PV</w:t>
      </w:r>
      <w:r>
        <w:rPr>
          <w:rFonts w:ascii="Verdana" w:eastAsia="Verdana" w:hAnsi="Verdana" w:cs="Verdana"/>
          <w:spacing w:val="-11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syst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>ms</w:t>
      </w:r>
      <w:r>
        <w:rPr>
          <w:rFonts w:ascii="Verdana" w:eastAsia="Verdana" w:hAnsi="Verdana" w:cs="Verdana"/>
          <w:spacing w:val="-12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3"/>
          <w:sz w:val="17"/>
          <w:szCs w:val="17"/>
        </w:rPr>
        <w:t>i</w:t>
      </w:r>
      <w:r>
        <w:rPr>
          <w:rFonts w:ascii="Verdana" w:eastAsia="Verdana" w:hAnsi="Verdana" w:cs="Verdana"/>
          <w:spacing w:val="-2"/>
          <w:sz w:val="17"/>
          <w:szCs w:val="17"/>
        </w:rPr>
        <w:t>n</w:t>
      </w:r>
      <w:r>
        <w:rPr>
          <w:rFonts w:ascii="Verdana" w:eastAsia="Verdana" w:hAnsi="Verdana" w:cs="Verdana"/>
          <w:sz w:val="17"/>
          <w:szCs w:val="17"/>
        </w:rPr>
        <w:t>c</w:t>
      </w:r>
      <w:r>
        <w:rPr>
          <w:rFonts w:ascii="Verdana" w:eastAsia="Verdana" w:hAnsi="Verdana" w:cs="Verdana"/>
          <w:spacing w:val="-1"/>
          <w:sz w:val="17"/>
          <w:szCs w:val="17"/>
        </w:rPr>
        <w:t>l</w:t>
      </w:r>
      <w:r>
        <w:rPr>
          <w:rFonts w:ascii="Verdana" w:eastAsia="Verdana" w:hAnsi="Verdana" w:cs="Verdana"/>
          <w:sz w:val="17"/>
          <w:szCs w:val="17"/>
        </w:rPr>
        <w:t>ud</w:t>
      </w:r>
      <w:r>
        <w:rPr>
          <w:rFonts w:ascii="Verdana" w:eastAsia="Verdana" w:hAnsi="Verdana" w:cs="Verdana"/>
          <w:spacing w:val="-4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ng</w:t>
      </w:r>
      <w:r>
        <w:rPr>
          <w:rFonts w:ascii="Verdana" w:eastAsia="Verdana" w:hAnsi="Verdana" w:cs="Verdana"/>
          <w:spacing w:val="-9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1"/>
          <w:sz w:val="17"/>
          <w:szCs w:val="17"/>
        </w:rPr>
        <w:t>p</w:t>
      </w:r>
      <w:r>
        <w:rPr>
          <w:rFonts w:ascii="Verdana" w:eastAsia="Verdana" w:hAnsi="Verdana" w:cs="Verdana"/>
          <w:sz w:val="17"/>
          <w:szCs w:val="17"/>
        </w:rPr>
        <w:t>hys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c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l</w:t>
      </w:r>
      <w:r>
        <w:rPr>
          <w:rFonts w:ascii="Verdana" w:eastAsia="Verdana" w:hAnsi="Verdana" w:cs="Verdana"/>
          <w:spacing w:val="-15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1"/>
          <w:sz w:val="17"/>
          <w:szCs w:val="17"/>
        </w:rPr>
        <w:t>l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youts</w:t>
      </w:r>
      <w:r>
        <w:rPr>
          <w:rFonts w:ascii="Verdana" w:eastAsia="Verdana" w:hAnsi="Verdana" w:cs="Verdana"/>
          <w:spacing w:val="-14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&amp;</w:t>
      </w:r>
      <w:r>
        <w:rPr>
          <w:rFonts w:ascii="Verdana" w:eastAsia="Verdana" w:hAnsi="Verdana" w:cs="Verdana"/>
          <w:spacing w:val="-13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syst</w:t>
      </w:r>
      <w:r>
        <w:rPr>
          <w:rFonts w:ascii="Verdana" w:eastAsia="Verdana" w:hAnsi="Verdana" w:cs="Verdana"/>
          <w:spacing w:val="2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>m</w:t>
      </w:r>
      <w:r>
        <w:rPr>
          <w:rFonts w:ascii="Verdana" w:eastAsia="Verdana" w:hAnsi="Verdana" w:cs="Verdana"/>
          <w:spacing w:val="-11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com</w:t>
      </w:r>
      <w:r>
        <w:rPr>
          <w:rFonts w:ascii="Verdana" w:eastAsia="Verdana" w:hAnsi="Verdana" w:cs="Verdana"/>
          <w:spacing w:val="-1"/>
          <w:sz w:val="17"/>
          <w:szCs w:val="17"/>
        </w:rPr>
        <w:t>p</w:t>
      </w:r>
      <w:r>
        <w:rPr>
          <w:rFonts w:ascii="Verdana" w:eastAsia="Verdana" w:hAnsi="Verdana" w:cs="Verdana"/>
          <w:sz w:val="17"/>
          <w:szCs w:val="17"/>
        </w:rPr>
        <w:t>on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>nts</w:t>
      </w:r>
      <w:r>
        <w:rPr>
          <w:rFonts w:ascii="Verdana" w:eastAsia="Verdana" w:hAnsi="Verdana" w:cs="Verdana"/>
          <w:spacing w:val="-11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for</w:t>
      </w:r>
      <w:r>
        <w:rPr>
          <w:rFonts w:ascii="Verdana" w:eastAsia="Verdana" w:hAnsi="Verdana" w:cs="Verdana"/>
          <w:spacing w:val="-15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1"/>
          <w:sz w:val="17"/>
          <w:szCs w:val="17"/>
        </w:rPr>
        <w:t>re</w:t>
      </w:r>
      <w:r>
        <w:rPr>
          <w:rFonts w:ascii="Verdana" w:eastAsia="Verdana" w:hAnsi="Verdana" w:cs="Verdana"/>
          <w:sz w:val="17"/>
          <w:szCs w:val="17"/>
        </w:rPr>
        <w:t>s</w:t>
      </w:r>
      <w:r>
        <w:rPr>
          <w:rFonts w:ascii="Verdana" w:eastAsia="Verdana" w:hAnsi="Verdana" w:cs="Verdana"/>
          <w:spacing w:val="-1"/>
          <w:sz w:val="17"/>
          <w:szCs w:val="17"/>
        </w:rPr>
        <w:t>ide</w:t>
      </w:r>
      <w:r>
        <w:rPr>
          <w:rFonts w:ascii="Verdana" w:eastAsia="Verdana" w:hAnsi="Verdana" w:cs="Verdana"/>
          <w:sz w:val="17"/>
          <w:szCs w:val="17"/>
        </w:rPr>
        <w:t>nt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l</w:t>
      </w:r>
      <w:r>
        <w:rPr>
          <w:rFonts w:ascii="Verdana" w:eastAsia="Verdana" w:hAnsi="Verdana" w:cs="Verdana"/>
          <w:spacing w:val="-12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&amp;</w:t>
      </w:r>
      <w:r>
        <w:rPr>
          <w:rFonts w:ascii="Verdana" w:eastAsia="Verdana" w:hAnsi="Verdana" w:cs="Verdana"/>
          <w:spacing w:val="-11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com</w:t>
      </w:r>
      <w:r>
        <w:rPr>
          <w:rFonts w:ascii="Verdana" w:eastAsia="Verdana" w:hAnsi="Verdana" w:cs="Verdana"/>
          <w:spacing w:val="-1"/>
          <w:sz w:val="17"/>
          <w:szCs w:val="17"/>
        </w:rPr>
        <w:t>m</w:t>
      </w:r>
      <w:r>
        <w:rPr>
          <w:rFonts w:ascii="Verdana" w:eastAsia="Verdana" w:hAnsi="Verdana" w:cs="Verdana"/>
          <w:spacing w:val="2"/>
          <w:sz w:val="17"/>
          <w:szCs w:val="17"/>
        </w:rPr>
        <w:t>e</w:t>
      </w:r>
      <w:r>
        <w:rPr>
          <w:rFonts w:ascii="Verdana" w:eastAsia="Verdana" w:hAnsi="Verdana" w:cs="Verdana"/>
          <w:spacing w:val="-1"/>
          <w:sz w:val="17"/>
          <w:szCs w:val="17"/>
        </w:rPr>
        <w:t>r</w:t>
      </w:r>
      <w:r>
        <w:rPr>
          <w:rFonts w:ascii="Verdana" w:eastAsia="Verdana" w:hAnsi="Verdana" w:cs="Verdana"/>
          <w:spacing w:val="2"/>
          <w:sz w:val="17"/>
          <w:szCs w:val="17"/>
        </w:rPr>
        <w:t>c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pacing w:val="3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l</w:t>
      </w:r>
      <w:r>
        <w:rPr>
          <w:rFonts w:ascii="Verdana" w:eastAsia="Verdana" w:hAnsi="Verdana" w:cs="Verdana"/>
          <w:spacing w:val="-39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1"/>
          <w:sz w:val="17"/>
          <w:szCs w:val="17"/>
        </w:rPr>
        <w:t>b</w:t>
      </w:r>
      <w:r>
        <w:rPr>
          <w:rFonts w:ascii="Verdana" w:eastAsia="Verdana" w:hAnsi="Verdana" w:cs="Verdana"/>
          <w:sz w:val="17"/>
          <w:szCs w:val="17"/>
        </w:rPr>
        <w:t>u</w:t>
      </w:r>
      <w:r>
        <w:rPr>
          <w:rFonts w:ascii="Verdana" w:eastAsia="Verdana" w:hAnsi="Verdana" w:cs="Verdana"/>
          <w:spacing w:val="-1"/>
          <w:sz w:val="17"/>
          <w:szCs w:val="17"/>
        </w:rPr>
        <w:t>il</w:t>
      </w:r>
      <w:r>
        <w:rPr>
          <w:rFonts w:ascii="Verdana" w:eastAsia="Verdana" w:hAnsi="Verdana" w:cs="Verdana"/>
          <w:spacing w:val="2"/>
          <w:sz w:val="17"/>
          <w:szCs w:val="17"/>
        </w:rPr>
        <w:t>d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n</w:t>
      </w:r>
      <w:r>
        <w:rPr>
          <w:rFonts w:ascii="Verdana" w:eastAsia="Verdana" w:hAnsi="Verdana" w:cs="Verdana"/>
          <w:spacing w:val="-1"/>
          <w:sz w:val="17"/>
          <w:szCs w:val="17"/>
        </w:rPr>
        <w:t>g</w:t>
      </w:r>
      <w:r>
        <w:rPr>
          <w:rFonts w:ascii="Verdana" w:eastAsia="Verdana" w:hAnsi="Verdana" w:cs="Verdana"/>
          <w:sz w:val="17"/>
          <w:szCs w:val="17"/>
        </w:rPr>
        <w:t>s.</w:t>
      </w:r>
    </w:p>
    <w:p w:rsidR="00D23D76">
      <w:pPr>
        <w:spacing w:line="200" w:lineRule="exact"/>
        <w:ind w:left="144"/>
        <w:rPr>
          <w:rFonts w:ascii="Verdana" w:eastAsia="Verdana" w:hAnsi="Verdana" w:cs="Verdana"/>
          <w:sz w:val="16"/>
          <w:szCs w:val="16"/>
        </w:rPr>
      </w:pPr>
      <w:r>
        <w:t xml:space="preserve">   </w:t>
      </w:r>
      <w:r>
        <w:rPr>
          <w:spacing w:val="43"/>
        </w:rPr>
        <w:t xml:space="preserve"> </w:t>
      </w:r>
      <w:r>
        <w:rPr>
          <w:rFonts w:ascii="Verdana" w:eastAsia="Verdana" w:hAnsi="Verdana" w:cs="Verdana"/>
          <w:spacing w:val="1"/>
          <w:sz w:val="16"/>
          <w:szCs w:val="16"/>
        </w:rPr>
        <w:t>P</w:t>
      </w:r>
      <w:r>
        <w:rPr>
          <w:rFonts w:ascii="Verdana" w:eastAsia="Verdana" w:hAnsi="Verdana" w:cs="Verdana"/>
          <w:spacing w:val="2"/>
          <w:sz w:val="16"/>
          <w:szCs w:val="16"/>
        </w:rPr>
        <w:t>e</w:t>
      </w:r>
      <w:r>
        <w:rPr>
          <w:rFonts w:ascii="Verdana" w:eastAsia="Verdana" w:hAnsi="Verdana" w:cs="Verdana"/>
          <w:spacing w:val="-1"/>
          <w:sz w:val="16"/>
          <w:szCs w:val="16"/>
        </w:rPr>
        <w:t>r</w:t>
      </w:r>
      <w:r>
        <w:rPr>
          <w:rFonts w:ascii="Verdana" w:eastAsia="Verdana" w:hAnsi="Verdana" w:cs="Verdana"/>
          <w:spacing w:val="2"/>
          <w:sz w:val="16"/>
          <w:szCs w:val="16"/>
        </w:rPr>
        <w:t>fo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z w:val="16"/>
          <w:szCs w:val="16"/>
        </w:rPr>
        <w:t>m</w:t>
      </w:r>
      <w:r>
        <w:rPr>
          <w:rFonts w:ascii="Verdana" w:eastAsia="Verdana" w:hAnsi="Verdana" w:cs="Verdana"/>
          <w:spacing w:val="21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s</w:t>
      </w:r>
      <w:r>
        <w:rPr>
          <w:rFonts w:ascii="Verdana" w:eastAsia="Verdana" w:hAnsi="Verdana" w:cs="Verdana"/>
          <w:spacing w:val="3"/>
          <w:sz w:val="16"/>
          <w:szCs w:val="16"/>
        </w:rPr>
        <w:t>i</w:t>
      </w:r>
      <w:r>
        <w:rPr>
          <w:rFonts w:ascii="Verdana" w:eastAsia="Verdana" w:hAnsi="Verdana" w:cs="Verdana"/>
          <w:spacing w:val="2"/>
          <w:sz w:val="16"/>
          <w:szCs w:val="16"/>
        </w:rPr>
        <w:t>m</w:t>
      </w:r>
      <w:r>
        <w:rPr>
          <w:rFonts w:ascii="Verdana" w:eastAsia="Verdana" w:hAnsi="Verdana" w:cs="Verdana"/>
          <w:spacing w:val="1"/>
          <w:sz w:val="16"/>
          <w:szCs w:val="16"/>
        </w:rPr>
        <w:t>u</w:t>
      </w:r>
      <w:r>
        <w:rPr>
          <w:rFonts w:ascii="Verdana" w:eastAsia="Verdana" w:hAnsi="Verdana" w:cs="Verdana"/>
          <w:spacing w:val="2"/>
          <w:sz w:val="16"/>
          <w:szCs w:val="16"/>
        </w:rPr>
        <w:t>l</w:t>
      </w:r>
      <w:r>
        <w:rPr>
          <w:rFonts w:ascii="Verdana" w:eastAsia="Verdana" w:hAnsi="Verdana" w:cs="Verdana"/>
          <w:spacing w:val="1"/>
          <w:sz w:val="16"/>
          <w:szCs w:val="16"/>
        </w:rPr>
        <w:t>a</w:t>
      </w:r>
      <w:r>
        <w:rPr>
          <w:rFonts w:ascii="Verdana" w:eastAsia="Verdana" w:hAnsi="Verdana" w:cs="Verdana"/>
          <w:sz w:val="16"/>
          <w:szCs w:val="16"/>
        </w:rPr>
        <w:t>ti</w:t>
      </w:r>
      <w:r>
        <w:rPr>
          <w:rFonts w:ascii="Verdana" w:eastAsia="Verdana" w:hAnsi="Verdana" w:cs="Verdana"/>
          <w:spacing w:val="2"/>
          <w:sz w:val="16"/>
          <w:szCs w:val="16"/>
        </w:rPr>
        <w:t>o</w:t>
      </w:r>
      <w:r>
        <w:rPr>
          <w:rFonts w:ascii="Verdana" w:eastAsia="Verdana" w:hAnsi="Verdana" w:cs="Verdana"/>
          <w:sz w:val="16"/>
          <w:szCs w:val="16"/>
        </w:rPr>
        <w:t>n</w:t>
      </w:r>
      <w:r>
        <w:rPr>
          <w:rFonts w:ascii="Verdana" w:eastAsia="Verdana" w:hAnsi="Verdana" w:cs="Verdana"/>
          <w:spacing w:val="26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of</w:t>
      </w:r>
      <w:r>
        <w:rPr>
          <w:rFonts w:ascii="Verdana" w:eastAsia="Verdana" w:hAnsi="Verdana" w:cs="Verdana"/>
          <w:spacing w:val="6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2"/>
          <w:sz w:val="16"/>
          <w:szCs w:val="16"/>
        </w:rPr>
        <w:t>S</w:t>
      </w:r>
      <w:r>
        <w:rPr>
          <w:rFonts w:ascii="Verdana" w:eastAsia="Verdana" w:hAnsi="Verdana" w:cs="Verdana"/>
          <w:sz w:val="16"/>
          <w:szCs w:val="16"/>
        </w:rPr>
        <w:t>o</w:t>
      </w:r>
      <w:r>
        <w:rPr>
          <w:rFonts w:ascii="Verdana" w:eastAsia="Verdana" w:hAnsi="Verdana" w:cs="Verdana"/>
          <w:spacing w:val="3"/>
          <w:sz w:val="16"/>
          <w:szCs w:val="16"/>
        </w:rPr>
        <w:t>l</w:t>
      </w:r>
      <w:r>
        <w:rPr>
          <w:rFonts w:ascii="Verdana" w:eastAsia="Verdana" w:hAnsi="Verdana" w:cs="Verdana"/>
          <w:spacing w:val="1"/>
          <w:sz w:val="16"/>
          <w:szCs w:val="16"/>
        </w:rPr>
        <w:t>a</w:t>
      </w:r>
      <w:r>
        <w:rPr>
          <w:rFonts w:ascii="Verdana" w:eastAsia="Verdana" w:hAnsi="Verdana" w:cs="Verdana"/>
          <w:sz w:val="16"/>
          <w:szCs w:val="16"/>
        </w:rPr>
        <w:t>r</w:t>
      </w:r>
      <w:r>
        <w:rPr>
          <w:rFonts w:ascii="Verdana" w:eastAsia="Verdana" w:hAnsi="Verdana" w:cs="Verdana"/>
          <w:spacing w:val="16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1"/>
          <w:sz w:val="16"/>
          <w:szCs w:val="16"/>
        </w:rPr>
        <w:t>P</w:t>
      </w:r>
      <w:r>
        <w:rPr>
          <w:rFonts w:ascii="Verdana" w:eastAsia="Verdana" w:hAnsi="Verdana" w:cs="Verdana"/>
          <w:sz w:val="16"/>
          <w:szCs w:val="16"/>
        </w:rPr>
        <w:t>V</w:t>
      </w:r>
      <w:r>
        <w:rPr>
          <w:rFonts w:ascii="Verdana" w:eastAsia="Verdana" w:hAnsi="Verdana" w:cs="Verdana"/>
          <w:spacing w:val="5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2"/>
          <w:sz w:val="16"/>
          <w:szCs w:val="16"/>
        </w:rPr>
        <w:t>g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3"/>
          <w:sz w:val="16"/>
          <w:szCs w:val="16"/>
        </w:rPr>
        <w:t>n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1"/>
          <w:sz w:val="16"/>
          <w:szCs w:val="16"/>
        </w:rPr>
        <w:t>ra</w:t>
      </w:r>
      <w:r>
        <w:rPr>
          <w:rFonts w:ascii="Verdana" w:eastAsia="Verdana" w:hAnsi="Verdana" w:cs="Verdana"/>
          <w:sz w:val="16"/>
          <w:szCs w:val="16"/>
        </w:rPr>
        <w:t>t</w:t>
      </w:r>
      <w:r>
        <w:rPr>
          <w:rFonts w:ascii="Verdana" w:eastAsia="Verdana" w:hAnsi="Verdana" w:cs="Verdana"/>
          <w:spacing w:val="2"/>
          <w:sz w:val="16"/>
          <w:szCs w:val="16"/>
        </w:rPr>
        <w:t>i</w:t>
      </w:r>
      <w:r>
        <w:rPr>
          <w:rFonts w:ascii="Verdana" w:eastAsia="Verdana" w:hAnsi="Verdana" w:cs="Verdana"/>
          <w:sz w:val="16"/>
          <w:szCs w:val="16"/>
        </w:rPr>
        <w:t>on</w:t>
      </w:r>
      <w:r>
        <w:rPr>
          <w:rFonts w:ascii="Verdana" w:eastAsia="Verdana" w:hAnsi="Verdana" w:cs="Verdana"/>
          <w:spacing w:val="30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s</w:t>
      </w:r>
      <w:r>
        <w:rPr>
          <w:rFonts w:ascii="Verdana" w:eastAsia="Verdana" w:hAnsi="Verdana" w:cs="Verdana"/>
          <w:spacing w:val="3"/>
          <w:sz w:val="16"/>
          <w:szCs w:val="16"/>
        </w:rPr>
        <w:t>y</w:t>
      </w:r>
      <w:r>
        <w:rPr>
          <w:rFonts w:ascii="Verdana" w:eastAsia="Verdana" w:hAnsi="Verdana" w:cs="Verdana"/>
          <w:sz w:val="16"/>
          <w:szCs w:val="16"/>
        </w:rPr>
        <w:t>s</w:t>
      </w:r>
      <w:r>
        <w:rPr>
          <w:rFonts w:ascii="Verdana" w:eastAsia="Verdana" w:hAnsi="Verdana" w:cs="Verdana"/>
          <w:spacing w:val="2"/>
          <w:sz w:val="16"/>
          <w:szCs w:val="16"/>
        </w:rPr>
        <w:t>te</w:t>
      </w:r>
      <w:r>
        <w:rPr>
          <w:rFonts w:ascii="Verdana" w:eastAsia="Verdana" w:hAnsi="Verdana" w:cs="Verdana"/>
          <w:sz w:val="16"/>
          <w:szCs w:val="16"/>
        </w:rPr>
        <w:t>m</w:t>
      </w:r>
      <w:r>
        <w:rPr>
          <w:rFonts w:ascii="Verdana" w:eastAsia="Verdana" w:hAnsi="Verdana" w:cs="Verdana"/>
          <w:spacing w:val="16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to</w:t>
      </w:r>
      <w:r>
        <w:rPr>
          <w:rFonts w:ascii="Verdana" w:eastAsia="Verdana" w:hAnsi="Verdana" w:cs="Verdana"/>
          <w:spacing w:val="9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a</w:t>
      </w:r>
      <w:r>
        <w:rPr>
          <w:rFonts w:ascii="Verdana" w:eastAsia="Verdana" w:hAnsi="Verdana" w:cs="Verdana"/>
          <w:spacing w:val="2"/>
          <w:sz w:val="16"/>
          <w:szCs w:val="16"/>
        </w:rPr>
        <w:t>tt</w:t>
      </w:r>
      <w:r>
        <w:rPr>
          <w:rFonts w:ascii="Verdana" w:eastAsia="Verdana" w:hAnsi="Verdana" w:cs="Verdana"/>
          <w:spacing w:val="1"/>
          <w:sz w:val="16"/>
          <w:szCs w:val="16"/>
        </w:rPr>
        <w:t>a</w:t>
      </w:r>
      <w:r>
        <w:rPr>
          <w:rFonts w:ascii="Verdana" w:eastAsia="Verdana" w:hAnsi="Verdana" w:cs="Verdana"/>
          <w:sz w:val="16"/>
          <w:szCs w:val="16"/>
        </w:rPr>
        <w:t>in</w:t>
      </w:r>
      <w:r>
        <w:rPr>
          <w:rFonts w:ascii="Verdana" w:eastAsia="Verdana" w:hAnsi="Verdana" w:cs="Verdana"/>
          <w:spacing w:val="15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2"/>
          <w:sz w:val="16"/>
          <w:szCs w:val="16"/>
        </w:rPr>
        <w:t>op</w:t>
      </w:r>
      <w:r>
        <w:rPr>
          <w:rFonts w:ascii="Verdana" w:eastAsia="Verdana" w:hAnsi="Verdana" w:cs="Verdana"/>
          <w:sz w:val="16"/>
          <w:szCs w:val="16"/>
        </w:rPr>
        <w:t>t</w:t>
      </w:r>
      <w:r>
        <w:rPr>
          <w:rFonts w:ascii="Verdana" w:eastAsia="Verdana" w:hAnsi="Verdana" w:cs="Verdana"/>
          <w:spacing w:val="2"/>
          <w:sz w:val="16"/>
          <w:szCs w:val="16"/>
        </w:rPr>
        <w:t>i</w:t>
      </w:r>
      <w:r>
        <w:rPr>
          <w:rFonts w:ascii="Verdana" w:eastAsia="Verdana" w:hAnsi="Verdana" w:cs="Verdana"/>
          <w:sz w:val="16"/>
          <w:szCs w:val="16"/>
        </w:rPr>
        <w:t>m</w:t>
      </w:r>
      <w:r>
        <w:rPr>
          <w:rFonts w:ascii="Verdana" w:eastAsia="Verdana" w:hAnsi="Verdana" w:cs="Verdana"/>
          <w:spacing w:val="3"/>
          <w:sz w:val="16"/>
          <w:szCs w:val="16"/>
        </w:rPr>
        <w:t>u</w:t>
      </w:r>
      <w:r>
        <w:rPr>
          <w:rFonts w:ascii="Verdana" w:eastAsia="Verdana" w:hAnsi="Verdana" w:cs="Verdana"/>
          <w:sz w:val="16"/>
          <w:szCs w:val="16"/>
        </w:rPr>
        <w:t>m</w:t>
      </w:r>
      <w:r>
        <w:rPr>
          <w:rFonts w:ascii="Verdana" w:eastAsia="Verdana" w:hAnsi="Verdana" w:cs="Verdana"/>
          <w:spacing w:val="23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2"/>
          <w:sz w:val="16"/>
          <w:szCs w:val="16"/>
        </w:rPr>
        <w:t>pe</w:t>
      </w:r>
      <w:r>
        <w:rPr>
          <w:rFonts w:ascii="Verdana" w:eastAsia="Verdana" w:hAnsi="Verdana" w:cs="Verdana"/>
          <w:spacing w:val="-1"/>
          <w:sz w:val="16"/>
          <w:szCs w:val="16"/>
        </w:rPr>
        <w:t>r</w:t>
      </w:r>
      <w:r>
        <w:rPr>
          <w:rFonts w:ascii="Verdana" w:eastAsia="Verdana" w:hAnsi="Verdana" w:cs="Verdana"/>
          <w:spacing w:val="2"/>
          <w:sz w:val="16"/>
          <w:szCs w:val="16"/>
        </w:rPr>
        <w:t>fo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pacing w:val="2"/>
          <w:sz w:val="16"/>
          <w:szCs w:val="16"/>
        </w:rPr>
        <w:t>m</w:t>
      </w:r>
      <w:r>
        <w:rPr>
          <w:rFonts w:ascii="Verdana" w:eastAsia="Verdana" w:hAnsi="Verdana" w:cs="Verdana"/>
          <w:spacing w:val="-1"/>
          <w:sz w:val="16"/>
          <w:szCs w:val="16"/>
        </w:rPr>
        <w:t>a</w:t>
      </w:r>
      <w:r>
        <w:rPr>
          <w:rFonts w:ascii="Verdana" w:eastAsia="Verdana" w:hAnsi="Verdana" w:cs="Verdana"/>
          <w:spacing w:val="3"/>
          <w:sz w:val="16"/>
          <w:szCs w:val="16"/>
        </w:rPr>
        <w:t>n</w:t>
      </w:r>
      <w:r>
        <w:rPr>
          <w:rFonts w:ascii="Verdana" w:eastAsia="Verdana" w:hAnsi="Verdana" w:cs="Verdana"/>
          <w:sz w:val="16"/>
          <w:szCs w:val="16"/>
        </w:rPr>
        <w:t>ce</w:t>
      </w:r>
      <w:r>
        <w:rPr>
          <w:rFonts w:ascii="Verdana" w:eastAsia="Verdana" w:hAnsi="Verdana" w:cs="Verdana"/>
          <w:spacing w:val="30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3"/>
          <w:sz w:val="16"/>
          <w:szCs w:val="16"/>
        </w:rPr>
        <w:t>o</w:t>
      </w:r>
      <w:r>
        <w:rPr>
          <w:rFonts w:ascii="Verdana" w:eastAsia="Verdana" w:hAnsi="Verdana" w:cs="Verdana"/>
          <w:sz w:val="16"/>
          <w:szCs w:val="16"/>
        </w:rPr>
        <w:t>f</w:t>
      </w:r>
      <w:r>
        <w:rPr>
          <w:rFonts w:ascii="Verdana" w:eastAsia="Verdana" w:hAnsi="Verdana" w:cs="Verdana"/>
          <w:spacing w:val="4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2"/>
          <w:sz w:val="16"/>
          <w:szCs w:val="16"/>
        </w:rPr>
        <w:t>t</w:t>
      </w:r>
      <w:r>
        <w:rPr>
          <w:rFonts w:ascii="Verdana" w:eastAsia="Verdana" w:hAnsi="Verdana" w:cs="Verdana"/>
          <w:spacing w:val="3"/>
          <w:sz w:val="16"/>
          <w:szCs w:val="16"/>
        </w:rPr>
        <w:t>h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-2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2"/>
          <w:w w:val="103"/>
          <w:sz w:val="16"/>
          <w:szCs w:val="16"/>
        </w:rPr>
        <w:t>p</w:t>
      </w:r>
      <w:r>
        <w:rPr>
          <w:rFonts w:ascii="Verdana" w:eastAsia="Verdana" w:hAnsi="Verdana" w:cs="Verdana"/>
          <w:spacing w:val="-1"/>
          <w:w w:val="103"/>
          <w:sz w:val="16"/>
          <w:szCs w:val="16"/>
        </w:rPr>
        <w:t>r</w:t>
      </w:r>
      <w:r>
        <w:rPr>
          <w:rFonts w:ascii="Verdana" w:eastAsia="Verdana" w:hAnsi="Verdana" w:cs="Verdana"/>
          <w:spacing w:val="2"/>
          <w:w w:val="103"/>
          <w:sz w:val="16"/>
          <w:szCs w:val="16"/>
        </w:rPr>
        <w:t>o</w:t>
      </w:r>
      <w:r>
        <w:rPr>
          <w:rFonts w:ascii="Verdana" w:eastAsia="Verdana" w:hAnsi="Verdana" w:cs="Verdana"/>
          <w:w w:val="103"/>
          <w:sz w:val="16"/>
          <w:szCs w:val="16"/>
        </w:rPr>
        <w:t>d</w:t>
      </w:r>
      <w:r>
        <w:rPr>
          <w:rFonts w:ascii="Verdana" w:eastAsia="Verdana" w:hAnsi="Verdana" w:cs="Verdana"/>
          <w:spacing w:val="3"/>
          <w:w w:val="103"/>
          <w:sz w:val="16"/>
          <w:szCs w:val="16"/>
        </w:rPr>
        <w:t>u</w:t>
      </w:r>
      <w:r>
        <w:rPr>
          <w:rFonts w:ascii="Verdana" w:eastAsia="Verdana" w:hAnsi="Verdana" w:cs="Verdana"/>
          <w:w w:val="103"/>
          <w:sz w:val="16"/>
          <w:szCs w:val="16"/>
        </w:rPr>
        <w:t>c</w:t>
      </w:r>
      <w:r>
        <w:rPr>
          <w:rFonts w:ascii="Verdana" w:eastAsia="Verdana" w:hAnsi="Verdana" w:cs="Verdana"/>
          <w:spacing w:val="2"/>
          <w:w w:val="103"/>
          <w:sz w:val="16"/>
          <w:szCs w:val="16"/>
        </w:rPr>
        <w:t>t</w:t>
      </w:r>
      <w:r>
        <w:rPr>
          <w:rFonts w:ascii="Verdana" w:eastAsia="Verdana" w:hAnsi="Verdana" w:cs="Verdana"/>
          <w:w w:val="103"/>
          <w:sz w:val="16"/>
          <w:szCs w:val="16"/>
        </w:rPr>
        <w:t>.</w:t>
      </w:r>
    </w:p>
    <w:p w:rsidR="00D23D76">
      <w:pPr>
        <w:spacing w:line="220" w:lineRule="exact"/>
        <w:ind w:left="144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pacing w:val="1"/>
          <w:sz w:val="17"/>
          <w:szCs w:val="17"/>
        </w:rPr>
        <w:t>D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>s</w:t>
      </w:r>
      <w:r>
        <w:rPr>
          <w:rFonts w:ascii="Verdana" w:eastAsia="Verdana" w:hAnsi="Verdana" w:cs="Verdana"/>
          <w:spacing w:val="-1"/>
          <w:sz w:val="17"/>
          <w:szCs w:val="17"/>
        </w:rPr>
        <w:t>ig</w:t>
      </w:r>
      <w:r>
        <w:rPr>
          <w:rFonts w:ascii="Verdana" w:eastAsia="Verdana" w:hAnsi="Verdana" w:cs="Verdana"/>
          <w:sz w:val="17"/>
          <w:szCs w:val="17"/>
        </w:rPr>
        <w:t>n</w:t>
      </w:r>
      <w:r>
        <w:rPr>
          <w:rFonts w:ascii="Verdana" w:eastAsia="Verdana" w:hAnsi="Verdana" w:cs="Verdana"/>
          <w:spacing w:val="-15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the</w:t>
      </w:r>
      <w:r>
        <w:rPr>
          <w:rFonts w:ascii="Verdana" w:eastAsia="Verdana" w:hAnsi="Verdana" w:cs="Verdana"/>
          <w:spacing w:val="-8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PV</w:t>
      </w:r>
      <w:r>
        <w:rPr>
          <w:rFonts w:ascii="Verdana" w:eastAsia="Verdana" w:hAnsi="Verdana" w:cs="Verdana"/>
          <w:spacing w:val="-6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syst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>m</w:t>
      </w:r>
      <w:r>
        <w:rPr>
          <w:rFonts w:ascii="Verdana" w:eastAsia="Verdana" w:hAnsi="Verdana" w:cs="Verdana"/>
          <w:spacing w:val="-12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2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s</w:t>
      </w:r>
      <w:r>
        <w:rPr>
          <w:rFonts w:ascii="Verdana" w:eastAsia="Verdana" w:hAnsi="Verdana" w:cs="Verdana"/>
          <w:spacing w:val="-9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1"/>
          <w:sz w:val="17"/>
          <w:szCs w:val="17"/>
        </w:rPr>
        <w:t>pe</w:t>
      </w:r>
      <w:r>
        <w:rPr>
          <w:rFonts w:ascii="Verdana" w:eastAsia="Verdana" w:hAnsi="Verdana" w:cs="Verdana"/>
          <w:sz w:val="17"/>
          <w:szCs w:val="17"/>
        </w:rPr>
        <w:t>r</w:t>
      </w:r>
      <w:r>
        <w:rPr>
          <w:rFonts w:ascii="Verdana" w:eastAsia="Verdana" w:hAnsi="Verdana" w:cs="Verdana"/>
          <w:spacing w:val="-14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the</w:t>
      </w:r>
      <w:r>
        <w:rPr>
          <w:rFonts w:ascii="Verdana" w:eastAsia="Verdana" w:hAnsi="Verdana" w:cs="Verdana"/>
          <w:spacing w:val="-10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custom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>r</w:t>
      </w:r>
      <w:r>
        <w:rPr>
          <w:rFonts w:ascii="Verdana" w:eastAsia="Verdana" w:hAnsi="Verdana" w:cs="Verdana"/>
          <w:spacing w:val="-10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1"/>
          <w:sz w:val="17"/>
          <w:szCs w:val="17"/>
        </w:rPr>
        <w:t>req</w:t>
      </w:r>
      <w:r>
        <w:rPr>
          <w:rFonts w:ascii="Verdana" w:eastAsia="Verdana" w:hAnsi="Verdana" w:cs="Verdana"/>
          <w:spacing w:val="2"/>
          <w:sz w:val="17"/>
          <w:szCs w:val="17"/>
        </w:rPr>
        <w:t>u</w:t>
      </w:r>
      <w:r>
        <w:rPr>
          <w:rFonts w:ascii="Verdana" w:eastAsia="Verdana" w:hAnsi="Verdana" w:cs="Verdana"/>
          <w:spacing w:val="-1"/>
          <w:sz w:val="17"/>
          <w:szCs w:val="17"/>
        </w:rPr>
        <w:t>ire</w:t>
      </w:r>
      <w:r>
        <w:rPr>
          <w:rFonts w:ascii="Verdana" w:eastAsia="Verdana" w:hAnsi="Verdana" w:cs="Verdana"/>
          <w:sz w:val="17"/>
          <w:szCs w:val="17"/>
        </w:rPr>
        <w:t>m</w:t>
      </w:r>
      <w:r>
        <w:rPr>
          <w:rFonts w:ascii="Verdana" w:eastAsia="Verdana" w:hAnsi="Verdana" w:cs="Verdana"/>
          <w:spacing w:val="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>nt</w:t>
      </w:r>
      <w:r>
        <w:rPr>
          <w:rFonts w:ascii="Verdana" w:eastAsia="Verdana" w:hAnsi="Verdana" w:cs="Verdana"/>
          <w:spacing w:val="-7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w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th</w:t>
      </w:r>
      <w:r>
        <w:rPr>
          <w:rFonts w:ascii="Verdana" w:eastAsia="Verdana" w:hAnsi="Verdana" w:cs="Verdana"/>
          <w:spacing w:val="-11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the</w:t>
      </w:r>
      <w:r>
        <w:rPr>
          <w:rFonts w:ascii="Verdana" w:eastAsia="Verdana" w:hAnsi="Verdana" w:cs="Verdana"/>
          <w:spacing w:val="-7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2"/>
          <w:sz w:val="17"/>
          <w:szCs w:val="17"/>
        </w:rPr>
        <w:t>o</w:t>
      </w:r>
      <w:r>
        <w:rPr>
          <w:rFonts w:ascii="Verdana" w:eastAsia="Verdana" w:hAnsi="Verdana" w:cs="Verdana"/>
          <w:spacing w:val="-1"/>
          <w:sz w:val="17"/>
          <w:szCs w:val="17"/>
        </w:rPr>
        <w:t>p</w:t>
      </w:r>
      <w:r>
        <w:rPr>
          <w:rFonts w:ascii="Verdana" w:eastAsia="Verdana" w:hAnsi="Verdana" w:cs="Verdana"/>
          <w:sz w:val="17"/>
          <w:szCs w:val="17"/>
        </w:rPr>
        <w:t>t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mum</w:t>
      </w:r>
      <w:r>
        <w:rPr>
          <w:rFonts w:ascii="Verdana" w:eastAsia="Verdana" w:hAnsi="Verdana" w:cs="Verdana"/>
          <w:spacing w:val="-12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1"/>
          <w:sz w:val="17"/>
          <w:szCs w:val="17"/>
        </w:rPr>
        <w:t>per</w:t>
      </w:r>
      <w:r>
        <w:rPr>
          <w:rFonts w:ascii="Verdana" w:eastAsia="Verdana" w:hAnsi="Verdana" w:cs="Verdana"/>
          <w:sz w:val="17"/>
          <w:szCs w:val="17"/>
        </w:rPr>
        <w:t>f</w:t>
      </w:r>
      <w:r>
        <w:rPr>
          <w:rFonts w:ascii="Verdana" w:eastAsia="Verdana" w:hAnsi="Verdana" w:cs="Verdana"/>
          <w:spacing w:val="2"/>
          <w:sz w:val="17"/>
          <w:szCs w:val="17"/>
        </w:rPr>
        <w:t>or</w:t>
      </w:r>
      <w:r>
        <w:rPr>
          <w:rFonts w:ascii="Verdana" w:eastAsia="Verdana" w:hAnsi="Verdana" w:cs="Verdana"/>
          <w:sz w:val="17"/>
          <w:szCs w:val="17"/>
        </w:rPr>
        <w:t>mance</w:t>
      </w:r>
      <w:r>
        <w:rPr>
          <w:rFonts w:ascii="Verdana" w:eastAsia="Verdana" w:hAnsi="Verdana" w:cs="Verdana"/>
          <w:spacing w:val="-9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of</w:t>
      </w:r>
      <w:r>
        <w:rPr>
          <w:rFonts w:ascii="Verdana" w:eastAsia="Verdana" w:hAnsi="Verdana" w:cs="Verdana"/>
          <w:spacing w:val="-12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the</w:t>
      </w:r>
      <w:r>
        <w:rPr>
          <w:rFonts w:ascii="Verdana" w:eastAsia="Verdana" w:hAnsi="Verdana" w:cs="Verdana"/>
          <w:spacing w:val="-10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2"/>
          <w:sz w:val="17"/>
          <w:szCs w:val="17"/>
        </w:rPr>
        <w:t>p</w:t>
      </w:r>
      <w:r>
        <w:rPr>
          <w:rFonts w:ascii="Verdana" w:eastAsia="Verdana" w:hAnsi="Verdana" w:cs="Verdana"/>
          <w:spacing w:val="-1"/>
          <w:sz w:val="17"/>
          <w:szCs w:val="17"/>
        </w:rPr>
        <w:t>l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nt,</w:t>
      </w:r>
      <w:r>
        <w:rPr>
          <w:rFonts w:ascii="Verdana" w:eastAsia="Verdana" w:hAnsi="Verdana" w:cs="Verdana"/>
          <w:spacing w:val="-8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k</w:t>
      </w:r>
      <w:r>
        <w:rPr>
          <w:rFonts w:ascii="Verdana" w:eastAsia="Verdana" w:hAnsi="Verdana" w:cs="Verdana"/>
          <w:spacing w:val="-1"/>
          <w:sz w:val="17"/>
          <w:szCs w:val="17"/>
        </w:rPr>
        <w:t>eepi</w:t>
      </w:r>
      <w:r>
        <w:rPr>
          <w:rFonts w:ascii="Verdana" w:eastAsia="Verdana" w:hAnsi="Verdana" w:cs="Verdana"/>
          <w:sz w:val="17"/>
          <w:szCs w:val="17"/>
        </w:rPr>
        <w:t xml:space="preserve">ng </w:t>
      </w:r>
      <w:r>
        <w:rPr>
          <w:rFonts w:ascii="Verdana" w:eastAsia="Verdana" w:hAnsi="Verdana" w:cs="Verdana"/>
          <w:spacing w:val="-2"/>
          <w:sz w:val="17"/>
          <w:szCs w:val="17"/>
        </w:rPr>
        <w:t>c</w:t>
      </w:r>
      <w:r>
        <w:rPr>
          <w:rFonts w:ascii="Verdana" w:eastAsia="Verdana" w:hAnsi="Verdana" w:cs="Verdana"/>
          <w:spacing w:val="-3"/>
          <w:sz w:val="17"/>
          <w:szCs w:val="17"/>
        </w:rPr>
        <w:t>o</w:t>
      </w:r>
      <w:r>
        <w:rPr>
          <w:rFonts w:ascii="Verdana" w:eastAsia="Verdana" w:hAnsi="Verdana" w:cs="Verdana"/>
          <w:spacing w:val="-2"/>
          <w:sz w:val="17"/>
          <w:szCs w:val="17"/>
        </w:rPr>
        <w:t>s</w:t>
      </w:r>
      <w:r>
        <w:rPr>
          <w:rFonts w:ascii="Verdana" w:eastAsia="Verdana" w:hAnsi="Verdana" w:cs="Verdana"/>
          <w:sz w:val="17"/>
          <w:szCs w:val="17"/>
        </w:rPr>
        <w:t>t</w:t>
      </w:r>
    </w:p>
    <w:p w:rsidR="00D23D76">
      <w:pPr>
        <w:spacing w:before="3"/>
        <w:ind w:left="504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pacing w:val="-2"/>
          <w:sz w:val="16"/>
          <w:szCs w:val="16"/>
        </w:rPr>
        <w:t>o</w:t>
      </w:r>
      <w:r>
        <w:rPr>
          <w:rFonts w:ascii="Verdana" w:eastAsia="Verdana" w:hAnsi="Verdana" w:cs="Verdana"/>
          <w:sz w:val="16"/>
          <w:szCs w:val="16"/>
        </w:rPr>
        <w:t>f</w:t>
      </w:r>
      <w:r>
        <w:rPr>
          <w:rFonts w:ascii="Verdana" w:eastAsia="Verdana" w:hAnsi="Verdana" w:cs="Verdana"/>
          <w:spacing w:val="19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th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23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2"/>
          <w:sz w:val="16"/>
          <w:szCs w:val="16"/>
        </w:rPr>
        <w:t>p</w:t>
      </w:r>
      <w:r>
        <w:rPr>
          <w:rFonts w:ascii="Verdana" w:eastAsia="Verdana" w:hAnsi="Verdana" w:cs="Verdana"/>
          <w:spacing w:val="1"/>
          <w:sz w:val="16"/>
          <w:szCs w:val="16"/>
        </w:rPr>
        <w:t>ro</w:t>
      </w:r>
      <w:r>
        <w:rPr>
          <w:rFonts w:ascii="Verdana" w:eastAsia="Verdana" w:hAnsi="Verdana" w:cs="Verdana"/>
          <w:spacing w:val="-3"/>
          <w:sz w:val="16"/>
          <w:szCs w:val="16"/>
        </w:rPr>
        <w:t>j</w:t>
      </w:r>
      <w:r>
        <w:rPr>
          <w:rFonts w:ascii="Verdana" w:eastAsia="Verdana" w:hAnsi="Verdana" w:cs="Verdana"/>
          <w:sz w:val="16"/>
          <w:szCs w:val="16"/>
        </w:rPr>
        <w:t>ect</w:t>
      </w:r>
      <w:r>
        <w:rPr>
          <w:rFonts w:ascii="Verdana" w:eastAsia="Verdana" w:hAnsi="Verdana" w:cs="Verdana"/>
          <w:spacing w:val="28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int</w:t>
      </w:r>
      <w:r>
        <w:rPr>
          <w:rFonts w:ascii="Verdana" w:eastAsia="Verdana" w:hAnsi="Verdana" w:cs="Verdana"/>
          <w:sz w:val="16"/>
          <w:szCs w:val="16"/>
        </w:rPr>
        <w:t>o</w:t>
      </w:r>
      <w:r>
        <w:rPr>
          <w:rFonts w:ascii="Verdana" w:eastAsia="Verdana" w:hAnsi="Verdana" w:cs="Verdana"/>
          <w:spacing w:val="28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2"/>
          <w:sz w:val="16"/>
          <w:szCs w:val="16"/>
        </w:rPr>
        <w:t>c</w:t>
      </w:r>
      <w:r>
        <w:rPr>
          <w:rFonts w:ascii="Verdana" w:eastAsia="Verdana" w:hAnsi="Verdana" w:cs="Verdana"/>
          <w:spacing w:val="1"/>
          <w:sz w:val="16"/>
          <w:szCs w:val="16"/>
        </w:rPr>
        <w:t>o</w:t>
      </w:r>
      <w:r>
        <w:rPr>
          <w:rFonts w:ascii="Verdana" w:eastAsia="Verdana" w:hAnsi="Verdana" w:cs="Verdana"/>
          <w:spacing w:val="-1"/>
          <w:sz w:val="16"/>
          <w:szCs w:val="16"/>
        </w:rPr>
        <w:t>n</w:t>
      </w:r>
      <w:r>
        <w:rPr>
          <w:rFonts w:ascii="Verdana" w:eastAsia="Verdana" w:hAnsi="Verdana" w:cs="Verdana"/>
          <w:sz w:val="16"/>
          <w:szCs w:val="16"/>
        </w:rPr>
        <w:t>s</w:t>
      </w:r>
      <w:r>
        <w:rPr>
          <w:rFonts w:ascii="Verdana" w:eastAsia="Verdana" w:hAnsi="Verdana" w:cs="Verdana"/>
          <w:spacing w:val="-1"/>
          <w:sz w:val="16"/>
          <w:szCs w:val="16"/>
        </w:rPr>
        <w:t>i</w:t>
      </w:r>
      <w:r>
        <w:rPr>
          <w:rFonts w:ascii="Verdana" w:eastAsia="Verdana" w:hAnsi="Verdana" w:cs="Verdana"/>
          <w:sz w:val="16"/>
          <w:szCs w:val="16"/>
        </w:rPr>
        <w:t>d</w:t>
      </w:r>
      <w:r>
        <w:rPr>
          <w:rFonts w:ascii="Verdana" w:eastAsia="Verdana" w:hAnsi="Verdana" w:cs="Verdana"/>
          <w:spacing w:val="-2"/>
          <w:sz w:val="16"/>
          <w:szCs w:val="16"/>
        </w:rPr>
        <w:t>e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pacing w:val="-1"/>
          <w:sz w:val="16"/>
          <w:szCs w:val="16"/>
        </w:rPr>
        <w:t>a</w:t>
      </w:r>
      <w:r>
        <w:rPr>
          <w:rFonts w:ascii="Verdana" w:eastAsia="Verdana" w:hAnsi="Verdana" w:cs="Verdana"/>
          <w:spacing w:val="-3"/>
          <w:sz w:val="16"/>
          <w:szCs w:val="16"/>
        </w:rPr>
        <w:t>t</w:t>
      </w:r>
      <w:r>
        <w:rPr>
          <w:rFonts w:ascii="Verdana" w:eastAsia="Verdana" w:hAnsi="Verdana" w:cs="Verdana"/>
          <w:spacing w:val="-1"/>
          <w:sz w:val="16"/>
          <w:szCs w:val="16"/>
        </w:rPr>
        <w:t>i</w:t>
      </w:r>
      <w:r>
        <w:rPr>
          <w:rFonts w:ascii="Verdana" w:eastAsia="Verdana" w:hAnsi="Verdana" w:cs="Verdana"/>
          <w:spacing w:val="1"/>
          <w:sz w:val="16"/>
          <w:szCs w:val="16"/>
        </w:rPr>
        <w:t>o</w:t>
      </w:r>
      <w:r>
        <w:rPr>
          <w:rFonts w:ascii="Verdana" w:eastAsia="Verdana" w:hAnsi="Verdana" w:cs="Verdana"/>
          <w:sz w:val="16"/>
          <w:szCs w:val="16"/>
        </w:rPr>
        <w:t>n</w:t>
      </w:r>
      <w:r>
        <w:rPr>
          <w:rFonts w:ascii="Verdana" w:eastAsia="Verdana" w:hAnsi="Verdana" w:cs="Verdana"/>
          <w:spacing w:val="23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an</w:t>
      </w:r>
      <w:r>
        <w:rPr>
          <w:rFonts w:ascii="Verdana" w:eastAsia="Verdana" w:hAnsi="Verdana" w:cs="Verdana"/>
          <w:sz w:val="16"/>
          <w:szCs w:val="16"/>
        </w:rPr>
        <w:t>d</w:t>
      </w:r>
      <w:r>
        <w:rPr>
          <w:rFonts w:ascii="Verdana" w:eastAsia="Verdana" w:hAnsi="Verdana" w:cs="Verdana"/>
          <w:spacing w:val="21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p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pacing w:val="-2"/>
          <w:sz w:val="16"/>
          <w:szCs w:val="16"/>
        </w:rPr>
        <w:t>e</w:t>
      </w:r>
      <w:r>
        <w:rPr>
          <w:rFonts w:ascii="Verdana" w:eastAsia="Verdana" w:hAnsi="Verdana" w:cs="Verdana"/>
          <w:sz w:val="16"/>
          <w:szCs w:val="16"/>
        </w:rPr>
        <w:t>p</w:t>
      </w:r>
      <w:r>
        <w:rPr>
          <w:rFonts w:ascii="Verdana" w:eastAsia="Verdana" w:hAnsi="Verdana" w:cs="Verdana"/>
          <w:spacing w:val="-1"/>
          <w:sz w:val="16"/>
          <w:szCs w:val="16"/>
        </w:rPr>
        <w:t>ar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30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a</w:t>
      </w:r>
      <w:r>
        <w:rPr>
          <w:rFonts w:ascii="Verdana" w:eastAsia="Verdana" w:hAnsi="Verdana" w:cs="Verdana"/>
          <w:spacing w:val="25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c</w:t>
      </w:r>
      <w:r>
        <w:rPr>
          <w:rFonts w:ascii="Verdana" w:eastAsia="Verdana" w:hAnsi="Verdana" w:cs="Verdana"/>
          <w:spacing w:val="1"/>
          <w:sz w:val="16"/>
          <w:szCs w:val="16"/>
        </w:rPr>
        <w:t>o</w:t>
      </w:r>
      <w:r>
        <w:rPr>
          <w:rFonts w:ascii="Verdana" w:eastAsia="Verdana" w:hAnsi="Verdana" w:cs="Verdana"/>
          <w:spacing w:val="-3"/>
          <w:sz w:val="16"/>
          <w:szCs w:val="16"/>
        </w:rPr>
        <w:t>m</w:t>
      </w:r>
      <w:r>
        <w:rPr>
          <w:rFonts w:ascii="Verdana" w:eastAsia="Verdana" w:hAnsi="Verdana" w:cs="Verdana"/>
          <w:sz w:val="16"/>
          <w:szCs w:val="16"/>
        </w:rPr>
        <w:t>p</w:t>
      </w:r>
      <w:r>
        <w:rPr>
          <w:rFonts w:ascii="Verdana" w:eastAsia="Verdana" w:hAnsi="Verdana" w:cs="Verdana"/>
          <w:spacing w:val="-1"/>
          <w:sz w:val="16"/>
          <w:szCs w:val="16"/>
        </w:rPr>
        <w:t>l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-1"/>
          <w:sz w:val="16"/>
          <w:szCs w:val="16"/>
        </w:rPr>
        <w:t>t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29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t</w:t>
      </w:r>
      <w:r>
        <w:rPr>
          <w:rFonts w:ascii="Verdana" w:eastAsia="Verdana" w:hAnsi="Verdana" w:cs="Verdana"/>
          <w:sz w:val="16"/>
          <w:szCs w:val="16"/>
        </w:rPr>
        <w:t>ec</w:t>
      </w:r>
      <w:r>
        <w:rPr>
          <w:rFonts w:ascii="Verdana" w:eastAsia="Verdana" w:hAnsi="Verdana" w:cs="Verdana"/>
          <w:spacing w:val="-1"/>
          <w:sz w:val="16"/>
          <w:szCs w:val="16"/>
        </w:rPr>
        <w:t>hni</w:t>
      </w:r>
      <w:r>
        <w:rPr>
          <w:rFonts w:ascii="Verdana" w:eastAsia="Verdana" w:hAnsi="Verdana" w:cs="Verdana"/>
          <w:sz w:val="16"/>
          <w:szCs w:val="16"/>
        </w:rPr>
        <w:t>cal</w:t>
      </w:r>
      <w:r>
        <w:rPr>
          <w:rFonts w:ascii="Verdana" w:eastAsia="Verdana" w:hAnsi="Verdana" w:cs="Verdana"/>
          <w:spacing w:val="24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p</w:t>
      </w:r>
      <w:r>
        <w:rPr>
          <w:rFonts w:ascii="Verdana" w:eastAsia="Verdana" w:hAnsi="Verdana" w:cs="Verdana"/>
          <w:spacing w:val="-1"/>
          <w:sz w:val="16"/>
          <w:szCs w:val="16"/>
        </w:rPr>
        <w:t>r</w:t>
      </w:r>
      <w:r>
        <w:rPr>
          <w:rFonts w:ascii="Verdana" w:eastAsia="Verdana" w:hAnsi="Verdana" w:cs="Verdana"/>
          <w:spacing w:val="1"/>
          <w:sz w:val="16"/>
          <w:szCs w:val="16"/>
        </w:rPr>
        <w:t>o</w:t>
      </w:r>
      <w:r>
        <w:rPr>
          <w:rFonts w:ascii="Verdana" w:eastAsia="Verdana" w:hAnsi="Verdana" w:cs="Verdana"/>
          <w:spacing w:val="-2"/>
          <w:sz w:val="16"/>
          <w:szCs w:val="16"/>
        </w:rPr>
        <w:t>p</w:t>
      </w:r>
      <w:r>
        <w:rPr>
          <w:rFonts w:ascii="Verdana" w:eastAsia="Verdana" w:hAnsi="Verdana" w:cs="Verdana"/>
          <w:spacing w:val="1"/>
          <w:sz w:val="16"/>
          <w:szCs w:val="16"/>
        </w:rPr>
        <w:t>o</w:t>
      </w:r>
      <w:r>
        <w:rPr>
          <w:rFonts w:ascii="Verdana" w:eastAsia="Verdana" w:hAnsi="Verdana" w:cs="Verdana"/>
          <w:sz w:val="16"/>
          <w:szCs w:val="16"/>
        </w:rPr>
        <w:t>sal</w:t>
      </w:r>
      <w:r>
        <w:rPr>
          <w:rFonts w:ascii="Verdana" w:eastAsia="Verdana" w:hAnsi="Verdana" w:cs="Verdana"/>
          <w:spacing w:val="17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f</w:t>
      </w:r>
      <w:r>
        <w:rPr>
          <w:rFonts w:ascii="Verdana" w:eastAsia="Verdana" w:hAnsi="Verdana" w:cs="Verdana"/>
          <w:spacing w:val="1"/>
          <w:sz w:val="16"/>
          <w:szCs w:val="16"/>
        </w:rPr>
        <w:t>o</w:t>
      </w:r>
      <w:r>
        <w:rPr>
          <w:rFonts w:ascii="Verdana" w:eastAsia="Verdana" w:hAnsi="Verdana" w:cs="Verdana"/>
          <w:sz w:val="16"/>
          <w:szCs w:val="16"/>
        </w:rPr>
        <w:t>r</w:t>
      </w:r>
      <w:r>
        <w:rPr>
          <w:rFonts w:ascii="Verdana" w:eastAsia="Verdana" w:hAnsi="Verdana" w:cs="Verdana"/>
          <w:spacing w:val="29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t</w:t>
      </w:r>
      <w:r>
        <w:rPr>
          <w:rFonts w:ascii="Verdana" w:eastAsia="Verdana" w:hAnsi="Verdana" w:cs="Verdana"/>
          <w:spacing w:val="-3"/>
          <w:sz w:val="16"/>
          <w:szCs w:val="16"/>
        </w:rPr>
        <w:t>h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16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s</w:t>
      </w:r>
      <w:r>
        <w:rPr>
          <w:rFonts w:ascii="Verdana" w:eastAsia="Verdana" w:hAnsi="Verdana" w:cs="Verdana"/>
          <w:spacing w:val="-3"/>
          <w:sz w:val="16"/>
          <w:szCs w:val="16"/>
        </w:rPr>
        <w:t>a</w:t>
      </w:r>
      <w:r>
        <w:rPr>
          <w:rFonts w:ascii="Verdana" w:eastAsia="Verdana" w:hAnsi="Verdana" w:cs="Verdana"/>
          <w:sz w:val="16"/>
          <w:szCs w:val="16"/>
        </w:rPr>
        <w:t>me.</w:t>
      </w:r>
    </w:p>
    <w:p w:rsidR="00D23D76">
      <w:pPr>
        <w:spacing w:line="200" w:lineRule="exact"/>
      </w:pPr>
    </w:p>
    <w:p w:rsidR="00D23D76">
      <w:pPr>
        <w:spacing w:line="200" w:lineRule="exact"/>
      </w:pPr>
    </w:p>
    <w:p w:rsidR="00D23D76">
      <w:pPr>
        <w:spacing w:before="5" w:line="200" w:lineRule="exact"/>
      </w:pPr>
    </w:p>
    <w:p w:rsidR="00D23D76">
      <w:pPr>
        <w:ind w:left="144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b/>
          <w:sz w:val="16"/>
          <w:szCs w:val="16"/>
        </w:rPr>
        <w:t>P</w:t>
      </w:r>
      <w:r>
        <w:rPr>
          <w:rFonts w:ascii="Verdana" w:eastAsia="Verdana" w:hAnsi="Verdana" w:cs="Verdana"/>
          <w:b/>
          <w:spacing w:val="-1"/>
          <w:sz w:val="16"/>
          <w:szCs w:val="16"/>
        </w:rPr>
        <w:t>r</w:t>
      </w:r>
      <w:r>
        <w:rPr>
          <w:rFonts w:ascii="Verdana" w:eastAsia="Verdana" w:hAnsi="Verdana" w:cs="Verdana"/>
          <w:b/>
          <w:spacing w:val="-2"/>
          <w:sz w:val="16"/>
          <w:szCs w:val="16"/>
        </w:rPr>
        <w:t>o</w:t>
      </w:r>
      <w:r>
        <w:rPr>
          <w:rFonts w:ascii="Verdana" w:eastAsia="Verdana" w:hAnsi="Verdana" w:cs="Verdana"/>
          <w:b/>
          <w:sz w:val="16"/>
          <w:szCs w:val="16"/>
        </w:rPr>
        <w:t>j</w:t>
      </w:r>
      <w:r>
        <w:rPr>
          <w:rFonts w:ascii="Verdana" w:eastAsia="Verdana" w:hAnsi="Verdana" w:cs="Verdana"/>
          <w:b/>
          <w:spacing w:val="-1"/>
          <w:sz w:val="16"/>
          <w:szCs w:val="16"/>
        </w:rPr>
        <w:t>e</w:t>
      </w:r>
      <w:r>
        <w:rPr>
          <w:rFonts w:ascii="Verdana" w:eastAsia="Verdana" w:hAnsi="Verdana" w:cs="Verdana"/>
          <w:b/>
          <w:spacing w:val="-3"/>
          <w:sz w:val="16"/>
          <w:szCs w:val="16"/>
        </w:rPr>
        <w:t>c</w:t>
      </w:r>
      <w:r>
        <w:rPr>
          <w:rFonts w:ascii="Verdana" w:eastAsia="Verdana" w:hAnsi="Verdana" w:cs="Verdana"/>
          <w:b/>
          <w:spacing w:val="-1"/>
          <w:sz w:val="16"/>
          <w:szCs w:val="16"/>
        </w:rPr>
        <w:t>t</w:t>
      </w:r>
      <w:r>
        <w:rPr>
          <w:rFonts w:ascii="Verdana" w:eastAsia="Verdana" w:hAnsi="Verdana" w:cs="Verdana"/>
          <w:b/>
          <w:sz w:val="16"/>
          <w:szCs w:val="16"/>
        </w:rPr>
        <w:t>s</w:t>
      </w:r>
      <w:r>
        <w:rPr>
          <w:rFonts w:ascii="Verdana" w:eastAsia="Verdana" w:hAnsi="Verdana" w:cs="Verdana"/>
          <w:b/>
          <w:spacing w:val="-30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z w:val="16"/>
          <w:szCs w:val="16"/>
        </w:rPr>
        <w:t>Ex</w:t>
      </w:r>
      <w:r>
        <w:rPr>
          <w:rFonts w:ascii="Verdana" w:eastAsia="Verdana" w:hAnsi="Verdana" w:cs="Verdana"/>
          <w:b/>
          <w:spacing w:val="-1"/>
          <w:sz w:val="16"/>
          <w:szCs w:val="16"/>
        </w:rPr>
        <w:t>ec</w:t>
      </w:r>
      <w:r>
        <w:rPr>
          <w:rFonts w:ascii="Verdana" w:eastAsia="Verdana" w:hAnsi="Verdana" w:cs="Verdana"/>
          <w:b/>
          <w:sz w:val="16"/>
          <w:szCs w:val="16"/>
        </w:rPr>
        <w:t>u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t</w:t>
      </w:r>
      <w:r>
        <w:rPr>
          <w:rFonts w:ascii="Verdana" w:eastAsia="Verdana" w:hAnsi="Verdana" w:cs="Verdana"/>
          <w:b/>
          <w:spacing w:val="-1"/>
          <w:sz w:val="16"/>
          <w:szCs w:val="16"/>
        </w:rPr>
        <w:t>e</w:t>
      </w:r>
      <w:r>
        <w:rPr>
          <w:rFonts w:ascii="Verdana" w:eastAsia="Verdana" w:hAnsi="Verdana" w:cs="Verdana"/>
          <w:b/>
          <w:sz w:val="16"/>
          <w:szCs w:val="16"/>
        </w:rPr>
        <w:t>d</w:t>
      </w:r>
    </w:p>
    <w:p w:rsidR="00D23D76">
      <w:pPr>
        <w:spacing w:before="2"/>
        <w:ind w:left="144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1</w:t>
      </w:r>
      <w:r>
        <w:rPr>
          <w:rFonts w:ascii="Verdana" w:eastAsia="Verdana" w:hAnsi="Verdana" w:cs="Verdana"/>
          <w:spacing w:val="-16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MW</w:t>
      </w:r>
      <w:r>
        <w:rPr>
          <w:rFonts w:ascii="Verdana" w:eastAsia="Verdana" w:hAnsi="Verdana" w:cs="Verdana"/>
          <w:spacing w:val="-10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nst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pacing w:val="-1"/>
          <w:sz w:val="17"/>
          <w:szCs w:val="17"/>
        </w:rPr>
        <w:t>l</w:t>
      </w:r>
      <w:r>
        <w:rPr>
          <w:rFonts w:ascii="Verdana" w:eastAsia="Verdana" w:hAnsi="Verdana" w:cs="Verdana"/>
          <w:spacing w:val="-3"/>
          <w:sz w:val="17"/>
          <w:szCs w:val="17"/>
        </w:rPr>
        <w:t>l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t</w:t>
      </w:r>
      <w:r>
        <w:rPr>
          <w:rFonts w:ascii="Verdana" w:eastAsia="Verdana" w:hAnsi="Verdana" w:cs="Verdana"/>
          <w:spacing w:val="-3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on</w:t>
      </w:r>
      <w:r>
        <w:rPr>
          <w:rFonts w:ascii="Verdana" w:eastAsia="Verdana" w:hAnsi="Verdana" w:cs="Verdana"/>
          <w:spacing w:val="-7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2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t</w:t>
      </w:r>
      <w:r>
        <w:rPr>
          <w:rFonts w:ascii="Verdana" w:eastAsia="Verdana" w:hAnsi="Verdana" w:cs="Verdana"/>
          <w:spacing w:val="-9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1"/>
          <w:sz w:val="17"/>
          <w:szCs w:val="17"/>
        </w:rPr>
        <w:t>J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pacing w:val="-1"/>
          <w:sz w:val="17"/>
          <w:szCs w:val="17"/>
        </w:rPr>
        <w:t>lg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on</w:t>
      </w:r>
      <w:r>
        <w:rPr>
          <w:rFonts w:ascii="Verdana" w:eastAsia="Verdana" w:hAnsi="Verdana" w:cs="Verdana"/>
          <w:spacing w:val="-11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w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th</w:t>
      </w:r>
      <w:r>
        <w:rPr>
          <w:rFonts w:ascii="Verdana" w:eastAsia="Verdana" w:hAnsi="Verdana" w:cs="Verdana"/>
          <w:spacing w:val="-7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52</w:t>
      </w:r>
      <w:r>
        <w:rPr>
          <w:rFonts w:ascii="Verdana" w:eastAsia="Verdana" w:hAnsi="Verdana" w:cs="Verdana"/>
          <w:spacing w:val="-7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numb</w:t>
      </w:r>
      <w:r>
        <w:rPr>
          <w:rFonts w:ascii="Verdana" w:eastAsia="Verdana" w:hAnsi="Verdana" w:cs="Verdana"/>
          <w:spacing w:val="-1"/>
          <w:sz w:val="17"/>
          <w:szCs w:val="17"/>
        </w:rPr>
        <w:t>er</w:t>
      </w:r>
      <w:r>
        <w:rPr>
          <w:rFonts w:ascii="Verdana" w:eastAsia="Verdana" w:hAnsi="Verdana" w:cs="Verdana"/>
          <w:sz w:val="17"/>
          <w:szCs w:val="17"/>
        </w:rPr>
        <w:t>s</w:t>
      </w:r>
      <w:r>
        <w:rPr>
          <w:rFonts w:ascii="Verdana" w:eastAsia="Verdana" w:hAnsi="Verdana" w:cs="Verdana"/>
          <w:spacing w:val="-7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of</w:t>
      </w:r>
      <w:r>
        <w:rPr>
          <w:rFonts w:ascii="Verdana" w:eastAsia="Verdana" w:hAnsi="Verdana" w:cs="Verdana"/>
          <w:spacing w:val="-7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1"/>
          <w:sz w:val="17"/>
          <w:szCs w:val="17"/>
        </w:rPr>
        <w:t>S</w:t>
      </w:r>
      <w:r>
        <w:rPr>
          <w:rFonts w:ascii="Verdana" w:eastAsia="Verdana" w:hAnsi="Verdana" w:cs="Verdana"/>
          <w:sz w:val="17"/>
          <w:szCs w:val="17"/>
        </w:rPr>
        <w:t>t</w:t>
      </w:r>
      <w:r>
        <w:rPr>
          <w:rFonts w:ascii="Verdana" w:eastAsia="Verdana" w:hAnsi="Verdana" w:cs="Verdana"/>
          <w:spacing w:val="-1"/>
          <w:sz w:val="17"/>
          <w:szCs w:val="17"/>
        </w:rPr>
        <w:t>r</w:t>
      </w:r>
      <w:r>
        <w:rPr>
          <w:rFonts w:ascii="Verdana" w:eastAsia="Verdana" w:hAnsi="Verdana" w:cs="Verdana"/>
          <w:spacing w:val="-3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ng</w:t>
      </w:r>
      <w:r>
        <w:rPr>
          <w:rFonts w:ascii="Verdana" w:eastAsia="Verdana" w:hAnsi="Verdana" w:cs="Verdana"/>
          <w:spacing w:val="-14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3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nv</w:t>
      </w:r>
      <w:r>
        <w:rPr>
          <w:rFonts w:ascii="Verdana" w:eastAsia="Verdana" w:hAnsi="Verdana" w:cs="Verdana"/>
          <w:spacing w:val="-1"/>
          <w:sz w:val="17"/>
          <w:szCs w:val="17"/>
        </w:rPr>
        <w:t>er</w:t>
      </w:r>
      <w:r>
        <w:rPr>
          <w:rFonts w:ascii="Verdana" w:eastAsia="Verdana" w:hAnsi="Verdana" w:cs="Verdana"/>
          <w:sz w:val="17"/>
          <w:szCs w:val="17"/>
        </w:rPr>
        <w:t>t</w:t>
      </w:r>
      <w:r>
        <w:rPr>
          <w:rFonts w:ascii="Verdana" w:eastAsia="Verdana" w:hAnsi="Verdana" w:cs="Verdana"/>
          <w:spacing w:val="-1"/>
          <w:sz w:val="17"/>
          <w:szCs w:val="17"/>
        </w:rPr>
        <w:t>er</w:t>
      </w:r>
      <w:r>
        <w:rPr>
          <w:rFonts w:ascii="Verdana" w:eastAsia="Verdana" w:hAnsi="Verdana" w:cs="Verdana"/>
          <w:sz w:val="17"/>
          <w:szCs w:val="17"/>
        </w:rPr>
        <w:t>s</w:t>
      </w:r>
      <w:r>
        <w:rPr>
          <w:rFonts w:ascii="Verdana" w:eastAsia="Verdana" w:hAnsi="Verdana" w:cs="Verdana"/>
          <w:spacing w:val="-7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a</w:t>
      </w:r>
      <w:r>
        <w:rPr>
          <w:rFonts w:ascii="Verdana" w:eastAsia="Verdana" w:hAnsi="Verdana" w:cs="Verdana"/>
          <w:b/>
          <w:sz w:val="17"/>
          <w:szCs w:val="17"/>
        </w:rPr>
        <w:t>t</w:t>
      </w:r>
      <w:r>
        <w:rPr>
          <w:rFonts w:ascii="Verdana" w:eastAsia="Verdana" w:hAnsi="Verdana" w:cs="Verdana"/>
          <w:b/>
          <w:spacing w:val="-1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Jai</w:t>
      </w:r>
      <w:r>
        <w:rPr>
          <w:rFonts w:ascii="Verdana" w:eastAsia="Verdana" w:hAnsi="Verdana" w:cs="Verdana"/>
          <w:b/>
          <w:sz w:val="17"/>
          <w:szCs w:val="17"/>
        </w:rPr>
        <w:t>n</w:t>
      </w:r>
      <w:r>
        <w:rPr>
          <w:rFonts w:ascii="Verdana" w:eastAsia="Verdana" w:hAnsi="Verdana" w:cs="Verdana"/>
          <w:b/>
          <w:spacing w:val="-4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S</w:t>
      </w:r>
      <w:r>
        <w:rPr>
          <w:rFonts w:ascii="Verdana" w:eastAsia="Verdana" w:hAnsi="Verdana" w:cs="Verdana"/>
          <w:b/>
          <w:sz w:val="17"/>
          <w:szCs w:val="17"/>
        </w:rPr>
        <w:t>o</w:t>
      </w:r>
      <w:r>
        <w:rPr>
          <w:rFonts w:ascii="Verdana" w:eastAsia="Verdana" w:hAnsi="Verdana" w:cs="Verdana"/>
          <w:b/>
          <w:spacing w:val="2"/>
          <w:sz w:val="17"/>
          <w:szCs w:val="17"/>
        </w:rPr>
        <w:t>l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b/>
          <w:sz w:val="17"/>
          <w:szCs w:val="17"/>
        </w:rPr>
        <w:t>r</w:t>
      </w:r>
      <w:r>
        <w:rPr>
          <w:rFonts w:ascii="Verdana" w:eastAsia="Verdana" w:hAnsi="Verdana" w:cs="Verdana"/>
          <w:b/>
          <w:spacing w:val="-8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z w:val="17"/>
          <w:szCs w:val="17"/>
        </w:rPr>
        <w:t>Wor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k</w:t>
      </w:r>
      <w:r>
        <w:rPr>
          <w:rFonts w:ascii="Verdana" w:eastAsia="Verdana" w:hAnsi="Verdana" w:cs="Verdana"/>
          <w:sz w:val="17"/>
          <w:szCs w:val="17"/>
        </w:rPr>
        <w:t>.</w:t>
      </w:r>
    </w:p>
    <w:p w:rsidR="00D23D76">
      <w:pPr>
        <w:spacing w:line="200" w:lineRule="exact"/>
        <w:ind w:left="144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1.1</w:t>
      </w:r>
      <w:r>
        <w:rPr>
          <w:rFonts w:ascii="Verdana" w:eastAsia="Verdana" w:hAnsi="Verdana" w:cs="Verdana"/>
          <w:spacing w:val="19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2"/>
          <w:sz w:val="16"/>
          <w:szCs w:val="16"/>
        </w:rPr>
        <w:t>M</w:t>
      </w:r>
      <w:r>
        <w:rPr>
          <w:rFonts w:ascii="Verdana" w:eastAsia="Verdana" w:hAnsi="Verdana" w:cs="Verdana"/>
          <w:sz w:val="16"/>
          <w:szCs w:val="16"/>
        </w:rPr>
        <w:t>W</w:t>
      </w:r>
      <w:r>
        <w:rPr>
          <w:rFonts w:ascii="Verdana" w:eastAsia="Verdana" w:hAnsi="Verdana" w:cs="Verdana"/>
          <w:spacing w:val="17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i</w:t>
      </w:r>
      <w:r>
        <w:rPr>
          <w:rFonts w:ascii="Verdana" w:eastAsia="Verdana" w:hAnsi="Verdana" w:cs="Verdana"/>
          <w:spacing w:val="3"/>
          <w:sz w:val="16"/>
          <w:szCs w:val="16"/>
        </w:rPr>
        <w:t>n</w:t>
      </w:r>
      <w:r>
        <w:rPr>
          <w:rFonts w:ascii="Verdana" w:eastAsia="Verdana" w:hAnsi="Verdana" w:cs="Verdana"/>
          <w:sz w:val="16"/>
          <w:szCs w:val="16"/>
        </w:rPr>
        <w:t>s</w:t>
      </w:r>
      <w:r>
        <w:rPr>
          <w:rFonts w:ascii="Verdana" w:eastAsia="Verdana" w:hAnsi="Verdana" w:cs="Verdana"/>
          <w:spacing w:val="2"/>
          <w:sz w:val="16"/>
          <w:szCs w:val="16"/>
        </w:rPr>
        <w:t>t</w:t>
      </w:r>
      <w:r>
        <w:rPr>
          <w:rFonts w:ascii="Verdana" w:eastAsia="Verdana" w:hAnsi="Verdana" w:cs="Verdana"/>
          <w:spacing w:val="-1"/>
          <w:sz w:val="16"/>
          <w:szCs w:val="16"/>
        </w:rPr>
        <w:t>a</w:t>
      </w:r>
      <w:r>
        <w:rPr>
          <w:rFonts w:ascii="Verdana" w:eastAsia="Verdana" w:hAnsi="Verdana" w:cs="Verdana"/>
          <w:spacing w:val="2"/>
          <w:sz w:val="16"/>
          <w:szCs w:val="16"/>
        </w:rPr>
        <w:t>ll</w:t>
      </w:r>
      <w:r>
        <w:rPr>
          <w:rFonts w:ascii="Verdana" w:eastAsia="Verdana" w:hAnsi="Verdana" w:cs="Verdana"/>
          <w:spacing w:val="-1"/>
          <w:sz w:val="16"/>
          <w:szCs w:val="16"/>
        </w:rPr>
        <w:t>a</w:t>
      </w:r>
      <w:r>
        <w:rPr>
          <w:rFonts w:ascii="Verdana" w:eastAsia="Verdana" w:hAnsi="Verdana" w:cs="Verdana"/>
          <w:sz w:val="16"/>
          <w:szCs w:val="16"/>
        </w:rPr>
        <w:t>t</w:t>
      </w:r>
      <w:r>
        <w:rPr>
          <w:rFonts w:ascii="Verdana" w:eastAsia="Verdana" w:hAnsi="Verdana" w:cs="Verdana"/>
          <w:spacing w:val="2"/>
          <w:sz w:val="16"/>
          <w:szCs w:val="16"/>
        </w:rPr>
        <w:t>i</w:t>
      </w:r>
      <w:r>
        <w:rPr>
          <w:rFonts w:ascii="Verdana" w:eastAsia="Verdana" w:hAnsi="Verdana" w:cs="Verdana"/>
          <w:sz w:val="16"/>
          <w:szCs w:val="16"/>
        </w:rPr>
        <w:t>on</w:t>
      </w:r>
      <w:r>
        <w:rPr>
          <w:rFonts w:ascii="Verdana" w:eastAsia="Verdana" w:hAnsi="Verdana" w:cs="Verdana"/>
          <w:spacing w:val="27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a</w:t>
      </w:r>
      <w:r>
        <w:rPr>
          <w:rFonts w:ascii="Verdana" w:eastAsia="Verdana" w:hAnsi="Verdana" w:cs="Verdana"/>
          <w:sz w:val="16"/>
          <w:szCs w:val="16"/>
        </w:rPr>
        <w:t>t</w:t>
      </w:r>
      <w:r>
        <w:rPr>
          <w:rFonts w:ascii="Verdana" w:eastAsia="Verdana" w:hAnsi="Verdana" w:cs="Verdana"/>
          <w:spacing w:val="11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2"/>
          <w:sz w:val="16"/>
          <w:szCs w:val="16"/>
        </w:rPr>
        <w:t>R</w:t>
      </w:r>
      <w:r>
        <w:rPr>
          <w:rFonts w:ascii="Verdana" w:eastAsia="Verdana" w:hAnsi="Verdana" w:cs="Verdana"/>
          <w:spacing w:val="-1"/>
          <w:sz w:val="16"/>
          <w:szCs w:val="16"/>
        </w:rPr>
        <w:t>a</w:t>
      </w:r>
      <w:r>
        <w:rPr>
          <w:rFonts w:ascii="Verdana" w:eastAsia="Verdana" w:hAnsi="Verdana" w:cs="Verdana"/>
          <w:spacing w:val="2"/>
          <w:sz w:val="16"/>
          <w:szCs w:val="16"/>
        </w:rPr>
        <w:t>i</w:t>
      </w:r>
      <w:r>
        <w:rPr>
          <w:rFonts w:ascii="Verdana" w:eastAsia="Verdana" w:hAnsi="Verdana" w:cs="Verdana"/>
          <w:sz w:val="16"/>
          <w:szCs w:val="16"/>
        </w:rPr>
        <w:t>p</w:t>
      </w:r>
      <w:r>
        <w:rPr>
          <w:rFonts w:ascii="Verdana" w:eastAsia="Verdana" w:hAnsi="Verdana" w:cs="Verdana"/>
          <w:spacing w:val="3"/>
          <w:sz w:val="16"/>
          <w:szCs w:val="16"/>
        </w:rPr>
        <w:t>u</w:t>
      </w:r>
      <w:r>
        <w:rPr>
          <w:rFonts w:ascii="Verdana" w:eastAsia="Verdana" w:hAnsi="Verdana" w:cs="Verdana"/>
          <w:sz w:val="16"/>
          <w:szCs w:val="16"/>
        </w:rPr>
        <w:t>r</w:t>
      </w:r>
      <w:r>
        <w:rPr>
          <w:rFonts w:ascii="Verdana" w:eastAsia="Verdana" w:hAnsi="Verdana" w:cs="Verdana"/>
          <w:spacing w:val="18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w</w:t>
      </w:r>
      <w:r>
        <w:rPr>
          <w:rFonts w:ascii="Verdana" w:eastAsia="Verdana" w:hAnsi="Verdana" w:cs="Verdana"/>
          <w:spacing w:val="2"/>
          <w:sz w:val="16"/>
          <w:szCs w:val="16"/>
        </w:rPr>
        <w:t>i</w:t>
      </w:r>
      <w:r>
        <w:rPr>
          <w:rFonts w:ascii="Verdana" w:eastAsia="Verdana" w:hAnsi="Verdana" w:cs="Verdana"/>
          <w:sz w:val="16"/>
          <w:szCs w:val="16"/>
        </w:rPr>
        <w:t>th</w:t>
      </w:r>
      <w:r>
        <w:rPr>
          <w:rFonts w:ascii="Verdana" w:eastAsia="Verdana" w:hAnsi="Verdana" w:cs="Verdana"/>
          <w:spacing w:val="14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55</w:t>
      </w:r>
      <w:r>
        <w:rPr>
          <w:rFonts w:ascii="Verdana" w:eastAsia="Verdana" w:hAnsi="Verdana" w:cs="Verdana"/>
          <w:spacing w:val="8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1"/>
          <w:sz w:val="16"/>
          <w:szCs w:val="16"/>
        </w:rPr>
        <w:t>n</w:t>
      </w:r>
      <w:r>
        <w:rPr>
          <w:rFonts w:ascii="Verdana" w:eastAsia="Verdana" w:hAnsi="Verdana" w:cs="Verdana"/>
          <w:spacing w:val="3"/>
          <w:sz w:val="16"/>
          <w:szCs w:val="16"/>
        </w:rPr>
        <w:t>u</w:t>
      </w:r>
      <w:r>
        <w:rPr>
          <w:rFonts w:ascii="Verdana" w:eastAsia="Verdana" w:hAnsi="Verdana" w:cs="Verdana"/>
          <w:spacing w:val="2"/>
          <w:sz w:val="16"/>
          <w:szCs w:val="16"/>
        </w:rPr>
        <w:t>mb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z w:val="16"/>
          <w:szCs w:val="16"/>
        </w:rPr>
        <w:t>s</w:t>
      </w:r>
      <w:r>
        <w:rPr>
          <w:rFonts w:ascii="Verdana" w:eastAsia="Verdana" w:hAnsi="Verdana" w:cs="Verdana"/>
          <w:spacing w:val="24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of</w:t>
      </w:r>
      <w:r>
        <w:rPr>
          <w:rFonts w:ascii="Verdana" w:eastAsia="Verdana" w:hAnsi="Verdana" w:cs="Verdana"/>
          <w:spacing w:val="9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2"/>
          <w:sz w:val="16"/>
          <w:szCs w:val="16"/>
        </w:rPr>
        <w:t>s</w:t>
      </w:r>
      <w:r>
        <w:rPr>
          <w:rFonts w:ascii="Verdana" w:eastAsia="Verdana" w:hAnsi="Verdana" w:cs="Verdana"/>
          <w:sz w:val="16"/>
          <w:szCs w:val="16"/>
        </w:rPr>
        <w:t>t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pacing w:val="2"/>
          <w:sz w:val="16"/>
          <w:szCs w:val="16"/>
        </w:rPr>
        <w:t>i</w:t>
      </w:r>
      <w:r>
        <w:rPr>
          <w:rFonts w:ascii="Verdana" w:eastAsia="Verdana" w:hAnsi="Verdana" w:cs="Verdana"/>
          <w:spacing w:val="1"/>
          <w:sz w:val="16"/>
          <w:szCs w:val="16"/>
        </w:rPr>
        <w:t>n</w:t>
      </w:r>
      <w:r>
        <w:rPr>
          <w:rFonts w:ascii="Verdana" w:eastAsia="Verdana" w:hAnsi="Verdana" w:cs="Verdana"/>
          <w:sz w:val="16"/>
          <w:szCs w:val="16"/>
        </w:rPr>
        <w:t>g</w:t>
      </w:r>
      <w:r>
        <w:rPr>
          <w:rFonts w:ascii="Verdana" w:eastAsia="Verdana" w:hAnsi="Verdana" w:cs="Verdana"/>
          <w:spacing w:val="14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i</w:t>
      </w:r>
      <w:r>
        <w:rPr>
          <w:rFonts w:ascii="Verdana" w:eastAsia="Verdana" w:hAnsi="Verdana" w:cs="Verdana"/>
          <w:spacing w:val="3"/>
          <w:sz w:val="16"/>
          <w:szCs w:val="16"/>
        </w:rPr>
        <w:t>nv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pacing w:val="2"/>
          <w:sz w:val="16"/>
          <w:szCs w:val="16"/>
        </w:rPr>
        <w:t>te</w:t>
      </w:r>
      <w:r>
        <w:rPr>
          <w:rFonts w:ascii="Verdana" w:eastAsia="Verdana" w:hAnsi="Verdana" w:cs="Verdana"/>
          <w:spacing w:val="-1"/>
          <w:sz w:val="16"/>
          <w:szCs w:val="16"/>
        </w:rPr>
        <w:t>r</w:t>
      </w:r>
      <w:r>
        <w:rPr>
          <w:rFonts w:ascii="Verdana" w:eastAsia="Verdana" w:hAnsi="Verdana" w:cs="Verdana"/>
          <w:sz w:val="16"/>
          <w:szCs w:val="16"/>
        </w:rPr>
        <w:t>s</w:t>
      </w:r>
      <w:r>
        <w:rPr>
          <w:rFonts w:ascii="Verdana" w:eastAsia="Verdana" w:hAnsi="Verdana" w:cs="Verdana"/>
          <w:spacing w:val="21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2"/>
          <w:sz w:val="16"/>
          <w:szCs w:val="16"/>
        </w:rPr>
        <w:t>fo</w:t>
      </w:r>
      <w:r>
        <w:rPr>
          <w:rFonts w:ascii="Verdana" w:eastAsia="Verdana" w:hAnsi="Verdana" w:cs="Verdana"/>
          <w:sz w:val="16"/>
          <w:szCs w:val="16"/>
        </w:rPr>
        <w:t>r</w:t>
      </w:r>
      <w:r>
        <w:rPr>
          <w:rFonts w:ascii="Verdana" w:eastAsia="Verdana" w:hAnsi="Verdana" w:cs="Verdana"/>
          <w:spacing w:val="10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C</w:t>
      </w:r>
      <w:r>
        <w:rPr>
          <w:rFonts w:ascii="Verdana" w:eastAsia="Verdana" w:hAnsi="Verdana" w:cs="Verdana"/>
          <w:b/>
          <w:sz w:val="16"/>
          <w:szCs w:val="16"/>
        </w:rPr>
        <w:t>R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ED</w:t>
      </w:r>
      <w:r>
        <w:rPr>
          <w:rFonts w:ascii="Verdana" w:eastAsia="Verdana" w:hAnsi="Verdana" w:cs="Verdana"/>
          <w:b/>
          <w:sz w:val="16"/>
          <w:szCs w:val="16"/>
        </w:rPr>
        <w:t>A</w:t>
      </w:r>
      <w:r>
        <w:rPr>
          <w:rFonts w:ascii="Verdana" w:eastAsia="Verdana" w:hAnsi="Verdana" w:cs="Verdana"/>
          <w:b/>
          <w:spacing w:val="23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a</w:t>
      </w:r>
      <w:r>
        <w:rPr>
          <w:rFonts w:ascii="Verdana" w:eastAsia="Verdana" w:hAnsi="Verdana" w:cs="Verdana"/>
          <w:b/>
          <w:sz w:val="16"/>
          <w:szCs w:val="16"/>
        </w:rPr>
        <w:t>t</w:t>
      </w:r>
      <w:r>
        <w:rPr>
          <w:rFonts w:ascii="Verdana" w:eastAsia="Verdana" w:hAnsi="Verdana" w:cs="Verdana"/>
          <w:b/>
          <w:spacing w:val="5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C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ap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it</w:t>
      </w:r>
      <w:r>
        <w:rPr>
          <w:rFonts w:ascii="Verdana" w:eastAsia="Verdana" w:hAnsi="Verdana" w:cs="Verdana"/>
          <w:b/>
          <w:sz w:val="16"/>
          <w:szCs w:val="16"/>
        </w:rPr>
        <w:t>ol</w:t>
      </w:r>
      <w:r>
        <w:rPr>
          <w:rFonts w:ascii="Verdana" w:eastAsia="Verdana" w:hAnsi="Verdana" w:cs="Verdana"/>
          <w:b/>
          <w:spacing w:val="17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1"/>
          <w:w w:val="103"/>
          <w:sz w:val="16"/>
          <w:szCs w:val="16"/>
        </w:rPr>
        <w:t>B</w:t>
      </w:r>
      <w:r>
        <w:rPr>
          <w:rFonts w:ascii="Verdana" w:eastAsia="Verdana" w:hAnsi="Verdana" w:cs="Verdana"/>
          <w:b/>
          <w:spacing w:val="2"/>
          <w:w w:val="103"/>
          <w:sz w:val="16"/>
          <w:szCs w:val="16"/>
        </w:rPr>
        <w:t>u</w:t>
      </w:r>
      <w:r>
        <w:rPr>
          <w:rFonts w:ascii="Verdana" w:eastAsia="Verdana" w:hAnsi="Verdana" w:cs="Verdana"/>
          <w:b/>
          <w:spacing w:val="3"/>
          <w:w w:val="103"/>
          <w:sz w:val="16"/>
          <w:szCs w:val="16"/>
        </w:rPr>
        <w:t>i</w:t>
      </w:r>
      <w:r>
        <w:rPr>
          <w:rFonts w:ascii="Verdana" w:eastAsia="Verdana" w:hAnsi="Verdana" w:cs="Verdana"/>
          <w:b/>
          <w:spacing w:val="1"/>
          <w:w w:val="103"/>
          <w:sz w:val="16"/>
          <w:szCs w:val="16"/>
        </w:rPr>
        <w:t>l</w:t>
      </w:r>
      <w:r>
        <w:rPr>
          <w:rFonts w:ascii="Verdana" w:eastAsia="Verdana" w:hAnsi="Verdana" w:cs="Verdana"/>
          <w:b/>
          <w:spacing w:val="2"/>
          <w:w w:val="103"/>
          <w:sz w:val="16"/>
          <w:szCs w:val="16"/>
        </w:rPr>
        <w:t>d</w:t>
      </w:r>
      <w:r>
        <w:rPr>
          <w:rFonts w:ascii="Verdana" w:eastAsia="Verdana" w:hAnsi="Verdana" w:cs="Verdana"/>
          <w:b/>
          <w:spacing w:val="3"/>
          <w:w w:val="103"/>
          <w:sz w:val="16"/>
          <w:szCs w:val="16"/>
        </w:rPr>
        <w:t>i</w:t>
      </w:r>
      <w:r>
        <w:rPr>
          <w:rFonts w:ascii="Verdana" w:eastAsia="Verdana" w:hAnsi="Verdana" w:cs="Verdana"/>
          <w:b/>
          <w:spacing w:val="2"/>
          <w:w w:val="103"/>
          <w:sz w:val="16"/>
          <w:szCs w:val="16"/>
        </w:rPr>
        <w:t>n</w:t>
      </w:r>
      <w:r>
        <w:rPr>
          <w:rFonts w:ascii="Verdana" w:eastAsia="Verdana" w:hAnsi="Verdana" w:cs="Verdana"/>
          <w:b/>
          <w:spacing w:val="3"/>
          <w:w w:val="103"/>
          <w:sz w:val="16"/>
          <w:szCs w:val="16"/>
        </w:rPr>
        <w:t>g</w:t>
      </w:r>
      <w:r>
        <w:rPr>
          <w:rFonts w:ascii="Verdana" w:eastAsia="Verdana" w:hAnsi="Verdana" w:cs="Verdana"/>
          <w:w w:val="103"/>
          <w:sz w:val="16"/>
          <w:szCs w:val="16"/>
        </w:rPr>
        <w:t>.</w:t>
      </w:r>
    </w:p>
    <w:p w:rsidR="00D23D76">
      <w:pPr>
        <w:spacing w:line="200" w:lineRule="exact"/>
        <w:ind w:left="144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3</w:t>
      </w:r>
      <w:r>
        <w:rPr>
          <w:rFonts w:ascii="Verdana" w:eastAsia="Verdana" w:hAnsi="Verdana" w:cs="Verdana"/>
          <w:spacing w:val="-16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MW</w:t>
      </w:r>
      <w:r>
        <w:rPr>
          <w:rFonts w:ascii="Verdana" w:eastAsia="Verdana" w:hAnsi="Verdana" w:cs="Verdana"/>
          <w:spacing w:val="-7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nst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pacing w:val="-1"/>
          <w:sz w:val="17"/>
          <w:szCs w:val="17"/>
        </w:rPr>
        <w:t>ll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t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ons</w:t>
      </w:r>
      <w:r>
        <w:rPr>
          <w:rFonts w:ascii="Verdana" w:eastAsia="Verdana" w:hAnsi="Verdana" w:cs="Verdana"/>
          <w:spacing w:val="-12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t</w:t>
      </w:r>
      <w:r>
        <w:rPr>
          <w:rFonts w:ascii="Verdana" w:eastAsia="Verdana" w:hAnsi="Verdana" w:cs="Verdana"/>
          <w:spacing w:val="-9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O</w:t>
      </w:r>
      <w:r>
        <w:rPr>
          <w:rFonts w:ascii="Verdana" w:eastAsia="Verdana" w:hAnsi="Verdana" w:cs="Verdana"/>
          <w:spacing w:val="-2"/>
          <w:sz w:val="17"/>
          <w:szCs w:val="17"/>
        </w:rPr>
        <w:t>s</w:t>
      </w:r>
      <w:r>
        <w:rPr>
          <w:rFonts w:ascii="Verdana" w:eastAsia="Verdana" w:hAnsi="Verdana" w:cs="Verdana"/>
          <w:sz w:val="17"/>
          <w:szCs w:val="17"/>
        </w:rPr>
        <w:t>man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pacing w:val="-1"/>
          <w:sz w:val="17"/>
          <w:szCs w:val="17"/>
        </w:rPr>
        <w:t>b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d</w:t>
      </w:r>
      <w:r>
        <w:rPr>
          <w:rFonts w:ascii="Verdana" w:eastAsia="Verdana" w:hAnsi="Verdana" w:cs="Verdana"/>
          <w:spacing w:val="-11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w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th</w:t>
      </w:r>
      <w:r>
        <w:rPr>
          <w:rFonts w:ascii="Verdana" w:eastAsia="Verdana" w:hAnsi="Verdana" w:cs="Verdana"/>
          <w:spacing w:val="-7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130</w:t>
      </w:r>
      <w:r>
        <w:rPr>
          <w:rFonts w:ascii="Verdana" w:eastAsia="Verdana" w:hAnsi="Verdana" w:cs="Verdana"/>
          <w:spacing w:val="-12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numb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>r</w:t>
      </w:r>
      <w:r>
        <w:rPr>
          <w:rFonts w:ascii="Verdana" w:eastAsia="Verdana" w:hAnsi="Verdana" w:cs="Verdana"/>
          <w:spacing w:val="-8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nv</w:t>
      </w:r>
      <w:r>
        <w:rPr>
          <w:rFonts w:ascii="Verdana" w:eastAsia="Verdana" w:hAnsi="Verdana" w:cs="Verdana"/>
          <w:spacing w:val="-1"/>
          <w:sz w:val="17"/>
          <w:szCs w:val="17"/>
        </w:rPr>
        <w:t>er</w:t>
      </w:r>
      <w:r>
        <w:rPr>
          <w:rFonts w:ascii="Verdana" w:eastAsia="Verdana" w:hAnsi="Verdana" w:cs="Verdana"/>
          <w:sz w:val="17"/>
          <w:szCs w:val="17"/>
        </w:rPr>
        <w:t>t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>r</w:t>
      </w:r>
      <w:r>
        <w:rPr>
          <w:rFonts w:ascii="Verdana" w:eastAsia="Verdana" w:hAnsi="Verdana" w:cs="Verdana"/>
          <w:spacing w:val="-12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for</w:t>
      </w:r>
      <w:r>
        <w:rPr>
          <w:rFonts w:ascii="Verdana" w:eastAsia="Verdana" w:hAnsi="Verdana" w:cs="Verdana"/>
          <w:spacing w:val="-10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R</w:t>
      </w:r>
      <w:r>
        <w:rPr>
          <w:rFonts w:ascii="Verdana" w:eastAsia="Verdana" w:hAnsi="Verdana" w:cs="Verdana"/>
          <w:b/>
          <w:sz w:val="17"/>
          <w:szCs w:val="17"/>
        </w:rPr>
        <w:t>e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l</w:t>
      </w:r>
      <w:r>
        <w:rPr>
          <w:rFonts w:ascii="Verdana" w:eastAsia="Verdana" w:hAnsi="Verdana" w:cs="Verdana"/>
          <w:b/>
          <w:sz w:val="17"/>
          <w:szCs w:val="17"/>
        </w:rPr>
        <w:t>yon</w:t>
      </w:r>
      <w:r>
        <w:rPr>
          <w:rFonts w:ascii="Verdana" w:eastAsia="Verdana" w:hAnsi="Verdana" w:cs="Verdana"/>
          <w:b/>
          <w:spacing w:val="-9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S</w:t>
      </w:r>
      <w:r>
        <w:rPr>
          <w:rFonts w:ascii="Verdana" w:eastAsia="Verdana" w:hAnsi="Verdana" w:cs="Verdana"/>
          <w:b/>
          <w:sz w:val="17"/>
          <w:szCs w:val="17"/>
        </w:rPr>
        <w:t>o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lar</w:t>
      </w:r>
      <w:r>
        <w:rPr>
          <w:rFonts w:ascii="Verdana" w:eastAsia="Verdana" w:hAnsi="Verdana" w:cs="Verdana"/>
          <w:b/>
          <w:sz w:val="17"/>
          <w:szCs w:val="17"/>
        </w:rPr>
        <w:t>.</w:t>
      </w:r>
    </w:p>
    <w:p w:rsidR="00D23D76">
      <w:pPr>
        <w:spacing w:line="220" w:lineRule="exact"/>
        <w:ind w:left="144"/>
        <w:rPr>
          <w:rFonts w:ascii="Verdana" w:eastAsia="Verdana" w:hAnsi="Verdana" w:cs="Verdana"/>
          <w:sz w:val="17"/>
          <w:szCs w:val="17"/>
        </w:rPr>
      </w:pPr>
      <w:r>
        <w:pict>
          <v:group id="_x0000_s1040" style="width:516pt;height:4.45pt;margin-top:790.75pt;margin-left:40.75pt;mso-position-horizontal-relative:page;mso-position-vertical-relative:page;position:absolute;z-index:-251656192" coordorigin="815,15815" coordsize="10320,89">
            <v:shape id="_x0000_s1041" style="width:10260;height:0;left:845;position:absolute;top:15897" coordorigin="845,15897" coordsize="10260,21600" path="m845,15897l11105,15897e" filled="f" strokeweight="0.72pt">
              <v:path arrowok="t"/>
            </v:shape>
            <v:shape id="_x0000_s1042" style="width:10260;height:0;left:845;position:absolute;top:15845" coordorigin="845,15845" coordsize="10260,21600" path="m845,15845l11105,15845e" filled="f" strokeweight="3pt">
              <v:path arrowok="t"/>
            </v:shape>
          </v:group>
        </w:pict>
      </w:r>
      <w:r>
        <w:rPr>
          <w:rFonts w:ascii="Verdana" w:eastAsia="Verdana" w:hAnsi="Verdana" w:cs="Verdana"/>
          <w:sz w:val="17"/>
          <w:szCs w:val="17"/>
        </w:rPr>
        <w:t>1.8</w:t>
      </w:r>
      <w:r>
        <w:rPr>
          <w:rFonts w:ascii="Verdana" w:eastAsia="Verdana" w:hAnsi="Verdana" w:cs="Verdana"/>
          <w:spacing w:val="-2"/>
          <w:sz w:val="17"/>
          <w:szCs w:val="17"/>
        </w:rPr>
        <w:t>M</w:t>
      </w:r>
      <w:r>
        <w:rPr>
          <w:rFonts w:ascii="Verdana" w:eastAsia="Verdana" w:hAnsi="Verdana" w:cs="Verdana"/>
          <w:sz w:val="17"/>
          <w:szCs w:val="17"/>
        </w:rPr>
        <w:t>W</w:t>
      </w:r>
      <w:r>
        <w:rPr>
          <w:rFonts w:ascii="Verdana" w:eastAsia="Verdana" w:hAnsi="Verdana" w:cs="Verdana"/>
          <w:spacing w:val="-9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nst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pacing w:val="-1"/>
          <w:sz w:val="17"/>
          <w:szCs w:val="17"/>
        </w:rPr>
        <w:t>ll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t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on</w:t>
      </w:r>
      <w:r>
        <w:rPr>
          <w:rFonts w:ascii="Verdana" w:eastAsia="Verdana" w:hAnsi="Verdana" w:cs="Verdana"/>
          <w:spacing w:val="-12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2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t</w:t>
      </w:r>
      <w:r>
        <w:rPr>
          <w:rFonts w:ascii="Verdana" w:eastAsia="Verdana" w:hAnsi="Verdana" w:cs="Verdana"/>
          <w:spacing w:val="-9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1"/>
          <w:sz w:val="17"/>
          <w:szCs w:val="17"/>
        </w:rPr>
        <w:t>B</w:t>
      </w:r>
      <w:r>
        <w:rPr>
          <w:rFonts w:ascii="Verdana" w:eastAsia="Verdana" w:hAnsi="Verdana" w:cs="Verdana"/>
          <w:spacing w:val="-1"/>
          <w:sz w:val="17"/>
          <w:szCs w:val="17"/>
        </w:rPr>
        <w:t>ar</w:t>
      </w:r>
      <w:r>
        <w:rPr>
          <w:rFonts w:ascii="Verdana" w:eastAsia="Verdana" w:hAnsi="Verdana" w:cs="Verdana"/>
          <w:spacing w:val="2"/>
          <w:sz w:val="17"/>
          <w:szCs w:val="17"/>
        </w:rPr>
        <w:t>o</w:t>
      </w:r>
      <w:r>
        <w:rPr>
          <w:rFonts w:ascii="Verdana" w:eastAsia="Verdana" w:hAnsi="Verdana" w:cs="Verdana"/>
          <w:spacing w:val="-1"/>
          <w:sz w:val="17"/>
          <w:szCs w:val="17"/>
        </w:rPr>
        <w:t>d</w:t>
      </w:r>
      <w:r>
        <w:rPr>
          <w:rFonts w:ascii="Verdana" w:eastAsia="Verdana" w:hAnsi="Verdana" w:cs="Verdana"/>
          <w:sz w:val="17"/>
          <w:szCs w:val="17"/>
        </w:rPr>
        <w:t>a</w:t>
      </w:r>
      <w:r>
        <w:rPr>
          <w:rFonts w:ascii="Verdana" w:eastAsia="Verdana" w:hAnsi="Verdana" w:cs="Verdana"/>
          <w:spacing w:val="-10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w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th</w:t>
      </w:r>
      <w:r>
        <w:rPr>
          <w:rFonts w:ascii="Verdana" w:eastAsia="Verdana" w:hAnsi="Verdana" w:cs="Verdana"/>
          <w:spacing w:val="-9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66</w:t>
      </w:r>
      <w:r>
        <w:rPr>
          <w:rFonts w:ascii="Verdana" w:eastAsia="Verdana" w:hAnsi="Verdana" w:cs="Verdana"/>
          <w:spacing w:val="-12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numb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>r</w:t>
      </w:r>
      <w:r>
        <w:rPr>
          <w:rFonts w:ascii="Verdana" w:eastAsia="Verdana" w:hAnsi="Verdana" w:cs="Verdana"/>
          <w:spacing w:val="-10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of</w:t>
      </w:r>
      <w:r>
        <w:rPr>
          <w:rFonts w:ascii="Verdana" w:eastAsia="Verdana" w:hAnsi="Verdana" w:cs="Verdana"/>
          <w:spacing w:val="-7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nv</w:t>
      </w:r>
      <w:r>
        <w:rPr>
          <w:rFonts w:ascii="Verdana" w:eastAsia="Verdana" w:hAnsi="Verdana" w:cs="Verdana"/>
          <w:spacing w:val="2"/>
          <w:sz w:val="17"/>
          <w:szCs w:val="17"/>
        </w:rPr>
        <w:t>e</w:t>
      </w:r>
      <w:r>
        <w:rPr>
          <w:rFonts w:ascii="Verdana" w:eastAsia="Verdana" w:hAnsi="Verdana" w:cs="Verdana"/>
          <w:spacing w:val="-1"/>
          <w:sz w:val="17"/>
          <w:szCs w:val="17"/>
        </w:rPr>
        <w:t>r</w:t>
      </w:r>
      <w:r>
        <w:rPr>
          <w:rFonts w:ascii="Verdana" w:eastAsia="Verdana" w:hAnsi="Verdana" w:cs="Verdana"/>
          <w:sz w:val="17"/>
          <w:szCs w:val="17"/>
        </w:rPr>
        <w:t>t</w:t>
      </w:r>
      <w:r>
        <w:rPr>
          <w:rFonts w:ascii="Verdana" w:eastAsia="Verdana" w:hAnsi="Verdana" w:cs="Verdana"/>
          <w:spacing w:val="-1"/>
          <w:sz w:val="17"/>
          <w:szCs w:val="17"/>
        </w:rPr>
        <w:t>er</w:t>
      </w:r>
      <w:r>
        <w:rPr>
          <w:rFonts w:ascii="Verdana" w:eastAsia="Verdana" w:hAnsi="Verdana" w:cs="Verdana"/>
          <w:sz w:val="17"/>
          <w:szCs w:val="17"/>
        </w:rPr>
        <w:t>s</w:t>
      </w:r>
      <w:r>
        <w:rPr>
          <w:rFonts w:ascii="Verdana" w:eastAsia="Verdana" w:hAnsi="Verdana" w:cs="Verdana"/>
          <w:spacing w:val="-11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for</w:t>
      </w:r>
      <w:r>
        <w:rPr>
          <w:rFonts w:ascii="Verdana" w:eastAsia="Verdana" w:hAnsi="Verdana" w:cs="Verdana"/>
          <w:spacing w:val="-13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G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r</w:t>
      </w:r>
      <w:r>
        <w:rPr>
          <w:rFonts w:ascii="Verdana" w:eastAsia="Verdana" w:hAnsi="Verdana" w:cs="Verdana"/>
          <w:b/>
          <w:sz w:val="17"/>
          <w:szCs w:val="17"/>
        </w:rPr>
        <w:t>e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b/>
          <w:sz w:val="17"/>
          <w:szCs w:val="17"/>
        </w:rPr>
        <w:t>n</w:t>
      </w:r>
      <w:r>
        <w:rPr>
          <w:rFonts w:ascii="Verdana" w:eastAsia="Verdana" w:hAnsi="Verdana" w:cs="Verdana"/>
          <w:b/>
          <w:spacing w:val="-6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z w:val="17"/>
          <w:szCs w:val="17"/>
        </w:rPr>
        <w:t>B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rillia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n</w:t>
      </w:r>
      <w:r>
        <w:rPr>
          <w:rFonts w:ascii="Verdana" w:eastAsia="Verdana" w:hAnsi="Verdana" w:cs="Verdana"/>
          <w:b/>
          <w:sz w:val="17"/>
          <w:szCs w:val="17"/>
        </w:rPr>
        <w:t>ce</w:t>
      </w:r>
    </w:p>
    <w:p w:rsidR="00D23D76">
      <w:pPr>
        <w:spacing w:before="7" w:line="200" w:lineRule="exact"/>
      </w:pPr>
    </w:p>
    <w:p w:rsidR="00D23D76">
      <w:pPr>
        <w:ind w:left="2142" w:right="5123"/>
        <w:jc w:val="center"/>
        <w:rPr>
          <w:rFonts w:ascii="Verdana" w:eastAsia="Verdana" w:hAnsi="Verdana" w:cs="Verdana"/>
          <w:sz w:val="17"/>
          <w:szCs w:val="17"/>
        </w:rPr>
        <w:sectPr>
          <w:pgSz w:w="11920" w:h="16860"/>
          <w:pgMar w:top="780" w:right="700" w:bottom="280" w:left="720" w:header="720" w:footer="720" w:gutter="0"/>
          <w:cols w:space="720"/>
        </w:sectPr>
      </w:pPr>
      <w:r>
        <w:rPr>
          <w:rFonts w:ascii="Verdana" w:eastAsia="Verdana" w:hAnsi="Verdana" w:cs="Verdana"/>
          <w:b/>
          <w:spacing w:val="-1"/>
          <w:sz w:val="17"/>
          <w:szCs w:val="17"/>
        </w:rPr>
        <w:t>…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………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…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……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……</w:t>
      </w:r>
      <w:r>
        <w:rPr>
          <w:rFonts w:ascii="Verdana" w:eastAsia="Verdana" w:hAnsi="Verdana" w:cs="Verdana"/>
          <w:b/>
          <w:spacing w:val="3"/>
          <w:sz w:val="17"/>
          <w:szCs w:val="17"/>
        </w:rPr>
        <w:t>.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a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n</w:t>
      </w:r>
      <w:r>
        <w:rPr>
          <w:rFonts w:ascii="Verdana" w:eastAsia="Verdana" w:hAnsi="Verdana" w:cs="Verdana"/>
          <w:b/>
          <w:sz w:val="17"/>
          <w:szCs w:val="17"/>
        </w:rPr>
        <w:t>d</w:t>
      </w:r>
      <w:r>
        <w:rPr>
          <w:rFonts w:ascii="Verdana" w:eastAsia="Verdana" w:hAnsi="Verdana" w:cs="Verdana"/>
          <w:b/>
          <w:spacing w:val="-33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z w:val="17"/>
          <w:szCs w:val="17"/>
        </w:rPr>
        <w:t>m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an</w:t>
      </w:r>
      <w:r>
        <w:rPr>
          <w:rFonts w:ascii="Verdana" w:eastAsia="Verdana" w:hAnsi="Verdana" w:cs="Verdana"/>
          <w:b/>
          <w:sz w:val="17"/>
          <w:szCs w:val="17"/>
        </w:rPr>
        <w:t>y</w:t>
      </w:r>
      <w:r>
        <w:rPr>
          <w:rFonts w:ascii="Verdana" w:eastAsia="Verdana" w:hAnsi="Verdana" w:cs="Verdana"/>
          <w:b/>
          <w:spacing w:val="-36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z w:val="17"/>
          <w:szCs w:val="17"/>
        </w:rPr>
        <w:t>mor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b/>
          <w:sz w:val="17"/>
          <w:szCs w:val="17"/>
        </w:rPr>
        <w:t>.</w:t>
      </w:r>
    </w:p>
    <w:p w:rsidR="00D23D76">
      <w:pPr>
        <w:spacing w:before="64"/>
        <w:ind w:left="244"/>
        <w:rPr>
          <w:rFonts w:ascii="Verdana" w:eastAsia="Verdana" w:hAnsi="Verdana" w:cs="Verdana"/>
          <w:sz w:val="16"/>
          <w:szCs w:val="16"/>
        </w:rPr>
      </w:pPr>
      <w:r>
        <w:pict>
          <v:group id="_x0000_s1043" style="width:547.5pt;height:793.8pt;margin-top:24.2pt;margin-left:24.4pt;mso-position-horizontal-relative:page;mso-position-vertical-relative:page;position:absolute;z-index:-251652096" coordorigin="488,484" coordsize="10950,15876">
            <v:shape id="_x0000_s1044" style="width:10913;height:0;left:498;position:absolute;top:493" coordorigin="498,493" coordsize="10913,21600" path="m498,493l11411,493e" filled="f" strokeweight="0.48pt">
              <v:path arrowok="t"/>
            </v:shape>
            <v:shape id="_x0000_s1045" style="width:0;height:15856;left:493;position:absolute;top:489" coordorigin="493,489" coordsize="21600,15856" path="m493,489l493,16345e" filled="f" strokeweight="0.48pt">
              <v:path arrowok="t"/>
            </v:shape>
            <v:shape id="_x0000_s1046" style="width:0;height:15857;left:11426;position:absolute;top:498" coordorigin="11426,498" coordsize="21600,15857" path="m11426,498l11426,16355e" filled="f" strokeweight="0.48pt">
              <v:path arrowok="t"/>
            </v:shape>
            <v:shape id="_x0000_s1047" style="width:0;height:15856;left:11417;position:absolute;top:489" coordorigin="11417,489" coordsize="21600,15856" path="m11417,489l11417,16345e" filled="f" strokeweight="0.48pt">
              <v:path arrowok="t"/>
            </v:shape>
            <v:shape id="_x0000_s1048" style="width:10931;height:0;left:498;position:absolute;top:16346" coordorigin="498,16346" coordsize="10931,21600" path="m498,16346l11429,16346e" filled="f" strokeweight="0.93pt">
              <v:path arrowok="t"/>
            </v:shape>
          </v:group>
        </w:pict>
      </w:r>
      <w:r>
        <w:pict>
          <v:group id="_x0000_s1049" style="width:516pt;height:4.45pt;margin-top:20.05pt;margin-left:40.75pt;mso-position-horizontal-relative:page;position:absolute;z-index:-251645952" coordorigin="815,401" coordsize="10320,89">
            <v:shape id="_x0000_s1050" style="width:10260;height:0;left:845;position:absolute;top:483" coordorigin="845,483" coordsize="10260,21600" path="m845,483l11105,483e" filled="f" strokeweight="0.72pt">
              <v:path arrowok="t"/>
            </v:shape>
            <v:shape id="_x0000_s1051" style="width:10260;height:0;left:845;position:absolute;top:431" coordorigin="845,431" coordsize="10260,21600" path="m845,431l11105,431e" filled="f" strokeweight="3pt">
              <v:path arrowok="t"/>
            </v:shape>
          </v:group>
        </w:pict>
      </w:r>
      <w:r>
        <w:rPr>
          <w:rFonts w:ascii="Verdana" w:eastAsia="Verdana" w:hAnsi="Verdana" w:cs="Verdana"/>
          <w:b/>
          <w:spacing w:val="2"/>
          <w:w w:val="103"/>
          <w:sz w:val="16"/>
          <w:szCs w:val="16"/>
        </w:rPr>
        <w:t>Edu</w:t>
      </w:r>
      <w:r>
        <w:rPr>
          <w:rFonts w:ascii="Verdana" w:eastAsia="Verdana" w:hAnsi="Verdana" w:cs="Verdana"/>
          <w:b/>
          <w:spacing w:val="1"/>
          <w:w w:val="103"/>
          <w:sz w:val="16"/>
          <w:szCs w:val="16"/>
        </w:rPr>
        <w:t>c</w:t>
      </w:r>
      <w:r>
        <w:rPr>
          <w:rFonts w:ascii="Verdana" w:eastAsia="Verdana" w:hAnsi="Verdana" w:cs="Verdana"/>
          <w:b/>
          <w:w w:val="103"/>
          <w:sz w:val="16"/>
          <w:szCs w:val="16"/>
        </w:rPr>
        <w:t>a</w:t>
      </w:r>
      <w:r>
        <w:rPr>
          <w:rFonts w:ascii="Verdana" w:eastAsia="Verdana" w:hAnsi="Verdana" w:cs="Verdana"/>
          <w:b/>
          <w:spacing w:val="2"/>
          <w:w w:val="103"/>
          <w:sz w:val="16"/>
          <w:szCs w:val="16"/>
        </w:rPr>
        <w:t>t</w:t>
      </w:r>
      <w:r>
        <w:rPr>
          <w:rFonts w:ascii="Verdana" w:eastAsia="Verdana" w:hAnsi="Verdana" w:cs="Verdana"/>
          <w:b/>
          <w:spacing w:val="1"/>
          <w:w w:val="103"/>
          <w:sz w:val="16"/>
          <w:szCs w:val="16"/>
        </w:rPr>
        <w:t>i</w:t>
      </w:r>
      <w:r>
        <w:rPr>
          <w:rFonts w:ascii="Verdana" w:eastAsia="Verdana" w:hAnsi="Verdana" w:cs="Verdana"/>
          <w:b/>
          <w:spacing w:val="2"/>
          <w:w w:val="103"/>
          <w:sz w:val="16"/>
          <w:szCs w:val="16"/>
        </w:rPr>
        <w:t>o</w:t>
      </w:r>
      <w:r>
        <w:rPr>
          <w:rFonts w:ascii="Verdana" w:eastAsia="Verdana" w:hAnsi="Verdana" w:cs="Verdana"/>
          <w:b/>
          <w:w w:val="103"/>
          <w:sz w:val="16"/>
          <w:szCs w:val="16"/>
        </w:rPr>
        <w:t>n</w:t>
      </w:r>
    </w:p>
    <w:p w:rsidR="00D23D76">
      <w:pPr>
        <w:spacing w:line="200" w:lineRule="exact"/>
      </w:pPr>
    </w:p>
    <w:p w:rsidR="00D23D76">
      <w:pPr>
        <w:spacing w:before="7" w:line="220" w:lineRule="exact"/>
        <w:rPr>
          <w:sz w:val="22"/>
          <w:szCs w:val="22"/>
        </w:rPr>
      </w:pPr>
    </w:p>
    <w:p w:rsidR="00D23D76">
      <w:pPr>
        <w:ind w:left="244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b/>
          <w:spacing w:val="1"/>
          <w:sz w:val="16"/>
          <w:szCs w:val="16"/>
        </w:rPr>
        <w:t>B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a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c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h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e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l</w:t>
      </w:r>
      <w:r>
        <w:rPr>
          <w:rFonts w:ascii="Verdana" w:eastAsia="Verdana" w:hAnsi="Verdana" w:cs="Verdana"/>
          <w:b/>
          <w:sz w:val="16"/>
          <w:szCs w:val="16"/>
        </w:rPr>
        <w:t>or</w:t>
      </w:r>
      <w:r>
        <w:rPr>
          <w:rFonts w:ascii="Verdana" w:eastAsia="Verdana" w:hAnsi="Verdana" w:cs="Verdana"/>
          <w:b/>
          <w:spacing w:val="30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D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e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gr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e</w:t>
      </w:r>
      <w:r>
        <w:rPr>
          <w:rFonts w:ascii="Verdana" w:eastAsia="Verdana" w:hAnsi="Verdana" w:cs="Verdana"/>
          <w:b/>
          <w:sz w:val="16"/>
          <w:szCs w:val="16"/>
        </w:rPr>
        <w:t>e</w:t>
      </w:r>
      <w:r>
        <w:rPr>
          <w:rFonts w:ascii="Verdana" w:eastAsia="Verdana" w:hAnsi="Verdana" w:cs="Verdana"/>
          <w:b/>
          <w:spacing w:val="21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i</w:t>
      </w:r>
      <w:r>
        <w:rPr>
          <w:rFonts w:ascii="Verdana" w:eastAsia="Verdana" w:hAnsi="Verdana" w:cs="Verdana"/>
          <w:b/>
          <w:sz w:val="16"/>
          <w:szCs w:val="16"/>
        </w:rPr>
        <w:t>n</w:t>
      </w:r>
      <w:r>
        <w:rPr>
          <w:rFonts w:ascii="Verdana" w:eastAsia="Verdana" w:hAnsi="Verdana" w:cs="Verdana"/>
          <w:b/>
          <w:spacing w:val="8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E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l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e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ct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ron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ic</w:t>
      </w:r>
      <w:r>
        <w:rPr>
          <w:rFonts w:ascii="Verdana" w:eastAsia="Verdana" w:hAnsi="Verdana" w:cs="Verdana"/>
          <w:b/>
          <w:sz w:val="16"/>
          <w:szCs w:val="16"/>
        </w:rPr>
        <w:t>s</w:t>
      </w:r>
      <w:r>
        <w:rPr>
          <w:rFonts w:ascii="Verdana" w:eastAsia="Verdana" w:hAnsi="Verdana" w:cs="Verdana"/>
          <w:b/>
          <w:spacing w:val="37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an</w:t>
      </w:r>
      <w:r>
        <w:rPr>
          <w:rFonts w:ascii="Verdana" w:eastAsia="Verdana" w:hAnsi="Verdana" w:cs="Verdana"/>
          <w:b/>
          <w:sz w:val="16"/>
          <w:szCs w:val="16"/>
        </w:rPr>
        <w:t>d</w:t>
      </w:r>
      <w:r>
        <w:rPr>
          <w:rFonts w:ascii="Verdana" w:eastAsia="Verdana" w:hAnsi="Verdana" w:cs="Verdana"/>
          <w:b/>
          <w:spacing w:val="10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z w:val="16"/>
          <w:szCs w:val="16"/>
        </w:rPr>
        <w:t>T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e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le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-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C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o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mm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un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ic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a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ti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o</w:t>
      </w:r>
      <w:r>
        <w:rPr>
          <w:rFonts w:ascii="Verdana" w:eastAsia="Verdana" w:hAnsi="Verdana" w:cs="Verdana"/>
          <w:b/>
          <w:sz w:val="16"/>
          <w:szCs w:val="16"/>
        </w:rPr>
        <w:t xml:space="preserve">n </w:t>
      </w:r>
      <w:r>
        <w:rPr>
          <w:rFonts w:ascii="Verdana" w:eastAsia="Verdana" w:hAnsi="Verdana" w:cs="Verdana"/>
          <w:b/>
          <w:spacing w:val="9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Eng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i</w:t>
      </w:r>
      <w:r>
        <w:rPr>
          <w:rFonts w:ascii="Verdana" w:eastAsia="Verdana" w:hAnsi="Verdana" w:cs="Verdana"/>
          <w:b/>
          <w:sz w:val="16"/>
          <w:szCs w:val="16"/>
        </w:rPr>
        <w:t>n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e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e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r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i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n</w:t>
      </w:r>
      <w:r>
        <w:rPr>
          <w:rFonts w:ascii="Verdana" w:eastAsia="Verdana" w:hAnsi="Verdana" w:cs="Verdana"/>
          <w:b/>
          <w:sz w:val="16"/>
          <w:szCs w:val="16"/>
        </w:rPr>
        <w:t>g</w:t>
      </w:r>
      <w:r>
        <w:rPr>
          <w:rFonts w:ascii="Verdana" w:eastAsia="Verdana" w:hAnsi="Verdana" w:cs="Verdana"/>
          <w:b/>
          <w:spacing w:val="33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2"/>
          <w:sz w:val="16"/>
          <w:szCs w:val="16"/>
        </w:rPr>
        <w:t>f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pacing w:val="2"/>
          <w:sz w:val="16"/>
          <w:szCs w:val="16"/>
        </w:rPr>
        <w:t>o</w:t>
      </w:r>
      <w:r>
        <w:rPr>
          <w:rFonts w:ascii="Verdana" w:eastAsia="Verdana" w:hAnsi="Verdana" w:cs="Verdana"/>
          <w:sz w:val="16"/>
          <w:szCs w:val="16"/>
        </w:rPr>
        <w:t>m</w:t>
      </w:r>
      <w:r>
        <w:rPr>
          <w:rFonts w:ascii="Verdana" w:eastAsia="Verdana" w:hAnsi="Verdana" w:cs="Verdana"/>
          <w:spacing w:val="18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Dr</w:t>
      </w:r>
      <w:r>
        <w:rPr>
          <w:rFonts w:ascii="Verdana" w:eastAsia="Verdana" w:hAnsi="Verdana" w:cs="Verdana"/>
          <w:b/>
          <w:sz w:val="16"/>
          <w:szCs w:val="16"/>
        </w:rPr>
        <w:t>.</w:t>
      </w:r>
      <w:r>
        <w:rPr>
          <w:rFonts w:ascii="Verdana" w:eastAsia="Verdana" w:hAnsi="Verdana" w:cs="Verdana"/>
          <w:b/>
          <w:spacing w:val="12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Da</w:t>
      </w:r>
      <w:r>
        <w:rPr>
          <w:rFonts w:ascii="Verdana" w:eastAsia="Verdana" w:hAnsi="Verdana" w:cs="Verdana"/>
          <w:b/>
          <w:sz w:val="16"/>
          <w:szCs w:val="16"/>
        </w:rPr>
        <w:t>u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l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a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t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ra</w:t>
      </w:r>
      <w:r>
        <w:rPr>
          <w:rFonts w:ascii="Verdana" w:eastAsia="Verdana" w:hAnsi="Verdana" w:cs="Verdana"/>
          <w:b/>
          <w:sz w:val="16"/>
          <w:szCs w:val="16"/>
        </w:rPr>
        <w:t>o</w:t>
      </w:r>
      <w:r>
        <w:rPr>
          <w:rFonts w:ascii="Verdana" w:eastAsia="Verdana" w:hAnsi="Verdana" w:cs="Verdana"/>
          <w:b/>
          <w:spacing w:val="33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ah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e</w:t>
      </w:r>
      <w:r>
        <w:rPr>
          <w:rFonts w:ascii="Verdana" w:eastAsia="Verdana" w:hAnsi="Verdana" w:cs="Verdana"/>
          <w:b/>
          <w:sz w:val="16"/>
          <w:szCs w:val="16"/>
        </w:rPr>
        <w:t>r</w:t>
      </w:r>
      <w:r>
        <w:rPr>
          <w:rFonts w:ascii="Verdana" w:eastAsia="Verdana" w:hAnsi="Verdana" w:cs="Verdana"/>
          <w:b/>
          <w:spacing w:val="13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c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o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ll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e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g</w:t>
      </w:r>
      <w:r>
        <w:rPr>
          <w:rFonts w:ascii="Verdana" w:eastAsia="Verdana" w:hAnsi="Verdana" w:cs="Verdana"/>
          <w:b/>
          <w:sz w:val="16"/>
          <w:szCs w:val="16"/>
        </w:rPr>
        <w:t>e</w:t>
      </w:r>
      <w:r>
        <w:rPr>
          <w:rFonts w:ascii="Verdana" w:eastAsia="Verdana" w:hAnsi="Verdana" w:cs="Verdana"/>
          <w:b/>
          <w:spacing w:val="48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1"/>
          <w:w w:val="103"/>
          <w:sz w:val="16"/>
          <w:szCs w:val="16"/>
        </w:rPr>
        <w:t>Of</w:t>
      </w:r>
    </w:p>
    <w:p w:rsidR="00D23D76">
      <w:pPr>
        <w:spacing w:before="17"/>
        <w:ind w:left="244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b/>
          <w:spacing w:val="2"/>
          <w:sz w:val="16"/>
          <w:szCs w:val="16"/>
        </w:rPr>
        <w:t>Eng</w:t>
      </w:r>
      <w:r>
        <w:rPr>
          <w:rFonts w:ascii="Verdana" w:eastAsia="Verdana" w:hAnsi="Verdana" w:cs="Verdana"/>
          <w:b/>
          <w:spacing w:val="-1"/>
          <w:sz w:val="16"/>
          <w:szCs w:val="16"/>
        </w:rPr>
        <w:t>i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n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e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e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r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i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n</w:t>
      </w:r>
      <w:r>
        <w:rPr>
          <w:rFonts w:ascii="Verdana" w:eastAsia="Verdana" w:hAnsi="Verdana" w:cs="Verdana"/>
          <w:b/>
          <w:sz w:val="16"/>
          <w:szCs w:val="16"/>
        </w:rPr>
        <w:t>g</w:t>
      </w:r>
      <w:r>
        <w:rPr>
          <w:rFonts w:ascii="Verdana" w:eastAsia="Verdana" w:hAnsi="Verdana" w:cs="Verdana"/>
          <w:b/>
          <w:spacing w:val="37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z w:val="16"/>
          <w:szCs w:val="16"/>
        </w:rPr>
        <w:t>K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a</w:t>
      </w:r>
      <w:r>
        <w:rPr>
          <w:rFonts w:ascii="Verdana" w:eastAsia="Verdana" w:hAnsi="Verdana" w:cs="Verdana"/>
          <w:b/>
          <w:sz w:val="16"/>
          <w:szCs w:val="16"/>
        </w:rPr>
        <w:t>r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a</w:t>
      </w:r>
      <w:r>
        <w:rPr>
          <w:rFonts w:ascii="Verdana" w:eastAsia="Verdana" w:hAnsi="Verdana" w:cs="Verdana"/>
          <w:b/>
          <w:sz w:val="16"/>
          <w:szCs w:val="16"/>
        </w:rPr>
        <w:t>d</w:t>
      </w:r>
      <w:r>
        <w:rPr>
          <w:rFonts w:ascii="Verdana" w:eastAsia="Verdana" w:hAnsi="Verdana" w:cs="Verdana"/>
          <w:b/>
          <w:sz w:val="16"/>
          <w:szCs w:val="16"/>
        </w:rPr>
        <w:t>,</w:t>
      </w:r>
      <w:r>
        <w:rPr>
          <w:rFonts w:ascii="Verdana" w:eastAsia="Verdana" w:hAnsi="Verdana" w:cs="Verdana"/>
          <w:b/>
          <w:spacing w:val="24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U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nd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e</w:t>
      </w:r>
      <w:r>
        <w:rPr>
          <w:rFonts w:ascii="Verdana" w:eastAsia="Verdana" w:hAnsi="Verdana" w:cs="Verdana"/>
          <w:b/>
          <w:sz w:val="16"/>
          <w:szCs w:val="16"/>
        </w:rPr>
        <w:t>r</w:t>
      </w:r>
      <w:r>
        <w:rPr>
          <w:rFonts w:ascii="Verdana" w:eastAsia="Verdana" w:hAnsi="Verdana" w:cs="Verdana"/>
          <w:b/>
          <w:spacing w:val="17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S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h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i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v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a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j</w:t>
      </w:r>
      <w:r>
        <w:rPr>
          <w:rFonts w:ascii="Verdana" w:eastAsia="Verdana" w:hAnsi="Verdana" w:cs="Verdana"/>
          <w:b/>
          <w:sz w:val="16"/>
          <w:szCs w:val="16"/>
        </w:rPr>
        <w:t>i</w:t>
      </w:r>
      <w:r>
        <w:rPr>
          <w:rFonts w:ascii="Verdana" w:eastAsia="Verdana" w:hAnsi="Verdana" w:cs="Verdana"/>
          <w:b/>
          <w:spacing w:val="26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U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n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iv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e</w:t>
      </w:r>
      <w:r>
        <w:rPr>
          <w:rFonts w:ascii="Verdana" w:eastAsia="Verdana" w:hAnsi="Verdana" w:cs="Verdana"/>
          <w:b/>
          <w:sz w:val="16"/>
          <w:szCs w:val="16"/>
        </w:rPr>
        <w:t>r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s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it</w:t>
      </w:r>
      <w:r>
        <w:rPr>
          <w:rFonts w:ascii="Verdana" w:eastAsia="Verdana" w:hAnsi="Verdana" w:cs="Verdana"/>
          <w:b/>
          <w:sz w:val="16"/>
          <w:szCs w:val="16"/>
        </w:rPr>
        <w:t>y</w:t>
      </w:r>
      <w:r>
        <w:rPr>
          <w:rFonts w:ascii="Verdana" w:eastAsia="Verdana" w:hAnsi="Verdana" w:cs="Verdana"/>
          <w:b/>
          <w:spacing w:val="42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2012</w:t>
      </w:r>
      <w:r>
        <w:rPr>
          <w:rFonts w:ascii="Verdana" w:eastAsia="Verdana" w:hAnsi="Verdana" w:cs="Verdana"/>
          <w:spacing w:val="14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2"/>
          <w:sz w:val="16"/>
          <w:szCs w:val="16"/>
        </w:rPr>
        <w:t>p</w:t>
      </w:r>
      <w:r>
        <w:rPr>
          <w:rFonts w:ascii="Verdana" w:eastAsia="Verdana" w:hAnsi="Verdana" w:cs="Verdana"/>
          <w:spacing w:val="-1"/>
          <w:sz w:val="16"/>
          <w:szCs w:val="16"/>
        </w:rPr>
        <w:t>a</w:t>
      </w:r>
      <w:r>
        <w:rPr>
          <w:rFonts w:ascii="Verdana" w:eastAsia="Verdana" w:hAnsi="Verdana" w:cs="Verdana"/>
          <w:spacing w:val="2"/>
          <w:sz w:val="16"/>
          <w:szCs w:val="16"/>
        </w:rPr>
        <w:t>ss</w:t>
      </w:r>
      <w:r>
        <w:rPr>
          <w:rFonts w:ascii="Verdana" w:eastAsia="Verdana" w:hAnsi="Verdana" w:cs="Verdana"/>
          <w:sz w:val="16"/>
          <w:szCs w:val="16"/>
        </w:rPr>
        <w:t>ed</w:t>
      </w:r>
      <w:r>
        <w:rPr>
          <w:rFonts w:ascii="Verdana" w:eastAsia="Verdana" w:hAnsi="Verdana" w:cs="Verdana"/>
          <w:spacing w:val="24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o</w:t>
      </w:r>
      <w:r>
        <w:rPr>
          <w:rFonts w:ascii="Verdana" w:eastAsia="Verdana" w:hAnsi="Verdana" w:cs="Verdana"/>
          <w:spacing w:val="3"/>
          <w:sz w:val="16"/>
          <w:szCs w:val="16"/>
        </w:rPr>
        <w:t>u</w:t>
      </w:r>
      <w:r>
        <w:rPr>
          <w:rFonts w:ascii="Verdana" w:eastAsia="Verdana" w:hAnsi="Verdana" w:cs="Verdana"/>
          <w:sz w:val="16"/>
          <w:szCs w:val="16"/>
        </w:rPr>
        <w:t>t</w:t>
      </w:r>
      <w:r>
        <w:rPr>
          <w:rFonts w:ascii="Verdana" w:eastAsia="Verdana" w:hAnsi="Verdana" w:cs="Verdana"/>
          <w:spacing w:val="9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1"/>
          <w:sz w:val="16"/>
          <w:szCs w:val="16"/>
        </w:rPr>
        <w:t>w</w:t>
      </w:r>
      <w:r>
        <w:rPr>
          <w:rFonts w:ascii="Verdana" w:eastAsia="Verdana" w:hAnsi="Verdana" w:cs="Verdana"/>
          <w:sz w:val="16"/>
          <w:szCs w:val="16"/>
        </w:rPr>
        <w:t>ith</w:t>
      </w:r>
      <w:r>
        <w:rPr>
          <w:rFonts w:ascii="Verdana" w:eastAsia="Verdana" w:hAnsi="Verdana" w:cs="Verdana"/>
          <w:spacing w:val="17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H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i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gh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e</w:t>
      </w:r>
      <w:r>
        <w:rPr>
          <w:rFonts w:ascii="Verdana" w:eastAsia="Verdana" w:hAnsi="Verdana" w:cs="Verdana"/>
          <w:b/>
          <w:sz w:val="16"/>
          <w:szCs w:val="16"/>
        </w:rPr>
        <w:t>r</w:t>
      </w:r>
      <w:r>
        <w:rPr>
          <w:rFonts w:ascii="Verdana" w:eastAsia="Verdana" w:hAnsi="Verdana" w:cs="Verdana"/>
          <w:b/>
          <w:spacing w:val="21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z w:val="16"/>
          <w:szCs w:val="16"/>
        </w:rPr>
        <w:t>S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e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c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on</w:t>
      </w:r>
      <w:r>
        <w:rPr>
          <w:rFonts w:ascii="Verdana" w:eastAsia="Verdana" w:hAnsi="Verdana" w:cs="Verdana"/>
          <w:b/>
          <w:sz w:val="16"/>
          <w:szCs w:val="16"/>
        </w:rPr>
        <w:t>d</w:t>
      </w:r>
      <w:r>
        <w:rPr>
          <w:rFonts w:ascii="Verdana" w:eastAsia="Verdana" w:hAnsi="Verdana" w:cs="Verdana"/>
          <w:b/>
          <w:spacing w:val="-1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w w:val="103"/>
          <w:sz w:val="16"/>
          <w:szCs w:val="16"/>
        </w:rPr>
        <w:t>C</w:t>
      </w:r>
      <w:r>
        <w:rPr>
          <w:rFonts w:ascii="Verdana" w:eastAsia="Verdana" w:hAnsi="Verdana" w:cs="Verdana"/>
          <w:b/>
          <w:spacing w:val="1"/>
          <w:w w:val="103"/>
          <w:sz w:val="16"/>
          <w:szCs w:val="16"/>
        </w:rPr>
        <w:t>l</w:t>
      </w:r>
      <w:r>
        <w:rPr>
          <w:rFonts w:ascii="Verdana" w:eastAsia="Verdana" w:hAnsi="Verdana" w:cs="Verdana"/>
          <w:b/>
          <w:spacing w:val="2"/>
          <w:w w:val="103"/>
          <w:sz w:val="16"/>
          <w:szCs w:val="16"/>
        </w:rPr>
        <w:t>a</w:t>
      </w:r>
      <w:r>
        <w:rPr>
          <w:rFonts w:ascii="Verdana" w:eastAsia="Verdana" w:hAnsi="Verdana" w:cs="Verdana"/>
          <w:b/>
          <w:w w:val="103"/>
          <w:sz w:val="16"/>
          <w:szCs w:val="16"/>
        </w:rPr>
        <w:t>s</w:t>
      </w:r>
      <w:r>
        <w:rPr>
          <w:rFonts w:ascii="Verdana" w:eastAsia="Verdana" w:hAnsi="Verdana" w:cs="Verdana"/>
          <w:b/>
          <w:spacing w:val="3"/>
          <w:w w:val="103"/>
          <w:sz w:val="16"/>
          <w:szCs w:val="16"/>
        </w:rPr>
        <w:t>s</w:t>
      </w:r>
      <w:r>
        <w:rPr>
          <w:rFonts w:ascii="Verdana" w:eastAsia="Verdana" w:hAnsi="Verdana" w:cs="Verdana"/>
          <w:b/>
          <w:w w:val="103"/>
          <w:sz w:val="16"/>
          <w:szCs w:val="16"/>
        </w:rPr>
        <w:t>.</w:t>
      </w:r>
    </w:p>
    <w:p w:rsidR="00D23D76">
      <w:pPr>
        <w:spacing w:before="18" w:line="200" w:lineRule="exact"/>
      </w:pPr>
    </w:p>
    <w:p w:rsidR="00D23D76">
      <w:pPr>
        <w:ind w:left="244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b/>
          <w:spacing w:val="1"/>
          <w:sz w:val="16"/>
          <w:szCs w:val="16"/>
        </w:rPr>
        <w:t>D</w:t>
      </w:r>
      <w:r>
        <w:rPr>
          <w:rFonts w:ascii="Verdana" w:eastAsia="Verdana" w:hAnsi="Verdana" w:cs="Verdana"/>
          <w:b/>
          <w:sz w:val="16"/>
          <w:szCs w:val="16"/>
        </w:rPr>
        <w:t>ip</w:t>
      </w:r>
      <w:r>
        <w:rPr>
          <w:rFonts w:ascii="Verdana" w:eastAsia="Verdana" w:hAnsi="Verdana" w:cs="Verdana"/>
          <w:b/>
          <w:spacing w:val="-2"/>
          <w:sz w:val="16"/>
          <w:szCs w:val="16"/>
        </w:rPr>
        <w:t>l</w:t>
      </w:r>
      <w:r>
        <w:rPr>
          <w:rFonts w:ascii="Verdana" w:eastAsia="Verdana" w:hAnsi="Verdana" w:cs="Verdana"/>
          <w:b/>
          <w:sz w:val="16"/>
          <w:szCs w:val="16"/>
        </w:rPr>
        <w:t>o</w:t>
      </w:r>
      <w:r>
        <w:rPr>
          <w:rFonts w:ascii="Verdana" w:eastAsia="Verdana" w:hAnsi="Verdana" w:cs="Verdana"/>
          <w:b/>
          <w:spacing w:val="-2"/>
          <w:sz w:val="16"/>
          <w:szCs w:val="16"/>
        </w:rPr>
        <w:t>m</w:t>
      </w:r>
      <w:r>
        <w:rPr>
          <w:rFonts w:ascii="Verdana" w:eastAsia="Verdana" w:hAnsi="Verdana" w:cs="Verdana"/>
          <w:b/>
          <w:sz w:val="16"/>
          <w:szCs w:val="16"/>
        </w:rPr>
        <w:t>a</w:t>
      </w:r>
      <w:r>
        <w:rPr>
          <w:rFonts w:ascii="Verdana" w:eastAsia="Verdana" w:hAnsi="Verdana" w:cs="Verdana"/>
          <w:b/>
          <w:spacing w:val="36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-2"/>
          <w:sz w:val="16"/>
          <w:szCs w:val="16"/>
        </w:rPr>
        <w:t>i</w:t>
      </w:r>
      <w:r>
        <w:rPr>
          <w:rFonts w:ascii="Verdana" w:eastAsia="Verdana" w:hAnsi="Verdana" w:cs="Verdana"/>
          <w:b/>
          <w:sz w:val="16"/>
          <w:szCs w:val="16"/>
        </w:rPr>
        <w:t>n</w:t>
      </w:r>
      <w:r>
        <w:rPr>
          <w:rFonts w:ascii="Verdana" w:eastAsia="Verdana" w:hAnsi="Verdana" w:cs="Verdana"/>
          <w:b/>
          <w:spacing w:val="45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z w:val="16"/>
          <w:szCs w:val="16"/>
        </w:rPr>
        <w:t>El</w:t>
      </w:r>
      <w:r>
        <w:rPr>
          <w:rFonts w:ascii="Verdana" w:eastAsia="Verdana" w:hAnsi="Verdana" w:cs="Verdana"/>
          <w:b/>
          <w:spacing w:val="-1"/>
          <w:sz w:val="16"/>
          <w:szCs w:val="16"/>
        </w:rPr>
        <w:t>ec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t</w:t>
      </w:r>
      <w:r>
        <w:rPr>
          <w:rFonts w:ascii="Verdana" w:eastAsia="Verdana" w:hAnsi="Verdana" w:cs="Verdana"/>
          <w:b/>
          <w:spacing w:val="-1"/>
          <w:sz w:val="16"/>
          <w:szCs w:val="16"/>
        </w:rPr>
        <w:t>r</w:t>
      </w:r>
      <w:r>
        <w:rPr>
          <w:rFonts w:ascii="Verdana" w:eastAsia="Verdana" w:hAnsi="Verdana" w:cs="Verdana"/>
          <w:b/>
          <w:spacing w:val="-2"/>
          <w:sz w:val="16"/>
          <w:szCs w:val="16"/>
        </w:rPr>
        <w:t>o</w:t>
      </w:r>
      <w:r>
        <w:rPr>
          <w:rFonts w:ascii="Verdana" w:eastAsia="Verdana" w:hAnsi="Verdana" w:cs="Verdana"/>
          <w:b/>
          <w:sz w:val="16"/>
          <w:szCs w:val="16"/>
        </w:rPr>
        <w:t>ni</w:t>
      </w:r>
      <w:r>
        <w:rPr>
          <w:rFonts w:ascii="Verdana" w:eastAsia="Verdana" w:hAnsi="Verdana" w:cs="Verdana"/>
          <w:b/>
          <w:spacing w:val="-1"/>
          <w:sz w:val="16"/>
          <w:szCs w:val="16"/>
        </w:rPr>
        <w:t>c</w:t>
      </w:r>
      <w:r>
        <w:rPr>
          <w:rFonts w:ascii="Verdana" w:eastAsia="Verdana" w:hAnsi="Verdana" w:cs="Verdana"/>
          <w:b/>
          <w:sz w:val="16"/>
          <w:szCs w:val="16"/>
        </w:rPr>
        <w:t>s</w:t>
      </w:r>
      <w:r>
        <w:rPr>
          <w:rFonts w:ascii="Verdana" w:eastAsia="Verdana" w:hAnsi="Verdana" w:cs="Verdana"/>
          <w:b/>
          <w:spacing w:val="48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-2"/>
          <w:sz w:val="16"/>
          <w:szCs w:val="16"/>
        </w:rPr>
        <w:t>an</w:t>
      </w:r>
      <w:r>
        <w:rPr>
          <w:rFonts w:ascii="Verdana" w:eastAsia="Verdana" w:hAnsi="Verdana" w:cs="Verdana"/>
          <w:b/>
          <w:sz w:val="16"/>
          <w:szCs w:val="16"/>
        </w:rPr>
        <w:t>d</w:t>
      </w:r>
      <w:r>
        <w:rPr>
          <w:rFonts w:ascii="Verdana" w:eastAsia="Verdana" w:hAnsi="Verdana" w:cs="Verdana"/>
          <w:b/>
          <w:spacing w:val="35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T</w:t>
      </w:r>
      <w:r>
        <w:rPr>
          <w:rFonts w:ascii="Verdana" w:eastAsia="Verdana" w:hAnsi="Verdana" w:cs="Verdana"/>
          <w:b/>
          <w:spacing w:val="-1"/>
          <w:sz w:val="16"/>
          <w:szCs w:val="16"/>
        </w:rPr>
        <w:t>e</w:t>
      </w:r>
      <w:r>
        <w:rPr>
          <w:rFonts w:ascii="Verdana" w:eastAsia="Verdana" w:hAnsi="Verdana" w:cs="Verdana"/>
          <w:b/>
          <w:sz w:val="16"/>
          <w:szCs w:val="16"/>
        </w:rPr>
        <w:t>le-</w:t>
      </w:r>
      <w:r>
        <w:rPr>
          <w:rFonts w:ascii="Verdana" w:eastAsia="Verdana" w:hAnsi="Verdana" w:cs="Verdana"/>
          <w:b/>
          <w:spacing w:val="-1"/>
          <w:sz w:val="16"/>
          <w:szCs w:val="16"/>
        </w:rPr>
        <w:t>C</w:t>
      </w:r>
      <w:r>
        <w:rPr>
          <w:rFonts w:ascii="Verdana" w:eastAsia="Verdana" w:hAnsi="Verdana" w:cs="Verdana"/>
          <w:b/>
          <w:sz w:val="16"/>
          <w:szCs w:val="16"/>
        </w:rPr>
        <w:t>o</w:t>
      </w:r>
      <w:r>
        <w:rPr>
          <w:rFonts w:ascii="Verdana" w:eastAsia="Verdana" w:hAnsi="Verdana" w:cs="Verdana"/>
          <w:b/>
          <w:spacing w:val="-2"/>
          <w:sz w:val="16"/>
          <w:szCs w:val="16"/>
        </w:rPr>
        <w:t>m</w:t>
      </w:r>
      <w:r>
        <w:rPr>
          <w:rFonts w:ascii="Verdana" w:eastAsia="Verdana" w:hAnsi="Verdana" w:cs="Verdana"/>
          <w:b/>
          <w:sz w:val="16"/>
          <w:szCs w:val="16"/>
        </w:rPr>
        <w:t>m</w:t>
      </w:r>
      <w:r>
        <w:rPr>
          <w:rFonts w:ascii="Verdana" w:eastAsia="Verdana" w:hAnsi="Verdana" w:cs="Verdana"/>
          <w:b/>
          <w:spacing w:val="-2"/>
          <w:sz w:val="16"/>
          <w:szCs w:val="16"/>
        </w:rPr>
        <w:t>u</w:t>
      </w:r>
      <w:r>
        <w:rPr>
          <w:rFonts w:ascii="Verdana" w:eastAsia="Verdana" w:hAnsi="Verdana" w:cs="Verdana"/>
          <w:b/>
          <w:sz w:val="16"/>
          <w:szCs w:val="16"/>
        </w:rPr>
        <w:t>ni</w:t>
      </w:r>
      <w:r>
        <w:rPr>
          <w:rFonts w:ascii="Verdana" w:eastAsia="Verdana" w:hAnsi="Verdana" w:cs="Verdana"/>
          <w:b/>
          <w:spacing w:val="-1"/>
          <w:sz w:val="16"/>
          <w:szCs w:val="16"/>
        </w:rPr>
        <w:t>c</w:t>
      </w:r>
      <w:r>
        <w:rPr>
          <w:rFonts w:ascii="Verdana" w:eastAsia="Verdana" w:hAnsi="Verdana" w:cs="Verdana"/>
          <w:b/>
          <w:spacing w:val="-2"/>
          <w:sz w:val="16"/>
          <w:szCs w:val="16"/>
        </w:rPr>
        <w:t>a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t</w:t>
      </w:r>
      <w:r>
        <w:rPr>
          <w:rFonts w:ascii="Verdana" w:eastAsia="Verdana" w:hAnsi="Verdana" w:cs="Verdana"/>
          <w:b/>
          <w:sz w:val="16"/>
          <w:szCs w:val="16"/>
        </w:rPr>
        <w:t>i</w:t>
      </w:r>
      <w:r>
        <w:rPr>
          <w:rFonts w:ascii="Verdana" w:eastAsia="Verdana" w:hAnsi="Verdana" w:cs="Verdana"/>
          <w:b/>
          <w:spacing w:val="-2"/>
          <w:sz w:val="16"/>
          <w:szCs w:val="16"/>
        </w:rPr>
        <w:t>o</w:t>
      </w:r>
      <w:r>
        <w:rPr>
          <w:rFonts w:ascii="Verdana" w:eastAsia="Verdana" w:hAnsi="Verdana" w:cs="Verdana"/>
          <w:b/>
          <w:sz w:val="16"/>
          <w:szCs w:val="16"/>
        </w:rPr>
        <w:t>n</w:t>
      </w:r>
      <w:r>
        <w:rPr>
          <w:rFonts w:ascii="Verdana" w:eastAsia="Verdana" w:hAnsi="Verdana" w:cs="Verdana"/>
          <w:b/>
          <w:spacing w:val="50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f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pacing w:val="-2"/>
          <w:sz w:val="16"/>
          <w:szCs w:val="16"/>
        </w:rPr>
        <w:t>o</w:t>
      </w:r>
      <w:r>
        <w:rPr>
          <w:rFonts w:ascii="Verdana" w:eastAsia="Verdana" w:hAnsi="Verdana" w:cs="Verdana"/>
          <w:sz w:val="16"/>
          <w:szCs w:val="16"/>
        </w:rPr>
        <w:t>m</w:t>
      </w:r>
      <w:r>
        <w:rPr>
          <w:rFonts w:ascii="Verdana" w:eastAsia="Verdana" w:hAnsi="Verdana" w:cs="Verdana"/>
          <w:spacing w:val="44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-2"/>
          <w:sz w:val="16"/>
          <w:szCs w:val="16"/>
        </w:rPr>
        <w:t>bh</w:t>
      </w:r>
      <w:r>
        <w:rPr>
          <w:rFonts w:ascii="Verdana" w:eastAsia="Verdana" w:hAnsi="Verdana" w:cs="Verdana"/>
          <w:b/>
          <w:sz w:val="16"/>
          <w:szCs w:val="16"/>
        </w:rPr>
        <w:t>a</w:t>
      </w:r>
      <w:r>
        <w:rPr>
          <w:rFonts w:ascii="Verdana" w:eastAsia="Verdana" w:hAnsi="Verdana" w:cs="Verdana"/>
          <w:b/>
          <w:spacing w:val="-3"/>
          <w:sz w:val="16"/>
          <w:szCs w:val="16"/>
        </w:rPr>
        <w:t>r</w:t>
      </w:r>
      <w:r>
        <w:rPr>
          <w:rFonts w:ascii="Verdana" w:eastAsia="Verdana" w:hAnsi="Verdana" w:cs="Verdana"/>
          <w:b/>
          <w:spacing w:val="-2"/>
          <w:sz w:val="16"/>
          <w:szCs w:val="16"/>
        </w:rPr>
        <w:t>a</w:t>
      </w:r>
      <w:r>
        <w:rPr>
          <w:rFonts w:ascii="Verdana" w:eastAsia="Verdana" w:hAnsi="Verdana" w:cs="Verdana"/>
          <w:b/>
          <w:spacing w:val="-1"/>
          <w:sz w:val="16"/>
          <w:szCs w:val="16"/>
        </w:rPr>
        <w:t>t</w:t>
      </w:r>
      <w:r>
        <w:rPr>
          <w:rFonts w:ascii="Verdana" w:eastAsia="Verdana" w:hAnsi="Verdana" w:cs="Verdana"/>
          <w:b/>
          <w:sz w:val="16"/>
          <w:szCs w:val="16"/>
        </w:rPr>
        <w:t>i</w:t>
      </w:r>
      <w:r>
        <w:rPr>
          <w:rFonts w:ascii="Verdana" w:eastAsia="Verdana" w:hAnsi="Verdana" w:cs="Verdana"/>
          <w:b/>
          <w:spacing w:val="38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v</w:t>
      </w:r>
      <w:r>
        <w:rPr>
          <w:rFonts w:ascii="Verdana" w:eastAsia="Verdana" w:hAnsi="Verdana" w:cs="Verdana"/>
          <w:b/>
          <w:spacing w:val="-2"/>
          <w:sz w:val="16"/>
          <w:szCs w:val="16"/>
        </w:rPr>
        <w:t>i</w:t>
      </w:r>
      <w:r>
        <w:rPr>
          <w:rFonts w:ascii="Verdana" w:eastAsia="Verdana" w:hAnsi="Verdana" w:cs="Verdana"/>
          <w:b/>
          <w:sz w:val="16"/>
          <w:szCs w:val="16"/>
        </w:rPr>
        <w:t>d</w:t>
      </w:r>
      <w:r>
        <w:rPr>
          <w:rFonts w:ascii="Verdana" w:eastAsia="Verdana" w:hAnsi="Verdana" w:cs="Verdana"/>
          <w:b/>
          <w:spacing w:val="-1"/>
          <w:sz w:val="16"/>
          <w:szCs w:val="16"/>
        </w:rPr>
        <w:t>y</w:t>
      </w:r>
      <w:r>
        <w:rPr>
          <w:rFonts w:ascii="Verdana" w:eastAsia="Verdana" w:hAnsi="Verdana" w:cs="Verdana"/>
          <w:b/>
          <w:sz w:val="16"/>
          <w:szCs w:val="16"/>
        </w:rPr>
        <w:t>ap</w:t>
      </w:r>
      <w:r>
        <w:rPr>
          <w:rFonts w:ascii="Verdana" w:eastAsia="Verdana" w:hAnsi="Verdana" w:cs="Verdana"/>
          <w:b/>
          <w:spacing w:val="-1"/>
          <w:sz w:val="16"/>
          <w:szCs w:val="16"/>
        </w:rPr>
        <w:t>eet</w:t>
      </w:r>
      <w:r>
        <w:rPr>
          <w:rFonts w:ascii="Verdana" w:eastAsia="Verdana" w:hAnsi="Verdana" w:cs="Verdana"/>
          <w:b/>
          <w:sz w:val="16"/>
          <w:szCs w:val="16"/>
        </w:rPr>
        <w:t>h</w:t>
      </w:r>
      <w:r>
        <w:rPr>
          <w:rFonts w:ascii="Verdana" w:eastAsia="Verdana" w:hAnsi="Verdana" w:cs="Verdana"/>
          <w:b/>
          <w:spacing w:val="40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-2"/>
          <w:sz w:val="16"/>
          <w:szCs w:val="16"/>
        </w:rPr>
        <w:t>i</w:t>
      </w:r>
      <w:r>
        <w:rPr>
          <w:rFonts w:ascii="Verdana" w:eastAsia="Verdana" w:hAnsi="Verdana" w:cs="Verdana"/>
          <w:b/>
          <w:sz w:val="16"/>
          <w:szCs w:val="16"/>
        </w:rPr>
        <w:t>n</w:t>
      </w:r>
      <w:r>
        <w:rPr>
          <w:rFonts w:ascii="Verdana" w:eastAsia="Verdana" w:hAnsi="Verdana" w:cs="Verdana"/>
          <w:b/>
          <w:spacing w:val="-2"/>
          <w:sz w:val="16"/>
          <w:szCs w:val="16"/>
        </w:rPr>
        <w:t>s</w:t>
      </w:r>
      <w:r>
        <w:rPr>
          <w:rFonts w:ascii="Verdana" w:eastAsia="Verdana" w:hAnsi="Verdana" w:cs="Verdana"/>
          <w:b/>
          <w:spacing w:val="-1"/>
          <w:sz w:val="16"/>
          <w:szCs w:val="16"/>
        </w:rPr>
        <w:t>t</w:t>
      </w:r>
      <w:r>
        <w:rPr>
          <w:rFonts w:ascii="Verdana" w:eastAsia="Verdana" w:hAnsi="Verdana" w:cs="Verdana"/>
          <w:b/>
          <w:sz w:val="16"/>
          <w:szCs w:val="16"/>
        </w:rPr>
        <w:t>i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t</w:t>
      </w:r>
      <w:r>
        <w:rPr>
          <w:rFonts w:ascii="Verdana" w:eastAsia="Verdana" w:hAnsi="Verdana" w:cs="Verdana"/>
          <w:b/>
          <w:spacing w:val="-2"/>
          <w:sz w:val="16"/>
          <w:szCs w:val="16"/>
        </w:rPr>
        <w:t>u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t</w:t>
      </w:r>
      <w:r>
        <w:rPr>
          <w:rFonts w:ascii="Verdana" w:eastAsia="Verdana" w:hAnsi="Verdana" w:cs="Verdana"/>
          <w:b/>
          <w:sz w:val="16"/>
          <w:szCs w:val="16"/>
        </w:rPr>
        <w:t>e</w:t>
      </w:r>
      <w:r>
        <w:rPr>
          <w:rFonts w:ascii="Verdana" w:eastAsia="Verdana" w:hAnsi="Verdana" w:cs="Verdana"/>
          <w:b/>
          <w:spacing w:val="37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z w:val="16"/>
          <w:szCs w:val="16"/>
        </w:rPr>
        <w:t xml:space="preserve">of </w:t>
      </w:r>
      <w:r>
        <w:rPr>
          <w:rFonts w:ascii="Verdana" w:eastAsia="Verdana" w:hAnsi="Verdana" w:cs="Verdana"/>
          <w:b/>
          <w:spacing w:val="20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t</w:t>
      </w:r>
      <w:r>
        <w:rPr>
          <w:rFonts w:ascii="Verdana" w:eastAsia="Verdana" w:hAnsi="Verdana" w:cs="Verdana"/>
          <w:b/>
          <w:spacing w:val="-1"/>
          <w:sz w:val="16"/>
          <w:szCs w:val="16"/>
        </w:rPr>
        <w:t>ec</w:t>
      </w:r>
      <w:r>
        <w:rPr>
          <w:rFonts w:ascii="Verdana" w:eastAsia="Verdana" w:hAnsi="Verdana" w:cs="Verdana"/>
          <w:b/>
          <w:spacing w:val="-2"/>
          <w:sz w:val="16"/>
          <w:szCs w:val="16"/>
        </w:rPr>
        <w:t>h</w:t>
      </w:r>
      <w:r>
        <w:rPr>
          <w:rFonts w:ascii="Verdana" w:eastAsia="Verdana" w:hAnsi="Verdana" w:cs="Verdana"/>
          <w:b/>
          <w:sz w:val="16"/>
          <w:szCs w:val="16"/>
        </w:rPr>
        <w:t>nol</w:t>
      </w:r>
      <w:r>
        <w:rPr>
          <w:rFonts w:ascii="Verdana" w:eastAsia="Verdana" w:hAnsi="Verdana" w:cs="Verdana"/>
          <w:b/>
          <w:spacing w:val="-2"/>
          <w:sz w:val="16"/>
          <w:szCs w:val="16"/>
        </w:rPr>
        <w:t>o</w:t>
      </w:r>
      <w:r>
        <w:rPr>
          <w:rFonts w:ascii="Verdana" w:eastAsia="Verdana" w:hAnsi="Verdana" w:cs="Verdana"/>
          <w:b/>
          <w:sz w:val="16"/>
          <w:szCs w:val="16"/>
        </w:rPr>
        <w:t>gy</w:t>
      </w:r>
    </w:p>
    <w:p w:rsidR="00D23D76">
      <w:pPr>
        <w:spacing w:before="2"/>
        <w:ind w:left="244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spacing w:val="1"/>
          <w:sz w:val="17"/>
          <w:szCs w:val="17"/>
        </w:rPr>
        <w:t>p</w:t>
      </w:r>
      <w:r>
        <w:rPr>
          <w:rFonts w:ascii="Verdana" w:eastAsia="Verdana" w:hAnsi="Verdana" w:cs="Verdana"/>
          <w:b/>
          <w:sz w:val="17"/>
          <w:szCs w:val="17"/>
        </w:rPr>
        <w:t>o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l</w:t>
      </w:r>
      <w:r>
        <w:rPr>
          <w:rFonts w:ascii="Verdana" w:eastAsia="Verdana" w:hAnsi="Verdana" w:cs="Verdana"/>
          <w:b/>
          <w:sz w:val="17"/>
          <w:szCs w:val="17"/>
        </w:rPr>
        <w:t>y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t</w:t>
      </w:r>
      <w:r>
        <w:rPr>
          <w:rFonts w:ascii="Verdana" w:eastAsia="Verdana" w:hAnsi="Verdana" w:cs="Verdana"/>
          <w:b/>
          <w:sz w:val="17"/>
          <w:szCs w:val="17"/>
        </w:rPr>
        <w:t>ec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h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n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b/>
          <w:sz w:val="17"/>
          <w:szCs w:val="17"/>
        </w:rPr>
        <w:t>c</w:t>
      </w:r>
      <w:r>
        <w:rPr>
          <w:rFonts w:ascii="Verdana" w:eastAsia="Verdana" w:hAnsi="Verdana" w:cs="Verdana"/>
          <w:b/>
          <w:spacing w:val="-9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p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al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u</w:t>
      </w:r>
      <w:r>
        <w:rPr>
          <w:rFonts w:ascii="Verdana" w:eastAsia="Verdana" w:hAnsi="Verdana" w:cs="Verdana"/>
          <w:b/>
          <w:sz w:val="17"/>
          <w:szCs w:val="17"/>
        </w:rPr>
        <w:t>s</w:t>
      </w:r>
      <w:r>
        <w:rPr>
          <w:rFonts w:ascii="Verdana" w:eastAsia="Verdana" w:hAnsi="Verdana" w:cs="Verdana"/>
          <w:b/>
          <w:spacing w:val="-7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3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n</w:t>
      </w:r>
      <w:r>
        <w:rPr>
          <w:rFonts w:ascii="Verdana" w:eastAsia="Verdana" w:hAnsi="Verdana" w:cs="Verdana"/>
          <w:spacing w:val="-16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2008</w:t>
      </w:r>
      <w:r>
        <w:rPr>
          <w:rFonts w:ascii="Verdana" w:eastAsia="Verdana" w:hAnsi="Verdana" w:cs="Verdana"/>
          <w:b/>
          <w:spacing w:val="-2"/>
          <w:sz w:val="17"/>
          <w:szCs w:val="17"/>
        </w:rPr>
        <w:t>.</w:t>
      </w:r>
      <w:r>
        <w:rPr>
          <w:rFonts w:ascii="Verdana" w:eastAsia="Verdana" w:hAnsi="Verdana" w:cs="Verdana"/>
          <w:spacing w:val="1"/>
          <w:sz w:val="17"/>
          <w:szCs w:val="17"/>
        </w:rPr>
        <w:t>S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>cu</w:t>
      </w:r>
      <w:r>
        <w:rPr>
          <w:rFonts w:ascii="Verdana" w:eastAsia="Verdana" w:hAnsi="Verdana" w:cs="Verdana"/>
          <w:spacing w:val="-1"/>
          <w:sz w:val="17"/>
          <w:szCs w:val="17"/>
        </w:rPr>
        <w:t>re</w:t>
      </w:r>
      <w:r>
        <w:rPr>
          <w:rFonts w:ascii="Verdana" w:eastAsia="Verdana" w:hAnsi="Verdana" w:cs="Verdana"/>
          <w:sz w:val="17"/>
          <w:szCs w:val="17"/>
        </w:rPr>
        <w:t>d</w:t>
      </w:r>
      <w:r>
        <w:rPr>
          <w:rFonts w:ascii="Verdana" w:eastAsia="Verdana" w:hAnsi="Verdana" w:cs="Verdana"/>
          <w:spacing w:val="-12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n</w:t>
      </w:r>
      <w:r>
        <w:rPr>
          <w:rFonts w:ascii="Verdana" w:eastAsia="Verdana" w:hAnsi="Verdana" w:cs="Verdana"/>
          <w:spacing w:val="-3"/>
          <w:sz w:val="17"/>
          <w:szCs w:val="17"/>
        </w:rPr>
        <w:t>e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r</w:t>
      </w:r>
      <w:r>
        <w:rPr>
          <w:rFonts w:ascii="Verdana" w:eastAsia="Verdana" w:hAnsi="Verdana" w:cs="Verdana"/>
          <w:spacing w:val="-15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pacing w:val="-1"/>
          <w:sz w:val="17"/>
          <w:szCs w:val="17"/>
        </w:rPr>
        <w:t>b</w:t>
      </w:r>
      <w:r>
        <w:rPr>
          <w:rFonts w:ascii="Verdana" w:eastAsia="Verdana" w:hAnsi="Verdana" w:cs="Verdana"/>
          <w:sz w:val="17"/>
          <w:szCs w:val="17"/>
        </w:rPr>
        <w:t>out</w:t>
      </w:r>
      <w:r>
        <w:rPr>
          <w:rFonts w:ascii="Verdana" w:eastAsia="Verdana" w:hAnsi="Verdana" w:cs="Verdana"/>
          <w:spacing w:val="-21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7</w:t>
      </w:r>
      <w:r>
        <w:rPr>
          <w:rFonts w:ascii="Verdana" w:eastAsia="Verdana" w:hAnsi="Verdana" w:cs="Verdana"/>
          <w:spacing w:val="-1"/>
          <w:sz w:val="17"/>
          <w:szCs w:val="17"/>
        </w:rPr>
        <w:t>1</w:t>
      </w:r>
      <w:r>
        <w:rPr>
          <w:rFonts w:ascii="Verdana" w:eastAsia="Verdana" w:hAnsi="Verdana" w:cs="Verdana"/>
          <w:sz w:val="17"/>
          <w:szCs w:val="17"/>
        </w:rPr>
        <w:t>.3%</w:t>
      </w:r>
    </w:p>
    <w:p w:rsidR="00D23D76">
      <w:pPr>
        <w:spacing w:before="19" w:line="200" w:lineRule="exact"/>
      </w:pPr>
    </w:p>
    <w:p w:rsidR="00D23D76">
      <w:pPr>
        <w:ind w:left="244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b/>
          <w:sz w:val="16"/>
          <w:szCs w:val="16"/>
        </w:rPr>
        <w:t>S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S</w:t>
      </w:r>
      <w:r>
        <w:rPr>
          <w:rFonts w:ascii="Verdana" w:eastAsia="Verdana" w:hAnsi="Verdana" w:cs="Verdana"/>
          <w:b/>
          <w:sz w:val="16"/>
          <w:szCs w:val="16"/>
        </w:rPr>
        <w:t>C</w:t>
      </w:r>
      <w:r>
        <w:rPr>
          <w:rFonts w:ascii="Verdana" w:eastAsia="Verdana" w:hAnsi="Verdana" w:cs="Verdana"/>
          <w:b/>
          <w:spacing w:val="9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2"/>
          <w:sz w:val="16"/>
          <w:szCs w:val="16"/>
        </w:rPr>
        <w:t>f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pacing w:val="2"/>
          <w:sz w:val="16"/>
          <w:szCs w:val="16"/>
        </w:rPr>
        <w:t>o</w:t>
      </w:r>
      <w:r>
        <w:rPr>
          <w:rFonts w:ascii="Verdana" w:eastAsia="Verdana" w:hAnsi="Verdana" w:cs="Verdana"/>
          <w:sz w:val="16"/>
          <w:szCs w:val="16"/>
        </w:rPr>
        <w:t>m</w:t>
      </w:r>
      <w:r>
        <w:rPr>
          <w:rFonts w:ascii="Verdana" w:eastAsia="Verdana" w:hAnsi="Verdana" w:cs="Verdana"/>
          <w:spacing w:val="15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M</w:t>
      </w:r>
      <w:r>
        <w:rPr>
          <w:rFonts w:ascii="Verdana" w:eastAsia="Verdana" w:hAnsi="Verdana" w:cs="Verdana"/>
          <w:b/>
          <w:sz w:val="16"/>
          <w:szCs w:val="16"/>
        </w:rPr>
        <w:t>.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b/>
          <w:sz w:val="16"/>
          <w:szCs w:val="16"/>
        </w:rPr>
        <w:t>.</w:t>
      </w:r>
      <w:r>
        <w:rPr>
          <w:rFonts w:ascii="Verdana" w:eastAsia="Verdana" w:hAnsi="Verdana" w:cs="Verdana"/>
          <w:b/>
          <w:spacing w:val="16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N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AI</w:t>
      </w:r>
      <w:r>
        <w:rPr>
          <w:rFonts w:ascii="Verdana" w:eastAsia="Verdana" w:hAnsi="Verdana" w:cs="Verdana"/>
          <w:b/>
          <w:sz w:val="16"/>
          <w:szCs w:val="16"/>
        </w:rPr>
        <w:t>K</w:t>
      </w:r>
      <w:r>
        <w:rPr>
          <w:rFonts w:ascii="Verdana" w:eastAsia="Verdana" w:hAnsi="Verdana" w:cs="Verdana"/>
          <w:b/>
          <w:spacing w:val="15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V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I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D</w:t>
      </w:r>
      <w:r>
        <w:rPr>
          <w:rFonts w:ascii="Verdana" w:eastAsia="Verdana" w:hAnsi="Verdana" w:cs="Verdana"/>
          <w:b/>
          <w:spacing w:val="5"/>
          <w:sz w:val="16"/>
          <w:szCs w:val="16"/>
        </w:rPr>
        <w:t>Y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A</w:t>
      </w:r>
      <w:r>
        <w:rPr>
          <w:rFonts w:ascii="Verdana" w:eastAsia="Verdana" w:hAnsi="Verdana" w:cs="Verdana"/>
          <w:b/>
          <w:spacing w:val="5"/>
          <w:sz w:val="16"/>
          <w:szCs w:val="16"/>
        </w:rPr>
        <w:t>L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A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Y</w:t>
      </w:r>
      <w:r>
        <w:rPr>
          <w:rFonts w:ascii="Verdana" w:eastAsia="Verdana" w:hAnsi="Verdana" w:cs="Verdana"/>
          <w:b/>
          <w:sz w:val="16"/>
          <w:szCs w:val="16"/>
        </w:rPr>
        <w:t>A</w:t>
      </w:r>
      <w:r>
        <w:rPr>
          <w:rFonts w:ascii="Verdana" w:eastAsia="Verdana" w:hAnsi="Verdana" w:cs="Verdana"/>
          <w:b/>
          <w:spacing w:val="36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5"/>
          <w:sz w:val="16"/>
          <w:szCs w:val="16"/>
        </w:rPr>
        <w:t>K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O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N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A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L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K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A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TT</w:t>
      </w:r>
      <w:r>
        <w:rPr>
          <w:rFonts w:ascii="Verdana" w:eastAsia="Verdana" w:hAnsi="Verdana" w:cs="Verdana"/>
          <w:b/>
          <w:sz w:val="16"/>
          <w:szCs w:val="16"/>
        </w:rPr>
        <w:t>A</w:t>
      </w:r>
      <w:r>
        <w:rPr>
          <w:rFonts w:ascii="Verdana" w:eastAsia="Verdana" w:hAnsi="Verdana" w:cs="Verdana"/>
          <w:b/>
          <w:spacing w:val="47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in</w:t>
      </w:r>
      <w:r>
        <w:rPr>
          <w:rFonts w:ascii="Verdana" w:eastAsia="Verdana" w:hAnsi="Verdana" w:cs="Verdana"/>
          <w:spacing w:val="1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3"/>
          <w:sz w:val="16"/>
          <w:szCs w:val="16"/>
        </w:rPr>
        <w:t>20</w:t>
      </w:r>
      <w:r>
        <w:rPr>
          <w:rFonts w:ascii="Verdana" w:eastAsia="Verdana" w:hAnsi="Verdana" w:cs="Verdana"/>
          <w:sz w:val="16"/>
          <w:szCs w:val="16"/>
        </w:rPr>
        <w:t>0</w:t>
      </w:r>
      <w:r>
        <w:rPr>
          <w:rFonts w:ascii="Verdana" w:eastAsia="Verdana" w:hAnsi="Verdana" w:cs="Verdana"/>
          <w:spacing w:val="1"/>
          <w:sz w:val="16"/>
          <w:szCs w:val="16"/>
        </w:rPr>
        <w:t>5</w:t>
      </w:r>
      <w:r>
        <w:rPr>
          <w:rFonts w:ascii="Verdana" w:eastAsia="Verdana" w:hAnsi="Verdana" w:cs="Verdana"/>
          <w:spacing w:val="2"/>
          <w:sz w:val="16"/>
          <w:szCs w:val="16"/>
        </w:rPr>
        <w:t>.S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2"/>
          <w:sz w:val="16"/>
          <w:szCs w:val="16"/>
        </w:rPr>
        <w:t>c</w:t>
      </w:r>
      <w:r>
        <w:rPr>
          <w:rFonts w:ascii="Verdana" w:eastAsia="Verdana" w:hAnsi="Verdana" w:cs="Verdana"/>
          <w:spacing w:val="3"/>
          <w:sz w:val="16"/>
          <w:szCs w:val="16"/>
        </w:rPr>
        <w:t>u</w:t>
      </w:r>
      <w:r>
        <w:rPr>
          <w:rFonts w:ascii="Verdana" w:eastAsia="Verdana" w:hAnsi="Verdana" w:cs="Verdana"/>
          <w:spacing w:val="-1"/>
          <w:sz w:val="16"/>
          <w:szCs w:val="16"/>
        </w:rPr>
        <w:t>r</w:t>
      </w:r>
      <w:r>
        <w:rPr>
          <w:rFonts w:ascii="Verdana" w:eastAsia="Verdana" w:hAnsi="Verdana" w:cs="Verdana"/>
          <w:spacing w:val="2"/>
          <w:sz w:val="16"/>
          <w:szCs w:val="16"/>
        </w:rPr>
        <w:t>e</w:t>
      </w:r>
      <w:r>
        <w:rPr>
          <w:rFonts w:ascii="Verdana" w:eastAsia="Verdana" w:hAnsi="Verdana" w:cs="Verdana"/>
          <w:sz w:val="16"/>
          <w:szCs w:val="16"/>
        </w:rPr>
        <w:t>d</w:t>
      </w:r>
      <w:r>
        <w:rPr>
          <w:rFonts w:ascii="Verdana" w:eastAsia="Verdana" w:hAnsi="Verdana" w:cs="Verdana"/>
          <w:spacing w:val="22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3"/>
          <w:w w:val="103"/>
          <w:sz w:val="16"/>
          <w:szCs w:val="16"/>
        </w:rPr>
        <w:t>5</w:t>
      </w:r>
      <w:r>
        <w:rPr>
          <w:rFonts w:ascii="Verdana" w:eastAsia="Verdana" w:hAnsi="Verdana" w:cs="Verdana"/>
          <w:w w:val="103"/>
          <w:sz w:val="16"/>
          <w:szCs w:val="16"/>
        </w:rPr>
        <w:t>8.</w:t>
      </w:r>
      <w:r>
        <w:rPr>
          <w:rFonts w:ascii="Verdana" w:eastAsia="Verdana" w:hAnsi="Verdana" w:cs="Verdana"/>
          <w:spacing w:val="3"/>
          <w:w w:val="103"/>
          <w:sz w:val="16"/>
          <w:szCs w:val="16"/>
        </w:rPr>
        <w:t>60</w:t>
      </w:r>
      <w:r>
        <w:rPr>
          <w:rFonts w:ascii="Verdana" w:eastAsia="Verdana" w:hAnsi="Verdana" w:cs="Verdana"/>
          <w:spacing w:val="2"/>
          <w:w w:val="103"/>
          <w:sz w:val="16"/>
          <w:szCs w:val="16"/>
        </w:rPr>
        <w:t>%</w:t>
      </w:r>
      <w:r>
        <w:rPr>
          <w:rFonts w:ascii="Verdana" w:eastAsia="Verdana" w:hAnsi="Verdana" w:cs="Verdana"/>
          <w:w w:val="103"/>
          <w:sz w:val="16"/>
          <w:szCs w:val="16"/>
        </w:rPr>
        <w:t>.</w:t>
      </w:r>
    </w:p>
    <w:p w:rsidR="00D23D76">
      <w:pPr>
        <w:spacing w:line="200" w:lineRule="exact"/>
      </w:pPr>
    </w:p>
    <w:p w:rsidR="00D23D76">
      <w:pPr>
        <w:spacing w:line="200" w:lineRule="exact"/>
      </w:pPr>
    </w:p>
    <w:p w:rsidR="00D23D76">
      <w:pPr>
        <w:spacing w:before="14" w:line="200" w:lineRule="exact"/>
      </w:pPr>
    </w:p>
    <w:p w:rsidR="00D23D76">
      <w:pPr>
        <w:spacing w:line="280" w:lineRule="exact"/>
        <w:ind w:left="244"/>
        <w:rPr>
          <w:sz w:val="26"/>
          <w:szCs w:val="26"/>
        </w:rPr>
      </w:pPr>
      <w:r>
        <w:pict>
          <v:group id="_x0000_s1052" style="width:516pt;height:4.45pt;margin-top:-3.15pt;margin-left:40.75pt;mso-position-horizontal-relative:page;position:absolute;z-index:-251646976" coordorigin="815,-63" coordsize="10320,89">
            <v:shape id="_x0000_s1053" style="width:10260;height:0;left:845;position:absolute;top:19" coordorigin="845,19" coordsize="10260,21600" path="m845,19l11105,19e" filled="f" strokeweight="0.72pt">
              <v:path arrowok="t"/>
            </v:shape>
            <v:shape id="_x0000_s1054" style="width:10260;height:0;left:845;position:absolute;top:-33" coordorigin="845,-33" coordsize="10260,21600" path="m845,-33l11105,-33e" filled="f" strokeweight="3pt">
              <v:path arrowok="t"/>
            </v:shape>
          </v:group>
        </w:pict>
      </w:r>
      <w:r>
        <w:rPr>
          <w:b/>
          <w:w w:val="99"/>
          <w:position w:val="-1"/>
          <w:sz w:val="26"/>
          <w:szCs w:val="26"/>
        </w:rPr>
        <w:t>Achi</w:t>
      </w:r>
      <w:r>
        <w:rPr>
          <w:b/>
          <w:spacing w:val="-2"/>
          <w:w w:val="99"/>
          <w:position w:val="-1"/>
          <w:sz w:val="26"/>
          <w:szCs w:val="26"/>
        </w:rPr>
        <w:t>e</w:t>
      </w:r>
      <w:r>
        <w:rPr>
          <w:b/>
          <w:w w:val="99"/>
          <w:position w:val="-1"/>
          <w:sz w:val="26"/>
          <w:szCs w:val="26"/>
        </w:rPr>
        <w:t>ve</w:t>
      </w:r>
      <w:r>
        <w:rPr>
          <w:b/>
          <w:spacing w:val="-2"/>
          <w:w w:val="99"/>
          <w:position w:val="-1"/>
          <w:sz w:val="26"/>
          <w:szCs w:val="26"/>
        </w:rPr>
        <w:t>m</w:t>
      </w:r>
      <w:r>
        <w:rPr>
          <w:b/>
          <w:w w:val="99"/>
          <w:position w:val="-1"/>
          <w:sz w:val="26"/>
          <w:szCs w:val="26"/>
        </w:rPr>
        <w:t>ents</w:t>
      </w:r>
      <w:r>
        <w:rPr>
          <w:b/>
          <w:spacing w:val="-18"/>
          <w:w w:val="99"/>
          <w:position w:val="-1"/>
          <w:sz w:val="26"/>
          <w:szCs w:val="26"/>
        </w:rPr>
        <w:t xml:space="preserve"> </w:t>
      </w:r>
      <w:r>
        <w:rPr>
          <w:b/>
          <w:w w:val="99"/>
          <w:position w:val="-1"/>
          <w:sz w:val="26"/>
          <w:szCs w:val="26"/>
        </w:rPr>
        <w:t>and</w:t>
      </w:r>
      <w:r>
        <w:rPr>
          <w:b/>
          <w:spacing w:val="-27"/>
          <w:position w:val="-1"/>
          <w:sz w:val="26"/>
          <w:szCs w:val="26"/>
        </w:rPr>
        <w:t xml:space="preserve"> </w:t>
      </w:r>
      <w:r>
        <w:rPr>
          <w:b/>
          <w:position w:val="-1"/>
          <w:sz w:val="26"/>
          <w:szCs w:val="26"/>
        </w:rPr>
        <w:t>Certif</w:t>
      </w:r>
      <w:r>
        <w:rPr>
          <w:b/>
          <w:spacing w:val="-2"/>
          <w:position w:val="-1"/>
          <w:sz w:val="26"/>
          <w:szCs w:val="26"/>
        </w:rPr>
        <w:t>i</w:t>
      </w:r>
      <w:r>
        <w:rPr>
          <w:b/>
          <w:position w:val="-1"/>
          <w:sz w:val="26"/>
          <w:szCs w:val="26"/>
        </w:rPr>
        <w:t>ca</w:t>
      </w:r>
      <w:r>
        <w:rPr>
          <w:b/>
          <w:spacing w:val="-2"/>
          <w:position w:val="-1"/>
          <w:sz w:val="26"/>
          <w:szCs w:val="26"/>
        </w:rPr>
        <w:t>t</w:t>
      </w:r>
      <w:r>
        <w:rPr>
          <w:b/>
          <w:position w:val="-1"/>
          <w:sz w:val="26"/>
          <w:szCs w:val="26"/>
        </w:rPr>
        <w:t>ions</w:t>
      </w:r>
    </w:p>
    <w:p w:rsidR="00D23D76">
      <w:pPr>
        <w:spacing w:before="5" w:line="140" w:lineRule="exact"/>
        <w:rPr>
          <w:sz w:val="15"/>
          <w:szCs w:val="15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/>
      </w:tblPr>
      <w:tblGrid>
        <w:gridCol w:w="514"/>
        <w:gridCol w:w="4078"/>
        <w:gridCol w:w="1296"/>
        <w:gridCol w:w="1440"/>
        <w:gridCol w:w="3051"/>
      </w:tblGrid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216"/>
        </w:trPr>
        <w:tc>
          <w:tcPr>
            <w:tcW w:w="51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D23D76">
            <w:pPr>
              <w:spacing w:before="1" w:line="242" w:lineRule="auto"/>
              <w:ind w:left="97" w:right="13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 w:eastAsia="Verdana" w:hAnsi="Verdana" w:cs="Verdana"/>
                <w:sz w:val="17"/>
                <w:szCs w:val="17"/>
              </w:rPr>
              <w:t>S</w:t>
            </w:r>
            <w:r>
              <w:rPr>
                <w:rFonts w:ascii="Verdana" w:eastAsia="Verdana" w:hAnsi="Verdana" w:cs="Verdana"/>
                <w:spacing w:val="1"/>
                <w:sz w:val="17"/>
                <w:szCs w:val="17"/>
              </w:rPr>
              <w:t>r</w:t>
            </w:r>
            <w:r>
              <w:rPr>
                <w:rFonts w:ascii="Verdana" w:eastAsia="Verdana" w:hAnsi="Verdana" w:cs="Verdana"/>
                <w:sz w:val="17"/>
                <w:szCs w:val="17"/>
              </w:rPr>
              <w:t>. No</w:t>
            </w:r>
          </w:p>
        </w:tc>
        <w:tc>
          <w:tcPr>
            <w:tcW w:w="4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D23D76">
            <w:pPr>
              <w:spacing w:before="9" w:line="100" w:lineRule="exact"/>
              <w:rPr>
                <w:sz w:val="11"/>
                <w:szCs w:val="11"/>
              </w:rPr>
            </w:pPr>
          </w:p>
          <w:p w:rsidR="00D23D76">
            <w:pPr>
              <w:ind w:left="109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pacing w:val="1"/>
                <w:sz w:val="16"/>
                <w:szCs w:val="16"/>
              </w:rPr>
              <w:t>N</w:t>
            </w:r>
            <w:r>
              <w:rPr>
                <w:rFonts w:ascii="Verdana" w:eastAsia="Verdana" w:hAnsi="Verdana" w:cs="Verdana"/>
                <w:spacing w:val="-1"/>
                <w:sz w:val="16"/>
                <w:szCs w:val="16"/>
              </w:rPr>
              <w:t>a</w:t>
            </w:r>
            <w:r>
              <w:rPr>
                <w:rFonts w:ascii="Verdana" w:eastAsia="Verdana" w:hAnsi="Verdana" w:cs="Verdana"/>
                <w:spacing w:val="2"/>
                <w:sz w:val="16"/>
                <w:szCs w:val="16"/>
              </w:rPr>
              <w:t>m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e</w:t>
            </w:r>
            <w:r>
              <w:rPr>
                <w:rFonts w:ascii="Verdana" w:eastAsia="Verdana" w:hAnsi="Verdana" w:cs="Verdana"/>
                <w:spacing w:val="13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sz w:val="16"/>
                <w:szCs w:val="16"/>
              </w:rPr>
              <w:t>o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f</w:t>
            </w:r>
            <w:r>
              <w:rPr>
                <w:rFonts w:ascii="Verdana" w:eastAsia="Verdana" w:hAnsi="Verdana" w:cs="Verdana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w w:val="103"/>
                <w:sz w:val="16"/>
                <w:szCs w:val="16"/>
              </w:rPr>
              <w:t>O</w:t>
            </w:r>
            <w:r>
              <w:rPr>
                <w:rFonts w:ascii="Verdana" w:eastAsia="Verdana" w:hAnsi="Verdana" w:cs="Verdana"/>
                <w:spacing w:val="-1"/>
                <w:w w:val="103"/>
                <w:sz w:val="16"/>
                <w:szCs w:val="16"/>
              </w:rPr>
              <w:t>r</w:t>
            </w:r>
            <w:r>
              <w:rPr>
                <w:rFonts w:ascii="Verdana" w:eastAsia="Verdana" w:hAnsi="Verdana" w:cs="Verdana"/>
                <w:spacing w:val="2"/>
                <w:w w:val="103"/>
                <w:sz w:val="16"/>
                <w:szCs w:val="16"/>
              </w:rPr>
              <w:t>g</w:t>
            </w:r>
            <w:r>
              <w:rPr>
                <w:rFonts w:ascii="Verdana" w:eastAsia="Verdana" w:hAnsi="Verdana" w:cs="Verdana"/>
                <w:spacing w:val="1"/>
                <w:w w:val="103"/>
                <w:sz w:val="16"/>
                <w:szCs w:val="16"/>
              </w:rPr>
              <w:t>an</w:t>
            </w:r>
            <w:r>
              <w:rPr>
                <w:rFonts w:ascii="Verdana" w:eastAsia="Verdana" w:hAnsi="Verdana" w:cs="Verdana"/>
                <w:spacing w:val="2"/>
                <w:w w:val="103"/>
                <w:sz w:val="16"/>
                <w:szCs w:val="16"/>
              </w:rPr>
              <w:t>iz</w:t>
            </w:r>
            <w:r>
              <w:rPr>
                <w:rFonts w:ascii="Verdana" w:eastAsia="Verdana" w:hAnsi="Verdana" w:cs="Verdana"/>
                <w:spacing w:val="-1"/>
                <w:w w:val="103"/>
                <w:sz w:val="16"/>
                <w:szCs w:val="16"/>
              </w:rPr>
              <w:t>a</w:t>
            </w:r>
            <w:r>
              <w:rPr>
                <w:rFonts w:ascii="Verdana" w:eastAsia="Verdana" w:hAnsi="Verdana" w:cs="Verdana"/>
                <w:w w:val="103"/>
                <w:sz w:val="16"/>
                <w:szCs w:val="16"/>
              </w:rPr>
              <w:t>t</w:t>
            </w:r>
            <w:r>
              <w:rPr>
                <w:rFonts w:ascii="Verdana" w:eastAsia="Verdana" w:hAnsi="Verdana" w:cs="Verdana"/>
                <w:spacing w:val="2"/>
                <w:w w:val="103"/>
                <w:sz w:val="16"/>
                <w:szCs w:val="16"/>
              </w:rPr>
              <w:t>i</w:t>
            </w:r>
            <w:r>
              <w:rPr>
                <w:rFonts w:ascii="Verdana" w:eastAsia="Verdana" w:hAnsi="Verdana" w:cs="Verdana"/>
                <w:w w:val="103"/>
                <w:sz w:val="16"/>
                <w:szCs w:val="16"/>
              </w:rPr>
              <w:t>on</w:t>
            </w:r>
          </w:p>
        </w:tc>
        <w:tc>
          <w:tcPr>
            <w:tcW w:w="2736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D23D76">
            <w:pPr>
              <w:spacing w:line="180" w:lineRule="exact"/>
              <w:ind w:left="715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 w:eastAsia="Verdana" w:hAnsi="Verdana" w:cs="Verdana"/>
                <w:sz w:val="17"/>
                <w:szCs w:val="17"/>
              </w:rPr>
              <w:t>T</w:t>
            </w:r>
            <w:r>
              <w:rPr>
                <w:rFonts w:ascii="Verdana" w:eastAsia="Verdana" w:hAnsi="Verdana" w:cs="Verdana"/>
                <w:spacing w:val="-1"/>
                <w:sz w:val="17"/>
                <w:szCs w:val="17"/>
              </w:rPr>
              <w:t>r</w:t>
            </w:r>
            <w:r>
              <w:rPr>
                <w:rFonts w:ascii="Verdana" w:eastAsia="Verdana" w:hAnsi="Verdana" w:cs="Verdana"/>
                <w:spacing w:val="1"/>
                <w:sz w:val="17"/>
                <w:szCs w:val="17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7"/>
                <w:szCs w:val="17"/>
              </w:rPr>
              <w:t>i</w:t>
            </w:r>
            <w:r>
              <w:rPr>
                <w:rFonts w:ascii="Verdana" w:eastAsia="Verdana" w:hAnsi="Verdana" w:cs="Verdana"/>
                <w:sz w:val="17"/>
                <w:szCs w:val="17"/>
              </w:rPr>
              <w:t>n</w:t>
            </w:r>
            <w:r>
              <w:rPr>
                <w:rFonts w:ascii="Verdana" w:eastAsia="Verdana" w:hAnsi="Verdana" w:cs="Verdana"/>
                <w:spacing w:val="-1"/>
                <w:sz w:val="17"/>
                <w:szCs w:val="17"/>
              </w:rPr>
              <w:t>i</w:t>
            </w:r>
            <w:r>
              <w:rPr>
                <w:rFonts w:ascii="Verdana" w:eastAsia="Verdana" w:hAnsi="Verdana" w:cs="Verdana"/>
                <w:sz w:val="17"/>
                <w:szCs w:val="17"/>
              </w:rPr>
              <w:t>ng</w:t>
            </w:r>
            <w:r>
              <w:rPr>
                <w:rFonts w:ascii="Verdana" w:eastAsia="Verdana" w:hAnsi="Verdana" w:cs="Verdana"/>
                <w:spacing w:val="-31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sz w:val="17"/>
                <w:szCs w:val="17"/>
              </w:rPr>
              <w:t>Pe</w:t>
            </w:r>
            <w:r>
              <w:rPr>
                <w:rFonts w:ascii="Verdana" w:eastAsia="Verdana" w:hAnsi="Verdana" w:cs="Verdana"/>
                <w:spacing w:val="-1"/>
                <w:sz w:val="17"/>
                <w:szCs w:val="17"/>
              </w:rPr>
              <w:t>ri</w:t>
            </w:r>
            <w:r>
              <w:rPr>
                <w:rFonts w:ascii="Verdana" w:eastAsia="Verdana" w:hAnsi="Verdana" w:cs="Verdana"/>
                <w:sz w:val="17"/>
                <w:szCs w:val="17"/>
              </w:rPr>
              <w:t>od</w:t>
            </w:r>
          </w:p>
        </w:tc>
        <w:tc>
          <w:tcPr>
            <w:tcW w:w="30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D23D76">
            <w:pPr>
              <w:spacing w:before="9" w:line="100" w:lineRule="exact"/>
              <w:rPr>
                <w:sz w:val="11"/>
                <w:szCs w:val="11"/>
              </w:rPr>
            </w:pPr>
          </w:p>
          <w:p w:rsidR="00D23D76">
            <w:pPr>
              <w:ind w:left="50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pacing w:val="2"/>
                <w:sz w:val="16"/>
                <w:szCs w:val="16"/>
              </w:rPr>
              <w:t>B</w:t>
            </w:r>
            <w:r>
              <w:rPr>
                <w:rFonts w:ascii="Verdana" w:eastAsia="Verdana" w:hAnsi="Verdana" w:cs="Verdana"/>
                <w:spacing w:val="-1"/>
                <w:sz w:val="16"/>
                <w:szCs w:val="16"/>
              </w:rPr>
              <w:t>r</w:t>
            </w:r>
            <w:r>
              <w:rPr>
                <w:rFonts w:ascii="Verdana" w:eastAsia="Verdana" w:hAnsi="Verdana" w:cs="Verdana"/>
                <w:spacing w:val="2"/>
                <w:sz w:val="16"/>
                <w:szCs w:val="16"/>
              </w:rPr>
              <w:t>i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ef</w:t>
            </w:r>
            <w:r>
              <w:rPr>
                <w:rFonts w:ascii="Verdana" w:eastAsia="Verdana" w:hAnsi="Verdana" w:cs="Verdana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sz w:val="16"/>
                <w:szCs w:val="16"/>
              </w:rPr>
              <w:t>Det</w:t>
            </w:r>
            <w:r>
              <w:rPr>
                <w:rFonts w:ascii="Verdana" w:eastAsia="Verdana" w:hAnsi="Verdana" w:cs="Verdana"/>
                <w:spacing w:val="1"/>
                <w:sz w:val="16"/>
                <w:szCs w:val="16"/>
              </w:rPr>
              <w:t>a</w:t>
            </w:r>
            <w:r>
              <w:rPr>
                <w:rFonts w:ascii="Verdana" w:eastAsia="Verdana" w:hAnsi="Verdana" w:cs="Verdana"/>
                <w:spacing w:val="2"/>
                <w:sz w:val="16"/>
                <w:szCs w:val="16"/>
              </w:rPr>
              <w:t>il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s</w:t>
            </w:r>
            <w:r>
              <w:rPr>
                <w:rFonts w:ascii="Verdana" w:eastAsia="Verdana" w:hAnsi="Verdana" w:cs="Verdana"/>
                <w:spacing w:val="16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sz w:val="16"/>
                <w:szCs w:val="16"/>
              </w:rPr>
              <w:t>o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f</w:t>
            </w:r>
            <w:r>
              <w:rPr>
                <w:rFonts w:ascii="Verdana" w:eastAsia="Verdana" w:hAnsi="Verdana" w:cs="Verdana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w w:val="103"/>
                <w:sz w:val="16"/>
                <w:szCs w:val="16"/>
              </w:rPr>
              <w:t>Tr</w:t>
            </w:r>
            <w:r>
              <w:rPr>
                <w:rFonts w:ascii="Verdana" w:eastAsia="Verdana" w:hAnsi="Verdana" w:cs="Verdana"/>
                <w:spacing w:val="-1"/>
                <w:w w:val="103"/>
                <w:sz w:val="16"/>
                <w:szCs w:val="16"/>
              </w:rPr>
              <w:t>a</w:t>
            </w:r>
            <w:r>
              <w:rPr>
                <w:rFonts w:ascii="Verdana" w:eastAsia="Verdana" w:hAnsi="Verdana" w:cs="Verdana"/>
                <w:w w:val="103"/>
                <w:sz w:val="16"/>
                <w:szCs w:val="16"/>
              </w:rPr>
              <w:t>i</w:t>
            </w:r>
            <w:r>
              <w:rPr>
                <w:rFonts w:ascii="Verdana" w:eastAsia="Verdana" w:hAnsi="Verdana" w:cs="Verdana"/>
                <w:spacing w:val="3"/>
                <w:w w:val="103"/>
                <w:sz w:val="16"/>
                <w:szCs w:val="16"/>
              </w:rPr>
              <w:t>n</w:t>
            </w:r>
            <w:r>
              <w:rPr>
                <w:rFonts w:ascii="Verdana" w:eastAsia="Verdana" w:hAnsi="Verdana" w:cs="Verdana"/>
                <w:w w:val="103"/>
                <w:sz w:val="16"/>
                <w:szCs w:val="16"/>
              </w:rPr>
              <w:t>i</w:t>
            </w:r>
            <w:r>
              <w:rPr>
                <w:rFonts w:ascii="Verdana" w:eastAsia="Verdana" w:hAnsi="Verdana" w:cs="Verdana"/>
                <w:spacing w:val="3"/>
                <w:w w:val="103"/>
                <w:sz w:val="16"/>
                <w:szCs w:val="16"/>
              </w:rPr>
              <w:t>n</w:t>
            </w:r>
            <w:r>
              <w:rPr>
                <w:rFonts w:ascii="Verdana" w:eastAsia="Verdana" w:hAnsi="Verdana" w:cs="Verdana"/>
                <w:w w:val="103"/>
                <w:sz w:val="16"/>
                <w:szCs w:val="16"/>
              </w:rPr>
              <w:t>g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216"/>
        </w:trPr>
        <w:tc>
          <w:tcPr>
            <w:tcW w:w="51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3D76"/>
        </w:tc>
        <w:tc>
          <w:tcPr>
            <w:tcW w:w="4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3D76"/>
        </w:tc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3D76">
            <w:pPr>
              <w:spacing w:line="180" w:lineRule="exact"/>
              <w:ind w:left="417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 w:eastAsia="Verdana" w:hAnsi="Verdana" w:cs="Verdana"/>
                <w:sz w:val="17"/>
                <w:szCs w:val="17"/>
              </w:rPr>
              <w:t>Fr</w:t>
            </w:r>
            <w:r>
              <w:rPr>
                <w:rFonts w:ascii="Verdana" w:eastAsia="Verdana" w:hAnsi="Verdana" w:cs="Verdana"/>
                <w:spacing w:val="-3"/>
                <w:sz w:val="17"/>
                <w:szCs w:val="17"/>
              </w:rPr>
              <w:t>o</w:t>
            </w:r>
            <w:r>
              <w:rPr>
                <w:rFonts w:ascii="Verdana" w:eastAsia="Verdana" w:hAnsi="Verdana" w:cs="Verdana"/>
                <w:sz w:val="17"/>
                <w:szCs w:val="17"/>
              </w:rPr>
              <w:t>m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3D76">
            <w:pPr>
              <w:spacing w:line="180" w:lineRule="exact"/>
              <w:ind w:left="566" w:right="568"/>
              <w:jc w:val="center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 w:eastAsia="Verdana" w:hAnsi="Verdana" w:cs="Verdana"/>
                <w:spacing w:val="3"/>
                <w:sz w:val="17"/>
                <w:szCs w:val="17"/>
              </w:rPr>
              <w:t>To</w:t>
            </w:r>
          </w:p>
        </w:tc>
        <w:tc>
          <w:tcPr>
            <w:tcW w:w="30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3D76"/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1253"/>
        </w:trPr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3D76">
            <w:pPr>
              <w:spacing w:before="11"/>
              <w:ind w:left="9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pacing w:val="-2"/>
                <w:w w:val="103"/>
                <w:sz w:val="16"/>
                <w:szCs w:val="16"/>
              </w:rPr>
              <w:t>01</w:t>
            </w:r>
          </w:p>
        </w:tc>
        <w:tc>
          <w:tcPr>
            <w:tcW w:w="4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3D76">
            <w:pPr>
              <w:spacing w:before="11"/>
              <w:ind w:left="9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s</w:t>
            </w:r>
            <w:r>
              <w:rPr>
                <w:rFonts w:ascii="Verdana" w:eastAsia="Verdana" w:hAnsi="Verdana" w:cs="Verdana"/>
                <w:spacing w:val="-1"/>
                <w:sz w:val="16"/>
                <w:szCs w:val="16"/>
              </w:rPr>
              <w:t>a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i</w:t>
            </w:r>
            <w:r>
              <w:rPr>
                <w:rFonts w:ascii="Verdana" w:eastAsia="Verdana" w:hAnsi="Verdana" w:cs="Verdana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sz w:val="16"/>
                <w:szCs w:val="16"/>
              </w:rPr>
              <w:t>s</w:t>
            </w:r>
            <w:r>
              <w:rPr>
                <w:rFonts w:ascii="Verdana" w:eastAsia="Verdana" w:hAnsi="Verdana" w:cs="Verdana"/>
                <w:spacing w:val="1"/>
                <w:sz w:val="16"/>
                <w:szCs w:val="16"/>
              </w:rPr>
              <w:t>an</w:t>
            </w:r>
            <w:r>
              <w:rPr>
                <w:rFonts w:ascii="Verdana" w:eastAsia="Verdana" w:hAnsi="Verdana" w:cs="Verdana"/>
                <w:spacing w:val="3"/>
                <w:sz w:val="16"/>
                <w:szCs w:val="16"/>
              </w:rPr>
              <w:t>k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et</w:t>
            </w:r>
            <w:r>
              <w:rPr>
                <w:rFonts w:ascii="Verdana" w:eastAsia="Verdana" w:hAnsi="Verdana" w:cs="Verdana"/>
                <w:spacing w:val="20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e</w:t>
            </w:r>
            <w:r>
              <w:rPr>
                <w:rFonts w:ascii="Verdana" w:eastAsia="Verdana" w:hAnsi="Verdana" w:cs="Verdana"/>
                <w:spacing w:val="3"/>
                <w:sz w:val="16"/>
                <w:szCs w:val="16"/>
              </w:rPr>
              <w:t>n</w:t>
            </w:r>
            <w:r>
              <w:rPr>
                <w:rFonts w:ascii="Verdana" w:eastAsia="Verdana" w:hAnsi="Verdana" w:cs="Verdana"/>
                <w:spacing w:val="2"/>
                <w:sz w:val="16"/>
                <w:szCs w:val="16"/>
              </w:rPr>
              <w:t>t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e</w:t>
            </w:r>
            <w:r>
              <w:rPr>
                <w:rFonts w:ascii="Verdana" w:eastAsia="Verdana" w:hAnsi="Verdana" w:cs="Verdana"/>
                <w:spacing w:val="1"/>
                <w:sz w:val="16"/>
                <w:szCs w:val="16"/>
              </w:rPr>
              <w:t>r</w:t>
            </w:r>
            <w:r>
              <w:rPr>
                <w:rFonts w:ascii="Verdana" w:eastAsia="Verdana" w:hAnsi="Verdana" w:cs="Verdana"/>
                <w:spacing w:val="2"/>
                <w:sz w:val="16"/>
                <w:szCs w:val="16"/>
              </w:rPr>
              <w:t>p</w:t>
            </w:r>
            <w:r>
              <w:rPr>
                <w:rFonts w:ascii="Verdana" w:eastAsia="Verdana" w:hAnsi="Verdana" w:cs="Verdana"/>
                <w:spacing w:val="-1"/>
                <w:sz w:val="16"/>
                <w:szCs w:val="16"/>
              </w:rPr>
              <w:t>r</w:t>
            </w:r>
            <w:r>
              <w:rPr>
                <w:rFonts w:ascii="Verdana" w:eastAsia="Verdana" w:hAnsi="Verdana" w:cs="Verdana"/>
                <w:spacing w:val="2"/>
                <w:sz w:val="16"/>
                <w:szCs w:val="16"/>
              </w:rPr>
              <w:t>i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s</w:t>
            </w:r>
            <w:r>
              <w:rPr>
                <w:rFonts w:ascii="Verdana" w:eastAsia="Verdana" w:hAnsi="Verdana" w:cs="Verdana"/>
                <w:spacing w:val="2"/>
                <w:sz w:val="16"/>
                <w:szCs w:val="16"/>
              </w:rPr>
              <w:t>e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s</w:t>
            </w:r>
            <w:r>
              <w:rPr>
                <w:rFonts w:ascii="Verdana" w:eastAsia="Verdana" w:hAnsi="Verdana" w:cs="Verdana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,</w:t>
            </w:r>
            <w:r>
              <w:rPr>
                <w:rFonts w:ascii="Verdana" w:eastAsia="Verdana" w:hAnsi="Verdana" w:cs="Verdana"/>
                <w:spacing w:val="8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6"/>
                <w:szCs w:val="16"/>
              </w:rPr>
              <w:t>N</w:t>
            </w:r>
            <w:r>
              <w:rPr>
                <w:rFonts w:ascii="Verdana" w:eastAsia="Verdana" w:hAnsi="Verdana" w:cs="Verdana"/>
                <w:spacing w:val="-1"/>
                <w:sz w:val="16"/>
                <w:szCs w:val="16"/>
              </w:rPr>
              <w:t>a</w:t>
            </w:r>
            <w:r>
              <w:rPr>
                <w:rFonts w:ascii="Verdana" w:eastAsia="Verdana" w:hAnsi="Verdana" w:cs="Verdana"/>
                <w:spacing w:val="3"/>
                <w:sz w:val="16"/>
                <w:szCs w:val="16"/>
              </w:rPr>
              <w:t>h</w:t>
            </w:r>
            <w:r>
              <w:rPr>
                <w:rFonts w:ascii="Verdana" w:eastAsia="Verdana" w:hAnsi="Verdana" w:cs="Verdana"/>
                <w:spacing w:val="1"/>
                <w:sz w:val="16"/>
                <w:szCs w:val="16"/>
              </w:rPr>
              <w:t>u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r</w:t>
            </w:r>
            <w:r>
              <w:rPr>
                <w:rFonts w:ascii="Verdana" w:eastAsia="Verdana" w:hAnsi="Verdana" w:cs="Verdana"/>
                <w:spacing w:val="12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w w:val="103"/>
                <w:sz w:val="16"/>
                <w:szCs w:val="16"/>
              </w:rPr>
              <w:t>(T</w:t>
            </w:r>
            <w:r>
              <w:rPr>
                <w:rFonts w:ascii="Verdana" w:eastAsia="Verdana" w:hAnsi="Verdana" w:cs="Verdana"/>
                <w:spacing w:val="3"/>
                <w:w w:val="103"/>
                <w:sz w:val="16"/>
                <w:szCs w:val="16"/>
              </w:rPr>
              <w:t>h</w:t>
            </w:r>
            <w:r>
              <w:rPr>
                <w:rFonts w:ascii="Verdana" w:eastAsia="Verdana" w:hAnsi="Verdana" w:cs="Verdana"/>
                <w:spacing w:val="-1"/>
                <w:w w:val="103"/>
                <w:sz w:val="16"/>
                <w:szCs w:val="16"/>
              </w:rPr>
              <w:t>a</w:t>
            </w:r>
            <w:r>
              <w:rPr>
                <w:rFonts w:ascii="Verdana" w:eastAsia="Verdana" w:hAnsi="Verdana" w:cs="Verdana"/>
                <w:spacing w:val="3"/>
                <w:w w:val="103"/>
                <w:sz w:val="16"/>
                <w:szCs w:val="16"/>
              </w:rPr>
              <w:t>n</w:t>
            </w:r>
            <w:r>
              <w:rPr>
                <w:rFonts w:ascii="Verdana" w:eastAsia="Verdana" w:hAnsi="Verdana" w:cs="Verdana"/>
                <w:w w:val="103"/>
                <w:sz w:val="16"/>
                <w:szCs w:val="16"/>
              </w:rPr>
              <w:t>e)</w:t>
            </w:r>
          </w:p>
        </w:tc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3D76">
            <w:pPr>
              <w:spacing w:before="11"/>
              <w:ind w:left="10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w w:val="103"/>
                <w:sz w:val="16"/>
                <w:szCs w:val="16"/>
              </w:rPr>
              <w:t>1</w:t>
            </w:r>
            <w:r>
              <w:rPr>
                <w:rFonts w:ascii="Verdana" w:eastAsia="Verdana" w:hAnsi="Verdana" w:cs="Verdana"/>
                <w:spacing w:val="1"/>
                <w:w w:val="103"/>
                <w:sz w:val="16"/>
                <w:szCs w:val="16"/>
              </w:rPr>
              <w:t>6</w:t>
            </w:r>
            <w:r>
              <w:rPr>
                <w:rFonts w:ascii="Verdana" w:eastAsia="Verdana" w:hAnsi="Verdana" w:cs="Verdana"/>
                <w:spacing w:val="2"/>
                <w:w w:val="103"/>
                <w:sz w:val="16"/>
                <w:szCs w:val="16"/>
              </w:rPr>
              <w:t>.</w:t>
            </w:r>
            <w:r>
              <w:rPr>
                <w:rFonts w:ascii="Verdana" w:eastAsia="Verdana" w:hAnsi="Verdana" w:cs="Verdana"/>
                <w:w w:val="103"/>
                <w:sz w:val="16"/>
                <w:szCs w:val="16"/>
              </w:rPr>
              <w:t>0</w:t>
            </w:r>
            <w:r>
              <w:rPr>
                <w:rFonts w:ascii="Verdana" w:eastAsia="Verdana" w:hAnsi="Verdana" w:cs="Verdana"/>
                <w:spacing w:val="3"/>
                <w:w w:val="103"/>
                <w:sz w:val="16"/>
                <w:szCs w:val="16"/>
              </w:rPr>
              <w:t>6</w:t>
            </w:r>
            <w:r>
              <w:rPr>
                <w:rFonts w:ascii="Verdana" w:eastAsia="Verdana" w:hAnsi="Verdana" w:cs="Verdana"/>
                <w:w w:val="103"/>
                <w:sz w:val="16"/>
                <w:szCs w:val="16"/>
              </w:rPr>
              <w:t>.</w:t>
            </w:r>
            <w:r>
              <w:rPr>
                <w:rFonts w:ascii="Verdana" w:eastAsia="Verdana" w:hAnsi="Verdana" w:cs="Verdana"/>
                <w:spacing w:val="2"/>
                <w:w w:val="103"/>
                <w:sz w:val="16"/>
                <w:szCs w:val="16"/>
              </w:rPr>
              <w:t>2</w:t>
            </w:r>
            <w:r>
              <w:rPr>
                <w:rFonts w:ascii="Verdana" w:eastAsia="Verdana" w:hAnsi="Verdana" w:cs="Verdana"/>
                <w:w w:val="103"/>
                <w:sz w:val="16"/>
                <w:szCs w:val="16"/>
              </w:rPr>
              <w:t>0</w:t>
            </w:r>
            <w:r>
              <w:rPr>
                <w:rFonts w:ascii="Verdana" w:eastAsia="Verdana" w:hAnsi="Verdana" w:cs="Verdana"/>
                <w:spacing w:val="3"/>
                <w:w w:val="103"/>
                <w:sz w:val="16"/>
                <w:szCs w:val="16"/>
              </w:rPr>
              <w:t>1</w:t>
            </w:r>
            <w:r>
              <w:rPr>
                <w:rFonts w:ascii="Verdana" w:eastAsia="Verdana" w:hAnsi="Verdana" w:cs="Verdana"/>
                <w:w w:val="103"/>
                <w:sz w:val="16"/>
                <w:szCs w:val="16"/>
              </w:rPr>
              <w:t>2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3D76">
            <w:pPr>
              <w:spacing w:before="11"/>
              <w:ind w:left="9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w w:val="103"/>
                <w:sz w:val="16"/>
                <w:szCs w:val="16"/>
              </w:rPr>
              <w:t>31</w:t>
            </w:r>
            <w:r>
              <w:rPr>
                <w:rFonts w:ascii="Verdana" w:eastAsia="Verdana" w:hAnsi="Verdana" w:cs="Verdana"/>
                <w:spacing w:val="2"/>
                <w:w w:val="103"/>
                <w:sz w:val="16"/>
                <w:szCs w:val="16"/>
              </w:rPr>
              <w:t>.</w:t>
            </w:r>
            <w:r>
              <w:rPr>
                <w:rFonts w:ascii="Verdana" w:eastAsia="Verdana" w:hAnsi="Verdana" w:cs="Verdana"/>
                <w:w w:val="103"/>
                <w:sz w:val="16"/>
                <w:szCs w:val="16"/>
              </w:rPr>
              <w:t>1</w:t>
            </w:r>
            <w:r>
              <w:rPr>
                <w:rFonts w:ascii="Verdana" w:eastAsia="Verdana" w:hAnsi="Verdana" w:cs="Verdana"/>
                <w:spacing w:val="3"/>
                <w:w w:val="103"/>
                <w:sz w:val="16"/>
                <w:szCs w:val="16"/>
              </w:rPr>
              <w:t>2</w:t>
            </w:r>
            <w:r>
              <w:rPr>
                <w:rFonts w:ascii="Verdana" w:eastAsia="Verdana" w:hAnsi="Verdana" w:cs="Verdana"/>
                <w:w w:val="103"/>
                <w:sz w:val="16"/>
                <w:szCs w:val="16"/>
              </w:rPr>
              <w:t>.</w:t>
            </w:r>
            <w:r>
              <w:rPr>
                <w:rFonts w:ascii="Verdana" w:eastAsia="Verdana" w:hAnsi="Verdana" w:cs="Verdana"/>
                <w:spacing w:val="2"/>
                <w:w w:val="103"/>
                <w:sz w:val="16"/>
                <w:szCs w:val="16"/>
              </w:rPr>
              <w:t>2</w:t>
            </w:r>
            <w:r>
              <w:rPr>
                <w:rFonts w:ascii="Verdana" w:eastAsia="Verdana" w:hAnsi="Verdana" w:cs="Verdana"/>
                <w:w w:val="103"/>
                <w:sz w:val="16"/>
                <w:szCs w:val="16"/>
              </w:rPr>
              <w:t>0</w:t>
            </w:r>
            <w:r>
              <w:rPr>
                <w:rFonts w:ascii="Verdana" w:eastAsia="Verdana" w:hAnsi="Verdana" w:cs="Verdana"/>
                <w:spacing w:val="3"/>
                <w:w w:val="103"/>
                <w:sz w:val="16"/>
                <w:szCs w:val="16"/>
              </w:rPr>
              <w:t>1</w:t>
            </w:r>
            <w:r>
              <w:rPr>
                <w:rFonts w:ascii="Verdana" w:eastAsia="Verdana" w:hAnsi="Verdana" w:cs="Verdana"/>
                <w:w w:val="103"/>
                <w:sz w:val="16"/>
                <w:szCs w:val="16"/>
              </w:rPr>
              <w:t>2</w:t>
            </w:r>
          </w:p>
        </w:tc>
        <w:tc>
          <w:tcPr>
            <w:tcW w:w="3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3D76">
            <w:pPr>
              <w:spacing w:before="11" w:line="248" w:lineRule="auto"/>
              <w:ind w:left="97" w:right="22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pacing w:val="-1"/>
                <w:sz w:val="16"/>
                <w:szCs w:val="16"/>
              </w:rPr>
              <w:t>T</w:t>
            </w:r>
            <w:r>
              <w:rPr>
                <w:rFonts w:ascii="Verdana" w:eastAsia="Verdana" w:hAnsi="Verdana" w:cs="Verdana"/>
                <w:spacing w:val="1"/>
                <w:sz w:val="16"/>
                <w:szCs w:val="16"/>
              </w:rPr>
              <w:t>R</w:t>
            </w:r>
            <w:r>
              <w:rPr>
                <w:rFonts w:ascii="Verdana" w:eastAsia="Verdana" w:hAnsi="Verdana" w:cs="Verdana"/>
                <w:spacing w:val="-2"/>
                <w:sz w:val="16"/>
                <w:szCs w:val="16"/>
              </w:rPr>
              <w:t>A</w:t>
            </w:r>
            <w:r>
              <w:rPr>
                <w:rFonts w:ascii="Verdana" w:eastAsia="Verdana" w:hAnsi="Verdana" w:cs="Verdana"/>
                <w:spacing w:val="2"/>
                <w:sz w:val="16"/>
                <w:szCs w:val="16"/>
              </w:rPr>
              <w:t>I</w:t>
            </w:r>
            <w:r>
              <w:rPr>
                <w:rFonts w:ascii="Verdana" w:eastAsia="Verdana" w:hAnsi="Verdana" w:cs="Verdana"/>
                <w:spacing w:val="-3"/>
                <w:sz w:val="16"/>
                <w:szCs w:val="16"/>
              </w:rPr>
              <w:t>N</w:t>
            </w:r>
            <w:r>
              <w:rPr>
                <w:rFonts w:ascii="Verdana" w:eastAsia="Verdana" w:hAnsi="Verdana" w:cs="Verdana"/>
                <w:spacing w:val="2"/>
                <w:sz w:val="16"/>
                <w:szCs w:val="16"/>
              </w:rPr>
              <w:t>I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NG</w:t>
            </w:r>
            <w:r>
              <w:rPr>
                <w:rFonts w:ascii="Verdana" w:eastAsia="Verdana" w:hAnsi="Verdana" w:cs="Verdana"/>
                <w:spacing w:val="31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  <w:sz w:val="16"/>
                <w:szCs w:val="16"/>
              </w:rPr>
              <w:t>C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UM</w:t>
            </w:r>
            <w:r>
              <w:rPr>
                <w:rFonts w:ascii="Verdana" w:eastAsia="Verdana" w:hAnsi="Verdana" w:cs="Verdana"/>
                <w:spacing w:val="29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ST</w:t>
            </w:r>
            <w:r>
              <w:rPr>
                <w:rFonts w:ascii="Verdana" w:eastAsia="Verdana" w:hAnsi="Verdana" w:cs="Verdana"/>
                <w:spacing w:val="-3"/>
                <w:sz w:val="16"/>
                <w:szCs w:val="16"/>
              </w:rPr>
              <w:t>U</w:t>
            </w:r>
            <w:r>
              <w:rPr>
                <w:rFonts w:ascii="Verdana" w:eastAsia="Verdana" w:hAnsi="Verdana" w:cs="Verdana"/>
                <w:spacing w:val="1"/>
                <w:sz w:val="16"/>
                <w:szCs w:val="16"/>
              </w:rPr>
              <w:t>D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Y</w:t>
            </w:r>
            <w:r>
              <w:rPr>
                <w:rFonts w:ascii="Verdana" w:eastAsia="Verdana" w:hAnsi="Verdana" w:cs="Verdana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6"/>
                <w:szCs w:val="16"/>
              </w:rPr>
              <w:t>O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N</w:t>
            </w:r>
            <w:r>
              <w:rPr>
                <w:rFonts w:ascii="Verdana" w:eastAsia="Verdana" w:hAnsi="Verdana" w:cs="Verdana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pacing w:val="-3"/>
                <w:sz w:val="16"/>
                <w:szCs w:val="16"/>
              </w:rPr>
              <w:t>P</w:t>
            </w:r>
            <w:r>
              <w:rPr>
                <w:rFonts w:ascii="Verdana" w:eastAsia="Verdana" w:hAnsi="Verdana" w:cs="Verdana"/>
                <w:spacing w:val="2"/>
                <w:sz w:val="16"/>
                <w:szCs w:val="16"/>
              </w:rPr>
              <w:t>I</w:t>
            </w:r>
            <w:r>
              <w:rPr>
                <w:rFonts w:ascii="Verdana" w:eastAsia="Verdana" w:hAnsi="Verdana" w:cs="Verdana"/>
                <w:spacing w:val="-1"/>
                <w:sz w:val="16"/>
                <w:szCs w:val="16"/>
              </w:rPr>
              <w:t>P</w:t>
            </w:r>
            <w:r>
              <w:rPr>
                <w:rFonts w:ascii="Verdana" w:eastAsia="Verdana" w:hAnsi="Verdana" w:cs="Verdana"/>
                <w:sz w:val="16"/>
                <w:szCs w:val="16"/>
              </w:rPr>
              <w:t xml:space="preserve">E </w:t>
            </w:r>
            <w:r>
              <w:rPr>
                <w:rFonts w:ascii="Verdana" w:eastAsia="Verdana" w:hAnsi="Verdana" w:cs="Verdana"/>
                <w:spacing w:val="-3"/>
                <w:sz w:val="16"/>
                <w:szCs w:val="16"/>
              </w:rPr>
              <w:t>L</w:t>
            </w:r>
            <w:r>
              <w:rPr>
                <w:rFonts w:ascii="Verdana" w:eastAsia="Verdana" w:hAnsi="Verdana" w:cs="Verdana"/>
                <w:spacing w:val="2"/>
                <w:sz w:val="16"/>
                <w:szCs w:val="16"/>
              </w:rPr>
              <w:t>I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NE</w:t>
            </w:r>
            <w:r>
              <w:rPr>
                <w:rFonts w:ascii="Verdana" w:eastAsia="Verdana" w:hAnsi="Verdana" w:cs="Verdana"/>
                <w:spacing w:val="49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AU</w:t>
            </w:r>
            <w:r>
              <w:rPr>
                <w:rFonts w:ascii="Verdana" w:eastAsia="Verdana" w:hAnsi="Verdana" w:cs="Verdana"/>
                <w:spacing w:val="-3"/>
                <w:sz w:val="16"/>
                <w:szCs w:val="16"/>
              </w:rPr>
              <w:t>T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16"/>
                <w:szCs w:val="16"/>
              </w:rPr>
              <w:t>M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A</w:t>
            </w:r>
            <w:r>
              <w:rPr>
                <w:rFonts w:ascii="Verdana" w:eastAsia="Verdana" w:hAnsi="Verdana" w:cs="Verdana"/>
                <w:spacing w:val="-3"/>
                <w:sz w:val="16"/>
                <w:szCs w:val="16"/>
              </w:rPr>
              <w:t>T</w:t>
            </w:r>
            <w:r>
              <w:rPr>
                <w:rFonts w:ascii="Verdana" w:eastAsia="Verdana" w:hAnsi="Verdana" w:cs="Verdana"/>
                <w:spacing w:val="2"/>
                <w:sz w:val="16"/>
                <w:szCs w:val="16"/>
              </w:rPr>
              <w:t>I</w:t>
            </w:r>
            <w:r>
              <w:rPr>
                <w:rFonts w:ascii="Verdana" w:eastAsia="Verdana" w:hAnsi="Verdana" w:cs="Verdana"/>
                <w:spacing w:val="-2"/>
                <w:sz w:val="16"/>
                <w:szCs w:val="16"/>
              </w:rPr>
              <w:t>O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N</w:t>
            </w:r>
            <w:r>
              <w:rPr>
                <w:rFonts w:ascii="Verdana" w:eastAsia="Verdana" w:hAnsi="Verdana" w:cs="Verdana"/>
                <w:spacing w:val="44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A</w:t>
            </w:r>
            <w:r>
              <w:rPr>
                <w:rFonts w:ascii="Verdana" w:eastAsia="Verdana" w:hAnsi="Verdana" w:cs="Verdana"/>
                <w:spacing w:val="-2"/>
                <w:sz w:val="16"/>
                <w:szCs w:val="16"/>
              </w:rPr>
              <w:t>N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D</w:t>
            </w:r>
          </w:p>
          <w:p w:rsidR="00D23D76">
            <w:pPr>
              <w:spacing w:line="180" w:lineRule="exact"/>
              <w:ind w:left="9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V</w:t>
            </w:r>
            <w:r>
              <w:rPr>
                <w:rFonts w:ascii="Verdana" w:eastAsia="Verdana" w:hAnsi="Verdana" w:cs="Verdana"/>
                <w:spacing w:val="1"/>
                <w:sz w:val="16"/>
                <w:szCs w:val="16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6"/>
                <w:szCs w:val="16"/>
              </w:rPr>
              <w:t>R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IO</w:t>
            </w:r>
            <w:r>
              <w:rPr>
                <w:rFonts w:ascii="Verdana" w:eastAsia="Verdana" w:hAnsi="Verdana" w:cs="Verdana"/>
                <w:spacing w:val="-3"/>
                <w:sz w:val="16"/>
                <w:szCs w:val="16"/>
              </w:rPr>
              <w:t>U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S</w:t>
            </w:r>
            <w:r>
              <w:rPr>
                <w:rFonts w:ascii="Verdana" w:eastAsia="Verdana" w:hAnsi="Verdana" w:cs="Verdana"/>
                <w:spacing w:val="36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pacing w:val="-3"/>
                <w:sz w:val="16"/>
                <w:szCs w:val="16"/>
              </w:rPr>
              <w:t>L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IN</w:t>
            </w:r>
            <w:r>
              <w:rPr>
                <w:rFonts w:ascii="Verdana" w:eastAsia="Verdana" w:hAnsi="Verdana" w:cs="Verdana"/>
                <w:spacing w:val="-4"/>
                <w:sz w:val="16"/>
                <w:szCs w:val="16"/>
              </w:rPr>
              <w:t>K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S</w:t>
            </w:r>
            <w:r>
              <w:rPr>
                <w:rFonts w:ascii="Verdana" w:eastAsia="Verdana" w:hAnsi="Verdana" w:cs="Verdana"/>
                <w:spacing w:val="35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pacing w:val="-3"/>
                <w:sz w:val="16"/>
                <w:szCs w:val="16"/>
              </w:rPr>
              <w:t>U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SED</w:t>
            </w:r>
            <w:r>
              <w:rPr>
                <w:rFonts w:ascii="Verdana" w:eastAsia="Verdana" w:hAnsi="Verdana" w:cs="Verdana"/>
                <w:spacing w:val="31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sz w:val="16"/>
                <w:szCs w:val="16"/>
              </w:rPr>
              <w:t>I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N</w:t>
            </w:r>
            <w:r>
              <w:rPr>
                <w:rFonts w:ascii="Verdana" w:eastAsia="Verdana" w:hAnsi="Verdana" w:cs="Verdana"/>
                <w:spacing w:val="20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I</w:t>
            </w:r>
            <w:r>
              <w:rPr>
                <w:rFonts w:ascii="Verdana" w:eastAsia="Verdana" w:hAnsi="Verdana" w:cs="Verdana"/>
                <w:spacing w:val="-2"/>
                <w:sz w:val="16"/>
                <w:szCs w:val="16"/>
              </w:rPr>
              <w:t>S</w:t>
            </w:r>
            <w:r>
              <w:rPr>
                <w:rFonts w:ascii="Verdana" w:eastAsia="Verdana" w:hAnsi="Verdana" w:cs="Verdana"/>
                <w:spacing w:val="-1"/>
                <w:sz w:val="16"/>
                <w:szCs w:val="16"/>
              </w:rPr>
              <w:t>R</w:t>
            </w:r>
            <w:r>
              <w:rPr>
                <w:rFonts w:ascii="Verdana" w:eastAsia="Verdana" w:hAnsi="Verdana" w:cs="Verdana"/>
                <w:spacing w:val="2"/>
                <w:sz w:val="16"/>
                <w:szCs w:val="16"/>
              </w:rPr>
              <w:t>I</w:t>
            </w:r>
            <w:r>
              <w:rPr>
                <w:rFonts w:ascii="Verdana" w:eastAsia="Verdana" w:hAnsi="Verdana" w:cs="Verdana"/>
                <w:spacing w:val="-1"/>
                <w:sz w:val="16"/>
                <w:szCs w:val="16"/>
              </w:rPr>
              <w:t>L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E</w:t>
            </w:r>
          </w:p>
          <w:p w:rsidR="00D23D76">
            <w:pPr>
              <w:spacing w:before="4" w:line="246" w:lineRule="auto"/>
              <w:ind w:left="97" w:right="434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 w:eastAsia="Verdana" w:hAnsi="Verdana" w:cs="Verdana"/>
                <w:spacing w:val="-1"/>
                <w:sz w:val="17"/>
                <w:szCs w:val="17"/>
              </w:rPr>
              <w:t>C</w:t>
            </w:r>
            <w:r>
              <w:rPr>
                <w:rFonts w:ascii="Verdana" w:eastAsia="Verdana" w:hAnsi="Verdana" w:cs="Verdana"/>
                <w:sz w:val="17"/>
                <w:szCs w:val="17"/>
              </w:rPr>
              <w:t>O</w:t>
            </w:r>
            <w:r>
              <w:rPr>
                <w:rFonts w:ascii="Verdana" w:eastAsia="Verdana" w:hAnsi="Verdana" w:cs="Verdana"/>
                <w:spacing w:val="-2"/>
                <w:sz w:val="17"/>
                <w:szCs w:val="17"/>
              </w:rPr>
              <w:t>U</w:t>
            </w:r>
            <w:r>
              <w:rPr>
                <w:rFonts w:ascii="Verdana" w:eastAsia="Verdana" w:hAnsi="Verdana" w:cs="Verdana"/>
                <w:sz w:val="17"/>
                <w:szCs w:val="17"/>
              </w:rPr>
              <w:t>N</w:t>
            </w:r>
            <w:r>
              <w:rPr>
                <w:rFonts w:ascii="Verdana" w:eastAsia="Verdana" w:hAnsi="Verdana" w:cs="Verdana"/>
                <w:spacing w:val="-2"/>
                <w:sz w:val="17"/>
                <w:szCs w:val="17"/>
              </w:rPr>
              <w:t>T</w:t>
            </w:r>
            <w:r>
              <w:rPr>
                <w:rFonts w:ascii="Verdana" w:eastAsia="Verdana" w:hAnsi="Verdana" w:cs="Verdana"/>
                <w:spacing w:val="-1"/>
                <w:sz w:val="17"/>
                <w:szCs w:val="17"/>
              </w:rPr>
              <w:t>R</w:t>
            </w:r>
            <w:r>
              <w:rPr>
                <w:rFonts w:ascii="Verdana" w:eastAsia="Verdana" w:hAnsi="Verdana" w:cs="Verdana"/>
                <w:sz w:val="17"/>
                <w:szCs w:val="17"/>
              </w:rPr>
              <w:t>Y</w:t>
            </w:r>
            <w:r>
              <w:rPr>
                <w:rFonts w:ascii="Verdana" w:eastAsia="Verdana" w:hAnsi="Verdana" w:cs="Verdana"/>
                <w:spacing w:val="-17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sz w:val="17"/>
                <w:szCs w:val="17"/>
              </w:rPr>
              <w:t>FOR</w:t>
            </w:r>
            <w:r>
              <w:rPr>
                <w:rFonts w:ascii="Verdana" w:eastAsia="Verdana" w:hAnsi="Verdana" w:cs="Verdana"/>
                <w:spacing w:val="-27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7"/>
                <w:szCs w:val="17"/>
              </w:rPr>
              <w:t>A</w:t>
            </w:r>
            <w:r>
              <w:rPr>
                <w:rFonts w:ascii="Verdana" w:eastAsia="Verdana" w:hAnsi="Verdana" w:cs="Verdana"/>
                <w:sz w:val="17"/>
                <w:szCs w:val="17"/>
              </w:rPr>
              <w:t>G</w:t>
            </w:r>
            <w:r>
              <w:rPr>
                <w:rFonts w:ascii="Verdana" w:eastAsia="Verdana" w:hAnsi="Verdana" w:cs="Verdana"/>
                <w:spacing w:val="-3"/>
                <w:sz w:val="17"/>
                <w:szCs w:val="17"/>
              </w:rPr>
              <w:t>R</w:t>
            </w:r>
            <w:r>
              <w:rPr>
                <w:rFonts w:ascii="Verdana" w:eastAsia="Verdana" w:hAnsi="Verdana" w:cs="Verdana"/>
                <w:spacing w:val="3"/>
                <w:sz w:val="17"/>
                <w:szCs w:val="17"/>
              </w:rPr>
              <w:t>I</w:t>
            </w:r>
            <w:r>
              <w:rPr>
                <w:rFonts w:ascii="Verdana" w:eastAsia="Verdana" w:hAnsi="Verdana" w:cs="Verdana"/>
                <w:spacing w:val="-1"/>
                <w:sz w:val="17"/>
                <w:szCs w:val="17"/>
              </w:rPr>
              <w:t>C</w:t>
            </w:r>
            <w:r>
              <w:rPr>
                <w:rFonts w:ascii="Verdana" w:eastAsia="Verdana" w:hAnsi="Verdana" w:cs="Verdana"/>
                <w:sz w:val="17"/>
                <w:szCs w:val="17"/>
              </w:rPr>
              <w:t>U</w:t>
            </w:r>
            <w:r>
              <w:rPr>
                <w:rFonts w:ascii="Verdana" w:eastAsia="Verdana" w:hAnsi="Verdana" w:cs="Verdana"/>
                <w:spacing w:val="-1"/>
                <w:sz w:val="17"/>
                <w:szCs w:val="17"/>
              </w:rPr>
              <w:t>L</w:t>
            </w:r>
            <w:r>
              <w:rPr>
                <w:rFonts w:ascii="Verdana" w:eastAsia="Verdana" w:hAnsi="Verdana" w:cs="Verdana"/>
                <w:sz w:val="17"/>
                <w:szCs w:val="17"/>
              </w:rPr>
              <w:t>TU</w:t>
            </w:r>
            <w:r>
              <w:rPr>
                <w:rFonts w:ascii="Verdana" w:eastAsia="Verdana" w:hAnsi="Verdana" w:cs="Verdana"/>
                <w:spacing w:val="-1"/>
                <w:sz w:val="16"/>
                <w:szCs w:val="16"/>
              </w:rPr>
              <w:t>R</w:t>
            </w:r>
            <w:r>
              <w:rPr>
                <w:rFonts w:ascii="Verdana" w:eastAsia="Verdana" w:hAnsi="Verdana" w:cs="Verdana"/>
                <w:sz w:val="17"/>
                <w:szCs w:val="17"/>
              </w:rPr>
              <w:t xml:space="preserve">E </w:t>
            </w:r>
            <w:r>
              <w:rPr>
                <w:rFonts w:ascii="Verdana" w:eastAsia="Verdana" w:hAnsi="Verdana" w:cs="Verdana"/>
                <w:spacing w:val="1"/>
                <w:sz w:val="17"/>
                <w:szCs w:val="17"/>
              </w:rPr>
              <w:t>D</w:t>
            </w:r>
            <w:r>
              <w:rPr>
                <w:rFonts w:ascii="Verdana" w:eastAsia="Verdana" w:hAnsi="Verdana" w:cs="Verdana"/>
                <w:sz w:val="17"/>
                <w:szCs w:val="17"/>
              </w:rPr>
              <w:t>EP</w:t>
            </w:r>
            <w:r>
              <w:rPr>
                <w:rFonts w:ascii="Verdana" w:eastAsia="Verdana" w:hAnsi="Verdana" w:cs="Verdana"/>
                <w:spacing w:val="1"/>
                <w:sz w:val="17"/>
                <w:szCs w:val="17"/>
              </w:rPr>
              <w:t>A</w:t>
            </w:r>
            <w:r>
              <w:rPr>
                <w:rFonts w:ascii="Verdana" w:eastAsia="Verdana" w:hAnsi="Verdana" w:cs="Verdana"/>
                <w:spacing w:val="-3"/>
                <w:sz w:val="17"/>
                <w:szCs w:val="17"/>
              </w:rPr>
              <w:t>R</w:t>
            </w:r>
            <w:r>
              <w:rPr>
                <w:rFonts w:ascii="Verdana" w:eastAsia="Verdana" w:hAnsi="Verdana" w:cs="Verdana"/>
                <w:sz w:val="17"/>
                <w:szCs w:val="17"/>
              </w:rPr>
              <w:t>TMENT</w:t>
            </w:r>
            <w:r>
              <w:rPr>
                <w:rFonts w:ascii="Verdana" w:eastAsia="Verdana" w:hAnsi="Verdana" w:cs="Verdana"/>
                <w:spacing w:val="-17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sz w:val="17"/>
                <w:szCs w:val="17"/>
              </w:rPr>
              <w:t>OR</w:t>
            </w:r>
            <w:r>
              <w:rPr>
                <w:rFonts w:ascii="Verdana" w:eastAsia="Verdana" w:hAnsi="Verdana" w:cs="Verdana"/>
                <w:spacing w:val="-22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sz w:val="17"/>
                <w:szCs w:val="17"/>
              </w:rPr>
              <w:t>W</w:t>
            </w:r>
            <w:r>
              <w:rPr>
                <w:rFonts w:ascii="Verdana" w:eastAsia="Verdana" w:hAnsi="Verdana" w:cs="Verdana"/>
                <w:spacing w:val="1"/>
                <w:sz w:val="17"/>
                <w:szCs w:val="17"/>
              </w:rPr>
              <w:t>A</w:t>
            </w:r>
            <w:r>
              <w:rPr>
                <w:rFonts w:ascii="Verdana" w:eastAsia="Verdana" w:hAnsi="Verdana" w:cs="Verdana"/>
                <w:sz w:val="17"/>
                <w:szCs w:val="17"/>
              </w:rPr>
              <w:t xml:space="preserve">TER </w:t>
            </w:r>
            <w:r>
              <w:rPr>
                <w:rFonts w:ascii="Verdana" w:eastAsia="Verdana" w:hAnsi="Verdana" w:cs="Verdana"/>
                <w:spacing w:val="-1"/>
                <w:sz w:val="17"/>
                <w:szCs w:val="17"/>
              </w:rPr>
              <w:t>R</w:t>
            </w:r>
            <w:r>
              <w:rPr>
                <w:rFonts w:ascii="Verdana" w:eastAsia="Verdana" w:hAnsi="Verdana" w:cs="Verdana"/>
                <w:sz w:val="17"/>
                <w:szCs w:val="17"/>
              </w:rPr>
              <w:t>E</w:t>
            </w:r>
            <w:r>
              <w:rPr>
                <w:rFonts w:ascii="Verdana" w:eastAsia="Verdana" w:hAnsi="Verdana" w:cs="Verdana"/>
                <w:spacing w:val="1"/>
                <w:sz w:val="17"/>
                <w:szCs w:val="17"/>
              </w:rPr>
              <w:t>S</w:t>
            </w:r>
            <w:r>
              <w:rPr>
                <w:rFonts w:ascii="Verdana" w:eastAsia="Verdana" w:hAnsi="Verdana" w:cs="Verdana"/>
                <w:sz w:val="17"/>
                <w:szCs w:val="17"/>
              </w:rPr>
              <w:t>OURE</w:t>
            </w:r>
            <w:r>
              <w:rPr>
                <w:rFonts w:ascii="Verdana" w:eastAsia="Verdana" w:hAnsi="Verdana" w:cs="Verdana"/>
                <w:spacing w:val="-2"/>
                <w:sz w:val="17"/>
                <w:szCs w:val="17"/>
              </w:rPr>
              <w:t>S</w:t>
            </w:r>
            <w:r>
              <w:rPr>
                <w:rFonts w:ascii="Verdana" w:eastAsia="Verdana" w:hAnsi="Verdana" w:cs="Verdana"/>
                <w:sz w:val="17"/>
                <w:szCs w:val="17"/>
              </w:rPr>
              <w:t>.</w:t>
            </w:r>
          </w:p>
        </w:tc>
      </w:tr>
    </w:tbl>
    <w:p w:rsidR="00D23D76">
      <w:pPr>
        <w:spacing w:before="13" w:line="260" w:lineRule="exact"/>
        <w:rPr>
          <w:sz w:val="26"/>
          <w:szCs w:val="26"/>
        </w:rPr>
      </w:pPr>
    </w:p>
    <w:p w:rsidR="00D23D76">
      <w:pPr>
        <w:spacing w:before="30" w:line="200" w:lineRule="exact"/>
        <w:ind w:left="244"/>
        <w:rPr>
          <w:rFonts w:ascii="Verdana" w:eastAsia="Verdana" w:hAnsi="Verdana" w:cs="Verdana"/>
          <w:sz w:val="17"/>
          <w:szCs w:val="17"/>
        </w:rPr>
      </w:pPr>
      <w:r>
        <w:pict>
          <v:group id="_x0000_s1055" style="width:516pt;height:4.45pt;margin-top:19.4pt;margin-left:40.75pt;mso-position-horizontal-relative:page;position:absolute;z-index:-251648000" coordorigin="815,388" coordsize="10320,89">
            <v:shape id="_x0000_s1056" style="width:10260;height:0;left:845;position:absolute;top:470" coordorigin="845,470" coordsize="10260,21600" path="m845,470l11105,470e" filled="f" strokeweight="0.72pt">
              <v:path arrowok="t"/>
            </v:shape>
            <v:shape id="_x0000_s1057" style="width:10260;height:0;left:845;position:absolute;top:418" coordorigin="845,418" coordsize="10260,21600" path="m845,418l11105,418e" filled="f" strokeweight="3pt">
              <v:path arrowok="t"/>
            </v:shape>
          </v:group>
        </w:pict>
      </w:r>
      <w:r>
        <w:rPr>
          <w:rFonts w:ascii="Verdana" w:eastAsia="Verdana" w:hAnsi="Verdana" w:cs="Verdana"/>
          <w:b/>
          <w:spacing w:val="-1"/>
          <w:position w:val="-1"/>
          <w:sz w:val="17"/>
          <w:szCs w:val="17"/>
        </w:rPr>
        <w:t>T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ec</w:t>
      </w:r>
      <w:r>
        <w:rPr>
          <w:rFonts w:ascii="Verdana" w:eastAsia="Verdana" w:hAnsi="Verdana" w:cs="Verdana"/>
          <w:b/>
          <w:spacing w:val="1"/>
          <w:position w:val="-1"/>
          <w:sz w:val="17"/>
          <w:szCs w:val="17"/>
        </w:rPr>
        <w:t>hn</w:t>
      </w:r>
      <w:r>
        <w:rPr>
          <w:rFonts w:ascii="Verdana" w:eastAsia="Verdana" w:hAnsi="Verdana" w:cs="Verdana"/>
          <w:b/>
          <w:spacing w:val="-1"/>
          <w:position w:val="-1"/>
          <w:sz w:val="17"/>
          <w:szCs w:val="17"/>
        </w:rPr>
        <w:t>i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c</w:t>
      </w:r>
      <w:r>
        <w:rPr>
          <w:rFonts w:ascii="Verdana" w:eastAsia="Verdana" w:hAnsi="Verdana" w:cs="Verdana"/>
          <w:b/>
          <w:spacing w:val="-1"/>
          <w:position w:val="-1"/>
          <w:sz w:val="17"/>
          <w:szCs w:val="17"/>
        </w:rPr>
        <w:t>a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l</w:t>
      </w:r>
      <w:r>
        <w:rPr>
          <w:rFonts w:ascii="Verdana" w:eastAsia="Verdana" w:hAnsi="Verdana" w:cs="Verdana"/>
          <w:b/>
          <w:spacing w:val="-34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pacing w:val="-1"/>
          <w:position w:val="-1"/>
          <w:sz w:val="17"/>
          <w:szCs w:val="17"/>
        </w:rPr>
        <w:t>S</w:t>
      </w:r>
      <w:r>
        <w:rPr>
          <w:rFonts w:ascii="Verdana" w:eastAsia="Verdana" w:hAnsi="Verdana" w:cs="Verdana"/>
          <w:b/>
          <w:spacing w:val="1"/>
          <w:position w:val="-1"/>
          <w:sz w:val="17"/>
          <w:szCs w:val="17"/>
        </w:rPr>
        <w:t>k</w:t>
      </w:r>
      <w:r>
        <w:rPr>
          <w:rFonts w:ascii="Verdana" w:eastAsia="Verdana" w:hAnsi="Verdana" w:cs="Verdana"/>
          <w:b/>
          <w:spacing w:val="-1"/>
          <w:position w:val="-1"/>
          <w:sz w:val="17"/>
          <w:szCs w:val="17"/>
        </w:rPr>
        <w:t>ill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s</w:t>
      </w:r>
    </w:p>
    <w:p w:rsidR="00D23D76">
      <w:pPr>
        <w:spacing w:before="16" w:line="280" w:lineRule="exact"/>
        <w:rPr>
          <w:sz w:val="28"/>
          <w:szCs w:val="28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/>
      </w:tblPr>
      <w:tblGrid>
        <w:gridCol w:w="2811"/>
        <w:gridCol w:w="3510"/>
        <w:gridCol w:w="4141"/>
      </w:tblGrid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422"/>
        </w:trPr>
        <w:tc>
          <w:tcPr>
            <w:tcW w:w="2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3D76">
            <w:pPr>
              <w:spacing w:before="8" w:line="180" w:lineRule="exact"/>
              <w:rPr>
                <w:sz w:val="19"/>
                <w:szCs w:val="19"/>
              </w:rPr>
            </w:pPr>
          </w:p>
          <w:p w:rsidR="00D23D76">
            <w:pPr>
              <w:ind w:left="73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spacing w:val="-1"/>
                <w:sz w:val="17"/>
                <w:szCs w:val="17"/>
              </w:rPr>
              <w:t>S</w:t>
            </w:r>
            <w:r>
              <w:rPr>
                <w:rFonts w:ascii="Verdana" w:eastAsia="Verdana" w:hAnsi="Verdana" w:cs="Verdana"/>
                <w:b/>
                <w:sz w:val="17"/>
                <w:szCs w:val="17"/>
              </w:rPr>
              <w:t>of</w:t>
            </w:r>
            <w:r>
              <w:rPr>
                <w:rFonts w:ascii="Verdana" w:eastAsia="Verdana" w:hAnsi="Verdana" w:cs="Verdana"/>
                <w:b/>
                <w:spacing w:val="-1"/>
                <w:sz w:val="17"/>
                <w:szCs w:val="17"/>
              </w:rPr>
              <w:t>t</w:t>
            </w:r>
            <w:r>
              <w:rPr>
                <w:rFonts w:ascii="Verdana" w:eastAsia="Verdana" w:hAnsi="Verdana" w:cs="Verdana"/>
                <w:b/>
                <w:spacing w:val="1"/>
                <w:sz w:val="17"/>
                <w:szCs w:val="17"/>
              </w:rPr>
              <w:t>w</w:t>
            </w:r>
            <w:r>
              <w:rPr>
                <w:rFonts w:ascii="Verdana" w:eastAsia="Verdana" w:hAnsi="Verdana" w:cs="Verdana"/>
                <w:b/>
                <w:spacing w:val="-1"/>
                <w:sz w:val="17"/>
                <w:szCs w:val="17"/>
              </w:rPr>
              <w:t>ar</w:t>
            </w:r>
            <w:r>
              <w:rPr>
                <w:rFonts w:ascii="Verdana" w:eastAsia="Verdana" w:hAnsi="Verdana" w:cs="Verdana"/>
                <w:b/>
                <w:sz w:val="17"/>
                <w:szCs w:val="17"/>
              </w:rPr>
              <w:t>e</w:t>
            </w:r>
            <w:r>
              <w:rPr>
                <w:rFonts w:ascii="Verdana" w:eastAsia="Verdana" w:hAnsi="Verdana" w:cs="Verdana"/>
                <w:b/>
                <w:spacing w:val="-32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b/>
                <w:spacing w:val="-1"/>
                <w:sz w:val="17"/>
                <w:szCs w:val="17"/>
              </w:rPr>
              <w:t>S</w:t>
            </w:r>
            <w:r>
              <w:rPr>
                <w:rFonts w:ascii="Verdana" w:eastAsia="Verdana" w:hAnsi="Verdana" w:cs="Verdana"/>
                <w:b/>
                <w:spacing w:val="1"/>
                <w:sz w:val="17"/>
                <w:szCs w:val="17"/>
              </w:rPr>
              <w:t>k</w:t>
            </w:r>
            <w:r>
              <w:rPr>
                <w:rFonts w:ascii="Verdana" w:eastAsia="Verdana" w:hAnsi="Verdana" w:cs="Verdana"/>
                <w:b/>
                <w:spacing w:val="-1"/>
                <w:sz w:val="17"/>
                <w:szCs w:val="17"/>
              </w:rPr>
              <w:t>il</w:t>
            </w:r>
            <w:r>
              <w:rPr>
                <w:rFonts w:ascii="Verdana" w:eastAsia="Verdana" w:hAnsi="Verdana" w:cs="Verdana"/>
                <w:b/>
                <w:sz w:val="17"/>
                <w:szCs w:val="17"/>
              </w:rPr>
              <w:t>l</w:t>
            </w:r>
          </w:p>
        </w:tc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3D76">
            <w:pPr>
              <w:spacing w:before="8" w:line="180" w:lineRule="exact"/>
              <w:rPr>
                <w:sz w:val="19"/>
                <w:szCs w:val="19"/>
              </w:rPr>
            </w:pPr>
          </w:p>
          <w:p w:rsidR="00D23D76">
            <w:pPr>
              <w:ind w:left="1159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spacing w:val="-1"/>
                <w:sz w:val="17"/>
                <w:szCs w:val="17"/>
              </w:rPr>
              <w:t>C</w:t>
            </w:r>
            <w:r>
              <w:rPr>
                <w:rFonts w:ascii="Verdana" w:eastAsia="Verdana" w:hAnsi="Verdana" w:cs="Verdana"/>
                <w:b/>
                <w:sz w:val="17"/>
                <w:szCs w:val="17"/>
              </w:rPr>
              <w:t>ompe</w:t>
            </w:r>
            <w:r>
              <w:rPr>
                <w:rFonts w:ascii="Verdana" w:eastAsia="Verdana" w:hAnsi="Verdana" w:cs="Verdana"/>
                <w:b/>
                <w:spacing w:val="-1"/>
                <w:sz w:val="17"/>
                <w:szCs w:val="17"/>
              </w:rPr>
              <w:t>t</w:t>
            </w:r>
            <w:r>
              <w:rPr>
                <w:rFonts w:ascii="Verdana" w:eastAsia="Verdana" w:hAnsi="Verdana" w:cs="Verdana"/>
                <w:b/>
                <w:sz w:val="17"/>
                <w:szCs w:val="17"/>
              </w:rPr>
              <w:t>ency</w:t>
            </w:r>
          </w:p>
        </w:tc>
        <w:tc>
          <w:tcPr>
            <w:tcW w:w="41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3D76">
            <w:pPr>
              <w:spacing w:before="8" w:line="180" w:lineRule="exact"/>
              <w:rPr>
                <w:sz w:val="19"/>
                <w:szCs w:val="19"/>
              </w:rPr>
            </w:pPr>
          </w:p>
          <w:p w:rsidR="00D23D76">
            <w:pPr>
              <w:ind w:left="1421" w:right="1430"/>
              <w:jc w:val="center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spacing w:val="-1"/>
                <w:sz w:val="17"/>
                <w:szCs w:val="17"/>
              </w:rPr>
              <w:t>L</w:t>
            </w:r>
            <w:r>
              <w:rPr>
                <w:rFonts w:ascii="Verdana" w:eastAsia="Verdana" w:hAnsi="Verdana" w:cs="Verdana"/>
                <w:b/>
                <w:sz w:val="17"/>
                <w:szCs w:val="17"/>
              </w:rPr>
              <w:t>e</w:t>
            </w:r>
            <w:r>
              <w:rPr>
                <w:rFonts w:ascii="Verdana" w:eastAsia="Verdana" w:hAnsi="Verdana" w:cs="Verdana"/>
                <w:b/>
                <w:spacing w:val="-1"/>
                <w:sz w:val="17"/>
                <w:szCs w:val="17"/>
              </w:rPr>
              <w:t>v</w:t>
            </w:r>
            <w:r>
              <w:rPr>
                <w:rFonts w:ascii="Verdana" w:eastAsia="Verdana" w:hAnsi="Verdana" w:cs="Verdana"/>
                <w:b/>
                <w:spacing w:val="-3"/>
                <w:sz w:val="17"/>
                <w:szCs w:val="17"/>
              </w:rPr>
              <w:t>e</w:t>
            </w:r>
            <w:r>
              <w:rPr>
                <w:rFonts w:ascii="Verdana" w:eastAsia="Verdana" w:hAnsi="Verdana" w:cs="Verdana"/>
                <w:b/>
                <w:sz w:val="17"/>
                <w:szCs w:val="17"/>
              </w:rPr>
              <w:t>l</w:t>
            </w:r>
            <w:r>
              <w:rPr>
                <w:rFonts w:ascii="Verdana" w:eastAsia="Verdana" w:hAnsi="Verdana" w:cs="Verdana"/>
                <w:b/>
                <w:spacing w:val="-13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b/>
                <w:spacing w:val="-1"/>
                <w:sz w:val="17"/>
                <w:szCs w:val="17"/>
              </w:rPr>
              <w:t>O</w:t>
            </w:r>
            <w:r>
              <w:rPr>
                <w:rFonts w:ascii="Verdana" w:eastAsia="Verdana" w:hAnsi="Verdana" w:cs="Verdana"/>
                <w:b/>
                <w:sz w:val="17"/>
                <w:szCs w:val="17"/>
              </w:rPr>
              <w:t>f</w:t>
            </w:r>
            <w:r>
              <w:rPr>
                <w:rFonts w:ascii="Verdana" w:eastAsia="Verdana" w:hAnsi="Verdana" w:cs="Verdana"/>
                <w:b/>
                <w:spacing w:val="-15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b/>
                <w:spacing w:val="-1"/>
                <w:sz w:val="17"/>
                <w:szCs w:val="17"/>
              </w:rPr>
              <w:t>S</w:t>
            </w:r>
            <w:r>
              <w:rPr>
                <w:rFonts w:ascii="Verdana" w:eastAsia="Verdana" w:hAnsi="Verdana" w:cs="Verdana"/>
                <w:b/>
                <w:spacing w:val="1"/>
                <w:sz w:val="17"/>
                <w:szCs w:val="17"/>
              </w:rPr>
              <w:t>k</w:t>
            </w:r>
            <w:r>
              <w:rPr>
                <w:rFonts w:ascii="Verdana" w:eastAsia="Verdana" w:hAnsi="Verdana" w:cs="Verdana"/>
                <w:b/>
                <w:spacing w:val="-1"/>
                <w:sz w:val="17"/>
                <w:szCs w:val="17"/>
              </w:rPr>
              <w:t>il</w:t>
            </w:r>
            <w:r>
              <w:rPr>
                <w:rFonts w:ascii="Verdana" w:eastAsia="Verdana" w:hAnsi="Verdana" w:cs="Verdana"/>
                <w:b/>
                <w:sz w:val="17"/>
                <w:szCs w:val="17"/>
              </w:rPr>
              <w:t>l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422"/>
        </w:trPr>
        <w:tc>
          <w:tcPr>
            <w:tcW w:w="2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3D76">
            <w:pPr>
              <w:spacing w:before="1"/>
              <w:ind w:left="929" w:right="933"/>
              <w:jc w:val="center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spacing w:val="-1"/>
                <w:sz w:val="17"/>
                <w:szCs w:val="17"/>
              </w:rPr>
              <w:t>L</w:t>
            </w:r>
            <w:r>
              <w:rPr>
                <w:rFonts w:ascii="Verdana" w:eastAsia="Verdana" w:hAnsi="Verdana" w:cs="Verdana"/>
                <w:b/>
                <w:sz w:val="17"/>
                <w:szCs w:val="17"/>
              </w:rPr>
              <w:t>T</w:t>
            </w:r>
            <w:r>
              <w:rPr>
                <w:rFonts w:ascii="Verdana" w:eastAsia="Verdana" w:hAnsi="Verdana" w:cs="Verdana"/>
                <w:b/>
                <w:spacing w:val="-23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b/>
                <w:spacing w:val="-1"/>
                <w:sz w:val="17"/>
                <w:szCs w:val="17"/>
              </w:rPr>
              <w:t>S</w:t>
            </w:r>
            <w:r>
              <w:rPr>
                <w:rFonts w:ascii="Verdana" w:eastAsia="Verdana" w:hAnsi="Verdana" w:cs="Verdana"/>
                <w:b/>
                <w:spacing w:val="1"/>
                <w:sz w:val="17"/>
                <w:szCs w:val="17"/>
              </w:rPr>
              <w:t>p</w:t>
            </w:r>
            <w:r>
              <w:rPr>
                <w:rFonts w:ascii="Verdana" w:eastAsia="Verdana" w:hAnsi="Verdana" w:cs="Verdana"/>
                <w:b/>
                <w:spacing w:val="-1"/>
                <w:sz w:val="17"/>
                <w:szCs w:val="17"/>
              </w:rPr>
              <w:t>i</w:t>
            </w:r>
            <w:r>
              <w:rPr>
                <w:rFonts w:ascii="Verdana" w:eastAsia="Verdana" w:hAnsi="Verdana" w:cs="Verdana"/>
                <w:b/>
                <w:sz w:val="17"/>
                <w:szCs w:val="17"/>
              </w:rPr>
              <w:t>ces</w:t>
            </w:r>
          </w:p>
        </w:tc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3D76">
            <w:pPr>
              <w:spacing w:before="1"/>
              <w:ind w:left="9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 w:eastAsia="Verdana" w:hAnsi="Verdana" w:cs="Verdana"/>
                <w:spacing w:val="1"/>
                <w:sz w:val="17"/>
                <w:szCs w:val="17"/>
              </w:rPr>
              <w:t>C</w:t>
            </w:r>
            <w:r>
              <w:rPr>
                <w:rFonts w:ascii="Verdana" w:eastAsia="Verdana" w:hAnsi="Verdana" w:cs="Verdana"/>
                <w:spacing w:val="-1"/>
                <w:sz w:val="17"/>
                <w:szCs w:val="17"/>
              </w:rPr>
              <w:t>i</w:t>
            </w:r>
            <w:r>
              <w:rPr>
                <w:rFonts w:ascii="Verdana" w:eastAsia="Verdana" w:hAnsi="Verdana" w:cs="Verdana"/>
                <w:spacing w:val="-3"/>
                <w:sz w:val="17"/>
                <w:szCs w:val="17"/>
              </w:rPr>
              <w:t>r</w:t>
            </w:r>
            <w:r>
              <w:rPr>
                <w:rFonts w:ascii="Verdana" w:eastAsia="Verdana" w:hAnsi="Verdana" w:cs="Verdana"/>
                <w:sz w:val="17"/>
                <w:szCs w:val="17"/>
              </w:rPr>
              <w:t>cu</w:t>
            </w:r>
            <w:r>
              <w:rPr>
                <w:rFonts w:ascii="Verdana" w:eastAsia="Verdana" w:hAnsi="Verdana" w:cs="Verdana"/>
                <w:spacing w:val="-3"/>
                <w:sz w:val="17"/>
                <w:szCs w:val="17"/>
              </w:rPr>
              <w:t>i</w:t>
            </w:r>
            <w:r>
              <w:rPr>
                <w:rFonts w:ascii="Verdana" w:eastAsia="Verdana" w:hAnsi="Verdana" w:cs="Verdana"/>
                <w:sz w:val="17"/>
                <w:szCs w:val="17"/>
              </w:rPr>
              <w:t>t</w:t>
            </w:r>
            <w:r>
              <w:rPr>
                <w:rFonts w:ascii="Verdana" w:eastAsia="Verdana" w:hAnsi="Verdana" w:cs="Verdana"/>
                <w:spacing w:val="-19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7"/>
                <w:szCs w:val="17"/>
              </w:rPr>
              <w:t>D</w:t>
            </w:r>
            <w:r>
              <w:rPr>
                <w:rFonts w:ascii="Verdana" w:eastAsia="Verdana" w:hAnsi="Verdana" w:cs="Verdana"/>
                <w:spacing w:val="-1"/>
                <w:sz w:val="17"/>
                <w:szCs w:val="17"/>
              </w:rPr>
              <w:t>e</w:t>
            </w:r>
            <w:r>
              <w:rPr>
                <w:rFonts w:ascii="Verdana" w:eastAsia="Verdana" w:hAnsi="Verdana" w:cs="Verdana"/>
                <w:sz w:val="17"/>
                <w:szCs w:val="17"/>
              </w:rPr>
              <w:t>s</w:t>
            </w:r>
            <w:r>
              <w:rPr>
                <w:rFonts w:ascii="Verdana" w:eastAsia="Verdana" w:hAnsi="Verdana" w:cs="Verdana"/>
                <w:spacing w:val="-1"/>
                <w:sz w:val="17"/>
                <w:szCs w:val="17"/>
              </w:rPr>
              <w:t>ig</w:t>
            </w:r>
            <w:r>
              <w:rPr>
                <w:rFonts w:ascii="Verdana" w:eastAsia="Verdana" w:hAnsi="Verdana" w:cs="Verdana"/>
                <w:sz w:val="17"/>
                <w:szCs w:val="17"/>
              </w:rPr>
              <w:t>n,</w:t>
            </w:r>
            <w:r>
              <w:rPr>
                <w:rFonts w:ascii="Verdana" w:eastAsia="Verdana" w:hAnsi="Verdana" w:cs="Verdana"/>
                <w:spacing w:val="-21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sz w:val="17"/>
                <w:szCs w:val="17"/>
              </w:rPr>
              <w:t>T</w:t>
            </w:r>
            <w:r>
              <w:rPr>
                <w:rFonts w:ascii="Verdana" w:eastAsia="Verdana" w:hAnsi="Verdana" w:cs="Verdana"/>
                <w:spacing w:val="-1"/>
                <w:sz w:val="17"/>
                <w:szCs w:val="17"/>
              </w:rPr>
              <w:t>r</w:t>
            </w:r>
            <w:r>
              <w:rPr>
                <w:rFonts w:ascii="Verdana" w:eastAsia="Verdana" w:hAnsi="Verdana" w:cs="Verdana"/>
                <w:sz w:val="17"/>
                <w:szCs w:val="17"/>
              </w:rPr>
              <w:t>ou</w:t>
            </w:r>
            <w:r>
              <w:rPr>
                <w:rFonts w:ascii="Verdana" w:eastAsia="Verdana" w:hAnsi="Verdana" w:cs="Verdana"/>
                <w:spacing w:val="-1"/>
                <w:sz w:val="17"/>
                <w:szCs w:val="17"/>
              </w:rPr>
              <w:t>ble</w:t>
            </w:r>
            <w:r>
              <w:rPr>
                <w:rFonts w:ascii="Verdana" w:eastAsia="Verdana" w:hAnsi="Verdana" w:cs="Verdana"/>
                <w:sz w:val="17"/>
                <w:szCs w:val="17"/>
              </w:rPr>
              <w:t>shoot</w:t>
            </w:r>
            <w:r>
              <w:rPr>
                <w:rFonts w:ascii="Verdana" w:eastAsia="Verdana" w:hAnsi="Verdana" w:cs="Verdana"/>
                <w:spacing w:val="-1"/>
                <w:sz w:val="17"/>
                <w:szCs w:val="17"/>
              </w:rPr>
              <w:t>i</w:t>
            </w:r>
            <w:r>
              <w:rPr>
                <w:rFonts w:ascii="Verdana" w:eastAsia="Verdana" w:hAnsi="Verdana" w:cs="Verdana"/>
                <w:sz w:val="17"/>
                <w:szCs w:val="17"/>
              </w:rPr>
              <w:t>ng</w:t>
            </w:r>
            <w:r>
              <w:rPr>
                <w:rFonts w:ascii="Verdana" w:eastAsia="Verdana" w:hAnsi="Verdana" w:cs="Verdana"/>
                <w:spacing w:val="-21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7"/>
                <w:szCs w:val="17"/>
              </w:rPr>
              <w:t>a</w:t>
            </w:r>
            <w:r>
              <w:rPr>
                <w:rFonts w:ascii="Verdana" w:eastAsia="Verdana" w:hAnsi="Verdana" w:cs="Verdana"/>
                <w:sz w:val="17"/>
                <w:szCs w:val="17"/>
              </w:rPr>
              <w:t>nd</w:t>
            </w:r>
          </w:p>
          <w:p w:rsidR="00D23D76">
            <w:pPr>
              <w:spacing w:before="2" w:line="200" w:lineRule="exact"/>
              <w:ind w:left="9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17"/>
                <w:szCs w:val="17"/>
              </w:rPr>
              <w:t>D</w:t>
            </w:r>
            <w:r>
              <w:rPr>
                <w:rFonts w:ascii="Verdana" w:eastAsia="Verdana" w:hAnsi="Verdana" w:cs="Verdana"/>
                <w:spacing w:val="-1"/>
                <w:position w:val="-1"/>
                <w:sz w:val="17"/>
                <w:szCs w:val="17"/>
              </w:rPr>
              <w:t>eb</w:t>
            </w:r>
            <w:r>
              <w:rPr>
                <w:rFonts w:ascii="Verdana" w:eastAsia="Verdana" w:hAnsi="Verdana" w:cs="Verdana"/>
                <w:position w:val="-1"/>
                <w:sz w:val="17"/>
                <w:szCs w:val="17"/>
              </w:rPr>
              <w:t>ug</w:t>
            </w:r>
            <w:r>
              <w:rPr>
                <w:rFonts w:ascii="Verdana" w:eastAsia="Verdana" w:hAnsi="Verdana" w:cs="Verdana"/>
                <w:spacing w:val="-1"/>
                <w:position w:val="-1"/>
                <w:sz w:val="17"/>
                <w:szCs w:val="17"/>
              </w:rPr>
              <w:t>gi</w:t>
            </w:r>
            <w:r>
              <w:rPr>
                <w:rFonts w:ascii="Verdana" w:eastAsia="Verdana" w:hAnsi="Verdana" w:cs="Verdana"/>
                <w:position w:val="-1"/>
                <w:sz w:val="17"/>
                <w:szCs w:val="17"/>
              </w:rPr>
              <w:t>ng</w:t>
            </w:r>
          </w:p>
        </w:tc>
        <w:tc>
          <w:tcPr>
            <w:tcW w:w="41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3D76">
            <w:pPr>
              <w:spacing w:before="1"/>
              <w:ind w:left="1500" w:right="1503"/>
              <w:jc w:val="center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 w:eastAsia="Verdana" w:hAnsi="Verdana" w:cs="Verdana"/>
                <w:spacing w:val="1"/>
                <w:sz w:val="17"/>
                <w:szCs w:val="17"/>
              </w:rPr>
              <w:t>Ba</w:t>
            </w:r>
            <w:r>
              <w:rPr>
                <w:rFonts w:ascii="Verdana" w:eastAsia="Verdana" w:hAnsi="Verdana" w:cs="Verdana"/>
                <w:sz w:val="17"/>
                <w:szCs w:val="17"/>
              </w:rPr>
              <w:t>s</w:t>
            </w:r>
            <w:r>
              <w:rPr>
                <w:rFonts w:ascii="Verdana" w:eastAsia="Verdana" w:hAnsi="Verdana" w:cs="Verdana"/>
                <w:spacing w:val="-1"/>
                <w:sz w:val="17"/>
                <w:szCs w:val="17"/>
              </w:rPr>
              <w:t>i</w:t>
            </w:r>
            <w:r>
              <w:rPr>
                <w:rFonts w:ascii="Verdana" w:eastAsia="Verdana" w:hAnsi="Verdana" w:cs="Verdana"/>
                <w:sz w:val="17"/>
                <w:szCs w:val="17"/>
              </w:rPr>
              <w:t>c</w:t>
            </w:r>
            <w:r>
              <w:rPr>
                <w:rFonts w:ascii="Verdana" w:eastAsia="Verdana" w:hAnsi="Verdana" w:cs="Verdana"/>
                <w:spacing w:val="-23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7"/>
                <w:szCs w:val="17"/>
              </w:rPr>
              <w:t>D</w:t>
            </w:r>
            <w:r>
              <w:rPr>
                <w:rFonts w:ascii="Verdana" w:eastAsia="Verdana" w:hAnsi="Verdana" w:cs="Verdana"/>
                <w:spacing w:val="-1"/>
                <w:sz w:val="17"/>
                <w:szCs w:val="17"/>
              </w:rPr>
              <w:t>e</w:t>
            </w:r>
            <w:r>
              <w:rPr>
                <w:rFonts w:ascii="Verdana" w:eastAsia="Verdana" w:hAnsi="Verdana" w:cs="Verdana"/>
                <w:sz w:val="17"/>
                <w:szCs w:val="17"/>
              </w:rPr>
              <w:t>s</w:t>
            </w:r>
            <w:r>
              <w:rPr>
                <w:rFonts w:ascii="Verdana" w:eastAsia="Verdana" w:hAnsi="Verdana" w:cs="Verdana"/>
                <w:spacing w:val="-1"/>
                <w:sz w:val="17"/>
                <w:szCs w:val="17"/>
              </w:rPr>
              <w:t>ig</w:t>
            </w:r>
            <w:r>
              <w:rPr>
                <w:rFonts w:ascii="Verdana" w:eastAsia="Verdana" w:hAnsi="Verdana" w:cs="Verdana"/>
                <w:sz w:val="17"/>
                <w:szCs w:val="17"/>
              </w:rPr>
              <w:t>n</w:t>
            </w:r>
          </w:p>
        </w:tc>
      </w:tr>
    </w:tbl>
    <w:p w:rsidR="00D23D76">
      <w:pPr>
        <w:spacing w:before="4" w:line="140" w:lineRule="exact"/>
        <w:rPr>
          <w:sz w:val="15"/>
          <w:szCs w:val="15"/>
        </w:rPr>
      </w:pPr>
    </w:p>
    <w:p w:rsidR="00D23D76">
      <w:pPr>
        <w:spacing w:line="200" w:lineRule="exact"/>
      </w:pPr>
    </w:p>
    <w:p w:rsidR="00D23D76">
      <w:pPr>
        <w:spacing w:before="41"/>
        <w:ind w:left="244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Op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pacing w:val="-3"/>
          <w:sz w:val="17"/>
          <w:szCs w:val="17"/>
        </w:rPr>
        <w:t>r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t</w:t>
      </w:r>
      <w:r>
        <w:rPr>
          <w:rFonts w:ascii="Verdana" w:eastAsia="Verdana" w:hAnsi="Verdana" w:cs="Verdana"/>
          <w:spacing w:val="-3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ng</w:t>
      </w:r>
      <w:r>
        <w:rPr>
          <w:rFonts w:ascii="Verdana" w:eastAsia="Verdana" w:hAnsi="Verdana" w:cs="Verdana"/>
          <w:spacing w:val="-11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syst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>ms:</w:t>
      </w:r>
      <w:r>
        <w:rPr>
          <w:rFonts w:ascii="Verdana" w:eastAsia="Verdana" w:hAnsi="Verdana" w:cs="Verdana"/>
          <w:spacing w:val="-12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W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nd</w:t>
      </w:r>
      <w:r>
        <w:rPr>
          <w:rFonts w:ascii="Verdana" w:eastAsia="Verdana" w:hAnsi="Verdana" w:cs="Verdana"/>
          <w:spacing w:val="-1"/>
          <w:sz w:val="17"/>
          <w:szCs w:val="17"/>
        </w:rPr>
        <w:t>o</w:t>
      </w:r>
      <w:r>
        <w:rPr>
          <w:rFonts w:ascii="Verdana" w:eastAsia="Verdana" w:hAnsi="Verdana" w:cs="Verdana"/>
          <w:sz w:val="17"/>
          <w:szCs w:val="17"/>
        </w:rPr>
        <w:t>ws</w:t>
      </w:r>
      <w:r>
        <w:rPr>
          <w:rFonts w:ascii="Verdana" w:eastAsia="Verdana" w:hAnsi="Verdana" w:cs="Verdana"/>
          <w:spacing w:val="-7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2000,</w:t>
      </w:r>
      <w:r>
        <w:rPr>
          <w:rFonts w:ascii="Verdana" w:eastAsia="Verdana" w:hAnsi="Verdana" w:cs="Verdana"/>
          <w:spacing w:val="-28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1"/>
          <w:sz w:val="17"/>
          <w:szCs w:val="17"/>
        </w:rPr>
        <w:t>X</w:t>
      </w:r>
      <w:r>
        <w:rPr>
          <w:rFonts w:ascii="Verdana" w:eastAsia="Verdana" w:hAnsi="Verdana" w:cs="Verdana"/>
          <w:sz w:val="17"/>
          <w:szCs w:val="17"/>
        </w:rPr>
        <w:t>P.</w:t>
      </w:r>
    </w:p>
    <w:p w:rsidR="00D23D76">
      <w:pPr>
        <w:spacing w:line="220" w:lineRule="exact"/>
        <w:ind w:left="244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T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>st</w:t>
      </w:r>
      <w:r>
        <w:rPr>
          <w:rFonts w:ascii="Verdana" w:eastAsia="Verdana" w:hAnsi="Verdana" w:cs="Verdana"/>
          <w:spacing w:val="-3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ng</w:t>
      </w:r>
      <w:r>
        <w:rPr>
          <w:rFonts w:ascii="Verdana" w:eastAsia="Verdana" w:hAnsi="Verdana" w:cs="Verdana"/>
          <w:spacing w:val="-11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nd</w:t>
      </w:r>
      <w:r>
        <w:rPr>
          <w:rFonts w:ascii="Verdana" w:eastAsia="Verdana" w:hAnsi="Verdana" w:cs="Verdana"/>
          <w:spacing w:val="-7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1"/>
          <w:sz w:val="17"/>
          <w:szCs w:val="17"/>
        </w:rPr>
        <w:t>rep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pacing w:val="-1"/>
          <w:sz w:val="17"/>
          <w:szCs w:val="17"/>
        </w:rPr>
        <w:t>iri</w:t>
      </w:r>
      <w:r>
        <w:rPr>
          <w:rFonts w:ascii="Verdana" w:eastAsia="Verdana" w:hAnsi="Verdana" w:cs="Verdana"/>
          <w:sz w:val="17"/>
          <w:szCs w:val="17"/>
        </w:rPr>
        <w:t>ng</w:t>
      </w:r>
      <w:r>
        <w:rPr>
          <w:rFonts w:ascii="Verdana" w:eastAsia="Verdana" w:hAnsi="Verdana" w:cs="Verdana"/>
          <w:spacing w:val="-8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of</w:t>
      </w:r>
      <w:r>
        <w:rPr>
          <w:rFonts w:ascii="Verdana" w:eastAsia="Verdana" w:hAnsi="Verdana" w:cs="Verdana"/>
          <w:spacing w:val="-4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1"/>
          <w:sz w:val="17"/>
          <w:szCs w:val="17"/>
        </w:rPr>
        <w:t>Re</w:t>
      </w:r>
      <w:r>
        <w:rPr>
          <w:rFonts w:ascii="Verdana" w:eastAsia="Verdana" w:hAnsi="Verdana" w:cs="Verdana"/>
          <w:sz w:val="17"/>
          <w:szCs w:val="17"/>
        </w:rPr>
        <w:t>fusol</w:t>
      </w:r>
      <w:r>
        <w:rPr>
          <w:rFonts w:ascii="Verdana" w:eastAsia="Verdana" w:hAnsi="Verdana" w:cs="Verdana"/>
          <w:spacing w:val="-12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1"/>
          <w:sz w:val="17"/>
          <w:szCs w:val="17"/>
        </w:rPr>
        <w:t>S</w:t>
      </w:r>
      <w:r>
        <w:rPr>
          <w:rFonts w:ascii="Verdana" w:eastAsia="Verdana" w:hAnsi="Verdana" w:cs="Verdana"/>
          <w:sz w:val="17"/>
          <w:szCs w:val="17"/>
        </w:rPr>
        <w:t>o</w:t>
      </w:r>
      <w:r>
        <w:rPr>
          <w:rFonts w:ascii="Verdana" w:eastAsia="Verdana" w:hAnsi="Verdana" w:cs="Verdana"/>
          <w:spacing w:val="-1"/>
          <w:sz w:val="17"/>
          <w:szCs w:val="17"/>
        </w:rPr>
        <w:t>l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r</w:t>
      </w:r>
      <w:r>
        <w:rPr>
          <w:rFonts w:ascii="Verdana" w:eastAsia="Verdana" w:hAnsi="Verdana" w:cs="Verdana"/>
          <w:spacing w:val="-31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nv</w:t>
      </w:r>
      <w:r>
        <w:rPr>
          <w:rFonts w:ascii="Verdana" w:eastAsia="Verdana" w:hAnsi="Verdana" w:cs="Verdana"/>
          <w:spacing w:val="-1"/>
          <w:sz w:val="17"/>
          <w:szCs w:val="17"/>
        </w:rPr>
        <w:t>er</w:t>
      </w:r>
      <w:r>
        <w:rPr>
          <w:rFonts w:ascii="Verdana" w:eastAsia="Verdana" w:hAnsi="Verdana" w:cs="Verdana"/>
          <w:sz w:val="17"/>
          <w:szCs w:val="17"/>
        </w:rPr>
        <w:t>t</w:t>
      </w:r>
      <w:r>
        <w:rPr>
          <w:rFonts w:ascii="Verdana" w:eastAsia="Verdana" w:hAnsi="Verdana" w:cs="Verdana"/>
          <w:spacing w:val="-1"/>
          <w:sz w:val="17"/>
          <w:szCs w:val="17"/>
        </w:rPr>
        <w:t>er</w:t>
      </w:r>
      <w:r>
        <w:rPr>
          <w:rFonts w:ascii="Verdana" w:eastAsia="Verdana" w:hAnsi="Verdana" w:cs="Verdana"/>
          <w:sz w:val="17"/>
          <w:szCs w:val="17"/>
        </w:rPr>
        <w:t>.</w:t>
      </w:r>
    </w:p>
    <w:p w:rsidR="00D23D76">
      <w:pPr>
        <w:spacing w:line="200" w:lineRule="exact"/>
      </w:pPr>
    </w:p>
    <w:p w:rsidR="00D23D76">
      <w:pPr>
        <w:spacing w:before="6" w:line="220" w:lineRule="exact"/>
        <w:rPr>
          <w:sz w:val="22"/>
          <w:szCs w:val="22"/>
        </w:rPr>
      </w:pPr>
    </w:p>
    <w:p w:rsidR="00D23D76">
      <w:pPr>
        <w:ind w:left="244"/>
        <w:rPr>
          <w:rFonts w:ascii="Verdana" w:eastAsia="Verdana" w:hAnsi="Verdana" w:cs="Verdana"/>
          <w:sz w:val="16"/>
          <w:szCs w:val="16"/>
        </w:rPr>
      </w:pPr>
      <w:r>
        <w:pict>
          <v:group id="_x0000_s1058" style="width:516pt;height:4.45pt;margin-top:16.55pt;margin-left:40.75pt;mso-position-horizontal-relative:page;position:absolute;z-index:-251649024" coordorigin="815,331" coordsize="10320,89">
            <v:shape id="_x0000_s1059" style="width:10260;height:0;left:845;position:absolute;top:413" coordorigin="845,413" coordsize="10260,21600" path="m845,413l11105,413e" filled="f" strokeweight="0.72pt">
              <v:path arrowok="t"/>
            </v:shape>
            <v:shape id="_x0000_s1060" style="width:10260;height:0;left:845;position:absolute;top:361" coordorigin="845,361" coordsize="10260,21600" path="m845,361l11105,361e" filled="f" strokeweight="3pt">
              <v:path arrowok="t"/>
            </v:shape>
          </v:group>
        </w:pict>
      </w:r>
      <w:r>
        <w:rPr>
          <w:rFonts w:ascii="Verdana" w:eastAsia="Verdana" w:hAnsi="Verdana" w:cs="Verdana"/>
          <w:b/>
          <w:spacing w:val="-1"/>
          <w:sz w:val="16"/>
          <w:szCs w:val="16"/>
        </w:rPr>
        <w:t>P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e</w:t>
      </w:r>
      <w:r>
        <w:rPr>
          <w:rFonts w:ascii="Verdana" w:eastAsia="Verdana" w:hAnsi="Verdana" w:cs="Verdana"/>
          <w:b/>
          <w:sz w:val="16"/>
          <w:szCs w:val="16"/>
        </w:rPr>
        <w:t>r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so</w:t>
      </w:r>
      <w:r>
        <w:rPr>
          <w:rFonts w:ascii="Verdana" w:eastAsia="Verdana" w:hAnsi="Verdana" w:cs="Verdana"/>
          <w:b/>
          <w:sz w:val="16"/>
          <w:szCs w:val="16"/>
        </w:rPr>
        <w:t>nal</w:t>
      </w:r>
      <w:r>
        <w:rPr>
          <w:rFonts w:ascii="Verdana" w:eastAsia="Verdana" w:hAnsi="Verdana" w:cs="Verdana"/>
          <w:b/>
          <w:spacing w:val="16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2"/>
          <w:w w:val="103"/>
          <w:sz w:val="16"/>
          <w:szCs w:val="16"/>
        </w:rPr>
        <w:t>D</w:t>
      </w:r>
      <w:r>
        <w:rPr>
          <w:rFonts w:ascii="Verdana" w:eastAsia="Verdana" w:hAnsi="Verdana" w:cs="Verdana"/>
          <w:b/>
          <w:spacing w:val="3"/>
          <w:w w:val="103"/>
          <w:sz w:val="16"/>
          <w:szCs w:val="16"/>
        </w:rPr>
        <w:t>e</w:t>
      </w:r>
      <w:r>
        <w:rPr>
          <w:rFonts w:ascii="Verdana" w:eastAsia="Verdana" w:hAnsi="Verdana" w:cs="Verdana"/>
          <w:b/>
          <w:spacing w:val="1"/>
          <w:w w:val="103"/>
          <w:sz w:val="16"/>
          <w:szCs w:val="16"/>
        </w:rPr>
        <w:t>t</w:t>
      </w:r>
      <w:r>
        <w:rPr>
          <w:rFonts w:ascii="Verdana" w:eastAsia="Verdana" w:hAnsi="Verdana" w:cs="Verdana"/>
          <w:b/>
          <w:spacing w:val="2"/>
          <w:w w:val="103"/>
          <w:sz w:val="16"/>
          <w:szCs w:val="16"/>
        </w:rPr>
        <w:t>a</w:t>
      </w:r>
      <w:r>
        <w:rPr>
          <w:rFonts w:ascii="Verdana" w:eastAsia="Verdana" w:hAnsi="Verdana" w:cs="Verdana"/>
          <w:b/>
          <w:spacing w:val="-1"/>
          <w:w w:val="103"/>
          <w:sz w:val="16"/>
          <w:szCs w:val="16"/>
        </w:rPr>
        <w:t>i</w:t>
      </w:r>
      <w:r>
        <w:rPr>
          <w:rFonts w:ascii="Verdana" w:eastAsia="Verdana" w:hAnsi="Verdana" w:cs="Verdana"/>
          <w:b/>
          <w:spacing w:val="1"/>
          <w:w w:val="103"/>
          <w:sz w:val="16"/>
          <w:szCs w:val="16"/>
        </w:rPr>
        <w:t>l</w:t>
      </w:r>
      <w:r>
        <w:rPr>
          <w:rFonts w:ascii="Verdana" w:eastAsia="Verdana" w:hAnsi="Verdana" w:cs="Verdana"/>
          <w:b/>
          <w:w w:val="103"/>
          <w:sz w:val="16"/>
          <w:szCs w:val="16"/>
        </w:rPr>
        <w:t>s</w:t>
      </w:r>
    </w:p>
    <w:p w:rsidR="00D23D76">
      <w:pPr>
        <w:spacing w:line="200" w:lineRule="exact"/>
      </w:pPr>
    </w:p>
    <w:p w:rsidR="00D23D76">
      <w:pPr>
        <w:spacing w:before="15" w:line="200" w:lineRule="exact"/>
      </w:pPr>
    </w:p>
    <w:p w:rsidR="00D23D76">
      <w:pPr>
        <w:ind w:left="244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N</w:t>
      </w:r>
      <w:r>
        <w:rPr>
          <w:rFonts w:ascii="Verdana" w:eastAsia="Verdana" w:hAnsi="Verdana" w:cs="Verdana"/>
          <w:spacing w:val="-2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me</w:t>
      </w:r>
      <w:r>
        <w:rPr>
          <w:rFonts w:ascii="Verdana" w:eastAsia="Verdana" w:hAnsi="Verdana" w:cs="Verdana"/>
          <w:sz w:val="17"/>
          <w:szCs w:val="17"/>
        </w:rPr>
        <w:t xml:space="preserve">                                      </w:t>
      </w:r>
      <w:r>
        <w:rPr>
          <w:rFonts w:ascii="Verdana" w:eastAsia="Verdana" w:hAnsi="Verdana" w:cs="Verdana"/>
          <w:spacing w:val="8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:</w:t>
      </w:r>
      <w:r>
        <w:rPr>
          <w:rFonts w:ascii="Verdana" w:eastAsia="Verdana" w:hAnsi="Verdana" w:cs="Verdana"/>
          <w:spacing w:val="38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3"/>
          <w:sz w:val="17"/>
          <w:szCs w:val="17"/>
        </w:rPr>
        <w:t>I</w:t>
      </w:r>
      <w:r>
        <w:rPr>
          <w:rFonts w:ascii="Verdana" w:eastAsia="Verdana" w:hAnsi="Verdana" w:cs="Verdana"/>
          <w:spacing w:val="-1"/>
          <w:sz w:val="17"/>
          <w:szCs w:val="17"/>
        </w:rPr>
        <w:t>r</w:t>
      </w:r>
      <w:r>
        <w:rPr>
          <w:rFonts w:ascii="Verdana" w:eastAsia="Verdana" w:hAnsi="Verdana" w:cs="Verdana"/>
          <w:sz w:val="17"/>
          <w:szCs w:val="17"/>
        </w:rPr>
        <w:t>f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n</w:t>
      </w:r>
      <w:r>
        <w:rPr>
          <w:rFonts w:ascii="Verdana" w:eastAsia="Verdana" w:hAnsi="Verdana" w:cs="Verdana"/>
          <w:spacing w:val="-7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3"/>
          <w:sz w:val="17"/>
          <w:szCs w:val="17"/>
        </w:rPr>
        <w:t>N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pacing w:val="-1"/>
          <w:sz w:val="17"/>
          <w:szCs w:val="17"/>
        </w:rPr>
        <w:t>zi</w:t>
      </w:r>
      <w:r>
        <w:rPr>
          <w:rFonts w:ascii="Verdana" w:eastAsia="Verdana" w:hAnsi="Verdana" w:cs="Verdana"/>
          <w:sz w:val="17"/>
          <w:szCs w:val="17"/>
        </w:rPr>
        <w:t>r</w:t>
      </w:r>
      <w:r>
        <w:rPr>
          <w:rFonts w:ascii="Verdana" w:eastAsia="Verdana" w:hAnsi="Verdana" w:cs="Verdana"/>
          <w:spacing w:val="-12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1"/>
          <w:sz w:val="17"/>
          <w:szCs w:val="17"/>
        </w:rPr>
        <w:t>S</w:t>
      </w:r>
      <w:r>
        <w:rPr>
          <w:rFonts w:ascii="Verdana" w:eastAsia="Verdana" w:hAnsi="Verdana" w:cs="Verdana"/>
          <w:sz w:val="17"/>
          <w:szCs w:val="17"/>
        </w:rPr>
        <w:t>h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kh</w:t>
      </w:r>
    </w:p>
    <w:p w:rsidR="00D23D76">
      <w:pPr>
        <w:spacing w:before="48"/>
        <w:ind w:left="244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pacing w:val="2"/>
          <w:sz w:val="16"/>
          <w:szCs w:val="16"/>
        </w:rPr>
        <w:t>D</w:t>
      </w:r>
      <w:r>
        <w:rPr>
          <w:rFonts w:ascii="Verdana" w:eastAsia="Verdana" w:hAnsi="Verdana" w:cs="Verdana"/>
          <w:spacing w:val="1"/>
          <w:sz w:val="16"/>
          <w:szCs w:val="16"/>
        </w:rPr>
        <w:t>a</w:t>
      </w:r>
      <w:r>
        <w:rPr>
          <w:rFonts w:ascii="Verdana" w:eastAsia="Verdana" w:hAnsi="Verdana" w:cs="Verdana"/>
          <w:sz w:val="16"/>
          <w:szCs w:val="16"/>
        </w:rPr>
        <w:t>te</w:t>
      </w:r>
      <w:r>
        <w:rPr>
          <w:rFonts w:ascii="Verdana" w:eastAsia="Verdana" w:hAnsi="Verdana" w:cs="Verdana"/>
          <w:spacing w:val="17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of</w:t>
      </w:r>
      <w:r>
        <w:rPr>
          <w:rFonts w:ascii="Verdana" w:eastAsia="Verdana" w:hAnsi="Verdana" w:cs="Verdana"/>
          <w:spacing w:val="6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2"/>
          <w:sz w:val="16"/>
          <w:szCs w:val="16"/>
        </w:rPr>
        <w:t>B</w:t>
      </w:r>
      <w:r>
        <w:rPr>
          <w:rFonts w:ascii="Verdana" w:eastAsia="Verdana" w:hAnsi="Verdana" w:cs="Verdana"/>
          <w:sz w:val="16"/>
          <w:szCs w:val="16"/>
        </w:rPr>
        <w:t>i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z w:val="16"/>
          <w:szCs w:val="16"/>
        </w:rPr>
        <w:t xml:space="preserve">th                               </w:t>
      </w:r>
      <w:r>
        <w:rPr>
          <w:rFonts w:ascii="Verdana" w:eastAsia="Verdana" w:hAnsi="Verdana" w:cs="Verdana"/>
          <w:spacing w:val="23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:</w:t>
      </w:r>
      <w:r>
        <w:rPr>
          <w:rFonts w:ascii="Verdana" w:eastAsia="Verdana" w:hAnsi="Verdana" w:cs="Verdana"/>
          <w:spacing w:val="-14"/>
          <w:sz w:val="16"/>
          <w:szCs w:val="16"/>
        </w:rPr>
        <w:t xml:space="preserve"> </w:t>
      </w:r>
      <w:r>
        <w:rPr>
          <w:rFonts w:ascii="Verdana" w:eastAsia="Verdana" w:hAnsi="Verdana" w:cs="Verdana"/>
          <w:w w:val="103"/>
          <w:sz w:val="16"/>
          <w:szCs w:val="16"/>
        </w:rPr>
        <w:t>1</w:t>
      </w:r>
      <w:r>
        <w:rPr>
          <w:rFonts w:ascii="Verdana" w:eastAsia="Verdana" w:hAnsi="Verdana" w:cs="Verdana"/>
          <w:spacing w:val="3"/>
          <w:w w:val="103"/>
          <w:sz w:val="16"/>
          <w:szCs w:val="16"/>
        </w:rPr>
        <w:t>3</w:t>
      </w:r>
      <w:r>
        <w:rPr>
          <w:rFonts w:ascii="Verdana" w:eastAsia="Verdana" w:hAnsi="Verdana" w:cs="Verdana"/>
          <w:spacing w:val="1"/>
          <w:w w:val="103"/>
          <w:sz w:val="16"/>
          <w:szCs w:val="16"/>
        </w:rPr>
        <w:t>/</w:t>
      </w:r>
      <w:r>
        <w:rPr>
          <w:rFonts w:ascii="Verdana" w:eastAsia="Verdana" w:hAnsi="Verdana" w:cs="Verdana"/>
          <w:w w:val="103"/>
          <w:sz w:val="16"/>
          <w:szCs w:val="16"/>
        </w:rPr>
        <w:t>0</w:t>
      </w:r>
      <w:r>
        <w:rPr>
          <w:rFonts w:ascii="Verdana" w:eastAsia="Verdana" w:hAnsi="Verdana" w:cs="Verdana"/>
          <w:spacing w:val="3"/>
          <w:w w:val="103"/>
          <w:sz w:val="16"/>
          <w:szCs w:val="16"/>
        </w:rPr>
        <w:t>4</w:t>
      </w:r>
      <w:r>
        <w:rPr>
          <w:rFonts w:ascii="Verdana" w:eastAsia="Verdana" w:hAnsi="Verdana" w:cs="Verdana"/>
          <w:spacing w:val="1"/>
          <w:w w:val="103"/>
          <w:sz w:val="16"/>
          <w:szCs w:val="16"/>
        </w:rPr>
        <w:t>/</w:t>
      </w:r>
      <w:r>
        <w:rPr>
          <w:rFonts w:ascii="Verdana" w:eastAsia="Verdana" w:hAnsi="Verdana" w:cs="Verdana"/>
          <w:w w:val="103"/>
          <w:sz w:val="16"/>
          <w:szCs w:val="16"/>
        </w:rPr>
        <w:t>1</w:t>
      </w:r>
      <w:r>
        <w:rPr>
          <w:rFonts w:ascii="Verdana" w:eastAsia="Verdana" w:hAnsi="Verdana" w:cs="Verdana"/>
          <w:spacing w:val="3"/>
          <w:w w:val="103"/>
          <w:sz w:val="16"/>
          <w:szCs w:val="16"/>
        </w:rPr>
        <w:t>9</w:t>
      </w:r>
      <w:r>
        <w:rPr>
          <w:rFonts w:ascii="Verdana" w:eastAsia="Verdana" w:hAnsi="Verdana" w:cs="Verdana"/>
          <w:w w:val="103"/>
          <w:sz w:val="16"/>
          <w:szCs w:val="16"/>
        </w:rPr>
        <w:t>90</w:t>
      </w:r>
    </w:p>
    <w:p w:rsidR="00D23D76">
      <w:pPr>
        <w:spacing w:before="42"/>
        <w:ind w:left="244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pacing w:val="1"/>
          <w:sz w:val="17"/>
          <w:szCs w:val="17"/>
        </w:rPr>
        <w:t>La</w:t>
      </w:r>
      <w:r>
        <w:rPr>
          <w:rFonts w:ascii="Verdana" w:eastAsia="Verdana" w:hAnsi="Verdana" w:cs="Verdana"/>
          <w:sz w:val="17"/>
          <w:szCs w:val="17"/>
        </w:rPr>
        <w:t>ng</w:t>
      </w:r>
      <w:r>
        <w:rPr>
          <w:rFonts w:ascii="Verdana" w:eastAsia="Verdana" w:hAnsi="Verdana" w:cs="Verdana"/>
          <w:spacing w:val="-3"/>
          <w:sz w:val="17"/>
          <w:szCs w:val="17"/>
        </w:rPr>
        <w:t>u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pacing w:val="-1"/>
          <w:sz w:val="17"/>
          <w:szCs w:val="17"/>
        </w:rPr>
        <w:t>ge</w:t>
      </w:r>
      <w:r>
        <w:rPr>
          <w:rFonts w:ascii="Verdana" w:eastAsia="Verdana" w:hAnsi="Verdana" w:cs="Verdana"/>
          <w:sz w:val="17"/>
          <w:szCs w:val="17"/>
        </w:rPr>
        <w:t>s</w:t>
      </w:r>
      <w:r>
        <w:rPr>
          <w:rFonts w:ascii="Verdana" w:eastAsia="Verdana" w:hAnsi="Verdana" w:cs="Verdana"/>
          <w:spacing w:val="-4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 xml:space="preserve">known                     </w:t>
      </w:r>
      <w:r>
        <w:rPr>
          <w:rFonts w:ascii="Verdana" w:eastAsia="Verdana" w:hAnsi="Verdana" w:cs="Verdana"/>
          <w:spacing w:val="39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:</w:t>
      </w:r>
      <w:r>
        <w:rPr>
          <w:rFonts w:ascii="Verdana" w:eastAsia="Verdana" w:hAnsi="Verdana" w:cs="Verdana"/>
          <w:spacing w:val="-15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Eng</w:t>
      </w:r>
      <w:r>
        <w:rPr>
          <w:rFonts w:ascii="Verdana" w:eastAsia="Verdana" w:hAnsi="Verdana" w:cs="Verdana"/>
          <w:spacing w:val="-1"/>
          <w:sz w:val="17"/>
          <w:szCs w:val="17"/>
        </w:rPr>
        <w:t>li</w:t>
      </w:r>
      <w:r>
        <w:rPr>
          <w:rFonts w:ascii="Verdana" w:eastAsia="Verdana" w:hAnsi="Verdana" w:cs="Verdana"/>
          <w:sz w:val="17"/>
          <w:szCs w:val="17"/>
        </w:rPr>
        <w:t>sh,</w:t>
      </w:r>
      <w:r>
        <w:rPr>
          <w:rFonts w:ascii="Verdana" w:eastAsia="Verdana" w:hAnsi="Verdana" w:cs="Verdana"/>
          <w:spacing w:val="-11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1"/>
          <w:sz w:val="17"/>
          <w:szCs w:val="17"/>
        </w:rPr>
        <w:t>Hi</w:t>
      </w:r>
      <w:r>
        <w:rPr>
          <w:rFonts w:ascii="Verdana" w:eastAsia="Verdana" w:hAnsi="Verdana" w:cs="Verdana"/>
          <w:sz w:val="17"/>
          <w:szCs w:val="17"/>
        </w:rPr>
        <w:t>nd</w:t>
      </w:r>
      <w:r>
        <w:rPr>
          <w:rFonts w:ascii="Verdana" w:eastAsia="Verdana" w:hAnsi="Verdana" w:cs="Verdana"/>
          <w:spacing w:val="-2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,</w:t>
      </w:r>
      <w:r>
        <w:rPr>
          <w:rFonts w:ascii="Verdana" w:eastAsia="Verdana" w:hAnsi="Verdana" w:cs="Verdana"/>
          <w:spacing w:val="-21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M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pacing w:val="-1"/>
          <w:sz w:val="17"/>
          <w:szCs w:val="17"/>
        </w:rPr>
        <w:t>r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th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.</w:t>
      </w:r>
    </w:p>
    <w:p w:rsidR="00D23D76">
      <w:pPr>
        <w:spacing w:before="48" w:line="294" w:lineRule="auto"/>
        <w:ind w:left="3238" w:right="3503" w:hanging="2999"/>
        <w:rPr>
          <w:rFonts w:ascii="Verdana" w:eastAsia="Verdana" w:hAnsi="Verdana" w:cs="Verdana"/>
          <w:sz w:val="16"/>
          <w:szCs w:val="16"/>
        </w:rPr>
      </w:pPr>
      <w:r>
        <w:pict>
          <v:group id="_x0000_s1061" style="width:516pt;height:4.5pt;margin-top:161.65pt;margin-left:40.75pt;mso-position-horizontal-relative:page;position:absolute;z-index:-251650048" coordorigin="815,3233" coordsize="10320,90">
            <v:shape id="_x0000_s1062" style="width:10260;height:0;left:845;position:absolute;top:3316" coordorigin="845,3316" coordsize="10260,21600" path="m845,3316l11105,3316e" filled="f" strokeweight="0.72pt">
              <v:path arrowok="t"/>
            </v:shape>
            <v:shape id="_x0000_s1063" style="width:10260;height:0;left:845;position:absolute;top:3263" coordorigin="845,3263" coordsize="10260,21600" path="m845,3263l11105,3263e" filled="f" strokeweight="3pt">
              <v:path arrowok="t"/>
            </v:shape>
          </v:group>
        </w:pict>
      </w:r>
      <w:r>
        <w:rPr>
          <w:rFonts w:ascii="Verdana" w:eastAsia="Verdana" w:hAnsi="Verdana" w:cs="Verdana"/>
          <w:spacing w:val="1"/>
          <w:sz w:val="16"/>
          <w:szCs w:val="16"/>
        </w:rPr>
        <w:t>Pr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2"/>
          <w:sz w:val="16"/>
          <w:szCs w:val="16"/>
        </w:rPr>
        <w:t>s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3"/>
          <w:sz w:val="16"/>
          <w:szCs w:val="16"/>
        </w:rPr>
        <w:t>n</w:t>
      </w:r>
      <w:r>
        <w:rPr>
          <w:rFonts w:ascii="Verdana" w:eastAsia="Verdana" w:hAnsi="Verdana" w:cs="Verdana"/>
          <w:sz w:val="16"/>
          <w:szCs w:val="16"/>
        </w:rPr>
        <w:t>t</w:t>
      </w:r>
      <w:r>
        <w:rPr>
          <w:rFonts w:ascii="Verdana" w:eastAsia="Verdana" w:hAnsi="Verdana" w:cs="Verdana"/>
          <w:spacing w:val="20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2"/>
          <w:sz w:val="16"/>
          <w:szCs w:val="16"/>
        </w:rPr>
        <w:t>Add</w:t>
      </w:r>
      <w:r>
        <w:rPr>
          <w:rFonts w:ascii="Verdana" w:eastAsia="Verdana" w:hAnsi="Verdana" w:cs="Verdana"/>
          <w:spacing w:val="-1"/>
          <w:sz w:val="16"/>
          <w:szCs w:val="16"/>
        </w:rPr>
        <w:t>r</w:t>
      </w:r>
      <w:r>
        <w:rPr>
          <w:rFonts w:ascii="Verdana" w:eastAsia="Verdana" w:hAnsi="Verdana" w:cs="Verdana"/>
          <w:spacing w:val="2"/>
          <w:sz w:val="16"/>
          <w:szCs w:val="16"/>
        </w:rPr>
        <w:t>e</w:t>
      </w:r>
      <w:r>
        <w:rPr>
          <w:rFonts w:ascii="Verdana" w:eastAsia="Verdana" w:hAnsi="Verdana" w:cs="Verdana"/>
          <w:sz w:val="16"/>
          <w:szCs w:val="16"/>
        </w:rPr>
        <w:t xml:space="preserve">ss                          </w:t>
      </w:r>
      <w:r>
        <w:rPr>
          <w:rFonts w:ascii="Verdana" w:eastAsia="Verdana" w:hAnsi="Verdana" w:cs="Verdana"/>
          <w:spacing w:val="33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 xml:space="preserve">: </w:t>
      </w:r>
      <w:r>
        <w:rPr>
          <w:rFonts w:ascii="Verdana" w:eastAsia="Verdana" w:hAnsi="Verdana" w:cs="Verdana"/>
          <w:spacing w:val="2"/>
          <w:sz w:val="16"/>
          <w:szCs w:val="16"/>
        </w:rPr>
        <w:t>C</w:t>
      </w:r>
      <w:r>
        <w:rPr>
          <w:rFonts w:ascii="Verdana" w:eastAsia="Verdana" w:hAnsi="Verdana" w:cs="Verdana"/>
          <w:spacing w:val="-1"/>
          <w:sz w:val="16"/>
          <w:szCs w:val="16"/>
        </w:rPr>
        <w:t>/</w:t>
      </w:r>
      <w:r>
        <w:rPr>
          <w:rFonts w:ascii="Verdana" w:eastAsia="Verdana" w:hAnsi="Verdana" w:cs="Verdana"/>
          <w:sz w:val="16"/>
          <w:szCs w:val="16"/>
        </w:rPr>
        <w:t>O</w:t>
      </w:r>
      <w:r>
        <w:rPr>
          <w:rFonts w:ascii="Verdana" w:eastAsia="Verdana" w:hAnsi="Verdana" w:cs="Verdana"/>
          <w:spacing w:val="15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2"/>
          <w:sz w:val="16"/>
          <w:szCs w:val="16"/>
        </w:rPr>
        <w:t>I</w:t>
      </w:r>
      <w:r>
        <w:rPr>
          <w:rFonts w:ascii="Verdana" w:eastAsia="Verdana" w:hAnsi="Verdana" w:cs="Verdana"/>
          <w:spacing w:val="-1"/>
          <w:sz w:val="16"/>
          <w:szCs w:val="16"/>
        </w:rPr>
        <w:t>r</w:t>
      </w:r>
      <w:r>
        <w:rPr>
          <w:rFonts w:ascii="Verdana" w:eastAsia="Verdana" w:hAnsi="Verdana" w:cs="Verdana"/>
          <w:spacing w:val="2"/>
          <w:sz w:val="16"/>
          <w:szCs w:val="16"/>
        </w:rPr>
        <w:t>f</w:t>
      </w:r>
      <w:r>
        <w:rPr>
          <w:rFonts w:ascii="Verdana" w:eastAsia="Verdana" w:hAnsi="Verdana" w:cs="Verdana"/>
          <w:spacing w:val="1"/>
          <w:sz w:val="16"/>
          <w:szCs w:val="16"/>
        </w:rPr>
        <w:t>a</w:t>
      </w:r>
      <w:r>
        <w:rPr>
          <w:rFonts w:ascii="Verdana" w:eastAsia="Verdana" w:hAnsi="Verdana" w:cs="Verdana"/>
          <w:sz w:val="16"/>
          <w:szCs w:val="16"/>
        </w:rPr>
        <w:t>n</w:t>
      </w:r>
      <w:r>
        <w:rPr>
          <w:rFonts w:ascii="Verdana" w:eastAsia="Verdana" w:hAnsi="Verdana" w:cs="Verdana"/>
          <w:spacing w:val="17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1"/>
          <w:sz w:val="16"/>
          <w:szCs w:val="16"/>
        </w:rPr>
        <w:t>N</w:t>
      </w:r>
      <w:r>
        <w:rPr>
          <w:rFonts w:ascii="Verdana" w:eastAsia="Verdana" w:hAnsi="Verdana" w:cs="Verdana"/>
          <w:spacing w:val="-1"/>
          <w:sz w:val="16"/>
          <w:szCs w:val="16"/>
        </w:rPr>
        <w:t>az</w:t>
      </w:r>
      <w:r>
        <w:rPr>
          <w:rFonts w:ascii="Verdana" w:eastAsia="Verdana" w:hAnsi="Verdana" w:cs="Verdana"/>
          <w:sz w:val="16"/>
          <w:szCs w:val="16"/>
        </w:rPr>
        <w:t>ir</w:t>
      </w:r>
      <w:r>
        <w:rPr>
          <w:rFonts w:ascii="Verdana" w:eastAsia="Verdana" w:hAnsi="Verdana" w:cs="Verdana"/>
          <w:spacing w:val="18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S</w:t>
      </w:r>
      <w:r>
        <w:rPr>
          <w:rFonts w:ascii="Verdana" w:eastAsia="Verdana" w:hAnsi="Verdana" w:cs="Verdana"/>
          <w:spacing w:val="3"/>
          <w:sz w:val="16"/>
          <w:szCs w:val="16"/>
        </w:rPr>
        <w:t>h</w:t>
      </w:r>
      <w:r>
        <w:rPr>
          <w:rFonts w:ascii="Verdana" w:eastAsia="Verdana" w:hAnsi="Verdana" w:cs="Verdana"/>
          <w:spacing w:val="-1"/>
          <w:sz w:val="16"/>
          <w:szCs w:val="16"/>
        </w:rPr>
        <w:t>a</w:t>
      </w:r>
      <w:r>
        <w:rPr>
          <w:rFonts w:ascii="Verdana" w:eastAsia="Verdana" w:hAnsi="Verdana" w:cs="Verdana"/>
          <w:spacing w:val="2"/>
          <w:sz w:val="16"/>
          <w:szCs w:val="16"/>
        </w:rPr>
        <w:t>i</w:t>
      </w:r>
      <w:r>
        <w:rPr>
          <w:rFonts w:ascii="Verdana" w:eastAsia="Verdana" w:hAnsi="Verdana" w:cs="Verdana"/>
          <w:sz w:val="16"/>
          <w:szCs w:val="16"/>
        </w:rPr>
        <w:t>kh</w:t>
      </w:r>
      <w:r>
        <w:rPr>
          <w:rFonts w:ascii="Verdana" w:eastAsia="Verdana" w:hAnsi="Verdana" w:cs="Verdana"/>
          <w:spacing w:val="17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1"/>
          <w:sz w:val="16"/>
          <w:szCs w:val="16"/>
        </w:rPr>
        <w:t>(</w:t>
      </w:r>
      <w:r>
        <w:rPr>
          <w:rFonts w:ascii="Verdana" w:eastAsia="Verdana" w:hAnsi="Verdana" w:cs="Verdana"/>
          <w:spacing w:val="2"/>
          <w:sz w:val="16"/>
          <w:szCs w:val="16"/>
        </w:rPr>
        <w:t>S</w:t>
      </w:r>
      <w:r>
        <w:rPr>
          <w:rFonts w:ascii="Verdana" w:eastAsia="Verdana" w:hAnsi="Verdana" w:cs="Verdana"/>
          <w:spacing w:val="3"/>
          <w:sz w:val="16"/>
          <w:szCs w:val="16"/>
        </w:rPr>
        <w:t>h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pacing w:val="2"/>
          <w:sz w:val="16"/>
          <w:szCs w:val="16"/>
        </w:rPr>
        <w:t>i</w:t>
      </w:r>
      <w:r>
        <w:rPr>
          <w:rFonts w:ascii="Verdana" w:eastAsia="Verdana" w:hAnsi="Verdana" w:cs="Verdana"/>
          <w:sz w:val="16"/>
          <w:szCs w:val="16"/>
        </w:rPr>
        <w:t>.</w:t>
      </w:r>
      <w:r>
        <w:rPr>
          <w:rFonts w:ascii="Verdana" w:eastAsia="Verdana" w:hAnsi="Verdana" w:cs="Verdana"/>
          <w:spacing w:val="17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V.</w:t>
      </w:r>
      <w:r>
        <w:rPr>
          <w:rFonts w:ascii="Verdana" w:eastAsia="Verdana" w:hAnsi="Verdana" w:cs="Verdana"/>
          <w:spacing w:val="9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3"/>
          <w:sz w:val="16"/>
          <w:szCs w:val="16"/>
        </w:rPr>
        <w:t>P</w:t>
      </w:r>
      <w:r>
        <w:rPr>
          <w:rFonts w:ascii="Verdana" w:eastAsia="Verdana" w:hAnsi="Verdana" w:cs="Verdana"/>
          <w:sz w:val="16"/>
          <w:szCs w:val="16"/>
        </w:rPr>
        <w:t>.</w:t>
      </w:r>
      <w:r>
        <w:rPr>
          <w:rFonts w:ascii="Verdana" w:eastAsia="Verdana" w:hAnsi="Verdana" w:cs="Verdana"/>
          <w:spacing w:val="-11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3"/>
          <w:w w:val="103"/>
          <w:sz w:val="16"/>
          <w:szCs w:val="16"/>
        </w:rPr>
        <w:t>U</w:t>
      </w:r>
      <w:r>
        <w:rPr>
          <w:rFonts w:ascii="Verdana" w:eastAsia="Verdana" w:hAnsi="Verdana" w:cs="Verdana"/>
          <w:spacing w:val="1"/>
          <w:w w:val="103"/>
          <w:sz w:val="16"/>
          <w:szCs w:val="16"/>
        </w:rPr>
        <w:t>N</w:t>
      </w:r>
      <w:r>
        <w:rPr>
          <w:rFonts w:ascii="Verdana" w:eastAsia="Verdana" w:hAnsi="Verdana" w:cs="Verdana"/>
          <w:spacing w:val="4"/>
          <w:w w:val="103"/>
          <w:sz w:val="16"/>
          <w:szCs w:val="16"/>
        </w:rPr>
        <w:t>A</w:t>
      </w:r>
      <w:r>
        <w:rPr>
          <w:rFonts w:ascii="Verdana" w:eastAsia="Verdana" w:hAnsi="Verdana" w:cs="Verdana"/>
          <w:spacing w:val="2"/>
          <w:w w:val="103"/>
          <w:sz w:val="16"/>
          <w:szCs w:val="16"/>
        </w:rPr>
        <w:t>W</w:t>
      </w:r>
      <w:r>
        <w:rPr>
          <w:rFonts w:ascii="Verdana" w:eastAsia="Verdana" w:hAnsi="Verdana" w:cs="Verdana"/>
          <w:spacing w:val="4"/>
          <w:w w:val="103"/>
          <w:sz w:val="16"/>
          <w:szCs w:val="16"/>
        </w:rPr>
        <w:t>A</w:t>
      </w:r>
      <w:r>
        <w:rPr>
          <w:rFonts w:ascii="Verdana" w:eastAsia="Verdana" w:hAnsi="Verdana" w:cs="Verdana"/>
          <w:spacing w:val="1"/>
          <w:w w:val="103"/>
          <w:sz w:val="16"/>
          <w:szCs w:val="16"/>
        </w:rPr>
        <w:t>N</w:t>
      </w:r>
      <w:r>
        <w:rPr>
          <w:rFonts w:ascii="Verdana" w:eastAsia="Verdana" w:hAnsi="Verdana" w:cs="Verdana"/>
          <w:spacing w:val="3"/>
          <w:w w:val="103"/>
          <w:sz w:val="16"/>
          <w:szCs w:val="16"/>
        </w:rPr>
        <w:t>E</w:t>
      </w:r>
      <w:r>
        <w:rPr>
          <w:rFonts w:ascii="Verdana" w:eastAsia="Verdana" w:hAnsi="Verdana" w:cs="Verdana"/>
          <w:w w:val="103"/>
          <w:sz w:val="16"/>
          <w:szCs w:val="16"/>
        </w:rPr>
        <w:t xml:space="preserve">) </w:t>
      </w:r>
      <w:r>
        <w:rPr>
          <w:rFonts w:ascii="Verdana" w:eastAsia="Verdana" w:hAnsi="Verdana" w:cs="Verdana"/>
          <w:spacing w:val="1"/>
          <w:sz w:val="17"/>
          <w:szCs w:val="17"/>
        </w:rPr>
        <w:t>S</w:t>
      </w:r>
      <w:r>
        <w:rPr>
          <w:rFonts w:ascii="Verdana" w:eastAsia="Verdana" w:hAnsi="Verdana" w:cs="Verdana"/>
          <w:spacing w:val="-1"/>
          <w:sz w:val="17"/>
          <w:szCs w:val="17"/>
        </w:rPr>
        <w:t>r</w:t>
      </w:r>
      <w:r>
        <w:rPr>
          <w:rFonts w:ascii="Verdana" w:eastAsia="Verdana" w:hAnsi="Verdana" w:cs="Verdana"/>
          <w:sz w:val="17"/>
          <w:szCs w:val="17"/>
        </w:rPr>
        <w:t>.NO</w:t>
      </w:r>
      <w:r>
        <w:rPr>
          <w:rFonts w:ascii="Verdana" w:eastAsia="Verdana" w:hAnsi="Verdana" w:cs="Verdana"/>
          <w:spacing w:val="-11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3</w:t>
      </w:r>
      <w:r>
        <w:rPr>
          <w:rFonts w:ascii="Verdana" w:eastAsia="Verdana" w:hAnsi="Verdana" w:cs="Verdana"/>
          <w:spacing w:val="-3"/>
          <w:sz w:val="17"/>
          <w:szCs w:val="17"/>
        </w:rPr>
        <w:t>0</w:t>
      </w:r>
      <w:r>
        <w:rPr>
          <w:rFonts w:ascii="Verdana" w:eastAsia="Verdana" w:hAnsi="Verdana" w:cs="Verdana"/>
          <w:spacing w:val="-1"/>
          <w:sz w:val="17"/>
          <w:szCs w:val="17"/>
        </w:rPr>
        <w:t>/</w:t>
      </w:r>
      <w:r>
        <w:rPr>
          <w:rFonts w:ascii="Verdana" w:eastAsia="Verdana" w:hAnsi="Verdana" w:cs="Verdana"/>
          <w:sz w:val="17"/>
          <w:szCs w:val="17"/>
        </w:rPr>
        <w:t>2</w:t>
      </w:r>
      <w:r>
        <w:rPr>
          <w:rFonts w:ascii="Verdana" w:eastAsia="Verdana" w:hAnsi="Verdana" w:cs="Verdana"/>
          <w:spacing w:val="-3"/>
          <w:sz w:val="17"/>
          <w:szCs w:val="17"/>
        </w:rPr>
        <w:t>/</w:t>
      </w:r>
      <w:r>
        <w:rPr>
          <w:rFonts w:ascii="Verdana" w:eastAsia="Verdana" w:hAnsi="Verdana" w:cs="Verdana"/>
          <w:sz w:val="17"/>
          <w:szCs w:val="17"/>
        </w:rPr>
        <w:t>1</w:t>
      </w:r>
      <w:r>
        <w:rPr>
          <w:rFonts w:ascii="Verdana" w:eastAsia="Verdana" w:hAnsi="Verdana" w:cs="Verdana"/>
          <w:spacing w:val="-12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32/12</w:t>
      </w:r>
      <w:r>
        <w:rPr>
          <w:rFonts w:ascii="Verdana" w:eastAsia="Verdana" w:hAnsi="Verdana" w:cs="Verdana"/>
          <w:spacing w:val="-14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1"/>
          <w:sz w:val="17"/>
          <w:szCs w:val="17"/>
        </w:rPr>
        <w:t>D</w:t>
      </w:r>
      <w:r>
        <w:rPr>
          <w:rFonts w:ascii="Verdana" w:eastAsia="Verdana" w:hAnsi="Verdana" w:cs="Verdana"/>
          <w:sz w:val="17"/>
          <w:szCs w:val="17"/>
        </w:rPr>
        <w:t>O</w:t>
      </w:r>
      <w:r>
        <w:rPr>
          <w:rFonts w:ascii="Verdana" w:eastAsia="Verdana" w:hAnsi="Verdana" w:cs="Verdana"/>
          <w:spacing w:val="-2"/>
          <w:sz w:val="17"/>
          <w:szCs w:val="17"/>
        </w:rPr>
        <w:t>U</w:t>
      </w:r>
      <w:r>
        <w:rPr>
          <w:rFonts w:ascii="Verdana" w:eastAsia="Verdana" w:hAnsi="Verdana" w:cs="Verdana"/>
          <w:spacing w:val="1"/>
          <w:sz w:val="17"/>
          <w:szCs w:val="17"/>
        </w:rPr>
        <w:t>L</w:t>
      </w:r>
      <w:r>
        <w:rPr>
          <w:rFonts w:ascii="Verdana" w:eastAsia="Verdana" w:hAnsi="Verdana" w:cs="Verdana"/>
          <w:spacing w:val="-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T</w:t>
      </w:r>
      <w:r>
        <w:rPr>
          <w:rFonts w:ascii="Verdana" w:eastAsia="Verdana" w:hAnsi="Verdana" w:cs="Verdana"/>
          <w:spacing w:val="-13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Na</w:t>
      </w:r>
      <w:r>
        <w:rPr>
          <w:rFonts w:ascii="Verdana" w:eastAsia="Verdana" w:hAnsi="Verdana" w:cs="Verdana"/>
          <w:spacing w:val="-1"/>
          <w:sz w:val="17"/>
          <w:szCs w:val="17"/>
        </w:rPr>
        <w:t>g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 xml:space="preserve">r </w:t>
      </w:r>
      <w:r>
        <w:rPr>
          <w:rFonts w:ascii="Verdana" w:eastAsia="Verdana" w:hAnsi="Verdana" w:cs="Verdana"/>
          <w:spacing w:val="2"/>
          <w:sz w:val="16"/>
          <w:szCs w:val="16"/>
        </w:rPr>
        <w:t>D</w:t>
      </w:r>
      <w:r>
        <w:rPr>
          <w:rFonts w:ascii="Verdana" w:eastAsia="Verdana" w:hAnsi="Verdana" w:cs="Verdana"/>
          <w:sz w:val="16"/>
          <w:szCs w:val="16"/>
        </w:rPr>
        <w:t>H</w:t>
      </w:r>
      <w:r>
        <w:rPr>
          <w:rFonts w:ascii="Verdana" w:eastAsia="Verdana" w:hAnsi="Verdana" w:cs="Verdana"/>
          <w:spacing w:val="2"/>
          <w:sz w:val="16"/>
          <w:szCs w:val="16"/>
        </w:rPr>
        <w:t>A</w:t>
      </w:r>
      <w:r>
        <w:rPr>
          <w:rFonts w:ascii="Verdana" w:eastAsia="Verdana" w:hAnsi="Verdana" w:cs="Verdana"/>
          <w:spacing w:val="1"/>
          <w:sz w:val="16"/>
          <w:szCs w:val="16"/>
        </w:rPr>
        <w:t>N</w:t>
      </w:r>
      <w:r>
        <w:rPr>
          <w:rFonts w:ascii="Verdana" w:eastAsia="Verdana" w:hAnsi="Verdana" w:cs="Verdana"/>
          <w:spacing w:val="3"/>
          <w:sz w:val="16"/>
          <w:szCs w:val="16"/>
        </w:rPr>
        <w:t>K</w:t>
      </w:r>
      <w:r>
        <w:rPr>
          <w:rFonts w:ascii="Verdana" w:eastAsia="Verdana" w:hAnsi="Verdana" w:cs="Verdana"/>
          <w:spacing w:val="2"/>
          <w:sz w:val="16"/>
          <w:szCs w:val="16"/>
        </w:rPr>
        <w:t>AWAD</w:t>
      </w:r>
      <w:r>
        <w:rPr>
          <w:rFonts w:ascii="Verdana" w:eastAsia="Verdana" w:hAnsi="Verdana" w:cs="Verdana"/>
          <w:sz w:val="16"/>
          <w:szCs w:val="16"/>
        </w:rPr>
        <w:t>I</w:t>
      </w:r>
      <w:r>
        <w:rPr>
          <w:rFonts w:ascii="Verdana" w:eastAsia="Verdana" w:hAnsi="Verdana" w:cs="Verdana"/>
          <w:spacing w:val="8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1"/>
          <w:w w:val="103"/>
          <w:sz w:val="16"/>
          <w:szCs w:val="16"/>
        </w:rPr>
        <w:t>P</w:t>
      </w:r>
      <w:r>
        <w:rPr>
          <w:rFonts w:ascii="Verdana" w:eastAsia="Verdana" w:hAnsi="Verdana" w:cs="Verdana"/>
          <w:spacing w:val="3"/>
          <w:w w:val="103"/>
          <w:sz w:val="16"/>
          <w:szCs w:val="16"/>
        </w:rPr>
        <w:t>u</w:t>
      </w:r>
      <w:r>
        <w:rPr>
          <w:rFonts w:ascii="Verdana" w:eastAsia="Verdana" w:hAnsi="Verdana" w:cs="Verdana"/>
          <w:spacing w:val="1"/>
          <w:w w:val="103"/>
          <w:sz w:val="16"/>
          <w:szCs w:val="16"/>
        </w:rPr>
        <w:t>n</w:t>
      </w:r>
      <w:r>
        <w:rPr>
          <w:rFonts w:ascii="Verdana" w:eastAsia="Verdana" w:hAnsi="Verdana" w:cs="Verdana"/>
          <w:spacing w:val="3"/>
          <w:w w:val="103"/>
          <w:sz w:val="16"/>
          <w:szCs w:val="16"/>
        </w:rPr>
        <w:t>e</w:t>
      </w:r>
      <w:r>
        <w:rPr>
          <w:rFonts w:ascii="Verdana" w:eastAsia="Verdana" w:hAnsi="Verdana" w:cs="Verdana"/>
          <w:spacing w:val="2"/>
          <w:w w:val="103"/>
          <w:sz w:val="16"/>
          <w:szCs w:val="16"/>
        </w:rPr>
        <w:t>-</w:t>
      </w:r>
      <w:r>
        <w:rPr>
          <w:rFonts w:ascii="Verdana" w:eastAsia="Verdana" w:hAnsi="Verdana" w:cs="Verdana"/>
          <w:w w:val="103"/>
          <w:sz w:val="16"/>
          <w:szCs w:val="16"/>
        </w:rPr>
        <w:t>4</w:t>
      </w:r>
      <w:r>
        <w:rPr>
          <w:rFonts w:ascii="Verdana" w:eastAsia="Verdana" w:hAnsi="Verdana" w:cs="Verdana"/>
          <w:spacing w:val="3"/>
          <w:w w:val="103"/>
          <w:sz w:val="16"/>
          <w:szCs w:val="16"/>
        </w:rPr>
        <w:t>1</w:t>
      </w:r>
      <w:r>
        <w:rPr>
          <w:rFonts w:ascii="Verdana" w:eastAsia="Verdana" w:hAnsi="Verdana" w:cs="Verdana"/>
          <w:w w:val="103"/>
          <w:sz w:val="16"/>
          <w:szCs w:val="16"/>
        </w:rPr>
        <w:t>1</w:t>
      </w:r>
      <w:r>
        <w:rPr>
          <w:rFonts w:ascii="Verdana" w:eastAsia="Verdana" w:hAnsi="Verdana" w:cs="Verdana"/>
          <w:spacing w:val="3"/>
          <w:w w:val="103"/>
          <w:sz w:val="16"/>
          <w:szCs w:val="16"/>
        </w:rPr>
        <w:t>0</w:t>
      </w:r>
      <w:r>
        <w:rPr>
          <w:rFonts w:ascii="Verdana" w:eastAsia="Verdana" w:hAnsi="Verdana" w:cs="Verdana"/>
          <w:w w:val="103"/>
          <w:sz w:val="16"/>
          <w:szCs w:val="16"/>
        </w:rPr>
        <w:t>09</w:t>
      </w:r>
    </w:p>
    <w:p w:rsidR="00D23D76">
      <w:pPr>
        <w:spacing w:before="8"/>
        <w:ind w:left="3238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pacing w:val="2"/>
          <w:w w:val="103"/>
          <w:sz w:val="16"/>
          <w:szCs w:val="16"/>
        </w:rPr>
        <w:t>M</w:t>
      </w:r>
      <w:r>
        <w:rPr>
          <w:rFonts w:ascii="Verdana" w:eastAsia="Verdana" w:hAnsi="Verdana" w:cs="Verdana"/>
          <w:spacing w:val="-1"/>
          <w:w w:val="103"/>
          <w:sz w:val="16"/>
          <w:szCs w:val="16"/>
        </w:rPr>
        <w:t>a</w:t>
      </w:r>
      <w:r>
        <w:rPr>
          <w:rFonts w:ascii="Verdana" w:eastAsia="Verdana" w:hAnsi="Verdana" w:cs="Verdana"/>
          <w:spacing w:val="3"/>
          <w:w w:val="103"/>
          <w:sz w:val="16"/>
          <w:szCs w:val="16"/>
        </w:rPr>
        <w:t>h</w:t>
      </w:r>
      <w:r>
        <w:rPr>
          <w:rFonts w:ascii="Verdana" w:eastAsia="Verdana" w:hAnsi="Verdana" w:cs="Verdana"/>
          <w:spacing w:val="1"/>
          <w:w w:val="103"/>
          <w:sz w:val="16"/>
          <w:szCs w:val="16"/>
        </w:rPr>
        <w:t>ara</w:t>
      </w:r>
      <w:r>
        <w:rPr>
          <w:rFonts w:ascii="Verdana" w:eastAsia="Verdana" w:hAnsi="Verdana" w:cs="Verdana"/>
          <w:w w:val="103"/>
          <w:sz w:val="16"/>
          <w:szCs w:val="16"/>
        </w:rPr>
        <w:t>s</w:t>
      </w:r>
      <w:r>
        <w:rPr>
          <w:rFonts w:ascii="Verdana" w:eastAsia="Verdana" w:hAnsi="Verdana" w:cs="Verdana"/>
          <w:spacing w:val="3"/>
          <w:w w:val="103"/>
          <w:sz w:val="16"/>
          <w:szCs w:val="16"/>
        </w:rPr>
        <w:t>h</w:t>
      </w:r>
      <w:r>
        <w:rPr>
          <w:rFonts w:ascii="Verdana" w:eastAsia="Verdana" w:hAnsi="Verdana" w:cs="Verdana"/>
          <w:w w:val="103"/>
          <w:sz w:val="16"/>
          <w:szCs w:val="16"/>
        </w:rPr>
        <w:t>t</w:t>
      </w:r>
      <w:r>
        <w:rPr>
          <w:rFonts w:ascii="Verdana" w:eastAsia="Verdana" w:hAnsi="Verdana" w:cs="Verdana"/>
          <w:spacing w:val="1"/>
          <w:w w:val="103"/>
          <w:sz w:val="16"/>
          <w:szCs w:val="16"/>
        </w:rPr>
        <w:t>r</w:t>
      </w:r>
      <w:r>
        <w:rPr>
          <w:rFonts w:ascii="Verdana" w:eastAsia="Verdana" w:hAnsi="Verdana" w:cs="Verdana"/>
          <w:w w:val="103"/>
          <w:sz w:val="16"/>
          <w:szCs w:val="16"/>
        </w:rPr>
        <w:t>a</w:t>
      </w:r>
    </w:p>
    <w:p w:rsidR="00D23D76">
      <w:pPr>
        <w:spacing w:before="1" w:line="140" w:lineRule="exact"/>
        <w:rPr>
          <w:sz w:val="14"/>
          <w:szCs w:val="14"/>
        </w:rPr>
      </w:pPr>
    </w:p>
    <w:p w:rsidR="00D23D76">
      <w:pPr>
        <w:spacing w:line="200" w:lineRule="exact"/>
      </w:pPr>
    </w:p>
    <w:p w:rsidR="00D23D76">
      <w:pPr>
        <w:spacing w:line="200" w:lineRule="exact"/>
      </w:pPr>
    </w:p>
    <w:p w:rsidR="00D23D76">
      <w:pPr>
        <w:spacing w:line="200" w:lineRule="exact"/>
      </w:pPr>
    </w:p>
    <w:p w:rsidR="00D23D76">
      <w:pPr>
        <w:spacing w:line="200" w:lineRule="exact"/>
      </w:pPr>
    </w:p>
    <w:p w:rsidR="00D23D76">
      <w:pPr>
        <w:spacing w:line="200" w:lineRule="exact"/>
      </w:pPr>
    </w:p>
    <w:p w:rsidR="00D23D76">
      <w:pPr>
        <w:spacing w:line="200" w:lineRule="exact"/>
      </w:pPr>
    </w:p>
    <w:p w:rsidR="00D23D76">
      <w:pPr>
        <w:spacing w:line="200" w:lineRule="exact"/>
      </w:pPr>
    </w:p>
    <w:p w:rsidR="00D23D76">
      <w:pPr>
        <w:spacing w:line="200" w:lineRule="exact"/>
      </w:pPr>
    </w:p>
    <w:p w:rsidR="00D23D76">
      <w:pPr>
        <w:spacing w:line="200" w:lineRule="exact"/>
      </w:pPr>
    </w:p>
    <w:p w:rsidR="00D23D76">
      <w:pPr>
        <w:spacing w:line="200" w:lineRule="exact"/>
      </w:pPr>
    </w:p>
    <w:p w:rsidR="00D23D76">
      <w:pPr>
        <w:spacing w:line="200" w:lineRule="exact"/>
      </w:pPr>
    </w:p>
    <w:p w:rsidR="00D23D76">
      <w:pPr>
        <w:spacing w:line="200" w:lineRule="exact"/>
      </w:pPr>
    </w:p>
    <w:p w:rsidR="00D23D76">
      <w:pPr>
        <w:spacing w:line="200" w:lineRule="exact"/>
      </w:pPr>
    </w:p>
    <w:p w:rsidR="00D23D76">
      <w:pPr>
        <w:spacing w:line="260" w:lineRule="auto"/>
        <w:ind w:left="244" w:right="380"/>
        <w:rPr>
          <w:rFonts w:ascii="Verdana" w:eastAsia="Verdana" w:hAnsi="Verdana" w:cs="Verdana"/>
          <w:sz w:val="16"/>
          <w:szCs w:val="16"/>
        </w:rPr>
      </w:pPr>
      <w:r>
        <w:pict>
          <v:group id="_x0000_s1064" style="width:516pt;height:4.5pt;margin-top:47.75pt;margin-left:40.75pt;mso-position-horizontal-relative:page;position:absolute;z-index:-251651072" coordorigin="815,955" coordsize="10320,90">
            <v:shape id="_x0000_s1065" style="width:10260;height:0;left:845;position:absolute;top:1038" coordorigin="845,1038" coordsize="10260,21600" path="m845,1038l11105,1038e" filled="f" strokeweight="0.72pt">
              <v:path arrowok="t"/>
            </v:shape>
            <v:shape id="_x0000_s1066" style="width:10260;height:0;left:845;position:absolute;top:985" coordorigin="845,985" coordsize="10260,21600" path="m845,985l11105,985e" filled="f" strokeweight="3pt">
              <v:path arrowok="t"/>
            </v:shape>
          </v:group>
        </w:pict>
      </w:r>
      <w:r>
        <w:rPr>
          <w:rFonts w:ascii="Verdana" w:eastAsia="Verdana" w:hAnsi="Verdana" w:cs="Verdana"/>
          <w:b/>
          <w:sz w:val="16"/>
          <w:szCs w:val="16"/>
        </w:rPr>
        <w:t>*</w:t>
      </w:r>
      <w:r>
        <w:rPr>
          <w:rFonts w:ascii="Verdana" w:eastAsia="Verdana" w:hAnsi="Verdana" w:cs="Verdana"/>
          <w:b/>
          <w:spacing w:val="6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z w:val="16"/>
          <w:szCs w:val="16"/>
        </w:rPr>
        <w:t>I</w:t>
      </w:r>
      <w:r>
        <w:rPr>
          <w:rFonts w:ascii="Verdana" w:eastAsia="Verdana" w:hAnsi="Verdana" w:cs="Verdana"/>
          <w:b/>
          <w:spacing w:val="5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h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e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r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e</w:t>
      </w:r>
      <w:r>
        <w:rPr>
          <w:rFonts w:ascii="Verdana" w:eastAsia="Verdana" w:hAnsi="Verdana" w:cs="Verdana"/>
          <w:b/>
          <w:sz w:val="16"/>
          <w:szCs w:val="16"/>
        </w:rPr>
        <w:t>by</w:t>
      </w:r>
      <w:r>
        <w:rPr>
          <w:rFonts w:ascii="Verdana" w:eastAsia="Verdana" w:hAnsi="Verdana" w:cs="Verdana"/>
          <w:b/>
          <w:spacing w:val="24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s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o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l</w:t>
      </w:r>
      <w:r>
        <w:rPr>
          <w:rFonts w:ascii="Verdana" w:eastAsia="Verdana" w:hAnsi="Verdana" w:cs="Verdana"/>
          <w:b/>
          <w:spacing w:val="5"/>
          <w:sz w:val="16"/>
          <w:szCs w:val="16"/>
        </w:rPr>
        <w:t>e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m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n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l</w:t>
      </w:r>
      <w:r>
        <w:rPr>
          <w:rFonts w:ascii="Verdana" w:eastAsia="Verdana" w:hAnsi="Verdana" w:cs="Verdana"/>
          <w:b/>
          <w:sz w:val="16"/>
          <w:szCs w:val="16"/>
        </w:rPr>
        <w:t>y</w:t>
      </w:r>
      <w:r>
        <w:rPr>
          <w:rFonts w:ascii="Verdana" w:eastAsia="Verdana" w:hAnsi="Verdana" w:cs="Verdana"/>
          <w:b/>
          <w:spacing w:val="36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d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e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cl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a</w:t>
      </w:r>
      <w:r>
        <w:rPr>
          <w:rFonts w:ascii="Verdana" w:eastAsia="Verdana" w:hAnsi="Verdana" w:cs="Verdana"/>
          <w:b/>
          <w:sz w:val="16"/>
          <w:szCs w:val="16"/>
        </w:rPr>
        <w:t>re</w:t>
      </w:r>
      <w:r>
        <w:rPr>
          <w:rFonts w:ascii="Verdana" w:eastAsia="Verdana" w:hAnsi="Verdana" w:cs="Verdana"/>
          <w:b/>
          <w:spacing w:val="29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t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h</w:t>
      </w:r>
      <w:r>
        <w:rPr>
          <w:rFonts w:ascii="Verdana" w:eastAsia="Verdana" w:hAnsi="Verdana" w:cs="Verdana"/>
          <w:b/>
          <w:sz w:val="16"/>
          <w:szCs w:val="16"/>
        </w:rPr>
        <w:t>at</w:t>
      </w:r>
      <w:r>
        <w:rPr>
          <w:rFonts w:ascii="Verdana" w:eastAsia="Verdana" w:hAnsi="Verdana" w:cs="Verdana"/>
          <w:b/>
          <w:spacing w:val="14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a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l</w:t>
      </w:r>
      <w:r>
        <w:rPr>
          <w:rFonts w:ascii="Verdana" w:eastAsia="Verdana" w:hAnsi="Verdana" w:cs="Verdana"/>
          <w:b/>
          <w:sz w:val="16"/>
          <w:szCs w:val="16"/>
        </w:rPr>
        <w:t>l</w:t>
      </w:r>
      <w:r>
        <w:rPr>
          <w:rFonts w:ascii="Verdana" w:eastAsia="Verdana" w:hAnsi="Verdana" w:cs="Verdana"/>
          <w:b/>
          <w:spacing w:val="8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t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h</w:t>
      </w:r>
      <w:r>
        <w:rPr>
          <w:rFonts w:ascii="Verdana" w:eastAsia="Verdana" w:hAnsi="Verdana" w:cs="Verdana"/>
          <w:b/>
          <w:sz w:val="16"/>
          <w:szCs w:val="16"/>
        </w:rPr>
        <w:t>e</w:t>
      </w:r>
      <w:r>
        <w:rPr>
          <w:rFonts w:ascii="Verdana" w:eastAsia="Verdana" w:hAnsi="Verdana" w:cs="Verdana"/>
          <w:b/>
          <w:spacing w:val="13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z w:val="16"/>
          <w:szCs w:val="16"/>
        </w:rPr>
        <w:t>s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t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a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t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e</w:t>
      </w:r>
      <w:r>
        <w:rPr>
          <w:rFonts w:ascii="Verdana" w:eastAsia="Verdana" w:hAnsi="Verdana" w:cs="Verdana"/>
          <w:b/>
          <w:sz w:val="16"/>
          <w:szCs w:val="16"/>
        </w:rPr>
        <w:t>m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e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n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t</w:t>
      </w:r>
      <w:r>
        <w:rPr>
          <w:rFonts w:ascii="Verdana" w:eastAsia="Verdana" w:hAnsi="Verdana" w:cs="Verdana"/>
          <w:b/>
          <w:sz w:val="16"/>
          <w:szCs w:val="16"/>
        </w:rPr>
        <w:t>s</w:t>
      </w:r>
      <w:r>
        <w:rPr>
          <w:rFonts w:ascii="Verdana" w:eastAsia="Verdana" w:hAnsi="Verdana" w:cs="Verdana"/>
          <w:b/>
          <w:spacing w:val="40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m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ad</w:t>
      </w:r>
      <w:r>
        <w:rPr>
          <w:rFonts w:ascii="Verdana" w:eastAsia="Verdana" w:hAnsi="Verdana" w:cs="Verdana"/>
          <w:b/>
          <w:sz w:val="16"/>
          <w:szCs w:val="16"/>
        </w:rPr>
        <w:t>e</w:t>
      </w:r>
      <w:r>
        <w:rPr>
          <w:rFonts w:ascii="Verdana" w:eastAsia="Verdana" w:hAnsi="Verdana" w:cs="Verdana"/>
          <w:b/>
          <w:spacing w:val="20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i</w:t>
      </w:r>
      <w:r>
        <w:rPr>
          <w:rFonts w:ascii="Verdana" w:eastAsia="Verdana" w:hAnsi="Verdana" w:cs="Verdana"/>
          <w:b/>
          <w:sz w:val="16"/>
          <w:szCs w:val="16"/>
        </w:rPr>
        <w:t>n</w:t>
      </w:r>
      <w:r>
        <w:rPr>
          <w:rFonts w:ascii="Verdana" w:eastAsia="Verdana" w:hAnsi="Verdana" w:cs="Verdana"/>
          <w:b/>
          <w:spacing w:val="8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t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h</w:t>
      </w:r>
      <w:r>
        <w:rPr>
          <w:rFonts w:ascii="Verdana" w:eastAsia="Verdana" w:hAnsi="Verdana" w:cs="Verdana"/>
          <w:b/>
          <w:sz w:val="16"/>
          <w:szCs w:val="16"/>
        </w:rPr>
        <w:t>e</w:t>
      </w:r>
      <w:r>
        <w:rPr>
          <w:rFonts w:ascii="Verdana" w:eastAsia="Verdana" w:hAnsi="Verdana" w:cs="Verdana"/>
          <w:b/>
          <w:spacing w:val="18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abo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v</w:t>
      </w:r>
      <w:r>
        <w:rPr>
          <w:rFonts w:ascii="Verdana" w:eastAsia="Verdana" w:hAnsi="Verdana" w:cs="Verdana"/>
          <w:b/>
          <w:sz w:val="16"/>
          <w:szCs w:val="16"/>
        </w:rPr>
        <w:t>e</w:t>
      </w:r>
      <w:r>
        <w:rPr>
          <w:rFonts w:ascii="Verdana" w:eastAsia="Verdana" w:hAnsi="Verdana" w:cs="Verdana"/>
          <w:b/>
          <w:spacing w:val="23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r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e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s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u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m</w:t>
      </w:r>
      <w:r>
        <w:rPr>
          <w:rFonts w:ascii="Verdana" w:eastAsia="Verdana" w:hAnsi="Verdana" w:cs="Verdana"/>
          <w:b/>
          <w:sz w:val="16"/>
          <w:szCs w:val="16"/>
        </w:rPr>
        <w:t>e</w:t>
      </w:r>
      <w:r>
        <w:rPr>
          <w:rFonts w:ascii="Verdana" w:eastAsia="Verdana" w:hAnsi="Verdana" w:cs="Verdana"/>
          <w:b/>
          <w:spacing w:val="22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ar</w:t>
      </w:r>
      <w:r>
        <w:rPr>
          <w:rFonts w:ascii="Verdana" w:eastAsia="Verdana" w:hAnsi="Verdana" w:cs="Verdana"/>
          <w:b/>
          <w:sz w:val="16"/>
          <w:szCs w:val="16"/>
        </w:rPr>
        <w:t>e</w:t>
      </w:r>
      <w:r>
        <w:rPr>
          <w:rFonts w:ascii="Verdana" w:eastAsia="Verdana" w:hAnsi="Verdana" w:cs="Verdana"/>
          <w:b/>
          <w:spacing w:val="14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-1"/>
          <w:sz w:val="16"/>
          <w:szCs w:val="16"/>
        </w:rPr>
        <w:t>t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ru</w:t>
      </w:r>
      <w:r>
        <w:rPr>
          <w:rFonts w:ascii="Verdana" w:eastAsia="Verdana" w:hAnsi="Verdana" w:cs="Verdana"/>
          <w:b/>
          <w:sz w:val="16"/>
          <w:szCs w:val="16"/>
        </w:rPr>
        <w:t>e</w:t>
      </w:r>
      <w:r>
        <w:rPr>
          <w:rFonts w:ascii="Verdana" w:eastAsia="Verdana" w:hAnsi="Verdana" w:cs="Verdana"/>
          <w:b/>
          <w:spacing w:val="18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an</w:t>
      </w:r>
      <w:r>
        <w:rPr>
          <w:rFonts w:ascii="Verdana" w:eastAsia="Verdana" w:hAnsi="Verdana" w:cs="Verdana"/>
          <w:b/>
          <w:sz w:val="16"/>
          <w:szCs w:val="16"/>
        </w:rPr>
        <w:t>d</w:t>
      </w:r>
      <w:r>
        <w:rPr>
          <w:rFonts w:ascii="Verdana" w:eastAsia="Verdana" w:hAnsi="Verdana" w:cs="Verdana"/>
          <w:b/>
          <w:spacing w:val="10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c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or</w:t>
      </w:r>
      <w:r>
        <w:rPr>
          <w:rFonts w:ascii="Verdana" w:eastAsia="Verdana" w:hAnsi="Verdana" w:cs="Verdana"/>
          <w:b/>
          <w:sz w:val="16"/>
          <w:szCs w:val="16"/>
        </w:rPr>
        <w:t>r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e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c</w:t>
      </w:r>
      <w:r>
        <w:rPr>
          <w:rFonts w:ascii="Verdana" w:eastAsia="Verdana" w:hAnsi="Verdana" w:cs="Verdana"/>
          <w:b/>
          <w:sz w:val="16"/>
          <w:szCs w:val="16"/>
        </w:rPr>
        <w:t>t</w:t>
      </w:r>
      <w:r>
        <w:rPr>
          <w:rFonts w:ascii="Verdana" w:eastAsia="Verdana" w:hAnsi="Verdana" w:cs="Verdana"/>
          <w:b/>
          <w:spacing w:val="22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t</w:t>
      </w:r>
      <w:r>
        <w:rPr>
          <w:rFonts w:ascii="Verdana" w:eastAsia="Verdana" w:hAnsi="Verdana" w:cs="Verdana"/>
          <w:b/>
          <w:sz w:val="16"/>
          <w:szCs w:val="16"/>
        </w:rPr>
        <w:t xml:space="preserve">o </w:t>
      </w:r>
      <w:r>
        <w:rPr>
          <w:rFonts w:ascii="Verdana" w:eastAsia="Verdana" w:hAnsi="Verdana" w:cs="Verdana"/>
          <w:b/>
          <w:spacing w:val="20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1"/>
          <w:w w:val="103"/>
          <w:sz w:val="16"/>
          <w:szCs w:val="16"/>
        </w:rPr>
        <w:t>t</w:t>
      </w:r>
      <w:r>
        <w:rPr>
          <w:rFonts w:ascii="Verdana" w:eastAsia="Verdana" w:hAnsi="Verdana" w:cs="Verdana"/>
          <w:b/>
          <w:spacing w:val="2"/>
          <w:w w:val="103"/>
          <w:sz w:val="16"/>
          <w:szCs w:val="16"/>
        </w:rPr>
        <w:t>h</w:t>
      </w:r>
      <w:r>
        <w:rPr>
          <w:rFonts w:ascii="Verdana" w:eastAsia="Verdana" w:hAnsi="Verdana" w:cs="Verdana"/>
          <w:b/>
          <w:w w:val="103"/>
          <w:sz w:val="16"/>
          <w:szCs w:val="16"/>
        </w:rPr>
        <w:t>e</w:t>
      </w:r>
      <w:r>
        <w:rPr>
          <w:rFonts w:ascii="Verdana" w:eastAsia="Verdana" w:hAnsi="Verdana" w:cs="Verdana"/>
          <w:b/>
          <w:w w:val="103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z w:val="16"/>
          <w:szCs w:val="16"/>
        </w:rPr>
        <w:t>b</w:t>
      </w:r>
      <w:r>
        <w:rPr>
          <w:rFonts w:ascii="Verdana" w:eastAsia="Verdana" w:hAnsi="Verdana" w:cs="Verdana"/>
          <w:b/>
          <w:spacing w:val="-2"/>
          <w:sz w:val="16"/>
          <w:szCs w:val="16"/>
        </w:rPr>
        <w:t>e</w:t>
      </w:r>
      <w:r>
        <w:rPr>
          <w:rFonts w:ascii="Verdana" w:eastAsia="Verdana" w:hAnsi="Verdana" w:cs="Verdana"/>
          <w:b/>
          <w:sz w:val="16"/>
          <w:szCs w:val="16"/>
        </w:rPr>
        <w:t>st</w:t>
      </w:r>
      <w:r>
        <w:rPr>
          <w:rFonts w:ascii="Verdana" w:eastAsia="Verdana" w:hAnsi="Verdana" w:cs="Verdana"/>
          <w:b/>
          <w:spacing w:val="17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o</w:t>
      </w:r>
      <w:r>
        <w:rPr>
          <w:rFonts w:ascii="Verdana" w:eastAsia="Verdana" w:hAnsi="Verdana" w:cs="Verdana"/>
          <w:b/>
          <w:sz w:val="16"/>
          <w:szCs w:val="16"/>
        </w:rPr>
        <w:t>f</w:t>
      </w:r>
      <w:r>
        <w:rPr>
          <w:rFonts w:ascii="Verdana" w:eastAsia="Verdana" w:hAnsi="Verdana" w:cs="Verdana"/>
          <w:b/>
          <w:spacing w:val="8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m</w:t>
      </w:r>
      <w:r>
        <w:rPr>
          <w:rFonts w:ascii="Verdana" w:eastAsia="Verdana" w:hAnsi="Verdana" w:cs="Verdana"/>
          <w:b/>
          <w:sz w:val="16"/>
          <w:szCs w:val="16"/>
        </w:rPr>
        <w:t>y</w:t>
      </w:r>
      <w:r>
        <w:rPr>
          <w:rFonts w:ascii="Verdana" w:eastAsia="Verdana" w:hAnsi="Verdana" w:cs="Verdana"/>
          <w:b/>
          <w:spacing w:val="16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kno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wl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e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d</w:t>
      </w:r>
      <w:r>
        <w:rPr>
          <w:rFonts w:ascii="Verdana" w:eastAsia="Verdana" w:hAnsi="Verdana" w:cs="Verdana"/>
          <w:b/>
          <w:sz w:val="16"/>
          <w:szCs w:val="16"/>
        </w:rPr>
        <w:t>ge</w:t>
      </w:r>
      <w:r>
        <w:rPr>
          <w:rFonts w:ascii="Verdana" w:eastAsia="Verdana" w:hAnsi="Verdana" w:cs="Verdana"/>
          <w:b/>
          <w:spacing w:val="36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>an</w:t>
      </w:r>
      <w:r>
        <w:rPr>
          <w:rFonts w:ascii="Verdana" w:eastAsia="Verdana" w:hAnsi="Verdana" w:cs="Verdana"/>
          <w:b/>
          <w:sz w:val="16"/>
          <w:szCs w:val="16"/>
        </w:rPr>
        <w:t>d</w:t>
      </w:r>
      <w:r>
        <w:rPr>
          <w:rFonts w:ascii="Verdana" w:eastAsia="Verdana" w:hAnsi="Verdana" w:cs="Verdana"/>
          <w:b/>
          <w:spacing w:val="3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2"/>
          <w:w w:val="103"/>
          <w:sz w:val="16"/>
          <w:szCs w:val="16"/>
        </w:rPr>
        <w:t>b</w:t>
      </w:r>
      <w:r>
        <w:rPr>
          <w:rFonts w:ascii="Verdana" w:eastAsia="Verdana" w:hAnsi="Verdana" w:cs="Verdana"/>
          <w:b/>
          <w:spacing w:val="3"/>
          <w:w w:val="103"/>
          <w:sz w:val="16"/>
          <w:szCs w:val="16"/>
        </w:rPr>
        <w:t>e</w:t>
      </w:r>
      <w:r>
        <w:rPr>
          <w:rFonts w:ascii="Verdana" w:eastAsia="Verdana" w:hAnsi="Verdana" w:cs="Verdana"/>
          <w:b/>
          <w:spacing w:val="1"/>
          <w:w w:val="103"/>
          <w:sz w:val="16"/>
          <w:szCs w:val="16"/>
        </w:rPr>
        <w:t>l</w:t>
      </w:r>
      <w:r>
        <w:rPr>
          <w:rFonts w:ascii="Verdana" w:eastAsia="Verdana" w:hAnsi="Verdana" w:cs="Verdana"/>
          <w:b/>
          <w:spacing w:val="-1"/>
          <w:w w:val="103"/>
          <w:sz w:val="16"/>
          <w:szCs w:val="16"/>
        </w:rPr>
        <w:t>i</w:t>
      </w:r>
      <w:r>
        <w:rPr>
          <w:rFonts w:ascii="Verdana" w:eastAsia="Verdana" w:hAnsi="Verdana" w:cs="Verdana"/>
          <w:b/>
          <w:spacing w:val="3"/>
          <w:w w:val="103"/>
          <w:sz w:val="16"/>
          <w:szCs w:val="16"/>
        </w:rPr>
        <w:t>e</w:t>
      </w:r>
      <w:r>
        <w:rPr>
          <w:rFonts w:ascii="Verdana" w:eastAsia="Verdana" w:hAnsi="Verdana" w:cs="Verdana"/>
          <w:b/>
          <w:w w:val="103"/>
          <w:sz w:val="16"/>
          <w:szCs w:val="16"/>
        </w:rPr>
        <w:t>f.</w:t>
      </w:r>
    </w:p>
    <w:p w:rsidR="00D23D76">
      <w:pPr>
        <w:spacing w:before="4" w:line="200" w:lineRule="exact"/>
      </w:pPr>
    </w:p>
    <w:p w:rsidR="00D23D76">
      <w:pPr>
        <w:ind w:right="965"/>
        <w:jc w:val="right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b/>
          <w:sz w:val="16"/>
          <w:szCs w:val="16"/>
        </w:rPr>
        <w:t>Sh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a</w:t>
      </w:r>
      <w:r>
        <w:rPr>
          <w:rFonts w:ascii="Verdana" w:eastAsia="Verdana" w:hAnsi="Verdana" w:cs="Verdana"/>
          <w:b/>
          <w:spacing w:val="-1"/>
          <w:sz w:val="16"/>
          <w:szCs w:val="16"/>
        </w:rPr>
        <w:t>i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k</w:t>
      </w:r>
      <w:r>
        <w:rPr>
          <w:rFonts w:ascii="Verdana" w:eastAsia="Verdana" w:hAnsi="Verdana" w:cs="Verdana"/>
          <w:b/>
          <w:sz w:val="16"/>
          <w:szCs w:val="16"/>
        </w:rPr>
        <w:t>h</w:t>
      </w:r>
      <w:r>
        <w:rPr>
          <w:rFonts w:ascii="Verdana" w:eastAsia="Verdana" w:hAnsi="Verdana" w:cs="Verdana"/>
          <w:b/>
          <w:spacing w:val="24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I</w:t>
      </w:r>
      <w:r>
        <w:rPr>
          <w:rFonts w:ascii="Verdana" w:eastAsia="Verdana" w:hAnsi="Verdana" w:cs="Verdana"/>
          <w:b/>
          <w:sz w:val="16"/>
          <w:szCs w:val="16"/>
        </w:rPr>
        <w:t>r</w:t>
      </w:r>
      <w:r>
        <w:rPr>
          <w:rFonts w:ascii="Verdana" w:eastAsia="Verdana" w:hAnsi="Verdana" w:cs="Verdana"/>
          <w:b/>
          <w:spacing w:val="2"/>
          <w:sz w:val="16"/>
          <w:szCs w:val="16"/>
        </w:rPr>
        <w:t>fa</w:t>
      </w:r>
      <w:r>
        <w:rPr>
          <w:rFonts w:ascii="Verdana" w:eastAsia="Verdana" w:hAnsi="Verdana" w:cs="Verdana"/>
          <w:b/>
          <w:sz w:val="16"/>
          <w:szCs w:val="16"/>
        </w:rPr>
        <w:t>n</w:t>
      </w:r>
      <w:r>
        <w:rPr>
          <w:rFonts w:ascii="Verdana" w:eastAsia="Verdana" w:hAnsi="Verdana" w:cs="Verdana"/>
          <w:b/>
          <w:spacing w:val="8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2"/>
          <w:w w:val="103"/>
          <w:sz w:val="16"/>
          <w:szCs w:val="16"/>
        </w:rPr>
        <w:t>N</w:t>
      </w:r>
      <w:r>
        <w:rPr>
          <w:rFonts w:ascii="Verdana" w:eastAsia="Verdana" w:hAnsi="Verdana" w:cs="Verdana"/>
          <w:b/>
          <w:spacing w:val="2"/>
          <w:w w:val="103"/>
          <w:sz w:val="16"/>
          <w:szCs w:val="16"/>
        </w:rPr>
        <w:t>az</w:t>
      </w:r>
      <w:r>
        <w:rPr>
          <w:rFonts w:ascii="Verdana" w:eastAsia="Verdana" w:hAnsi="Verdana" w:cs="Verdana"/>
          <w:b/>
          <w:spacing w:val="1"/>
          <w:w w:val="103"/>
          <w:sz w:val="16"/>
          <w:szCs w:val="16"/>
        </w:rPr>
        <w:t>i</w:t>
      </w:r>
      <w:r>
        <w:rPr>
          <w:rFonts w:ascii="Verdana" w:eastAsia="Verdana" w:hAnsi="Verdana" w:cs="Verdana"/>
          <w:b/>
          <w:w w:val="103"/>
          <w:sz w:val="16"/>
          <w:szCs w:val="16"/>
        </w:rPr>
        <w:t>r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7" type="#_x0000_t75" style="width:1pt;height:1pt;margin-top:0;margin-left:0;position:absolute;z-index:251659264">
            <v:imagedata r:id="rId4"/>
          </v:shape>
        </w:pict>
      </w:r>
    </w:p>
    <w:sectPr>
      <w:pgSz w:w="11920" w:h="16860"/>
      <w:pgMar w:top="78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6995B86"/>
    <w:multiLevelType w:val="multilevel"/>
    <w:tmpl w:val="C15C80C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d3054539b19efae071d941dc396f0b95134f530e18705c4458440321091b5b581a0f170714485e5b1b4d58515c424154181c084b281e0103030213455f540c57580f1b425c4c01090340281e010319001443505e1543124a4b485d4637071f1b5b58736f01774402010a57411f4d5e485d44141a4f1543094a5d030903435d5808554811081300030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754</Words>
  <Characters>4300</Characters>
  <Application>Microsoft Office Word</Application>
  <DocSecurity>0</DocSecurity>
  <Lines>35</Lines>
  <Paragraphs>10</Paragraphs>
  <ScaleCrop>false</ScaleCrop>
  <Company/>
  <LinksUpToDate>false</LinksUpToDate>
  <CharactersWithSpaces>5044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Shaikh, Irfan</cp:lastModifiedBy>
  <cp:revision>2</cp:revision>
  <dcterms:created xsi:type="dcterms:W3CDTF">2017-03-24T04:20:00Z</dcterms:created>
  <dcterms:modified xsi:type="dcterms:W3CDTF">2017-03-24T04:20:00Z</dcterms:modified>
</cp:coreProperties>
</file>