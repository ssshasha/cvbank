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A6111C">
      <w:pPr>
        <w:spacing w:before="64" w:line="320" w:lineRule="exact"/>
        <w:ind w:left="213" w:right="7913"/>
        <w:rPr>
          <w:sz w:val="28"/>
          <w:szCs w:val="28"/>
        </w:rPr>
      </w:pPr>
      <w:r>
        <w:pict>
          <v:group id="_x0000_s1025" style="width:600pt;height:17.1pt;margin-top:671.6pt;margin-left:12pt;mso-position-horizontal-relative:page;mso-position-vertical-relative:page;position:absolute;z-index:-251653120" coordorigin="240,13432" coordsize="12000,342">
            <v:shape id="_x0000_s1026" style="width:79;height:322;left:12161;position:absolute;top:13442" coordorigin="12161,13442" coordsize="79,322" path="m12161,13764l12240,13764l12240,13442l12161,13442l12161,13764xe" fillcolor="#deeaf6" stroked="f">
              <v:path arrowok="t"/>
            </v:shape>
            <v:shape id="_x0000_s1027" style="width:103;height:322;left:250;position:absolute;top:13442" coordorigin="250,13442" coordsize="103,322" path="m250,13764l353,13764l353,13442l250,13442l250,13764xe" fillcolor="#deeaf6" stroked="f">
              <v:path arrowok="t"/>
            </v:shape>
            <v:shape id="_x0000_s1028" style="width:11808;height:322;left:353;position:absolute;top:13442" coordorigin="353,13442" coordsize="11808,322" path="m353,13764l12161,13764l12161,13442l353,13442l353,13764xe" fillcolor="#deeaf6" stroked="f">
              <v:path arrowok="t"/>
            </v:shape>
          </v:group>
        </w:pict>
      </w:r>
      <w:r>
        <w:pict>
          <v:group id="_x0000_s1029" style="width:600pt;height:17.1pt;margin-top:525.65pt;margin-left:12pt;mso-position-horizontal-relative:page;mso-position-vertical-relative:page;position:absolute;z-index:-251654144" coordorigin="240,10513" coordsize="12000,342">
            <v:shape id="_x0000_s1030" style="width:82;height:322;left:12158;position:absolute;top:10523" coordorigin="12158,10523" coordsize="82,322" path="m12158,10845l12240,10845l12240,10523l12158,10523l12158,10845xe" fillcolor="#deeaf6" stroked="f">
              <v:path arrowok="t"/>
            </v:shape>
            <v:shape id="_x0000_s1031" style="width:103;height:322;left:250;position:absolute;top:10523" coordorigin="250,10523" coordsize="103,322" path="m250,10845l353,10845l353,10523l250,10523l250,10845xe" fillcolor="#deeaf6" stroked="f">
              <v:path arrowok="t"/>
            </v:shape>
            <v:shape id="_x0000_s1032" style="width:11806;height:322;left:353;position:absolute;top:10523" coordorigin="353,10523" coordsize="11806,322" path="m353,10845l12158,10845l12158,10523l353,10523l353,10845xe" fillcolor="#deeaf6" stroked="f">
              <v:path arrowok="t"/>
            </v:shape>
          </v:group>
        </w:pict>
      </w:r>
      <w:r>
        <w:pict>
          <v:group id="_x0000_s1033" style="width:600pt;height:17.1pt;margin-top:283.45pt;margin-left:12pt;mso-position-horizontal-relative:page;mso-position-vertical-relative:page;position:absolute;z-index:-251655168" coordorigin="240,5669" coordsize="12000,342">
            <v:shape id="_x0000_s1034" style="width:82;height:322;left:12158;position:absolute;top:5679" coordorigin="12158,5679" coordsize="82,322" path="m12158,6001l12240,6001l12240,5679l12158,5679l12158,6001xe" fillcolor="#deeaf6" stroked="f">
              <v:path arrowok="t"/>
            </v:shape>
            <v:shape id="_x0000_s1035" style="width:103;height:322;left:250;position:absolute;top:5679" coordorigin="250,5679" coordsize="103,322" path="m250,6001l353,6001l353,5679l250,5679l250,6001xe" fillcolor="#deeaf6" stroked="f">
              <v:path arrowok="t"/>
            </v:shape>
            <v:shape id="_x0000_s1036" style="width:11806;height:322;left:353;position:absolute;top:5679" coordorigin="353,5679" coordsize="11806,322" path="m353,6001l12158,6001l12158,5679l353,5679l353,6001xe" fillcolor="#deeaf6" stroked="f">
              <v:path arrowok="t"/>
            </v:shape>
          </v:group>
        </w:pict>
      </w:r>
      <w:r>
        <w:pict>
          <v:group id="_x0000_s1037" style="width:600pt;height:17.1pt;margin-top:215.3pt;margin-left:12pt;mso-position-horizontal-relative:page;mso-position-vertical-relative:page;position:absolute;z-index:-251656192" coordorigin="240,4306" coordsize="12000,342">
            <v:shape id="_x0000_s1038" style="width:82;height:322;left:12158;position:absolute;top:4316" coordorigin="12158,4316" coordsize="82,322" path="m12158,4637l12240,4637l12240,4316l12158,4316l12158,4637xe" fillcolor="#deeaf6" stroked="f">
              <v:path arrowok="t"/>
            </v:shape>
            <v:shape id="_x0000_s1039" style="width:103;height:322;left:250;position:absolute;top:4316" coordorigin="250,4316" coordsize="103,322" path="m250,4637l353,4637l353,4316l250,4316l250,4637xe" fillcolor="#deeaf6" stroked="f">
              <v:path arrowok="t"/>
            </v:shape>
            <v:shape id="_x0000_s1040" style="width:11806;height:322;left:353;position:absolute;top:4316" coordorigin="353,4316" coordsize="11806,322" path="m353,4637l12158,4637l12158,4316l353,4316l353,4637xe" fillcolor="#deeaf6" stroked="f">
              <v:path arrowok="t"/>
            </v:shape>
          </v:group>
        </w:pict>
      </w:r>
      <w:r>
        <w:pict>
          <v:group id="_x0000_s1041" style="width:600pt;height:33.15pt;margin-top:17.6pt;margin-left:12pt;mso-position-horizontal-relative:page;mso-position-vertical-relative:page;position:absolute;z-index:-251658240" coordorigin="240,352" coordsize="12000,663">
            <v:shape id="_x0000_s1042" style="width:12012;height:643;left:250;position:absolute;top:362" coordorigin="250,362" coordsize="12012,643" path="m12240,362l250,362l250,1006l12240,1006l12240,362xe" fillcolor="#deeaf6" stroked="f">
              <v:path arrowok="t"/>
            </v:shape>
            <v:shape id="_x0000_s1043" style="width:11806;height:322;left:353;position:absolute;top:362" coordorigin="353,362" coordsize="11806,322" path="m353,684l12158,684l12158,362,353,362l353,684xe" fillcolor="#deeaf6" stroked="f">
              <v:path arrowok="t"/>
            </v:shape>
            <v:shape id="_x0000_s1044" style="width:11806;height:322;left:353;position:absolute;top:684" coordorigin="353,684" coordsize="11806,322" path="m353,1006l12158,1006l12158,684,353,684l353,1006xe" fillcolor="#deeaf6" stroked="f">
              <v:path arrowok="t"/>
            </v:shape>
          </v:group>
        </w:pict>
      </w:r>
      <w:r>
        <w:pict>
          <v:group id="_x0000_s1045" style="width:104.05pt;height:132.85pt;margin-top:46pt;margin-left:39.7pt;mso-position-horizontal-relative:page;position:absolute;z-index:-251650048" coordorigin="794,920" coordsize="2081,2657">
            <v:shape id="_x0000_s1046" style="width:2066;height:2642;left:801;position:absolute;top:927" coordorigin="801,927" coordsize="2066,2642" path="m801,3569l2867,3569l2867,927l801,927l801,35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width:1869;height:2426;left:953;position:absolute;top:1008">
              <v:imagedata r:id="rId4" o:title=""/>
            </v:shape>
          </v:group>
        </w:pict>
      </w:r>
      <w:r w:rsidR="00B228C7">
        <w:rPr>
          <w:b/>
          <w:spacing w:val="-1"/>
          <w:sz w:val="28"/>
          <w:szCs w:val="28"/>
        </w:rPr>
        <w:t>YUD</w:t>
      </w:r>
      <w:r w:rsidR="00B228C7">
        <w:rPr>
          <w:b/>
          <w:sz w:val="28"/>
          <w:szCs w:val="28"/>
        </w:rPr>
        <w:t>H</w:t>
      </w:r>
      <w:r w:rsidR="00B228C7">
        <w:rPr>
          <w:b/>
          <w:spacing w:val="1"/>
          <w:sz w:val="28"/>
          <w:szCs w:val="28"/>
        </w:rPr>
        <w:t>I</w:t>
      </w:r>
      <w:r w:rsidR="00B228C7">
        <w:rPr>
          <w:b/>
          <w:sz w:val="28"/>
          <w:szCs w:val="28"/>
        </w:rPr>
        <w:t>SHTH</w:t>
      </w:r>
      <w:r w:rsidR="00B228C7">
        <w:rPr>
          <w:b/>
          <w:spacing w:val="-1"/>
          <w:sz w:val="28"/>
          <w:szCs w:val="28"/>
        </w:rPr>
        <w:t>A</w:t>
      </w:r>
      <w:r w:rsidR="00B228C7">
        <w:rPr>
          <w:b/>
          <w:sz w:val="28"/>
          <w:szCs w:val="28"/>
        </w:rPr>
        <w:t>R</w:t>
      </w:r>
      <w:r w:rsidR="00B228C7">
        <w:rPr>
          <w:b/>
          <w:spacing w:val="-1"/>
          <w:sz w:val="28"/>
          <w:szCs w:val="28"/>
        </w:rPr>
        <w:t xml:space="preserve"> </w:t>
      </w:r>
      <w:r w:rsidR="00B228C7">
        <w:rPr>
          <w:b/>
          <w:sz w:val="28"/>
          <w:szCs w:val="28"/>
        </w:rPr>
        <w:t>JAL</w:t>
      </w:r>
      <w:r w:rsidR="00B228C7">
        <w:rPr>
          <w:b/>
          <w:spacing w:val="-2"/>
          <w:sz w:val="28"/>
          <w:szCs w:val="28"/>
        </w:rPr>
        <w:t>A</w:t>
      </w:r>
      <w:r w:rsidR="00B228C7">
        <w:rPr>
          <w:b/>
          <w:spacing w:val="-1"/>
          <w:sz w:val="28"/>
          <w:szCs w:val="28"/>
        </w:rPr>
        <w:t>NDR</w:t>
      </w:r>
      <w:r w:rsidR="00B228C7">
        <w:rPr>
          <w:b/>
          <w:sz w:val="28"/>
          <w:szCs w:val="28"/>
        </w:rPr>
        <w:t>A E</w:t>
      </w:r>
      <w:r w:rsidR="00B228C7">
        <w:rPr>
          <w:b/>
          <w:spacing w:val="1"/>
          <w:sz w:val="28"/>
          <w:szCs w:val="28"/>
        </w:rPr>
        <w:t>l</w:t>
      </w:r>
      <w:r w:rsidR="00B228C7">
        <w:rPr>
          <w:b/>
          <w:sz w:val="28"/>
          <w:szCs w:val="28"/>
        </w:rPr>
        <w:t>ec</w:t>
      </w:r>
      <w:r w:rsidR="00B228C7">
        <w:rPr>
          <w:b/>
          <w:spacing w:val="-2"/>
          <w:sz w:val="28"/>
          <w:szCs w:val="28"/>
        </w:rPr>
        <w:t>t</w:t>
      </w:r>
      <w:r w:rsidR="00B228C7">
        <w:rPr>
          <w:b/>
          <w:sz w:val="28"/>
          <w:szCs w:val="28"/>
        </w:rPr>
        <w:t>r</w:t>
      </w:r>
      <w:r w:rsidR="00B228C7">
        <w:rPr>
          <w:b/>
          <w:spacing w:val="1"/>
          <w:sz w:val="28"/>
          <w:szCs w:val="28"/>
        </w:rPr>
        <w:t>i</w:t>
      </w:r>
      <w:r w:rsidR="00B228C7">
        <w:rPr>
          <w:b/>
          <w:spacing w:val="-2"/>
          <w:sz w:val="28"/>
          <w:szCs w:val="28"/>
        </w:rPr>
        <w:t>c</w:t>
      </w:r>
      <w:r w:rsidR="00B228C7">
        <w:rPr>
          <w:b/>
          <w:spacing w:val="-1"/>
          <w:sz w:val="28"/>
          <w:szCs w:val="28"/>
        </w:rPr>
        <w:t>a</w:t>
      </w:r>
      <w:r w:rsidR="00B228C7">
        <w:rPr>
          <w:b/>
          <w:sz w:val="28"/>
          <w:szCs w:val="28"/>
        </w:rPr>
        <w:t>l</w:t>
      </w:r>
      <w:r w:rsidR="00B228C7">
        <w:rPr>
          <w:b/>
          <w:spacing w:val="1"/>
          <w:sz w:val="28"/>
          <w:szCs w:val="28"/>
        </w:rPr>
        <w:t xml:space="preserve"> </w:t>
      </w:r>
      <w:r w:rsidR="00B228C7">
        <w:rPr>
          <w:b/>
          <w:sz w:val="28"/>
          <w:szCs w:val="28"/>
        </w:rPr>
        <w:t>En</w:t>
      </w:r>
      <w:r w:rsidR="00B228C7">
        <w:rPr>
          <w:b/>
          <w:spacing w:val="-2"/>
          <w:sz w:val="28"/>
          <w:szCs w:val="28"/>
        </w:rPr>
        <w:t>g</w:t>
      </w:r>
      <w:r w:rsidR="00B228C7">
        <w:rPr>
          <w:b/>
          <w:spacing w:val="1"/>
          <w:sz w:val="28"/>
          <w:szCs w:val="28"/>
        </w:rPr>
        <w:t>i</w:t>
      </w:r>
      <w:r w:rsidR="00B228C7">
        <w:rPr>
          <w:b/>
          <w:sz w:val="28"/>
          <w:szCs w:val="28"/>
        </w:rPr>
        <w:t>ne</w:t>
      </w:r>
      <w:r w:rsidR="00B228C7">
        <w:rPr>
          <w:b/>
          <w:spacing w:val="-2"/>
          <w:sz w:val="28"/>
          <w:szCs w:val="28"/>
        </w:rPr>
        <w:t>e</w:t>
      </w:r>
      <w:r w:rsidR="00B228C7">
        <w:rPr>
          <w:b/>
          <w:sz w:val="28"/>
          <w:szCs w:val="28"/>
        </w:rPr>
        <w:t>r</w:t>
      </w:r>
    </w:p>
    <w:p w:rsidR="00A6111C">
      <w:pPr>
        <w:spacing w:before="8" w:line="220" w:lineRule="exact"/>
        <w:rPr>
          <w:sz w:val="22"/>
          <w:szCs w:val="22"/>
        </w:rPr>
      </w:pPr>
    </w:p>
    <w:p w:rsidR="00A6111C">
      <w:pPr>
        <w:spacing w:before="32"/>
        <w:ind w:left="508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 xml:space="preserve">e:                          </w:t>
      </w:r>
      <w:r>
        <w:rPr>
          <w:b/>
          <w:spacing w:val="5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Y</w:t>
      </w:r>
      <w:r>
        <w:rPr>
          <w:b/>
          <w:sz w:val="22"/>
          <w:szCs w:val="22"/>
        </w:rPr>
        <w:t>u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h</w:t>
      </w:r>
      <w:r>
        <w:rPr>
          <w:b/>
          <w:spacing w:val="-2"/>
          <w:sz w:val="22"/>
          <w:szCs w:val="22"/>
        </w:rPr>
        <w:t>i</w:t>
      </w:r>
      <w:r>
        <w:rPr>
          <w:b/>
          <w:sz w:val="22"/>
          <w:szCs w:val="22"/>
        </w:rPr>
        <w:t>sh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h</w:t>
      </w:r>
      <w:r>
        <w:rPr>
          <w:b/>
          <w:spacing w:val="-3"/>
          <w:sz w:val="22"/>
          <w:szCs w:val="22"/>
        </w:rPr>
        <w:t>a</w:t>
      </w:r>
      <w:r>
        <w:rPr>
          <w:b/>
          <w:sz w:val="22"/>
          <w:szCs w:val="22"/>
        </w:rPr>
        <w:t>r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J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an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ra</w:t>
      </w:r>
    </w:p>
    <w:p w:rsidR="00A6111C">
      <w:pPr>
        <w:spacing w:line="240" w:lineRule="exact"/>
        <w:ind w:left="508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res</w:t>
      </w:r>
      <w:r>
        <w:rPr>
          <w:b/>
          <w:spacing w:val="-1"/>
          <w:sz w:val="22"/>
          <w:szCs w:val="22"/>
        </w:rPr>
        <w:t>s</w:t>
      </w:r>
      <w:r>
        <w:rPr>
          <w:b/>
          <w:sz w:val="22"/>
          <w:szCs w:val="22"/>
        </w:rPr>
        <w:t xml:space="preserve">:                      </w:t>
      </w:r>
      <w:r>
        <w:rPr>
          <w:b/>
          <w:spacing w:val="52"/>
          <w:sz w:val="22"/>
          <w:szCs w:val="22"/>
        </w:rPr>
        <w:t xml:space="preserve"> </w:t>
      </w:r>
      <w:r>
        <w:rPr>
          <w:b/>
          <w:sz w:val="22"/>
          <w:szCs w:val="22"/>
        </w:rPr>
        <w:t>98</w:t>
      </w:r>
      <w:r>
        <w:rPr>
          <w:b/>
          <w:spacing w:val="1"/>
          <w:sz w:val="22"/>
          <w:szCs w:val="22"/>
        </w:rPr>
        <w:t>-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, S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er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V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har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C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>ny,</w:t>
      </w:r>
    </w:p>
    <w:p w:rsidR="00A6111C">
      <w:pPr>
        <w:spacing w:before="2"/>
        <w:ind w:left="7249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>ear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Mah</w:t>
      </w:r>
      <w:r>
        <w:rPr>
          <w:b/>
          <w:spacing w:val="-2"/>
          <w:sz w:val="22"/>
          <w:szCs w:val="22"/>
        </w:rPr>
        <w:t>at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 xml:space="preserve">a </w:t>
      </w:r>
      <w:r>
        <w:rPr>
          <w:b/>
          <w:sz w:val="22"/>
          <w:szCs w:val="22"/>
        </w:rPr>
        <w:t>Jy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z w:val="22"/>
          <w:szCs w:val="22"/>
        </w:rPr>
        <w:t>ho</w:t>
      </w:r>
      <w:r>
        <w:rPr>
          <w:b/>
          <w:spacing w:val="-3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Wo</w:t>
      </w:r>
      <w:r>
        <w:rPr>
          <w:b/>
          <w:spacing w:val="-2"/>
          <w:sz w:val="22"/>
          <w:szCs w:val="22"/>
        </w:rPr>
        <w:t>m</w:t>
      </w:r>
      <w:r>
        <w:rPr>
          <w:b/>
          <w:sz w:val="22"/>
          <w:szCs w:val="22"/>
        </w:rPr>
        <w:t>en</w:t>
      </w:r>
    </w:p>
    <w:p w:rsidR="00A6111C">
      <w:pPr>
        <w:spacing w:line="240" w:lineRule="exact"/>
        <w:ind w:left="7249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ll</w:t>
      </w:r>
      <w:r>
        <w:rPr>
          <w:b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, J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r,</w:t>
      </w:r>
    </w:p>
    <w:p w:rsidR="00A6111C">
      <w:pPr>
        <w:spacing w:before="1"/>
        <w:ind w:left="5088" w:right="1795" w:firstLine="2160"/>
        <w:rPr>
          <w:sz w:val="22"/>
          <w:szCs w:val="22"/>
        </w:rPr>
      </w:pPr>
      <w:r>
        <w:rPr>
          <w:b/>
          <w:sz w:val="22"/>
          <w:szCs w:val="22"/>
        </w:rPr>
        <w:t xml:space="preserve">Pin </w:t>
      </w: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ode: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302019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(</w:t>
      </w:r>
      <w:r>
        <w:rPr>
          <w:b/>
          <w:spacing w:val="-1"/>
          <w:sz w:val="22"/>
          <w:szCs w:val="22"/>
        </w:rPr>
        <w:t>R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j</w:t>
      </w:r>
      <w:r>
        <w:rPr>
          <w:b/>
          <w:sz w:val="22"/>
          <w:szCs w:val="22"/>
        </w:rPr>
        <w:t>as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ha</w:t>
      </w:r>
      <w:r>
        <w:rPr>
          <w:b/>
          <w:spacing w:val="-1"/>
          <w:sz w:val="22"/>
          <w:szCs w:val="22"/>
        </w:rPr>
        <w:t>n</w:t>
      </w:r>
      <w:r>
        <w:rPr>
          <w:b/>
          <w:sz w:val="22"/>
          <w:szCs w:val="22"/>
        </w:rPr>
        <w:t xml:space="preserve">) </w:t>
      </w:r>
      <w:r>
        <w:rPr>
          <w:b/>
          <w:spacing w:val="-1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m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:                            </w:t>
      </w:r>
      <w:r>
        <w:fldChar w:fldCharType="begin"/>
      </w:r>
      <w:r>
        <w:instrText xml:space="preserve"> HYPERLINK "mailto:yudhishthar85@gmail.com" </w:instrText>
      </w:r>
      <w:r>
        <w:fldChar w:fldCharType="separate"/>
      </w:r>
      <w:r>
        <w:rPr>
          <w:color w:val="0000FF"/>
          <w:spacing w:val="-2"/>
          <w:sz w:val="22"/>
          <w:szCs w:val="22"/>
          <w:u w:val="single" w:color="0000FF"/>
        </w:rPr>
        <w:t>y</w:t>
      </w:r>
      <w:r>
        <w:rPr>
          <w:color w:val="0000FF"/>
          <w:sz w:val="22"/>
          <w:szCs w:val="22"/>
          <w:u w:val="single" w:color="0000FF"/>
        </w:rPr>
        <w:t>udh</w:t>
      </w:r>
      <w:r>
        <w:rPr>
          <w:color w:val="0000FF"/>
          <w:spacing w:val="1"/>
          <w:sz w:val="22"/>
          <w:szCs w:val="22"/>
          <w:u w:val="single" w:color="0000FF"/>
        </w:rPr>
        <w:t>i</w:t>
      </w:r>
      <w:r>
        <w:rPr>
          <w:color w:val="0000FF"/>
          <w:sz w:val="22"/>
          <w:szCs w:val="22"/>
          <w:u w:val="single" w:color="0000FF"/>
        </w:rPr>
        <w:t>sh</w:t>
      </w:r>
      <w:r>
        <w:rPr>
          <w:color w:val="0000FF"/>
          <w:spacing w:val="1"/>
          <w:sz w:val="22"/>
          <w:szCs w:val="22"/>
          <w:u w:val="single" w:color="0000FF"/>
        </w:rPr>
        <w:t>t</w:t>
      </w:r>
      <w:r>
        <w:rPr>
          <w:color w:val="0000FF"/>
          <w:spacing w:val="-2"/>
          <w:sz w:val="22"/>
          <w:szCs w:val="22"/>
          <w:u w:val="single" w:color="0000FF"/>
        </w:rPr>
        <w:t>h</w:t>
      </w:r>
      <w:r>
        <w:rPr>
          <w:color w:val="0000FF"/>
          <w:sz w:val="22"/>
          <w:szCs w:val="22"/>
          <w:u w:val="single" w:color="0000FF"/>
        </w:rPr>
        <w:t>a</w:t>
      </w:r>
      <w:r>
        <w:rPr>
          <w:color w:val="0000FF"/>
          <w:spacing w:val="1"/>
          <w:sz w:val="22"/>
          <w:szCs w:val="22"/>
          <w:u w:val="single" w:color="0000FF"/>
        </w:rPr>
        <w:t>r</w:t>
      </w:r>
      <w:r>
        <w:rPr>
          <w:color w:val="0000FF"/>
          <w:sz w:val="22"/>
          <w:szCs w:val="22"/>
          <w:u w:val="single" w:color="0000FF"/>
        </w:rPr>
        <w:t>85</w:t>
      </w:r>
      <w:r>
        <w:rPr>
          <w:color w:val="0000FF"/>
          <w:spacing w:val="-2"/>
          <w:sz w:val="22"/>
          <w:szCs w:val="22"/>
          <w:u w:val="single" w:color="0000FF"/>
        </w:rPr>
        <w:t>@g</w:t>
      </w:r>
      <w:r>
        <w:rPr>
          <w:color w:val="0000FF"/>
          <w:spacing w:val="-4"/>
          <w:sz w:val="22"/>
          <w:szCs w:val="22"/>
          <w:u w:val="single" w:color="0000FF"/>
        </w:rPr>
        <w:t>m</w:t>
      </w:r>
      <w:r>
        <w:rPr>
          <w:color w:val="0000FF"/>
          <w:sz w:val="22"/>
          <w:szCs w:val="22"/>
          <w:u w:val="single" w:color="0000FF"/>
        </w:rPr>
        <w:t>a</w:t>
      </w:r>
      <w:r>
        <w:rPr>
          <w:color w:val="0000FF"/>
          <w:spacing w:val="1"/>
          <w:sz w:val="22"/>
          <w:szCs w:val="22"/>
          <w:u w:val="single" w:color="0000FF"/>
        </w:rPr>
        <w:t>il</w:t>
      </w:r>
      <w:r>
        <w:rPr>
          <w:color w:val="0000FF"/>
          <w:sz w:val="22"/>
          <w:szCs w:val="22"/>
          <w:u w:val="single" w:color="0000FF"/>
        </w:rPr>
        <w:t>.com</w:t>
      </w:r>
      <w:r>
        <w:fldChar w:fldCharType="end"/>
      </w:r>
      <w:r>
        <w:rPr>
          <w:color w:val="0000FF"/>
          <w:sz w:val="22"/>
          <w:szCs w:val="22"/>
        </w:rPr>
        <w:t xml:space="preserve"> </w:t>
      </w:r>
      <w:r>
        <w:rPr>
          <w:b/>
          <w:color w:val="000000"/>
          <w:spacing w:val="2"/>
          <w:sz w:val="22"/>
          <w:szCs w:val="22"/>
        </w:rPr>
        <w:t>F</w:t>
      </w:r>
      <w:r>
        <w:rPr>
          <w:b/>
          <w:color w:val="000000"/>
          <w:spacing w:val="-2"/>
          <w:sz w:val="22"/>
          <w:szCs w:val="22"/>
        </w:rPr>
        <w:t>a</w:t>
      </w:r>
      <w:r>
        <w:rPr>
          <w:b/>
          <w:color w:val="000000"/>
          <w:spacing w:val="1"/>
          <w:sz w:val="22"/>
          <w:szCs w:val="22"/>
        </w:rPr>
        <w:t>t</w:t>
      </w:r>
      <w:r>
        <w:rPr>
          <w:b/>
          <w:color w:val="000000"/>
          <w:sz w:val="22"/>
          <w:szCs w:val="22"/>
        </w:rPr>
        <w:t>he</w:t>
      </w:r>
      <w:r>
        <w:rPr>
          <w:b/>
          <w:color w:val="000000"/>
          <w:spacing w:val="-2"/>
          <w:sz w:val="22"/>
          <w:szCs w:val="22"/>
        </w:rPr>
        <w:t>r</w:t>
      </w:r>
      <w:r>
        <w:rPr>
          <w:b/>
          <w:color w:val="000000"/>
          <w:spacing w:val="1"/>
          <w:sz w:val="22"/>
          <w:szCs w:val="22"/>
        </w:rPr>
        <w:t>’</w:t>
      </w:r>
      <w:r>
        <w:rPr>
          <w:b/>
          <w:color w:val="000000"/>
          <w:sz w:val="22"/>
          <w:szCs w:val="22"/>
        </w:rPr>
        <w:t>s</w:t>
      </w:r>
      <w:r>
        <w:rPr>
          <w:b/>
          <w:color w:val="000000"/>
          <w:spacing w:val="1"/>
          <w:sz w:val="22"/>
          <w:szCs w:val="22"/>
        </w:rPr>
        <w:t xml:space="preserve"> </w:t>
      </w:r>
      <w:r>
        <w:rPr>
          <w:b/>
          <w:color w:val="000000"/>
          <w:spacing w:val="-1"/>
          <w:sz w:val="22"/>
          <w:szCs w:val="22"/>
        </w:rPr>
        <w:t>N</w:t>
      </w:r>
      <w:r>
        <w:rPr>
          <w:b/>
          <w:color w:val="000000"/>
          <w:spacing w:val="-2"/>
          <w:sz w:val="22"/>
          <w:szCs w:val="22"/>
        </w:rPr>
        <w:t>a</w:t>
      </w:r>
      <w:r>
        <w:rPr>
          <w:b/>
          <w:color w:val="000000"/>
          <w:spacing w:val="1"/>
          <w:sz w:val="22"/>
          <w:szCs w:val="22"/>
        </w:rPr>
        <w:t>m</w:t>
      </w:r>
      <w:r>
        <w:rPr>
          <w:b/>
          <w:color w:val="000000"/>
          <w:spacing w:val="-2"/>
          <w:sz w:val="22"/>
          <w:szCs w:val="22"/>
        </w:rPr>
        <w:t>e</w:t>
      </w:r>
      <w:r>
        <w:rPr>
          <w:b/>
          <w:color w:val="000000"/>
          <w:sz w:val="22"/>
          <w:szCs w:val="22"/>
        </w:rPr>
        <w:t xml:space="preserve">:           </w:t>
      </w:r>
      <w:r>
        <w:rPr>
          <w:b/>
          <w:color w:val="000000"/>
          <w:spacing w:val="28"/>
          <w:sz w:val="22"/>
          <w:szCs w:val="22"/>
        </w:rPr>
        <w:t xml:space="preserve"> </w:t>
      </w:r>
      <w:r>
        <w:rPr>
          <w:color w:val="000000"/>
          <w:spacing w:val="-1"/>
          <w:sz w:val="22"/>
          <w:szCs w:val="22"/>
        </w:rPr>
        <w:t>R</w:t>
      </w:r>
      <w:r>
        <w:rPr>
          <w:color w:val="000000"/>
          <w:sz w:val="22"/>
          <w:szCs w:val="22"/>
        </w:rPr>
        <w:t>a</w:t>
      </w:r>
      <w:r>
        <w:rPr>
          <w:color w:val="000000"/>
          <w:spacing w:val="-3"/>
          <w:sz w:val="22"/>
          <w:szCs w:val="22"/>
        </w:rPr>
        <w:t>m</w:t>
      </w:r>
      <w:r>
        <w:rPr>
          <w:color w:val="000000"/>
          <w:spacing w:val="3"/>
          <w:sz w:val="22"/>
          <w:szCs w:val="22"/>
        </w:rPr>
        <w:t>a</w:t>
      </w:r>
      <w:r>
        <w:rPr>
          <w:color w:val="000000"/>
          <w:spacing w:val="-2"/>
          <w:sz w:val="22"/>
          <w:szCs w:val="22"/>
        </w:rPr>
        <w:t>v</w:t>
      </w:r>
      <w:r>
        <w:rPr>
          <w:color w:val="000000"/>
          <w:spacing w:val="1"/>
          <w:sz w:val="22"/>
          <w:szCs w:val="22"/>
        </w:rPr>
        <w:t>t</w:t>
      </w:r>
      <w:r>
        <w:rPr>
          <w:color w:val="000000"/>
          <w:sz w:val="22"/>
          <w:szCs w:val="22"/>
        </w:rPr>
        <w:t>ar</w:t>
      </w:r>
    </w:p>
    <w:p w:rsidR="00A6111C">
      <w:pPr>
        <w:spacing w:line="240" w:lineRule="exact"/>
        <w:ind w:left="508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2"/>
          <w:sz w:val="22"/>
          <w:szCs w:val="22"/>
        </w:rPr>
        <w:t>.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 xml:space="preserve">.:                         </w:t>
      </w:r>
      <w:r>
        <w:rPr>
          <w:b/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01</w:t>
      </w:r>
      <w:r>
        <w:rPr>
          <w:spacing w:val="1"/>
          <w:position w:val="8"/>
          <w:sz w:val="14"/>
          <w:szCs w:val="14"/>
        </w:rPr>
        <w:t>s</w:t>
      </w:r>
      <w:r>
        <w:rPr>
          <w:position w:val="8"/>
          <w:sz w:val="14"/>
          <w:szCs w:val="14"/>
        </w:rPr>
        <w:t>t</w:t>
      </w:r>
      <w:r>
        <w:rPr>
          <w:spacing w:val="17"/>
          <w:position w:val="8"/>
          <w:sz w:val="14"/>
          <w:szCs w:val="14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1990</w:t>
      </w:r>
    </w:p>
    <w:p w:rsidR="00A6111C">
      <w:pPr>
        <w:spacing w:line="240" w:lineRule="exact"/>
        <w:ind w:left="5088"/>
        <w:rPr>
          <w:sz w:val="22"/>
          <w:szCs w:val="22"/>
        </w:rPr>
      </w:pPr>
      <w:r>
        <w:rPr>
          <w:b/>
          <w:spacing w:val="-1"/>
          <w:sz w:val="22"/>
          <w:szCs w:val="22"/>
        </w:rPr>
        <w:t>C</w:t>
      </w:r>
      <w:r>
        <w:rPr>
          <w:b/>
          <w:sz w:val="22"/>
          <w:szCs w:val="22"/>
        </w:rPr>
        <w:t>onta</w:t>
      </w:r>
      <w:r>
        <w:rPr>
          <w:b/>
          <w:spacing w:val="1"/>
          <w:sz w:val="22"/>
          <w:szCs w:val="22"/>
        </w:rPr>
        <w:t>c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o</w:t>
      </w:r>
      <w:r>
        <w:rPr>
          <w:b/>
          <w:sz w:val="22"/>
          <w:szCs w:val="22"/>
        </w:rPr>
        <w:t xml:space="preserve">.:                </w:t>
      </w:r>
      <w:r>
        <w:rPr>
          <w:b/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+91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9785</w:t>
      </w:r>
      <w:r>
        <w:rPr>
          <w:spacing w:val="-2"/>
          <w:sz w:val="22"/>
          <w:szCs w:val="22"/>
        </w:rPr>
        <w:t>7</w:t>
      </w:r>
      <w:r>
        <w:rPr>
          <w:sz w:val="22"/>
          <w:szCs w:val="22"/>
        </w:rPr>
        <w:t>99190</w:t>
      </w:r>
    </w:p>
    <w:p w:rsidR="00A6111C">
      <w:pPr>
        <w:spacing w:line="240" w:lineRule="exact"/>
        <w:ind w:left="5088"/>
        <w:rPr>
          <w:sz w:val="22"/>
          <w:szCs w:val="22"/>
        </w:rPr>
      </w:pPr>
      <w:r>
        <w:rPr>
          <w:b/>
          <w:sz w:val="22"/>
          <w:szCs w:val="22"/>
        </w:rPr>
        <w:t>Mar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l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z w:val="22"/>
          <w:szCs w:val="22"/>
        </w:rPr>
        <w:t>St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s</w:t>
      </w:r>
      <w:r>
        <w:rPr>
          <w:b/>
          <w:sz w:val="22"/>
          <w:szCs w:val="22"/>
        </w:rPr>
        <w:t xml:space="preserve">:            </w:t>
      </w:r>
      <w:r>
        <w:rPr>
          <w:b/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ed</w:t>
      </w:r>
    </w:p>
    <w:p w:rsidR="00A6111C">
      <w:pPr>
        <w:spacing w:before="1" w:line="240" w:lineRule="exact"/>
        <w:ind w:left="5052" w:right="4054"/>
        <w:jc w:val="center"/>
        <w:rPr>
          <w:sz w:val="22"/>
          <w:szCs w:val="22"/>
        </w:rPr>
      </w:pPr>
      <w:r>
        <w:rPr>
          <w:b/>
          <w:spacing w:val="-1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ti</w:t>
      </w:r>
      <w:r>
        <w:rPr>
          <w:b/>
          <w:position w:val="-1"/>
          <w:sz w:val="22"/>
          <w:szCs w:val="22"/>
        </w:rPr>
        <w:t>on</w:t>
      </w:r>
      <w:r>
        <w:rPr>
          <w:b/>
          <w:spacing w:val="-3"/>
          <w:position w:val="-1"/>
          <w:sz w:val="22"/>
          <w:szCs w:val="22"/>
        </w:rPr>
        <w:t>a</w:t>
      </w:r>
      <w:r>
        <w:rPr>
          <w:b/>
          <w:spacing w:val="1"/>
          <w:position w:val="-1"/>
          <w:sz w:val="22"/>
          <w:szCs w:val="22"/>
        </w:rPr>
        <w:t>l</w:t>
      </w:r>
      <w:r>
        <w:rPr>
          <w:b/>
          <w:spacing w:val="-1"/>
          <w:position w:val="-1"/>
          <w:sz w:val="22"/>
          <w:szCs w:val="22"/>
        </w:rPr>
        <w:t>i</w:t>
      </w:r>
      <w:r>
        <w:rPr>
          <w:b/>
          <w:spacing w:val="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 xml:space="preserve">y:                 </w:t>
      </w:r>
      <w:r>
        <w:rPr>
          <w:b/>
          <w:spacing w:val="44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an</w:t>
      </w:r>
    </w:p>
    <w:p w:rsidR="00A6111C">
      <w:pPr>
        <w:spacing w:before="7" w:line="240" w:lineRule="exact"/>
        <w:rPr>
          <w:sz w:val="24"/>
          <w:szCs w:val="24"/>
        </w:rPr>
      </w:pPr>
    </w:p>
    <w:p w:rsidR="00A6111C">
      <w:pPr>
        <w:spacing w:before="24"/>
        <w:ind w:left="213"/>
        <w:rPr>
          <w:sz w:val="28"/>
          <w:szCs w:val="28"/>
        </w:rPr>
      </w:pPr>
      <w:r>
        <w:rPr>
          <w:b/>
          <w:sz w:val="28"/>
          <w:szCs w:val="28"/>
        </w:rPr>
        <w:t>OB</w:t>
      </w:r>
      <w:r>
        <w:rPr>
          <w:b/>
          <w:spacing w:val="1"/>
          <w:sz w:val="28"/>
          <w:szCs w:val="28"/>
        </w:rPr>
        <w:t>J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z w:val="28"/>
          <w:szCs w:val="28"/>
        </w:rPr>
        <w:t>E</w:t>
      </w:r>
    </w:p>
    <w:p w:rsidR="00A6111C">
      <w:pPr>
        <w:spacing w:before="8" w:line="200" w:lineRule="exact"/>
      </w:pPr>
    </w:p>
    <w:p w:rsidR="00A6111C">
      <w:pPr>
        <w:spacing w:line="280" w:lineRule="atLeast"/>
        <w:ind w:left="213" w:right="109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xpe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k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b</w:t>
      </w:r>
      <w:r>
        <w:rPr>
          <w:spacing w:val="10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ds</w:t>
      </w:r>
      <w:r>
        <w:rPr>
          <w:spacing w:val="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nha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ill</w:t>
      </w:r>
      <w:r>
        <w:rPr>
          <w:sz w:val="22"/>
          <w:szCs w:val="22"/>
        </w:rPr>
        <w:t>s,</w:t>
      </w:r>
      <w:r>
        <w:rPr>
          <w:spacing w:val="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ea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chn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y</w:t>
      </w:r>
      <w:r>
        <w:rPr>
          <w:spacing w:val="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1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ben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f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o bo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h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 and 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 bu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d up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e.</w:t>
      </w:r>
    </w:p>
    <w:p w:rsidR="00A6111C">
      <w:pPr>
        <w:spacing w:before="8" w:line="220" w:lineRule="exact"/>
        <w:rPr>
          <w:sz w:val="22"/>
          <w:szCs w:val="22"/>
        </w:rPr>
      </w:pPr>
    </w:p>
    <w:p w:rsidR="00A6111C">
      <w:pPr>
        <w:spacing w:before="24"/>
        <w:ind w:left="213"/>
        <w:rPr>
          <w:sz w:val="28"/>
          <w:szCs w:val="28"/>
        </w:rPr>
      </w:pPr>
      <w:r>
        <w:rPr>
          <w:b/>
          <w:sz w:val="28"/>
          <w:szCs w:val="28"/>
        </w:rPr>
        <w:t>WO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K E</w:t>
      </w:r>
      <w:r>
        <w:rPr>
          <w:b/>
          <w:spacing w:val="-2"/>
          <w:sz w:val="28"/>
          <w:szCs w:val="28"/>
        </w:rPr>
        <w:t>X</w:t>
      </w:r>
      <w:r>
        <w:rPr>
          <w:b/>
          <w:spacing w:val="-1"/>
          <w:sz w:val="28"/>
          <w:szCs w:val="28"/>
        </w:rPr>
        <w:t>P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NC</w:t>
      </w:r>
      <w:r>
        <w:rPr>
          <w:b/>
          <w:sz w:val="28"/>
          <w:szCs w:val="28"/>
        </w:rPr>
        <w:t>E</w:t>
      </w:r>
    </w:p>
    <w:p w:rsidR="00A6111C">
      <w:pPr>
        <w:spacing w:before="9" w:line="240" w:lineRule="exact"/>
        <w:rPr>
          <w:sz w:val="24"/>
          <w:szCs w:val="24"/>
        </w:rPr>
      </w:pPr>
    </w:p>
    <w:p w:rsidR="00A6111C">
      <w:pPr>
        <w:ind w:left="707"/>
        <w:rPr>
          <w:sz w:val="22"/>
          <w:szCs w:val="22"/>
        </w:rPr>
      </w:pPr>
      <w:r>
        <w:pict>
          <v:shape id="_x0000_s1048" type="#_x0000_t75" style="width:55.55pt;height:42.75pt;margin-top:-0.05pt;margin-left:520.45pt;mso-position-horizontal-relative:page;position:absolute;z-index:-251652096">
            <v:imagedata r:id="rId5" o:title=""/>
          </v:shape>
        </w:pict>
      </w:r>
      <w:r w:rsidR="00B228C7">
        <w:rPr>
          <w:sz w:val="22"/>
          <w:szCs w:val="22"/>
        </w:rPr>
        <w:t xml:space="preserve"> </w:t>
      </w:r>
      <w:r w:rsidR="00B228C7">
        <w:rPr>
          <w:spacing w:val="14"/>
          <w:sz w:val="22"/>
          <w:szCs w:val="22"/>
        </w:rPr>
        <w:t xml:space="preserve"> </w:t>
      </w:r>
      <w:r w:rsidR="00B228C7">
        <w:rPr>
          <w:b/>
          <w:spacing w:val="-1"/>
          <w:sz w:val="22"/>
          <w:szCs w:val="22"/>
        </w:rPr>
        <w:t>L</w:t>
      </w:r>
      <w:r w:rsidR="00B228C7">
        <w:rPr>
          <w:b/>
          <w:sz w:val="22"/>
          <w:szCs w:val="22"/>
        </w:rPr>
        <w:t>oca</w:t>
      </w:r>
      <w:r w:rsidR="00B228C7">
        <w:rPr>
          <w:b/>
          <w:spacing w:val="1"/>
          <w:sz w:val="22"/>
          <w:szCs w:val="22"/>
        </w:rPr>
        <w:t>t</w:t>
      </w:r>
      <w:r w:rsidR="00B228C7">
        <w:rPr>
          <w:b/>
          <w:spacing w:val="-1"/>
          <w:sz w:val="22"/>
          <w:szCs w:val="22"/>
        </w:rPr>
        <w:t>i</w:t>
      </w:r>
      <w:r w:rsidR="00B228C7">
        <w:rPr>
          <w:b/>
          <w:sz w:val="22"/>
          <w:szCs w:val="22"/>
        </w:rPr>
        <w:t xml:space="preserve">on:                                  </w:t>
      </w:r>
      <w:r w:rsidR="00B228C7">
        <w:rPr>
          <w:b/>
          <w:spacing w:val="49"/>
          <w:sz w:val="22"/>
          <w:szCs w:val="22"/>
        </w:rPr>
        <w:t xml:space="preserve"> </w:t>
      </w:r>
      <w:r w:rsidR="00B228C7">
        <w:rPr>
          <w:b/>
          <w:spacing w:val="-1"/>
          <w:sz w:val="22"/>
          <w:szCs w:val="22"/>
        </w:rPr>
        <w:t>R</w:t>
      </w:r>
      <w:r w:rsidR="00B228C7">
        <w:rPr>
          <w:b/>
          <w:sz w:val="22"/>
          <w:szCs w:val="22"/>
        </w:rPr>
        <w:t>ays</w:t>
      </w:r>
      <w:r w:rsidR="00B228C7">
        <w:rPr>
          <w:b/>
          <w:spacing w:val="-2"/>
          <w:sz w:val="22"/>
          <w:szCs w:val="22"/>
        </w:rPr>
        <w:t xml:space="preserve"> </w:t>
      </w:r>
      <w:r w:rsidR="00B228C7">
        <w:rPr>
          <w:b/>
          <w:spacing w:val="2"/>
          <w:sz w:val="22"/>
          <w:szCs w:val="22"/>
        </w:rPr>
        <w:t>P</w:t>
      </w:r>
      <w:r w:rsidR="00B228C7">
        <w:rPr>
          <w:b/>
          <w:spacing w:val="-2"/>
          <w:sz w:val="22"/>
          <w:szCs w:val="22"/>
        </w:rPr>
        <w:t>o</w:t>
      </w:r>
      <w:r w:rsidR="00B228C7">
        <w:rPr>
          <w:b/>
          <w:spacing w:val="1"/>
          <w:sz w:val="22"/>
          <w:szCs w:val="22"/>
        </w:rPr>
        <w:t>w</w:t>
      </w:r>
      <w:r w:rsidR="00B228C7">
        <w:rPr>
          <w:b/>
          <w:sz w:val="22"/>
          <w:szCs w:val="22"/>
        </w:rPr>
        <w:t>er</w:t>
      </w:r>
      <w:r w:rsidR="00B228C7">
        <w:rPr>
          <w:b/>
          <w:spacing w:val="-2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>I</w:t>
      </w:r>
      <w:r w:rsidR="00B228C7">
        <w:rPr>
          <w:b/>
          <w:spacing w:val="-2"/>
          <w:sz w:val="22"/>
          <w:szCs w:val="22"/>
        </w:rPr>
        <w:t>n</w:t>
      </w:r>
      <w:r w:rsidR="00B228C7">
        <w:rPr>
          <w:b/>
          <w:spacing w:val="3"/>
          <w:sz w:val="22"/>
          <w:szCs w:val="22"/>
        </w:rPr>
        <w:t>f</w:t>
      </w:r>
      <w:r w:rsidR="00B228C7">
        <w:rPr>
          <w:b/>
          <w:sz w:val="22"/>
          <w:szCs w:val="22"/>
        </w:rPr>
        <w:t>ra</w:t>
      </w:r>
      <w:r w:rsidR="00B228C7">
        <w:rPr>
          <w:b/>
          <w:spacing w:val="-4"/>
          <w:sz w:val="22"/>
          <w:szCs w:val="22"/>
        </w:rPr>
        <w:t xml:space="preserve"> </w:t>
      </w:r>
      <w:r w:rsidR="00B228C7">
        <w:rPr>
          <w:b/>
          <w:spacing w:val="2"/>
          <w:sz w:val="22"/>
          <w:szCs w:val="22"/>
        </w:rPr>
        <w:t>P</w:t>
      </w:r>
      <w:r w:rsidR="00B228C7">
        <w:rPr>
          <w:b/>
          <w:spacing w:val="-1"/>
          <w:sz w:val="22"/>
          <w:szCs w:val="22"/>
        </w:rPr>
        <w:t>VT</w:t>
      </w:r>
      <w:r w:rsidR="00B228C7">
        <w:rPr>
          <w:b/>
          <w:sz w:val="22"/>
          <w:szCs w:val="22"/>
        </w:rPr>
        <w:t xml:space="preserve">. </w:t>
      </w:r>
      <w:r w:rsidR="00B228C7">
        <w:rPr>
          <w:b/>
          <w:spacing w:val="-1"/>
          <w:sz w:val="22"/>
          <w:szCs w:val="22"/>
        </w:rPr>
        <w:t>LTD</w:t>
      </w:r>
      <w:r w:rsidR="00B228C7">
        <w:rPr>
          <w:b/>
          <w:sz w:val="22"/>
          <w:szCs w:val="22"/>
        </w:rPr>
        <w:t>.</w:t>
      </w:r>
      <w:r w:rsidR="00B228C7">
        <w:rPr>
          <w:b/>
          <w:spacing w:val="3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>Ja</w:t>
      </w:r>
      <w:r w:rsidR="00B228C7">
        <w:rPr>
          <w:b/>
          <w:spacing w:val="1"/>
          <w:sz w:val="22"/>
          <w:szCs w:val="22"/>
        </w:rPr>
        <w:t>i</w:t>
      </w:r>
      <w:r w:rsidR="00B228C7">
        <w:rPr>
          <w:b/>
          <w:sz w:val="22"/>
          <w:szCs w:val="22"/>
        </w:rPr>
        <w:t>p</w:t>
      </w:r>
      <w:r w:rsidR="00B228C7">
        <w:rPr>
          <w:b/>
          <w:spacing w:val="-1"/>
          <w:sz w:val="22"/>
          <w:szCs w:val="22"/>
        </w:rPr>
        <w:t>u</w:t>
      </w:r>
      <w:r w:rsidR="00B228C7">
        <w:rPr>
          <w:b/>
          <w:sz w:val="22"/>
          <w:szCs w:val="22"/>
        </w:rPr>
        <w:t>r</w:t>
      </w:r>
      <w:r w:rsidR="00B228C7">
        <w:rPr>
          <w:b/>
          <w:spacing w:val="-2"/>
          <w:sz w:val="22"/>
          <w:szCs w:val="22"/>
        </w:rPr>
        <w:t xml:space="preserve"> </w:t>
      </w:r>
      <w:r w:rsidR="00B228C7">
        <w:rPr>
          <w:b/>
          <w:spacing w:val="1"/>
          <w:sz w:val="22"/>
          <w:szCs w:val="22"/>
        </w:rPr>
        <w:t>(</w:t>
      </w:r>
      <w:r w:rsidR="00B228C7">
        <w:rPr>
          <w:b/>
          <w:sz w:val="22"/>
          <w:szCs w:val="22"/>
        </w:rPr>
        <w:t>03</w:t>
      </w:r>
      <w:r w:rsidR="00B228C7">
        <w:rPr>
          <w:b/>
          <w:spacing w:val="1"/>
          <w:position w:val="8"/>
          <w:sz w:val="14"/>
          <w:szCs w:val="14"/>
        </w:rPr>
        <w:t>r</w:t>
      </w:r>
      <w:r w:rsidR="00B228C7">
        <w:rPr>
          <w:b/>
          <w:position w:val="8"/>
          <w:sz w:val="14"/>
          <w:szCs w:val="14"/>
        </w:rPr>
        <w:t>d</w:t>
      </w:r>
      <w:r w:rsidR="00B228C7">
        <w:rPr>
          <w:b/>
          <w:spacing w:val="19"/>
          <w:position w:val="8"/>
          <w:sz w:val="14"/>
          <w:szCs w:val="14"/>
        </w:rPr>
        <w:t xml:space="preserve"> </w:t>
      </w:r>
      <w:r w:rsidR="00B228C7">
        <w:rPr>
          <w:b/>
          <w:sz w:val="22"/>
          <w:szCs w:val="22"/>
        </w:rPr>
        <w:t>May</w:t>
      </w:r>
      <w:r w:rsidR="00B228C7">
        <w:rPr>
          <w:b/>
          <w:spacing w:val="-2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>20</w:t>
      </w:r>
      <w:r w:rsidR="00B228C7">
        <w:rPr>
          <w:b/>
          <w:spacing w:val="-2"/>
          <w:sz w:val="22"/>
          <w:szCs w:val="22"/>
        </w:rPr>
        <w:t>1</w:t>
      </w:r>
      <w:r w:rsidR="00B228C7">
        <w:rPr>
          <w:b/>
          <w:sz w:val="22"/>
          <w:szCs w:val="22"/>
        </w:rPr>
        <w:t>5</w:t>
      </w:r>
      <w:r w:rsidR="00B228C7">
        <w:rPr>
          <w:b/>
          <w:spacing w:val="-2"/>
          <w:sz w:val="22"/>
          <w:szCs w:val="22"/>
        </w:rPr>
        <w:t>-</w:t>
      </w:r>
      <w:r w:rsidR="00B228C7">
        <w:rPr>
          <w:b/>
          <w:spacing w:val="2"/>
          <w:sz w:val="22"/>
          <w:szCs w:val="22"/>
        </w:rPr>
        <w:t>P</w:t>
      </w:r>
      <w:r w:rsidR="00B228C7">
        <w:rPr>
          <w:b/>
          <w:sz w:val="22"/>
          <w:szCs w:val="22"/>
        </w:rPr>
        <w:t>r</w:t>
      </w:r>
      <w:r w:rsidR="00B228C7">
        <w:rPr>
          <w:b/>
          <w:spacing w:val="-2"/>
          <w:sz w:val="22"/>
          <w:szCs w:val="22"/>
        </w:rPr>
        <w:t>e</w:t>
      </w:r>
      <w:r w:rsidR="00B228C7">
        <w:rPr>
          <w:b/>
          <w:sz w:val="22"/>
          <w:szCs w:val="22"/>
        </w:rPr>
        <w:t>s</w:t>
      </w:r>
      <w:r w:rsidR="00B228C7">
        <w:rPr>
          <w:b/>
          <w:spacing w:val="1"/>
          <w:sz w:val="22"/>
          <w:szCs w:val="22"/>
        </w:rPr>
        <w:t>e</w:t>
      </w:r>
      <w:r w:rsidR="00B228C7">
        <w:rPr>
          <w:b/>
          <w:sz w:val="22"/>
          <w:szCs w:val="22"/>
        </w:rPr>
        <w:t>n</w:t>
      </w:r>
      <w:r w:rsidR="00B228C7">
        <w:rPr>
          <w:b/>
          <w:spacing w:val="-1"/>
          <w:sz w:val="22"/>
          <w:szCs w:val="22"/>
        </w:rPr>
        <w:t>t</w:t>
      </w:r>
      <w:r w:rsidR="00B228C7">
        <w:rPr>
          <w:b/>
          <w:sz w:val="22"/>
          <w:szCs w:val="22"/>
        </w:rPr>
        <w:t>)</w:t>
      </w:r>
    </w:p>
    <w:p w:rsidR="00A6111C">
      <w:pPr>
        <w:spacing w:before="40"/>
        <w:ind w:left="70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pacing w:val="1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si</w:t>
      </w:r>
      <w:r>
        <w:rPr>
          <w:b/>
          <w:sz w:val="22"/>
          <w:szCs w:val="22"/>
        </w:rPr>
        <w:t>gn</w:t>
      </w:r>
      <w:r>
        <w:rPr>
          <w:b/>
          <w:spacing w:val="-3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 xml:space="preserve">:                             </w:t>
      </w:r>
      <w:r>
        <w:rPr>
          <w:b/>
          <w:spacing w:val="44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ngine</w:t>
      </w:r>
      <w:r>
        <w:rPr>
          <w:b/>
          <w:spacing w:val="-1"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r</w:t>
      </w:r>
      <w:r>
        <w:rPr>
          <w:b/>
          <w:sz w:val="22"/>
          <w:szCs w:val="22"/>
        </w:rPr>
        <w:t>-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pe</w:t>
      </w:r>
      <w:r>
        <w:rPr>
          <w:b/>
          <w:spacing w:val="-2"/>
          <w:sz w:val="22"/>
          <w:szCs w:val="22"/>
        </w:rPr>
        <w:t>r</w:t>
      </w:r>
      <w:r>
        <w:rPr>
          <w:b/>
          <w:sz w:val="22"/>
          <w:szCs w:val="22"/>
        </w:rPr>
        <w:t>a</w:t>
      </w:r>
      <w:r>
        <w:rPr>
          <w:b/>
          <w:spacing w:val="-2"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ons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&amp;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Ma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enan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e Dep</w:t>
      </w:r>
      <w:r>
        <w:rPr>
          <w:b/>
          <w:spacing w:val="-2"/>
          <w:sz w:val="22"/>
          <w:szCs w:val="22"/>
        </w:rPr>
        <w:t>t</w:t>
      </w:r>
      <w:r>
        <w:rPr>
          <w:b/>
          <w:sz w:val="22"/>
          <w:szCs w:val="22"/>
        </w:rPr>
        <w:t>.</w:t>
      </w:r>
      <w:bookmarkStart w:id="0" w:name="_GoBack"/>
      <w:bookmarkEnd w:id="0"/>
    </w:p>
    <w:p w:rsidR="00A6111C">
      <w:pPr>
        <w:spacing w:before="10" w:line="160" w:lineRule="exact"/>
        <w:rPr>
          <w:sz w:val="16"/>
          <w:szCs w:val="16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99"/>
        <w:gridCol w:w="490"/>
        <w:gridCol w:w="7727"/>
      </w:tblGrid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4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60"/>
              <w:ind w:left="53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po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b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s: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76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76"/>
              <w:ind w:left="1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han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2"/>
                <w:sz w:val="22"/>
                <w:szCs w:val="22"/>
              </w:rPr>
              <w:t>&amp;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ork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 xml:space="preserve">or 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 xml:space="preserve">round </w:t>
            </w:r>
            <w:r w:rsidR="005F5994">
              <w:rPr>
                <w:b/>
                <w:spacing w:val="-2"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25M</w:t>
            </w:r>
            <w:r>
              <w:rPr>
                <w:b/>
                <w:spacing w:val="2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d by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74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line="240" w:lineRule="exact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ener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on re</w:t>
            </w:r>
            <w:r>
              <w:rPr>
                <w:b/>
                <w:spacing w:val="-2"/>
                <w:sz w:val="22"/>
                <w:szCs w:val="22"/>
              </w:rPr>
              <w:t>po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s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 xml:space="preserve">ed </w:t>
            </w:r>
            <w:r>
              <w:rPr>
                <w:spacing w:val="1"/>
                <w:sz w:val="22"/>
                <w:szCs w:val="22"/>
              </w:rPr>
              <w:t>fr</w:t>
            </w:r>
            <w:r>
              <w:rPr>
                <w:sz w:val="22"/>
                <w:szCs w:val="22"/>
              </w:rPr>
              <w:t>om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72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8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8"/>
              <w:ind w:left="11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epo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&amp;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C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ro</w:t>
            </w:r>
            <w:r>
              <w:rPr>
                <w:sz w:val="22"/>
                <w:szCs w:val="22"/>
              </w:rPr>
              <w:t>per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74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line="240" w:lineRule="exact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line="240" w:lineRule="exact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3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38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CAD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3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onl</w:t>
            </w:r>
            <w:r>
              <w:rPr>
                <w:b/>
                <w:spacing w:val="2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4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34"/>
                <w:sz w:val="22"/>
                <w:szCs w:val="22"/>
              </w:rPr>
              <w:t xml:space="preserve"> </w:t>
            </w:r>
            <w:r>
              <w:rPr>
                <w:b/>
                <w:spacing w:val="3"/>
                <w:sz w:val="22"/>
                <w:szCs w:val="22"/>
              </w:rPr>
              <w:t>f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39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ener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z w:val="22"/>
                <w:szCs w:val="22"/>
              </w:rPr>
              <w:t>on</w:t>
            </w:r>
            <w:r>
              <w:rPr>
                <w:b/>
                <w:spacing w:val="3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3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&amp;</w:t>
            </w:r>
            <w:r>
              <w:rPr>
                <w:b/>
                <w:spacing w:val="37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y</w:t>
            </w:r>
            <w:r>
              <w:rPr>
                <w:b/>
                <w:spacing w:val="1"/>
                <w:sz w:val="22"/>
                <w:szCs w:val="22"/>
              </w:rPr>
              <w:t>/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-2"/>
                <w:sz w:val="22"/>
                <w:szCs w:val="22"/>
              </w:rPr>
              <w:t>ee</w:t>
            </w:r>
            <w:r>
              <w:rPr>
                <w:b/>
                <w:sz w:val="22"/>
                <w:szCs w:val="22"/>
              </w:rPr>
              <w:t>kly/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91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9"/>
              <w:ind w:left="11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3"/>
                <w:sz w:val="22"/>
                <w:szCs w:val="22"/>
              </w:rPr>
              <w:t>h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b/>
                <w:spacing w:val="-1"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>Y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y re</w:t>
            </w:r>
            <w:r>
              <w:rPr>
                <w:b/>
                <w:spacing w:val="-3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ort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y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s.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89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5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5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</w:t>
            </w:r>
            <w:r>
              <w:rPr>
                <w:spacing w:val="2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ps w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 En</w:t>
            </w:r>
            <w:r>
              <w:rPr>
                <w:spacing w:val="-3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ncha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en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nce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w</w:t>
            </w:r>
            <w:r>
              <w:rPr>
                <w:b/>
                <w:sz w:val="22"/>
                <w:szCs w:val="22"/>
              </w:rPr>
              <w:t>or</w:t>
            </w:r>
            <w:r>
              <w:rPr>
                <w:b/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92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8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8"/>
              <w:ind w:left="112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3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il</w:t>
            </w:r>
            <w:r>
              <w:rPr>
                <w:b/>
                <w:spacing w:val="-2"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ou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ne 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per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on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4"/>
                <w:sz w:val="22"/>
                <w:szCs w:val="22"/>
              </w:rPr>
              <w:t>w</w:t>
            </w:r>
            <w:r>
              <w:rPr>
                <w:b/>
                <w:spacing w:val="-2"/>
                <w:sz w:val="22"/>
                <w:szCs w:val="22"/>
              </w:rPr>
              <w:t>o</w:t>
            </w:r>
            <w:r>
              <w:rPr>
                <w:b/>
                <w:spacing w:val="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 xml:space="preserve">k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4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up by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on 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90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7"/>
              <w:ind w:left="11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hec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he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p</w:t>
            </w:r>
            <w:r>
              <w:rPr>
                <w:spacing w:val="-2"/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od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nt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he so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ar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V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it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98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7"/>
              <w:ind w:left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ener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on 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get</w:t>
            </w:r>
            <w:r>
              <w:rPr>
                <w:b/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1"/>
                <w:sz w:val="22"/>
                <w:szCs w:val="22"/>
              </w:rPr>
              <w:t xml:space="preserve"> w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 xml:space="preserve">h </w:t>
            </w:r>
            <w:r>
              <w:rPr>
                <w:b/>
                <w:sz w:val="22"/>
                <w:szCs w:val="22"/>
              </w:rPr>
              <w:t>Me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eono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&amp;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2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V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-3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ys</w:t>
            </w:r>
            <w:r>
              <w:rPr>
                <w:b/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03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2"/>
              <w:ind w:left="606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Ot</w:t>
            </w:r>
            <w:r>
              <w:rPr>
                <w:b/>
                <w:sz w:val="22"/>
                <w:szCs w:val="22"/>
              </w:rPr>
              <w:t>h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18"/>
              <w:ind w:left="24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18"/>
              <w:ind w:left="83"/>
              <w:rPr>
                <w:sz w:val="22"/>
                <w:szCs w:val="22"/>
              </w:rPr>
            </w:pP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-1"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v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y 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pacing w:val="-3"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b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ed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 </w:t>
            </w:r>
            <w:r>
              <w:rPr>
                <w:b/>
                <w:spacing w:val="-1"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>repa</w:t>
            </w:r>
            <w:r>
              <w:rPr>
                <w:b/>
                <w:spacing w:val="-2"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 xml:space="preserve">ng </w:t>
            </w:r>
            <w:r>
              <w:rPr>
                <w:b/>
                <w:spacing w:val="-2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he boo</w:t>
            </w:r>
            <w:r>
              <w:rPr>
                <w:b/>
                <w:spacing w:val="-2"/>
                <w:sz w:val="22"/>
                <w:szCs w:val="22"/>
              </w:rPr>
              <w:t>k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f</w:t>
            </w:r>
            <w:r>
              <w:rPr>
                <w:b/>
                <w:sz w:val="22"/>
                <w:szCs w:val="22"/>
              </w:rPr>
              <w:t xml:space="preserve">or Rays 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a</w:t>
            </w:r>
            <w:r>
              <w:rPr>
                <w:b/>
                <w:spacing w:val="3"/>
                <w:sz w:val="22"/>
                <w:szCs w:val="22"/>
              </w:rPr>
              <w:t>f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y n</w:t>
            </w:r>
            <w:r>
              <w:rPr>
                <w:b/>
                <w:spacing w:val="-3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m</w:t>
            </w:r>
            <w:r>
              <w:rPr>
                <w:b/>
                <w:sz w:val="22"/>
                <w:szCs w:val="22"/>
              </w:rPr>
              <w:t>s &amp;</w:t>
            </w:r>
            <w:r>
              <w:rPr>
                <w:b/>
                <w:spacing w:val="-1"/>
                <w:sz w:val="22"/>
                <w:szCs w:val="22"/>
              </w:rPr>
              <w:t xml:space="preserve"> O</w:t>
            </w:r>
            <w:r>
              <w:rPr>
                <w:b/>
                <w:spacing w:val="1"/>
                <w:sz w:val="22"/>
                <w:szCs w:val="22"/>
              </w:rPr>
              <w:t>&amp;</w:t>
            </w:r>
            <w:r>
              <w:rPr>
                <w:b/>
                <w:sz w:val="22"/>
                <w:szCs w:val="22"/>
              </w:rPr>
              <w:t>M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89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8"/>
              <w:ind w:left="11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v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pacing w:val="1"/>
                <w:sz w:val="22"/>
                <w:szCs w:val="22"/>
              </w:rPr>
              <w:t>ti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s.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00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4"/>
              <w:ind w:left="241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4"/>
              <w:ind w:left="8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b/>
                <w:spacing w:val="-2"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-2"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-2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LD</w:t>
            </w:r>
            <w:r>
              <w:rPr>
                <w:b/>
                <w:sz w:val="22"/>
                <w:szCs w:val="22"/>
              </w:rPr>
              <w:t>s &amp;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l</w:t>
            </w:r>
            <w:r>
              <w:rPr>
                <w:b/>
                <w:sz w:val="22"/>
                <w:szCs w:val="22"/>
              </w:rPr>
              <w:t>ayo</w:t>
            </w:r>
            <w:r>
              <w:rPr>
                <w:b/>
                <w:spacing w:val="-3"/>
                <w:sz w:val="22"/>
                <w:szCs w:val="22"/>
              </w:rPr>
              <w:t>u</w:t>
            </w:r>
            <w:r>
              <w:rPr>
                <w:b/>
                <w:spacing w:val="1"/>
                <w:sz w:val="22"/>
                <w:szCs w:val="22"/>
              </w:rPr>
              <w:t>t</w:t>
            </w:r>
            <w:r>
              <w:rPr>
                <w:b/>
                <w:sz w:val="22"/>
                <w:szCs w:val="22"/>
              </w:rPr>
              <w:t xml:space="preserve">s 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 Sol</w:t>
            </w: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</w:tc>
      </w:tr>
      <w:tr>
        <w:tblPrEx>
          <w:tblW w:w="0" w:type="auto"/>
          <w:tblInd w:w="172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27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</w:tcPr>
          <w:p w:rsidR="00A6111C">
            <w:pPr>
              <w:spacing w:before="11"/>
              <w:ind w:left="4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>
              <w:rPr>
                <w:b/>
                <w:spacing w:val="-1"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HOL</w:t>
            </w:r>
            <w:r>
              <w:rPr>
                <w:b/>
                <w:spacing w:val="-1"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ST</w:t>
            </w:r>
            <w:r>
              <w:rPr>
                <w:b/>
                <w:spacing w:val="1"/>
                <w:sz w:val="28"/>
                <w:szCs w:val="28"/>
              </w:rPr>
              <w:t>I</w:t>
            </w:r>
            <w:r>
              <w:rPr>
                <w:b/>
                <w:sz w:val="28"/>
                <w:szCs w:val="28"/>
              </w:rPr>
              <w:t>C</w:t>
            </w:r>
            <w:r>
              <w:rPr>
                <w:b/>
                <w:spacing w:val="-1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R</w:t>
            </w:r>
            <w:r>
              <w:rPr>
                <w:b/>
                <w:spacing w:val="-3"/>
                <w:sz w:val="28"/>
                <w:szCs w:val="28"/>
              </w:rPr>
              <w:t>E</w:t>
            </w:r>
            <w:r>
              <w:rPr>
                <w:b/>
                <w:spacing w:val="-1"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O</w:t>
            </w:r>
            <w:r>
              <w:rPr>
                <w:b/>
                <w:spacing w:val="-1"/>
                <w:sz w:val="28"/>
                <w:szCs w:val="28"/>
              </w:rPr>
              <w:t>R</w:t>
            </w: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  <w:tc>
          <w:tcPr>
            <w:tcW w:w="7727" w:type="dxa"/>
            <w:tcBorders>
              <w:top w:val="nil"/>
              <w:left w:val="nil"/>
              <w:bottom w:val="nil"/>
              <w:right w:val="nil"/>
            </w:tcBorders>
          </w:tcPr>
          <w:p w:rsidR="00A6111C"/>
        </w:tc>
      </w:tr>
    </w:tbl>
    <w:p w:rsidR="00A6111C">
      <w:pPr>
        <w:spacing w:before="2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10"/>
        <w:gridCol w:w="3653"/>
        <w:gridCol w:w="2127"/>
        <w:gridCol w:w="992"/>
        <w:gridCol w:w="1135"/>
        <w:gridCol w:w="1330"/>
      </w:tblGrid>
      <w:tr>
        <w:tblPrEx>
          <w:tblW w:w="0" w:type="auto"/>
          <w:tblInd w:w="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840"/>
        </w:trPr>
        <w:tc>
          <w:tcPr>
            <w:tcW w:w="24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ch.</w:t>
            </w:r>
          </w:p>
          <w:p w:rsidR="00A6111C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El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ne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6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2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position w:val="-2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position w:val="-2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position w:val="-2"/>
                <w:sz w:val="22"/>
                <w:szCs w:val="22"/>
              </w:rPr>
              <w:t>nd</w:t>
            </w:r>
            <w:r>
              <w:rPr>
                <w:rFonts w:ascii="Calibri" w:eastAsia="Calibri" w:hAnsi="Calibri" w:cs="Calibri"/>
                <w:position w:val="-2"/>
                <w:sz w:val="22"/>
                <w:szCs w:val="22"/>
              </w:rPr>
              <w:t>a I</w:t>
            </w:r>
            <w:r>
              <w:rPr>
                <w:rFonts w:ascii="Calibri" w:eastAsia="Calibri" w:hAnsi="Calibri" w:cs="Calibri"/>
                <w:spacing w:val="-1"/>
                <w:position w:val="-2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-2"/>
                <w:sz w:val="22"/>
                <w:szCs w:val="22"/>
              </w:rPr>
              <w:t>stitu</w:t>
            </w:r>
            <w:r>
              <w:rPr>
                <w:rFonts w:ascii="Calibri" w:eastAsia="Calibri" w:hAnsi="Calibri" w:cs="Calibri"/>
                <w:spacing w:val="-2"/>
                <w:position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position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-1"/>
                <w:position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-2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-2"/>
                <w:sz w:val="22"/>
                <w:szCs w:val="22"/>
              </w:rPr>
              <w:t>f</w:t>
            </w:r>
          </w:p>
          <w:p w:rsidR="00A6111C">
            <w:pPr>
              <w:spacing w:line="48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position w:val="17"/>
                <w:sz w:val="22"/>
                <w:szCs w:val="22"/>
              </w:rPr>
              <w:t>T</w:t>
            </w:r>
            <w:r>
              <w:rPr>
                <w:spacing w:val="-2"/>
                <w:position w:val="17"/>
                <w:sz w:val="22"/>
                <w:szCs w:val="22"/>
              </w:rPr>
              <w:t>e</w:t>
            </w:r>
            <w:r>
              <w:rPr>
                <w:position w:val="17"/>
                <w:sz w:val="22"/>
                <w:szCs w:val="22"/>
              </w:rPr>
              <w:t>chn</w:t>
            </w:r>
            <w:r>
              <w:rPr>
                <w:spacing w:val="-2"/>
                <w:position w:val="17"/>
                <w:sz w:val="22"/>
                <w:szCs w:val="22"/>
              </w:rPr>
              <w:t>o</w:t>
            </w:r>
            <w:r>
              <w:rPr>
                <w:spacing w:val="1"/>
                <w:position w:val="17"/>
                <w:sz w:val="22"/>
                <w:szCs w:val="22"/>
              </w:rPr>
              <w:t>l</w:t>
            </w:r>
            <w:r>
              <w:rPr>
                <w:position w:val="17"/>
                <w:sz w:val="22"/>
                <w:szCs w:val="22"/>
              </w:rPr>
              <w:t>o</w:t>
            </w:r>
            <w:r>
              <w:rPr>
                <w:spacing w:val="-2"/>
                <w:position w:val="17"/>
                <w:sz w:val="22"/>
                <w:szCs w:val="22"/>
              </w:rPr>
              <w:t>gy</w:t>
            </w:r>
            <w:r>
              <w:rPr>
                <w:position w:val="17"/>
                <w:sz w:val="22"/>
                <w:szCs w:val="22"/>
              </w:rPr>
              <w:t xml:space="preserve">, </w:t>
            </w:r>
            <w:r>
              <w:rPr>
                <w:spacing w:val="-1"/>
                <w:position w:val="17"/>
                <w:sz w:val="22"/>
                <w:szCs w:val="22"/>
              </w:rPr>
              <w:t>B</w:t>
            </w:r>
            <w:r>
              <w:rPr>
                <w:spacing w:val="1"/>
                <w:position w:val="17"/>
                <w:sz w:val="22"/>
                <w:szCs w:val="22"/>
              </w:rPr>
              <w:t>i</w:t>
            </w:r>
            <w:r>
              <w:rPr>
                <w:spacing w:val="-2"/>
                <w:position w:val="17"/>
                <w:sz w:val="22"/>
                <w:szCs w:val="22"/>
              </w:rPr>
              <w:t>k</w:t>
            </w:r>
            <w:r>
              <w:rPr>
                <w:position w:val="17"/>
                <w:sz w:val="22"/>
                <w:szCs w:val="22"/>
              </w:rPr>
              <w:t xml:space="preserve">aner             </w:t>
            </w:r>
            <w:r>
              <w:rPr>
                <w:spacing w:val="-3"/>
                <w:position w:val="17"/>
                <w:sz w:val="22"/>
                <w:szCs w:val="22"/>
              </w:rPr>
              <w:t xml:space="preserve"> </w:t>
            </w:r>
            <w:r>
              <w:pict>
                <v:shape id="_x0000_i1049" type="#_x0000_t75" style="width:26.25pt;height:26.25pt">
                  <v:imagedata r:id="rId6" o:title=""/>
                </v:shape>
              </w:pict>
            </w:r>
          </w:p>
        </w:tc>
        <w:tc>
          <w:tcPr>
            <w:tcW w:w="21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3"/>
                <w:sz w:val="22"/>
                <w:szCs w:val="22"/>
              </w:rPr>
              <w:t>j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han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ec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al</w:t>
            </w:r>
          </w:p>
          <w:p w:rsidR="00A6111C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</w:p>
        </w:tc>
        <w:tc>
          <w:tcPr>
            <w:tcW w:w="9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</w:t>
            </w:r>
          </w:p>
        </w:tc>
        <w:tc>
          <w:tcPr>
            <w:tcW w:w="11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65.00%</w:t>
            </w:r>
          </w:p>
        </w:tc>
        <w:tc>
          <w:tcPr>
            <w:tcW w:w="13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</w:tc>
      </w:tr>
      <w:tr>
        <w:tblPrEx>
          <w:tblW w:w="0" w:type="auto"/>
          <w:tblInd w:w="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301"/>
        </w:trPr>
        <w:tc>
          <w:tcPr>
            <w:tcW w:w="24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I</w:t>
            </w:r>
          </w:p>
        </w:tc>
        <w:tc>
          <w:tcPr>
            <w:tcW w:w="36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. </w:t>
            </w:r>
            <w:r>
              <w:rPr>
                <w:spacing w:val="1"/>
                <w:sz w:val="22"/>
                <w:szCs w:val="22"/>
              </w:rPr>
              <w:t>ser</w:t>
            </w:r>
            <w:r>
              <w:rPr>
                <w:sz w:val="22"/>
                <w:szCs w:val="22"/>
              </w:rPr>
              <w:t>. 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c.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cho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1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RB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9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2008</w:t>
            </w:r>
          </w:p>
        </w:tc>
        <w:tc>
          <w:tcPr>
            <w:tcW w:w="11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50.00%</w:t>
            </w:r>
          </w:p>
        </w:tc>
        <w:tc>
          <w:tcPr>
            <w:tcW w:w="13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</w:t>
            </w:r>
          </w:p>
        </w:tc>
      </w:tr>
      <w:tr>
        <w:tblPrEx>
          <w:tblW w:w="0" w:type="auto"/>
          <w:tblInd w:w="9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883"/>
        </w:trPr>
        <w:tc>
          <w:tcPr>
            <w:tcW w:w="241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</w:t>
            </w:r>
          </w:p>
        </w:tc>
        <w:tc>
          <w:tcPr>
            <w:tcW w:w="3653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da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or</w:t>
            </w:r>
          </w:p>
          <w:p w:rsidR="00A6111C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Secoun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Scho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127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RB</w:t>
            </w:r>
            <w:r>
              <w:rPr>
                <w:sz w:val="22"/>
                <w:szCs w:val="22"/>
              </w:rPr>
              <w:t>SE</w:t>
            </w:r>
          </w:p>
        </w:tc>
        <w:tc>
          <w:tcPr>
            <w:tcW w:w="992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2006</w:t>
            </w:r>
          </w:p>
        </w:tc>
        <w:tc>
          <w:tcPr>
            <w:tcW w:w="1135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67.67%</w:t>
            </w:r>
          </w:p>
        </w:tc>
        <w:tc>
          <w:tcPr>
            <w:tcW w:w="1330" w:type="dxa"/>
            <w:tcBorders>
              <w:top w:val="single" w:sz="5" w:space="0" w:color="BEBEBE"/>
              <w:left w:val="single" w:sz="5" w:space="0" w:color="BEBEBE"/>
              <w:bottom w:val="single" w:sz="5" w:space="0" w:color="BEBEBE"/>
              <w:right w:val="single" w:sz="5" w:space="0" w:color="BEBEBE"/>
            </w:tcBorders>
          </w:tcPr>
          <w:p w:rsidR="00A6111C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</w:t>
            </w:r>
          </w:p>
        </w:tc>
      </w:tr>
    </w:tbl>
    <w:p w:rsidR="00A6111C">
      <w:pPr>
        <w:spacing w:before="16" w:line="240" w:lineRule="exact"/>
        <w:rPr>
          <w:sz w:val="24"/>
          <w:szCs w:val="24"/>
        </w:rPr>
      </w:pPr>
    </w:p>
    <w:p w:rsidR="00A6111C">
      <w:pPr>
        <w:ind w:left="213"/>
        <w:rPr>
          <w:sz w:val="28"/>
          <w:szCs w:val="28"/>
        </w:rPr>
      </w:pPr>
      <w:r>
        <w:rPr>
          <w:b/>
          <w:sz w:val="28"/>
          <w:szCs w:val="28"/>
        </w:rPr>
        <w:t>SK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LLS</w:t>
      </w:r>
    </w:p>
    <w:p w:rsidR="00A6111C">
      <w:pPr>
        <w:spacing w:before="17" w:line="240" w:lineRule="exact"/>
        <w:rPr>
          <w:sz w:val="24"/>
          <w:szCs w:val="24"/>
        </w:rPr>
      </w:pPr>
    </w:p>
    <w:p w:rsidR="00A6111C">
      <w:pPr>
        <w:ind w:left="213"/>
        <w:rPr>
          <w:sz w:val="22"/>
          <w:szCs w:val="22"/>
        </w:rPr>
      </w:pPr>
      <w:r>
        <w:pict>
          <v:group id="_x0000_s1050" style="width:44.4pt;height:36.45pt;margin-top:704.3pt;margin-left:506.4pt;mso-position-horizontal-relative:page;mso-position-vertical-relative:page;position:absolute;z-index:-251651072" coordorigin="10128,14086" coordsize="888,729">
            <v:shape id="_x0000_s1051" type="#_x0000_t75" style="width:751;height:448;left:10128;position:absolute;top:14086">
              <v:imagedata r:id="rId7" o:title=""/>
            </v:shape>
            <v:shape id="_x0000_s1052" type="#_x0000_t75" style="width:888;height:283;left:10128;position:absolute;top:14532">
              <v:imagedata r:id="rId8" o:title=""/>
            </v:shape>
          </v:group>
        </w:pict>
      </w:r>
      <w:r w:rsidR="00B228C7">
        <w:rPr>
          <w:b/>
          <w:sz w:val="22"/>
          <w:szCs w:val="22"/>
        </w:rPr>
        <w:t>SOL</w:t>
      </w:r>
      <w:r w:rsidR="00B228C7">
        <w:rPr>
          <w:b/>
          <w:spacing w:val="-1"/>
          <w:sz w:val="22"/>
          <w:szCs w:val="22"/>
        </w:rPr>
        <w:t>A</w:t>
      </w:r>
      <w:r w:rsidR="00B228C7">
        <w:rPr>
          <w:b/>
          <w:sz w:val="22"/>
          <w:szCs w:val="22"/>
        </w:rPr>
        <w:t xml:space="preserve">R                        </w:t>
      </w:r>
      <w:r w:rsidR="00B228C7">
        <w:rPr>
          <w:b/>
          <w:spacing w:val="26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 xml:space="preserve">1. </w:t>
      </w:r>
      <w:r w:rsidR="00B228C7">
        <w:rPr>
          <w:spacing w:val="-1"/>
          <w:sz w:val="22"/>
          <w:szCs w:val="22"/>
        </w:rPr>
        <w:t>G</w:t>
      </w:r>
      <w:r w:rsidR="00B228C7">
        <w:rPr>
          <w:sz w:val="22"/>
          <w:szCs w:val="22"/>
        </w:rPr>
        <w:t xml:space="preserve">ood </w:t>
      </w:r>
      <w:r w:rsidR="00B228C7">
        <w:rPr>
          <w:spacing w:val="-1"/>
          <w:sz w:val="22"/>
          <w:szCs w:val="22"/>
        </w:rPr>
        <w:t>K</w:t>
      </w:r>
      <w:r w:rsidR="00B228C7">
        <w:rPr>
          <w:sz w:val="22"/>
          <w:szCs w:val="22"/>
        </w:rPr>
        <w:t>no</w:t>
      </w:r>
      <w:r w:rsidR="00B228C7">
        <w:rPr>
          <w:spacing w:val="-1"/>
          <w:sz w:val="22"/>
          <w:szCs w:val="22"/>
        </w:rPr>
        <w:t>w</w:t>
      </w:r>
      <w:r w:rsidR="00B228C7">
        <w:rPr>
          <w:spacing w:val="1"/>
          <w:sz w:val="22"/>
          <w:szCs w:val="22"/>
        </w:rPr>
        <w:t>l</w:t>
      </w:r>
      <w:r w:rsidR="00B228C7">
        <w:rPr>
          <w:spacing w:val="-2"/>
          <w:sz w:val="22"/>
          <w:szCs w:val="22"/>
        </w:rPr>
        <w:t>e</w:t>
      </w:r>
      <w:r w:rsidR="00B228C7">
        <w:rPr>
          <w:sz w:val="22"/>
          <w:szCs w:val="22"/>
        </w:rPr>
        <w:t>d</w:t>
      </w:r>
      <w:r w:rsidR="00B228C7">
        <w:rPr>
          <w:spacing w:val="-2"/>
          <w:sz w:val="22"/>
          <w:szCs w:val="22"/>
        </w:rPr>
        <w:t>g</w:t>
      </w:r>
      <w:r w:rsidR="00B228C7">
        <w:rPr>
          <w:sz w:val="22"/>
          <w:szCs w:val="22"/>
        </w:rPr>
        <w:t>e</w:t>
      </w:r>
      <w:r w:rsidR="00B228C7">
        <w:rPr>
          <w:spacing w:val="1"/>
          <w:sz w:val="22"/>
          <w:szCs w:val="22"/>
        </w:rPr>
        <w:t xml:space="preserve"> i</w:t>
      </w:r>
      <w:r w:rsidR="00B228C7">
        <w:rPr>
          <w:sz w:val="22"/>
          <w:szCs w:val="22"/>
        </w:rPr>
        <w:t>n u</w:t>
      </w:r>
      <w:r w:rsidR="00B228C7">
        <w:rPr>
          <w:spacing w:val="-2"/>
          <w:sz w:val="22"/>
          <w:szCs w:val="22"/>
        </w:rPr>
        <w:t>s</w:t>
      </w:r>
      <w:r w:rsidR="00B228C7">
        <w:rPr>
          <w:spacing w:val="1"/>
          <w:sz w:val="22"/>
          <w:szCs w:val="22"/>
        </w:rPr>
        <w:t>i</w:t>
      </w:r>
      <w:r w:rsidR="00B228C7">
        <w:rPr>
          <w:spacing w:val="-2"/>
          <w:sz w:val="22"/>
          <w:szCs w:val="22"/>
        </w:rPr>
        <w:t>n</w:t>
      </w:r>
      <w:r w:rsidR="00B228C7">
        <w:rPr>
          <w:sz w:val="22"/>
          <w:szCs w:val="22"/>
        </w:rPr>
        <w:t>g</w:t>
      </w:r>
      <w:r w:rsidR="00B228C7">
        <w:rPr>
          <w:spacing w:val="-2"/>
          <w:sz w:val="22"/>
          <w:szCs w:val="22"/>
        </w:rPr>
        <w:t xml:space="preserve"> </w:t>
      </w:r>
      <w:r w:rsidR="00B228C7">
        <w:rPr>
          <w:b/>
          <w:spacing w:val="2"/>
          <w:sz w:val="22"/>
          <w:szCs w:val="22"/>
        </w:rPr>
        <w:t>P</w:t>
      </w:r>
      <w:r w:rsidR="00B228C7">
        <w:rPr>
          <w:b/>
          <w:spacing w:val="-1"/>
          <w:sz w:val="22"/>
          <w:szCs w:val="22"/>
        </w:rPr>
        <w:t>V</w:t>
      </w:r>
      <w:r w:rsidR="00B228C7">
        <w:rPr>
          <w:b/>
          <w:sz w:val="22"/>
          <w:szCs w:val="22"/>
        </w:rPr>
        <w:t>Syst</w:t>
      </w:r>
      <w:r w:rsidR="00B228C7">
        <w:rPr>
          <w:b/>
          <w:spacing w:val="-1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>&amp;</w:t>
      </w:r>
      <w:r w:rsidR="00B228C7">
        <w:rPr>
          <w:b/>
          <w:spacing w:val="1"/>
          <w:sz w:val="22"/>
          <w:szCs w:val="22"/>
        </w:rPr>
        <w:t xml:space="preserve"> </w:t>
      </w:r>
      <w:r w:rsidR="00B228C7">
        <w:rPr>
          <w:b/>
          <w:spacing w:val="-2"/>
          <w:sz w:val="22"/>
          <w:szCs w:val="22"/>
        </w:rPr>
        <w:t>M</w:t>
      </w:r>
      <w:r w:rsidR="00B228C7">
        <w:rPr>
          <w:b/>
          <w:sz w:val="22"/>
          <w:szCs w:val="22"/>
        </w:rPr>
        <w:t>e</w:t>
      </w:r>
      <w:r w:rsidR="00B228C7">
        <w:rPr>
          <w:b/>
          <w:spacing w:val="1"/>
          <w:sz w:val="22"/>
          <w:szCs w:val="22"/>
        </w:rPr>
        <w:t>t</w:t>
      </w:r>
      <w:r w:rsidR="00B228C7">
        <w:rPr>
          <w:b/>
          <w:spacing w:val="-2"/>
          <w:sz w:val="22"/>
          <w:szCs w:val="22"/>
        </w:rPr>
        <w:t>e</w:t>
      </w:r>
      <w:r w:rsidR="00B228C7">
        <w:rPr>
          <w:b/>
          <w:sz w:val="22"/>
          <w:szCs w:val="22"/>
        </w:rPr>
        <w:t>ono</w:t>
      </w:r>
      <w:r w:rsidR="00B228C7">
        <w:rPr>
          <w:b/>
          <w:spacing w:val="-2"/>
          <w:sz w:val="22"/>
          <w:szCs w:val="22"/>
        </w:rPr>
        <w:t>r</w:t>
      </w:r>
      <w:r w:rsidR="00B228C7">
        <w:rPr>
          <w:b/>
          <w:sz w:val="22"/>
          <w:szCs w:val="22"/>
        </w:rPr>
        <w:t>m</w:t>
      </w:r>
    </w:p>
    <w:p w:rsidR="00A6111C">
      <w:pPr>
        <w:spacing w:before="9" w:line="120" w:lineRule="exact"/>
        <w:rPr>
          <w:sz w:val="12"/>
          <w:szCs w:val="12"/>
        </w:rPr>
      </w:pPr>
    </w:p>
    <w:p w:rsidR="00A6111C">
      <w:pPr>
        <w:ind w:left="2373"/>
        <w:rPr>
          <w:sz w:val="22"/>
          <w:szCs w:val="22"/>
        </w:rPr>
      </w:pPr>
      <w:r>
        <w:rPr>
          <w:b/>
          <w:sz w:val="22"/>
          <w:szCs w:val="22"/>
        </w:rPr>
        <w:t xml:space="preserve">2.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ood und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utoC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D</w:t>
      </w:r>
    </w:p>
    <w:p w:rsidR="00A6111C">
      <w:pPr>
        <w:spacing w:before="6" w:line="120" w:lineRule="exact"/>
        <w:rPr>
          <w:sz w:val="12"/>
          <w:szCs w:val="12"/>
        </w:rPr>
      </w:pPr>
    </w:p>
    <w:p w:rsidR="00A6111C">
      <w:pPr>
        <w:spacing w:line="359" w:lineRule="auto"/>
        <w:ind w:left="2340" w:right="2305" w:firstLine="34"/>
        <w:rPr>
          <w:sz w:val="22"/>
          <w:szCs w:val="22"/>
        </w:rPr>
        <w:sectPr>
          <w:pgSz w:w="12240" w:h="15840"/>
          <w:pgMar w:top="300" w:right="200" w:bottom="280" w:left="140" w:header="720" w:footer="720" w:gutter="0"/>
          <w:cols w:space="720"/>
        </w:sectPr>
      </w:pPr>
      <w:r>
        <w:rPr>
          <w:b/>
          <w:sz w:val="22"/>
          <w:szCs w:val="22"/>
        </w:rPr>
        <w:t xml:space="preserve">3.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ood und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, Pl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s, Ex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cu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&amp; M</w:t>
      </w:r>
      <w:r>
        <w:rPr>
          <w:spacing w:val="1"/>
          <w:sz w:val="22"/>
          <w:szCs w:val="22"/>
        </w:rPr>
        <w:t>ai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e.</w:t>
      </w:r>
    </w:p>
    <w:p w:rsidR="00A6111C">
      <w:pPr>
        <w:spacing w:before="66"/>
        <w:ind w:left="113"/>
        <w:rPr>
          <w:sz w:val="22"/>
          <w:szCs w:val="22"/>
        </w:rPr>
      </w:pPr>
      <w:r>
        <w:pict>
          <v:group id="_x0000_s1053" style="width:588.65pt;height:17.1pt;margin-top:392.45pt;margin-left:11.75pt;mso-position-horizontal-relative:page;mso-position-vertical-relative:page;position:absolute;z-index:-251644928" coordorigin="235,7849" coordsize="11773,342">
            <v:shape id="_x0000_s1054" style="width:108;height:322;left:11889;position:absolute;top:7859" coordorigin="11889,7859" coordsize="108,322" path="m11889,8180l11998,8180l11998,7859l11889,7859l11889,8180xe" fillcolor="#deeaf6" stroked="f">
              <v:path arrowok="t"/>
            </v:shape>
            <v:shape id="_x0000_s1055" style="width:108;height:322;left:245;position:absolute;top:7859" coordorigin="245,7859" coordsize="108,322" path="m245,8180l353,8180l353,7859l245,7859l245,8180xe" fillcolor="#deeaf6" stroked="f">
              <v:path arrowok="t"/>
            </v:shape>
            <v:shape id="_x0000_s1056" style="width:11536;height:322;left:353;position:absolute;top:7859" coordorigin="353,7859" coordsize="11536,322" path="m353,8180l11889,8180l11889,7859l353,7859l353,8180xe" fillcolor="#deeaf6" stroked="f">
              <v:path arrowok="t"/>
            </v:shape>
          </v:group>
        </w:pict>
      </w:r>
      <w:r>
        <w:pict>
          <v:group id="_x0000_s1057" style="width:588.15pt;height:17.1pt;margin-top:326.2pt;margin-left:12pt;mso-position-horizontal-relative:page;mso-position-vertical-relative:page;position:absolute;z-index:-251645952" coordorigin="240,6524" coordsize="11763,342">
            <v:shape id="_x0000_s1058" style="width:104;height:322;left:11889;position:absolute;top:6534" coordorigin="11889,6534" coordsize="104,322" path="m11889,6855l11993,6855l11993,6534l11889,6534l11889,6855xe" fillcolor="#deeaf6" stroked="f">
              <v:path arrowok="t"/>
            </v:shape>
            <v:shape id="_x0000_s1059" style="width:103;height:322;left:250;position:absolute;top:6534" coordorigin="250,6534" coordsize="103,322" path="m250,6855l353,6855l353,6534l250,6534l250,6855xe" fillcolor="#deeaf6" stroked="f">
              <v:path arrowok="t"/>
            </v:shape>
            <v:shape id="_x0000_s1060" style="width:11536;height:322;left:353;position:absolute;top:6534" coordorigin="353,6534" coordsize="11536,322" path="m353,6855l11889,6855l11889,6534l353,6534l353,6855xe" fillcolor="#deeaf6" stroked="f">
              <v:path arrowok="t"/>
            </v:shape>
          </v:group>
        </w:pict>
      </w:r>
      <w:r>
        <w:pict>
          <v:group id="_x0000_s1061" style="width:588.15pt;height:17.2pt;margin-top:278.05pt;margin-left:12pt;mso-position-horizontal-relative:page;mso-position-vertical-relative:page;position:absolute;z-index:-251646976" coordorigin="240,5561" coordsize="11763,344">
            <v:shape id="_x0000_s1062" style="width:104;height:324;left:11889;position:absolute;top:5571" coordorigin="11889,5571" coordsize="104,324" path="m11889,5895l11993,5895l11993,5571l11889,5571l11889,5895xe" fillcolor="#deeaf6" stroked="f">
              <v:path arrowok="t"/>
            </v:shape>
            <v:shape id="_x0000_s1063" style="width:103;height:324;left:250;position:absolute;top:5571" coordorigin="250,5571" coordsize="103,324" path="m250,5895l353,5895l353,5571l250,5571l250,5895xe" fillcolor="#deeaf6" stroked="f">
              <v:path arrowok="t"/>
            </v:shape>
            <v:shape id="_x0000_s1064" style="width:11536;height:324;left:353;position:absolute;top:5571" coordorigin="353,5571" coordsize="11536,324" path="m353,5895l11889,5895l11889,5571l353,5571l353,5895xe" fillcolor="#deeaf6" stroked="f">
              <v:path arrowok="t"/>
            </v:shape>
          </v:group>
        </w:pict>
      </w:r>
      <w:r>
        <w:pict>
          <v:group id="_x0000_s1065" style="width:594.3pt;height:17.1pt;margin-top:223.7pt;margin-left:12pt;mso-position-horizontal-relative:page;mso-position-vertical-relative:page;position:absolute;z-index:-251648000" coordorigin="240,4474" coordsize="11886,342">
            <v:shape id="_x0000_s1066" style="width:103;height:322;left:12012;position:absolute;top:4484" coordorigin="12012,4484" coordsize="103,322" path="m12012,4805l12115,4805l12115,4484l12012,4484l12012,4805xe" fillcolor="#deeaf6" stroked="f">
              <v:path arrowok="t"/>
            </v:shape>
            <v:shape id="_x0000_s1067" style="width:103;height:322;left:250;position:absolute;top:4484" coordorigin="250,4484" coordsize="103,322" path="m250,4805l353,4805l353,4484l250,4484l250,4805xe" fillcolor="#deeaf6" stroked="f">
              <v:path arrowok="t"/>
            </v:shape>
            <v:shape id="_x0000_s1068" style="width:11659;height:322;left:353;position:absolute;top:4484" coordorigin="353,4484" coordsize="11659,322" path="m353,4805l12012,4805l12012,4484l353,4484l353,4805xe" fillcolor="#deeaf6" stroked="f">
              <v:path arrowok="t"/>
            </v:shape>
          </v:group>
        </w:pict>
      </w:r>
      <w:r>
        <w:pict>
          <v:group id="_x0000_s1069" style="width:594.3pt;height:17.1pt;margin-top:106.2pt;margin-left:12pt;mso-position-horizontal-relative:page;mso-position-vertical-relative:page;position:absolute;z-index:-251649024" coordorigin="240,2124" coordsize="11886,342">
            <v:shape id="_x0000_s1070" style="width:103;height:322;left:12012;position:absolute;top:2134" coordorigin="12012,2134" coordsize="103,322" path="m12012,2456l12115,2456l12115,2134l12012,2134l12012,2456xe" fillcolor="#deeaf6" stroked="f">
              <v:path arrowok="t"/>
            </v:shape>
            <v:shape id="_x0000_s1071" style="width:103;height:322;left:250;position:absolute;top:2134" coordorigin="250,2134" coordsize="103,322" path="m250,2456l353,2456l353,2134l250,2134l250,2456xe" fillcolor="#deeaf6" stroked="f">
              <v:path arrowok="t"/>
            </v:shape>
            <v:shape id="_x0000_s1072" style="width:11659;height:322;left:353;position:absolute;top:2134" coordorigin="353,2134" coordsize="11659,322" path="m353,2456l12012,2456l12012,2134l353,2134l353,2456xe" fillcolor="#deeaf6" stroked="f">
              <v:path arrowok="t"/>
            </v:shape>
          </v:group>
        </w:pict>
      </w:r>
      <w:r w:rsidR="00B228C7">
        <w:rPr>
          <w:b/>
          <w:spacing w:val="-1"/>
          <w:sz w:val="22"/>
          <w:szCs w:val="22"/>
        </w:rPr>
        <w:t>C</w:t>
      </w:r>
      <w:r w:rsidR="00B228C7">
        <w:rPr>
          <w:b/>
          <w:spacing w:val="1"/>
          <w:sz w:val="22"/>
          <w:szCs w:val="22"/>
        </w:rPr>
        <w:t>O</w:t>
      </w:r>
      <w:r w:rsidR="00B228C7">
        <w:rPr>
          <w:b/>
          <w:sz w:val="22"/>
          <w:szCs w:val="22"/>
        </w:rPr>
        <w:t>M</w:t>
      </w:r>
      <w:r w:rsidR="00B228C7">
        <w:rPr>
          <w:b/>
          <w:spacing w:val="2"/>
          <w:sz w:val="22"/>
          <w:szCs w:val="22"/>
        </w:rPr>
        <w:t>P</w:t>
      </w:r>
      <w:r w:rsidR="00B228C7">
        <w:rPr>
          <w:b/>
          <w:spacing w:val="-1"/>
          <w:sz w:val="22"/>
          <w:szCs w:val="22"/>
        </w:rPr>
        <w:t>UTE</w:t>
      </w:r>
      <w:r w:rsidR="00B228C7">
        <w:rPr>
          <w:b/>
          <w:sz w:val="22"/>
          <w:szCs w:val="22"/>
        </w:rPr>
        <w:t xml:space="preserve">R              </w:t>
      </w:r>
      <w:r w:rsidR="00B228C7">
        <w:rPr>
          <w:b/>
          <w:spacing w:val="49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 xml:space="preserve">1. </w:t>
      </w:r>
      <w:r w:rsidR="00B228C7">
        <w:rPr>
          <w:spacing w:val="-1"/>
          <w:sz w:val="22"/>
          <w:szCs w:val="22"/>
        </w:rPr>
        <w:t>G</w:t>
      </w:r>
      <w:r w:rsidR="00B228C7">
        <w:rPr>
          <w:sz w:val="22"/>
          <w:szCs w:val="22"/>
        </w:rPr>
        <w:t>ood Exper</w:t>
      </w:r>
      <w:r w:rsidR="00B228C7">
        <w:rPr>
          <w:spacing w:val="1"/>
          <w:sz w:val="22"/>
          <w:szCs w:val="22"/>
        </w:rPr>
        <w:t>i</w:t>
      </w:r>
      <w:r w:rsidR="00B228C7">
        <w:rPr>
          <w:sz w:val="22"/>
          <w:szCs w:val="22"/>
        </w:rPr>
        <w:t xml:space="preserve">ence </w:t>
      </w:r>
      <w:r w:rsidR="00B228C7">
        <w:rPr>
          <w:spacing w:val="1"/>
          <w:sz w:val="22"/>
          <w:szCs w:val="22"/>
        </w:rPr>
        <w:t>i</w:t>
      </w:r>
      <w:r w:rsidR="00B228C7">
        <w:rPr>
          <w:sz w:val="22"/>
          <w:szCs w:val="22"/>
        </w:rPr>
        <w:t>n us</w:t>
      </w:r>
      <w:r w:rsidR="00B228C7">
        <w:rPr>
          <w:spacing w:val="1"/>
          <w:sz w:val="22"/>
          <w:szCs w:val="22"/>
        </w:rPr>
        <w:t>i</w:t>
      </w:r>
      <w:r w:rsidR="00B228C7">
        <w:rPr>
          <w:sz w:val="22"/>
          <w:szCs w:val="22"/>
        </w:rPr>
        <w:t xml:space="preserve">ng </w:t>
      </w:r>
      <w:r w:rsidR="00B228C7">
        <w:rPr>
          <w:b/>
          <w:sz w:val="22"/>
          <w:szCs w:val="22"/>
        </w:rPr>
        <w:t>In</w:t>
      </w:r>
      <w:r w:rsidR="00B228C7">
        <w:rPr>
          <w:b/>
          <w:spacing w:val="1"/>
          <w:sz w:val="22"/>
          <w:szCs w:val="22"/>
        </w:rPr>
        <w:t>t</w:t>
      </w:r>
      <w:r w:rsidR="00B228C7">
        <w:rPr>
          <w:b/>
          <w:sz w:val="22"/>
          <w:szCs w:val="22"/>
        </w:rPr>
        <w:t>ernet</w:t>
      </w:r>
      <w:r w:rsidR="00B228C7">
        <w:rPr>
          <w:b/>
          <w:spacing w:val="1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>&amp;</w:t>
      </w:r>
      <w:r w:rsidR="00B228C7">
        <w:rPr>
          <w:b/>
          <w:spacing w:val="1"/>
          <w:sz w:val="22"/>
          <w:szCs w:val="22"/>
        </w:rPr>
        <w:t xml:space="preserve"> </w:t>
      </w:r>
      <w:r w:rsidR="00B228C7">
        <w:rPr>
          <w:b/>
          <w:sz w:val="22"/>
          <w:szCs w:val="22"/>
        </w:rPr>
        <w:t>In</w:t>
      </w:r>
      <w:r w:rsidR="00B228C7">
        <w:rPr>
          <w:b/>
          <w:spacing w:val="1"/>
          <w:sz w:val="22"/>
          <w:szCs w:val="22"/>
        </w:rPr>
        <w:t>t</w:t>
      </w:r>
      <w:r w:rsidR="00B228C7">
        <w:rPr>
          <w:b/>
          <w:sz w:val="22"/>
          <w:szCs w:val="22"/>
        </w:rPr>
        <w:t>ernet</w:t>
      </w:r>
      <w:r w:rsidR="00B228C7">
        <w:rPr>
          <w:b/>
          <w:spacing w:val="1"/>
          <w:sz w:val="22"/>
          <w:szCs w:val="22"/>
        </w:rPr>
        <w:t xml:space="preserve"> </w:t>
      </w:r>
      <w:r w:rsidR="00B228C7">
        <w:rPr>
          <w:b/>
          <w:spacing w:val="-1"/>
          <w:sz w:val="22"/>
          <w:szCs w:val="22"/>
        </w:rPr>
        <w:t>A</w:t>
      </w:r>
      <w:r w:rsidR="00B228C7">
        <w:rPr>
          <w:b/>
          <w:sz w:val="22"/>
          <w:szCs w:val="22"/>
        </w:rPr>
        <w:t>p</w:t>
      </w:r>
      <w:r w:rsidR="00B228C7">
        <w:rPr>
          <w:b/>
          <w:spacing w:val="-1"/>
          <w:sz w:val="22"/>
          <w:szCs w:val="22"/>
        </w:rPr>
        <w:t>p</w:t>
      </w:r>
      <w:r w:rsidR="00B228C7">
        <w:rPr>
          <w:b/>
          <w:spacing w:val="1"/>
          <w:sz w:val="22"/>
          <w:szCs w:val="22"/>
        </w:rPr>
        <w:t>li</w:t>
      </w:r>
      <w:r w:rsidR="00B228C7">
        <w:rPr>
          <w:b/>
          <w:sz w:val="22"/>
          <w:szCs w:val="22"/>
        </w:rPr>
        <w:t>ca</w:t>
      </w:r>
      <w:r w:rsidR="00B228C7">
        <w:rPr>
          <w:b/>
          <w:spacing w:val="1"/>
          <w:sz w:val="22"/>
          <w:szCs w:val="22"/>
        </w:rPr>
        <w:t>ti</w:t>
      </w:r>
      <w:r w:rsidR="00B228C7">
        <w:rPr>
          <w:b/>
          <w:sz w:val="22"/>
          <w:szCs w:val="22"/>
        </w:rPr>
        <w:t>ons.</w:t>
      </w:r>
    </w:p>
    <w:p w:rsidR="00A6111C">
      <w:pPr>
        <w:spacing w:before="1" w:line="120" w:lineRule="exact"/>
        <w:rPr>
          <w:sz w:val="13"/>
          <w:szCs w:val="13"/>
        </w:rPr>
      </w:pPr>
    </w:p>
    <w:p w:rsidR="00A6111C">
      <w:pPr>
        <w:spacing w:line="359" w:lineRule="auto"/>
        <w:ind w:left="113" w:right="6389" w:firstLine="2160"/>
        <w:rPr>
          <w:sz w:val="22"/>
          <w:szCs w:val="22"/>
        </w:rPr>
      </w:pPr>
      <w:r>
        <w:rPr>
          <w:b/>
          <w:sz w:val="22"/>
          <w:szCs w:val="22"/>
        </w:rPr>
        <w:t>2. M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cro</w:t>
      </w:r>
      <w:r>
        <w:rPr>
          <w:b/>
          <w:spacing w:val="-2"/>
          <w:sz w:val="22"/>
          <w:szCs w:val="22"/>
        </w:rPr>
        <w:t>so</w:t>
      </w:r>
      <w:r>
        <w:rPr>
          <w:b/>
          <w:spacing w:val="1"/>
          <w:sz w:val="22"/>
          <w:szCs w:val="22"/>
        </w:rPr>
        <w:t>f</w:t>
      </w:r>
      <w:r>
        <w:rPr>
          <w:b/>
          <w:sz w:val="22"/>
          <w:szCs w:val="22"/>
        </w:rPr>
        <w:t>t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ff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ce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p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l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c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 xml:space="preserve">s. </w:t>
      </w:r>
      <w:r>
        <w:rPr>
          <w:b/>
          <w:spacing w:val="-1"/>
          <w:sz w:val="22"/>
          <w:szCs w:val="22"/>
        </w:rPr>
        <w:t>LANGU</w:t>
      </w:r>
      <w:r>
        <w:rPr>
          <w:b/>
          <w:spacing w:val="1"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GE</w:t>
      </w:r>
      <w:r>
        <w:rPr>
          <w:b/>
          <w:sz w:val="22"/>
          <w:szCs w:val="22"/>
        </w:rPr>
        <w:t xml:space="preserve">S            </w:t>
      </w:r>
      <w:r>
        <w:rPr>
          <w:b/>
          <w:spacing w:val="53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1. 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ngl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sh </w:t>
      </w:r>
      <w:r>
        <w:rPr>
          <w:b/>
          <w:spacing w:val="1"/>
          <w:sz w:val="22"/>
          <w:szCs w:val="22"/>
        </w:rPr>
        <w:t>(</w:t>
      </w:r>
      <w:r>
        <w:rPr>
          <w:b/>
          <w:sz w:val="22"/>
          <w:szCs w:val="22"/>
        </w:rPr>
        <w:t>S</w:t>
      </w:r>
      <w:r>
        <w:rPr>
          <w:b/>
          <w:spacing w:val="-1"/>
          <w:sz w:val="22"/>
          <w:szCs w:val="22"/>
        </w:rPr>
        <w:t>R</w:t>
      </w:r>
      <w:r>
        <w:rPr>
          <w:b/>
          <w:spacing w:val="-2"/>
          <w:sz w:val="22"/>
          <w:szCs w:val="22"/>
        </w:rPr>
        <w:t>W</w:t>
      </w:r>
      <w:r>
        <w:rPr>
          <w:b/>
          <w:sz w:val="22"/>
          <w:szCs w:val="22"/>
        </w:rPr>
        <w:t>)</w:t>
      </w:r>
    </w:p>
    <w:p w:rsidR="00A6111C">
      <w:pPr>
        <w:spacing w:before="4" w:line="240" w:lineRule="exact"/>
        <w:ind w:left="2273"/>
        <w:rPr>
          <w:sz w:val="22"/>
          <w:szCs w:val="22"/>
        </w:rPr>
      </w:pPr>
      <w:r>
        <w:rPr>
          <w:b/>
          <w:position w:val="-1"/>
          <w:sz w:val="22"/>
          <w:szCs w:val="22"/>
        </w:rPr>
        <w:t xml:space="preserve">2. </w:t>
      </w:r>
      <w:r>
        <w:rPr>
          <w:b/>
          <w:spacing w:val="-1"/>
          <w:position w:val="-1"/>
          <w:sz w:val="22"/>
          <w:szCs w:val="22"/>
        </w:rPr>
        <w:t>H</w:t>
      </w:r>
      <w:r>
        <w:rPr>
          <w:b/>
          <w:spacing w:val="1"/>
          <w:position w:val="-1"/>
          <w:sz w:val="22"/>
          <w:szCs w:val="22"/>
        </w:rPr>
        <w:t>i</w:t>
      </w:r>
      <w:r>
        <w:rPr>
          <w:b/>
          <w:position w:val="-1"/>
          <w:sz w:val="22"/>
          <w:szCs w:val="22"/>
        </w:rPr>
        <w:t>n</w:t>
      </w:r>
      <w:r>
        <w:rPr>
          <w:b/>
          <w:spacing w:val="-1"/>
          <w:position w:val="-1"/>
          <w:sz w:val="22"/>
          <w:szCs w:val="22"/>
        </w:rPr>
        <w:t>d</w:t>
      </w:r>
      <w:r>
        <w:rPr>
          <w:b/>
          <w:position w:val="-1"/>
          <w:sz w:val="22"/>
          <w:szCs w:val="22"/>
        </w:rPr>
        <w:t>i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spacing w:val="1"/>
          <w:position w:val="-1"/>
          <w:sz w:val="22"/>
          <w:szCs w:val="22"/>
        </w:rPr>
        <w:t>(</w:t>
      </w:r>
      <w:r>
        <w:rPr>
          <w:b/>
          <w:position w:val="-1"/>
          <w:sz w:val="22"/>
          <w:szCs w:val="22"/>
        </w:rPr>
        <w:t>S</w:t>
      </w:r>
      <w:r>
        <w:rPr>
          <w:b/>
          <w:spacing w:val="-1"/>
          <w:position w:val="-1"/>
          <w:sz w:val="22"/>
          <w:szCs w:val="22"/>
        </w:rPr>
        <w:t>R</w:t>
      </w:r>
      <w:r>
        <w:rPr>
          <w:b/>
          <w:position w:val="-1"/>
          <w:sz w:val="22"/>
          <w:szCs w:val="22"/>
        </w:rPr>
        <w:t>W)</w:t>
      </w:r>
    </w:p>
    <w:p w:rsidR="00A6111C">
      <w:pPr>
        <w:spacing w:before="10" w:line="160" w:lineRule="exact"/>
        <w:rPr>
          <w:sz w:val="16"/>
          <w:szCs w:val="16"/>
        </w:rPr>
      </w:pPr>
    </w:p>
    <w:p w:rsidR="00A6111C">
      <w:pPr>
        <w:spacing w:line="200" w:lineRule="exact"/>
      </w:pPr>
    </w:p>
    <w:p w:rsidR="00A6111C">
      <w:pPr>
        <w:spacing w:before="24"/>
        <w:ind w:left="113"/>
        <w:rPr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pacing w:val="-1"/>
          <w:sz w:val="28"/>
          <w:szCs w:val="28"/>
        </w:rPr>
        <w:t>UMM</w:t>
      </w:r>
      <w:r>
        <w:rPr>
          <w:b/>
          <w:sz w:val="28"/>
          <w:szCs w:val="28"/>
        </w:rPr>
        <w:t>ER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T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N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G</w:t>
      </w:r>
    </w:p>
    <w:p w:rsidR="00A6111C">
      <w:pPr>
        <w:spacing w:before="17" w:line="240" w:lineRule="exact"/>
        <w:rPr>
          <w:sz w:val="24"/>
          <w:szCs w:val="24"/>
        </w:rPr>
      </w:pPr>
    </w:p>
    <w:p w:rsidR="00A6111C">
      <w:pPr>
        <w:ind w:left="113"/>
        <w:rPr>
          <w:rFonts w:ascii="Arial" w:eastAsia="Arial" w:hAnsi="Arial" w:cs="Arial"/>
        </w:rPr>
      </w:pPr>
      <w:r>
        <w:rPr>
          <w:sz w:val="22"/>
          <w:szCs w:val="22"/>
        </w:rPr>
        <w:t xml:space="preserve">   </w:t>
      </w:r>
      <w:r>
        <w:rPr>
          <w:spacing w:val="32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rga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z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on                  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3"/>
          <w:sz w:val="22"/>
          <w:szCs w:val="22"/>
        </w:rPr>
        <w:t>C</w:t>
      </w:r>
      <w:r>
        <w:rPr>
          <w:b/>
          <w:spacing w:val="-1"/>
          <w:sz w:val="22"/>
          <w:szCs w:val="22"/>
        </w:rPr>
        <w:t>A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T</w:t>
      </w:r>
      <w:r>
        <w:rPr>
          <w:b/>
          <w:sz w:val="22"/>
          <w:szCs w:val="22"/>
        </w:rPr>
        <w:t>IVE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O</w:t>
      </w:r>
      <w:r>
        <w:rPr>
          <w:b/>
          <w:sz w:val="22"/>
          <w:szCs w:val="22"/>
        </w:rPr>
        <w:t>W</w:t>
      </w:r>
      <w:r>
        <w:rPr>
          <w:b/>
          <w:spacing w:val="-1"/>
          <w:sz w:val="22"/>
          <w:szCs w:val="22"/>
        </w:rPr>
        <w:t>E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P</w:t>
      </w:r>
      <w:r>
        <w:rPr>
          <w:b/>
          <w:spacing w:val="-1"/>
          <w:sz w:val="22"/>
          <w:szCs w:val="22"/>
        </w:rPr>
        <w:t>LA</w:t>
      </w:r>
      <w:r>
        <w:rPr>
          <w:b/>
          <w:spacing w:val="-3"/>
          <w:sz w:val="22"/>
          <w:szCs w:val="22"/>
        </w:rPr>
        <w:t>N</w:t>
      </w:r>
      <w:r>
        <w:rPr>
          <w:b/>
          <w:sz w:val="22"/>
          <w:szCs w:val="22"/>
        </w:rPr>
        <w:t xml:space="preserve">T, </w:t>
      </w:r>
      <w:r>
        <w:rPr>
          <w:sz w:val="22"/>
          <w:szCs w:val="22"/>
        </w:rPr>
        <w:t>Sur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z w:val="22"/>
          <w:szCs w:val="22"/>
        </w:rPr>
        <w:t xml:space="preserve"> Sup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color w:val="212121"/>
          <w:spacing w:val="1"/>
        </w:rPr>
        <w:t>G</w:t>
      </w:r>
      <w:r>
        <w:rPr>
          <w:rFonts w:ascii="Arial" w:eastAsia="Arial" w:hAnsi="Arial" w:cs="Arial"/>
          <w:color w:val="212121"/>
        </w:rPr>
        <w:t>a</w:t>
      </w:r>
      <w:r>
        <w:rPr>
          <w:rFonts w:ascii="Arial" w:eastAsia="Arial" w:hAnsi="Arial" w:cs="Arial"/>
          <w:color w:val="212121"/>
          <w:spacing w:val="-1"/>
        </w:rPr>
        <w:t>n</w:t>
      </w:r>
      <w:r>
        <w:rPr>
          <w:rFonts w:ascii="Arial" w:eastAsia="Arial" w:hAnsi="Arial" w:cs="Arial"/>
          <w:color w:val="212121"/>
        </w:rPr>
        <w:t>g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</w:rPr>
        <w:t>n</w:t>
      </w:r>
      <w:r>
        <w:rPr>
          <w:rFonts w:ascii="Arial" w:eastAsia="Arial" w:hAnsi="Arial" w:cs="Arial"/>
          <w:color w:val="212121"/>
          <w:spacing w:val="1"/>
        </w:rPr>
        <w:t>a</w:t>
      </w:r>
      <w:r>
        <w:rPr>
          <w:rFonts w:ascii="Arial" w:eastAsia="Arial" w:hAnsi="Arial" w:cs="Arial"/>
          <w:color w:val="212121"/>
        </w:rPr>
        <w:t>g</w:t>
      </w:r>
      <w:r>
        <w:rPr>
          <w:rFonts w:ascii="Arial" w:eastAsia="Arial" w:hAnsi="Arial" w:cs="Arial"/>
          <w:color w:val="212121"/>
          <w:spacing w:val="-1"/>
        </w:rPr>
        <w:t>a</w:t>
      </w:r>
      <w:r>
        <w:rPr>
          <w:rFonts w:ascii="Arial" w:eastAsia="Arial" w:hAnsi="Arial" w:cs="Arial"/>
          <w:color w:val="212121"/>
          <w:spacing w:val="3"/>
        </w:rPr>
        <w:t>r</w:t>
      </w:r>
      <w:r>
        <w:rPr>
          <w:rFonts w:ascii="Arial" w:eastAsia="Arial" w:hAnsi="Arial" w:cs="Arial"/>
          <w:color w:val="212121"/>
        </w:rPr>
        <w:t>.)</w:t>
      </w:r>
    </w:p>
    <w:p w:rsidR="00A6111C">
      <w:pPr>
        <w:spacing w:before="3" w:line="120" w:lineRule="exact"/>
        <w:rPr>
          <w:sz w:val="12"/>
          <w:szCs w:val="12"/>
        </w:rPr>
      </w:pPr>
    </w:p>
    <w:p w:rsidR="00A6111C">
      <w:pPr>
        <w:ind w:left="11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2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ura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 xml:space="preserve">on                        </w:t>
      </w:r>
      <w:r>
        <w:rPr>
          <w:b/>
          <w:spacing w:val="5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3</w:t>
      </w:r>
      <w:r>
        <w:rPr>
          <w:sz w:val="22"/>
          <w:szCs w:val="22"/>
        </w:rPr>
        <w:t xml:space="preserve">0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1"/>
          <w:position w:val="8"/>
          <w:sz w:val="14"/>
          <w:szCs w:val="14"/>
        </w:rPr>
        <w:t>s</w:t>
      </w:r>
      <w:r>
        <w:rPr>
          <w:position w:val="8"/>
          <w:sz w:val="14"/>
          <w:szCs w:val="14"/>
        </w:rPr>
        <w:t>t</w:t>
      </w:r>
      <w:r>
        <w:rPr>
          <w:spacing w:val="17"/>
          <w:position w:val="8"/>
          <w:sz w:val="14"/>
          <w:szCs w:val="14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 xml:space="preserve">une </w:t>
      </w:r>
      <w:r>
        <w:rPr>
          <w:spacing w:val="-2"/>
          <w:sz w:val="22"/>
          <w:szCs w:val="22"/>
        </w:rPr>
        <w:t>2</w:t>
      </w:r>
      <w:r>
        <w:rPr>
          <w:sz w:val="22"/>
          <w:szCs w:val="22"/>
        </w:rPr>
        <w:t>012-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30</w:t>
      </w:r>
      <w:r>
        <w:rPr>
          <w:spacing w:val="2"/>
          <w:position w:val="8"/>
          <w:sz w:val="14"/>
          <w:szCs w:val="14"/>
        </w:rPr>
        <w:t>t</w:t>
      </w:r>
      <w:r>
        <w:rPr>
          <w:position w:val="8"/>
          <w:sz w:val="14"/>
          <w:szCs w:val="14"/>
        </w:rPr>
        <w:t>h</w:t>
      </w:r>
      <w:r>
        <w:rPr>
          <w:spacing w:val="17"/>
          <w:position w:val="8"/>
          <w:sz w:val="14"/>
          <w:szCs w:val="14"/>
        </w:rPr>
        <w:t xml:space="preserve"> </w:t>
      </w:r>
      <w:r>
        <w:rPr>
          <w:sz w:val="22"/>
          <w:szCs w:val="22"/>
        </w:rPr>
        <w:t>June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  <w:r>
        <w:rPr>
          <w:b/>
          <w:sz w:val="22"/>
          <w:szCs w:val="22"/>
        </w:rPr>
        <w:t>.</w:t>
      </w:r>
    </w:p>
    <w:p w:rsidR="00A6111C">
      <w:pPr>
        <w:spacing w:line="120" w:lineRule="exact"/>
        <w:rPr>
          <w:sz w:val="13"/>
          <w:szCs w:val="13"/>
        </w:rPr>
      </w:pPr>
    </w:p>
    <w:p w:rsidR="00A6111C">
      <w:pPr>
        <w:tabs>
          <w:tab w:val="left" w:pos="540"/>
        </w:tabs>
        <w:spacing w:line="240" w:lineRule="exact"/>
        <w:ind w:left="2852" w:right="200" w:hanging="2739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e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i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s                              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en 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nde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ood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 of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on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h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ch h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1"/>
          <w:sz w:val="22"/>
          <w:szCs w:val="22"/>
        </w:rPr>
        <w:t>il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y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ene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A6111C">
      <w:pPr>
        <w:spacing w:line="200" w:lineRule="exact"/>
      </w:pPr>
    </w:p>
    <w:p w:rsidR="00A6111C">
      <w:pPr>
        <w:spacing w:before="17" w:line="260" w:lineRule="exact"/>
        <w:rPr>
          <w:sz w:val="26"/>
          <w:szCs w:val="26"/>
        </w:rPr>
      </w:pPr>
    </w:p>
    <w:p w:rsidR="00A6111C">
      <w:pPr>
        <w:spacing w:before="24"/>
        <w:ind w:left="113"/>
        <w:rPr>
          <w:sz w:val="28"/>
          <w:szCs w:val="28"/>
        </w:rPr>
      </w:pPr>
      <w:r>
        <w:rPr>
          <w:b/>
          <w:sz w:val="28"/>
          <w:szCs w:val="28"/>
        </w:rPr>
        <w:t>SO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L IN</w:t>
      </w:r>
      <w:r>
        <w:rPr>
          <w:b/>
          <w:spacing w:val="-2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IV</w:t>
      </w:r>
      <w:r>
        <w:rPr>
          <w:b/>
          <w:sz w:val="28"/>
          <w:szCs w:val="28"/>
        </w:rPr>
        <w:t>ES</w:t>
      </w:r>
    </w:p>
    <w:p w:rsidR="00A6111C">
      <w:pPr>
        <w:spacing w:before="6" w:line="240" w:lineRule="exact"/>
        <w:rPr>
          <w:sz w:val="24"/>
          <w:szCs w:val="24"/>
        </w:rPr>
      </w:pPr>
    </w:p>
    <w:p w:rsidR="00A6111C">
      <w:pPr>
        <w:ind w:left="11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f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hon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ood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don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45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>ood</w:t>
      </w:r>
      <w:r>
        <w:rPr>
          <w:b/>
          <w:spacing w:val="38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onat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on</w:t>
      </w:r>
      <w:r>
        <w:rPr>
          <w:b/>
          <w:spacing w:val="40"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r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>ve</w:t>
      </w:r>
      <w:r>
        <w:rPr>
          <w:b/>
          <w:spacing w:val="41"/>
          <w:sz w:val="22"/>
          <w:szCs w:val="22"/>
        </w:rPr>
        <w:t xml:space="preserve"> </w:t>
      </w:r>
      <w:r>
        <w:rPr>
          <w:b/>
          <w:sz w:val="22"/>
          <w:szCs w:val="22"/>
        </w:rPr>
        <w:t>2012</w:t>
      </w:r>
      <w:r>
        <w:rPr>
          <w:b/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duc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M</w:t>
      </w:r>
      <w:r>
        <w:rPr>
          <w:b/>
          <w:spacing w:val="39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os</w:t>
      </w:r>
      <w:r>
        <w:rPr>
          <w:b/>
          <w:spacing w:val="-2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it</w:t>
      </w:r>
      <w:r>
        <w:rPr>
          <w:b/>
          <w:spacing w:val="-2"/>
          <w:sz w:val="22"/>
          <w:szCs w:val="22"/>
        </w:rPr>
        <w:t>a</w:t>
      </w:r>
      <w:r>
        <w:rPr>
          <w:b/>
          <w:sz w:val="22"/>
          <w:szCs w:val="22"/>
        </w:rPr>
        <w:t>l</w:t>
      </w:r>
      <w:r>
        <w:rPr>
          <w:b/>
          <w:spacing w:val="42"/>
          <w:sz w:val="22"/>
          <w:szCs w:val="22"/>
        </w:rPr>
        <w:t xml:space="preserve"> </w:t>
      </w:r>
      <w:r>
        <w:rPr>
          <w:b/>
          <w:sz w:val="22"/>
          <w:szCs w:val="22"/>
        </w:rPr>
        <w:t>&amp;</w:t>
      </w:r>
      <w:r>
        <w:rPr>
          <w:b/>
          <w:spacing w:val="43"/>
          <w:sz w:val="22"/>
          <w:szCs w:val="22"/>
        </w:rPr>
        <w:t xml:space="preserve"> </w:t>
      </w:r>
      <w:r>
        <w:rPr>
          <w:b/>
          <w:color w:val="212121"/>
          <w:spacing w:val="-3"/>
          <w:sz w:val="22"/>
          <w:szCs w:val="22"/>
        </w:rPr>
        <w:t>S</w:t>
      </w:r>
      <w:r>
        <w:rPr>
          <w:b/>
          <w:color w:val="212121"/>
          <w:sz w:val="22"/>
          <w:szCs w:val="22"/>
        </w:rPr>
        <w:t>P</w:t>
      </w:r>
      <w:r>
        <w:rPr>
          <w:b/>
          <w:color w:val="212121"/>
          <w:spacing w:val="43"/>
          <w:sz w:val="22"/>
          <w:szCs w:val="22"/>
        </w:rPr>
        <w:t xml:space="preserve"> </w:t>
      </w:r>
      <w:r>
        <w:rPr>
          <w:b/>
          <w:color w:val="212121"/>
          <w:sz w:val="22"/>
          <w:szCs w:val="22"/>
        </w:rPr>
        <w:t>Me</w:t>
      </w:r>
      <w:r>
        <w:rPr>
          <w:b/>
          <w:color w:val="212121"/>
          <w:spacing w:val="-3"/>
          <w:sz w:val="22"/>
          <w:szCs w:val="22"/>
        </w:rPr>
        <w:t>d</w:t>
      </w:r>
      <w:r>
        <w:rPr>
          <w:b/>
          <w:color w:val="212121"/>
          <w:spacing w:val="1"/>
          <w:sz w:val="22"/>
          <w:szCs w:val="22"/>
        </w:rPr>
        <w:t>i</w:t>
      </w:r>
      <w:r>
        <w:rPr>
          <w:b/>
          <w:color w:val="212121"/>
          <w:sz w:val="22"/>
          <w:szCs w:val="22"/>
        </w:rPr>
        <w:t>c</w:t>
      </w:r>
      <w:r>
        <w:rPr>
          <w:b/>
          <w:color w:val="212121"/>
          <w:spacing w:val="-2"/>
          <w:sz w:val="22"/>
          <w:szCs w:val="22"/>
        </w:rPr>
        <w:t>a</w:t>
      </w:r>
      <w:r>
        <w:rPr>
          <w:b/>
          <w:color w:val="212121"/>
          <w:sz w:val="22"/>
          <w:szCs w:val="22"/>
        </w:rPr>
        <w:t>l</w:t>
      </w:r>
    </w:p>
    <w:p w:rsidR="00A6111C">
      <w:pPr>
        <w:spacing w:before="6"/>
        <w:ind w:left="540"/>
        <w:rPr>
          <w:sz w:val="22"/>
          <w:szCs w:val="22"/>
        </w:rPr>
      </w:pPr>
      <w:r>
        <w:rPr>
          <w:b/>
          <w:color w:val="212121"/>
          <w:spacing w:val="-1"/>
          <w:sz w:val="22"/>
          <w:szCs w:val="22"/>
        </w:rPr>
        <w:t>C</w:t>
      </w:r>
      <w:r>
        <w:rPr>
          <w:b/>
          <w:color w:val="212121"/>
          <w:sz w:val="22"/>
          <w:szCs w:val="22"/>
        </w:rPr>
        <w:t>o</w:t>
      </w:r>
      <w:r>
        <w:rPr>
          <w:b/>
          <w:color w:val="212121"/>
          <w:spacing w:val="1"/>
          <w:sz w:val="22"/>
          <w:szCs w:val="22"/>
        </w:rPr>
        <w:t>ll</w:t>
      </w:r>
      <w:r>
        <w:rPr>
          <w:b/>
          <w:color w:val="212121"/>
          <w:sz w:val="22"/>
          <w:szCs w:val="22"/>
        </w:rPr>
        <w:t>e</w:t>
      </w:r>
      <w:r>
        <w:rPr>
          <w:b/>
          <w:color w:val="212121"/>
          <w:spacing w:val="-2"/>
          <w:sz w:val="22"/>
          <w:szCs w:val="22"/>
        </w:rPr>
        <w:t>g</w:t>
      </w:r>
      <w:r>
        <w:rPr>
          <w:b/>
          <w:color w:val="212121"/>
          <w:spacing w:val="1"/>
          <w:sz w:val="22"/>
          <w:szCs w:val="22"/>
        </w:rPr>
        <w:t>e</w:t>
      </w:r>
      <w:r>
        <w:rPr>
          <w:b/>
          <w:color w:val="212121"/>
          <w:sz w:val="22"/>
          <w:szCs w:val="22"/>
        </w:rPr>
        <w:t>,</w:t>
      </w:r>
      <w:r>
        <w:rPr>
          <w:b/>
          <w:color w:val="212121"/>
          <w:spacing w:val="-2"/>
          <w:sz w:val="22"/>
          <w:szCs w:val="22"/>
        </w:rPr>
        <w:t xml:space="preserve"> </w:t>
      </w:r>
      <w:r>
        <w:rPr>
          <w:b/>
          <w:color w:val="212121"/>
          <w:spacing w:val="1"/>
          <w:sz w:val="22"/>
          <w:szCs w:val="22"/>
        </w:rPr>
        <w:t>Bi</w:t>
      </w:r>
      <w:r>
        <w:rPr>
          <w:b/>
          <w:color w:val="212121"/>
          <w:spacing w:val="-3"/>
          <w:sz w:val="22"/>
          <w:szCs w:val="22"/>
        </w:rPr>
        <w:t>k</w:t>
      </w:r>
      <w:r>
        <w:rPr>
          <w:b/>
          <w:color w:val="212121"/>
          <w:sz w:val="22"/>
          <w:szCs w:val="22"/>
        </w:rPr>
        <w:t>aner.</w:t>
      </w:r>
    </w:p>
    <w:p w:rsidR="00A6111C">
      <w:pPr>
        <w:spacing w:before="8"/>
        <w:ind w:left="113"/>
        <w:rPr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X</w:t>
      </w:r>
      <w:r>
        <w:rPr>
          <w:b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RA</w:t>
      </w:r>
      <w:r>
        <w:rPr>
          <w:b/>
          <w:sz w:val="28"/>
          <w:szCs w:val="28"/>
        </w:rPr>
        <w:t>-</w:t>
      </w:r>
      <w:r>
        <w:rPr>
          <w:b/>
          <w:spacing w:val="-1"/>
          <w:sz w:val="28"/>
          <w:szCs w:val="28"/>
        </w:rPr>
        <w:t>CURR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C</w:t>
      </w:r>
      <w:r>
        <w:rPr>
          <w:b/>
          <w:spacing w:val="1"/>
          <w:sz w:val="28"/>
          <w:szCs w:val="28"/>
        </w:rPr>
        <w:t>U</w:t>
      </w:r>
      <w:r>
        <w:rPr>
          <w:b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C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V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T</w:t>
      </w:r>
      <w:r>
        <w:rPr>
          <w:b/>
          <w:spacing w:val="1"/>
          <w:sz w:val="28"/>
          <w:szCs w:val="28"/>
        </w:rPr>
        <w:t>I</w:t>
      </w:r>
      <w:r>
        <w:rPr>
          <w:b/>
          <w:sz w:val="28"/>
          <w:szCs w:val="28"/>
        </w:rPr>
        <w:t>ES</w:t>
      </w:r>
    </w:p>
    <w:p w:rsidR="00A6111C">
      <w:pPr>
        <w:spacing w:before="8" w:line="240" w:lineRule="exact"/>
        <w:rPr>
          <w:sz w:val="24"/>
          <w:szCs w:val="24"/>
        </w:rPr>
      </w:pPr>
    </w:p>
    <w:p w:rsidR="00A6111C">
      <w:pPr>
        <w:ind w:left="11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tt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w</w:t>
      </w:r>
      <w:r>
        <w:rPr>
          <w:b/>
          <w:sz w:val="22"/>
          <w:szCs w:val="22"/>
        </w:rPr>
        <w:t>or</w:t>
      </w: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s</w:t>
      </w:r>
      <w:r>
        <w:rPr>
          <w:b/>
          <w:sz w:val="22"/>
          <w:szCs w:val="22"/>
        </w:rPr>
        <w:t>hop on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I</w:t>
      </w:r>
      <w:r>
        <w:rPr>
          <w:b/>
          <w:spacing w:val="-2"/>
          <w:sz w:val="22"/>
          <w:szCs w:val="22"/>
        </w:rPr>
        <w:t>n</w:t>
      </w:r>
      <w:r>
        <w:rPr>
          <w:b/>
          <w:sz w:val="22"/>
          <w:szCs w:val="22"/>
        </w:rPr>
        <w:t>d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i</w:t>
      </w:r>
      <w:r>
        <w:rPr>
          <w:b/>
          <w:sz w:val="22"/>
          <w:szCs w:val="22"/>
        </w:rPr>
        <w:t>al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aut</w:t>
      </w:r>
      <w:r>
        <w:rPr>
          <w:b/>
          <w:spacing w:val="-2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2"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ti</w:t>
      </w:r>
      <w:r>
        <w:rPr>
          <w:b/>
          <w:sz w:val="22"/>
          <w:szCs w:val="22"/>
        </w:rPr>
        <w:t>on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uc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by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rl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 2</w:t>
      </w:r>
      <w:r>
        <w:rPr>
          <w:spacing w:val="-2"/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pacing w:val="1"/>
          <w:sz w:val="22"/>
          <w:szCs w:val="22"/>
        </w:rPr>
        <w:t>2</w:t>
      </w:r>
      <w:r>
        <w:rPr>
          <w:sz w:val="22"/>
          <w:szCs w:val="22"/>
        </w:rPr>
        <w:t>.</w:t>
      </w:r>
    </w:p>
    <w:p w:rsidR="00A6111C">
      <w:pPr>
        <w:spacing w:before="10" w:line="120" w:lineRule="exact"/>
        <w:rPr>
          <w:sz w:val="13"/>
          <w:szCs w:val="13"/>
        </w:rPr>
      </w:pPr>
    </w:p>
    <w:p w:rsidR="00A6111C">
      <w:pPr>
        <w:ind w:left="113"/>
        <w:rPr>
          <w:sz w:val="28"/>
          <w:szCs w:val="28"/>
        </w:rPr>
      </w:pPr>
      <w:r>
        <w:rPr>
          <w:b/>
          <w:sz w:val="28"/>
          <w:szCs w:val="28"/>
        </w:rPr>
        <w:t>HOBB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 xml:space="preserve">ES </w:t>
      </w:r>
      <w:r>
        <w:rPr>
          <w:b/>
          <w:spacing w:val="-2"/>
          <w:sz w:val="28"/>
          <w:szCs w:val="28"/>
        </w:rPr>
        <w:t>A</w:t>
      </w:r>
      <w:r>
        <w:rPr>
          <w:b/>
          <w:spacing w:val="-1"/>
          <w:sz w:val="28"/>
          <w:szCs w:val="28"/>
        </w:rPr>
        <w:t>N</w:t>
      </w:r>
      <w:r>
        <w:rPr>
          <w:b/>
          <w:sz w:val="28"/>
          <w:szCs w:val="28"/>
        </w:rPr>
        <w:t>D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INTE</w:t>
      </w:r>
      <w:r>
        <w:rPr>
          <w:b/>
          <w:spacing w:val="-2"/>
          <w:sz w:val="28"/>
          <w:szCs w:val="28"/>
        </w:rPr>
        <w:t>R</w:t>
      </w:r>
      <w:r>
        <w:rPr>
          <w:b/>
          <w:sz w:val="28"/>
          <w:szCs w:val="28"/>
        </w:rPr>
        <w:t>ESTS</w:t>
      </w:r>
    </w:p>
    <w:p w:rsidR="00A6111C">
      <w:pPr>
        <w:spacing w:before="18" w:line="280" w:lineRule="exact"/>
        <w:rPr>
          <w:sz w:val="28"/>
          <w:szCs w:val="28"/>
        </w:rPr>
      </w:pPr>
    </w:p>
    <w:p w:rsidR="00A6111C">
      <w:pPr>
        <w:spacing w:line="240" w:lineRule="exact"/>
        <w:ind w:left="113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2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v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l</w:t>
      </w:r>
      <w:r>
        <w:rPr>
          <w:spacing w:val="-1"/>
          <w:position w:val="-1"/>
          <w:sz w:val="22"/>
          <w:szCs w:val="22"/>
        </w:rPr>
        <w:t>l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ng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and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e</w:t>
      </w:r>
      <w:r>
        <w:rPr>
          <w:spacing w:val="-2"/>
          <w:position w:val="-1"/>
          <w:sz w:val="22"/>
          <w:szCs w:val="22"/>
        </w:rPr>
        <w:t>kk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, Pl</w:t>
      </w:r>
      <w:r>
        <w:rPr>
          <w:spacing w:val="1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ng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D</w:t>
      </w:r>
      <w:r>
        <w:rPr>
          <w:spacing w:val="3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, L</w:t>
      </w:r>
      <w:r>
        <w:rPr>
          <w:spacing w:val="-2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ng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Mu</w:t>
      </w:r>
      <w:r>
        <w:rPr>
          <w:spacing w:val="-1"/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c,</w:t>
      </w:r>
      <w:r>
        <w:rPr>
          <w:spacing w:val="-2"/>
          <w:position w:val="-1"/>
          <w:sz w:val="22"/>
          <w:szCs w:val="22"/>
        </w:rPr>
        <w:t xml:space="preserve"> </w:t>
      </w:r>
      <w:r>
        <w:rPr>
          <w:spacing w:val="-1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de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3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g.</w:t>
      </w:r>
    </w:p>
    <w:p w:rsidR="00A6111C">
      <w:pPr>
        <w:spacing w:line="200" w:lineRule="exact"/>
      </w:pPr>
    </w:p>
    <w:p w:rsidR="00A6111C">
      <w:pPr>
        <w:spacing w:before="12" w:line="220" w:lineRule="exact"/>
        <w:rPr>
          <w:sz w:val="22"/>
          <w:szCs w:val="22"/>
        </w:rPr>
      </w:pPr>
    </w:p>
    <w:p w:rsidR="00A6111C">
      <w:pPr>
        <w:spacing w:before="24"/>
        <w:ind w:left="113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F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R</w:t>
      </w:r>
      <w:r>
        <w:rPr>
          <w:b/>
          <w:sz w:val="28"/>
          <w:szCs w:val="28"/>
        </w:rPr>
        <w:t>E</w:t>
      </w:r>
      <w:r>
        <w:rPr>
          <w:b/>
          <w:spacing w:val="-1"/>
          <w:sz w:val="28"/>
          <w:szCs w:val="28"/>
        </w:rPr>
        <w:t>NC</w:t>
      </w:r>
      <w:r>
        <w:rPr>
          <w:b/>
          <w:sz w:val="28"/>
          <w:szCs w:val="28"/>
        </w:rPr>
        <w:t>ES</w:t>
      </w:r>
    </w:p>
    <w:p w:rsidR="00A6111C">
      <w:pPr>
        <w:spacing w:before="8" w:line="100" w:lineRule="exact"/>
        <w:rPr>
          <w:sz w:val="11"/>
          <w:szCs w:val="11"/>
        </w:rPr>
      </w:pPr>
    </w:p>
    <w:p w:rsidR="00A6111C">
      <w:pPr>
        <w:spacing w:line="200" w:lineRule="exact"/>
      </w:pPr>
    </w:p>
    <w:p w:rsidR="00A6111C">
      <w:pPr>
        <w:ind w:left="434" w:right="287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S </w:t>
      </w:r>
      <w:r>
        <w:rPr>
          <w:spacing w:val="1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R                                                                                    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2. 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hok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ar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</w:p>
    <w:p w:rsidR="00A6111C">
      <w:pPr>
        <w:spacing w:before="1"/>
        <w:ind w:left="833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Ex</w:t>
      </w:r>
      <w:r>
        <w:rPr>
          <w:spacing w:val="-4"/>
          <w:sz w:val="22"/>
          <w:szCs w:val="22"/>
        </w:rPr>
        <w:t>-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epu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ef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RR</w:t>
      </w:r>
      <w:r>
        <w:rPr>
          <w:spacing w:val="1"/>
          <w:sz w:val="22"/>
          <w:szCs w:val="22"/>
        </w:rPr>
        <w:t>V</w:t>
      </w:r>
      <w:r>
        <w:rPr>
          <w:spacing w:val="-1"/>
          <w:sz w:val="22"/>
          <w:szCs w:val="22"/>
        </w:rPr>
        <w:t>UN</w:t>
      </w:r>
      <w:r>
        <w:rPr>
          <w:sz w:val="22"/>
          <w:szCs w:val="22"/>
        </w:rPr>
        <w:t xml:space="preserve">L)   </w:t>
      </w:r>
      <w:r>
        <w:rPr>
          <w:sz w:val="22"/>
          <w:szCs w:val="22"/>
        </w:rPr>
        <w:t xml:space="preserve">                                               </w:t>
      </w:r>
      <w:r>
        <w:rPr>
          <w:spacing w:val="4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V</w:t>
      </w:r>
      <w:r>
        <w:rPr>
          <w:sz w:val="22"/>
          <w:szCs w:val="22"/>
        </w:rPr>
        <w:t>P (</w:t>
      </w:r>
      <w:r>
        <w:rPr>
          <w:spacing w:val="-2"/>
          <w:sz w:val="22"/>
          <w:szCs w:val="22"/>
        </w:rPr>
        <w:t>P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s)</w:t>
      </w:r>
    </w:p>
    <w:p w:rsidR="00A6111C">
      <w:pPr>
        <w:spacing w:line="240" w:lineRule="exact"/>
        <w:ind w:left="833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ead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al                                                                                         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RAY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P</w:t>
      </w:r>
      <w:r>
        <w:rPr>
          <w:spacing w:val="-2"/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a P</w:t>
      </w:r>
      <w:r>
        <w:rPr>
          <w:spacing w:val="-2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e </w:t>
      </w:r>
      <w:r>
        <w:rPr>
          <w:spacing w:val="-3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ed</w:t>
      </w:r>
    </w:p>
    <w:p w:rsidR="00A6111C">
      <w:pPr>
        <w:spacing w:line="240" w:lineRule="exact"/>
        <w:ind w:left="833"/>
        <w:rPr>
          <w:sz w:val="22"/>
          <w:szCs w:val="22"/>
        </w:rPr>
      </w:pPr>
      <w:r>
        <w:rPr>
          <w:spacing w:val="-1"/>
          <w:sz w:val="22"/>
          <w:szCs w:val="22"/>
        </w:rPr>
        <w:t>RAY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fr</w:t>
      </w:r>
      <w:r>
        <w:rPr>
          <w:sz w:val="22"/>
          <w:szCs w:val="22"/>
        </w:rPr>
        <w:t>a P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m</w:t>
      </w:r>
      <w:r>
        <w:rPr>
          <w:spacing w:val="1"/>
          <w:sz w:val="22"/>
          <w:szCs w:val="22"/>
        </w:rPr>
        <w:t>it</w:t>
      </w:r>
      <w:r>
        <w:rPr>
          <w:sz w:val="22"/>
          <w:szCs w:val="22"/>
        </w:rPr>
        <w:t>ed</w:t>
      </w:r>
      <w:r>
        <w:pict>
          <v:shape id="_x0000_s1073" type="#_x0000_t75" style="width:1pt;height:1pt;margin-top:0;margin-left:0;position:absolute;z-index:251659264">
            <v:imagedata r:id="rId9"/>
          </v:shape>
        </w:pict>
      </w:r>
    </w:p>
    <w:sectPr>
      <w:pgSz w:w="12240" w:h="15840"/>
      <w:pgMar w:top="280" w:right="24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84D1770"/>
    <w:multiLevelType w:val="multilevel"/>
    <w:tmpl w:val="AB36EB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png" /><Relationship Id="rId9" Type="http://schemas.openxmlformats.org/officeDocument/2006/relationships/image" Target="https://rdxfootmark.naukri.com/v2/track/openCv?trackingInfo=bcccb38475b9c5d80fddb2afba60cff5134f530e18705c4458440321091b5b581a0b16061248515c1b4d58515c424154181c084b281e0103030213455f540c57580f1b425c4c01090340281e010319001443505e1543124a4b485d4637071f1b5b58736f01774402010a57411f4d5e485d44141a4f1543094a5d030903435d5808554811081300030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Yudhister</cp:lastModifiedBy>
  <cp:revision>4</cp:revision>
  <dcterms:created xsi:type="dcterms:W3CDTF">2017-03-24T07:33:00Z</dcterms:created>
  <dcterms:modified xsi:type="dcterms:W3CDTF">2017-07-20T09:03:00Z</dcterms:modified>
</cp:coreProperties>
</file>