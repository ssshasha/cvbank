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84E0C" w:rsidRPr="00BA3EAA" w:rsidP="00B84E0C">
      <w:pPr>
        <w:pStyle w:val="NoSpacing"/>
        <w:rPr>
          <w:rFonts w:asciiTheme="minorHAnsi" w:hAnsiTheme="minorHAnsi" w:cs="Times New Roman"/>
          <w:b/>
          <w:bCs/>
          <w:sz w:val="32"/>
          <w:szCs w:val="32"/>
        </w:rPr>
      </w:pPr>
    </w:p>
    <w:p w:rsidR="005E69D8" w:rsidRPr="00381B58" w:rsidP="00B84E0C">
      <w:pPr>
        <w:pStyle w:val="NoSpacing"/>
        <w:rPr>
          <w:rFonts w:asciiTheme="minorHAnsi" w:hAnsiTheme="minorHAnsi" w:cs="Times New Roman"/>
          <w:b/>
          <w:bCs/>
          <w:sz w:val="40"/>
          <w:szCs w:val="40"/>
        </w:rPr>
      </w:pPr>
      <w:r w:rsidRPr="00381B58">
        <w:rPr>
          <w:rFonts w:asciiTheme="minorHAnsi" w:hAnsiTheme="minorHAnsi" w:cs="Times New Roman"/>
          <w:b/>
          <w:bCs/>
          <w:sz w:val="40"/>
          <w:szCs w:val="40"/>
        </w:rPr>
        <w:t>Professional CV</w:t>
      </w:r>
    </w:p>
    <w:p w:rsidR="005E69D8" w:rsidRPr="00BA3EAA" w:rsidP="00B84E0C">
      <w:pPr>
        <w:pStyle w:val="NoSpacing"/>
        <w:ind w:right="9"/>
        <w:rPr>
          <w:rFonts w:asciiTheme="minorHAnsi" w:hAnsiTheme="minorHAnsi"/>
          <w:b/>
          <w:bCs/>
          <w:sz w:val="20"/>
          <w:szCs w:val="20"/>
        </w:rPr>
      </w:pPr>
      <w:r w:rsidRPr="00BA3EAA">
        <w:rPr>
          <w:rFonts w:asciiTheme="minorHAnsi" w:hAnsiTheme="minorHAnsi"/>
          <w:b/>
          <w:bCs/>
          <w:sz w:val="20"/>
          <w:szCs w:val="20"/>
        </w:rPr>
        <w:t>neethu360@gmail.com</w:t>
      </w:r>
      <w:r w:rsidRPr="00BA3EAA">
        <w:rPr>
          <w:rFonts w:asciiTheme="minorHAnsi" w:hAnsiTheme="minorHAnsi"/>
          <w:b/>
          <w:bCs/>
          <w:sz w:val="20"/>
          <w:szCs w:val="20"/>
        </w:rPr>
        <w:tab/>
      </w:r>
      <w:r w:rsidRPr="00BA3EAA">
        <w:rPr>
          <w:rFonts w:asciiTheme="minorHAnsi" w:hAnsiTheme="minorHAnsi"/>
          <w:b/>
          <w:bCs/>
          <w:sz w:val="20"/>
          <w:szCs w:val="20"/>
        </w:rPr>
        <w:tab/>
      </w:r>
      <w:r w:rsidRPr="00BA3EAA">
        <w:rPr>
          <w:rFonts w:asciiTheme="minorHAnsi" w:hAnsiTheme="minorHAnsi"/>
          <w:b/>
          <w:bCs/>
          <w:sz w:val="20"/>
          <w:szCs w:val="20"/>
        </w:rPr>
        <w:tab/>
      </w:r>
      <w:r w:rsidRPr="00BA3EAA">
        <w:rPr>
          <w:rFonts w:asciiTheme="minorHAnsi" w:hAnsiTheme="minorHAnsi"/>
          <w:b/>
          <w:bCs/>
          <w:sz w:val="20"/>
          <w:szCs w:val="20"/>
        </w:rPr>
        <w:tab/>
      </w:r>
      <w:r w:rsidRPr="00BA3EAA">
        <w:rPr>
          <w:rFonts w:asciiTheme="minorHAnsi" w:hAnsiTheme="minorHAnsi"/>
          <w:b/>
          <w:bCs/>
          <w:sz w:val="20"/>
          <w:szCs w:val="20"/>
        </w:rPr>
        <w:tab/>
      </w:r>
      <w:r w:rsidRPr="00BA3EAA">
        <w:rPr>
          <w:rFonts w:asciiTheme="minorHAnsi" w:hAnsiTheme="minorHAnsi"/>
          <w:b/>
          <w:bCs/>
          <w:sz w:val="20"/>
          <w:szCs w:val="20"/>
        </w:rPr>
        <w:tab/>
      </w:r>
      <w:r w:rsidRPr="00BA3EAA">
        <w:rPr>
          <w:rFonts w:asciiTheme="minorHAnsi" w:hAnsiTheme="minorHAnsi"/>
          <w:b/>
          <w:bCs/>
          <w:sz w:val="20"/>
          <w:szCs w:val="20"/>
        </w:rPr>
        <w:tab/>
      </w:r>
      <w:r w:rsidRPr="00BA3EAA">
        <w:rPr>
          <w:rFonts w:asciiTheme="minorHAnsi" w:hAnsiTheme="minorHAnsi"/>
          <w:b/>
          <w:bCs/>
          <w:sz w:val="20"/>
          <w:szCs w:val="20"/>
        </w:rPr>
        <w:tab/>
      </w:r>
      <w:r w:rsidRPr="00BA3EAA">
        <w:rPr>
          <w:rFonts w:asciiTheme="minorHAnsi" w:hAnsiTheme="minorHAnsi"/>
          <w:b/>
          <w:bCs/>
          <w:sz w:val="20"/>
          <w:szCs w:val="20"/>
        </w:rPr>
        <w:tab/>
      </w:r>
      <w:r w:rsidRPr="00BA3EAA" w:rsidR="00B84E0C">
        <w:rPr>
          <w:rFonts w:asciiTheme="minorHAnsi" w:hAnsiTheme="minorHAnsi" w:cs="Times New Roman"/>
          <w:noProof/>
          <w:sz w:val="24"/>
        </w:rPr>
        <w:drawing>
          <wp:inline distT="0" distB="0" distL="0" distR="0">
            <wp:extent cx="966158" cy="1161032"/>
            <wp:effectExtent l="0" t="0" r="5715" b="1270"/>
            <wp:docPr id="2" name="Picture 2" descr="C:\Users\Ashwin\AppData\Local\Microsoft\Windows\INetCache\Content.Word\H 17330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win\AppData\Local\Microsoft\Windows\INetCache\Content.Word\H 17330 P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92" cy="117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FA" w:rsidRPr="00BA3EAA" w:rsidP="005E69D8">
      <w:pPr>
        <w:pStyle w:val="NoSpacing"/>
        <w:rPr>
          <w:rFonts w:asciiTheme="minorHAnsi" w:hAnsiTheme="minorHAnsi" w:cs="Times New Roman"/>
          <w:b/>
          <w:bCs/>
          <w:sz w:val="28"/>
          <w:szCs w:val="28"/>
        </w:rPr>
      </w:pPr>
      <w:r w:rsidRPr="00BA3EAA">
        <w:rPr>
          <w:rFonts w:asciiTheme="minorHAnsi" w:hAnsiTheme="minorHAnsi" w:cs="Times New Roman"/>
          <w:b/>
          <w:bCs/>
          <w:sz w:val="20"/>
          <w:szCs w:val="20"/>
        </w:rPr>
        <w:t xml:space="preserve">GSM: +91 </w:t>
      </w:r>
      <w:r w:rsidRPr="00BA3EAA" w:rsidR="00E423C4">
        <w:rPr>
          <w:rFonts w:asciiTheme="minorHAnsi" w:hAnsiTheme="minorHAnsi" w:cs="Times New Roman"/>
          <w:b/>
          <w:bCs/>
          <w:sz w:val="20"/>
          <w:szCs w:val="20"/>
        </w:rPr>
        <w:t>7736221657</w:t>
      </w:r>
      <w:r w:rsidRPr="00BA3EAA" w:rsidR="00BD7FEF">
        <w:rPr>
          <w:rFonts w:asciiTheme="minorHAnsi" w:hAnsiTheme="minorHAnsi"/>
          <w:szCs w:val="28"/>
          <w:lang w:val="nb-NO"/>
        </w:rPr>
        <w:tab/>
      </w:r>
    </w:p>
    <w:p w:rsidR="00573CC4" w:rsidRPr="00381B58" w:rsidP="00B84E0C">
      <w:pPr>
        <w:pStyle w:val="Heading5"/>
        <w:pBdr>
          <w:bottom w:val="single" w:sz="12" w:space="3" w:color="auto"/>
        </w:pBdr>
        <w:jc w:val="center"/>
        <w:rPr>
          <w:rFonts w:asciiTheme="minorHAnsi" w:hAnsiTheme="minorHAnsi" w:cs="Times New Roman"/>
          <w:color w:val="auto"/>
          <w:sz w:val="32"/>
          <w:szCs w:val="32"/>
          <w:lang w:val="nb-NO"/>
        </w:rPr>
      </w:pPr>
      <w:r w:rsidRPr="00381B58">
        <w:rPr>
          <w:rFonts w:asciiTheme="minorHAnsi" w:hAnsiTheme="minorHAnsi" w:cs="Times New Roman"/>
          <w:color w:val="auto"/>
          <w:sz w:val="32"/>
          <w:szCs w:val="32"/>
          <w:lang w:val="en-IN"/>
        </w:rPr>
        <w:t>NEETHU</w:t>
      </w:r>
      <w:r w:rsidRPr="00381B58">
        <w:rPr>
          <w:rFonts w:asciiTheme="minorHAnsi" w:hAnsiTheme="minorHAnsi" w:cs="Times New Roman"/>
          <w:color w:val="auto"/>
          <w:sz w:val="32"/>
          <w:szCs w:val="32"/>
          <w:lang w:val="nb-NO"/>
        </w:rPr>
        <w:t xml:space="preserve"> M</w:t>
      </w:r>
    </w:p>
    <w:p w:rsidR="00B84E0C" w:rsidRPr="00BA3EAA" w:rsidP="00F165F8">
      <w:pPr>
        <w:pStyle w:val="Heading5"/>
        <w:ind w:right="-432"/>
        <w:rPr>
          <w:rFonts w:asciiTheme="minorHAnsi" w:hAnsiTheme="minorHAnsi" w:cs="Times New Roman"/>
          <w:color w:val="auto"/>
          <w:sz w:val="24"/>
        </w:rPr>
      </w:pPr>
    </w:p>
    <w:p w:rsidR="00B84E0C" w:rsidRPr="008273C8" w:rsidP="00B84E0C">
      <w:pPr>
        <w:pStyle w:val="Heading5"/>
        <w:ind w:left="2160" w:right="-432" w:hanging="2160"/>
        <w:rPr>
          <w:rFonts w:asciiTheme="minorHAnsi" w:hAnsiTheme="minorHAnsi" w:cs="Times New Roman"/>
          <w:b w:val="0"/>
          <w:color w:val="auto"/>
          <w:sz w:val="22"/>
          <w:szCs w:val="22"/>
        </w:rPr>
      </w:pPr>
      <w:r w:rsidRPr="008273C8">
        <w:rPr>
          <w:rFonts w:asciiTheme="minorHAnsi" w:hAnsiTheme="minorHAnsi" w:cs="Times New Roman"/>
          <w:color w:val="auto"/>
          <w:sz w:val="22"/>
          <w:szCs w:val="22"/>
        </w:rPr>
        <w:t>Permanent Address</w:t>
      </w:r>
      <w:r w:rsidRPr="008273C8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8273C8">
        <w:rPr>
          <w:rFonts w:asciiTheme="minorHAnsi" w:hAnsiTheme="minorHAnsi" w:cs="Times New Roman"/>
          <w:color w:val="auto"/>
          <w:sz w:val="22"/>
          <w:szCs w:val="22"/>
        </w:rPr>
        <w:t>:</w:t>
      </w:r>
      <w:r w:rsidRPr="008273C8" w:rsidR="005E69D8">
        <w:rPr>
          <w:rFonts w:asciiTheme="minorHAnsi" w:hAnsiTheme="minorHAnsi" w:cs="Times New Roman"/>
          <w:b w:val="0"/>
          <w:color w:val="auto"/>
          <w:sz w:val="22"/>
          <w:szCs w:val="22"/>
        </w:rPr>
        <w:t>Kunnath Hou</w:t>
      </w:r>
      <w:r w:rsidRPr="008273C8" w:rsidR="00B77ECB">
        <w:rPr>
          <w:rFonts w:asciiTheme="minorHAnsi" w:hAnsiTheme="minorHAnsi" w:cs="Times New Roman"/>
          <w:b w:val="0"/>
          <w:color w:val="auto"/>
          <w:sz w:val="22"/>
          <w:szCs w:val="22"/>
        </w:rPr>
        <w:t xml:space="preserve">se, </w:t>
      </w:r>
      <w:r w:rsidRPr="008273C8" w:rsidR="005E69D8">
        <w:rPr>
          <w:rFonts w:asciiTheme="minorHAnsi" w:hAnsiTheme="minorHAnsi" w:cs="Times New Roman"/>
          <w:b w:val="0"/>
          <w:color w:val="auto"/>
          <w:sz w:val="22"/>
          <w:szCs w:val="22"/>
        </w:rPr>
        <w:t>Chittur, P</w:t>
      </w:r>
      <w:r w:rsidRPr="008273C8" w:rsidR="00F42494">
        <w:rPr>
          <w:rFonts w:asciiTheme="minorHAnsi" w:hAnsiTheme="minorHAnsi" w:cs="Times New Roman"/>
          <w:b w:val="0"/>
          <w:color w:val="auto"/>
          <w:sz w:val="22"/>
          <w:szCs w:val="22"/>
        </w:rPr>
        <w:t>ala</w:t>
      </w:r>
      <w:r w:rsidRPr="008273C8" w:rsidR="005E69D8">
        <w:rPr>
          <w:rFonts w:asciiTheme="minorHAnsi" w:hAnsiTheme="minorHAnsi" w:cs="Times New Roman"/>
          <w:b w:val="0"/>
          <w:color w:val="auto"/>
          <w:sz w:val="22"/>
          <w:szCs w:val="22"/>
        </w:rPr>
        <w:t>k</w:t>
      </w:r>
      <w:r w:rsidRPr="008273C8" w:rsidR="00F42494">
        <w:rPr>
          <w:rFonts w:asciiTheme="minorHAnsi" w:hAnsiTheme="minorHAnsi" w:cs="Times New Roman"/>
          <w:b w:val="0"/>
          <w:color w:val="auto"/>
          <w:sz w:val="22"/>
          <w:szCs w:val="22"/>
        </w:rPr>
        <w:t>a</w:t>
      </w:r>
      <w:r w:rsidRPr="008273C8" w:rsidR="005E69D8">
        <w:rPr>
          <w:rFonts w:asciiTheme="minorHAnsi" w:hAnsiTheme="minorHAnsi" w:cs="Times New Roman"/>
          <w:b w:val="0"/>
          <w:color w:val="auto"/>
          <w:sz w:val="22"/>
          <w:szCs w:val="22"/>
        </w:rPr>
        <w:t>d, Kerala</w:t>
      </w:r>
      <w:r w:rsidRPr="008273C8" w:rsidR="00D71020">
        <w:rPr>
          <w:rFonts w:asciiTheme="minorHAnsi" w:hAnsiTheme="minorHAnsi" w:cs="Times New Roman"/>
          <w:b w:val="0"/>
          <w:color w:val="auto"/>
          <w:sz w:val="22"/>
          <w:szCs w:val="22"/>
        </w:rPr>
        <w:t>-</w:t>
      </w:r>
      <w:r w:rsidRPr="008273C8">
        <w:rPr>
          <w:rFonts w:asciiTheme="minorHAnsi" w:hAnsiTheme="minorHAnsi" w:cs="Times New Roman"/>
          <w:b w:val="0"/>
          <w:color w:val="auto"/>
          <w:sz w:val="22"/>
          <w:szCs w:val="22"/>
        </w:rPr>
        <w:t xml:space="preserve">    678101</w:t>
      </w:r>
    </w:p>
    <w:p w:rsidR="00B84E0C" w:rsidRPr="008273C8" w:rsidP="00B84E0C">
      <w:pPr>
        <w:pStyle w:val="Heading5"/>
        <w:ind w:right="-432"/>
        <w:rPr>
          <w:rFonts w:asciiTheme="minorHAnsi" w:hAnsiTheme="minorHAnsi" w:cs="Times New Roman"/>
          <w:b w:val="0"/>
          <w:color w:val="auto"/>
          <w:sz w:val="22"/>
          <w:szCs w:val="22"/>
        </w:rPr>
      </w:pPr>
    </w:p>
    <w:p w:rsidR="00B84E0C" w:rsidRPr="008273C8" w:rsidP="00B84E0C">
      <w:pPr>
        <w:pStyle w:val="Heading5"/>
        <w:ind w:left="2160" w:right="-432" w:hanging="2160"/>
        <w:rPr>
          <w:rFonts w:asciiTheme="minorHAnsi" w:hAnsiTheme="minorHAnsi" w:cs="Times New Roman"/>
          <w:b w:val="0"/>
          <w:color w:val="auto"/>
          <w:sz w:val="22"/>
          <w:szCs w:val="22"/>
        </w:rPr>
      </w:pPr>
      <w:r w:rsidRPr="008273C8">
        <w:rPr>
          <w:rFonts w:asciiTheme="minorHAnsi" w:hAnsiTheme="minorHAnsi" w:cs="Times New Roman"/>
          <w:color w:val="auto"/>
          <w:sz w:val="22"/>
          <w:szCs w:val="22"/>
        </w:rPr>
        <w:t>Current Address</w:t>
      </w:r>
      <w:r w:rsidRPr="008273C8">
        <w:rPr>
          <w:rFonts w:asciiTheme="minorHAnsi" w:hAnsiTheme="minorHAnsi" w:cs="Times New Roman"/>
          <w:color w:val="auto"/>
          <w:sz w:val="22"/>
          <w:szCs w:val="22"/>
        </w:rPr>
        <w:tab/>
        <w:t xml:space="preserve">: </w:t>
      </w:r>
      <w:r w:rsidRPr="008273C8" w:rsidR="00591215">
        <w:rPr>
          <w:rFonts w:asciiTheme="minorHAnsi" w:hAnsiTheme="minorHAnsi" w:cs="Times New Roman"/>
          <w:b w:val="0"/>
          <w:color w:val="auto"/>
          <w:sz w:val="22"/>
          <w:szCs w:val="22"/>
        </w:rPr>
        <w:t>Flat No.</w:t>
      </w:r>
      <w:r w:rsidRPr="008273C8" w:rsidR="007115CC">
        <w:rPr>
          <w:rFonts w:asciiTheme="minorHAnsi" w:hAnsiTheme="minorHAnsi" w:cs="Times New Roman"/>
          <w:b w:val="0"/>
          <w:color w:val="auto"/>
          <w:sz w:val="22"/>
          <w:szCs w:val="22"/>
        </w:rPr>
        <w:t>6A-803, Kalpataru Serenity, Manjari Village, Pune - 412307</w:t>
      </w:r>
    </w:p>
    <w:p w:rsidR="007115CC" w:rsidRPr="007115CC" w:rsidP="007115CC"/>
    <w:p w:rsidR="00220EE5" w:rsidRPr="00BA3EAA" w:rsidP="00FC4C85">
      <w:pPr>
        <w:shd w:val="clear" w:color="auto" w:fill="000000" w:themeFill="text1"/>
        <w:ind w:left="1440" w:right="-432" w:hanging="1440"/>
        <w:jc w:val="center"/>
        <w:rPr>
          <w:rFonts w:asciiTheme="minorHAnsi" w:hAnsiTheme="minorHAnsi"/>
          <w:b/>
          <w:bCs/>
          <w:sz w:val="28"/>
          <w:szCs w:val="28"/>
        </w:rPr>
      </w:pPr>
      <w:r w:rsidRPr="00BA3EAA">
        <w:rPr>
          <w:rFonts w:asciiTheme="minorHAnsi" w:hAnsiTheme="minorHAnsi"/>
          <w:b/>
          <w:noProof/>
          <w:sz w:val="28"/>
          <w:szCs w:val="28"/>
          <w:lang w:val="en-IN" w:eastAsia="en-IN"/>
        </w:rPr>
        <w:t>CAREER OBJECTIVE</w:t>
      </w:r>
    </w:p>
    <w:p w:rsidR="00F56297" w:rsidRPr="00BA3EAA" w:rsidP="00220EE5">
      <w:pPr>
        <w:spacing w:line="276" w:lineRule="auto"/>
        <w:jc w:val="both"/>
        <w:rPr>
          <w:rFonts w:asciiTheme="minorHAnsi" w:hAnsiTheme="minorHAnsi"/>
        </w:rPr>
      </w:pPr>
    </w:p>
    <w:p w:rsidR="00BC7DED" w:rsidRPr="008273C8" w:rsidP="00220EE5">
      <w:pPr>
        <w:spacing w:line="276" w:lineRule="auto"/>
        <w:jc w:val="both"/>
        <w:rPr>
          <w:rFonts w:asciiTheme="minorHAnsi" w:hAnsiTheme="minorHAnsi"/>
        </w:rPr>
      </w:pPr>
      <w:r w:rsidRPr="008273C8">
        <w:rPr>
          <w:rFonts w:asciiTheme="minorHAnsi" w:hAnsiTheme="minorHAnsi"/>
        </w:rPr>
        <w:t xml:space="preserve">Seeking a challenging career in a professionally stimulating environment utilizing my fullest skills to assimilate new products and ideas. Expecting to work in fields like </w:t>
      </w:r>
      <w:r w:rsidRPr="008273C8" w:rsidR="00E423C4">
        <w:rPr>
          <w:rFonts w:asciiTheme="minorHAnsi" w:hAnsiTheme="minorHAnsi"/>
        </w:rPr>
        <w:t>design, research &amp; development</w:t>
      </w:r>
      <w:r w:rsidRPr="008273C8" w:rsidR="00BA3EAA">
        <w:rPr>
          <w:rFonts w:asciiTheme="minorHAnsi" w:hAnsiTheme="minorHAnsi"/>
        </w:rPr>
        <w:t xml:space="preserve"> where my e</w:t>
      </w:r>
      <w:r w:rsidRPr="008273C8">
        <w:rPr>
          <w:rFonts w:asciiTheme="minorHAnsi" w:hAnsiTheme="minorHAnsi"/>
        </w:rPr>
        <w:t>ngineering skills are best employed for concern and my career development.</w:t>
      </w:r>
    </w:p>
    <w:p w:rsidR="00F56297" w:rsidRPr="00BA3EAA" w:rsidP="00220EE5">
      <w:pPr>
        <w:spacing w:line="276" w:lineRule="auto"/>
        <w:jc w:val="both"/>
        <w:rPr>
          <w:rFonts w:asciiTheme="minorHAnsi" w:hAnsiTheme="minorHAnsi"/>
        </w:rPr>
      </w:pPr>
    </w:p>
    <w:p w:rsidR="00616534" w:rsidRPr="00BA3EAA" w:rsidP="00FC4C85">
      <w:pPr>
        <w:shd w:val="clear" w:color="auto" w:fill="000000" w:themeFill="text1"/>
        <w:ind w:left="1440" w:right="-432" w:hanging="1440"/>
        <w:jc w:val="center"/>
        <w:rPr>
          <w:rFonts w:asciiTheme="minorHAnsi" w:hAnsiTheme="minorHAnsi"/>
          <w:b/>
          <w:noProof/>
          <w:sz w:val="28"/>
          <w:szCs w:val="28"/>
          <w:lang w:val="en-IN" w:eastAsia="en-IN"/>
        </w:rPr>
      </w:pPr>
      <w:r w:rsidRPr="00BA3EAA">
        <w:rPr>
          <w:rFonts w:asciiTheme="minorHAnsi" w:hAnsiTheme="minorHAnsi"/>
          <w:b/>
          <w:noProof/>
          <w:sz w:val="28"/>
          <w:szCs w:val="28"/>
          <w:lang w:val="en-IN" w:eastAsia="en-IN"/>
        </w:rPr>
        <w:t xml:space="preserve">WORK EXPERIENCE </w:t>
      </w:r>
    </w:p>
    <w:p w:rsidR="00F56297" w:rsidRPr="00BA3EAA" w:rsidP="00177168">
      <w:pPr>
        <w:spacing w:line="276" w:lineRule="auto"/>
        <w:ind w:right="-558"/>
        <w:rPr>
          <w:rFonts w:asciiTheme="minorHAnsi" w:hAnsiTheme="minorHAnsi"/>
          <w:b/>
        </w:rPr>
      </w:pPr>
    </w:p>
    <w:p w:rsidR="00B600DB" w:rsidRPr="00BA3EAA" w:rsidP="00BA3EAA">
      <w:pPr>
        <w:spacing w:line="360" w:lineRule="auto"/>
        <w:ind w:right="-558"/>
        <w:rPr>
          <w:rFonts w:asciiTheme="minorHAnsi" w:hAnsiTheme="minorHAnsi"/>
        </w:rPr>
      </w:pPr>
      <w:r w:rsidRPr="00BA3EAA">
        <w:rPr>
          <w:rFonts w:asciiTheme="minorHAnsi" w:hAnsiTheme="minorHAnsi"/>
          <w:b/>
        </w:rPr>
        <w:t>Previous</w:t>
      </w:r>
      <w:r w:rsidRPr="00BA3EAA" w:rsidR="00220EE5">
        <w:rPr>
          <w:rFonts w:asciiTheme="minorHAnsi" w:hAnsiTheme="minorHAnsi"/>
          <w:b/>
        </w:rPr>
        <w:t xml:space="preserve"> Employer:</w:t>
      </w:r>
      <w:r w:rsidRPr="00BA3EAA" w:rsidR="00220EE5">
        <w:rPr>
          <w:rFonts w:asciiTheme="minorHAnsi" w:hAnsiTheme="minorHAnsi"/>
        </w:rPr>
        <w:t xml:space="preserve"> Centre for Development of Advanced Computing (C-DAC), Thiruvananthapuram</w:t>
      </w:r>
    </w:p>
    <w:p w:rsidR="00B600DB" w:rsidRPr="00BA3EAA" w:rsidP="00BA3EAA">
      <w:pPr>
        <w:spacing w:line="360" w:lineRule="auto"/>
        <w:jc w:val="lowKashida"/>
        <w:rPr>
          <w:rFonts w:asciiTheme="minorHAnsi" w:hAnsiTheme="minorHAnsi"/>
          <w:b/>
        </w:rPr>
      </w:pPr>
      <w:r w:rsidRPr="00BA3EAA">
        <w:rPr>
          <w:rFonts w:asciiTheme="minorHAnsi" w:hAnsiTheme="minorHAnsi"/>
          <w:b/>
        </w:rPr>
        <w:t xml:space="preserve">Period of Association: </w:t>
      </w:r>
      <w:r w:rsidRPr="00BA3EAA" w:rsidR="00177168">
        <w:rPr>
          <w:rFonts w:asciiTheme="minorHAnsi" w:hAnsiTheme="minorHAnsi"/>
        </w:rPr>
        <w:t>From 2</w:t>
      </w:r>
      <w:r w:rsidRPr="00BA3EAA" w:rsidR="00661138">
        <w:rPr>
          <w:rFonts w:asciiTheme="minorHAnsi" w:hAnsiTheme="minorHAnsi"/>
        </w:rPr>
        <w:t>4</w:t>
      </w:r>
      <w:r w:rsidRPr="00BA3EAA" w:rsidR="00177168">
        <w:rPr>
          <w:rFonts w:asciiTheme="minorHAnsi" w:hAnsiTheme="minorHAnsi"/>
          <w:vertAlign w:val="superscript"/>
        </w:rPr>
        <w:t>th</w:t>
      </w:r>
      <w:r w:rsidRPr="00BA3EAA" w:rsidR="00177168">
        <w:rPr>
          <w:rFonts w:asciiTheme="minorHAnsi" w:hAnsiTheme="minorHAnsi"/>
        </w:rPr>
        <w:t xml:space="preserve"> Ma</w:t>
      </w:r>
      <w:r w:rsidRPr="00BA3EAA" w:rsidR="00661138">
        <w:rPr>
          <w:rFonts w:asciiTheme="minorHAnsi" w:hAnsiTheme="minorHAnsi"/>
        </w:rPr>
        <w:t>rch</w:t>
      </w:r>
      <w:r w:rsidRPr="00BA3EAA" w:rsidR="00177168">
        <w:rPr>
          <w:rFonts w:asciiTheme="minorHAnsi" w:hAnsiTheme="minorHAnsi"/>
        </w:rPr>
        <w:t xml:space="preserve"> 2014 </w:t>
      </w:r>
      <w:r w:rsidRPr="00BA3EAA" w:rsidR="007600EE">
        <w:rPr>
          <w:rFonts w:asciiTheme="minorHAnsi" w:hAnsiTheme="minorHAnsi"/>
        </w:rPr>
        <w:t>to 23</w:t>
      </w:r>
      <w:r w:rsidRPr="00BA3EAA" w:rsidR="007600EE">
        <w:rPr>
          <w:rFonts w:asciiTheme="minorHAnsi" w:hAnsiTheme="minorHAnsi"/>
          <w:vertAlign w:val="superscript"/>
        </w:rPr>
        <w:t>rd</w:t>
      </w:r>
      <w:r w:rsidRPr="00BA3EAA" w:rsidR="007600EE">
        <w:rPr>
          <w:rFonts w:asciiTheme="minorHAnsi" w:hAnsiTheme="minorHAnsi"/>
        </w:rPr>
        <w:t xml:space="preserve"> December 2015</w:t>
      </w:r>
    </w:p>
    <w:p w:rsidR="00B600DB" w:rsidRPr="00BA3EAA" w:rsidP="00BA3EAA">
      <w:pPr>
        <w:spacing w:line="360" w:lineRule="auto"/>
        <w:jc w:val="lowKashida"/>
        <w:rPr>
          <w:rFonts w:asciiTheme="minorHAnsi" w:hAnsiTheme="minorHAnsi"/>
          <w:lang w:val="en-US"/>
        </w:rPr>
      </w:pPr>
      <w:r w:rsidRPr="00BA3EAA">
        <w:rPr>
          <w:rFonts w:asciiTheme="minorHAnsi" w:hAnsiTheme="minorHAnsi"/>
          <w:b/>
        </w:rPr>
        <w:t>Department:</w:t>
      </w:r>
      <w:r w:rsidRPr="00BA3EAA">
        <w:rPr>
          <w:rFonts w:asciiTheme="minorHAnsi" w:hAnsiTheme="minorHAnsi"/>
        </w:rPr>
        <w:t>Power Electronics Group</w:t>
      </w:r>
    </w:p>
    <w:p w:rsidR="00177168" w:rsidRPr="00BA3EAA" w:rsidP="00BA3EAA">
      <w:pPr>
        <w:spacing w:line="360" w:lineRule="auto"/>
        <w:jc w:val="lowKashida"/>
        <w:rPr>
          <w:rFonts w:asciiTheme="minorHAnsi" w:hAnsiTheme="minorHAnsi"/>
          <w:b/>
        </w:rPr>
      </w:pPr>
      <w:r w:rsidRPr="00BA3EAA">
        <w:rPr>
          <w:rFonts w:asciiTheme="minorHAnsi" w:hAnsiTheme="minorHAnsi"/>
          <w:b/>
        </w:rPr>
        <w:t xml:space="preserve">Designation: </w:t>
      </w:r>
      <w:r w:rsidRPr="00BA3EAA">
        <w:rPr>
          <w:rFonts w:asciiTheme="minorHAnsi" w:hAnsiTheme="minorHAnsi"/>
        </w:rPr>
        <w:t>Project Engineer</w:t>
      </w:r>
      <w:r w:rsidRPr="00BA3EAA" w:rsidR="008D46F6">
        <w:rPr>
          <w:rFonts w:asciiTheme="minorHAnsi" w:hAnsiTheme="minorHAnsi"/>
        </w:rPr>
        <w:t xml:space="preserve"> (PE)</w:t>
      </w:r>
    </w:p>
    <w:p w:rsidR="00B600DB" w:rsidRPr="00BA3EAA" w:rsidP="00BA3EAA">
      <w:pPr>
        <w:spacing w:line="360" w:lineRule="auto"/>
        <w:jc w:val="lowKashida"/>
        <w:rPr>
          <w:rFonts w:asciiTheme="minorHAnsi" w:hAnsiTheme="minorHAnsi"/>
          <w:b/>
        </w:rPr>
      </w:pPr>
    </w:p>
    <w:p w:rsidR="00E55E5F" w:rsidRPr="00BA3EAA" w:rsidP="00BA3EAA">
      <w:pPr>
        <w:spacing w:line="360" w:lineRule="auto"/>
        <w:jc w:val="lowKashida"/>
        <w:rPr>
          <w:rFonts w:asciiTheme="minorHAnsi" w:hAnsiTheme="minorHAnsi"/>
          <w:b/>
        </w:rPr>
      </w:pPr>
      <w:r w:rsidRPr="00BA3EAA">
        <w:rPr>
          <w:rFonts w:asciiTheme="minorHAnsi" w:hAnsiTheme="minorHAnsi"/>
          <w:b/>
        </w:rPr>
        <w:t>Skill set</w:t>
      </w:r>
      <w:r w:rsidRPr="00BA3EAA" w:rsidR="00177168">
        <w:rPr>
          <w:rFonts w:asciiTheme="minorHAnsi" w:hAnsiTheme="minorHAnsi"/>
          <w:b/>
        </w:rPr>
        <w:t>:</w:t>
      </w:r>
    </w:p>
    <w:p w:rsidR="00B600DB" w:rsidRPr="00BA3EAA" w:rsidP="00BA3EAA">
      <w:pPr>
        <w:pStyle w:val="ListParagraph"/>
        <w:numPr>
          <w:ilvl w:val="0"/>
          <w:numId w:val="27"/>
        </w:numPr>
        <w:spacing w:line="360" w:lineRule="auto"/>
        <w:jc w:val="lowKashida"/>
        <w:rPr>
          <w:rFonts w:asciiTheme="minorHAnsi" w:hAnsiTheme="minorHAnsi"/>
          <w:b/>
          <w:i/>
        </w:rPr>
      </w:pPr>
      <w:r w:rsidRPr="00BA3EAA">
        <w:rPr>
          <w:rFonts w:asciiTheme="minorHAnsi" w:hAnsiTheme="minorHAnsi"/>
          <w:b/>
          <w:i/>
        </w:rPr>
        <w:t>Testing of OMAP-FPGA based digital hardware</w:t>
      </w:r>
    </w:p>
    <w:p w:rsidR="00E76F2D" w:rsidRPr="00BA3EAA" w:rsidP="00BA3EAA">
      <w:pPr>
        <w:pStyle w:val="ListParagraph"/>
        <w:numPr>
          <w:ilvl w:val="0"/>
          <w:numId w:val="27"/>
        </w:numPr>
        <w:spacing w:line="360" w:lineRule="auto"/>
        <w:jc w:val="lowKashida"/>
        <w:rPr>
          <w:rFonts w:asciiTheme="minorHAnsi" w:hAnsiTheme="minorHAnsi"/>
          <w:b/>
          <w:i/>
        </w:rPr>
      </w:pPr>
      <w:r w:rsidRPr="00BA3EAA">
        <w:rPr>
          <w:rFonts w:asciiTheme="minorHAnsi" w:hAnsiTheme="minorHAnsi"/>
          <w:b/>
          <w:i/>
        </w:rPr>
        <w:t>Expertise in using th</w:t>
      </w:r>
      <w:r w:rsidR="008273C8">
        <w:rPr>
          <w:rFonts w:asciiTheme="minorHAnsi" w:hAnsiTheme="minorHAnsi"/>
          <w:b/>
          <w:i/>
        </w:rPr>
        <w:t>e IDE Code Composer Studio(CCS), Matlab Simulink</w:t>
      </w:r>
    </w:p>
    <w:p w:rsidR="003B22FD" w:rsidRPr="00BA3EAA" w:rsidP="00BA3EAA">
      <w:pPr>
        <w:pStyle w:val="ListParagraph"/>
        <w:numPr>
          <w:ilvl w:val="0"/>
          <w:numId w:val="27"/>
        </w:numPr>
        <w:spacing w:line="360" w:lineRule="auto"/>
        <w:jc w:val="lowKashida"/>
        <w:rPr>
          <w:rFonts w:asciiTheme="minorHAnsi" w:hAnsiTheme="minorHAnsi"/>
          <w:b/>
          <w:i/>
        </w:rPr>
      </w:pPr>
      <w:r w:rsidRPr="00BA3EAA">
        <w:rPr>
          <w:rFonts w:asciiTheme="minorHAnsi" w:hAnsiTheme="minorHAnsi"/>
          <w:b/>
          <w:i/>
        </w:rPr>
        <w:t xml:space="preserve">Software </w:t>
      </w:r>
      <w:r w:rsidRPr="00BA3EAA">
        <w:rPr>
          <w:rFonts w:asciiTheme="minorHAnsi" w:hAnsiTheme="minorHAnsi"/>
          <w:b/>
          <w:i/>
        </w:rPr>
        <w:t>development for ARM processor using Real Time Operating System (RTOS) QNX</w:t>
      </w:r>
    </w:p>
    <w:p w:rsidR="00B600DB" w:rsidP="003B22FD">
      <w:pPr>
        <w:pStyle w:val="ListParagraph"/>
        <w:spacing w:line="276" w:lineRule="auto"/>
        <w:ind w:left="1080"/>
        <w:jc w:val="lowKashida"/>
        <w:rPr>
          <w:rFonts w:asciiTheme="minorHAnsi" w:hAnsiTheme="minorHAnsi"/>
          <w:b/>
          <w:i/>
        </w:rPr>
      </w:pPr>
    </w:p>
    <w:p w:rsidR="008273C8" w:rsidP="003B22FD">
      <w:pPr>
        <w:pStyle w:val="ListParagraph"/>
        <w:spacing w:line="276" w:lineRule="auto"/>
        <w:ind w:left="1080"/>
        <w:jc w:val="lowKashida"/>
        <w:rPr>
          <w:rFonts w:asciiTheme="minorHAnsi" w:hAnsiTheme="minorHAnsi"/>
          <w:b/>
          <w:i/>
        </w:rPr>
      </w:pPr>
    </w:p>
    <w:p w:rsidR="008273C8" w:rsidRPr="00BA3EAA" w:rsidP="003B22FD">
      <w:pPr>
        <w:pStyle w:val="ListParagraph"/>
        <w:spacing w:line="276" w:lineRule="auto"/>
        <w:ind w:left="1080"/>
        <w:jc w:val="lowKashida"/>
        <w:rPr>
          <w:rFonts w:asciiTheme="minorHAnsi" w:hAnsiTheme="minorHAnsi"/>
          <w:b/>
          <w:i/>
        </w:rPr>
      </w:pPr>
    </w:p>
    <w:p w:rsidR="007415A6" w:rsidRPr="00BA3EAA" w:rsidP="007415A6">
      <w:pPr>
        <w:pStyle w:val="ListParagraph"/>
        <w:rPr>
          <w:rFonts w:asciiTheme="minorHAnsi" w:hAnsiTheme="minorHAnsi"/>
          <w:b/>
          <w:i/>
        </w:rPr>
      </w:pPr>
    </w:p>
    <w:p w:rsidR="003B22FD" w:rsidRPr="00FF25A9" w:rsidP="00FF25A9">
      <w:pPr>
        <w:spacing w:line="276" w:lineRule="auto"/>
        <w:jc w:val="lowKashida"/>
        <w:rPr>
          <w:rFonts w:asciiTheme="minorHAnsi" w:hAnsiTheme="minorHAnsi"/>
        </w:rPr>
      </w:pPr>
    </w:p>
    <w:p w:rsidR="00EB0687" w:rsidRPr="00BA3EAA" w:rsidP="00EB0687">
      <w:pPr>
        <w:shd w:val="clear" w:color="auto" w:fill="000000" w:themeFill="text1"/>
        <w:ind w:left="1440" w:right="-432" w:hanging="1440"/>
        <w:jc w:val="center"/>
        <w:rPr>
          <w:rFonts w:asciiTheme="minorHAnsi" w:hAnsiTheme="minorHAnsi"/>
          <w:b/>
          <w:noProof/>
          <w:sz w:val="28"/>
          <w:szCs w:val="28"/>
          <w:lang w:val="en-IN" w:eastAsia="en-IN"/>
        </w:rPr>
      </w:pPr>
      <w:r w:rsidRPr="00BA3EAA">
        <w:rPr>
          <w:rFonts w:asciiTheme="minorHAnsi" w:hAnsiTheme="minorHAnsi"/>
          <w:b/>
          <w:noProof/>
          <w:sz w:val="28"/>
          <w:szCs w:val="28"/>
          <w:lang w:val="en-IN" w:eastAsia="en-IN"/>
        </w:rPr>
        <w:t>PRO</w:t>
      </w:r>
      <w:r w:rsidR="00FF25A9">
        <w:rPr>
          <w:rFonts w:asciiTheme="minorHAnsi" w:hAnsiTheme="minorHAnsi"/>
          <w:b/>
          <w:noProof/>
          <w:sz w:val="28"/>
          <w:szCs w:val="28"/>
          <w:lang w:val="en-IN" w:eastAsia="en-IN"/>
        </w:rPr>
        <w:t>JECTS UNDERTAKEN</w:t>
      </w:r>
    </w:p>
    <w:p w:rsidR="00D9456D" w:rsidRPr="00BA3EAA" w:rsidP="00D9456D">
      <w:pPr>
        <w:widowControl w:val="0"/>
        <w:autoSpaceDE w:val="0"/>
        <w:autoSpaceDN w:val="0"/>
        <w:adjustRightInd w:val="0"/>
        <w:spacing w:line="288" w:lineRule="auto"/>
        <w:ind w:right="-20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/>
      </w:tblPr>
      <w:tblGrid>
        <w:gridCol w:w="4920"/>
        <w:gridCol w:w="4920"/>
      </w:tblGrid>
      <w:tr w:rsidTr="00EB0687">
        <w:tblPrEx>
          <w:tblW w:w="0" w:type="auto"/>
          <w:tblLook w:val="04A0"/>
        </w:tblPrEx>
        <w:tc>
          <w:tcPr>
            <w:tcW w:w="4920" w:type="dxa"/>
          </w:tcPr>
          <w:p w:rsidR="00EB0687" w:rsidRPr="00BA3EAA" w:rsidP="00110536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center"/>
              <w:rPr>
                <w:rFonts w:asciiTheme="minorHAnsi" w:hAnsiTheme="minorHAnsi"/>
                <w:b/>
                <w:bCs/>
              </w:rPr>
            </w:pPr>
            <w:r w:rsidRPr="00BA3EAA">
              <w:rPr>
                <w:rFonts w:asciiTheme="minorHAnsi" w:hAnsiTheme="minorHAnsi"/>
                <w:b/>
                <w:bCs/>
              </w:rPr>
              <w:t>Project</w:t>
            </w:r>
          </w:p>
        </w:tc>
        <w:tc>
          <w:tcPr>
            <w:tcW w:w="4920" w:type="dxa"/>
          </w:tcPr>
          <w:p w:rsidR="00EB0687" w:rsidRPr="00BA3EAA" w:rsidP="00EB0687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center"/>
              <w:rPr>
                <w:rFonts w:asciiTheme="minorHAnsi" w:hAnsiTheme="minorHAnsi"/>
                <w:b/>
                <w:bCs/>
              </w:rPr>
            </w:pPr>
            <w:r w:rsidRPr="00BA3EAA">
              <w:rPr>
                <w:rFonts w:asciiTheme="minorHAnsi" w:hAnsiTheme="minorHAnsi"/>
                <w:b/>
                <w:bCs/>
              </w:rPr>
              <w:t>Role</w:t>
            </w:r>
          </w:p>
        </w:tc>
      </w:tr>
      <w:tr w:rsidTr="00EB0687">
        <w:tblPrEx>
          <w:tblW w:w="0" w:type="auto"/>
          <w:tblLook w:val="04A0"/>
        </w:tblPrEx>
        <w:tc>
          <w:tcPr>
            <w:tcW w:w="4920" w:type="dxa"/>
          </w:tcPr>
          <w:p w:rsidR="00EB0687" w:rsidRPr="00FF25A9" w:rsidP="00D9456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F25A9">
              <w:rPr>
                <w:rFonts w:asciiTheme="minorHAnsi" w:hAnsiTheme="minorHAnsi"/>
                <w:b/>
                <w:bCs/>
                <w:sz w:val="22"/>
                <w:szCs w:val="22"/>
              </w:rPr>
              <w:t>Design of Smarter and Greener Electric Grid – A sensor data driven approach</w:t>
            </w:r>
          </w:p>
        </w:tc>
        <w:tc>
          <w:tcPr>
            <w:tcW w:w="4920" w:type="dxa"/>
          </w:tcPr>
          <w:p w:rsidR="00EB0687" w:rsidRPr="00FF25A9" w:rsidP="004F35DB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F25A9">
              <w:rPr>
                <w:rFonts w:asciiTheme="minorHAnsi" w:hAnsiTheme="minorHAnsi"/>
                <w:sz w:val="22"/>
                <w:szCs w:val="22"/>
              </w:rPr>
              <w:t>Development and testing of subsystems</w:t>
            </w:r>
          </w:p>
          <w:p w:rsidR="004F35DB" w:rsidRPr="00FF25A9" w:rsidP="004F35D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620"/>
              </w:tabs>
              <w:autoSpaceDE w:val="0"/>
              <w:autoSpaceDN w:val="0"/>
              <w:adjustRightInd w:val="0"/>
              <w:spacing w:line="288" w:lineRule="auto"/>
              <w:ind w:right="-2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F25A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Testing of digital hardware and algorithms for power signature analysis </w:t>
            </w:r>
          </w:p>
          <w:p w:rsidR="004F35DB" w:rsidRPr="00FF25A9" w:rsidP="008273C8">
            <w:pPr>
              <w:pStyle w:val="ListParagraph"/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Tr="00EB0687">
        <w:tblPrEx>
          <w:tblW w:w="0" w:type="auto"/>
          <w:tblLook w:val="04A0"/>
        </w:tblPrEx>
        <w:tc>
          <w:tcPr>
            <w:tcW w:w="4920" w:type="dxa"/>
          </w:tcPr>
          <w:p w:rsidR="00EB0687" w:rsidRPr="00FF25A9" w:rsidP="00D9456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F25A9">
              <w:rPr>
                <w:rFonts w:asciiTheme="minorHAnsi" w:hAnsiTheme="minorHAnsi"/>
                <w:b/>
                <w:bCs/>
                <w:sz w:val="22"/>
                <w:szCs w:val="22"/>
              </w:rPr>
              <w:t>Wide Area Monitoring(WAM) using Phasor Measurement Units</w:t>
            </w:r>
          </w:p>
        </w:tc>
        <w:tc>
          <w:tcPr>
            <w:tcW w:w="4920" w:type="dxa"/>
          </w:tcPr>
          <w:p w:rsidR="00EB0687" w:rsidRPr="00FF25A9" w:rsidP="004F35DB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F25A9">
              <w:rPr>
                <w:rFonts w:asciiTheme="minorHAnsi" w:hAnsiTheme="minorHAnsi"/>
                <w:sz w:val="22"/>
                <w:szCs w:val="22"/>
              </w:rPr>
              <w:t>Preparation of project proposal</w:t>
            </w:r>
          </w:p>
          <w:p w:rsidR="004F35DB" w:rsidRPr="00FF25A9" w:rsidP="004F35DB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F25A9">
              <w:rPr>
                <w:rFonts w:asciiTheme="minorHAnsi" w:hAnsiTheme="minorHAnsi"/>
                <w:sz w:val="22"/>
                <w:szCs w:val="22"/>
              </w:rPr>
              <w:t>esting of OMAP(DSP+ ARM) – FPGA based digital controllers</w:t>
            </w:r>
          </w:p>
          <w:p w:rsidR="003B22FD" w:rsidRPr="00FF25A9" w:rsidP="004F35DB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F25A9">
              <w:rPr>
                <w:rFonts w:asciiTheme="minorHAnsi" w:hAnsiTheme="minorHAnsi"/>
                <w:sz w:val="22"/>
                <w:szCs w:val="22"/>
              </w:rPr>
              <w:t>Development of phasor data communication scheme a per IEEE C37 standard</w:t>
            </w:r>
          </w:p>
          <w:p w:rsidR="008273C8" w:rsidP="004F35DB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273C8">
              <w:rPr>
                <w:rFonts w:asciiTheme="minorHAnsi" w:hAnsiTheme="minorHAnsi"/>
                <w:sz w:val="22"/>
                <w:szCs w:val="22"/>
              </w:rPr>
              <w:t xml:space="preserve">Interfacing and testing of PMU with    SCADA and GPS systems </w:t>
            </w:r>
          </w:p>
          <w:p w:rsidR="004F35DB" w:rsidP="008273C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F25A9">
              <w:rPr>
                <w:rFonts w:asciiTheme="minorHAnsi" w:hAnsiTheme="minorHAnsi"/>
                <w:sz w:val="22"/>
                <w:szCs w:val="22"/>
              </w:rPr>
              <w:t>Interfacing and testing of peripherals</w:t>
            </w:r>
          </w:p>
          <w:p w:rsidR="008273C8" w:rsidP="008273C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Guided a thesis work on ‘Wide Area Monitoring using Synchrophasor Technology’</w:t>
            </w:r>
          </w:p>
          <w:p w:rsidR="008273C8" w:rsidRPr="00FF25A9" w:rsidP="008273C8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Identification of application of WAM for </w:t>
            </w:r>
            <w:r w:rsidR="00901FEB">
              <w:rPr>
                <w:rFonts w:asciiTheme="minorHAnsi" w:hAnsiTheme="minorHAnsi"/>
                <w:sz w:val="22"/>
                <w:szCs w:val="22"/>
              </w:rPr>
              <w:t>implementation</w:t>
            </w:r>
          </w:p>
        </w:tc>
      </w:tr>
    </w:tbl>
    <w:p w:rsidR="008273C8" w:rsidRPr="00BA3EAA" w:rsidP="00D9456D">
      <w:pPr>
        <w:widowControl w:val="0"/>
        <w:autoSpaceDE w:val="0"/>
        <w:autoSpaceDN w:val="0"/>
        <w:adjustRightInd w:val="0"/>
        <w:spacing w:line="288" w:lineRule="auto"/>
        <w:ind w:right="-20"/>
        <w:jc w:val="both"/>
        <w:rPr>
          <w:rFonts w:asciiTheme="minorHAnsi" w:hAnsiTheme="minorHAnsi"/>
        </w:rPr>
      </w:pPr>
    </w:p>
    <w:p w:rsidR="00EB0687" w:rsidRPr="00BA3EAA" w:rsidP="00EB0687">
      <w:pPr>
        <w:shd w:val="clear" w:color="auto" w:fill="000000" w:themeFill="text1"/>
        <w:ind w:left="1440" w:right="-432" w:hanging="1440"/>
        <w:jc w:val="center"/>
        <w:rPr>
          <w:rFonts w:asciiTheme="minorHAnsi" w:hAnsiTheme="minorHAnsi"/>
          <w:b/>
          <w:noProof/>
          <w:sz w:val="28"/>
          <w:szCs w:val="28"/>
          <w:lang w:val="en-IN" w:eastAsia="en-IN"/>
        </w:rPr>
      </w:pPr>
      <w:r w:rsidRPr="00BA3EAA">
        <w:rPr>
          <w:rFonts w:asciiTheme="minorHAnsi" w:hAnsiTheme="minorHAnsi"/>
          <w:b/>
          <w:noProof/>
          <w:sz w:val="28"/>
          <w:szCs w:val="28"/>
          <w:lang w:val="en-IN" w:eastAsia="en-IN"/>
        </w:rPr>
        <w:t xml:space="preserve">ACADEMIC </w:t>
      </w:r>
      <w:r w:rsidR="00110536">
        <w:rPr>
          <w:rFonts w:asciiTheme="minorHAnsi" w:hAnsiTheme="minorHAnsi"/>
          <w:b/>
          <w:noProof/>
          <w:sz w:val="28"/>
          <w:szCs w:val="28"/>
          <w:lang w:val="en-IN" w:eastAsia="en-IN"/>
        </w:rPr>
        <w:t>QUAL</w:t>
      </w:r>
      <w:r w:rsidRPr="00BA3EAA">
        <w:rPr>
          <w:rFonts w:asciiTheme="minorHAnsi" w:hAnsiTheme="minorHAnsi"/>
          <w:b/>
          <w:noProof/>
          <w:sz w:val="28"/>
          <w:szCs w:val="28"/>
          <w:lang w:val="en-IN" w:eastAsia="en-IN"/>
        </w:rPr>
        <w:t>IFICATION</w:t>
      </w:r>
    </w:p>
    <w:p w:rsidR="00EB0687" w:rsidRPr="00BA3EAA" w:rsidP="00D9456D">
      <w:pPr>
        <w:widowControl w:val="0"/>
        <w:autoSpaceDE w:val="0"/>
        <w:autoSpaceDN w:val="0"/>
        <w:adjustRightInd w:val="0"/>
        <w:spacing w:line="288" w:lineRule="auto"/>
        <w:ind w:right="-20"/>
        <w:jc w:val="both"/>
        <w:rPr>
          <w:rFonts w:asciiTheme="minorHAnsi" w:hAnsiTheme="minorHAnsi"/>
        </w:rPr>
      </w:pPr>
    </w:p>
    <w:tbl>
      <w:tblPr>
        <w:tblStyle w:val="TableGrid"/>
        <w:tblW w:w="10065" w:type="dxa"/>
        <w:tblInd w:w="108" w:type="dxa"/>
        <w:tblLook w:val="04A0"/>
      </w:tblPr>
      <w:tblGrid>
        <w:gridCol w:w="1551"/>
        <w:gridCol w:w="1877"/>
        <w:gridCol w:w="2634"/>
        <w:gridCol w:w="1701"/>
        <w:gridCol w:w="1134"/>
        <w:gridCol w:w="1168"/>
      </w:tblGrid>
      <w:tr w:rsidTr="000E4493">
        <w:tblPrEx>
          <w:tblW w:w="10065" w:type="dxa"/>
          <w:tblInd w:w="108" w:type="dxa"/>
          <w:tblLook w:val="04A0"/>
        </w:tblPrEx>
        <w:tc>
          <w:tcPr>
            <w:tcW w:w="1551" w:type="dxa"/>
            <w:vAlign w:val="center"/>
          </w:tcPr>
          <w:p w:rsidR="00D9456D" w:rsidRPr="00BA3EAA" w:rsidP="000E4493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A3EAA"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  <w:t>COURSE</w:t>
            </w:r>
          </w:p>
        </w:tc>
        <w:tc>
          <w:tcPr>
            <w:tcW w:w="1877" w:type="dxa"/>
            <w:vAlign w:val="center"/>
          </w:tcPr>
          <w:p w:rsidR="00D9456D" w:rsidRPr="00BA3EAA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</w:pPr>
            <w:r w:rsidRPr="00BA3EAA"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  <w:t>SPECIALISATION</w:t>
            </w:r>
          </w:p>
        </w:tc>
        <w:tc>
          <w:tcPr>
            <w:tcW w:w="2634" w:type="dxa"/>
            <w:vAlign w:val="center"/>
          </w:tcPr>
          <w:p w:rsidR="00D9456D" w:rsidRPr="00BA3EAA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</w:pPr>
            <w:r w:rsidRPr="00BA3EAA"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  <w:t>INSTITUTION</w:t>
            </w:r>
          </w:p>
        </w:tc>
        <w:tc>
          <w:tcPr>
            <w:tcW w:w="1701" w:type="dxa"/>
            <w:vAlign w:val="center"/>
          </w:tcPr>
          <w:p w:rsidR="00D9456D" w:rsidRPr="00BA3EAA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</w:pPr>
            <w:r w:rsidRPr="00BA3EAA"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  <w:t>BOARD/</w:t>
            </w:r>
          </w:p>
          <w:p w:rsidR="00D9456D" w:rsidRPr="00BA3EAA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BA3EAA"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  <w:t>UNIVERSITY</w:t>
            </w:r>
          </w:p>
        </w:tc>
        <w:tc>
          <w:tcPr>
            <w:tcW w:w="1134" w:type="dxa"/>
            <w:vAlign w:val="center"/>
          </w:tcPr>
          <w:p w:rsidR="00D9456D" w:rsidRPr="00BA3EAA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</w:pPr>
            <w:r w:rsidRPr="00BA3EAA"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  <w:t>BATCH</w:t>
            </w:r>
          </w:p>
        </w:tc>
        <w:tc>
          <w:tcPr>
            <w:tcW w:w="1168" w:type="dxa"/>
            <w:vAlign w:val="center"/>
          </w:tcPr>
          <w:p w:rsidR="00D9456D" w:rsidRPr="00BA3EAA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</w:pPr>
            <w:r w:rsidRPr="00BA3EAA"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  <w:t>% OF</w:t>
            </w:r>
          </w:p>
          <w:p w:rsidR="00D9456D" w:rsidRPr="00BA3EAA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</w:pPr>
            <w:r w:rsidRPr="00BA3EAA">
              <w:rPr>
                <w:rFonts w:asciiTheme="minorHAnsi" w:hAnsiTheme="minorHAnsi"/>
                <w:b/>
                <w:color w:val="000000"/>
                <w:kern w:val="2"/>
                <w:sz w:val="22"/>
                <w:szCs w:val="22"/>
                <w:lang w:eastAsia="ko-KR"/>
              </w:rPr>
              <w:t>MARKS</w:t>
            </w:r>
          </w:p>
        </w:tc>
      </w:tr>
      <w:tr w:rsidTr="000E4493">
        <w:tblPrEx>
          <w:tblW w:w="10065" w:type="dxa"/>
          <w:tblInd w:w="108" w:type="dxa"/>
          <w:tblLook w:val="04A0"/>
        </w:tblPrEx>
        <w:tc>
          <w:tcPr>
            <w:tcW w:w="1551" w:type="dxa"/>
            <w:vAlign w:val="center"/>
          </w:tcPr>
          <w:p w:rsidR="00D9456D" w:rsidRPr="00FF25A9" w:rsidP="000E4493">
            <w:pPr>
              <w:autoSpaceDE w:val="0"/>
              <w:autoSpaceDN w:val="0"/>
              <w:spacing w:line="276" w:lineRule="auto"/>
              <w:ind w:left="180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Master of Engineering</w:t>
            </w:r>
          </w:p>
        </w:tc>
        <w:tc>
          <w:tcPr>
            <w:tcW w:w="1877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Power Electronics and Drives</w:t>
            </w:r>
          </w:p>
        </w:tc>
        <w:tc>
          <w:tcPr>
            <w:tcW w:w="2634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PSG College of Technology – Coimbatore,TN</w:t>
            </w:r>
          </w:p>
        </w:tc>
        <w:tc>
          <w:tcPr>
            <w:tcW w:w="1701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Anna University</w:t>
            </w:r>
          </w:p>
        </w:tc>
        <w:tc>
          <w:tcPr>
            <w:tcW w:w="1134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2012-2014</w:t>
            </w:r>
          </w:p>
        </w:tc>
        <w:tc>
          <w:tcPr>
            <w:tcW w:w="1168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79</w:t>
            </w:r>
          </w:p>
        </w:tc>
      </w:tr>
      <w:tr w:rsidTr="000E4493">
        <w:tblPrEx>
          <w:tblW w:w="10065" w:type="dxa"/>
          <w:tblInd w:w="108" w:type="dxa"/>
          <w:tblLook w:val="04A0"/>
        </w:tblPrEx>
        <w:tc>
          <w:tcPr>
            <w:tcW w:w="1551" w:type="dxa"/>
            <w:vAlign w:val="center"/>
          </w:tcPr>
          <w:p w:rsidR="00D9456D" w:rsidRPr="00FF25A9" w:rsidP="000E4493">
            <w:pPr>
              <w:autoSpaceDE w:val="0"/>
              <w:autoSpaceDN w:val="0"/>
              <w:spacing w:line="276" w:lineRule="auto"/>
              <w:ind w:left="180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Bachelor of Technology</w:t>
            </w:r>
          </w:p>
        </w:tc>
        <w:tc>
          <w:tcPr>
            <w:tcW w:w="1877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Electrical and Electronics Engineering</w:t>
            </w:r>
          </w:p>
        </w:tc>
        <w:tc>
          <w:tcPr>
            <w:tcW w:w="2634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Karunya Institute of Technology and Sciences, TN</w:t>
            </w:r>
          </w:p>
        </w:tc>
        <w:tc>
          <w:tcPr>
            <w:tcW w:w="1701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Karunya University</w:t>
            </w:r>
          </w:p>
        </w:tc>
        <w:tc>
          <w:tcPr>
            <w:tcW w:w="1134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2008-2012</w:t>
            </w:r>
          </w:p>
        </w:tc>
        <w:tc>
          <w:tcPr>
            <w:tcW w:w="1168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80.2</w:t>
            </w:r>
          </w:p>
        </w:tc>
      </w:tr>
      <w:tr w:rsidTr="000E4493">
        <w:tblPrEx>
          <w:tblW w:w="10065" w:type="dxa"/>
          <w:tblInd w:w="108" w:type="dxa"/>
          <w:tblLook w:val="04A0"/>
        </w:tblPrEx>
        <w:tc>
          <w:tcPr>
            <w:tcW w:w="1551" w:type="dxa"/>
            <w:vAlign w:val="center"/>
          </w:tcPr>
          <w:p w:rsidR="00D9456D" w:rsidRPr="00FF25A9" w:rsidP="000E4493">
            <w:pPr>
              <w:autoSpaceDE w:val="0"/>
              <w:autoSpaceDN w:val="0"/>
              <w:spacing w:line="276" w:lineRule="auto"/>
              <w:ind w:left="180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12th</w:t>
            </w:r>
          </w:p>
        </w:tc>
        <w:tc>
          <w:tcPr>
            <w:tcW w:w="1877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4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GVGHSS Chittur, Palakkad</w:t>
            </w:r>
          </w:p>
        </w:tc>
        <w:tc>
          <w:tcPr>
            <w:tcW w:w="1701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Kerala State Board</w:t>
            </w:r>
          </w:p>
        </w:tc>
        <w:tc>
          <w:tcPr>
            <w:tcW w:w="1134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2008</w:t>
            </w:r>
          </w:p>
        </w:tc>
        <w:tc>
          <w:tcPr>
            <w:tcW w:w="1168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87</w:t>
            </w:r>
          </w:p>
        </w:tc>
      </w:tr>
      <w:tr w:rsidTr="000E4493">
        <w:tblPrEx>
          <w:tblW w:w="10065" w:type="dxa"/>
          <w:tblInd w:w="108" w:type="dxa"/>
          <w:tblLook w:val="04A0"/>
        </w:tblPrEx>
        <w:tc>
          <w:tcPr>
            <w:tcW w:w="1551" w:type="dxa"/>
            <w:vAlign w:val="center"/>
          </w:tcPr>
          <w:p w:rsidR="00D9456D" w:rsidRPr="00FF25A9" w:rsidP="000E4493">
            <w:pPr>
              <w:autoSpaceDE w:val="0"/>
              <w:autoSpaceDN w:val="0"/>
              <w:spacing w:line="276" w:lineRule="auto"/>
              <w:ind w:left="180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10th</w:t>
            </w:r>
          </w:p>
        </w:tc>
        <w:tc>
          <w:tcPr>
            <w:tcW w:w="1877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4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 xml:space="preserve">Vijayamatha Convent HSS, Chittur , Palakkad </w:t>
            </w:r>
          </w:p>
        </w:tc>
        <w:tc>
          <w:tcPr>
            <w:tcW w:w="1701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Kerala State Board</w:t>
            </w:r>
          </w:p>
        </w:tc>
        <w:tc>
          <w:tcPr>
            <w:tcW w:w="1134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2006</w:t>
            </w:r>
          </w:p>
        </w:tc>
        <w:tc>
          <w:tcPr>
            <w:tcW w:w="1168" w:type="dxa"/>
            <w:vAlign w:val="center"/>
          </w:tcPr>
          <w:p w:rsidR="00D9456D" w:rsidRPr="00FF25A9" w:rsidP="00D9456D">
            <w:pPr>
              <w:autoSpaceDE w:val="0"/>
              <w:autoSpaceDN w:val="0"/>
              <w:spacing w:line="276" w:lineRule="auto"/>
              <w:jc w:val="center"/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</w:pPr>
            <w:r w:rsidRPr="00FF25A9">
              <w:rPr>
                <w:rFonts w:asciiTheme="minorHAnsi" w:hAnsiTheme="minorHAnsi"/>
                <w:color w:val="000000"/>
                <w:kern w:val="2"/>
                <w:sz w:val="22"/>
                <w:szCs w:val="22"/>
                <w:lang w:eastAsia="ko-KR"/>
              </w:rPr>
              <w:t>86.3</w:t>
            </w:r>
          </w:p>
        </w:tc>
      </w:tr>
    </w:tbl>
    <w:p w:rsidR="008273C8" w:rsidRPr="00BA3EAA" w:rsidP="00D9456D">
      <w:pPr>
        <w:widowControl w:val="0"/>
        <w:autoSpaceDE w:val="0"/>
        <w:autoSpaceDN w:val="0"/>
        <w:adjustRightInd w:val="0"/>
        <w:spacing w:line="288" w:lineRule="auto"/>
        <w:ind w:right="-20"/>
        <w:jc w:val="both"/>
        <w:rPr>
          <w:rFonts w:asciiTheme="minorHAnsi" w:hAnsiTheme="minorHAnsi"/>
        </w:rPr>
      </w:pPr>
    </w:p>
    <w:p w:rsidR="00887BE4" w:rsidRPr="00BA3EAA" w:rsidP="00FC4C85">
      <w:pPr>
        <w:shd w:val="clear" w:color="auto" w:fill="000000" w:themeFill="text1"/>
        <w:ind w:left="1440" w:right="-432" w:hanging="1440"/>
        <w:jc w:val="center"/>
        <w:rPr>
          <w:rFonts w:asciiTheme="minorHAnsi" w:hAnsiTheme="minorHAnsi"/>
          <w:b/>
          <w:noProof/>
          <w:sz w:val="28"/>
          <w:szCs w:val="28"/>
          <w:lang w:val="en-IN" w:eastAsia="en-IN"/>
        </w:rPr>
      </w:pPr>
      <w:r w:rsidRPr="00BA3EAA">
        <w:rPr>
          <w:rFonts w:asciiTheme="minorHAnsi" w:hAnsiTheme="minorHAnsi"/>
          <w:b/>
          <w:noProof/>
          <w:sz w:val="28"/>
          <w:szCs w:val="28"/>
          <w:lang w:val="en-IN" w:eastAsia="en-IN"/>
        </w:rPr>
        <w:t>PROJECT AND TRAINING DETAILS</w:t>
      </w:r>
    </w:p>
    <w:p w:rsidR="00984C04" w:rsidRPr="008273C8" w:rsidP="00234F53">
      <w:pPr>
        <w:spacing w:line="276" w:lineRule="auto"/>
        <w:ind w:right="-432"/>
        <w:rPr>
          <w:rFonts w:asciiTheme="minorHAnsi" w:hAnsiTheme="minorHAnsi"/>
          <w:b/>
          <w:lang w:val="en-US"/>
        </w:rPr>
      </w:pPr>
    </w:p>
    <w:p w:rsidR="00E55E5F" w:rsidRPr="008273C8" w:rsidP="00B600DB">
      <w:pPr>
        <w:spacing w:line="276" w:lineRule="auto"/>
        <w:ind w:left="567" w:right="-432"/>
        <w:rPr>
          <w:rFonts w:asciiTheme="minorHAnsi" w:hAnsiTheme="minorHAnsi"/>
          <w:b/>
          <w:lang w:val="en-US"/>
        </w:rPr>
      </w:pPr>
      <w:r w:rsidRPr="008273C8">
        <w:rPr>
          <w:rFonts w:asciiTheme="minorHAnsi" w:hAnsiTheme="minorHAnsi"/>
          <w:b/>
          <w:lang w:val="en-US"/>
        </w:rPr>
        <w:t>Projects undertaken during Post Graduation (M.E.):</w:t>
      </w:r>
    </w:p>
    <w:p w:rsidR="00E55E5F" w:rsidRPr="00FF25A9" w:rsidP="00E55E5F">
      <w:pPr>
        <w:pStyle w:val="ListParagraph"/>
        <w:numPr>
          <w:ilvl w:val="0"/>
          <w:numId w:val="17"/>
        </w:numPr>
        <w:spacing w:line="276" w:lineRule="auto"/>
        <w:ind w:left="851" w:firstLine="0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Simulation and Analysis of a Multi-Input Power</w:t>
      </w:r>
      <w:r w:rsidRPr="00FF25A9" w:rsidR="00794043">
        <w:rPr>
          <w:rFonts w:asciiTheme="minorHAnsi" w:hAnsiTheme="minorHAnsi"/>
          <w:sz w:val="22"/>
          <w:szCs w:val="22"/>
          <w:lang w:val="en-US"/>
        </w:rPr>
        <w:t xml:space="preserve"> Converter for 10kW Solar PV System</w:t>
      </w:r>
    </w:p>
    <w:p w:rsidR="008B48AA" w:rsidRPr="00FF25A9" w:rsidP="00B600DB">
      <w:pPr>
        <w:pStyle w:val="ListParagraph"/>
        <w:numPr>
          <w:ilvl w:val="0"/>
          <w:numId w:val="17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Power Quality in Grid Connected Wind Energy Conversion Systems</w:t>
      </w:r>
    </w:p>
    <w:p w:rsidR="00984C04" w:rsidP="00984C04">
      <w:pPr>
        <w:spacing w:line="276" w:lineRule="auto"/>
        <w:jc w:val="lowKashida"/>
        <w:rPr>
          <w:rFonts w:asciiTheme="minorHAnsi" w:hAnsiTheme="minorHAnsi"/>
          <w:sz w:val="22"/>
          <w:szCs w:val="22"/>
          <w:lang w:val="en-US"/>
        </w:rPr>
      </w:pPr>
    </w:p>
    <w:p w:rsidR="008273C8" w:rsidRPr="00FF25A9" w:rsidP="00984C04">
      <w:pPr>
        <w:spacing w:line="276" w:lineRule="auto"/>
        <w:jc w:val="lowKashida"/>
        <w:rPr>
          <w:rFonts w:asciiTheme="minorHAnsi" w:hAnsiTheme="minorHAnsi"/>
          <w:sz w:val="22"/>
          <w:szCs w:val="22"/>
          <w:lang w:val="en-US"/>
        </w:rPr>
      </w:pPr>
    </w:p>
    <w:p w:rsidR="00E55E5F" w:rsidRPr="008273C8" w:rsidP="00B600DB">
      <w:pPr>
        <w:spacing w:line="276" w:lineRule="auto"/>
        <w:ind w:left="567" w:right="-432"/>
        <w:rPr>
          <w:rFonts w:asciiTheme="minorHAnsi" w:hAnsiTheme="minorHAnsi"/>
          <w:b/>
          <w:lang w:val="en-US"/>
        </w:rPr>
      </w:pPr>
      <w:r w:rsidRPr="008273C8">
        <w:rPr>
          <w:rFonts w:asciiTheme="minorHAnsi" w:hAnsiTheme="minorHAnsi"/>
          <w:b/>
          <w:lang w:val="en-US"/>
        </w:rPr>
        <w:t>Projects undertaken during Un</w:t>
      </w:r>
      <w:r w:rsidR="00550B0B">
        <w:rPr>
          <w:rFonts w:asciiTheme="minorHAnsi" w:hAnsiTheme="minorHAnsi"/>
          <w:b/>
          <w:lang w:val="en-US"/>
        </w:rPr>
        <w:t>der Graduation (B. Tech.)</w:t>
      </w:r>
    </w:p>
    <w:p w:rsidR="008411E8" w:rsidRPr="00FF25A9" w:rsidP="00B600DB">
      <w:pPr>
        <w:pStyle w:val="ListParagraph"/>
        <w:numPr>
          <w:ilvl w:val="0"/>
          <w:numId w:val="26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“</w:t>
      </w:r>
      <w:r w:rsidRPr="00FF25A9" w:rsidR="009F0A39">
        <w:rPr>
          <w:rFonts w:asciiTheme="minorHAnsi" w:hAnsiTheme="minorHAnsi"/>
          <w:sz w:val="22"/>
          <w:szCs w:val="22"/>
          <w:lang w:val="en-US"/>
        </w:rPr>
        <w:t xml:space="preserve">Energy Auditing </w:t>
      </w:r>
      <w:r w:rsidRPr="00FF25A9">
        <w:rPr>
          <w:rFonts w:asciiTheme="minorHAnsi" w:hAnsiTheme="minorHAnsi"/>
          <w:sz w:val="22"/>
          <w:szCs w:val="22"/>
          <w:lang w:val="en-US"/>
        </w:rPr>
        <w:t>at</w:t>
      </w:r>
      <w:r w:rsidRPr="00FF25A9" w:rsidR="009F0A39">
        <w:rPr>
          <w:rFonts w:asciiTheme="minorHAnsi" w:hAnsiTheme="minorHAnsi"/>
          <w:sz w:val="22"/>
          <w:szCs w:val="22"/>
          <w:lang w:val="en-US"/>
        </w:rPr>
        <w:t xml:space="preserve"> Fluid Control Research Institute (FCRI)</w:t>
      </w:r>
      <w:r w:rsidRPr="00FF25A9" w:rsidR="00D71020">
        <w:rPr>
          <w:rFonts w:asciiTheme="minorHAnsi" w:hAnsiTheme="minorHAnsi"/>
          <w:sz w:val="22"/>
          <w:szCs w:val="22"/>
          <w:lang w:val="en-US"/>
        </w:rPr>
        <w:t>”</w:t>
      </w:r>
      <w:r w:rsidRPr="00FF25A9" w:rsidR="009F0A39">
        <w:rPr>
          <w:rFonts w:asciiTheme="minorHAnsi" w:hAnsiTheme="minorHAnsi"/>
          <w:sz w:val="22"/>
          <w:szCs w:val="22"/>
          <w:lang w:val="en-US"/>
        </w:rPr>
        <w:t>, Kerala.</w:t>
      </w:r>
    </w:p>
    <w:p w:rsidR="00F56297" w:rsidRPr="00FF25A9" w:rsidP="00F56297">
      <w:pPr>
        <w:spacing w:line="276" w:lineRule="auto"/>
        <w:jc w:val="lowKashida"/>
        <w:rPr>
          <w:rFonts w:asciiTheme="minorHAnsi" w:hAnsiTheme="minorHAnsi"/>
          <w:sz w:val="22"/>
          <w:szCs w:val="22"/>
          <w:lang w:val="en-US"/>
        </w:rPr>
      </w:pPr>
    </w:p>
    <w:p w:rsidR="009546E4" w:rsidRPr="008273C8" w:rsidP="00B600DB">
      <w:pPr>
        <w:spacing w:line="276" w:lineRule="auto"/>
        <w:ind w:left="567" w:right="-432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Certification Courses</w:t>
      </w:r>
    </w:p>
    <w:p w:rsidR="00E55E5F" w:rsidRPr="00FF25A9" w:rsidP="00E55E5F">
      <w:pPr>
        <w:pStyle w:val="ListParagraph"/>
        <w:numPr>
          <w:ilvl w:val="0"/>
          <w:numId w:val="19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 xml:space="preserve">A certificate course in </w:t>
      </w:r>
      <w:r w:rsidRPr="00FF25A9" w:rsidR="00021B66">
        <w:rPr>
          <w:rFonts w:asciiTheme="minorHAnsi" w:hAnsiTheme="minorHAnsi"/>
          <w:sz w:val="22"/>
          <w:szCs w:val="22"/>
          <w:lang w:val="en-US"/>
        </w:rPr>
        <w:t>Matlab</w:t>
      </w:r>
      <w:r w:rsidR="008273C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FF25A9" w:rsidR="00021B66">
        <w:rPr>
          <w:rFonts w:asciiTheme="minorHAnsi" w:hAnsiTheme="minorHAnsi"/>
          <w:sz w:val="22"/>
          <w:szCs w:val="22"/>
          <w:lang w:val="en-US"/>
        </w:rPr>
        <w:t>Programming</w:t>
      </w:r>
      <w:r w:rsidRPr="00FF25A9" w:rsidR="00717C74">
        <w:rPr>
          <w:rFonts w:asciiTheme="minorHAnsi" w:hAnsiTheme="minorHAnsi"/>
          <w:sz w:val="22"/>
          <w:szCs w:val="22"/>
          <w:lang w:val="en-US"/>
        </w:rPr>
        <w:t>(2009-10</w:t>
      </w:r>
      <w:r w:rsidRPr="00FF25A9">
        <w:rPr>
          <w:rFonts w:asciiTheme="minorHAnsi" w:hAnsiTheme="minorHAnsi"/>
          <w:sz w:val="22"/>
          <w:szCs w:val="22"/>
          <w:lang w:val="en-US"/>
        </w:rPr>
        <w:t>)</w:t>
      </w:r>
      <w:r w:rsidRPr="00FF25A9" w:rsidR="00717C74">
        <w:rPr>
          <w:rFonts w:asciiTheme="minorHAnsi" w:hAnsiTheme="minorHAnsi"/>
          <w:sz w:val="22"/>
          <w:szCs w:val="22"/>
          <w:lang w:val="en-US"/>
        </w:rPr>
        <w:t xml:space="preserve"> by Department of EEE,</w:t>
      </w:r>
      <w:r w:rsidR="008273C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FF25A9" w:rsidR="00717C74">
        <w:rPr>
          <w:rFonts w:asciiTheme="minorHAnsi" w:hAnsiTheme="minorHAnsi"/>
          <w:sz w:val="22"/>
          <w:szCs w:val="22"/>
          <w:lang w:val="en-US"/>
        </w:rPr>
        <w:t>Karunya University,</w:t>
      </w:r>
      <w:r w:rsidR="008273C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FF25A9" w:rsidR="00717C74">
        <w:rPr>
          <w:rFonts w:asciiTheme="minorHAnsi" w:hAnsiTheme="minorHAnsi"/>
          <w:sz w:val="22"/>
          <w:szCs w:val="22"/>
          <w:lang w:val="en-US"/>
        </w:rPr>
        <w:t>C</w:t>
      </w:r>
      <w:r w:rsidRPr="00FF25A9">
        <w:rPr>
          <w:rFonts w:asciiTheme="minorHAnsi" w:hAnsiTheme="minorHAnsi"/>
          <w:sz w:val="22"/>
          <w:szCs w:val="22"/>
          <w:lang w:val="en-US"/>
        </w:rPr>
        <w:t>oimbatore</w:t>
      </w:r>
    </w:p>
    <w:p w:rsidR="009546E4" w:rsidRPr="00FF25A9" w:rsidP="00B600DB">
      <w:pPr>
        <w:pStyle w:val="ListParagraph"/>
        <w:numPr>
          <w:ilvl w:val="0"/>
          <w:numId w:val="19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Training Program titled “AVR Microcontroller Programming and Interfacing (2010)”  by Department of EEE,</w:t>
      </w:r>
      <w:r w:rsidR="008273C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FF25A9">
        <w:rPr>
          <w:rFonts w:asciiTheme="minorHAnsi" w:hAnsiTheme="minorHAnsi"/>
          <w:sz w:val="22"/>
          <w:szCs w:val="22"/>
          <w:lang w:val="en-US"/>
        </w:rPr>
        <w:t>Karunya University,</w:t>
      </w:r>
      <w:r w:rsidR="008273C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FF25A9">
        <w:rPr>
          <w:rFonts w:asciiTheme="minorHAnsi" w:hAnsiTheme="minorHAnsi"/>
          <w:sz w:val="22"/>
          <w:szCs w:val="22"/>
          <w:lang w:val="en-US"/>
        </w:rPr>
        <w:t>C</w:t>
      </w:r>
      <w:r w:rsidRPr="00FF25A9" w:rsidR="00E55E5F">
        <w:rPr>
          <w:rFonts w:asciiTheme="minorHAnsi" w:hAnsiTheme="minorHAnsi"/>
          <w:sz w:val="22"/>
          <w:szCs w:val="22"/>
          <w:lang w:val="en-US"/>
        </w:rPr>
        <w:t>oimbatore</w:t>
      </w:r>
    </w:p>
    <w:p w:rsidR="00984C04" w:rsidRPr="00FF25A9" w:rsidP="00984C04">
      <w:pPr>
        <w:spacing w:line="276" w:lineRule="auto"/>
        <w:jc w:val="lowKashida"/>
        <w:rPr>
          <w:rFonts w:asciiTheme="minorHAnsi" w:hAnsiTheme="minorHAnsi"/>
          <w:sz w:val="22"/>
          <w:szCs w:val="22"/>
          <w:lang w:val="en-US"/>
        </w:rPr>
      </w:pPr>
    </w:p>
    <w:p w:rsidR="00A857DA" w:rsidRPr="008273C8" w:rsidP="00B600DB">
      <w:pPr>
        <w:spacing w:line="276" w:lineRule="auto"/>
        <w:ind w:left="567" w:right="-432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In plant Training</w:t>
      </w:r>
    </w:p>
    <w:p w:rsidR="00A857DA" w:rsidRPr="00FF25A9" w:rsidP="007600EE">
      <w:pPr>
        <w:pStyle w:val="ListParagraph"/>
        <w:numPr>
          <w:ilvl w:val="0"/>
          <w:numId w:val="20"/>
        </w:numPr>
        <w:spacing w:line="276" w:lineRule="auto"/>
        <w:ind w:left="1418" w:hanging="567"/>
        <w:jc w:val="lowKashida"/>
        <w:rPr>
          <w:rFonts w:asciiTheme="minorHAnsi" w:hAnsiTheme="minorHAnsi"/>
          <w:b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Fluid Control Research Institute</w:t>
      </w:r>
      <w:r w:rsidRPr="00FF25A9">
        <w:rPr>
          <w:rFonts w:asciiTheme="minorHAnsi" w:hAnsiTheme="minorHAnsi"/>
          <w:b/>
          <w:sz w:val="22"/>
          <w:szCs w:val="22"/>
          <w:lang w:val="en-US"/>
        </w:rPr>
        <w:t>(FCRI)</w:t>
      </w:r>
      <w:r w:rsidRPr="00FF25A9">
        <w:rPr>
          <w:rFonts w:asciiTheme="minorHAnsi" w:hAnsiTheme="minorHAnsi"/>
          <w:sz w:val="22"/>
          <w:szCs w:val="22"/>
          <w:lang w:val="en-US"/>
        </w:rPr>
        <w:t>,Kanjikode,Palakkad,Kerala</w:t>
      </w:r>
      <w:r w:rsidRPr="00FF25A9">
        <w:rPr>
          <w:rFonts w:asciiTheme="minorHAnsi" w:hAnsiTheme="minorHAnsi"/>
          <w:sz w:val="22"/>
          <w:szCs w:val="22"/>
          <w:lang w:val="en-US"/>
        </w:rPr>
        <w:t>–</w:t>
      </w:r>
      <w:r w:rsidRPr="00FF25A9" w:rsidR="00CE0454">
        <w:rPr>
          <w:rFonts w:asciiTheme="minorHAnsi" w:hAnsiTheme="minorHAnsi"/>
          <w:b/>
          <w:sz w:val="22"/>
          <w:szCs w:val="22"/>
          <w:lang w:val="en-US"/>
        </w:rPr>
        <w:t>2010</w:t>
      </w:r>
    </w:p>
    <w:p w:rsidR="002B25F1" w:rsidRPr="00FF25A9" w:rsidP="00B600DB">
      <w:pPr>
        <w:pStyle w:val="ListParagraph"/>
        <w:numPr>
          <w:ilvl w:val="0"/>
          <w:numId w:val="20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Indian Telephone Industries</w:t>
      </w:r>
      <w:r w:rsidRPr="00FF25A9">
        <w:rPr>
          <w:rFonts w:asciiTheme="minorHAnsi" w:hAnsiTheme="minorHAnsi"/>
          <w:b/>
          <w:sz w:val="22"/>
          <w:szCs w:val="22"/>
          <w:lang w:val="en-US"/>
        </w:rPr>
        <w:t>(ITI)</w:t>
      </w:r>
      <w:r w:rsidRPr="00FF25A9" w:rsidR="0026302D">
        <w:rPr>
          <w:rFonts w:asciiTheme="minorHAnsi" w:hAnsiTheme="minorHAnsi"/>
          <w:sz w:val="22"/>
          <w:szCs w:val="22"/>
          <w:lang w:val="en-US"/>
        </w:rPr>
        <w:t>, Palakkad, Kerala</w:t>
      </w:r>
      <w:r w:rsidRPr="00FF25A9" w:rsidR="00984C04">
        <w:rPr>
          <w:rFonts w:asciiTheme="minorHAnsi" w:hAnsiTheme="minorHAnsi"/>
          <w:sz w:val="22"/>
          <w:szCs w:val="22"/>
          <w:lang w:val="en-US"/>
        </w:rPr>
        <w:t>–</w:t>
      </w:r>
      <w:r w:rsidRPr="00FF25A9">
        <w:rPr>
          <w:rFonts w:asciiTheme="minorHAnsi" w:hAnsiTheme="minorHAnsi"/>
          <w:b/>
          <w:sz w:val="22"/>
          <w:szCs w:val="22"/>
          <w:lang w:val="en-US"/>
        </w:rPr>
        <w:t>2011</w:t>
      </w:r>
    </w:p>
    <w:p w:rsidR="007600EE" w:rsidRPr="00FF25A9" w:rsidP="00E55E5F">
      <w:pPr>
        <w:spacing w:line="276" w:lineRule="auto"/>
        <w:jc w:val="lowKashida"/>
        <w:rPr>
          <w:rFonts w:asciiTheme="minorHAnsi" w:hAnsiTheme="minorHAnsi"/>
          <w:sz w:val="22"/>
          <w:szCs w:val="22"/>
          <w:lang w:val="en-US"/>
        </w:rPr>
      </w:pPr>
    </w:p>
    <w:p w:rsidR="00984C04" w:rsidRPr="00FF25A9" w:rsidP="00984C04">
      <w:pPr>
        <w:spacing w:line="276" w:lineRule="auto"/>
        <w:jc w:val="lowKashida"/>
        <w:rPr>
          <w:rFonts w:asciiTheme="minorHAnsi" w:hAnsiTheme="minorHAnsi"/>
          <w:sz w:val="22"/>
          <w:szCs w:val="22"/>
          <w:lang w:val="en-US"/>
        </w:rPr>
      </w:pPr>
    </w:p>
    <w:p w:rsidR="00426455" w:rsidRPr="00FF25A9" w:rsidP="00FC4C85">
      <w:pPr>
        <w:shd w:val="clear" w:color="auto" w:fill="000000" w:themeFill="text1"/>
        <w:ind w:left="1440" w:right="-432" w:hanging="1440"/>
        <w:jc w:val="center"/>
        <w:rPr>
          <w:rFonts w:asciiTheme="minorHAnsi" w:hAnsiTheme="minorHAnsi"/>
          <w:b/>
          <w:noProof/>
          <w:sz w:val="28"/>
          <w:szCs w:val="28"/>
          <w:lang w:val="en-IN" w:eastAsia="en-IN"/>
        </w:rPr>
      </w:pPr>
      <w:r w:rsidRPr="00FF25A9">
        <w:rPr>
          <w:rFonts w:asciiTheme="minorHAnsi" w:hAnsiTheme="minorHAnsi"/>
          <w:b/>
          <w:noProof/>
          <w:sz w:val="28"/>
          <w:szCs w:val="28"/>
          <w:lang w:val="en-IN" w:eastAsia="en-IN"/>
        </w:rPr>
        <w:t>ACHIEVEMENTS / AWARDS</w:t>
      </w:r>
    </w:p>
    <w:p w:rsidR="00984C04" w:rsidRPr="008273C8" w:rsidP="0026302D">
      <w:pPr>
        <w:spacing w:line="276" w:lineRule="auto"/>
        <w:ind w:right="-432"/>
        <w:rPr>
          <w:rFonts w:asciiTheme="minorHAnsi" w:hAnsiTheme="minorHAnsi"/>
          <w:b/>
          <w:lang w:val="en-US"/>
        </w:rPr>
      </w:pPr>
    </w:p>
    <w:p w:rsidR="0026302D" w:rsidRPr="008273C8" w:rsidP="00B600DB">
      <w:pPr>
        <w:spacing w:line="276" w:lineRule="auto"/>
        <w:ind w:left="567" w:right="-432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Paper publication</w:t>
      </w:r>
    </w:p>
    <w:p w:rsidR="00984C04" w:rsidP="00984C04">
      <w:pPr>
        <w:pStyle w:val="ListParagraph"/>
        <w:numPr>
          <w:ilvl w:val="0"/>
          <w:numId w:val="21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i/>
          <w:sz w:val="22"/>
          <w:szCs w:val="22"/>
          <w:lang w:val="en-US"/>
        </w:rPr>
        <w:t>Reactive Power Management with Capacitors for RenewableEnergy Applications - A Review</w:t>
      </w:r>
      <w:r w:rsidRPr="00FF25A9">
        <w:rPr>
          <w:rFonts w:asciiTheme="minorHAnsi" w:hAnsiTheme="minorHAnsi"/>
          <w:sz w:val="22"/>
          <w:szCs w:val="22"/>
          <w:lang w:val="en-US"/>
        </w:rPr>
        <w:t>, Electrical Mirror</w:t>
      </w:r>
      <w:r w:rsidRPr="00FF25A9" w:rsidR="0026302D">
        <w:rPr>
          <w:rFonts w:asciiTheme="minorHAnsi" w:hAnsiTheme="minorHAnsi"/>
          <w:sz w:val="22"/>
          <w:szCs w:val="22"/>
          <w:lang w:val="en-US"/>
        </w:rPr>
        <w:t xml:space="preserve"> (International Journal) </w:t>
      </w:r>
      <w:r w:rsidRPr="00FF25A9" w:rsidR="00D71020">
        <w:rPr>
          <w:rFonts w:asciiTheme="minorHAnsi" w:hAnsiTheme="minorHAnsi"/>
          <w:sz w:val="22"/>
          <w:szCs w:val="22"/>
          <w:lang w:val="en-US"/>
        </w:rPr>
        <w:t>2013</w:t>
      </w:r>
    </w:p>
    <w:p w:rsidR="00550B0B" w:rsidRPr="00FF25A9" w:rsidP="00550B0B">
      <w:pPr>
        <w:pStyle w:val="ListParagraph"/>
        <w:spacing w:line="276" w:lineRule="auto"/>
        <w:ind w:left="1418"/>
        <w:jc w:val="lowKashida"/>
        <w:rPr>
          <w:rFonts w:asciiTheme="minorHAnsi" w:hAnsiTheme="minorHAnsi"/>
          <w:sz w:val="22"/>
          <w:szCs w:val="22"/>
          <w:lang w:val="en-US"/>
        </w:rPr>
      </w:pPr>
    </w:p>
    <w:p w:rsidR="0026302D" w:rsidRPr="008273C8" w:rsidP="00B600DB">
      <w:pPr>
        <w:spacing w:line="276" w:lineRule="auto"/>
        <w:ind w:left="567" w:right="-432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Paper Presentation</w:t>
      </w:r>
    </w:p>
    <w:p w:rsidR="00984C04" w:rsidP="00984C04">
      <w:pPr>
        <w:pStyle w:val="ListParagraph"/>
        <w:numPr>
          <w:ilvl w:val="0"/>
          <w:numId w:val="22"/>
        </w:numPr>
        <w:spacing w:line="276" w:lineRule="auto"/>
        <w:ind w:left="1418" w:hanging="567"/>
        <w:jc w:val="lowKashida"/>
        <w:rPr>
          <w:rFonts w:asciiTheme="minorHAnsi" w:hAnsiTheme="minorHAnsi"/>
          <w:i/>
          <w:sz w:val="22"/>
          <w:szCs w:val="22"/>
          <w:lang w:val="en-US"/>
        </w:rPr>
      </w:pPr>
      <w:r w:rsidRPr="00FF25A9">
        <w:rPr>
          <w:rFonts w:asciiTheme="minorHAnsi" w:hAnsiTheme="minorHAnsi"/>
          <w:i/>
          <w:sz w:val="22"/>
          <w:szCs w:val="22"/>
          <w:lang w:val="en-US"/>
        </w:rPr>
        <w:t xml:space="preserve">Design and Simulation of a Multi-Input Power Converter for 10kW Solar PV System </w:t>
      </w:r>
      <w:r w:rsidRPr="00FF25A9">
        <w:rPr>
          <w:rFonts w:asciiTheme="minorHAnsi" w:hAnsiTheme="minorHAnsi"/>
          <w:sz w:val="22"/>
          <w:szCs w:val="22"/>
          <w:lang w:val="en-US"/>
        </w:rPr>
        <w:t>at PSG College of Technology</w:t>
      </w:r>
      <w:r w:rsidRPr="00FF25A9" w:rsidR="0026302D">
        <w:rPr>
          <w:rFonts w:asciiTheme="minorHAnsi" w:hAnsiTheme="minorHAnsi"/>
          <w:sz w:val="22"/>
          <w:szCs w:val="22"/>
          <w:lang w:val="en-US"/>
        </w:rPr>
        <w:t xml:space="preserve"> (National Level Conference)</w:t>
      </w:r>
      <w:r w:rsidRPr="00FF25A9">
        <w:rPr>
          <w:rFonts w:asciiTheme="minorHAnsi" w:hAnsiTheme="minorHAnsi"/>
          <w:i/>
          <w:sz w:val="22"/>
          <w:szCs w:val="22"/>
          <w:lang w:val="en-US"/>
        </w:rPr>
        <w:t>.</w:t>
      </w:r>
    </w:p>
    <w:p w:rsidR="00550B0B" w:rsidRPr="00FF25A9" w:rsidP="00550B0B">
      <w:pPr>
        <w:pStyle w:val="ListParagraph"/>
        <w:spacing w:line="276" w:lineRule="auto"/>
        <w:ind w:left="1418"/>
        <w:jc w:val="lowKashida"/>
        <w:rPr>
          <w:rFonts w:asciiTheme="minorHAnsi" w:hAnsiTheme="minorHAnsi"/>
          <w:i/>
          <w:sz w:val="22"/>
          <w:szCs w:val="22"/>
          <w:lang w:val="en-US"/>
        </w:rPr>
      </w:pPr>
    </w:p>
    <w:p w:rsidR="0026302D" w:rsidRPr="00550B0B" w:rsidP="00B600DB">
      <w:pPr>
        <w:spacing w:line="276" w:lineRule="auto"/>
        <w:ind w:left="567" w:right="-432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Competition</w:t>
      </w:r>
      <w:r w:rsidRPr="00550B0B">
        <w:rPr>
          <w:rFonts w:asciiTheme="minorHAnsi" w:hAnsiTheme="minorHAnsi"/>
          <w:b/>
          <w:lang w:val="en-US"/>
        </w:rPr>
        <w:t xml:space="preserve">  </w:t>
      </w:r>
    </w:p>
    <w:p w:rsidR="008273C8" w:rsidRPr="00550B0B" w:rsidP="00550B0B">
      <w:pPr>
        <w:pStyle w:val="ListParagraph"/>
        <w:numPr>
          <w:ilvl w:val="0"/>
          <w:numId w:val="23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i/>
          <w:sz w:val="22"/>
          <w:szCs w:val="22"/>
          <w:lang w:val="en-US"/>
        </w:rPr>
        <w:t xml:space="preserve">Secured </w:t>
      </w:r>
      <w:r w:rsidRPr="00FF25A9" w:rsidR="00B17C40">
        <w:rPr>
          <w:rFonts w:asciiTheme="minorHAnsi" w:hAnsiTheme="minorHAnsi"/>
          <w:i/>
          <w:sz w:val="22"/>
          <w:szCs w:val="22"/>
          <w:lang w:val="en-US"/>
        </w:rPr>
        <w:t xml:space="preserve">third prize in “Sim Fun” </w:t>
      </w:r>
      <w:r w:rsidRPr="00FF25A9" w:rsidR="00B17C40">
        <w:rPr>
          <w:rFonts w:asciiTheme="minorHAnsi" w:hAnsiTheme="minorHAnsi"/>
          <w:sz w:val="22"/>
          <w:szCs w:val="22"/>
          <w:lang w:val="en-US"/>
        </w:rPr>
        <w:t>at Karunya University</w:t>
      </w:r>
      <w:r w:rsidRPr="00FF25A9">
        <w:rPr>
          <w:rFonts w:asciiTheme="minorHAnsi" w:hAnsiTheme="minorHAnsi"/>
          <w:sz w:val="22"/>
          <w:szCs w:val="22"/>
          <w:lang w:val="en-US"/>
        </w:rPr>
        <w:t xml:space="preserve"> (Mind-Kraft - Technical fest)</w:t>
      </w:r>
      <w:r w:rsidRPr="00FF25A9" w:rsidR="00B17C40">
        <w:rPr>
          <w:rFonts w:asciiTheme="minorHAnsi" w:hAnsiTheme="minorHAnsi"/>
          <w:sz w:val="22"/>
          <w:szCs w:val="22"/>
          <w:lang w:val="en-US"/>
        </w:rPr>
        <w:t xml:space="preserve">. </w:t>
      </w:r>
    </w:p>
    <w:p w:rsidR="008273C8" w:rsidRPr="00FF25A9" w:rsidP="008273C8">
      <w:pPr>
        <w:pStyle w:val="ListParagraph"/>
        <w:spacing w:line="276" w:lineRule="auto"/>
        <w:ind w:left="1418"/>
        <w:jc w:val="lowKashida"/>
        <w:rPr>
          <w:rFonts w:asciiTheme="minorHAnsi" w:hAnsiTheme="minorHAnsi"/>
          <w:sz w:val="22"/>
          <w:szCs w:val="22"/>
          <w:lang w:val="en-US"/>
        </w:rPr>
      </w:pPr>
    </w:p>
    <w:p w:rsidR="006D2417" w:rsidRPr="00FF25A9" w:rsidP="00FC4C85">
      <w:pPr>
        <w:shd w:val="clear" w:color="auto" w:fill="000000" w:themeFill="text1"/>
        <w:ind w:right="-432"/>
        <w:jc w:val="center"/>
        <w:rPr>
          <w:rFonts w:asciiTheme="minorHAnsi" w:hAnsiTheme="minorHAnsi"/>
          <w:b/>
          <w:bCs/>
          <w:sz w:val="28"/>
          <w:szCs w:val="28"/>
        </w:rPr>
      </w:pPr>
      <w:r w:rsidRPr="00FF25A9">
        <w:rPr>
          <w:rFonts w:asciiTheme="minorHAnsi" w:hAnsiTheme="minorHAnsi"/>
          <w:b/>
          <w:bCs/>
          <w:sz w:val="28"/>
          <w:szCs w:val="28"/>
        </w:rPr>
        <w:t>TECHNICAL SKILLS</w:t>
      </w:r>
    </w:p>
    <w:p w:rsidR="008411E8" w:rsidRPr="00550B0B" w:rsidP="00FF25A9">
      <w:pPr>
        <w:spacing w:line="276" w:lineRule="auto"/>
        <w:ind w:right="-432" w:firstLine="720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Design software tools</w:t>
      </w:r>
    </w:p>
    <w:p w:rsidR="008411E8" w:rsidRPr="00FF25A9" w:rsidP="00B600DB">
      <w:pPr>
        <w:pStyle w:val="ListParagraph"/>
        <w:numPr>
          <w:ilvl w:val="0"/>
          <w:numId w:val="24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 xml:space="preserve">MATLAB, </w:t>
      </w:r>
    </w:p>
    <w:p w:rsidR="008411E8" w:rsidRPr="00FF25A9" w:rsidP="00B600DB">
      <w:pPr>
        <w:pStyle w:val="ListParagraph"/>
        <w:numPr>
          <w:ilvl w:val="0"/>
          <w:numId w:val="24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P-SPICE,</w:t>
      </w:r>
    </w:p>
    <w:p w:rsidR="008411E8" w:rsidRPr="00FF25A9" w:rsidP="00B600DB">
      <w:pPr>
        <w:pStyle w:val="ListParagraph"/>
        <w:numPr>
          <w:ilvl w:val="0"/>
          <w:numId w:val="24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Altera</w:t>
      </w:r>
      <w:r w:rsidRPr="00FF25A9" w:rsidR="00D71020">
        <w:rPr>
          <w:rFonts w:asciiTheme="minorHAnsi" w:hAnsiTheme="minorHAnsi"/>
          <w:sz w:val="22"/>
          <w:szCs w:val="22"/>
          <w:lang w:val="en-US"/>
        </w:rPr>
        <w:t xml:space="preserve"> - </w:t>
      </w:r>
      <w:r w:rsidRPr="00FF25A9">
        <w:rPr>
          <w:rFonts w:asciiTheme="minorHAnsi" w:hAnsiTheme="minorHAnsi"/>
          <w:sz w:val="22"/>
          <w:szCs w:val="22"/>
          <w:lang w:val="en-US"/>
        </w:rPr>
        <w:t>Quartus II,</w:t>
      </w:r>
    </w:p>
    <w:p w:rsidR="008411E8" w:rsidRPr="00FF25A9" w:rsidP="00B600DB">
      <w:pPr>
        <w:pStyle w:val="ListParagraph"/>
        <w:numPr>
          <w:ilvl w:val="0"/>
          <w:numId w:val="24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QNX Momentics,</w:t>
      </w:r>
    </w:p>
    <w:p w:rsidR="00550B0B" w:rsidRPr="00550B0B" w:rsidP="00550B0B">
      <w:pPr>
        <w:pStyle w:val="ListParagraph"/>
        <w:numPr>
          <w:ilvl w:val="0"/>
          <w:numId w:val="24"/>
        </w:numPr>
        <w:spacing w:line="276" w:lineRule="auto"/>
        <w:ind w:left="1418" w:hanging="567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Code composer studio (CCS)</w:t>
      </w:r>
    </w:p>
    <w:p w:rsidR="008411E8" w:rsidRPr="00550B0B" w:rsidP="008C2CE0">
      <w:pPr>
        <w:spacing w:line="276" w:lineRule="auto"/>
        <w:ind w:left="567" w:right="-432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Others</w:t>
      </w:r>
    </w:p>
    <w:p w:rsidR="00FF25A9" w:rsidP="008273C8">
      <w:pPr>
        <w:pStyle w:val="ListParagraph"/>
        <w:spacing w:line="276" w:lineRule="auto"/>
        <w:ind w:left="1418" w:right="-432"/>
        <w:jc w:val="lowKashida"/>
        <w:rPr>
          <w:rFonts w:asciiTheme="minorHAnsi" w:hAnsiTheme="minorHAnsi"/>
          <w:sz w:val="22"/>
          <w:szCs w:val="22"/>
          <w:lang w:val="en-US"/>
        </w:rPr>
      </w:pPr>
      <w:r w:rsidRPr="00FF25A9">
        <w:rPr>
          <w:rFonts w:asciiTheme="minorHAnsi" w:hAnsiTheme="minorHAnsi"/>
          <w:sz w:val="22"/>
          <w:szCs w:val="22"/>
          <w:lang w:val="en-US"/>
        </w:rPr>
        <w:t>Familiar with programming languages like C, C++</w:t>
      </w:r>
      <w:r w:rsidR="008273C8">
        <w:rPr>
          <w:rFonts w:asciiTheme="minorHAnsi" w:hAnsiTheme="minorHAnsi"/>
          <w:sz w:val="22"/>
          <w:szCs w:val="22"/>
          <w:lang w:val="en-US"/>
        </w:rPr>
        <w:t>, embedded C</w:t>
      </w:r>
    </w:p>
    <w:p w:rsidR="008C2CE0" w:rsidRPr="00BA3EAA" w:rsidP="00E51C67">
      <w:pPr>
        <w:spacing w:line="276" w:lineRule="auto"/>
        <w:ind w:right="-432"/>
        <w:rPr>
          <w:rFonts w:asciiTheme="minorHAnsi" w:hAnsiTheme="minorHAnsi"/>
          <w:bCs/>
        </w:rPr>
      </w:pPr>
    </w:p>
    <w:p w:rsidR="00984C04" w:rsidRPr="00550B0B" w:rsidP="00550B0B">
      <w:pPr>
        <w:shd w:val="clear" w:color="auto" w:fill="000000" w:themeFill="text1"/>
        <w:spacing w:line="276" w:lineRule="auto"/>
        <w:ind w:left="1440" w:right="-432" w:hanging="1440"/>
        <w:jc w:val="center"/>
        <w:rPr>
          <w:rFonts w:asciiTheme="minorHAnsi" w:hAnsiTheme="minorHAnsi"/>
          <w:b/>
          <w:bCs/>
          <w:sz w:val="28"/>
          <w:szCs w:val="28"/>
        </w:rPr>
      </w:pPr>
      <w:r w:rsidRPr="00BA3EAA">
        <w:rPr>
          <w:rFonts w:asciiTheme="minorHAnsi" w:hAnsiTheme="minorHAnsi"/>
          <w:b/>
          <w:bCs/>
          <w:sz w:val="28"/>
          <w:szCs w:val="28"/>
        </w:rPr>
        <w:t>DECLARATION</w:t>
      </w:r>
    </w:p>
    <w:p w:rsidR="007600EE" w:rsidRPr="00550B0B" w:rsidP="00550B0B">
      <w:pPr>
        <w:spacing w:line="276" w:lineRule="auto"/>
        <w:ind w:left="567"/>
        <w:rPr>
          <w:rFonts w:asciiTheme="minorHAnsi" w:hAnsiTheme="minorHAnsi"/>
          <w:bCs/>
        </w:rPr>
      </w:pPr>
      <w:r w:rsidRPr="00BA3EAA">
        <w:rPr>
          <w:rFonts w:asciiTheme="minorHAnsi" w:hAnsiTheme="minorHAnsi"/>
          <w:bCs/>
        </w:rPr>
        <w:t>I hereby declare that the above-mentioned information is correct up to my knowledge and I bear the responsibility for the correctness of the above-mentioned particulars.</w:t>
      </w:r>
    </w:p>
    <w:p w:rsidR="00550B0B" w:rsidP="008C2CE0">
      <w:pPr>
        <w:spacing w:line="276" w:lineRule="auto"/>
        <w:ind w:left="567"/>
        <w:rPr>
          <w:rFonts w:asciiTheme="minorHAnsi" w:hAnsiTheme="minorHAnsi"/>
          <w:b/>
          <w:bCs/>
        </w:rPr>
      </w:pPr>
    </w:p>
    <w:p w:rsidR="00984C04" w:rsidRPr="00BA3EAA" w:rsidP="008C2CE0">
      <w:pPr>
        <w:spacing w:line="276" w:lineRule="auto"/>
        <w:ind w:left="567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Neethu</w:t>
      </w:r>
      <w:r w:rsidR="00881C33">
        <w:rPr>
          <w:rFonts w:asciiTheme="minorHAnsi" w:hAnsiTheme="minorHAnsi"/>
          <w:b/>
          <w:bCs/>
        </w:rPr>
        <w:t xml:space="preserve"> </w:t>
      </w:r>
      <w:r w:rsidRPr="00BA3EAA" w:rsidR="003A093B">
        <w:rPr>
          <w:rFonts w:asciiTheme="minorHAnsi" w:hAnsiTheme="minorHAnsi"/>
          <w:b/>
          <w:bCs/>
        </w:rPr>
        <w:t>M</w:t>
      </w:r>
      <w:bookmarkStart w:id="0" w:name="_GoBack"/>
      <w:bookmarkEnd w:id="0"/>
    </w:p>
    <w:p w:rsidR="00C07780" w:rsidRPr="00BA3EAA" w:rsidP="00901FEB">
      <w:pPr>
        <w:spacing w:line="276" w:lineRule="auto"/>
        <w:ind w:left="567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Pune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84E0C">
      <w:footerReference w:type="default" r:id="rId6"/>
      <w:pgSz w:w="12240" w:h="15840"/>
      <w:pgMar w:top="540" w:right="1608" w:bottom="850" w:left="1008" w:header="0" w:footer="86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nivers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B92">
    <w:pPr>
      <w:pStyle w:val="Footer"/>
      <w:jc w:val="right"/>
      <w:rPr>
        <w:rFonts w:ascii="Arial" w:hAnsi="Arial" w:cs="Arial"/>
        <w:color w:val="000080"/>
        <w:sz w:val="16"/>
      </w:rPr>
    </w:pPr>
    <w:r>
      <w:rPr>
        <w:rFonts w:ascii="Arial" w:hAnsi="Arial" w:cs="Arial"/>
        <w:color w:val="000080"/>
        <w:sz w:val="16"/>
      </w:rPr>
      <w:t xml:space="preserve">Page </w:t>
    </w:r>
    <w:r w:rsidR="00E92B8A">
      <w:rPr>
        <w:rFonts w:ascii="Arial" w:hAnsi="Arial" w:cs="Arial"/>
        <w:color w:val="000080"/>
        <w:sz w:val="16"/>
      </w:rPr>
      <w:fldChar w:fldCharType="begin"/>
    </w:r>
    <w:r>
      <w:rPr>
        <w:rFonts w:ascii="Arial" w:hAnsi="Arial" w:cs="Arial"/>
        <w:color w:val="000080"/>
        <w:sz w:val="16"/>
      </w:rPr>
      <w:instrText xml:space="preserve"> PAGE </w:instrText>
    </w:r>
    <w:r w:rsidR="00E92B8A">
      <w:rPr>
        <w:rFonts w:ascii="Arial" w:hAnsi="Arial" w:cs="Arial"/>
        <w:color w:val="000080"/>
        <w:sz w:val="16"/>
      </w:rPr>
      <w:fldChar w:fldCharType="separate"/>
    </w:r>
    <w:r w:rsidR="00901FEB">
      <w:rPr>
        <w:rFonts w:ascii="Arial" w:hAnsi="Arial" w:cs="Arial"/>
        <w:noProof/>
        <w:color w:val="000080"/>
        <w:sz w:val="16"/>
      </w:rPr>
      <w:t>3</w:t>
    </w:r>
    <w:r w:rsidR="00E92B8A">
      <w:rPr>
        <w:rFonts w:ascii="Arial" w:hAnsi="Arial" w:cs="Arial"/>
        <w:color w:val="000080"/>
        <w:sz w:val="16"/>
      </w:rPr>
      <w:fldChar w:fldCharType="end"/>
    </w:r>
    <w:r>
      <w:rPr>
        <w:rFonts w:ascii="Arial" w:hAnsi="Arial" w:cs="Arial"/>
        <w:color w:val="000080"/>
        <w:sz w:val="16"/>
      </w:rPr>
      <w:t xml:space="preserve"> of </w:t>
    </w:r>
    <w:r w:rsidR="00E92B8A">
      <w:rPr>
        <w:rFonts w:ascii="Arial" w:hAnsi="Arial" w:cs="Arial"/>
        <w:color w:val="000080"/>
        <w:sz w:val="16"/>
      </w:rPr>
      <w:fldChar w:fldCharType="begin"/>
    </w:r>
    <w:r>
      <w:rPr>
        <w:rFonts w:ascii="Arial" w:hAnsi="Arial" w:cs="Arial"/>
        <w:color w:val="000080"/>
        <w:sz w:val="16"/>
      </w:rPr>
      <w:instrText xml:space="preserve"> NUMPAGES </w:instrText>
    </w:r>
    <w:r w:rsidR="00E92B8A">
      <w:rPr>
        <w:rFonts w:ascii="Arial" w:hAnsi="Arial" w:cs="Arial"/>
        <w:color w:val="000080"/>
        <w:sz w:val="16"/>
      </w:rPr>
      <w:fldChar w:fldCharType="separate"/>
    </w:r>
    <w:r w:rsidR="00901FEB">
      <w:rPr>
        <w:rFonts w:ascii="Arial" w:hAnsi="Arial" w:cs="Arial"/>
        <w:noProof/>
        <w:color w:val="000080"/>
        <w:sz w:val="16"/>
      </w:rPr>
      <w:t>3</w:t>
    </w:r>
    <w:r w:rsidR="00E92B8A">
      <w:rPr>
        <w:rFonts w:ascii="Arial" w:hAnsi="Arial" w:cs="Arial"/>
        <w:color w:val="000080"/>
        <w:sz w:val="16"/>
      </w:rPr>
      <w:fldChar w:fldCharType="end"/>
    </w:r>
  </w:p>
  <w:p w:rsidR="00FF1B92">
    <w:pPr>
      <w:pStyle w:val="Footer"/>
      <w:jc w:val="right"/>
      <w:rPr>
        <w:rFonts w:ascii="Arial" w:hAnsi="Arial" w:cs="Arial"/>
        <w:color w:val="000080"/>
        <w:sz w:val="16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start w:val="0"/>
      <w:numFmt w:val="decimal"/>
      <w:pStyle w:val="PersonalInfo"/>
      <w:lvlText w:val="*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3592A07"/>
    <w:multiLevelType w:val="hybridMultilevel"/>
    <w:tmpl w:val="0770B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640F6"/>
    <w:multiLevelType w:val="hybridMultilevel"/>
    <w:tmpl w:val="BC2EDEE0"/>
    <w:lvl w:ilvl="0">
      <w:start w:val="1"/>
      <w:numFmt w:val="lowerLetter"/>
      <w:lvlText w:val="%1)"/>
      <w:lvlJc w:val="left"/>
      <w:pPr>
        <w:ind w:left="2498" w:hanging="360"/>
      </w:pPr>
    </w:lvl>
    <w:lvl w:ilvl="1" w:tentative="1">
      <w:start w:val="1"/>
      <w:numFmt w:val="lowerLetter"/>
      <w:lvlText w:val="%2."/>
      <w:lvlJc w:val="left"/>
      <w:pPr>
        <w:ind w:left="3218" w:hanging="360"/>
      </w:pPr>
    </w:lvl>
    <w:lvl w:ilvl="2" w:tentative="1">
      <w:start w:val="1"/>
      <w:numFmt w:val="lowerRoman"/>
      <w:lvlText w:val="%3."/>
      <w:lvlJc w:val="right"/>
      <w:pPr>
        <w:ind w:left="3938" w:hanging="180"/>
      </w:pPr>
    </w:lvl>
    <w:lvl w:ilvl="3" w:tentative="1">
      <w:start w:val="1"/>
      <w:numFmt w:val="decimal"/>
      <w:lvlText w:val="%4."/>
      <w:lvlJc w:val="left"/>
      <w:pPr>
        <w:ind w:left="4658" w:hanging="360"/>
      </w:pPr>
    </w:lvl>
    <w:lvl w:ilvl="4" w:tentative="1">
      <w:start w:val="1"/>
      <w:numFmt w:val="lowerLetter"/>
      <w:lvlText w:val="%5."/>
      <w:lvlJc w:val="left"/>
      <w:pPr>
        <w:ind w:left="5378" w:hanging="360"/>
      </w:pPr>
    </w:lvl>
    <w:lvl w:ilvl="5" w:tentative="1">
      <w:start w:val="1"/>
      <w:numFmt w:val="lowerRoman"/>
      <w:lvlText w:val="%6."/>
      <w:lvlJc w:val="right"/>
      <w:pPr>
        <w:ind w:left="6098" w:hanging="180"/>
      </w:pPr>
    </w:lvl>
    <w:lvl w:ilvl="6" w:tentative="1">
      <w:start w:val="1"/>
      <w:numFmt w:val="decimal"/>
      <w:lvlText w:val="%7."/>
      <w:lvlJc w:val="left"/>
      <w:pPr>
        <w:ind w:left="6818" w:hanging="360"/>
      </w:pPr>
    </w:lvl>
    <w:lvl w:ilvl="7" w:tentative="1">
      <w:start w:val="1"/>
      <w:numFmt w:val="lowerLetter"/>
      <w:lvlText w:val="%8."/>
      <w:lvlJc w:val="left"/>
      <w:pPr>
        <w:ind w:left="7538" w:hanging="360"/>
      </w:pPr>
    </w:lvl>
    <w:lvl w:ilvl="8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6">
    <w:nsid w:val="10F36975"/>
    <w:multiLevelType w:val="hybridMultilevel"/>
    <w:tmpl w:val="EDDE17E0"/>
    <w:lvl w:ilvl="0">
      <w:start w:val="1"/>
      <w:numFmt w:val="lowerLetter"/>
      <w:lvlText w:val="%1)"/>
      <w:lvlJc w:val="left"/>
      <w:pPr>
        <w:ind w:left="2138" w:hanging="360"/>
      </w:pPr>
    </w:lvl>
    <w:lvl w:ilvl="1" w:tentative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nsid w:val="122B321E"/>
    <w:multiLevelType w:val="hybridMultilevel"/>
    <w:tmpl w:val="6C0C83E4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13E31B0D"/>
    <w:multiLevelType w:val="hybridMultilevel"/>
    <w:tmpl w:val="A92439A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55EBC"/>
    <w:multiLevelType w:val="hybridMultilevel"/>
    <w:tmpl w:val="6BD2CEC4"/>
    <w:lvl w:ilvl="0">
      <w:start w:val="1"/>
      <w:numFmt w:val="lowerLetter"/>
      <w:lvlText w:val="%1)"/>
      <w:lvlJc w:val="left"/>
      <w:pPr>
        <w:ind w:left="2498" w:hanging="360"/>
      </w:pPr>
    </w:lvl>
    <w:lvl w:ilvl="1" w:tentative="1">
      <w:start w:val="1"/>
      <w:numFmt w:val="lowerLetter"/>
      <w:lvlText w:val="%2."/>
      <w:lvlJc w:val="left"/>
      <w:pPr>
        <w:ind w:left="3218" w:hanging="360"/>
      </w:pPr>
    </w:lvl>
    <w:lvl w:ilvl="2" w:tentative="1">
      <w:start w:val="1"/>
      <w:numFmt w:val="lowerRoman"/>
      <w:lvlText w:val="%3."/>
      <w:lvlJc w:val="right"/>
      <w:pPr>
        <w:ind w:left="3938" w:hanging="180"/>
      </w:pPr>
    </w:lvl>
    <w:lvl w:ilvl="3" w:tentative="1">
      <w:start w:val="1"/>
      <w:numFmt w:val="decimal"/>
      <w:lvlText w:val="%4."/>
      <w:lvlJc w:val="left"/>
      <w:pPr>
        <w:ind w:left="4658" w:hanging="360"/>
      </w:pPr>
    </w:lvl>
    <w:lvl w:ilvl="4" w:tentative="1">
      <w:start w:val="1"/>
      <w:numFmt w:val="lowerLetter"/>
      <w:lvlText w:val="%5."/>
      <w:lvlJc w:val="left"/>
      <w:pPr>
        <w:ind w:left="5378" w:hanging="360"/>
      </w:pPr>
    </w:lvl>
    <w:lvl w:ilvl="5" w:tentative="1">
      <w:start w:val="1"/>
      <w:numFmt w:val="lowerRoman"/>
      <w:lvlText w:val="%6."/>
      <w:lvlJc w:val="right"/>
      <w:pPr>
        <w:ind w:left="6098" w:hanging="180"/>
      </w:pPr>
    </w:lvl>
    <w:lvl w:ilvl="6" w:tentative="1">
      <w:start w:val="1"/>
      <w:numFmt w:val="decimal"/>
      <w:lvlText w:val="%7."/>
      <w:lvlJc w:val="left"/>
      <w:pPr>
        <w:ind w:left="6818" w:hanging="360"/>
      </w:pPr>
    </w:lvl>
    <w:lvl w:ilvl="7" w:tentative="1">
      <w:start w:val="1"/>
      <w:numFmt w:val="lowerLetter"/>
      <w:lvlText w:val="%8."/>
      <w:lvlJc w:val="left"/>
      <w:pPr>
        <w:ind w:left="7538" w:hanging="360"/>
      </w:pPr>
    </w:lvl>
    <w:lvl w:ilvl="8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0">
    <w:nsid w:val="271629B9"/>
    <w:multiLevelType w:val="hybridMultilevel"/>
    <w:tmpl w:val="9E1033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7B199B"/>
    <w:multiLevelType w:val="hybridMultilevel"/>
    <w:tmpl w:val="2CF03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893CDE"/>
    <w:multiLevelType w:val="hybridMultilevel"/>
    <w:tmpl w:val="D1FE7CA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8E44A7F"/>
    <w:multiLevelType w:val="hybridMultilevel"/>
    <w:tmpl w:val="6BD2CEC4"/>
    <w:lvl w:ilvl="0">
      <w:start w:val="1"/>
      <w:numFmt w:val="lowerLetter"/>
      <w:lvlText w:val="%1)"/>
      <w:lvlJc w:val="left"/>
      <w:pPr>
        <w:ind w:left="2498" w:hanging="360"/>
      </w:pPr>
    </w:lvl>
    <w:lvl w:ilvl="1" w:tentative="1">
      <w:start w:val="1"/>
      <w:numFmt w:val="lowerLetter"/>
      <w:lvlText w:val="%2."/>
      <w:lvlJc w:val="left"/>
      <w:pPr>
        <w:ind w:left="3218" w:hanging="360"/>
      </w:pPr>
    </w:lvl>
    <w:lvl w:ilvl="2" w:tentative="1">
      <w:start w:val="1"/>
      <w:numFmt w:val="lowerRoman"/>
      <w:lvlText w:val="%3."/>
      <w:lvlJc w:val="right"/>
      <w:pPr>
        <w:ind w:left="3938" w:hanging="180"/>
      </w:pPr>
    </w:lvl>
    <w:lvl w:ilvl="3" w:tentative="1">
      <w:start w:val="1"/>
      <w:numFmt w:val="decimal"/>
      <w:lvlText w:val="%4."/>
      <w:lvlJc w:val="left"/>
      <w:pPr>
        <w:ind w:left="4658" w:hanging="360"/>
      </w:pPr>
    </w:lvl>
    <w:lvl w:ilvl="4" w:tentative="1">
      <w:start w:val="1"/>
      <w:numFmt w:val="lowerLetter"/>
      <w:lvlText w:val="%5."/>
      <w:lvlJc w:val="left"/>
      <w:pPr>
        <w:ind w:left="5378" w:hanging="360"/>
      </w:pPr>
    </w:lvl>
    <w:lvl w:ilvl="5" w:tentative="1">
      <w:start w:val="1"/>
      <w:numFmt w:val="lowerRoman"/>
      <w:lvlText w:val="%6."/>
      <w:lvlJc w:val="right"/>
      <w:pPr>
        <w:ind w:left="6098" w:hanging="180"/>
      </w:pPr>
    </w:lvl>
    <w:lvl w:ilvl="6" w:tentative="1">
      <w:start w:val="1"/>
      <w:numFmt w:val="decimal"/>
      <w:lvlText w:val="%7."/>
      <w:lvlJc w:val="left"/>
      <w:pPr>
        <w:ind w:left="6818" w:hanging="360"/>
      </w:pPr>
    </w:lvl>
    <w:lvl w:ilvl="7" w:tentative="1">
      <w:start w:val="1"/>
      <w:numFmt w:val="lowerLetter"/>
      <w:lvlText w:val="%8."/>
      <w:lvlJc w:val="left"/>
      <w:pPr>
        <w:ind w:left="7538" w:hanging="360"/>
      </w:pPr>
    </w:lvl>
    <w:lvl w:ilvl="8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4">
    <w:nsid w:val="406F1B01"/>
    <w:multiLevelType w:val="hybridMultilevel"/>
    <w:tmpl w:val="486A7DD0"/>
    <w:lvl w:ilvl="0">
      <w:start w:val="1"/>
      <w:numFmt w:val="lowerLetter"/>
      <w:lvlText w:val="%1)"/>
      <w:lvlJc w:val="left"/>
      <w:pPr>
        <w:ind w:left="2138" w:hanging="360"/>
      </w:pPr>
    </w:lvl>
    <w:lvl w:ilvl="1" w:tentative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46527AFE"/>
    <w:multiLevelType w:val="hybridMultilevel"/>
    <w:tmpl w:val="6D5E2A6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1C3D5F"/>
    <w:multiLevelType w:val="hybridMultilevel"/>
    <w:tmpl w:val="B506190C"/>
    <w:lvl w:ilvl="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523A3FC5"/>
    <w:multiLevelType w:val="hybridMultilevel"/>
    <w:tmpl w:val="3A5080C0"/>
    <w:lvl w:ilvl="0">
      <w:start w:val="1"/>
      <w:numFmt w:val="lowerLetter"/>
      <w:lvlText w:val="%1)"/>
      <w:lvlJc w:val="left"/>
      <w:pPr>
        <w:ind w:left="2138" w:hanging="360"/>
      </w:pPr>
    </w:lvl>
    <w:lvl w:ilvl="1" w:tentative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52BF354C"/>
    <w:multiLevelType w:val="hybridMultilevel"/>
    <w:tmpl w:val="DB0E68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F6664A"/>
    <w:multiLevelType w:val="hybridMultilevel"/>
    <w:tmpl w:val="F4B6B374"/>
    <w:lvl w:ilvl="0">
      <w:start w:val="1"/>
      <w:numFmt w:val="lowerLetter"/>
      <w:lvlText w:val="%1)"/>
      <w:lvlJc w:val="left"/>
      <w:pPr>
        <w:ind w:left="2498" w:hanging="360"/>
      </w:pPr>
    </w:lvl>
    <w:lvl w:ilvl="1" w:tentative="1">
      <w:start w:val="1"/>
      <w:numFmt w:val="lowerLetter"/>
      <w:lvlText w:val="%2."/>
      <w:lvlJc w:val="left"/>
      <w:pPr>
        <w:ind w:left="3218" w:hanging="360"/>
      </w:pPr>
    </w:lvl>
    <w:lvl w:ilvl="2" w:tentative="1">
      <w:start w:val="1"/>
      <w:numFmt w:val="lowerRoman"/>
      <w:lvlText w:val="%3."/>
      <w:lvlJc w:val="right"/>
      <w:pPr>
        <w:ind w:left="3938" w:hanging="180"/>
      </w:pPr>
    </w:lvl>
    <w:lvl w:ilvl="3" w:tentative="1">
      <w:start w:val="1"/>
      <w:numFmt w:val="decimal"/>
      <w:lvlText w:val="%4."/>
      <w:lvlJc w:val="left"/>
      <w:pPr>
        <w:ind w:left="4658" w:hanging="360"/>
      </w:pPr>
    </w:lvl>
    <w:lvl w:ilvl="4" w:tentative="1">
      <w:start w:val="1"/>
      <w:numFmt w:val="lowerLetter"/>
      <w:lvlText w:val="%5."/>
      <w:lvlJc w:val="left"/>
      <w:pPr>
        <w:ind w:left="5378" w:hanging="360"/>
      </w:pPr>
    </w:lvl>
    <w:lvl w:ilvl="5" w:tentative="1">
      <w:start w:val="1"/>
      <w:numFmt w:val="lowerRoman"/>
      <w:lvlText w:val="%6."/>
      <w:lvlJc w:val="right"/>
      <w:pPr>
        <w:ind w:left="6098" w:hanging="180"/>
      </w:pPr>
    </w:lvl>
    <w:lvl w:ilvl="6" w:tentative="1">
      <w:start w:val="1"/>
      <w:numFmt w:val="decimal"/>
      <w:lvlText w:val="%7."/>
      <w:lvlJc w:val="left"/>
      <w:pPr>
        <w:ind w:left="6818" w:hanging="360"/>
      </w:pPr>
    </w:lvl>
    <w:lvl w:ilvl="7" w:tentative="1">
      <w:start w:val="1"/>
      <w:numFmt w:val="lowerLetter"/>
      <w:lvlText w:val="%8."/>
      <w:lvlJc w:val="left"/>
      <w:pPr>
        <w:ind w:left="7538" w:hanging="360"/>
      </w:pPr>
    </w:lvl>
    <w:lvl w:ilvl="8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0">
    <w:nsid w:val="5C8823BC"/>
    <w:multiLevelType w:val="hybridMultilevel"/>
    <w:tmpl w:val="2558217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076611E"/>
    <w:multiLevelType w:val="singleLevel"/>
    <w:tmpl w:val="D1484EDE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19A2268"/>
    <w:multiLevelType w:val="hybridMultilevel"/>
    <w:tmpl w:val="0570D6EC"/>
    <w:lvl w:ilvl="0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6A6914A4"/>
    <w:multiLevelType w:val="hybridMultilevel"/>
    <w:tmpl w:val="0390FCF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A771DD9"/>
    <w:multiLevelType w:val="hybridMultilevel"/>
    <w:tmpl w:val="63EEF86C"/>
    <w:lvl w:ilvl="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>
    <w:nsid w:val="711171AF"/>
    <w:multiLevelType w:val="hybridMultilevel"/>
    <w:tmpl w:val="0E7E64FE"/>
    <w:lvl w:ilvl="0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26">
    <w:nsid w:val="728E0554"/>
    <w:multiLevelType w:val="hybridMultilevel"/>
    <w:tmpl w:val="19287342"/>
    <w:lvl w:ilvl="0">
      <w:start w:val="1"/>
      <w:numFmt w:val="lowerLetter"/>
      <w:lvlText w:val="%1)"/>
      <w:lvlJc w:val="left"/>
      <w:pPr>
        <w:ind w:left="2138" w:hanging="360"/>
      </w:pPr>
    </w:lvl>
    <w:lvl w:ilvl="1" w:tentative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>
    <w:nsid w:val="7ADB7664"/>
    <w:multiLevelType w:val="hybridMultilevel"/>
    <w:tmpl w:val="7D5EED08"/>
    <w:lvl w:ilvl="0">
      <w:start w:val="1"/>
      <w:numFmt w:val="lowerLetter"/>
      <w:lvlText w:val="%1)"/>
      <w:lvlJc w:val="left"/>
      <w:pPr>
        <w:ind w:left="2138" w:hanging="360"/>
      </w:pPr>
    </w:lvl>
    <w:lvl w:ilvl="1" w:tentative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7D044D64"/>
    <w:multiLevelType w:val="hybridMultilevel"/>
    <w:tmpl w:val="287219CA"/>
    <w:lvl w:ilvl="0">
      <w:start w:val="1"/>
      <w:numFmt w:val="lowerLetter"/>
      <w:lvlText w:val="%1)"/>
      <w:lvlJc w:val="left"/>
      <w:pPr>
        <w:ind w:left="2498" w:hanging="360"/>
      </w:pPr>
    </w:lvl>
    <w:lvl w:ilvl="1" w:tentative="1">
      <w:start w:val="1"/>
      <w:numFmt w:val="lowerLetter"/>
      <w:lvlText w:val="%2."/>
      <w:lvlJc w:val="left"/>
      <w:pPr>
        <w:ind w:left="3218" w:hanging="360"/>
      </w:pPr>
    </w:lvl>
    <w:lvl w:ilvl="2" w:tentative="1">
      <w:start w:val="1"/>
      <w:numFmt w:val="lowerRoman"/>
      <w:lvlText w:val="%3."/>
      <w:lvlJc w:val="right"/>
      <w:pPr>
        <w:ind w:left="3938" w:hanging="180"/>
      </w:pPr>
    </w:lvl>
    <w:lvl w:ilvl="3" w:tentative="1">
      <w:start w:val="1"/>
      <w:numFmt w:val="decimal"/>
      <w:lvlText w:val="%4."/>
      <w:lvlJc w:val="left"/>
      <w:pPr>
        <w:ind w:left="4658" w:hanging="360"/>
      </w:pPr>
    </w:lvl>
    <w:lvl w:ilvl="4" w:tentative="1">
      <w:start w:val="1"/>
      <w:numFmt w:val="lowerLetter"/>
      <w:lvlText w:val="%5."/>
      <w:lvlJc w:val="left"/>
      <w:pPr>
        <w:ind w:left="5378" w:hanging="360"/>
      </w:pPr>
    </w:lvl>
    <w:lvl w:ilvl="5" w:tentative="1">
      <w:start w:val="1"/>
      <w:numFmt w:val="lowerRoman"/>
      <w:lvlText w:val="%6."/>
      <w:lvlJc w:val="right"/>
      <w:pPr>
        <w:ind w:left="6098" w:hanging="180"/>
      </w:pPr>
    </w:lvl>
    <w:lvl w:ilvl="6" w:tentative="1">
      <w:start w:val="1"/>
      <w:numFmt w:val="decimal"/>
      <w:lvlText w:val="%7."/>
      <w:lvlJc w:val="left"/>
      <w:pPr>
        <w:ind w:left="6818" w:hanging="360"/>
      </w:pPr>
    </w:lvl>
    <w:lvl w:ilvl="7" w:tentative="1">
      <w:start w:val="1"/>
      <w:numFmt w:val="lowerLetter"/>
      <w:lvlText w:val="%8."/>
      <w:lvlJc w:val="left"/>
      <w:pPr>
        <w:ind w:left="7538" w:hanging="360"/>
      </w:pPr>
    </w:lvl>
    <w:lvl w:ilvl="8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9">
    <w:nsid w:val="7F5F4473"/>
    <w:multiLevelType w:val="hybridMultilevel"/>
    <w:tmpl w:val="A75055CE"/>
    <w:lvl w:ilvl="0">
      <w:start w:val="1"/>
      <w:numFmt w:val="lowerLetter"/>
      <w:lvlText w:val="%1)"/>
      <w:lvlJc w:val="left"/>
      <w:pPr>
        <w:ind w:left="1778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1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2"/>
  </w:num>
  <w:num w:numId="4">
    <w:abstractNumId w:val="18"/>
  </w:num>
  <w:num w:numId="5">
    <w:abstractNumId w:val="8"/>
  </w:num>
  <w:num w:numId="6">
    <w:abstractNumId w:val="18"/>
  </w:num>
  <w:num w:numId="7">
    <w:abstractNumId w:val="8"/>
  </w:num>
  <w:num w:numId="8">
    <w:abstractNumId w:val="25"/>
  </w:num>
  <w:num w:numId="9">
    <w:abstractNumId w:val="23"/>
  </w:num>
  <w:num w:numId="10">
    <w:abstractNumId w:val="15"/>
  </w:num>
  <w:num w:numId="11">
    <w:abstractNumId w:val="20"/>
  </w:num>
  <w:num w:numId="12">
    <w:abstractNumId w:val="16"/>
  </w:num>
  <w:num w:numId="13">
    <w:abstractNumId w:val="7"/>
  </w:num>
  <w:num w:numId="14">
    <w:abstractNumId w:val="5"/>
  </w:num>
  <w:num w:numId="15">
    <w:abstractNumId w:val="17"/>
  </w:num>
  <w:num w:numId="16">
    <w:abstractNumId w:val="14"/>
  </w:num>
  <w:num w:numId="17">
    <w:abstractNumId w:val="13"/>
  </w:num>
  <w:num w:numId="18">
    <w:abstractNumId w:val="28"/>
  </w:num>
  <w:num w:numId="19">
    <w:abstractNumId w:val="19"/>
  </w:num>
  <w:num w:numId="20">
    <w:abstractNumId w:val="22"/>
  </w:num>
  <w:num w:numId="21">
    <w:abstractNumId w:val="24"/>
  </w:num>
  <w:num w:numId="22">
    <w:abstractNumId w:val="29"/>
  </w:num>
  <w:num w:numId="23">
    <w:abstractNumId w:val="27"/>
  </w:num>
  <w:num w:numId="24">
    <w:abstractNumId w:val="6"/>
  </w:num>
  <w:num w:numId="25">
    <w:abstractNumId w:val="26"/>
  </w:num>
  <w:num w:numId="26">
    <w:abstractNumId w:val="9"/>
  </w:num>
  <w:num w:numId="27">
    <w:abstractNumId w:val="10"/>
  </w:num>
  <w:num w:numId="28">
    <w:abstractNumId w:val="11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FAD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FA0FAD"/>
    <w:pPr>
      <w:keepNext/>
      <w:tabs>
        <w:tab w:val="left" w:pos="1620"/>
      </w:tabs>
      <w:ind w:left="1620" w:hanging="1620"/>
      <w:outlineLvl w:val="0"/>
    </w:pPr>
    <w:rPr>
      <w:rFonts w:ascii="Garamond" w:hAnsi="Garamond" w:cs="Arial"/>
      <w:b/>
      <w:bCs/>
    </w:rPr>
  </w:style>
  <w:style w:type="paragraph" w:styleId="Heading2">
    <w:name w:val="heading 2"/>
    <w:basedOn w:val="Normal"/>
    <w:next w:val="Normal"/>
    <w:qFormat/>
    <w:rsid w:val="00FA0FAD"/>
    <w:pPr>
      <w:keepNext/>
      <w:tabs>
        <w:tab w:val="left" w:pos="1620"/>
      </w:tabs>
      <w:outlineLvl w:val="1"/>
    </w:pPr>
    <w:rPr>
      <w:rFonts w:ascii="Garamond" w:hAnsi="Garamond" w:cs="Arial"/>
      <w:b/>
      <w:bCs/>
    </w:rPr>
  </w:style>
  <w:style w:type="paragraph" w:styleId="Heading3">
    <w:name w:val="heading 3"/>
    <w:basedOn w:val="Normal"/>
    <w:next w:val="Normal"/>
    <w:qFormat/>
    <w:rsid w:val="00FA0FAD"/>
    <w:pPr>
      <w:keepNext/>
      <w:jc w:val="both"/>
      <w:outlineLvl w:val="2"/>
    </w:pPr>
    <w:rPr>
      <w:rFonts w:ascii="Garamond" w:hAnsi="Garamond"/>
      <w:b/>
      <w:bCs/>
    </w:rPr>
  </w:style>
  <w:style w:type="paragraph" w:styleId="Heading4">
    <w:name w:val="heading 4"/>
    <w:basedOn w:val="Normal"/>
    <w:next w:val="Normal"/>
    <w:qFormat/>
    <w:rsid w:val="00FA0FAD"/>
    <w:pPr>
      <w:keepNext/>
      <w:tabs>
        <w:tab w:val="left" w:pos="1620"/>
      </w:tabs>
      <w:jc w:val="both"/>
      <w:outlineLvl w:val="3"/>
    </w:pPr>
    <w:rPr>
      <w:rFonts w:ascii="Garamond" w:hAnsi="Garamond"/>
      <w:b/>
      <w:bCs/>
      <w:color w:val="FF0000"/>
      <w:u w:val="single"/>
    </w:rPr>
  </w:style>
  <w:style w:type="paragraph" w:styleId="Heading5">
    <w:name w:val="heading 5"/>
    <w:basedOn w:val="Normal"/>
    <w:next w:val="Normal"/>
    <w:qFormat/>
    <w:rsid w:val="00FA0FAD"/>
    <w:pPr>
      <w:keepNext/>
      <w:pBdr>
        <w:bottom w:val="single" w:sz="12" w:space="1" w:color="auto"/>
      </w:pBdr>
      <w:outlineLvl w:val="4"/>
    </w:pPr>
    <w:rPr>
      <w:rFonts w:ascii="Arial" w:hAnsi="Arial" w:cs="Arial"/>
      <w:b/>
      <w:color w:val="000080"/>
      <w:sz w:val="28"/>
    </w:rPr>
  </w:style>
  <w:style w:type="paragraph" w:styleId="Heading6">
    <w:name w:val="heading 6"/>
    <w:basedOn w:val="Normal"/>
    <w:next w:val="Normal"/>
    <w:qFormat/>
    <w:rsid w:val="00FA0FAD"/>
    <w:pPr>
      <w:keepNext/>
      <w:outlineLvl w:val="5"/>
    </w:pPr>
    <w:rPr>
      <w:rFonts w:ascii="Arial" w:hAnsi="Arial" w:cs="Arial"/>
      <w:b/>
      <w:bCs/>
      <w:color w:val="FF0000"/>
      <w:sz w:val="20"/>
      <w:u w:val="single"/>
    </w:rPr>
  </w:style>
  <w:style w:type="paragraph" w:styleId="Heading7">
    <w:name w:val="heading 7"/>
    <w:basedOn w:val="Normal"/>
    <w:next w:val="Normal"/>
    <w:qFormat/>
    <w:rsid w:val="00FA0FAD"/>
    <w:pPr>
      <w:keepNext/>
      <w:tabs>
        <w:tab w:val="left" w:pos="1620"/>
        <w:tab w:val="left" w:pos="3240"/>
      </w:tabs>
      <w:jc w:val="both"/>
      <w:outlineLvl w:val="6"/>
    </w:pPr>
    <w:rPr>
      <w:rFonts w:ascii="Arial" w:hAnsi="Arial" w:cs="Arial"/>
      <w:b/>
      <w:bCs/>
      <w:color w:val="800080"/>
      <w:sz w:val="20"/>
      <w:u w:val="single"/>
    </w:rPr>
  </w:style>
  <w:style w:type="paragraph" w:styleId="Heading8">
    <w:name w:val="heading 8"/>
    <w:basedOn w:val="Normal"/>
    <w:next w:val="Normal"/>
    <w:qFormat/>
    <w:rsid w:val="00FA0FAD"/>
    <w:pPr>
      <w:keepNext/>
      <w:tabs>
        <w:tab w:val="left" w:pos="1620"/>
        <w:tab w:val="left" w:pos="3240"/>
      </w:tabs>
      <w:jc w:val="both"/>
      <w:outlineLvl w:val="7"/>
    </w:pPr>
    <w:rPr>
      <w:rFonts w:ascii="Arial" w:hAnsi="Arial" w:cs="Arial"/>
      <w:b/>
      <w:bCs/>
      <w:color w:val="000080"/>
      <w:sz w:val="20"/>
    </w:rPr>
  </w:style>
  <w:style w:type="paragraph" w:styleId="Heading9">
    <w:name w:val="heading 9"/>
    <w:basedOn w:val="Normal"/>
    <w:next w:val="Normal"/>
    <w:qFormat/>
    <w:rsid w:val="00FA0FAD"/>
    <w:pPr>
      <w:keepNext/>
      <w:outlineLvl w:val="8"/>
    </w:pPr>
    <w:rPr>
      <w:rFonts w:ascii="Arial" w:hAnsi="Arial" w:cs="Arial"/>
      <w:b/>
      <w:bCs/>
      <w:color w:val="80008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A0FAD"/>
    <w:pPr>
      <w:ind w:left="1620"/>
    </w:pPr>
    <w:rPr>
      <w:rFonts w:ascii="Arial" w:hAnsi="Arial" w:cs="Arial"/>
      <w:b/>
      <w:sz w:val="28"/>
    </w:rPr>
  </w:style>
  <w:style w:type="character" w:styleId="Hyperlink">
    <w:name w:val="Hyperlink"/>
    <w:basedOn w:val="DefaultParagraphFont"/>
    <w:rsid w:val="00FA0FAD"/>
    <w:rPr>
      <w:color w:val="0000FF"/>
      <w:u w:val="single"/>
    </w:rPr>
  </w:style>
  <w:style w:type="paragraph" w:styleId="Header">
    <w:name w:val="header"/>
    <w:basedOn w:val="Normal"/>
    <w:rsid w:val="00FA0F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0FA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A0FAD"/>
    <w:pPr>
      <w:tabs>
        <w:tab w:val="left" w:pos="2520"/>
      </w:tabs>
    </w:pPr>
    <w:rPr>
      <w:b/>
      <w:bCs/>
      <w:color w:val="000080"/>
    </w:rPr>
  </w:style>
  <w:style w:type="paragraph" w:styleId="BodyTextIndent2">
    <w:name w:val="Body Text Indent 2"/>
    <w:basedOn w:val="Normal"/>
    <w:rsid w:val="00FA0FAD"/>
    <w:pPr>
      <w:tabs>
        <w:tab w:val="left" w:pos="1620"/>
      </w:tabs>
      <w:ind w:left="1620"/>
    </w:pPr>
    <w:rPr>
      <w:rFonts w:ascii="Arial" w:hAnsi="Arial" w:cs="Arial"/>
      <w:color w:val="000080"/>
      <w:sz w:val="20"/>
    </w:rPr>
  </w:style>
  <w:style w:type="paragraph" w:styleId="BodyTextIndent3">
    <w:name w:val="Body Text Indent 3"/>
    <w:basedOn w:val="Normal"/>
    <w:rsid w:val="00FA0FAD"/>
    <w:pPr>
      <w:ind w:left="1620"/>
      <w:jc w:val="both"/>
    </w:pPr>
    <w:rPr>
      <w:rFonts w:ascii="Arial" w:hAnsi="Arial" w:cs="Arial"/>
      <w:color w:val="000080"/>
      <w:sz w:val="20"/>
    </w:rPr>
  </w:style>
  <w:style w:type="paragraph" w:styleId="BodyText2">
    <w:name w:val="Body Text 2"/>
    <w:basedOn w:val="Normal"/>
    <w:rsid w:val="00FA0FAD"/>
    <w:pPr>
      <w:tabs>
        <w:tab w:val="left" w:pos="-720"/>
        <w:tab w:val="left" w:pos="0"/>
        <w:tab w:val="left" w:pos="720"/>
        <w:tab w:val="left" w:pos="1440"/>
        <w:tab w:val="left" w:pos="2160"/>
        <w:tab w:val="left" w:pos="2970"/>
      </w:tabs>
      <w:suppressAutoHyphens/>
      <w:jc w:val="both"/>
    </w:pPr>
    <w:rPr>
      <w:rFonts w:ascii="Univers (PCL6)" w:hAnsi="Univers (PCL6)"/>
      <w:spacing w:val="-3"/>
      <w:szCs w:val="20"/>
      <w:lang w:val="en-US"/>
    </w:rPr>
  </w:style>
  <w:style w:type="paragraph" w:styleId="ListBullet2">
    <w:name w:val="List Bullet 2"/>
    <w:basedOn w:val="Normal"/>
    <w:autoRedefine/>
    <w:rsid w:val="00FA0FAD"/>
    <w:pPr>
      <w:numPr>
        <w:numId w:val="1"/>
      </w:numPr>
      <w:tabs>
        <w:tab w:val="clear" w:pos="360"/>
        <w:tab w:val="num" w:pos="2520"/>
      </w:tabs>
      <w:ind w:left="2520"/>
    </w:pPr>
    <w:rPr>
      <w:rFonts w:ascii="Arial" w:hAnsi="Arial"/>
      <w:b/>
      <w:sz w:val="22"/>
      <w:szCs w:val="20"/>
      <w:u w:val="single"/>
      <w:lang w:val="en-US"/>
    </w:rPr>
  </w:style>
  <w:style w:type="paragraph" w:customStyle="1" w:styleId="Achievement">
    <w:name w:val="Achievement"/>
    <w:basedOn w:val="BodyText"/>
    <w:rsid w:val="00FA0FAD"/>
    <w:pPr>
      <w:tabs>
        <w:tab w:val="clear" w:pos="2520"/>
        <w:tab w:val="num" w:pos="8640"/>
      </w:tabs>
      <w:spacing w:after="60" w:line="220" w:lineRule="atLeast"/>
      <w:ind w:left="8640" w:hanging="360"/>
      <w:jc w:val="both"/>
    </w:pPr>
    <w:rPr>
      <w:rFonts w:ascii="Arial" w:hAnsi="Arial"/>
      <w:b w:val="0"/>
      <w:bCs w:val="0"/>
      <w:color w:val="auto"/>
      <w:spacing w:val="-5"/>
      <w:sz w:val="20"/>
      <w:szCs w:val="20"/>
      <w:lang w:val="en-US"/>
    </w:rPr>
  </w:style>
  <w:style w:type="character" w:styleId="FollowedHyperlink">
    <w:name w:val="FollowedHyperlink"/>
    <w:basedOn w:val="DefaultParagraphFont"/>
    <w:rsid w:val="00FA0FAD"/>
    <w:rPr>
      <w:color w:val="800080"/>
      <w:u w:val="single"/>
    </w:rPr>
  </w:style>
  <w:style w:type="paragraph" w:customStyle="1" w:styleId="PersonalInfo">
    <w:name w:val="Personal Info"/>
    <w:basedOn w:val="Achievement"/>
    <w:next w:val="Achievement"/>
    <w:rsid w:val="00FE51F7"/>
    <w:pPr>
      <w:numPr>
        <w:numId w:val="2"/>
      </w:numPr>
      <w:spacing w:before="220" w:line="240" w:lineRule="atLeast"/>
      <w:ind w:left="245" w:hanging="245"/>
    </w:pPr>
    <w:rPr>
      <w:rFonts w:ascii="Garamond" w:hAnsi="Garamond"/>
      <w:spacing w:val="0"/>
      <w:sz w:val="22"/>
    </w:rPr>
  </w:style>
  <w:style w:type="paragraph" w:styleId="Title">
    <w:name w:val="Title"/>
    <w:basedOn w:val="Normal"/>
    <w:qFormat/>
    <w:rsid w:val="00E42FAB"/>
    <w:pPr>
      <w:jc w:val="center"/>
    </w:pPr>
    <w:rPr>
      <w:rFonts w:ascii="Garamond" w:hAnsi="Garamond"/>
      <w:b/>
      <w:bCs/>
      <w:sz w:val="22"/>
      <w:szCs w:val="20"/>
      <w:lang w:val="en-US"/>
    </w:rPr>
  </w:style>
  <w:style w:type="paragraph" w:styleId="HTMLPreformatted">
    <w:name w:val="HTML Preformatted"/>
    <w:basedOn w:val="Normal"/>
    <w:rsid w:val="007C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ps121">
    <w:name w:val="ps121"/>
    <w:basedOn w:val="DefaultParagraphFont"/>
    <w:rsid w:val="00524A12"/>
  </w:style>
  <w:style w:type="paragraph" w:styleId="BalloonText">
    <w:name w:val="Balloon Text"/>
    <w:basedOn w:val="Normal"/>
    <w:semiHidden/>
    <w:rsid w:val="00AB1675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next w:val="Normal"/>
    <w:rsid w:val="005C19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5269D2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69D2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apple-style-span">
    <w:name w:val="apple-style-span"/>
    <w:basedOn w:val="DefaultParagraphFont"/>
    <w:rsid w:val="005269D2"/>
  </w:style>
  <w:style w:type="character" w:customStyle="1" w:styleId="clscopya1">
    <w:name w:val="clscopya1"/>
    <w:basedOn w:val="DefaultParagraphFont"/>
    <w:rsid w:val="00E76443"/>
    <w:rPr>
      <w:rFonts w:ascii="Verdana" w:hAnsi="Verdana" w:hint="default"/>
      <w:color w:val="000000"/>
      <w:sz w:val="17"/>
      <w:szCs w:val="17"/>
    </w:rPr>
  </w:style>
  <w:style w:type="character" w:styleId="BookTitle">
    <w:name w:val="Book Title"/>
    <w:basedOn w:val="DefaultParagraphFont"/>
    <w:uiPriority w:val="33"/>
    <w:qFormat/>
    <w:rsid w:val="00BF24C6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473E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6D1C"/>
    <w:pPr>
      <w:ind w:left="720"/>
    </w:pPr>
  </w:style>
  <w:style w:type="paragraph" w:customStyle="1" w:styleId="Default">
    <w:name w:val="Default"/>
    <w:rsid w:val="00B84E0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b88eec5c6b45b11d6909e706d87626be134f530e18705c4458440321091b5b581a0c110210425e54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Zahid Kothari</vt:lpstr>
    </vt:vector>
  </TitlesOfParts>
  <Company>DNATA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Zahid Kothari</dc:title>
  <dc:creator>Priya;Ashwin</dc:creator>
  <cp:lastModifiedBy>sys</cp:lastModifiedBy>
  <cp:revision>18</cp:revision>
  <cp:lastPrinted>2016-04-12T11:49:00Z</cp:lastPrinted>
  <dcterms:created xsi:type="dcterms:W3CDTF">2015-07-26T02:39:00Z</dcterms:created>
  <dcterms:modified xsi:type="dcterms:W3CDTF">2016-12-19T09:34:00Z</dcterms:modified>
</cp:coreProperties>
</file>