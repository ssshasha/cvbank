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882FFF">
      <w:pPr>
        <w:spacing w:before="59" w:line="360" w:lineRule="exact"/>
        <w:ind w:left="3106"/>
        <w:rPr>
          <w:sz w:val="32"/>
          <w:szCs w:val="32"/>
        </w:rPr>
      </w:pPr>
      <w:r>
        <w:rPr>
          <w:b/>
          <w:spacing w:val="1"/>
          <w:position w:val="-1"/>
          <w:sz w:val="32"/>
          <w:szCs w:val="32"/>
          <w:u w:val="thick" w:color="000000"/>
        </w:rPr>
        <w:t>C</w:t>
      </w:r>
      <w:r>
        <w:rPr>
          <w:b/>
          <w:spacing w:val="-1"/>
          <w:position w:val="-1"/>
          <w:sz w:val="32"/>
          <w:szCs w:val="32"/>
          <w:u w:val="thick" w:color="000000"/>
        </w:rPr>
        <w:t>U</w:t>
      </w:r>
      <w:r>
        <w:rPr>
          <w:b/>
          <w:spacing w:val="1"/>
          <w:position w:val="-1"/>
          <w:sz w:val="32"/>
          <w:szCs w:val="32"/>
          <w:u w:val="thick" w:color="000000"/>
        </w:rPr>
        <w:t>RR</w:t>
      </w:r>
      <w:r>
        <w:rPr>
          <w:b/>
          <w:spacing w:val="-3"/>
          <w:position w:val="-1"/>
          <w:sz w:val="32"/>
          <w:szCs w:val="32"/>
          <w:u w:val="thick" w:color="000000"/>
        </w:rPr>
        <w:t>I</w:t>
      </w:r>
      <w:r>
        <w:rPr>
          <w:b/>
          <w:spacing w:val="1"/>
          <w:position w:val="-1"/>
          <w:sz w:val="32"/>
          <w:szCs w:val="32"/>
          <w:u w:val="thick" w:color="000000"/>
        </w:rPr>
        <w:t>CU</w:t>
      </w:r>
      <w:r>
        <w:rPr>
          <w:b/>
          <w:spacing w:val="-2"/>
          <w:position w:val="-1"/>
          <w:sz w:val="32"/>
          <w:szCs w:val="32"/>
          <w:u w:val="thick" w:color="000000"/>
        </w:rPr>
        <w:t>L</w:t>
      </w:r>
      <w:r>
        <w:rPr>
          <w:b/>
          <w:spacing w:val="1"/>
          <w:position w:val="-1"/>
          <w:sz w:val="32"/>
          <w:szCs w:val="32"/>
          <w:u w:val="thick" w:color="000000"/>
        </w:rPr>
        <w:t>U</w:t>
      </w:r>
      <w:r>
        <w:rPr>
          <w:b/>
          <w:position w:val="-1"/>
          <w:sz w:val="32"/>
          <w:szCs w:val="32"/>
          <w:u w:val="thick" w:color="000000"/>
        </w:rPr>
        <w:t>M</w:t>
      </w:r>
      <w:r>
        <w:rPr>
          <w:b/>
          <w:spacing w:val="-104"/>
          <w:position w:val="-1"/>
          <w:sz w:val="32"/>
          <w:szCs w:val="32"/>
          <w:u w:val="thick" w:color="000000"/>
        </w:rPr>
        <w:t xml:space="preserve"> </w:t>
      </w:r>
      <w:r>
        <w:rPr>
          <w:b/>
          <w:spacing w:val="1"/>
          <w:position w:val="-1"/>
          <w:sz w:val="32"/>
          <w:szCs w:val="32"/>
          <w:u w:val="thick" w:color="000000"/>
        </w:rPr>
        <w:t>V</w:t>
      </w:r>
      <w:r>
        <w:rPr>
          <w:b/>
          <w:spacing w:val="-1"/>
          <w:position w:val="-1"/>
          <w:sz w:val="32"/>
          <w:szCs w:val="32"/>
          <w:u w:val="thick" w:color="000000"/>
        </w:rPr>
        <w:t>I</w:t>
      </w:r>
      <w:r>
        <w:rPr>
          <w:b/>
          <w:spacing w:val="-23"/>
          <w:position w:val="-1"/>
          <w:sz w:val="32"/>
          <w:szCs w:val="32"/>
          <w:u w:val="thick" w:color="000000"/>
        </w:rPr>
        <w:t>T</w:t>
      </w:r>
      <w:r>
        <w:rPr>
          <w:b/>
          <w:spacing w:val="-1"/>
          <w:position w:val="-1"/>
          <w:sz w:val="32"/>
          <w:szCs w:val="32"/>
          <w:u w:val="thick" w:color="000000"/>
        </w:rPr>
        <w:t>A</w:t>
      </w:r>
      <w:r>
        <w:rPr>
          <w:b/>
          <w:position w:val="-1"/>
          <w:sz w:val="32"/>
          <w:szCs w:val="32"/>
          <w:u w:val="thick" w:color="000000"/>
        </w:rPr>
        <w:t>E</w:t>
      </w: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before="12" w:line="240" w:lineRule="exact"/>
        <w:rPr>
          <w:sz w:val="24"/>
          <w:szCs w:val="24"/>
        </w:rPr>
      </w:pPr>
    </w:p>
    <w:p w:rsidR="00882FFF">
      <w:pPr>
        <w:spacing w:before="29"/>
        <w:ind w:left="102"/>
        <w:rPr>
          <w:sz w:val="24"/>
          <w:szCs w:val="24"/>
        </w:rPr>
      </w:pPr>
      <w:r>
        <w:rPr>
          <w:sz w:val="24"/>
          <w:szCs w:val="24"/>
        </w:rPr>
        <w:t>Fu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e: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udarshan</w:t>
      </w:r>
      <w:r>
        <w:rPr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wda</w:t>
      </w:r>
    </w:p>
    <w:p w:rsidR="00882FFF">
      <w:pPr>
        <w:spacing w:before="8" w:line="120" w:lineRule="exact"/>
        <w:rPr>
          <w:sz w:val="12"/>
          <w:szCs w:val="12"/>
        </w:rPr>
      </w:pPr>
    </w:p>
    <w:p w:rsidR="00882FFF">
      <w:pPr>
        <w:spacing w:line="200" w:lineRule="exact"/>
      </w:pPr>
    </w:p>
    <w:p w:rsidR="00882FFF" w:rsidP="00C0693B">
      <w:pPr>
        <w:spacing w:line="260" w:lineRule="exact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 xml:space="preserve">  </w:t>
      </w:r>
      <w:r w:rsidR="009B7B28">
        <w:rPr>
          <w:spacing w:val="1"/>
          <w:position w:val="-1"/>
          <w:sz w:val="24"/>
          <w:szCs w:val="24"/>
        </w:rPr>
        <w:t>E</w:t>
      </w:r>
      <w:r w:rsidR="009B7B28">
        <w:rPr>
          <w:spacing w:val="-3"/>
          <w:position w:val="-1"/>
          <w:sz w:val="24"/>
          <w:szCs w:val="24"/>
        </w:rPr>
        <w:t>m</w:t>
      </w:r>
      <w:r w:rsidR="009B7B28">
        <w:rPr>
          <w:spacing w:val="1"/>
          <w:position w:val="-1"/>
          <w:sz w:val="24"/>
          <w:szCs w:val="24"/>
        </w:rPr>
        <w:t>a</w:t>
      </w:r>
      <w:r w:rsidR="009B7B28">
        <w:rPr>
          <w:spacing w:val="-1"/>
          <w:position w:val="-1"/>
          <w:sz w:val="24"/>
          <w:szCs w:val="24"/>
        </w:rPr>
        <w:t>il</w:t>
      </w:r>
      <w:r w:rsidR="009B7B28">
        <w:rPr>
          <w:position w:val="-1"/>
          <w:sz w:val="24"/>
          <w:szCs w:val="24"/>
        </w:rPr>
        <w:t>_I</w:t>
      </w:r>
      <w:r w:rsidR="009B7B28">
        <w:rPr>
          <w:spacing w:val="2"/>
          <w:position w:val="-1"/>
          <w:sz w:val="24"/>
          <w:szCs w:val="24"/>
        </w:rPr>
        <w:t>d</w:t>
      </w:r>
      <w:r w:rsidR="009B7B28">
        <w:rPr>
          <w:position w:val="-1"/>
          <w:sz w:val="24"/>
          <w:szCs w:val="24"/>
        </w:rPr>
        <w:t xml:space="preserve">: </w:t>
      </w:r>
      <w:r>
        <w:fldChar w:fldCharType="begin"/>
      </w:r>
      <w:r>
        <w:instrText xml:space="preserve"> HYPERLINK "mailto:sudarshangowda1591@gmail.com" </w:instrText>
      </w:r>
      <w:r>
        <w:fldChar w:fldCharType="separate"/>
      </w:r>
      <w:r w:rsidR="009B7B28">
        <w:rPr>
          <w:color w:val="00007F"/>
          <w:position w:val="-1"/>
          <w:sz w:val="24"/>
          <w:szCs w:val="24"/>
          <w:u w:val="single" w:color="00007F"/>
        </w:rPr>
        <w:t>sudarshangowda1591</w:t>
      </w:r>
      <w:r w:rsidR="009B7B28">
        <w:rPr>
          <w:color w:val="00007F"/>
          <w:spacing w:val="1"/>
          <w:position w:val="-1"/>
          <w:sz w:val="24"/>
          <w:szCs w:val="24"/>
          <w:u w:val="single" w:color="00007F"/>
        </w:rPr>
        <w:t>@</w:t>
      </w:r>
      <w:r w:rsidR="009B7B28">
        <w:rPr>
          <w:color w:val="00007F"/>
          <w:position w:val="-1"/>
          <w:sz w:val="24"/>
          <w:szCs w:val="24"/>
          <w:u w:val="single" w:color="00007F"/>
        </w:rPr>
        <w:t>g</w:t>
      </w:r>
      <w:r w:rsidR="009B7B28">
        <w:rPr>
          <w:color w:val="00007F"/>
          <w:spacing w:val="-1"/>
          <w:position w:val="-1"/>
          <w:sz w:val="24"/>
          <w:szCs w:val="24"/>
          <w:u w:val="single" w:color="00007F"/>
        </w:rPr>
        <w:t>m</w:t>
      </w:r>
      <w:r w:rsidR="009B7B28">
        <w:rPr>
          <w:color w:val="00007F"/>
          <w:position w:val="-1"/>
          <w:sz w:val="24"/>
          <w:szCs w:val="24"/>
          <w:u w:val="single" w:color="00007F"/>
        </w:rPr>
        <w:t>a</w:t>
      </w:r>
      <w:r w:rsidR="009B7B28">
        <w:rPr>
          <w:color w:val="00007F"/>
          <w:spacing w:val="-1"/>
          <w:position w:val="-1"/>
          <w:sz w:val="24"/>
          <w:szCs w:val="24"/>
          <w:u w:val="single" w:color="00007F"/>
        </w:rPr>
        <w:t>il</w:t>
      </w:r>
      <w:r w:rsidR="009B7B28">
        <w:rPr>
          <w:color w:val="00007F"/>
          <w:spacing w:val="2"/>
          <w:position w:val="-1"/>
          <w:sz w:val="24"/>
          <w:szCs w:val="24"/>
          <w:u w:val="single" w:color="00007F"/>
        </w:rPr>
        <w:t>.</w:t>
      </w:r>
      <w:r w:rsidR="009B7B28">
        <w:rPr>
          <w:color w:val="00007F"/>
          <w:position w:val="-1"/>
          <w:sz w:val="24"/>
          <w:szCs w:val="24"/>
          <w:u w:val="single" w:color="00007F"/>
        </w:rPr>
        <w:t>com</w:t>
      </w:r>
      <w:r>
        <w:fldChar w:fldCharType="end"/>
      </w:r>
    </w:p>
    <w:p w:rsidR="00882FFF">
      <w:pPr>
        <w:spacing w:before="2" w:line="100" w:lineRule="exact"/>
        <w:rPr>
          <w:sz w:val="10"/>
          <w:szCs w:val="10"/>
        </w:rPr>
      </w:pPr>
    </w:p>
    <w:p w:rsidR="00882FFF">
      <w:pPr>
        <w:spacing w:line="200" w:lineRule="exact"/>
      </w:pPr>
    </w:p>
    <w:p w:rsidR="00882FFF">
      <w:pPr>
        <w:spacing w:before="29"/>
        <w:ind w:left="102"/>
        <w:rPr>
          <w:sz w:val="24"/>
          <w:szCs w:val="24"/>
        </w:rPr>
      </w:pP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 w:rsidR="00C36B74">
        <w:rPr>
          <w:sz w:val="24"/>
          <w:szCs w:val="24"/>
        </w:rPr>
        <w:t>888443234</w:t>
      </w:r>
    </w:p>
    <w:p w:rsidR="00882FFF">
      <w:pPr>
        <w:spacing w:before="1" w:line="160" w:lineRule="exact"/>
        <w:rPr>
          <w:sz w:val="17"/>
          <w:szCs w:val="17"/>
        </w:rPr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ind w:left="102"/>
        <w:rPr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b/>
          <w:spacing w:val="2"/>
          <w:sz w:val="28"/>
          <w:szCs w:val="28"/>
        </w:rPr>
        <w:t>a</w:t>
      </w:r>
      <w:r>
        <w:rPr>
          <w:b/>
          <w:spacing w:val="-6"/>
          <w:sz w:val="28"/>
          <w:szCs w:val="28"/>
        </w:rPr>
        <w:t>r</w:t>
      </w:r>
      <w:r>
        <w:rPr>
          <w:b/>
          <w:sz w:val="28"/>
          <w:szCs w:val="28"/>
        </w:rPr>
        <w:t>eer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>ective:</w:t>
      </w:r>
    </w:p>
    <w:p w:rsidR="00882FFF">
      <w:pPr>
        <w:spacing w:before="1" w:line="240" w:lineRule="exact"/>
        <w:rPr>
          <w:sz w:val="24"/>
          <w:szCs w:val="24"/>
        </w:rPr>
      </w:pPr>
    </w:p>
    <w:p w:rsidR="00882FFF">
      <w:pPr>
        <w:spacing w:line="274" w:lineRule="auto"/>
        <w:ind w:left="102" w:right="75" w:firstLine="776"/>
        <w:rPr>
          <w:sz w:val="24"/>
          <w:szCs w:val="24"/>
        </w:rPr>
      </w:pP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o u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ech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ana</w:t>
      </w:r>
      <w:r>
        <w:rPr>
          <w:spacing w:val="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ill</w:t>
      </w:r>
      <w:r>
        <w:rPr>
          <w:sz w:val="24"/>
          <w:szCs w:val="24"/>
        </w:rPr>
        <w:t>s for 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ve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best perfo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nce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gan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</w:t>
      </w:r>
      <w:r>
        <w:rPr>
          <w:sz w:val="24"/>
          <w:szCs w:val="24"/>
        </w:rPr>
        <w:t xml:space="preserve"> I wou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ke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nnov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deas</w:t>
      </w:r>
    </w:p>
    <w:p w:rsidR="00882FFF">
      <w:pPr>
        <w:spacing w:before="5"/>
        <w:ind w:left="102"/>
        <w:rPr>
          <w:sz w:val="24"/>
          <w:szCs w:val="24"/>
        </w:rPr>
      </w:pPr>
      <w:r>
        <w:rPr>
          <w:sz w:val="24"/>
          <w:szCs w:val="24"/>
        </w:rPr>
        <w:t>,progress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z w:val="24"/>
          <w:szCs w:val="24"/>
        </w:rPr>
        <w:t xml:space="preserve"> expe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e, sk</w:t>
      </w:r>
      <w:r>
        <w:rPr>
          <w:spacing w:val="-1"/>
          <w:sz w:val="24"/>
          <w:szCs w:val="24"/>
        </w:rPr>
        <w:t>ill</w:t>
      </w:r>
      <w:r>
        <w:rPr>
          <w:sz w:val="24"/>
          <w:szCs w:val="24"/>
        </w:rPr>
        <w:t>s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crea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 acc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pro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s.</w:t>
      </w:r>
    </w:p>
    <w:p w:rsidR="00882FFF">
      <w:pPr>
        <w:spacing w:before="1" w:line="160" w:lineRule="exact"/>
        <w:rPr>
          <w:sz w:val="16"/>
          <w:szCs w:val="16"/>
        </w:rPr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A71D80">
      <w:pPr>
        <w:spacing w:line="200" w:lineRule="exact"/>
      </w:pPr>
    </w:p>
    <w:p w:rsidR="00A71D80">
      <w:pPr>
        <w:spacing w:line="200" w:lineRule="exact"/>
      </w:pPr>
    </w:p>
    <w:p w:rsidR="00882FFF">
      <w:pPr>
        <w:spacing w:line="200" w:lineRule="exact"/>
      </w:pPr>
    </w:p>
    <w:p w:rsidR="00882FFF">
      <w:pPr>
        <w:ind w:left="102"/>
        <w:rPr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b/>
          <w:spacing w:val="2"/>
          <w:sz w:val="28"/>
          <w:szCs w:val="28"/>
        </w:rPr>
        <w:t>a</w:t>
      </w:r>
      <w:r>
        <w:rPr>
          <w:b/>
          <w:spacing w:val="-6"/>
          <w:sz w:val="28"/>
          <w:szCs w:val="28"/>
        </w:rPr>
        <w:t>r</w:t>
      </w:r>
      <w:r>
        <w:rPr>
          <w:b/>
          <w:sz w:val="28"/>
          <w:szCs w:val="28"/>
        </w:rPr>
        <w:t>eer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S</w:t>
      </w:r>
      <w:r>
        <w:rPr>
          <w:b/>
          <w:spacing w:val="2"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ar</w:t>
      </w:r>
      <w:r>
        <w:rPr>
          <w:b/>
          <w:spacing w:val="1"/>
          <w:sz w:val="28"/>
          <w:szCs w:val="28"/>
        </w:rPr>
        <w:t>y</w:t>
      </w:r>
      <w:r>
        <w:rPr>
          <w:b/>
          <w:sz w:val="28"/>
          <w:szCs w:val="28"/>
        </w:rPr>
        <w:t>:</w:t>
      </w: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before="8" w:line="240" w:lineRule="exact"/>
        <w:rPr>
          <w:sz w:val="24"/>
          <w:szCs w:val="24"/>
        </w:rPr>
      </w:pPr>
    </w:p>
    <w:p w:rsidR="00882FFF">
      <w:pPr>
        <w:ind w:left="102" w:right="358"/>
        <w:rPr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b/>
          <w:spacing w:val="2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pany:</w:t>
      </w:r>
      <w:r w:rsidR="0004598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Cur</w:t>
      </w:r>
      <w:r>
        <w:rPr>
          <w:b/>
          <w:spacing w:val="-4"/>
          <w:sz w:val="28"/>
          <w:szCs w:val="28"/>
        </w:rPr>
        <w:t>r</w:t>
      </w:r>
      <w:r>
        <w:rPr>
          <w:b/>
          <w:sz w:val="28"/>
          <w:szCs w:val="28"/>
        </w:rPr>
        <w:t>en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 xml:space="preserve">ly </w:t>
      </w:r>
      <w:r>
        <w:rPr>
          <w:b/>
          <w:spacing w:val="2"/>
          <w:sz w:val="28"/>
          <w:szCs w:val="28"/>
        </w:rPr>
        <w:t>w</w:t>
      </w:r>
      <w:r>
        <w:rPr>
          <w:b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r</w:t>
      </w:r>
      <w:r>
        <w:rPr>
          <w:b/>
          <w:spacing w:val="-4"/>
          <w:sz w:val="28"/>
          <w:szCs w:val="28"/>
        </w:rPr>
        <w:t>k</w:t>
      </w:r>
      <w:r>
        <w:rPr>
          <w:b/>
          <w:sz w:val="28"/>
          <w:szCs w:val="28"/>
        </w:rPr>
        <w:t>ing  in</w:t>
      </w:r>
      <w:r>
        <w:rPr>
          <w:b/>
          <w:sz w:val="28"/>
          <w:szCs w:val="28"/>
        </w:rPr>
        <w:t xml:space="preserve"> </w:t>
      </w:r>
      <w:r>
        <w:rPr>
          <w:b/>
          <w:spacing w:val="54"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pacing w:val="2"/>
          <w:sz w:val="28"/>
          <w:szCs w:val="28"/>
        </w:rPr>
        <w:t>U</w:t>
      </w:r>
      <w:r>
        <w:rPr>
          <w:b/>
          <w:spacing w:val="-7"/>
          <w:sz w:val="28"/>
          <w:szCs w:val="28"/>
        </w:rPr>
        <w:t>T</w:t>
      </w:r>
      <w:r>
        <w:rPr>
          <w:b/>
          <w:sz w:val="28"/>
          <w:szCs w:val="28"/>
        </w:rPr>
        <w:t>ON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 xml:space="preserve">C 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RGY</w:t>
      </w:r>
      <w:r>
        <w:rPr>
          <w:b/>
          <w:spacing w:val="62"/>
          <w:sz w:val="28"/>
          <w:szCs w:val="28"/>
        </w:rPr>
        <w:t xml:space="preserve"> </w:t>
      </w:r>
      <w:r>
        <w:rPr>
          <w:b/>
          <w:sz w:val="28"/>
          <w:szCs w:val="28"/>
        </w:rPr>
        <w:t>SYS</w:t>
      </w:r>
      <w:r>
        <w:rPr>
          <w:b/>
          <w:spacing w:val="-1"/>
          <w:sz w:val="28"/>
          <w:szCs w:val="28"/>
        </w:rPr>
        <w:t>TE</w:t>
      </w:r>
      <w:r>
        <w:rPr>
          <w:b/>
          <w:sz w:val="28"/>
          <w:szCs w:val="28"/>
        </w:rPr>
        <w:t xml:space="preserve">M 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pacing w:val="2"/>
          <w:sz w:val="28"/>
          <w:szCs w:val="28"/>
        </w:rPr>
        <w:t>V</w:t>
      </w:r>
      <w:r>
        <w:rPr>
          <w:b/>
          <w:sz w:val="28"/>
          <w:szCs w:val="28"/>
        </w:rPr>
        <w:t>T</w:t>
      </w:r>
      <w:r>
        <w:rPr>
          <w:b/>
          <w:spacing w:val="63"/>
          <w:sz w:val="28"/>
          <w:szCs w:val="28"/>
        </w:rPr>
        <w:t xml:space="preserve"> </w:t>
      </w:r>
      <w:r>
        <w:rPr>
          <w:b/>
          <w:spacing w:val="-24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D, Go</w:t>
      </w:r>
      <w:r>
        <w:rPr>
          <w:b/>
          <w:spacing w:val="-4"/>
          <w:sz w:val="28"/>
          <w:szCs w:val="28"/>
        </w:rPr>
        <w:t>r</w:t>
      </w:r>
      <w:r>
        <w:rPr>
          <w:b/>
          <w:sz w:val="28"/>
          <w:szCs w:val="28"/>
        </w:rPr>
        <w:t xml:space="preserve">egaon </w:t>
      </w:r>
      <w:r>
        <w:rPr>
          <w:b/>
          <w:spacing w:val="1"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)</w:t>
      </w:r>
      <w:r>
        <w:rPr>
          <w:b/>
          <w:sz w:val="28"/>
          <w:szCs w:val="28"/>
        </w:rPr>
        <w:t>, M</w:t>
      </w:r>
      <w:r>
        <w:rPr>
          <w:b/>
          <w:spacing w:val="4"/>
          <w:sz w:val="28"/>
          <w:szCs w:val="28"/>
        </w:rPr>
        <w:t>u</w:t>
      </w:r>
      <w:r>
        <w:rPr>
          <w:b/>
          <w:spacing w:val="-5"/>
          <w:sz w:val="28"/>
          <w:szCs w:val="28"/>
        </w:rPr>
        <w:t>m</w:t>
      </w:r>
      <w:r>
        <w:rPr>
          <w:b/>
          <w:sz w:val="28"/>
          <w:szCs w:val="28"/>
        </w:rPr>
        <w:t>bai</w:t>
      </w:r>
      <w:r>
        <w:rPr>
          <w:b/>
          <w:spacing w:val="1"/>
          <w:sz w:val="28"/>
          <w:szCs w:val="28"/>
        </w:rPr>
        <w:t>-</w:t>
      </w:r>
      <w:r>
        <w:rPr>
          <w:b/>
          <w:sz w:val="28"/>
          <w:szCs w:val="28"/>
        </w:rPr>
        <w:t>400063</w:t>
      </w:r>
    </w:p>
    <w:p w:rsidR="00882FFF">
      <w:pPr>
        <w:spacing w:before="4" w:line="160" w:lineRule="exact"/>
        <w:rPr>
          <w:sz w:val="16"/>
          <w:szCs w:val="16"/>
        </w:rPr>
      </w:pPr>
    </w:p>
    <w:p w:rsidR="00882FFF">
      <w:pPr>
        <w:spacing w:line="360" w:lineRule="auto"/>
        <w:ind w:left="102" w:right="3350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ign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 xml:space="preserve">ion: </w:t>
      </w:r>
      <w:r>
        <w:rPr>
          <w:b/>
          <w:spacing w:val="1"/>
          <w:sz w:val="28"/>
          <w:szCs w:val="28"/>
        </w:rPr>
        <w:t>P</w:t>
      </w:r>
      <w:r>
        <w:rPr>
          <w:b/>
          <w:spacing w:val="-6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 xml:space="preserve">ect 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ngine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r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P</w:t>
      </w:r>
      <w:r>
        <w:rPr>
          <w:b/>
          <w:sz w:val="28"/>
          <w:szCs w:val="28"/>
        </w:rPr>
        <w:t>V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P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2"/>
          <w:sz w:val="28"/>
          <w:szCs w:val="28"/>
        </w:rPr>
        <w:t>w</w:t>
      </w:r>
      <w:r>
        <w:rPr>
          <w:b/>
          <w:sz w:val="28"/>
          <w:szCs w:val="28"/>
        </w:rPr>
        <w:t>er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P</w:t>
      </w:r>
      <w:r>
        <w:rPr>
          <w:b/>
          <w:spacing w:val="-6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>ect) Joining d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e:  25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h No</w:t>
      </w:r>
      <w:r>
        <w:rPr>
          <w:b/>
          <w:spacing w:val="-16"/>
          <w:sz w:val="28"/>
          <w:szCs w:val="28"/>
        </w:rPr>
        <w:t>v</w:t>
      </w:r>
      <w:r>
        <w:rPr>
          <w:b/>
          <w:sz w:val="28"/>
          <w:szCs w:val="28"/>
        </w:rPr>
        <w:t>.2016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 xml:space="preserve">o 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 xml:space="preserve">ill </w:t>
      </w:r>
      <w:r>
        <w:rPr>
          <w:b/>
          <w:spacing w:val="-2"/>
          <w:sz w:val="28"/>
          <w:szCs w:val="28"/>
        </w:rPr>
        <w:t>d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e.</w:t>
      </w:r>
    </w:p>
    <w:p w:rsidR="00047EAC">
      <w:pPr>
        <w:spacing w:line="360" w:lineRule="auto"/>
        <w:ind w:left="102" w:right="3350"/>
        <w:rPr>
          <w:b/>
          <w:sz w:val="28"/>
          <w:szCs w:val="28"/>
        </w:rPr>
      </w:pPr>
    </w:p>
    <w:p w:rsidR="009B7B28">
      <w:pPr>
        <w:spacing w:line="360" w:lineRule="auto"/>
        <w:ind w:left="102" w:right="3350"/>
        <w:rPr>
          <w:b/>
          <w:sz w:val="28"/>
          <w:szCs w:val="28"/>
        </w:rPr>
      </w:pPr>
      <w:r>
        <w:rPr>
          <w:b/>
          <w:sz w:val="28"/>
          <w:szCs w:val="28"/>
        </w:rPr>
        <w:t>Roof  Top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Projects done till now:</w:t>
      </w:r>
    </w:p>
    <w:p w:rsidR="009B7B28" w:rsidP="009B7B28">
      <w:pPr>
        <w:pStyle w:val="ListParagraph"/>
        <w:numPr>
          <w:ilvl w:val="0"/>
          <w:numId w:val="2"/>
        </w:numPr>
        <w:spacing w:line="360" w:lineRule="auto"/>
        <w:ind w:right="3350"/>
        <w:rPr>
          <w:sz w:val="28"/>
          <w:szCs w:val="28"/>
        </w:rPr>
      </w:pPr>
      <w:r>
        <w:rPr>
          <w:sz w:val="28"/>
          <w:szCs w:val="28"/>
        </w:rPr>
        <w:t>8</w:t>
      </w:r>
      <w:r w:rsidR="00D05A32">
        <w:rPr>
          <w:sz w:val="28"/>
          <w:szCs w:val="28"/>
        </w:rPr>
        <w:t xml:space="preserve"> </w:t>
      </w:r>
      <w:r>
        <w:rPr>
          <w:sz w:val="28"/>
          <w:szCs w:val="28"/>
        </w:rPr>
        <w:t>KW</w:t>
      </w:r>
      <w:r w:rsidR="00D05A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Reliance </w:t>
      </w:r>
      <w:r>
        <w:rPr>
          <w:sz w:val="28"/>
          <w:szCs w:val="28"/>
        </w:rPr>
        <w:t>Jio</w:t>
      </w:r>
      <w:r>
        <w:rPr>
          <w:sz w:val="28"/>
          <w:szCs w:val="28"/>
        </w:rPr>
        <w:t xml:space="preserve"> Garden ,BKC Mumbai</w:t>
      </w:r>
    </w:p>
    <w:p w:rsidR="009B7B28" w:rsidP="009B7B28">
      <w:pPr>
        <w:pStyle w:val="ListParagraph"/>
        <w:numPr>
          <w:ilvl w:val="0"/>
          <w:numId w:val="2"/>
        </w:numPr>
        <w:spacing w:line="360" w:lineRule="auto"/>
        <w:ind w:right="3350"/>
        <w:rPr>
          <w:sz w:val="28"/>
          <w:szCs w:val="28"/>
        </w:rPr>
      </w:pPr>
      <w:r>
        <w:rPr>
          <w:sz w:val="28"/>
          <w:szCs w:val="28"/>
        </w:rPr>
        <w:t>16</w:t>
      </w:r>
      <w:r w:rsidR="00D05A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KW Reliance Infra, </w:t>
      </w:r>
      <w:r>
        <w:rPr>
          <w:sz w:val="28"/>
          <w:szCs w:val="28"/>
        </w:rPr>
        <w:t>Tilak</w:t>
      </w:r>
      <w:r>
        <w:rPr>
          <w:sz w:val="28"/>
          <w:szCs w:val="28"/>
        </w:rPr>
        <w:t xml:space="preserve"> Nagar , Mumbai</w:t>
      </w:r>
    </w:p>
    <w:p w:rsidR="009B7B28" w:rsidP="009B7B28">
      <w:pPr>
        <w:pStyle w:val="ListParagraph"/>
        <w:numPr>
          <w:ilvl w:val="0"/>
          <w:numId w:val="2"/>
        </w:numPr>
        <w:spacing w:line="360" w:lineRule="auto"/>
        <w:ind w:right="3350"/>
        <w:rPr>
          <w:sz w:val="28"/>
          <w:szCs w:val="28"/>
        </w:rPr>
      </w:pPr>
      <w:r>
        <w:rPr>
          <w:sz w:val="28"/>
          <w:szCs w:val="28"/>
        </w:rPr>
        <w:t>1 MW Exide Industries</w:t>
      </w:r>
      <w:r w:rsidR="00C36B74">
        <w:rPr>
          <w:sz w:val="28"/>
          <w:szCs w:val="28"/>
        </w:rPr>
        <w:t xml:space="preserve">  PVT  LTD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Taloja</w:t>
      </w:r>
    </w:p>
    <w:p w:rsidR="00C36B74" w:rsidRPr="009B7B28" w:rsidP="009B7B28">
      <w:pPr>
        <w:pStyle w:val="ListParagraph"/>
        <w:numPr>
          <w:ilvl w:val="0"/>
          <w:numId w:val="2"/>
        </w:numPr>
        <w:spacing w:line="360" w:lineRule="auto"/>
        <w:ind w:right="3350"/>
        <w:rPr>
          <w:sz w:val="28"/>
          <w:szCs w:val="28"/>
        </w:rPr>
      </w:pPr>
      <w:r>
        <w:rPr>
          <w:sz w:val="28"/>
          <w:szCs w:val="28"/>
        </w:rPr>
        <w:t xml:space="preserve">550 KW  Nippon  Paints  PVT  LTD, </w:t>
      </w:r>
      <w:r>
        <w:rPr>
          <w:sz w:val="28"/>
          <w:szCs w:val="28"/>
        </w:rPr>
        <w:t>Taloja</w:t>
      </w:r>
    </w:p>
    <w:p w:rsidR="00882FFF">
      <w:pPr>
        <w:spacing w:line="200" w:lineRule="exact"/>
      </w:pPr>
    </w:p>
    <w:p w:rsidR="00882FFF">
      <w:pPr>
        <w:spacing w:before="12" w:line="280" w:lineRule="exact"/>
        <w:rPr>
          <w:sz w:val="28"/>
          <w:szCs w:val="28"/>
        </w:rPr>
      </w:pPr>
    </w:p>
    <w:p w:rsidR="00A71D80">
      <w:pPr>
        <w:spacing w:before="12" w:line="280" w:lineRule="exact"/>
        <w:rPr>
          <w:sz w:val="28"/>
          <w:szCs w:val="28"/>
        </w:rPr>
      </w:pPr>
    </w:p>
    <w:p w:rsidR="00A71D80">
      <w:pPr>
        <w:spacing w:before="12" w:line="280" w:lineRule="exact"/>
        <w:rPr>
          <w:sz w:val="28"/>
          <w:szCs w:val="28"/>
        </w:rPr>
      </w:pPr>
    </w:p>
    <w:p w:rsidR="00A71D80">
      <w:pPr>
        <w:spacing w:before="12" w:line="280" w:lineRule="exact"/>
        <w:rPr>
          <w:sz w:val="28"/>
          <w:szCs w:val="28"/>
        </w:rPr>
      </w:pPr>
    </w:p>
    <w:p w:rsidR="00A71D80">
      <w:pPr>
        <w:spacing w:before="12" w:line="280" w:lineRule="exact"/>
        <w:rPr>
          <w:sz w:val="28"/>
          <w:szCs w:val="28"/>
        </w:rPr>
      </w:pPr>
    </w:p>
    <w:p w:rsidR="00A71D80">
      <w:pPr>
        <w:spacing w:before="12" w:line="280" w:lineRule="exact"/>
        <w:rPr>
          <w:sz w:val="28"/>
          <w:szCs w:val="28"/>
        </w:rPr>
      </w:pPr>
    </w:p>
    <w:p w:rsidR="00A71D80">
      <w:pPr>
        <w:spacing w:before="12" w:line="280" w:lineRule="exact"/>
        <w:rPr>
          <w:sz w:val="28"/>
          <w:szCs w:val="28"/>
        </w:rPr>
      </w:pPr>
      <w:bookmarkStart w:id="0" w:name="_GoBack"/>
      <w:bookmarkEnd w:id="0"/>
    </w:p>
    <w:p w:rsidR="00A71D80">
      <w:pPr>
        <w:spacing w:before="12" w:line="280" w:lineRule="exact"/>
        <w:rPr>
          <w:sz w:val="28"/>
          <w:szCs w:val="28"/>
        </w:rPr>
      </w:pPr>
    </w:p>
    <w:p w:rsidR="00A71D80">
      <w:pPr>
        <w:spacing w:before="12" w:line="280" w:lineRule="exact"/>
        <w:rPr>
          <w:sz w:val="28"/>
          <w:szCs w:val="28"/>
        </w:rPr>
      </w:pPr>
    </w:p>
    <w:p w:rsidR="00A71D80">
      <w:pPr>
        <w:spacing w:before="12" w:line="280" w:lineRule="exact"/>
        <w:rPr>
          <w:sz w:val="28"/>
          <w:szCs w:val="28"/>
        </w:rPr>
      </w:pPr>
    </w:p>
    <w:p w:rsidR="00B100A4">
      <w:pPr>
        <w:spacing w:before="12" w:line="280" w:lineRule="exact"/>
        <w:rPr>
          <w:sz w:val="28"/>
          <w:szCs w:val="28"/>
        </w:rPr>
      </w:pPr>
    </w:p>
    <w:p w:rsidR="00B100A4">
      <w:pPr>
        <w:spacing w:before="12" w:line="280" w:lineRule="exact"/>
        <w:rPr>
          <w:sz w:val="28"/>
          <w:szCs w:val="28"/>
        </w:rPr>
      </w:pPr>
    </w:p>
    <w:p w:rsidR="00882FFF">
      <w:pPr>
        <w:ind w:left="102"/>
        <w:rPr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b/>
          <w:spacing w:val="2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pany: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V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SA</w:t>
      </w:r>
      <w:r>
        <w:rPr>
          <w:b/>
          <w:spacing w:val="-16"/>
          <w:sz w:val="28"/>
          <w:szCs w:val="28"/>
        </w:rPr>
        <w:t xml:space="preserve"> </w:t>
      </w:r>
      <w:r w:rsidR="00F073C2">
        <w:rPr>
          <w:b/>
          <w:spacing w:val="-16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P</w:t>
      </w:r>
      <w:r>
        <w:rPr>
          <w:b/>
          <w:sz w:val="28"/>
          <w:szCs w:val="28"/>
        </w:rPr>
        <w:t>OW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R</w:t>
      </w:r>
      <w:r w:rsidR="00F073C2">
        <w:rPr>
          <w:b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TE</w:t>
      </w:r>
      <w:r>
        <w:rPr>
          <w:b/>
          <w:sz w:val="28"/>
          <w:szCs w:val="28"/>
        </w:rPr>
        <w:t>CH</w:t>
      </w:r>
      <w:r w:rsidR="00F073C2">
        <w:rPr>
          <w:b/>
          <w:sz w:val="28"/>
          <w:szCs w:val="28"/>
        </w:rPr>
        <w:t xml:space="preserve">  PVT 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27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D,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Navi</w:t>
      </w:r>
      <w:r>
        <w:rPr>
          <w:b/>
          <w:sz w:val="28"/>
          <w:szCs w:val="28"/>
        </w:rPr>
        <w:t xml:space="preserve"> M</w:t>
      </w:r>
      <w:r>
        <w:rPr>
          <w:b/>
          <w:spacing w:val="2"/>
          <w:sz w:val="28"/>
          <w:szCs w:val="28"/>
        </w:rPr>
        <w:t>u</w:t>
      </w:r>
      <w:r>
        <w:rPr>
          <w:b/>
          <w:spacing w:val="-5"/>
          <w:sz w:val="28"/>
          <w:szCs w:val="28"/>
        </w:rPr>
        <w:t>m</w:t>
      </w:r>
      <w:r>
        <w:rPr>
          <w:b/>
          <w:spacing w:val="2"/>
          <w:sz w:val="28"/>
          <w:szCs w:val="28"/>
        </w:rPr>
        <w:t>b</w:t>
      </w:r>
      <w:r>
        <w:rPr>
          <w:b/>
          <w:sz w:val="28"/>
          <w:szCs w:val="28"/>
        </w:rPr>
        <w:t>ai</w:t>
      </w:r>
    </w:p>
    <w:p w:rsidR="00882FFF">
      <w:pPr>
        <w:spacing w:before="4" w:line="160" w:lineRule="exact"/>
        <w:rPr>
          <w:sz w:val="16"/>
          <w:szCs w:val="16"/>
        </w:rPr>
      </w:pPr>
    </w:p>
    <w:p w:rsidR="00882FFF">
      <w:pPr>
        <w:spacing w:line="360" w:lineRule="auto"/>
        <w:ind w:left="102" w:right="841"/>
        <w:rPr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ign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 xml:space="preserve">ion: 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ngineer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O</w:t>
      </w:r>
      <w:r>
        <w:rPr>
          <w:b/>
          <w:sz w:val="28"/>
          <w:szCs w:val="28"/>
        </w:rPr>
        <w:t>peration and Mai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enance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(F</w:t>
      </w:r>
      <w:r>
        <w:rPr>
          <w:b/>
          <w:sz w:val="28"/>
          <w:szCs w:val="28"/>
        </w:rPr>
        <w:t>or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P</w:t>
      </w:r>
      <w:r>
        <w:rPr>
          <w:b/>
          <w:sz w:val="28"/>
          <w:szCs w:val="28"/>
        </w:rPr>
        <w:t>V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P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2"/>
          <w:sz w:val="28"/>
          <w:szCs w:val="28"/>
        </w:rPr>
        <w:t>w</w:t>
      </w:r>
      <w:r>
        <w:rPr>
          <w:b/>
          <w:sz w:val="28"/>
          <w:szCs w:val="28"/>
        </w:rPr>
        <w:t>er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P</w:t>
      </w:r>
      <w:r>
        <w:rPr>
          <w:b/>
          <w:spacing w:val="-6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>ect) Duratio</w:t>
      </w:r>
      <w:r>
        <w:rPr>
          <w:b/>
          <w:spacing w:val="-2"/>
          <w:sz w:val="28"/>
          <w:szCs w:val="28"/>
        </w:rPr>
        <w:t>n</w:t>
      </w:r>
      <w:r>
        <w:rPr>
          <w:b/>
          <w:sz w:val="28"/>
          <w:szCs w:val="28"/>
        </w:rPr>
        <w:t>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16"/>
          <w:sz w:val="28"/>
          <w:szCs w:val="28"/>
        </w:rPr>
        <w:t>W</w:t>
      </w:r>
      <w:r>
        <w:rPr>
          <w:b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r</w:t>
      </w:r>
      <w:r>
        <w:rPr>
          <w:b/>
          <w:spacing w:val="-4"/>
          <w:sz w:val="28"/>
          <w:szCs w:val="28"/>
        </w:rPr>
        <w:t>k</w:t>
      </w:r>
      <w:r>
        <w:rPr>
          <w:b/>
          <w:sz w:val="28"/>
          <w:szCs w:val="28"/>
        </w:rPr>
        <w:t>ing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F</w:t>
      </w:r>
      <w:r>
        <w:rPr>
          <w:b/>
          <w:spacing w:val="-6"/>
          <w:sz w:val="28"/>
          <w:szCs w:val="28"/>
        </w:rPr>
        <w:t>r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t No</w:t>
      </w:r>
      <w:r>
        <w:rPr>
          <w:b/>
          <w:spacing w:val="-16"/>
          <w:sz w:val="28"/>
          <w:szCs w:val="28"/>
        </w:rPr>
        <w:t>v</w:t>
      </w:r>
      <w:r>
        <w:rPr>
          <w:b/>
          <w:sz w:val="28"/>
          <w:szCs w:val="28"/>
        </w:rPr>
        <w:t xml:space="preserve">.2016 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 xml:space="preserve">o </w:t>
      </w:r>
      <w:r>
        <w:rPr>
          <w:b/>
          <w:spacing w:val="-2"/>
          <w:sz w:val="28"/>
          <w:szCs w:val="28"/>
        </w:rPr>
        <w:t>8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h Dec.2016</w:t>
      </w:r>
    </w:p>
    <w:p w:rsidR="00882FFF">
      <w:pPr>
        <w:spacing w:before="18" w:line="240" w:lineRule="exact"/>
        <w:rPr>
          <w:sz w:val="24"/>
          <w:szCs w:val="24"/>
        </w:rPr>
      </w:pPr>
    </w:p>
    <w:p w:rsidR="00882FFF">
      <w:pPr>
        <w:ind w:left="102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per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on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&amp; M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ntenance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-12"/>
          <w:sz w:val="22"/>
          <w:szCs w:val="22"/>
        </w:rPr>
        <w:t>W</w:t>
      </w:r>
      <w:r>
        <w:rPr>
          <w:b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>k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-4"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e,</w:t>
      </w:r>
    </w:p>
    <w:p w:rsidR="00882FFF">
      <w:pPr>
        <w:spacing w:before="15" w:line="220" w:lineRule="exact"/>
        <w:rPr>
          <w:sz w:val="22"/>
          <w:szCs w:val="22"/>
        </w:rPr>
      </w:pPr>
    </w:p>
    <w:p w:rsidR="00BB20E4" w:rsidP="00BB20E4">
      <w:pPr>
        <w:ind w:left="802"/>
        <w:rPr>
          <w:sz w:val="22"/>
          <w:szCs w:val="22"/>
        </w:rPr>
      </w:pP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Worked 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MW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ro</w:t>
      </w:r>
      <w:r>
        <w:rPr>
          <w:spacing w:val="1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 &amp; 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er</w:t>
      </w:r>
    </w:p>
    <w:p w:rsidR="00882FFF" w:rsidP="00BB20E4">
      <w:pPr>
        <w:ind w:left="802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B7B28">
        <w:rPr>
          <w:sz w:val="22"/>
          <w:szCs w:val="22"/>
        </w:rPr>
        <w:t>Mogr</w:t>
      </w:r>
      <w:r w:rsidR="009B7B28">
        <w:rPr>
          <w:spacing w:val="-2"/>
          <w:sz w:val="22"/>
          <w:szCs w:val="22"/>
        </w:rPr>
        <w:t>a</w:t>
      </w:r>
      <w:r w:rsidR="009B7B28">
        <w:rPr>
          <w:spacing w:val="1"/>
          <w:sz w:val="22"/>
          <w:szCs w:val="22"/>
        </w:rPr>
        <w:t>l</w:t>
      </w:r>
      <w:r w:rsidR="009B7B28">
        <w:rPr>
          <w:spacing w:val="4"/>
          <w:sz w:val="22"/>
          <w:szCs w:val="22"/>
        </w:rPr>
        <w:t>a</w:t>
      </w:r>
      <w:r w:rsidR="009B7B28">
        <w:rPr>
          <w:spacing w:val="-22"/>
          <w:sz w:val="22"/>
          <w:szCs w:val="22"/>
        </w:rPr>
        <w:t>y</w:t>
      </w:r>
      <w:r w:rsidR="009B7B28">
        <w:rPr>
          <w:sz w:val="22"/>
          <w:szCs w:val="22"/>
        </w:rPr>
        <w:t>,</w:t>
      </w:r>
      <w:r w:rsidR="009B7B28">
        <w:rPr>
          <w:spacing w:val="4"/>
          <w:sz w:val="22"/>
          <w:szCs w:val="22"/>
        </w:rPr>
        <w:t xml:space="preserve"> </w:t>
      </w:r>
      <w:r w:rsidR="009B7B28">
        <w:rPr>
          <w:sz w:val="22"/>
          <w:szCs w:val="22"/>
        </w:rPr>
        <w:t>ne</w:t>
      </w:r>
      <w:r w:rsidR="009B7B28">
        <w:rPr>
          <w:spacing w:val="-2"/>
          <w:sz w:val="22"/>
          <w:szCs w:val="22"/>
        </w:rPr>
        <w:t>a</w:t>
      </w:r>
      <w:r w:rsidR="009B7B28">
        <w:rPr>
          <w:sz w:val="22"/>
          <w:szCs w:val="22"/>
        </w:rPr>
        <w:t>r</w:t>
      </w:r>
      <w:r w:rsidR="0004598A">
        <w:rPr>
          <w:sz w:val="22"/>
          <w:szCs w:val="22"/>
        </w:rPr>
        <w:t xml:space="preserve"> </w:t>
      </w:r>
      <w:r w:rsidR="009B7B28">
        <w:rPr>
          <w:spacing w:val="1"/>
          <w:sz w:val="22"/>
          <w:szCs w:val="22"/>
        </w:rPr>
        <w:t xml:space="preserve"> </w:t>
      </w:r>
      <w:r w:rsidR="009B7B28">
        <w:rPr>
          <w:sz w:val="22"/>
          <w:szCs w:val="22"/>
        </w:rPr>
        <w:t>ph</w:t>
      </w:r>
      <w:r w:rsidR="009B7B28">
        <w:rPr>
          <w:spacing w:val="-2"/>
          <w:sz w:val="22"/>
          <w:szCs w:val="22"/>
        </w:rPr>
        <w:t>a</w:t>
      </w:r>
      <w:r w:rsidR="009B7B28">
        <w:rPr>
          <w:spacing w:val="1"/>
          <w:sz w:val="22"/>
          <w:szCs w:val="22"/>
        </w:rPr>
        <w:t>lt</w:t>
      </w:r>
      <w:r w:rsidR="009B7B28">
        <w:rPr>
          <w:sz w:val="22"/>
          <w:szCs w:val="22"/>
        </w:rPr>
        <w:t>on</w:t>
      </w:r>
      <w:r w:rsidR="009B7B28">
        <w:rPr>
          <w:spacing w:val="-1"/>
          <w:sz w:val="22"/>
          <w:szCs w:val="22"/>
        </w:rPr>
        <w:t xml:space="preserve"> </w:t>
      </w:r>
      <w:r w:rsidR="009B7B28">
        <w:rPr>
          <w:sz w:val="22"/>
          <w:szCs w:val="22"/>
        </w:rPr>
        <w:t>(M</w:t>
      </w:r>
      <w:r w:rsidR="009B7B28">
        <w:rPr>
          <w:spacing w:val="-1"/>
          <w:sz w:val="22"/>
          <w:szCs w:val="22"/>
        </w:rPr>
        <w:t>H)</w:t>
      </w:r>
      <w:r w:rsidR="009B7B28">
        <w:rPr>
          <w:sz w:val="22"/>
          <w:szCs w:val="22"/>
        </w:rPr>
        <w:t>.</w:t>
      </w:r>
    </w:p>
    <w:p w:rsidR="00882FFF">
      <w:pPr>
        <w:spacing w:before="12" w:line="240" w:lineRule="exact"/>
        <w:rPr>
          <w:sz w:val="24"/>
          <w:szCs w:val="24"/>
        </w:rPr>
      </w:pPr>
    </w:p>
    <w:p w:rsidR="00882FFF">
      <w:pPr>
        <w:ind w:left="554"/>
        <w:rPr>
          <w:sz w:val="22"/>
          <w:szCs w:val="22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&amp; 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at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e.</w:t>
      </w:r>
    </w:p>
    <w:p w:rsidR="00882FFF">
      <w:pPr>
        <w:spacing w:before="12" w:line="240" w:lineRule="exact"/>
        <w:rPr>
          <w:sz w:val="24"/>
          <w:szCs w:val="24"/>
        </w:rPr>
      </w:pPr>
    </w:p>
    <w:p w:rsidR="00882FFF">
      <w:pPr>
        <w:tabs>
          <w:tab w:val="left" w:pos="900"/>
        </w:tabs>
        <w:spacing w:line="261" w:lineRule="auto"/>
        <w:ind w:left="914" w:right="873" w:hanging="360"/>
        <w:rPr>
          <w:sz w:val="22"/>
          <w:szCs w:val="22"/>
        </w:rPr>
      </w:pPr>
      <w:r>
        <w:rPr>
          <w:w w:val="138"/>
          <w:sz w:val="24"/>
          <w:szCs w:val="24"/>
        </w:rPr>
        <w:t>·</w:t>
      </w:r>
      <w:r>
        <w:rPr>
          <w:sz w:val="24"/>
          <w:szCs w:val="24"/>
        </w:rPr>
        <w:tab/>
      </w:r>
      <w:r>
        <w:rPr>
          <w:spacing w:val="-16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ep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ose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nver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ral Inv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rrup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 ge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era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882FFF">
      <w:pPr>
        <w:spacing w:before="13" w:line="220" w:lineRule="exact"/>
        <w:rPr>
          <w:sz w:val="22"/>
          <w:szCs w:val="22"/>
        </w:rPr>
      </w:pPr>
    </w:p>
    <w:p w:rsidR="00A71D80">
      <w:pPr>
        <w:tabs>
          <w:tab w:val="left" w:pos="900"/>
        </w:tabs>
        <w:spacing w:line="263" w:lineRule="auto"/>
        <w:ind w:left="914" w:right="1397" w:hanging="360"/>
        <w:rPr>
          <w:sz w:val="22"/>
          <w:szCs w:val="22"/>
        </w:rPr>
      </w:pPr>
      <w:r>
        <w:rPr>
          <w:w w:val="138"/>
          <w:sz w:val="24"/>
          <w:szCs w:val="24"/>
        </w:rPr>
        <w:t>·</w:t>
      </w:r>
      <w:r>
        <w:rPr>
          <w:sz w:val="24"/>
          <w:szCs w:val="24"/>
        </w:rPr>
        <w:tab/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rds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rro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breakdo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qu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at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Sched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&amp; Exec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preve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ve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ce.</w:t>
      </w:r>
    </w:p>
    <w:p w:rsidR="00A71D80" w:rsidP="00A71D80">
      <w:pPr>
        <w:spacing w:before="78"/>
        <w:ind w:left="554"/>
        <w:rPr>
          <w:sz w:val="22"/>
          <w:szCs w:val="22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oor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depa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t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oo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A71D80" w:rsidP="00A71D80">
      <w:pPr>
        <w:spacing w:before="12" w:line="240" w:lineRule="exact"/>
        <w:rPr>
          <w:sz w:val="24"/>
          <w:szCs w:val="24"/>
        </w:rPr>
      </w:pPr>
    </w:p>
    <w:p w:rsidR="00A71D80" w:rsidP="00A71D80">
      <w:pPr>
        <w:tabs>
          <w:tab w:val="left" w:pos="900"/>
        </w:tabs>
        <w:spacing w:line="263" w:lineRule="auto"/>
        <w:ind w:left="914" w:right="1397" w:hanging="360"/>
        <w:rPr>
          <w:sz w:val="22"/>
          <w:szCs w:val="22"/>
        </w:rPr>
      </w:pPr>
      <w:r>
        <w:rPr>
          <w:w w:val="138"/>
          <w:sz w:val="24"/>
          <w:szCs w:val="24"/>
        </w:rPr>
        <w:t>·</w:t>
      </w:r>
      <w:r>
        <w:rPr>
          <w:sz w:val="24"/>
          <w:szCs w:val="24"/>
        </w:rPr>
        <w:tab/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ch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enance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1</w:t>
      </w:r>
      <w:r>
        <w:rPr>
          <w:sz w:val="22"/>
          <w:szCs w:val="22"/>
        </w:rPr>
        <w:t>10</w:t>
      </w:r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33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V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S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-6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 &amp;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33</w:t>
      </w:r>
      <w:r>
        <w:rPr>
          <w:spacing w:val="-1"/>
          <w:sz w:val="22"/>
          <w:szCs w:val="22"/>
        </w:rPr>
        <w:t xml:space="preserve"> K</w:t>
      </w:r>
      <w:r>
        <w:rPr>
          <w:sz w:val="22"/>
          <w:szCs w:val="22"/>
        </w:rPr>
        <w:t>V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T Pan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s</w:t>
      </w:r>
      <w:r>
        <w:rPr>
          <w:spacing w:val="-8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4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ro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&amp; Ma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</w:p>
    <w:p w:rsidR="00A71D80" w:rsidRPr="00A71D80" w:rsidP="00A71D80">
      <w:pPr>
        <w:rPr>
          <w:sz w:val="22"/>
          <w:szCs w:val="22"/>
        </w:rPr>
      </w:pPr>
    </w:p>
    <w:p w:rsidR="00A71D80" w:rsidP="00A71D80">
      <w:pPr>
        <w:rPr>
          <w:sz w:val="22"/>
          <w:szCs w:val="22"/>
        </w:rPr>
      </w:pPr>
    </w:p>
    <w:p w:rsidR="00A71D80" w:rsidRPr="00A71D80" w:rsidP="00A71D80">
      <w:pPr>
        <w:rPr>
          <w:sz w:val="22"/>
          <w:szCs w:val="22"/>
        </w:rPr>
      </w:pPr>
    </w:p>
    <w:p w:rsidR="00A71D80" w:rsidRPr="00A71D80" w:rsidP="00A71D80">
      <w:pPr>
        <w:rPr>
          <w:sz w:val="22"/>
          <w:szCs w:val="22"/>
        </w:rPr>
      </w:pPr>
    </w:p>
    <w:p w:rsidR="00A71D80" w:rsidRPr="00A71D80" w:rsidP="00A71D80">
      <w:pPr>
        <w:rPr>
          <w:sz w:val="22"/>
          <w:szCs w:val="22"/>
        </w:rPr>
      </w:pPr>
    </w:p>
    <w:p w:rsidR="00A71D80" w:rsidRPr="00A71D80" w:rsidP="00A71D80">
      <w:pPr>
        <w:rPr>
          <w:sz w:val="22"/>
          <w:szCs w:val="22"/>
        </w:rPr>
      </w:pPr>
    </w:p>
    <w:p w:rsidR="00882FFF">
      <w:pPr>
        <w:ind w:left="102"/>
        <w:rPr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b/>
          <w:spacing w:val="2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pany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r>
        <w:rPr>
          <w:b/>
          <w:spacing w:val="9"/>
          <w:sz w:val="28"/>
          <w:szCs w:val="28"/>
        </w:rPr>
        <w:t xml:space="preserve"> </w:t>
      </w:r>
      <w:r>
        <w:rPr>
          <w:b/>
          <w:sz w:val="28"/>
          <w:szCs w:val="28"/>
        </w:rPr>
        <w:t>SH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36"/>
          <w:sz w:val="28"/>
          <w:szCs w:val="28"/>
        </w:rPr>
        <w:t>V</w:t>
      </w:r>
      <w:r>
        <w:rPr>
          <w:b/>
          <w:sz w:val="28"/>
          <w:szCs w:val="28"/>
        </w:rPr>
        <w:t>ANJ</w:t>
      </w:r>
      <w:r>
        <w:rPr>
          <w:b/>
          <w:spacing w:val="2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E</w:t>
      </w:r>
      <w:r>
        <w:rPr>
          <w:b/>
          <w:spacing w:val="-10"/>
          <w:sz w:val="28"/>
          <w:szCs w:val="28"/>
        </w:rPr>
        <w:t>R</w:t>
      </w:r>
      <w:r>
        <w:rPr>
          <w:b/>
          <w:sz w:val="28"/>
          <w:szCs w:val="28"/>
        </w:rPr>
        <w:t>V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S,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nd</w:t>
      </w:r>
      <w:r>
        <w:rPr>
          <w:b/>
          <w:spacing w:val="2"/>
          <w:sz w:val="28"/>
          <w:szCs w:val="28"/>
        </w:rPr>
        <w:t>o</w:t>
      </w:r>
      <w:r>
        <w:rPr>
          <w:b/>
          <w:spacing w:val="-6"/>
          <w:sz w:val="28"/>
          <w:szCs w:val="28"/>
        </w:rPr>
        <w:t>r</w:t>
      </w:r>
      <w:r>
        <w:rPr>
          <w:b/>
          <w:sz w:val="28"/>
          <w:szCs w:val="28"/>
        </w:rPr>
        <w:t>e</w:t>
      </w:r>
    </w:p>
    <w:p w:rsidR="00882FFF">
      <w:pPr>
        <w:spacing w:before="38"/>
        <w:ind w:left="102"/>
        <w:rPr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ign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 xml:space="preserve">ion: </w:t>
      </w: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ngineer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O</w:t>
      </w:r>
      <w:r>
        <w:rPr>
          <w:b/>
          <w:sz w:val="28"/>
          <w:szCs w:val="28"/>
        </w:rPr>
        <w:t>perations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nd Main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enance</w:t>
      </w:r>
      <w:r>
        <w:rPr>
          <w:b/>
          <w:spacing w:val="-1"/>
          <w:sz w:val="28"/>
          <w:szCs w:val="28"/>
        </w:rPr>
        <w:t xml:space="preserve"> (</w:t>
      </w:r>
      <w:r>
        <w:rPr>
          <w:b/>
          <w:spacing w:val="1"/>
          <w:sz w:val="28"/>
          <w:szCs w:val="28"/>
        </w:rPr>
        <w:t>f</w:t>
      </w:r>
      <w:r>
        <w:rPr>
          <w:b/>
          <w:sz w:val="28"/>
          <w:szCs w:val="28"/>
        </w:rPr>
        <w:t>or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P</w:t>
      </w:r>
      <w:r>
        <w:rPr>
          <w:b/>
          <w:sz w:val="28"/>
          <w:szCs w:val="28"/>
        </w:rPr>
        <w:t>V</w:t>
      </w:r>
    </w:p>
    <w:p w:rsidR="00882FFF">
      <w:pPr>
        <w:spacing w:before="48"/>
        <w:ind w:left="102"/>
        <w:rPr>
          <w:sz w:val="28"/>
          <w:szCs w:val="28"/>
        </w:rPr>
      </w:pPr>
      <w:r>
        <w:rPr>
          <w:b/>
          <w:sz w:val="28"/>
          <w:szCs w:val="28"/>
        </w:rPr>
        <w:t>P</w:t>
      </w:r>
      <w:r w:rsidR="009B7B28">
        <w:rPr>
          <w:b/>
          <w:sz w:val="28"/>
          <w:szCs w:val="28"/>
        </w:rPr>
        <w:t>ow</w:t>
      </w:r>
      <w:r w:rsidR="009B7B28">
        <w:rPr>
          <w:b/>
          <w:spacing w:val="1"/>
          <w:sz w:val="28"/>
          <w:szCs w:val="28"/>
        </w:rPr>
        <w:t>e</w:t>
      </w:r>
      <w:r w:rsidR="009B7B28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 xml:space="preserve"> </w:t>
      </w:r>
      <w:r w:rsidR="009B7B28">
        <w:rPr>
          <w:b/>
          <w:spacing w:val="-6"/>
          <w:sz w:val="28"/>
          <w:szCs w:val="28"/>
        </w:rPr>
        <w:t xml:space="preserve"> </w:t>
      </w:r>
      <w:r w:rsidR="009B7B28">
        <w:rPr>
          <w:b/>
          <w:sz w:val="28"/>
          <w:szCs w:val="28"/>
        </w:rPr>
        <w:t>p</w:t>
      </w:r>
      <w:r w:rsidR="009B7B28">
        <w:rPr>
          <w:b/>
          <w:spacing w:val="-6"/>
          <w:sz w:val="28"/>
          <w:szCs w:val="28"/>
        </w:rPr>
        <w:t>r</w:t>
      </w:r>
      <w:r w:rsidR="009B7B28">
        <w:rPr>
          <w:b/>
          <w:sz w:val="28"/>
          <w:szCs w:val="28"/>
        </w:rPr>
        <w:t>o</w:t>
      </w:r>
      <w:r w:rsidR="009B7B28">
        <w:rPr>
          <w:b/>
          <w:spacing w:val="1"/>
          <w:sz w:val="28"/>
          <w:szCs w:val="28"/>
        </w:rPr>
        <w:t>j</w:t>
      </w:r>
      <w:r w:rsidR="009B7B28">
        <w:rPr>
          <w:b/>
          <w:sz w:val="28"/>
          <w:szCs w:val="28"/>
        </w:rPr>
        <w:t>ect</w:t>
      </w:r>
      <w:r w:rsidR="009B7B28">
        <w:rPr>
          <w:b/>
          <w:sz w:val="28"/>
          <w:szCs w:val="28"/>
        </w:rPr>
        <w:t>) Dur</w:t>
      </w:r>
      <w:r w:rsidR="009B7B28">
        <w:rPr>
          <w:b/>
          <w:spacing w:val="-2"/>
          <w:sz w:val="28"/>
          <w:szCs w:val="28"/>
        </w:rPr>
        <w:t>a</w:t>
      </w:r>
      <w:r w:rsidR="009B7B28">
        <w:rPr>
          <w:b/>
          <w:spacing w:val="1"/>
          <w:sz w:val="28"/>
          <w:szCs w:val="28"/>
        </w:rPr>
        <w:t>t</w:t>
      </w:r>
      <w:r w:rsidR="009B7B28">
        <w:rPr>
          <w:b/>
          <w:sz w:val="28"/>
          <w:szCs w:val="28"/>
        </w:rPr>
        <w:t>ion</w:t>
      </w:r>
      <w:r w:rsidR="009B7B28">
        <w:rPr>
          <w:b/>
          <w:spacing w:val="3"/>
          <w:sz w:val="28"/>
          <w:szCs w:val="28"/>
        </w:rPr>
        <w:t xml:space="preserve"> </w:t>
      </w:r>
      <w:r w:rsidR="009B7B28">
        <w:rPr>
          <w:b/>
          <w:sz w:val="28"/>
          <w:szCs w:val="28"/>
        </w:rPr>
        <w:t>:</w:t>
      </w:r>
      <w:r w:rsidR="009B7B28">
        <w:rPr>
          <w:b/>
          <w:spacing w:val="-5"/>
          <w:sz w:val="28"/>
          <w:szCs w:val="28"/>
        </w:rPr>
        <w:t xml:space="preserve"> </w:t>
      </w:r>
      <w:r w:rsidR="009B7B28">
        <w:rPr>
          <w:b/>
          <w:spacing w:val="-16"/>
          <w:sz w:val="28"/>
          <w:szCs w:val="28"/>
        </w:rPr>
        <w:t>W</w:t>
      </w:r>
      <w:r w:rsidR="009B7B28">
        <w:rPr>
          <w:b/>
          <w:sz w:val="28"/>
          <w:szCs w:val="28"/>
        </w:rPr>
        <w:t>o</w:t>
      </w:r>
      <w:r w:rsidR="009B7B28">
        <w:rPr>
          <w:b/>
          <w:spacing w:val="1"/>
          <w:sz w:val="28"/>
          <w:szCs w:val="28"/>
        </w:rPr>
        <w:t>r</w:t>
      </w:r>
      <w:r w:rsidR="009B7B28">
        <w:rPr>
          <w:b/>
          <w:spacing w:val="-2"/>
          <w:sz w:val="28"/>
          <w:szCs w:val="28"/>
        </w:rPr>
        <w:t>k</w:t>
      </w:r>
      <w:r w:rsidR="009B7B28">
        <w:rPr>
          <w:b/>
          <w:sz w:val="28"/>
          <w:szCs w:val="28"/>
        </w:rPr>
        <w:t xml:space="preserve">ing </w:t>
      </w:r>
      <w:r w:rsidR="009B7B28">
        <w:rPr>
          <w:b/>
          <w:spacing w:val="1"/>
          <w:sz w:val="28"/>
          <w:szCs w:val="28"/>
        </w:rPr>
        <w:t>f</w:t>
      </w:r>
      <w:r w:rsidR="009B7B28">
        <w:rPr>
          <w:b/>
          <w:spacing w:val="-6"/>
          <w:sz w:val="28"/>
          <w:szCs w:val="28"/>
        </w:rPr>
        <w:t>r</w:t>
      </w:r>
      <w:r w:rsidR="009B7B28">
        <w:rPr>
          <w:b/>
          <w:spacing w:val="4"/>
          <w:sz w:val="28"/>
          <w:szCs w:val="28"/>
        </w:rPr>
        <w:t>o</w:t>
      </w:r>
      <w:r w:rsidR="009B7B28">
        <w:rPr>
          <w:b/>
          <w:sz w:val="28"/>
          <w:szCs w:val="28"/>
        </w:rPr>
        <w:t>m</w:t>
      </w:r>
      <w:r w:rsidR="009B7B28">
        <w:rPr>
          <w:b/>
          <w:spacing w:val="-3"/>
          <w:sz w:val="28"/>
          <w:szCs w:val="28"/>
        </w:rPr>
        <w:t xml:space="preserve"> </w:t>
      </w:r>
      <w:r w:rsidR="009B7B28">
        <w:rPr>
          <w:b/>
          <w:sz w:val="28"/>
          <w:szCs w:val="28"/>
        </w:rPr>
        <w:t xml:space="preserve">June. 2015 </w:t>
      </w:r>
      <w:r w:rsidR="009B7B28">
        <w:rPr>
          <w:b/>
          <w:spacing w:val="1"/>
          <w:sz w:val="28"/>
          <w:szCs w:val="28"/>
        </w:rPr>
        <w:t>t</w:t>
      </w:r>
      <w:r w:rsidR="009B7B28">
        <w:rPr>
          <w:b/>
          <w:sz w:val="28"/>
          <w:szCs w:val="28"/>
        </w:rPr>
        <w:t>o  O</w:t>
      </w:r>
      <w:r w:rsidR="009B7B28">
        <w:rPr>
          <w:b/>
          <w:spacing w:val="-2"/>
          <w:sz w:val="28"/>
          <w:szCs w:val="28"/>
        </w:rPr>
        <w:t>c</w:t>
      </w:r>
      <w:r w:rsidR="009B7B28">
        <w:rPr>
          <w:b/>
          <w:sz w:val="28"/>
          <w:szCs w:val="28"/>
        </w:rPr>
        <w:t>t</w:t>
      </w:r>
    </w:p>
    <w:p w:rsidR="00882FFF">
      <w:pPr>
        <w:spacing w:before="48"/>
        <w:ind w:left="102"/>
        <w:rPr>
          <w:sz w:val="28"/>
          <w:szCs w:val="28"/>
        </w:rPr>
      </w:pPr>
      <w:r>
        <w:rPr>
          <w:b/>
          <w:sz w:val="28"/>
          <w:szCs w:val="28"/>
        </w:rPr>
        <w:t>2016</w:t>
      </w:r>
    </w:p>
    <w:p w:rsidR="00882FFF">
      <w:pPr>
        <w:spacing w:before="4" w:line="180" w:lineRule="exact"/>
        <w:rPr>
          <w:sz w:val="18"/>
          <w:szCs w:val="18"/>
        </w:rPr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ind w:left="102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per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on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&amp; M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ntenance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-12"/>
          <w:sz w:val="22"/>
          <w:szCs w:val="22"/>
        </w:rPr>
        <w:t>W</w:t>
      </w:r>
      <w:r>
        <w:rPr>
          <w:b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>k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-4"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e,</w:t>
      </w:r>
    </w:p>
    <w:p w:rsidR="00882FFF">
      <w:pPr>
        <w:spacing w:before="15" w:line="220" w:lineRule="exact"/>
        <w:rPr>
          <w:sz w:val="22"/>
          <w:szCs w:val="22"/>
        </w:rPr>
      </w:pPr>
    </w:p>
    <w:p w:rsidR="00882FFF" w:rsidP="00B100A4">
      <w:pPr>
        <w:spacing w:line="275" w:lineRule="auto"/>
        <w:ind w:left="1210" w:right="74" w:hanging="408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urre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5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ork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</w:t>
      </w:r>
      <w:r>
        <w:rPr>
          <w:spacing w:val="-29"/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19"/>
          <w:sz w:val="22"/>
          <w:szCs w:val="22"/>
        </w:rPr>
        <w:t>R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-1"/>
          <w:sz w:val="22"/>
          <w:szCs w:val="22"/>
        </w:rPr>
        <w:t>.</w:t>
      </w:r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2"/>
          <w:sz w:val="22"/>
          <w:szCs w:val="22"/>
        </w:rPr>
        <w:t>8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8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MW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ect as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 &amp; M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Eng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eer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 xml:space="preserve"> </w:t>
      </w:r>
      <w:r>
        <w:rPr>
          <w:b/>
          <w:spacing w:val="-20"/>
          <w:sz w:val="22"/>
          <w:szCs w:val="22"/>
        </w:rPr>
        <w:t>T</w:t>
      </w:r>
      <w:r>
        <w:rPr>
          <w:b/>
          <w:sz w:val="22"/>
          <w:szCs w:val="22"/>
        </w:rPr>
        <w:t>ata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w</w:t>
      </w:r>
      <w:r>
        <w:rPr>
          <w:b/>
          <w:sz w:val="22"/>
          <w:szCs w:val="22"/>
        </w:rPr>
        <w:t>er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So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ar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S</w:t>
      </w:r>
      <w:r>
        <w:rPr>
          <w:b/>
          <w:spacing w:val="2"/>
          <w:sz w:val="22"/>
          <w:szCs w:val="22"/>
        </w:rPr>
        <w:t>y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e</w:t>
      </w:r>
      <w:r>
        <w:rPr>
          <w:b/>
          <w:sz w:val="22"/>
          <w:szCs w:val="22"/>
        </w:rPr>
        <w:t>m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td. (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PSS)</w:t>
      </w:r>
      <w:r>
        <w:rPr>
          <w:b/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, near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).</w:t>
      </w:r>
    </w:p>
    <w:p w:rsidR="00882FFF" w:rsidP="00B100A4">
      <w:pPr>
        <w:spacing w:before="17" w:line="200" w:lineRule="exact"/>
      </w:pPr>
    </w:p>
    <w:p w:rsidR="00882FFF" w:rsidP="00B100A4">
      <w:pPr>
        <w:ind w:left="554"/>
        <w:rPr>
          <w:sz w:val="22"/>
          <w:szCs w:val="22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&amp; 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at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e.</w:t>
      </w:r>
    </w:p>
    <w:p w:rsidR="00882FFF" w:rsidP="00B100A4">
      <w:pPr>
        <w:spacing w:before="12" w:line="240" w:lineRule="exact"/>
        <w:rPr>
          <w:sz w:val="24"/>
          <w:szCs w:val="24"/>
        </w:rPr>
      </w:pPr>
    </w:p>
    <w:p w:rsidR="00882FFF" w:rsidP="00B100A4">
      <w:pPr>
        <w:spacing w:line="261" w:lineRule="auto"/>
        <w:ind w:left="1114" w:right="774" w:hanging="360"/>
        <w:rPr>
          <w:sz w:val="22"/>
          <w:szCs w:val="22"/>
        </w:rPr>
      </w:pPr>
      <w:r>
        <w:rPr>
          <w:w w:val="138"/>
          <w:sz w:val="24"/>
          <w:szCs w:val="24"/>
        </w:rPr>
        <w:t>·</w:t>
      </w:r>
      <w:r>
        <w:rPr>
          <w:spacing w:val="-33"/>
          <w:w w:val="138"/>
          <w:sz w:val="24"/>
          <w:szCs w:val="24"/>
        </w:rPr>
        <w:t xml:space="preserve"> </w:t>
      </w:r>
      <w:r>
        <w:rPr>
          <w:spacing w:val="-16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ep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ose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rru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ge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era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882FFF" w:rsidP="00B100A4">
      <w:pPr>
        <w:spacing w:before="13" w:line="220" w:lineRule="exact"/>
        <w:rPr>
          <w:sz w:val="22"/>
          <w:szCs w:val="22"/>
        </w:rPr>
      </w:pPr>
    </w:p>
    <w:p w:rsidR="00882FFF" w:rsidP="00B100A4">
      <w:pPr>
        <w:spacing w:line="263" w:lineRule="auto"/>
        <w:ind w:left="1114" w:right="1377" w:hanging="360"/>
        <w:rPr>
          <w:sz w:val="22"/>
          <w:szCs w:val="22"/>
        </w:rPr>
      </w:pPr>
      <w:r>
        <w:rPr>
          <w:w w:val="138"/>
          <w:sz w:val="24"/>
          <w:szCs w:val="24"/>
        </w:rPr>
        <w:t>·</w:t>
      </w:r>
      <w:r>
        <w:rPr>
          <w:spacing w:val="-33"/>
          <w:w w:val="138"/>
          <w:sz w:val="24"/>
          <w:szCs w:val="24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rds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rro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breakdo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qu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at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Sched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&amp; Exec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preve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ve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ce.</w:t>
      </w:r>
    </w:p>
    <w:p w:rsidR="00882FFF">
      <w:pPr>
        <w:spacing w:before="9" w:line="220" w:lineRule="exact"/>
        <w:rPr>
          <w:sz w:val="22"/>
          <w:szCs w:val="22"/>
        </w:rPr>
      </w:pPr>
    </w:p>
    <w:p w:rsidR="00B100A4">
      <w:pPr>
        <w:ind w:left="554"/>
        <w:rPr>
          <w:w w:val="138"/>
          <w:sz w:val="24"/>
          <w:szCs w:val="24"/>
        </w:rPr>
      </w:pPr>
      <w:r>
        <w:rPr>
          <w:w w:val="138"/>
          <w:sz w:val="24"/>
          <w:szCs w:val="24"/>
        </w:rPr>
        <w:t xml:space="preserve">· </w:t>
      </w:r>
    </w:p>
    <w:p w:rsidR="00B100A4">
      <w:pPr>
        <w:ind w:left="554"/>
        <w:rPr>
          <w:w w:val="138"/>
          <w:sz w:val="24"/>
          <w:szCs w:val="24"/>
        </w:rPr>
      </w:pPr>
    </w:p>
    <w:p w:rsidR="00B100A4">
      <w:pPr>
        <w:ind w:left="554"/>
        <w:rPr>
          <w:w w:val="138"/>
          <w:sz w:val="24"/>
          <w:szCs w:val="24"/>
        </w:rPr>
      </w:pPr>
    </w:p>
    <w:p w:rsidR="00882FFF">
      <w:pPr>
        <w:ind w:left="554"/>
        <w:rPr>
          <w:sz w:val="22"/>
          <w:szCs w:val="22"/>
        </w:rPr>
      </w:pPr>
      <w:r>
        <w:rPr>
          <w:w w:val="138"/>
          <w:sz w:val="24"/>
          <w:szCs w:val="24"/>
        </w:rPr>
        <w:t xml:space="preserve">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oor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depa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t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oo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B100A4" w:rsidP="00B100A4">
      <w:pPr>
        <w:spacing w:line="261" w:lineRule="auto"/>
        <w:ind w:right="1650"/>
        <w:rPr>
          <w:w w:val="138"/>
          <w:sz w:val="24"/>
          <w:szCs w:val="24"/>
        </w:rPr>
      </w:pPr>
    </w:p>
    <w:p w:rsidR="00882FFF">
      <w:pPr>
        <w:spacing w:line="261" w:lineRule="auto"/>
        <w:ind w:left="1114" w:right="1650" w:hanging="360"/>
        <w:rPr>
          <w:sz w:val="22"/>
          <w:szCs w:val="22"/>
        </w:rPr>
      </w:pPr>
      <w:r>
        <w:rPr>
          <w:w w:val="138"/>
          <w:sz w:val="24"/>
          <w:szCs w:val="24"/>
        </w:rPr>
        <w:t>·</w:t>
      </w:r>
      <w:r>
        <w:rPr>
          <w:spacing w:val="-33"/>
          <w:w w:val="138"/>
          <w:sz w:val="24"/>
          <w:szCs w:val="24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ch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enance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1</w:t>
      </w:r>
      <w:r>
        <w:rPr>
          <w:sz w:val="22"/>
          <w:szCs w:val="22"/>
        </w:rPr>
        <w:t>10</w:t>
      </w:r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33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V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S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-6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ux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-6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 xml:space="preserve">m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enance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&amp; 33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V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Panel </w:t>
      </w:r>
      <w:r>
        <w:rPr>
          <w:spacing w:val="4"/>
          <w:sz w:val="22"/>
          <w:szCs w:val="22"/>
        </w:rPr>
        <w:t>s</w:t>
      </w:r>
      <w:r>
        <w:rPr>
          <w:spacing w:val="-6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&amp;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enance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:rsidR="00882FFF">
      <w:pPr>
        <w:spacing w:before="13" w:line="220" w:lineRule="exact"/>
        <w:rPr>
          <w:sz w:val="22"/>
          <w:szCs w:val="22"/>
        </w:rPr>
      </w:pPr>
    </w:p>
    <w:p w:rsidR="00882FFF">
      <w:pPr>
        <w:ind w:left="554"/>
        <w:rPr>
          <w:sz w:val="22"/>
          <w:szCs w:val="22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pen</w:t>
      </w:r>
      <w:r>
        <w:rPr>
          <w:spacing w:val="-1"/>
          <w:sz w:val="22"/>
          <w:szCs w:val="22"/>
        </w:rPr>
        <w:t xml:space="preserve"> 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 Inv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kw</w:t>
      </w:r>
      <w:r>
        <w:rPr>
          <w:sz w:val="22"/>
          <w:szCs w:val="22"/>
        </w:rPr>
        <w:t xml:space="preserve"> &amp;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op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kw</w:t>
      </w:r>
    </w:p>
    <w:p w:rsidR="00882FFF">
      <w:pPr>
        <w:spacing w:before="10" w:line="220" w:lineRule="exact"/>
        <w:rPr>
          <w:sz w:val="22"/>
          <w:szCs w:val="22"/>
        </w:rPr>
      </w:pPr>
    </w:p>
    <w:p w:rsidR="00882FFF">
      <w:pPr>
        <w:ind w:left="554"/>
        <w:rPr>
          <w:sz w:val="22"/>
          <w:szCs w:val="22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pacing w:val="-21"/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arene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oub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esho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Equ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882FFF">
      <w:pPr>
        <w:spacing w:before="12" w:line="240" w:lineRule="exact"/>
        <w:rPr>
          <w:sz w:val="24"/>
          <w:szCs w:val="24"/>
        </w:rPr>
      </w:pPr>
    </w:p>
    <w:p w:rsidR="00882FFF">
      <w:pPr>
        <w:ind w:left="754"/>
        <w:rPr>
          <w:sz w:val="22"/>
          <w:szCs w:val="22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sher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882FFF">
      <w:pPr>
        <w:spacing w:before="10" w:line="240" w:lineRule="exact"/>
        <w:rPr>
          <w:sz w:val="24"/>
          <w:szCs w:val="24"/>
        </w:rPr>
      </w:pPr>
    </w:p>
    <w:p w:rsidR="00882FFF">
      <w:pPr>
        <w:ind w:left="754"/>
        <w:rPr>
          <w:sz w:val="22"/>
          <w:szCs w:val="22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fe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ons.</w:t>
      </w:r>
    </w:p>
    <w:p w:rsidR="00882FFF">
      <w:pPr>
        <w:spacing w:before="10" w:line="240" w:lineRule="exact"/>
        <w:rPr>
          <w:sz w:val="24"/>
          <w:szCs w:val="24"/>
        </w:rPr>
      </w:pPr>
    </w:p>
    <w:p w:rsidR="00882FFF">
      <w:pPr>
        <w:ind w:left="754"/>
        <w:rPr>
          <w:sz w:val="24"/>
          <w:szCs w:val="24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an</w:t>
      </w:r>
      <w:r>
        <w:rPr>
          <w:spacing w:val="1"/>
          <w:sz w:val="24"/>
          <w:szCs w:val="24"/>
        </w:rPr>
        <w:t>al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seasonal</w:t>
      </w:r>
      <w:r>
        <w:rPr>
          <w:spacing w:val="-1"/>
          <w:sz w:val="24"/>
          <w:szCs w:val="24"/>
        </w:rPr>
        <w:t xml:space="preserve"> 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i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</w:t>
      </w:r>
    </w:p>
    <w:p w:rsidR="00882FFF">
      <w:pPr>
        <w:spacing w:before="36"/>
        <w:ind w:left="1076" w:right="4643"/>
        <w:jc w:val="center"/>
        <w:rPr>
          <w:sz w:val="24"/>
          <w:szCs w:val="24"/>
        </w:rPr>
      </w:pPr>
      <w:r>
        <w:rPr>
          <w:sz w:val="24"/>
          <w:szCs w:val="24"/>
        </w:rPr>
        <w:t>Schedu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PV</w:t>
      </w:r>
      <w:r>
        <w:rPr>
          <w:spacing w:val="-3"/>
          <w:sz w:val="24"/>
          <w:szCs w:val="24"/>
        </w:rPr>
        <w:t xml:space="preserve"> m</w:t>
      </w:r>
      <w:r>
        <w:rPr>
          <w:sz w:val="24"/>
          <w:szCs w:val="24"/>
        </w:rPr>
        <w:t>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ean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es.</w:t>
      </w:r>
    </w:p>
    <w:p w:rsidR="00882FFF">
      <w:pPr>
        <w:spacing w:before="16" w:line="240" w:lineRule="exact"/>
        <w:rPr>
          <w:sz w:val="24"/>
          <w:szCs w:val="24"/>
        </w:rPr>
      </w:pPr>
    </w:p>
    <w:p w:rsidR="00882FFF">
      <w:pPr>
        <w:ind w:left="754"/>
        <w:rPr>
          <w:sz w:val="22"/>
          <w:szCs w:val="22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cal sp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educe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:rsidR="00882FFF">
      <w:pPr>
        <w:spacing w:before="10" w:line="240" w:lineRule="exact"/>
        <w:rPr>
          <w:sz w:val="24"/>
          <w:szCs w:val="24"/>
        </w:rPr>
      </w:pPr>
    </w:p>
    <w:p w:rsidR="00882FFF">
      <w:pPr>
        <w:ind w:left="754"/>
        <w:rPr>
          <w:sz w:val="22"/>
          <w:szCs w:val="22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rou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Sho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AB</w:t>
      </w:r>
      <w:r>
        <w:rPr>
          <w:sz w:val="22"/>
          <w:szCs w:val="22"/>
        </w:rPr>
        <w:t>B P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S 800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1MW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11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882FFF">
      <w:pPr>
        <w:spacing w:before="10" w:line="240" w:lineRule="exact"/>
        <w:rPr>
          <w:sz w:val="24"/>
          <w:szCs w:val="24"/>
        </w:rPr>
      </w:pPr>
    </w:p>
    <w:p w:rsidR="00882FFF">
      <w:pPr>
        <w:ind w:left="754"/>
        <w:rPr>
          <w:sz w:val="22"/>
          <w:szCs w:val="22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"/>
          <w:sz w:val="22"/>
          <w:szCs w:val="22"/>
        </w:rPr>
        <w:t xml:space="preserve"> 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cons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rva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>f</w:t>
      </w:r>
      <w:r>
        <w:rPr>
          <w:sz w:val="22"/>
          <w:szCs w:val="22"/>
        </w:rPr>
        <w:t>fe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ve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PV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882FFF">
      <w:pPr>
        <w:spacing w:before="10" w:line="240" w:lineRule="exact"/>
        <w:rPr>
          <w:sz w:val="24"/>
          <w:szCs w:val="24"/>
        </w:rPr>
      </w:pPr>
    </w:p>
    <w:p w:rsidR="00882FFF">
      <w:pPr>
        <w:tabs>
          <w:tab w:val="left" w:pos="1100"/>
        </w:tabs>
        <w:spacing w:line="261" w:lineRule="auto"/>
        <w:ind w:left="1114" w:right="629" w:hanging="360"/>
        <w:rPr>
          <w:sz w:val="22"/>
          <w:szCs w:val="22"/>
        </w:rPr>
      </w:pPr>
      <w:r>
        <w:rPr>
          <w:w w:val="138"/>
          <w:sz w:val="24"/>
          <w:szCs w:val="24"/>
        </w:rPr>
        <w:t>·</w:t>
      </w:r>
      <w:r>
        <w:rPr>
          <w:sz w:val="24"/>
          <w:szCs w:val="24"/>
        </w:rPr>
        <w:tab/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nvo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2"/>
          <w:sz w:val="22"/>
          <w:szCs w:val="22"/>
        </w:rPr>
        <w:t>e</w:t>
      </w:r>
      <w:r>
        <w:rPr>
          <w:spacing w:val="-5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sa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nag</w:t>
      </w:r>
      <w:r>
        <w:rPr>
          <w:spacing w:val="4"/>
          <w:sz w:val="22"/>
          <w:szCs w:val="22"/>
        </w:rPr>
        <w:t>e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ans and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ck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s</w:t>
      </w:r>
    </w:p>
    <w:p w:rsidR="00A71D80">
      <w:pPr>
        <w:tabs>
          <w:tab w:val="left" w:pos="1100"/>
        </w:tabs>
        <w:spacing w:line="261" w:lineRule="auto"/>
        <w:ind w:left="1114" w:right="629" w:hanging="360"/>
        <w:rPr>
          <w:sz w:val="22"/>
          <w:szCs w:val="22"/>
        </w:rPr>
      </w:pPr>
    </w:p>
    <w:p w:rsidR="00A71D80" w:rsidP="00A71D80">
      <w:pPr>
        <w:spacing w:before="78"/>
        <w:ind w:left="754"/>
        <w:rPr>
          <w:sz w:val="22"/>
          <w:szCs w:val="22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nuous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rac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ser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ugges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4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i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prov</w:t>
      </w:r>
      <w:r>
        <w:rPr>
          <w:spacing w:val="4"/>
          <w:sz w:val="22"/>
          <w:szCs w:val="22"/>
        </w:rPr>
        <w:t>e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A71D80">
      <w:pPr>
        <w:tabs>
          <w:tab w:val="left" w:pos="1100"/>
        </w:tabs>
        <w:spacing w:line="261" w:lineRule="auto"/>
        <w:ind w:left="1114" w:right="629" w:hanging="360"/>
        <w:rPr>
          <w:sz w:val="22"/>
          <w:szCs w:val="22"/>
        </w:rPr>
        <w:sectPr>
          <w:pgSz w:w="12240" w:h="15840"/>
          <w:pgMar w:top="1300" w:right="1140" w:bottom="280" w:left="1140" w:header="720" w:footer="720" w:gutter="0"/>
          <w:cols w:space="720"/>
        </w:sectPr>
      </w:pPr>
    </w:p>
    <w:p w:rsidR="00882FFF">
      <w:pPr>
        <w:spacing w:line="300" w:lineRule="exact"/>
        <w:ind w:left="302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Acad</w:t>
      </w:r>
      <w:r>
        <w:rPr>
          <w:b/>
          <w:spacing w:val="3"/>
          <w:position w:val="-1"/>
          <w:sz w:val="28"/>
          <w:szCs w:val="28"/>
        </w:rPr>
        <w:t>e</w:t>
      </w:r>
      <w:r>
        <w:rPr>
          <w:b/>
          <w:spacing w:val="-5"/>
          <w:position w:val="-1"/>
          <w:sz w:val="28"/>
          <w:szCs w:val="28"/>
        </w:rPr>
        <w:t>m</w:t>
      </w:r>
      <w:r>
        <w:rPr>
          <w:b/>
          <w:spacing w:val="2"/>
          <w:position w:val="-1"/>
          <w:sz w:val="28"/>
          <w:szCs w:val="28"/>
        </w:rPr>
        <w:t>i</w:t>
      </w:r>
      <w:r>
        <w:rPr>
          <w:b/>
          <w:position w:val="-1"/>
          <w:sz w:val="28"/>
          <w:szCs w:val="28"/>
        </w:rPr>
        <w:t>c Record:</w:t>
      </w:r>
    </w:p>
    <w:p w:rsidR="00882FFF">
      <w:pPr>
        <w:spacing w:before="2" w:line="160" w:lineRule="exact"/>
        <w:rPr>
          <w:sz w:val="17"/>
          <w:szCs w:val="17"/>
        </w:rPr>
      </w:pPr>
    </w:p>
    <w:p w:rsidR="00882FFF">
      <w:pPr>
        <w:spacing w:line="200" w:lineRule="exact"/>
      </w:pPr>
    </w:p>
    <w:p w:rsidR="00882FFF">
      <w:pPr>
        <w:spacing w:line="200" w:lineRule="exact"/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86"/>
        <w:gridCol w:w="1916"/>
        <w:gridCol w:w="2038"/>
        <w:gridCol w:w="1798"/>
        <w:gridCol w:w="1992"/>
      </w:tblGrid>
      <w:tr>
        <w:tblPrEx>
          <w:tblW w:w="0" w:type="auto"/>
          <w:tblInd w:w="10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56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6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4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</w:t>
            </w:r>
            <w:r>
              <w:rPr>
                <w:spacing w:val="-1"/>
                <w:sz w:val="24"/>
                <w:szCs w:val="24"/>
              </w:rPr>
              <w:t>tit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684" w:right="6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128"/>
              <w:rPr>
                <w:sz w:val="24"/>
                <w:szCs w:val="24"/>
              </w:rPr>
            </w:pPr>
            <w:r>
              <w:rPr>
                <w:spacing w:val="-23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ear Of pa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4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age</w:t>
            </w:r>
          </w:p>
        </w:tc>
      </w:tr>
      <w:tr>
        <w:tblPrEx>
          <w:tblW w:w="0" w:type="auto"/>
          <w:tblInd w:w="10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56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644" w:right="6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ind w:left="199" w:right="2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shu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Mand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</w:p>
          <w:p w:rsidR="00882FFF">
            <w:pPr>
              <w:ind w:left="520" w:right="524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hopo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3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S.C. Bo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4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2006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6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47.55%</w:t>
            </w:r>
          </w:p>
        </w:tc>
      </w:tr>
      <w:tr>
        <w:tblPrEx>
          <w:tblW w:w="0" w:type="auto"/>
          <w:tblInd w:w="10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098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ind w:left="173" w:right="170" w:firstLine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wer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ind w:left="333" w:right="340" w:hanging="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B.L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 Po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ech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c, </w:t>
            </w:r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hopo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ind w:left="410" w:right="92" w:hanging="3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.S.B.</w:t>
            </w:r>
            <w:r>
              <w:rPr>
                <w:spacing w:val="-19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rd, Maharash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ra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43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pacing w:val="-2"/>
                <w:sz w:val="24"/>
                <w:szCs w:val="24"/>
              </w:rPr>
              <w:t>0</w:t>
            </w:r>
            <w:r>
              <w:rPr>
                <w:spacing w:val="-8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6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69.10%</w:t>
            </w:r>
          </w:p>
        </w:tc>
      </w:tr>
      <w:tr>
        <w:tblPrEx>
          <w:tblW w:w="0" w:type="auto"/>
          <w:tblInd w:w="10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139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633" w:right="6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</w:p>
          <w:p w:rsidR="00882FFF">
            <w:pPr>
              <w:ind w:left="149" w:right="154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ec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wer</w:t>
            </w:r>
          </w:p>
          <w:p w:rsidR="00882FFF">
            <w:pPr>
              <w:spacing w:before="6"/>
              <w:ind w:left="596" w:right="596"/>
              <w:jc w:val="center"/>
              <w:rPr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449" w:right="4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wa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</w:p>
          <w:p w:rsidR="00882FFF">
            <w:pPr>
              <w:ind w:left="27" w:right="23" w:hanging="2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 Soc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et</w:t>
            </w:r>
            <w:r>
              <w:rPr>
                <w:spacing w:val="-4"/>
                <w:sz w:val="24"/>
                <w:szCs w:val="24"/>
              </w:rPr>
              <w:t>y</w:t>
            </w:r>
            <w:r>
              <w:rPr>
                <w:spacing w:val="-12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 Group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I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z w:val="24"/>
                <w:szCs w:val="24"/>
              </w:rPr>
              <w:t>Fcau</w:t>
            </w:r>
            <w:r>
              <w:rPr>
                <w:spacing w:val="1"/>
                <w:sz w:val="24"/>
                <w:szCs w:val="24"/>
              </w:rPr>
              <w:t>lt</w:t>
            </w: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 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eer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7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3"/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ai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vers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3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2014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FFF">
            <w:pPr>
              <w:spacing w:line="260" w:lineRule="exact"/>
              <w:ind w:left="735" w:right="7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67%</w:t>
            </w:r>
          </w:p>
        </w:tc>
      </w:tr>
    </w:tbl>
    <w:p w:rsidR="00882FFF">
      <w:pPr>
        <w:spacing w:before="1" w:line="100" w:lineRule="exact"/>
        <w:rPr>
          <w:sz w:val="11"/>
          <w:szCs w:val="11"/>
        </w:rPr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before="24"/>
        <w:ind w:left="261" w:right="7661"/>
        <w:jc w:val="center"/>
        <w:rPr>
          <w:sz w:val="28"/>
          <w:szCs w:val="28"/>
        </w:rPr>
      </w:pPr>
      <w:r>
        <w:rPr>
          <w:b/>
          <w:spacing w:val="-24"/>
          <w:sz w:val="28"/>
          <w:szCs w:val="28"/>
        </w:rPr>
        <w:t>T</w:t>
      </w:r>
      <w:r>
        <w:rPr>
          <w:b/>
          <w:sz w:val="28"/>
          <w:szCs w:val="28"/>
        </w:rPr>
        <w:t>echn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 xml:space="preserve">cal </w:t>
      </w:r>
      <w:r>
        <w:rPr>
          <w:b/>
          <w:spacing w:val="2"/>
          <w:sz w:val="28"/>
          <w:szCs w:val="28"/>
        </w:rPr>
        <w:t>S</w:t>
      </w:r>
      <w:r>
        <w:rPr>
          <w:b/>
          <w:spacing w:val="-4"/>
          <w:sz w:val="28"/>
          <w:szCs w:val="28"/>
        </w:rPr>
        <w:t>k</w:t>
      </w:r>
      <w:r>
        <w:rPr>
          <w:b/>
          <w:sz w:val="28"/>
          <w:szCs w:val="28"/>
        </w:rPr>
        <w:t>ill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882FFF">
      <w:pPr>
        <w:spacing w:line="260" w:lineRule="exact"/>
        <w:rPr>
          <w:sz w:val="26"/>
          <w:szCs w:val="26"/>
        </w:rPr>
      </w:pPr>
    </w:p>
    <w:p w:rsidR="00882FFF">
      <w:pPr>
        <w:ind w:left="662"/>
        <w:rPr>
          <w:sz w:val="28"/>
          <w:szCs w:val="28"/>
        </w:rPr>
      </w:pPr>
      <w:r>
        <w:rPr>
          <w:w w:val="138"/>
          <w:sz w:val="28"/>
          <w:szCs w:val="28"/>
        </w:rPr>
        <w:t xml:space="preserve">· </w:t>
      </w:r>
      <w:r>
        <w:rPr>
          <w:spacing w:val="38"/>
          <w:w w:val="138"/>
          <w:sz w:val="28"/>
          <w:szCs w:val="28"/>
        </w:rPr>
        <w:t xml:space="preserve"> </w:t>
      </w:r>
      <w:r>
        <w:rPr>
          <w:sz w:val="28"/>
          <w:szCs w:val="28"/>
        </w:rPr>
        <w:t>Autocad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>2D/3D</w:t>
      </w:r>
    </w:p>
    <w:p w:rsidR="00882FFF">
      <w:pPr>
        <w:spacing w:before="8" w:line="260" w:lineRule="exact"/>
        <w:rPr>
          <w:sz w:val="26"/>
          <w:szCs w:val="26"/>
        </w:rPr>
      </w:pPr>
    </w:p>
    <w:p w:rsidR="00882FFF">
      <w:pPr>
        <w:ind w:left="662"/>
        <w:rPr>
          <w:sz w:val="28"/>
          <w:szCs w:val="28"/>
        </w:rPr>
      </w:pPr>
      <w:r>
        <w:rPr>
          <w:w w:val="138"/>
          <w:sz w:val="28"/>
          <w:szCs w:val="28"/>
        </w:rPr>
        <w:t xml:space="preserve">· </w:t>
      </w:r>
      <w:r>
        <w:rPr>
          <w:spacing w:val="38"/>
          <w:w w:val="13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S</w:t>
      </w:r>
      <w:r w:rsidR="00B100A4">
        <w:rPr>
          <w:sz w:val="28"/>
          <w:szCs w:val="28"/>
        </w:rPr>
        <w:t>-</w:t>
      </w:r>
      <w:r>
        <w:rPr>
          <w:spacing w:val="-1"/>
          <w:sz w:val="28"/>
          <w:szCs w:val="28"/>
        </w:rPr>
        <w:t>C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T</w:t>
      </w: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before="18" w:line="200" w:lineRule="exact"/>
      </w:pPr>
    </w:p>
    <w:p w:rsidR="00882FFF">
      <w:pPr>
        <w:ind w:left="422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E</w:t>
      </w:r>
      <w:r>
        <w:rPr>
          <w:b/>
          <w:sz w:val="28"/>
          <w:szCs w:val="28"/>
        </w:rPr>
        <w:t>x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ra Curricul</w:t>
      </w:r>
      <w:r>
        <w:rPr>
          <w:b/>
          <w:spacing w:val="2"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pacing w:val="-22"/>
          <w:sz w:val="28"/>
          <w:szCs w:val="28"/>
        </w:rPr>
        <w:t xml:space="preserve"> </w:t>
      </w:r>
      <w:r>
        <w:rPr>
          <w:b/>
          <w:sz w:val="28"/>
          <w:szCs w:val="28"/>
        </w:rPr>
        <w:t>Activi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ie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882FFF">
      <w:pPr>
        <w:spacing w:before="17" w:line="240" w:lineRule="exact"/>
        <w:rPr>
          <w:sz w:val="24"/>
          <w:szCs w:val="24"/>
        </w:rPr>
      </w:pPr>
    </w:p>
    <w:p w:rsidR="00882FFF">
      <w:pPr>
        <w:ind w:left="462"/>
        <w:rPr>
          <w:sz w:val="24"/>
          <w:szCs w:val="24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ege spor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3"/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on,</w:t>
      </w:r>
      <w:r>
        <w:rPr>
          <w:spacing w:val="-4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and 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es.</w:t>
      </w:r>
    </w:p>
    <w:p w:rsidR="00882FFF">
      <w:pPr>
        <w:spacing w:before="18" w:line="240" w:lineRule="exact"/>
        <w:rPr>
          <w:sz w:val="24"/>
          <w:szCs w:val="24"/>
        </w:rPr>
      </w:pPr>
    </w:p>
    <w:p w:rsidR="00882FFF">
      <w:pPr>
        <w:ind w:left="462"/>
        <w:rPr>
          <w:sz w:val="24"/>
          <w:szCs w:val="24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 Dance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</w:t>
      </w:r>
    </w:p>
    <w:p w:rsidR="00882FFF">
      <w:pPr>
        <w:spacing w:before="18" w:line="240" w:lineRule="exact"/>
        <w:rPr>
          <w:sz w:val="24"/>
          <w:szCs w:val="24"/>
        </w:rPr>
      </w:pPr>
    </w:p>
    <w:p w:rsidR="00882FFF">
      <w:pPr>
        <w:ind w:left="462"/>
        <w:rPr>
          <w:sz w:val="24"/>
          <w:szCs w:val="24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 co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exh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on.</w:t>
      </w:r>
    </w:p>
    <w:p w:rsidR="00882FFF">
      <w:pPr>
        <w:spacing w:before="16" w:line="240" w:lineRule="exact"/>
        <w:rPr>
          <w:sz w:val="24"/>
          <w:szCs w:val="24"/>
        </w:rPr>
      </w:pPr>
    </w:p>
    <w:p w:rsidR="00882FFF">
      <w:pPr>
        <w:ind w:left="462"/>
        <w:rPr>
          <w:sz w:val="24"/>
          <w:szCs w:val="24"/>
        </w:r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 unpa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5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2"/>
          <w:sz w:val="24"/>
          <w:szCs w:val="24"/>
        </w:rPr>
        <w:t>H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dro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on).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hopo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</w:p>
    <w:p w:rsidR="00882FFF">
      <w:pPr>
        <w:spacing w:line="260" w:lineRule="exact"/>
        <w:rPr>
          <w:sz w:val="26"/>
          <w:szCs w:val="26"/>
        </w:rPr>
      </w:pPr>
    </w:p>
    <w:p w:rsidR="00882FFF">
      <w:pPr>
        <w:ind w:left="462"/>
        <w:rPr>
          <w:sz w:val="24"/>
          <w:szCs w:val="24"/>
        </w:rPr>
        <w:sectPr>
          <w:pgSz w:w="12240" w:h="15840"/>
          <w:pgMar w:top="1300" w:right="1140" w:bottom="280" w:left="1140" w:header="720" w:footer="720" w:gutter="0"/>
          <w:cols w:space="720"/>
        </w:sectPr>
      </w:pPr>
      <w:r>
        <w:rPr>
          <w:w w:val="138"/>
          <w:sz w:val="24"/>
          <w:szCs w:val="24"/>
        </w:rPr>
        <w:t xml:space="preserve">·  </w:t>
      </w:r>
      <w:r>
        <w:rPr>
          <w:spacing w:val="2"/>
          <w:w w:val="138"/>
          <w:sz w:val="24"/>
          <w:szCs w:val="24"/>
        </w:rPr>
        <w:t xml:space="preserve"> </w:t>
      </w:r>
      <w:r>
        <w:rPr>
          <w:sz w:val="24"/>
          <w:szCs w:val="24"/>
        </w:rPr>
        <w:t>B.E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-2"/>
          <w:sz w:val="24"/>
          <w:szCs w:val="24"/>
        </w:rPr>
        <w:t>(</w:t>
      </w:r>
      <w:r>
        <w:rPr>
          <w:spacing w:val="-21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R).</w:t>
      </w:r>
    </w:p>
    <w:p w:rsidR="00882FFF">
      <w:pPr>
        <w:spacing w:before="5" w:line="100" w:lineRule="exact"/>
        <w:rPr>
          <w:sz w:val="11"/>
          <w:szCs w:val="11"/>
        </w:rPr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before="24"/>
        <w:ind w:left="102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P</w:t>
      </w:r>
      <w:r>
        <w:rPr>
          <w:b/>
          <w:sz w:val="28"/>
          <w:szCs w:val="28"/>
        </w:rPr>
        <w:t>er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onal Detail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882FFF">
      <w:pPr>
        <w:spacing w:before="7" w:line="160" w:lineRule="exact"/>
        <w:rPr>
          <w:sz w:val="16"/>
          <w:szCs w:val="16"/>
        </w:rPr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ind w:left="102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e                           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:</w:t>
      </w:r>
      <w:r>
        <w:rPr>
          <w:sz w:val="24"/>
          <w:szCs w:val="24"/>
        </w:rPr>
        <w:t>Sudarshan</w:t>
      </w:r>
      <w:r>
        <w:rPr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owda</w:t>
      </w:r>
    </w:p>
    <w:p w:rsidR="00882FFF">
      <w:pPr>
        <w:spacing w:before="1" w:line="200" w:lineRule="exact"/>
      </w:pPr>
    </w:p>
    <w:p w:rsidR="00882FFF">
      <w:pPr>
        <w:ind w:left="102"/>
        <w:rPr>
          <w:sz w:val="24"/>
          <w:szCs w:val="24"/>
        </w:rPr>
      </w:pP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f B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          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>
        <w:rPr>
          <w:position w:val="11"/>
          <w:sz w:val="16"/>
          <w:szCs w:val="16"/>
        </w:rPr>
        <w:t>th</w:t>
      </w:r>
      <w:r>
        <w:rPr>
          <w:position w:val="11"/>
          <w:sz w:val="16"/>
          <w:szCs w:val="16"/>
        </w:rPr>
        <w:t xml:space="preserve"> </w:t>
      </w:r>
      <w:r>
        <w:rPr>
          <w:spacing w:val="2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Feb</w:t>
      </w:r>
      <w:r>
        <w:rPr>
          <w:sz w:val="24"/>
          <w:szCs w:val="24"/>
        </w:rPr>
        <w:t xml:space="preserve"> 1991</w:t>
      </w:r>
    </w:p>
    <w:p w:rsidR="00882FFF">
      <w:pPr>
        <w:spacing w:before="2" w:line="240" w:lineRule="exact"/>
        <w:rPr>
          <w:sz w:val="24"/>
          <w:szCs w:val="24"/>
        </w:rPr>
      </w:pPr>
    </w:p>
    <w:p w:rsidR="00882FFF">
      <w:pPr>
        <w:ind w:left="102"/>
        <w:rPr>
          <w:sz w:val="24"/>
          <w:szCs w:val="24"/>
        </w:rPr>
      </w:pPr>
      <w:r>
        <w:rPr>
          <w:sz w:val="24"/>
          <w:szCs w:val="24"/>
        </w:rPr>
        <w:t>Pe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ent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ddress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5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am</w:t>
      </w:r>
      <w:r>
        <w:rPr>
          <w:sz w:val="24"/>
          <w:szCs w:val="24"/>
        </w:rPr>
        <w:t xml:space="preserve">p </w:t>
      </w:r>
      <w:r>
        <w:rPr>
          <w:sz w:val="24"/>
          <w:szCs w:val="24"/>
        </w:rPr>
        <w:t>Sa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ost</w:t>
      </w:r>
      <w:r>
        <w:rPr>
          <w:spacing w:val="-5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we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d.</w:t>
      </w:r>
    </w:p>
    <w:p w:rsidR="00882FFF">
      <w:pPr>
        <w:spacing w:line="240" w:lineRule="exact"/>
        <w:rPr>
          <w:sz w:val="24"/>
          <w:szCs w:val="24"/>
        </w:rPr>
      </w:pPr>
    </w:p>
    <w:p w:rsidR="00882FFF">
      <w:pPr>
        <w:ind w:left="2502"/>
        <w:rPr>
          <w:sz w:val="24"/>
          <w:szCs w:val="24"/>
        </w:rPr>
      </w:pPr>
      <w:r>
        <w:rPr>
          <w:sz w:val="24"/>
          <w:szCs w:val="24"/>
        </w:rPr>
        <w:t>Khopo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,</w:t>
      </w:r>
    </w:p>
    <w:p w:rsidR="00882FFF">
      <w:pPr>
        <w:spacing w:before="2" w:line="240" w:lineRule="exact"/>
        <w:rPr>
          <w:sz w:val="24"/>
          <w:szCs w:val="24"/>
        </w:rPr>
      </w:pPr>
    </w:p>
    <w:p w:rsidR="00882FFF">
      <w:pPr>
        <w:ind w:left="2502"/>
        <w:rPr>
          <w:sz w:val="24"/>
          <w:szCs w:val="24"/>
        </w:rPr>
      </w:pP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apur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-R</w:t>
      </w:r>
      <w:r>
        <w:rPr>
          <w:spacing w:val="-1"/>
          <w:sz w:val="24"/>
          <w:szCs w:val="24"/>
        </w:rPr>
        <w:t>ai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ad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nCode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-410204</w:t>
      </w:r>
    </w:p>
    <w:p w:rsidR="00882FFF">
      <w:pPr>
        <w:spacing w:before="2" w:line="240" w:lineRule="exact"/>
        <w:rPr>
          <w:sz w:val="24"/>
          <w:szCs w:val="24"/>
        </w:rPr>
      </w:pPr>
    </w:p>
    <w:p w:rsidR="00882FFF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ang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ages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Known 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sh, 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Kannada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Mara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</w:t>
      </w: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before="13" w:line="280" w:lineRule="exact"/>
        <w:rPr>
          <w:sz w:val="28"/>
          <w:szCs w:val="28"/>
        </w:rPr>
      </w:pPr>
    </w:p>
    <w:p w:rsidR="00882FFF">
      <w:pPr>
        <w:ind w:left="102"/>
        <w:rPr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 w:rsidR="00882FFF">
      <w:pPr>
        <w:spacing w:before="5" w:line="240" w:lineRule="exact"/>
        <w:rPr>
          <w:sz w:val="24"/>
          <w:szCs w:val="24"/>
        </w:rPr>
      </w:pPr>
    </w:p>
    <w:p w:rsidR="00882FFF">
      <w:pPr>
        <w:spacing w:line="941" w:lineRule="auto"/>
        <w:ind w:left="102" w:right="423" w:firstLine="720"/>
        <w:rPr>
          <w:sz w:val="24"/>
          <w:szCs w:val="24"/>
        </w:rPr>
      </w:pPr>
      <w:r>
        <w:rPr>
          <w:sz w:val="24"/>
          <w:szCs w:val="24"/>
        </w:rPr>
        <w:t>I here</w:t>
      </w:r>
      <w:r>
        <w:rPr>
          <w:spacing w:val="4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above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s are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as per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kn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edge. 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Khopo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</w:t>
      </w:r>
    </w:p>
    <w:p w:rsidR="00882FFF">
      <w:pPr>
        <w:spacing w:before="8" w:line="160" w:lineRule="exact"/>
        <w:rPr>
          <w:sz w:val="17"/>
          <w:szCs w:val="17"/>
        </w:rPr>
      </w:pPr>
    </w:p>
    <w:p w:rsidR="00882FFF">
      <w:pPr>
        <w:spacing w:line="200" w:lineRule="exact"/>
      </w:pPr>
    </w:p>
    <w:p w:rsidR="00882FFF">
      <w:pPr>
        <w:ind w:left="162"/>
        <w:rPr>
          <w:sz w:val="24"/>
          <w:szCs w:val="24"/>
        </w:rPr>
      </w:pP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line="200" w:lineRule="exact"/>
      </w:pPr>
    </w:p>
    <w:p w:rsidR="00882FFF">
      <w:pPr>
        <w:spacing w:before="2" w:line="220" w:lineRule="exact"/>
        <w:rPr>
          <w:sz w:val="22"/>
          <w:szCs w:val="22"/>
        </w:rPr>
      </w:pPr>
    </w:p>
    <w:p w:rsidR="00882FFF">
      <w:pPr>
        <w:ind w:right="111"/>
        <w:jc w:val="right"/>
        <w:rPr>
          <w:sz w:val="24"/>
          <w:szCs w:val="24"/>
        </w:rPr>
        <w:sectPr>
          <w:pgSz w:w="12240" w:h="15840"/>
          <w:pgMar w:top="1480" w:right="1140" w:bottom="280" w:left="1140" w:header="720" w:footer="720" w:gutter="0"/>
          <w:cols w:space="720"/>
        </w:sectPr>
      </w:pPr>
      <w:r>
        <w:rPr>
          <w:sz w:val="24"/>
          <w:szCs w:val="24"/>
        </w:rPr>
        <w:t>Suda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shan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nge </w:t>
      </w:r>
      <w:r>
        <w:rPr>
          <w:sz w:val="24"/>
          <w:szCs w:val="24"/>
        </w:rPr>
        <w:t>Gowda</w:t>
      </w:r>
    </w:p>
    <w:p w:rsidR="00882FFF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9153751"/>
    <w:multiLevelType w:val="multilevel"/>
    <w:tmpl w:val="BEBC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CE03F5E"/>
    <w:multiLevelType w:val="hybridMultilevel"/>
    <w:tmpl w:val="C3CAB516"/>
    <w:lvl w:ilvl="0">
      <w:start w:val="1"/>
      <w:numFmt w:val="decimal"/>
      <w:lvlText w:val="%1)"/>
      <w:lvlJc w:val="left"/>
      <w:pPr>
        <w:ind w:left="1077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797" w:hanging="360"/>
      </w:pPr>
    </w:lvl>
    <w:lvl w:ilvl="2" w:tentative="1">
      <w:start w:val="1"/>
      <w:numFmt w:val="lowerRoman"/>
      <w:lvlText w:val="%3."/>
      <w:lvlJc w:val="right"/>
      <w:pPr>
        <w:ind w:left="2517" w:hanging="180"/>
      </w:pPr>
    </w:lvl>
    <w:lvl w:ilvl="3" w:tentative="1">
      <w:start w:val="1"/>
      <w:numFmt w:val="decimal"/>
      <w:lvlText w:val="%4."/>
      <w:lvlJc w:val="left"/>
      <w:pPr>
        <w:ind w:left="3237" w:hanging="360"/>
      </w:pPr>
    </w:lvl>
    <w:lvl w:ilvl="4" w:tentative="1">
      <w:start w:val="1"/>
      <w:numFmt w:val="lowerLetter"/>
      <w:lvlText w:val="%5."/>
      <w:lvlJc w:val="left"/>
      <w:pPr>
        <w:ind w:left="3957" w:hanging="360"/>
      </w:pPr>
    </w:lvl>
    <w:lvl w:ilvl="5" w:tentative="1">
      <w:start w:val="1"/>
      <w:numFmt w:val="lowerRoman"/>
      <w:lvlText w:val="%6."/>
      <w:lvlJc w:val="right"/>
      <w:pPr>
        <w:ind w:left="4677" w:hanging="180"/>
      </w:pPr>
    </w:lvl>
    <w:lvl w:ilvl="6" w:tentative="1">
      <w:start w:val="1"/>
      <w:numFmt w:val="decimal"/>
      <w:lvlText w:val="%7."/>
      <w:lvlJc w:val="left"/>
      <w:pPr>
        <w:ind w:left="5397" w:hanging="360"/>
      </w:pPr>
    </w:lvl>
    <w:lvl w:ilvl="7" w:tentative="1">
      <w:start w:val="1"/>
      <w:numFmt w:val="lowerLetter"/>
      <w:lvlText w:val="%8."/>
      <w:lvlJc w:val="left"/>
      <w:pPr>
        <w:ind w:left="6117" w:hanging="360"/>
      </w:pPr>
    </w:lvl>
    <w:lvl w:ilvl="8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B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d54e756f2bae186bf1ce2859a8b8bb6134f530e18705c4458440321091b5b581b0f1200114358541b4d58515c424154181c084b281e0103030213455f540c57580f1b425c4c01090340281e010319001443505e1543124a4b485d4637071f1b5b58736f01774402010a57411f4d5e485d44141a4f1543094a5d030903435d5808554811081300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Autonic</cp:lastModifiedBy>
  <cp:revision>11</cp:revision>
  <dcterms:created xsi:type="dcterms:W3CDTF">2017-06-14T06:45:00Z</dcterms:created>
  <dcterms:modified xsi:type="dcterms:W3CDTF">2017-08-19T13:04:00Z</dcterms:modified>
</cp:coreProperties>
</file>