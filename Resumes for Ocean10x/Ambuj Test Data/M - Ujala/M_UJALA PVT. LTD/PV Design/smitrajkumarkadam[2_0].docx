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>
      <w:pPr>
        <w:spacing w:line="276" w:lineRule="auto"/>
        <w:rPr>
          <w:b/>
          <w:color w:val="000000"/>
        </w:rPr>
      </w:pPr>
      <w:r>
        <w:rPr>
          <w:b/>
          <w:color w:val="000000"/>
        </w:rPr>
        <w:t>KADAM SMIT RAJKUMAR</w:t>
      </w:r>
    </w:p>
    <w:p>
      <w:pPr>
        <w:spacing w:line="276" w:lineRule="auto"/>
      </w:pPr>
      <w:r>
        <w:rPr>
          <w:b/>
          <w:color w:val="000000"/>
        </w:rPr>
        <w:t>Address</w:t>
      </w:r>
      <w:r>
        <w:rPr>
          <w:color w:val="000000"/>
        </w:rPr>
        <w:t xml:space="preserve">: </w:t>
      </w:r>
      <w:r>
        <w:t>Plot</w:t>
      </w:r>
      <w:r>
        <w:t xml:space="preserve"> </w:t>
      </w:r>
      <w:r>
        <w:t>3</w:t>
      </w:r>
      <w:r>
        <w:t xml:space="preserve"> </w:t>
      </w:r>
      <w:r>
        <w:t>A</w:t>
      </w:r>
      <w:r>
        <w:t xml:space="preserve"> </w:t>
      </w:r>
      <w:r>
        <w:t>D1</w:t>
      </w:r>
      <w:r>
        <w:t xml:space="preserve"> </w:t>
      </w:r>
      <w:r>
        <w:t>-</w:t>
      </w:r>
      <w:r>
        <w:t xml:space="preserve"> </w:t>
      </w:r>
      <w:r>
        <w:t>Block</w:t>
      </w:r>
      <w:r>
        <w:t xml:space="preserve">  </w:t>
      </w:r>
      <w:r>
        <w:t>M.I.D.C.</w:t>
      </w:r>
      <w:r>
        <w:t xml:space="preserve"> </w:t>
      </w:r>
      <w:r>
        <w:t>,</w:t>
      </w:r>
    </w:p>
    <w:p>
      <w:pPr>
        <w:spacing w:line="276" w:lineRule="auto"/>
      </w:pPr>
      <w:r>
        <w:t>Opp.</w:t>
      </w:r>
      <w:r>
        <w:t xml:space="preserve"> </w:t>
      </w:r>
      <w:r>
        <w:t>Force</w:t>
      </w:r>
      <w:r>
        <w:t xml:space="preserve"> </w:t>
      </w:r>
      <w:r>
        <w:t>motors</w:t>
      </w:r>
      <w:r>
        <w:t xml:space="preserve"> </w:t>
      </w:r>
      <w:r>
        <w:t>gate</w:t>
      </w:r>
      <w:r>
        <w:t xml:space="preserve"> </w:t>
      </w:r>
      <w:r>
        <w:t>no.</w:t>
      </w:r>
      <w:r>
        <w:t xml:space="preserve"> </w:t>
      </w:r>
      <w:r>
        <w:t>2</w:t>
      </w:r>
      <w:r>
        <w:t xml:space="preserve"> ,</w:t>
      </w:r>
    </w:p>
    <w:p>
      <w:pPr>
        <w:spacing w:line="276" w:lineRule="auto"/>
        <w:rPr>
          <w:b/>
          <w:color w:val="000000"/>
        </w:rPr>
      </w:pPr>
      <w:r>
        <w:t>Chinchwad</w:t>
      </w:r>
      <w:r>
        <w:t xml:space="preserve"> </w:t>
      </w:r>
      <w:r>
        <w:t>,Pune</w:t>
      </w:r>
      <w:r>
        <w:t xml:space="preserve"> </w:t>
      </w:r>
      <w:r>
        <w:t>411019</w:t>
      </w:r>
      <w:r>
        <w:t xml:space="preserve"> </w:t>
      </w:r>
      <w:r>
        <w:t>(India)</w:t>
      </w:r>
      <w:r>
        <w:t>.</w:t>
      </w:r>
    </w:p>
    <w:p>
      <w:pPr>
        <w:spacing w:line="276" w:lineRule="auto"/>
        <w:rPr>
          <w:color w:val="000000"/>
          <w:shd w:val="clear" w:color="auto" w:fill="FFFFFF"/>
        </w:rPr>
      </w:pPr>
      <w:r>
        <w:rPr>
          <w:b/>
          <w:color w:val="333333"/>
          <w:shd w:val="clear" w:color="auto" w:fill="FFFFFF"/>
        </w:rPr>
        <w:t xml:space="preserve">Email: </w:t>
      </w:r>
      <w:r>
        <w:rPr>
          <w:color w:val="333333"/>
          <w:shd w:val="clear" w:color="auto" w:fill="FFFFFF"/>
        </w:rPr>
        <w:t>smitrkadam</w:t>
      </w:r>
      <w:r>
        <w:rPr>
          <w:color w:val="000000"/>
        </w:rPr>
        <w:t>@gmail.com</w:t>
      </w:r>
      <w:r>
        <w:rPr>
          <w:color w:val="333333"/>
        </w:rPr>
        <w:br/>
      </w:r>
      <w:r>
        <w:rPr>
          <w:b/>
          <w:color w:val="333333"/>
          <w:shd w:val="clear" w:color="auto" w:fill="FFFFFF"/>
        </w:rPr>
        <w:t>Mobile:</w:t>
      </w:r>
      <w:r>
        <w:rPr>
          <w:color w:val="000000"/>
          <w:shd w:val="clear" w:color="auto" w:fill="FFFFFF"/>
        </w:rPr>
        <w:t xml:space="preserve"> +91-8888302003.</w:t>
      </w:r>
    </w:p>
    <w:p>
      <w:pPr>
        <w:spacing w:line="276" w:lineRule="auto"/>
      </w:pPr>
      <w:r>
        <w:rPr>
          <w:color w:val="333333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5" type="#_x0000_t32" style="width:505.35pt;height:0;margin-top:13pt;margin-left:-0.75pt;mso-height-relative:page;mso-width-relative:page;mso-wrap-distance-left:0;mso-wrap-distance-right:0;position:absolute;visibility:visible;z-index:251658240" filled="f">
            <v:path arrowok="t" fillok="f"/>
          </v:shape>
        </w:pict>
      </w:r>
      <w:r>
        <w:rPr>
          <w:color w:val="333333"/>
        </w:rPr>
        <w:br/>
      </w:r>
    </w:p>
    <w:p>
      <w:pPr>
        <w:pStyle w:val="Tit"/>
        <w:shd w:val="pct10" w:color="auto" w:fill="auto"/>
        <w:spacing w:line="276" w:lineRule="auto"/>
        <w:ind w:right="-155"/>
        <w:rPr>
          <w:szCs w:val="24"/>
        </w:rPr>
      </w:pPr>
      <w:r>
        <w:rPr>
          <w:szCs w:val="24"/>
        </w:rPr>
        <w:t>Career Objective:</w:t>
      </w:r>
    </w:p>
    <w:p>
      <w:pPr>
        <w:spacing w:line="276" w:lineRule="auto"/>
      </w:pPr>
      <w:r>
        <w:t xml:space="preserve">To obtain an entry level position with an organization </w:t>
      </w:r>
      <w:r>
        <w:t xml:space="preserve">to </w:t>
      </w:r>
      <w:r>
        <w:t>learn and enhance my skills as well as knowledge so as to prove myself as a productive asset for the organization.</w:t>
      </w:r>
    </w:p>
    <w:p>
      <w:pPr>
        <w:tabs>
          <w:tab w:val="left" w:pos="4140"/>
        </w:tabs>
        <w:spacing w:line="276" w:lineRule="auto"/>
        <w:jc w:val="both"/>
      </w:pPr>
    </w:p>
    <w:p>
      <w:pPr>
        <w:pStyle w:val="Tit"/>
        <w:shd w:val="pct10" w:color="auto" w:fill="auto"/>
        <w:spacing w:line="276" w:lineRule="auto"/>
        <w:ind w:right="-155"/>
        <w:rPr>
          <w:szCs w:val="24"/>
        </w:rPr>
      </w:pPr>
      <w:r>
        <w:rPr>
          <w:szCs w:val="24"/>
        </w:rPr>
        <w:t>Professional Summary:</w:t>
      </w:r>
    </w:p>
    <w:p>
      <w:pPr>
        <w:pStyle w:val="ListParagraph"/>
        <w:numPr>
          <w:ilvl w:val="0"/>
          <w:numId w:val="9"/>
        </w:numPr>
        <w:spacing w:before="100" w:beforeAutospacing="1" w:after="100" w:afterAutospacing="1" w:line="276" w:lineRule="auto"/>
      </w:pPr>
      <w:r>
        <w:t>Monitored installation and operations to consistently meet rigorous customer requirements.</w:t>
      </w:r>
    </w:p>
    <w:p>
      <w:pPr>
        <w:pStyle w:val="ListParagraph"/>
        <w:numPr>
          <w:ilvl w:val="0"/>
          <w:numId w:val="9"/>
        </w:numPr>
        <w:spacing w:before="100" w:beforeAutospacing="1" w:after="100" w:afterAutospacing="1" w:line="276" w:lineRule="auto"/>
      </w:pPr>
      <w:r>
        <w:t>Wrote protocols, qual</w:t>
      </w:r>
      <w:r>
        <w:t>ification documents</w:t>
      </w:r>
      <w:r>
        <w:t>,</w:t>
      </w:r>
      <w:r>
        <w:t xml:space="preserve"> </w:t>
      </w:r>
      <w:r>
        <w:t xml:space="preserve">design </w:t>
      </w:r>
      <w:r>
        <w:t>system</w:t>
      </w:r>
      <w:r>
        <w:t>, test plans and test reports for quality assurance purposes.</w:t>
      </w:r>
    </w:p>
    <w:p>
      <w:pPr>
        <w:pStyle w:val="ListParagraph"/>
        <w:numPr>
          <w:ilvl w:val="0"/>
          <w:numId w:val="9"/>
        </w:numPr>
        <w:spacing w:before="100" w:beforeAutospacing="1" w:after="100" w:afterAutospacing="1" w:line="276" w:lineRule="auto"/>
      </w:pPr>
      <w:r>
        <w:t>Panel design for L</w:t>
      </w:r>
      <w:r>
        <w:t xml:space="preserve">V and HV </w:t>
      </w:r>
      <w:r>
        <w:t xml:space="preserve">in </w:t>
      </w:r>
      <w:r>
        <w:t xml:space="preserve">AutoCAD . </w:t>
      </w:r>
    </w:p>
    <w:p>
      <w:pPr>
        <w:pStyle w:val="ListParagraph"/>
        <w:numPr>
          <w:ilvl w:val="0"/>
          <w:numId w:val="9"/>
        </w:numPr>
        <w:spacing w:before="100" w:beforeAutospacing="1" w:after="100" w:afterAutospacing="1" w:line="276" w:lineRule="auto"/>
      </w:pPr>
      <w:r>
        <w:t xml:space="preserve">Bill of Material, Designed layout of Panel using AutoCAD 2D ,Electrical wiring Design </w:t>
      </w:r>
    </w:p>
    <w:p>
      <w:pPr>
        <w:pStyle w:val="ListParagraph"/>
        <w:numPr>
          <w:ilvl w:val="0"/>
          <w:numId w:val="9"/>
        </w:numPr>
        <w:spacing w:before="100" w:beforeAutospacing="1" w:after="100" w:afterAutospacing="1" w:line="276" w:lineRule="auto"/>
      </w:pPr>
      <w:r>
        <w:t>Continually improved methods and procedures for processes, measurement, documenting and work flow techniques.</w:t>
      </w:r>
    </w:p>
    <w:p>
      <w:pPr>
        <w:pStyle w:val="ListParagraph"/>
        <w:numPr>
          <w:ilvl w:val="0"/>
          <w:numId w:val="9"/>
        </w:numPr>
        <w:spacing w:before="100" w:beforeAutospacing="1" w:after="100" w:afterAutospacing="1" w:line="276" w:lineRule="auto"/>
      </w:pPr>
      <w:r>
        <w:t>Supervising project activities, handling the complete project management cycle entailing requirement gathering and final execution of projects.</w:t>
      </w:r>
    </w:p>
    <w:p>
      <w:pPr>
        <w:pStyle w:val="ListParagraph"/>
        <w:numPr>
          <w:ilvl w:val="0"/>
          <w:numId w:val="9"/>
        </w:numPr>
        <w:spacing w:before="100" w:beforeAutospacing="1" w:after="100" w:afterAutospacing="1" w:line="276" w:lineRule="auto"/>
      </w:pPr>
      <w:r>
        <w:t>Transformer installation and battery maintenance.</w:t>
      </w:r>
    </w:p>
    <w:p>
      <w:pPr>
        <w:pStyle w:val="ListParagraph"/>
        <w:numPr>
          <w:ilvl w:val="0"/>
          <w:numId w:val="9"/>
        </w:numPr>
        <w:spacing w:before="100" w:beforeAutospacing="1" w:after="100" w:afterAutospacing="1" w:line="276" w:lineRule="auto"/>
      </w:pPr>
      <w:r>
        <w:t>Oversaw invento</w:t>
      </w:r>
      <w:r>
        <w:t>ry and office supply purchases.</w:t>
      </w:r>
    </w:p>
    <w:p>
      <w:pPr>
        <w:pStyle w:val="ListParagraph"/>
        <w:numPr>
          <w:ilvl w:val="0"/>
          <w:numId w:val="9"/>
        </w:numPr>
        <w:spacing w:before="100" w:beforeAutospacing="1" w:after="100" w:afterAutospacing="1" w:line="276" w:lineRule="auto"/>
      </w:pPr>
      <w:r>
        <w:t>Processed accounts receivable and accounts payable.</w:t>
      </w:r>
    </w:p>
    <w:p>
      <w:pPr>
        <w:pStyle w:val="Tit"/>
        <w:shd w:val="pct10" w:color="auto" w:fill="auto"/>
        <w:spacing w:after="0" w:line="276" w:lineRule="auto"/>
        <w:ind w:right="-155"/>
        <w:rPr>
          <w:szCs w:val="24"/>
        </w:rPr>
      </w:pPr>
      <w:r>
        <w:rPr>
          <w:szCs w:val="24"/>
        </w:rPr>
        <w:t>Work Experience</w:t>
      </w:r>
    </w:p>
    <w:p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rPr>
          <w:rFonts w:eastAsia="Calibri"/>
          <w:b/>
          <w:bCs/>
          <w:lang w:val="en-GB"/>
        </w:rPr>
      </w:pPr>
      <w:r>
        <w:rPr>
          <w:rFonts w:eastAsia="Calibri"/>
          <w:b/>
          <w:lang w:val="en-GB"/>
        </w:rPr>
        <w:t xml:space="preserve">Company:  </w:t>
      </w:r>
      <w:r>
        <w:rPr>
          <w:b/>
          <w:bCs/>
          <w:color w:val="000000"/>
        </w:rPr>
        <w:t xml:space="preserve">M/S </w:t>
      </w:r>
      <w:r>
        <w:rPr>
          <w:b/>
          <w:bCs/>
          <w:color w:val="000000"/>
        </w:rPr>
        <w:t>Uttam</w:t>
      </w:r>
      <w:r>
        <w:rPr>
          <w:b/>
          <w:bCs/>
          <w:color w:val="000000"/>
        </w:rPr>
        <w:t xml:space="preserve"> Electrical and Engineering </w:t>
      </w:r>
      <w:r>
        <w:rPr>
          <w:b/>
          <w:bCs/>
          <w:color w:val="000000"/>
        </w:rPr>
        <w:t>Services, Nanded</w:t>
      </w:r>
      <w:r>
        <w:rPr>
          <w:b/>
          <w:bCs/>
        </w:rPr>
        <w:t xml:space="preserve">. </w:t>
      </w:r>
      <w:r>
        <w:rPr>
          <w:rFonts w:eastAsia="Calibri"/>
          <w:b/>
          <w:bCs/>
          <w:lang w:val="en-GB"/>
        </w:rPr>
        <w:t>(</w:t>
      </w:r>
      <w:r>
        <w:rPr>
          <w:rFonts w:eastAsia="Calibri"/>
          <w:b/>
          <w:bCs/>
          <w:lang w:val="en-GB"/>
        </w:rPr>
        <w:t xml:space="preserve"> </w:t>
      </w:r>
      <w:r>
        <w:rPr>
          <w:rFonts w:eastAsia="Calibri"/>
          <w:b/>
          <w:bCs/>
          <w:lang w:val="en-GB"/>
        </w:rPr>
        <w:t>July</w:t>
      </w:r>
      <w:r>
        <w:rPr>
          <w:rFonts w:eastAsia="Calibri"/>
          <w:b/>
          <w:bCs/>
          <w:lang w:val="en-GB"/>
        </w:rPr>
        <w:t xml:space="preserve"> 2015 -</w:t>
      </w:r>
      <w:r>
        <w:rPr>
          <w:rFonts w:eastAsia="Calibri"/>
          <w:b/>
          <w:bCs/>
          <w:lang w:val="en-GB"/>
        </w:rPr>
        <w:t xml:space="preserve"> </w:t>
      </w:r>
      <w:r>
        <w:rPr>
          <w:rFonts w:eastAsia="Calibri"/>
          <w:b/>
          <w:bCs/>
          <w:lang w:val="en-GB"/>
        </w:rPr>
        <w:t>January</w:t>
      </w:r>
      <w:r>
        <w:rPr>
          <w:rFonts w:eastAsia="Calibri"/>
          <w:b/>
          <w:bCs/>
          <w:lang w:val="en-GB"/>
        </w:rPr>
        <w:t xml:space="preserve"> 201</w:t>
      </w:r>
      <w:r>
        <w:rPr>
          <w:rFonts w:eastAsia="Calibri"/>
          <w:b/>
          <w:bCs/>
          <w:lang w:val="en-GB"/>
        </w:rPr>
        <w:t xml:space="preserve">7 </w:t>
      </w:r>
      <w:r>
        <w:rPr>
          <w:rFonts w:eastAsia="Calibri"/>
          <w:b/>
          <w:bCs/>
          <w:lang w:val="en-GB"/>
        </w:rPr>
        <w:t>)</w:t>
      </w:r>
    </w:p>
    <w:p>
      <w:pPr>
        <w:pStyle w:val="ListParagraph"/>
        <w:spacing w:before="100" w:beforeAutospacing="1" w:after="100" w:afterAutospacing="1" w:line="276" w:lineRule="auto"/>
      </w:pPr>
      <w:r>
        <w:rPr>
          <w:rFonts w:eastAsia="Calibri"/>
          <w:b/>
          <w:lang w:val="en-GB"/>
        </w:rPr>
        <w:t xml:space="preserve">Project Name: </w:t>
      </w:r>
      <w:r>
        <w:rPr>
          <w:rFonts w:eastAsia="Calibri"/>
          <w:lang w:val="en-GB"/>
        </w:rPr>
        <w:t xml:space="preserve">City development project </w:t>
      </w:r>
      <w:r>
        <w:rPr>
          <w:rFonts w:eastAsia="Calibri"/>
          <w:lang w:val="en-GB"/>
        </w:rPr>
        <w:t>electrification by</w:t>
      </w:r>
      <w:r>
        <w:rPr>
          <w:rFonts w:eastAsia="Calibri"/>
          <w:lang w:val="en-GB"/>
        </w:rPr>
        <w:t xml:space="preserve"> Public Work Department.</w:t>
      </w:r>
    </w:p>
    <w:p>
      <w:pPr>
        <w:pStyle w:val="ListParagraph"/>
        <w:spacing w:before="100" w:beforeAutospacing="1" w:after="100" w:afterAutospacing="1" w:line="276" w:lineRule="auto"/>
      </w:pPr>
      <w:r>
        <w:rPr>
          <w:rFonts w:eastAsia="Calibri"/>
          <w:b/>
          <w:lang w:val="en-GB"/>
        </w:rPr>
        <w:t xml:space="preserve">Role:  </w:t>
      </w:r>
      <w:r>
        <w:rPr>
          <w:color w:val="000000"/>
        </w:rPr>
        <w:t>Trainee engineer.</w:t>
      </w:r>
    </w:p>
    <w:p>
      <w:pPr>
        <w:pStyle w:val="ListParagraph"/>
        <w:tabs>
          <w:tab w:val="left" w:pos="1380"/>
          <w:tab w:val="left" w:pos="2320"/>
        </w:tabs>
        <w:spacing w:line="276" w:lineRule="auto"/>
      </w:pPr>
      <w:r>
        <w:rPr>
          <w:rFonts w:eastAsia="Calibri"/>
          <w:b/>
          <w:lang w:val="en-GB"/>
        </w:rPr>
        <w:t xml:space="preserve">Responsibilities: </w:t>
      </w:r>
      <w:r>
        <w:t>Monitored installation and operations to consistently meet rigorous customer requi</w:t>
      </w:r>
      <w:r>
        <w:t xml:space="preserve">rements. </w:t>
      </w:r>
      <w:r>
        <w:t>Design pan</w:t>
      </w:r>
      <w:r>
        <w:t xml:space="preserve">el as per </w:t>
      </w:r>
      <w:r>
        <w:t xml:space="preserve">requirements . </w:t>
      </w:r>
      <w:r>
        <w:t xml:space="preserve">Prepare record of work status and </w:t>
      </w:r>
      <w:r>
        <w:t>bealing</w:t>
      </w:r>
      <w:r>
        <w:t>, Transformer installation and battery maintenance.</w:t>
      </w:r>
      <w:r>
        <w:t xml:space="preserve"> Inspect </w:t>
      </w:r>
      <w:r>
        <w:t>work as per design diagram .</w:t>
      </w:r>
    </w:p>
    <w:p>
      <w:pPr>
        <w:tabs>
          <w:tab w:val="left" w:pos="1380"/>
          <w:tab w:val="left" w:pos="2320"/>
        </w:tabs>
        <w:spacing w:line="276" w:lineRule="auto"/>
      </w:pPr>
    </w:p>
    <w:p>
      <w:pPr>
        <w:tabs>
          <w:tab w:val="left" w:pos="1380"/>
          <w:tab w:val="left" w:pos="2320"/>
        </w:tabs>
        <w:spacing w:line="276" w:lineRule="auto"/>
      </w:pPr>
    </w:p>
    <w:p>
      <w:pPr>
        <w:pStyle w:val="Tit"/>
        <w:shd w:val="pct10" w:color="auto" w:fill="auto"/>
        <w:spacing w:line="276" w:lineRule="auto"/>
        <w:ind w:left="0" w:right="-155" w:firstLine="0"/>
        <w:rPr>
          <w:szCs w:val="24"/>
        </w:rPr>
      </w:pPr>
      <w:r>
        <w:rPr>
          <w:szCs w:val="24"/>
        </w:rPr>
        <w:t>Academic Qualification:</w:t>
      </w:r>
    </w:p>
    <w:tbl>
      <w:tblPr>
        <w:tblW w:w="10348" w:type="dxa"/>
        <w:tblInd w:w="108" w:type="dxa"/>
        <w:tblLayout w:type="fixed"/>
        <w:tblLook w:val="0000"/>
      </w:tblPr>
      <w:tblGrid>
        <w:gridCol w:w="3403"/>
        <w:gridCol w:w="2977"/>
        <w:gridCol w:w="1418"/>
        <w:gridCol w:w="1210"/>
        <w:gridCol w:w="1340"/>
      </w:tblGrid>
      <w:tr>
        <w:tblPrEx>
          <w:tblW w:w="10348" w:type="dxa"/>
          <w:tblInd w:w="108" w:type="dxa"/>
          <w:tblLayout w:type="fixed"/>
          <w:tblLook w:val="0000"/>
        </w:tblPrEx>
        <w:trPr>
          <w:trHeight w:val="578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FitText w:val="0"/>
          </w:tcPr>
          <w:p>
            <w:pPr>
              <w:snapToGrid w:val="0"/>
              <w:spacing w:line="276" w:lineRule="auto"/>
              <w:jc w:val="center"/>
              <w:rPr>
                <w:b/>
                <w:u w:val="single"/>
              </w:rPr>
            </w:pPr>
          </w:p>
          <w:p>
            <w:pPr>
              <w:spacing w:after="1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Examination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FitText w:val="0"/>
          </w:tcPr>
          <w:p>
            <w:pPr>
              <w:snapToGrid w:val="0"/>
              <w:spacing w:line="276" w:lineRule="auto"/>
              <w:jc w:val="center"/>
              <w:rPr>
                <w:b/>
                <w:u w:val="single"/>
              </w:rPr>
            </w:pPr>
          </w:p>
          <w:p>
            <w:pPr>
              <w:spacing w:after="1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College/School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FitText w:val="0"/>
          </w:tcPr>
          <w:p>
            <w:pPr>
              <w:snapToGrid w:val="0"/>
              <w:spacing w:line="276" w:lineRule="auto"/>
              <w:jc w:val="center"/>
              <w:rPr>
                <w:b/>
                <w:u w:val="single"/>
              </w:rPr>
            </w:pPr>
          </w:p>
          <w:p>
            <w:pPr>
              <w:spacing w:after="1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Board/University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FitText w:val="0"/>
          </w:tcPr>
          <w:p>
            <w:pPr>
              <w:snapToGrid w:val="0"/>
              <w:spacing w:line="276" w:lineRule="auto"/>
              <w:jc w:val="center"/>
              <w:rPr>
                <w:b/>
                <w:u w:val="single"/>
              </w:rPr>
            </w:pPr>
          </w:p>
          <w:p>
            <w:pPr>
              <w:spacing w:after="1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Percentage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0"/>
          </w:tcPr>
          <w:p>
            <w:pPr>
              <w:tabs>
                <w:tab w:val="left" w:pos="1752"/>
              </w:tabs>
              <w:snapToGrid w:val="0"/>
              <w:spacing w:line="276" w:lineRule="auto"/>
              <w:jc w:val="center"/>
              <w:rPr>
                <w:b/>
                <w:u w:val="single"/>
              </w:rPr>
            </w:pPr>
          </w:p>
          <w:p>
            <w:pPr>
              <w:tabs>
                <w:tab w:val="left" w:pos="1752"/>
              </w:tabs>
              <w:spacing w:after="160" w:line="276" w:lineRule="auto"/>
              <w:jc w:val="center"/>
            </w:pPr>
            <w:r>
              <w:rPr>
                <w:b/>
                <w:u w:val="single"/>
              </w:rPr>
              <w:t xml:space="preserve">Year </w:t>
            </w:r>
          </w:p>
        </w:tc>
      </w:tr>
      <w:tr>
        <w:tblPrEx>
          <w:tblW w:w="10348" w:type="dxa"/>
          <w:tblInd w:w="108" w:type="dxa"/>
          <w:tblLayout w:type="fixed"/>
          <w:tblLook w:val="0000"/>
        </w:tblPrEx>
        <w:trPr>
          <w:trHeight w:val="423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FitText w:val="0"/>
          </w:tcPr>
          <w:p>
            <w:pPr>
              <w:spacing w:after="160" w:line="276" w:lineRule="auto"/>
              <w:jc w:val="center"/>
            </w:pPr>
            <w:r>
              <w:t>Bachelor of engineering in electrical and electronics</w:t>
            </w:r>
            <w:r>
              <w:t xml:space="preserve"> engineering (B.E. EEE)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FitText w:val="0"/>
          </w:tcPr>
          <w:p>
            <w:pPr>
              <w:spacing w:after="160" w:line="276" w:lineRule="auto"/>
              <w:jc w:val="center"/>
            </w:pPr>
            <w:r>
              <w:t>Marathaw</w:t>
            </w:r>
            <w:r>
              <w:t>ada</w:t>
            </w:r>
            <w:r>
              <w:t xml:space="preserve"> Institute of technology, Aurangabad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FitText w:val="0"/>
          </w:tcPr>
          <w:p>
            <w:pPr>
              <w:spacing w:after="160" w:line="276" w:lineRule="auto"/>
              <w:jc w:val="center"/>
            </w:pPr>
            <w:r>
              <w:t>B.A.M.U. University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FitText w:val="0"/>
          </w:tcPr>
          <w:p>
            <w:pPr>
              <w:spacing w:after="160" w:line="276" w:lineRule="auto"/>
              <w:jc w:val="center"/>
            </w:pPr>
            <w:r>
              <w:t>65%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0"/>
          </w:tcPr>
          <w:p>
            <w:pPr>
              <w:tabs>
                <w:tab w:val="left" w:pos="1752"/>
              </w:tabs>
              <w:spacing w:after="160" w:line="276" w:lineRule="auto"/>
              <w:jc w:val="center"/>
            </w:pPr>
            <w:r>
              <w:t>2013-16</w:t>
            </w:r>
          </w:p>
        </w:tc>
      </w:tr>
      <w:tr>
        <w:tblPrEx>
          <w:tblW w:w="10348" w:type="dxa"/>
          <w:tblInd w:w="108" w:type="dxa"/>
          <w:tblLayout w:type="fixed"/>
          <w:tblLook w:val="0000"/>
        </w:tblPrEx>
        <w:trPr>
          <w:trHeight w:val="341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FitText w:val="0"/>
          </w:tcPr>
          <w:p>
            <w:pPr>
              <w:spacing w:after="160" w:line="276" w:lineRule="auto"/>
              <w:jc w:val="center"/>
            </w:pPr>
            <w:r>
              <w:t>Diploma in electrical engineering (DEE)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FitText w:val="0"/>
          </w:tcPr>
          <w:p>
            <w:pPr>
              <w:spacing w:after="160" w:line="276" w:lineRule="auto"/>
              <w:jc w:val="center"/>
            </w:pPr>
            <w:r>
              <w:t xml:space="preserve">Indira Institute of technology, </w:t>
            </w:r>
            <w:r>
              <w:t>vishnupuri</w:t>
            </w:r>
            <w:r>
              <w:t xml:space="preserve"> Nanded.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FitText w:val="0"/>
          </w:tcPr>
          <w:p>
            <w:pPr>
              <w:spacing w:after="160" w:line="276" w:lineRule="auto"/>
              <w:jc w:val="center"/>
            </w:pPr>
            <w:r>
              <w:t>M.S.B.T.E.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FitText w:val="0"/>
          </w:tcPr>
          <w:p>
            <w:pPr>
              <w:spacing w:after="160" w:line="276" w:lineRule="auto"/>
              <w:jc w:val="center"/>
            </w:pPr>
            <w:r>
              <w:t>66.17%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0"/>
          </w:tcPr>
          <w:p>
            <w:pPr>
              <w:tabs>
                <w:tab w:val="left" w:pos="1752"/>
              </w:tabs>
              <w:spacing w:after="160" w:line="276" w:lineRule="auto"/>
              <w:jc w:val="center"/>
            </w:pPr>
            <w:r>
              <w:t>2010-12</w:t>
            </w:r>
          </w:p>
        </w:tc>
      </w:tr>
      <w:tr>
        <w:tblPrEx>
          <w:tblW w:w="10348" w:type="dxa"/>
          <w:tblInd w:w="108" w:type="dxa"/>
          <w:tblLayout w:type="fixed"/>
          <w:tblLook w:val="0000"/>
        </w:tblPrEx>
        <w:trPr>
          <w:trHeight w:val="1031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FitText w:val="0"/>
          </w:tcPr>
          <w:p>
            <w:pPr>
              <w:spacing w:line="276" w:lineRule="auto"/>
              <w:jc w:val="center"/>
            </w:pPr>
            <w:r>
              <w:t>SSC</w:t>
            </w:r>
          </w:p>
          <w:p>
            <w:pPr>
              <w:spacing w:after="160" w:line="276" w:lineRule="auto"/>
              <w:jc w:val="center"/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FitText w:val="0"/>
          </w:tcPr>
          <w:p>
            <w:pPr>
              <w:spacing w:after="160" w:line="276" w:lineRule="auto"/>
              <w:jc w:val="center"/>
            </w:pPr>
            <w:r>
              <w:t>Rajarshri</w:t>
            </w:r>
            <w:r>
              <w:t xml:space="preserve"> </w:t>
            </w:r>
            <w:r>
              <w:t>shahu</w:t>
            </w:r>
            <w:r>
              <w:t xml:space="preserve"> </w:t>
            </w:r>
            <w:r>
              <w:t>vidyalaya</w:t>
            </w:r>
            <w:r>
              <w:t xml:space="preserve">, </w:t>
            </w:r>
            <w:r>
              <w:t>Nanded 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FitText w:val="0"/>
          </w:tcPr>
          <w:p>
            <w:pPr>
              <w:spacing w:after="160" w:line="276" w:lineRule="auto"/>
              <w:jc w:val="center"/>
            </w:pPr>
            <w:r>
              <w:t>State Board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FitText w:val="0"/>
          </w:tcPr>
          <w:p>
            <w:pPr>
              <w:spacing w:after="160" w:line="276" w:lineRule="auto"/>
              <w:jc w:val="center"/>
            </w:pPr>
            <w:r>
              <w:t>74.92%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0"/>
          </w:tcPr>
          <w:p>
            <w:pPr>
              <w:tabs>
                <w:tab w:val="left" w:pos="1752"/>
              </w:tabs>
              <w:spacing w:after="160" w:line="276" w:lineRule="auto"/>
              <w:jc w:val="center"/>
            </w:pPr>
            <w:r>
              <w:t>2009-10</w:t>
            </w:r>
          </w:p>
        </w:tc>
      </w:tr>
    </w:tbl>
    <w:p>
      <w:pPr>
        <w:pStyle w:val="Footer"/>
        <w:spacing w:line="276" w:lineRule="auto"/>
      </w:pPr>
    </w:p>
    <w:p>
      <w:pPr>
        <w:shd w:val="clear" w:color="auto" w:fill="D9D9D9"/>
        <w:spacing w:line="276" w:lineRule="auto"/>
        <w:contextualSpacing/>
        <w:rPr>
          <w:color w:val="000000"/>
        </w:rPr>
      </w:pPr>
      <w:r>
        <w:rPr>
          <w:b/>
        </w:rPr>
        <w:t>Technical Skills:</w:t>
      </w:r>
    </w:p>
    <w:p>
      <w:pPr>
        <w:spacing w:line="276" w:lineRule="auto"/>
      </w:pPr>
    </w:p>
    <w:p>
      <w:pPr>
        <w:spacing w:line="276" w:lineRule="auto"/>
      </w:pPr>
      <w:r>
        <w:t xml:space="preserve">Panel </w:t>
      </w:r>
      <w:r>
        <w:t>Design in AutoCAD</w:t>
      </w:r>
      <w:r>
        <w:t xml:space="preserve"> and </w:t>
      </w:r>
      <w:r>
        <w:t>Eplan</w:t>
      </w:r>
      <w:r>
        <w:t xml:space="preserve"> </w:t>
      </w:r>
      <w:r>
        <w:t>.</w:t>
      </w:r>
    </w:p>
    <w:p>
      <w:pPr>
        <w:spacing w:line="276" w:lineRule="auto"/>
      </w:pPr>
      <w:r>
        <w:t xml:space="preserve">Automotive </w:t>
      </w:r>
      <w:r>
        <w:t>W</w:t>
      </w:r>
      <w:r>
        <w:t>ire harness</w:t>
      </w:r>
      <w:r>
        <w:t xml:space="preserve"> in </w:t>
      </w:r>
      <w:r>
        <w:t xml:space="preserve"> C</w:t>
      </w:r>
      <w:r>
        <w:t>ATIA</w:t>
      </w:r>
      <w:r>
        <w:t xml:space="preserve"> .</w:t>
      </w:r>
    </w:p>
    <w:p>
      <w:pPr>
        <w:spacing w:line="276" w:lineRule="auto"/>
      </w:pPr>
      <w:r>
        <w:t>PLC Automation system logic development and programing.</w:t>
      </w:r>
    </w:p>
    <w:p>
      <w:pPr>
        <w:spacing w:line="276" w:lineRule="auto"/>
      </w:pPr>
    </w:p>
    <w:p>
      <w:pPr>
        <w:pStyle w:val="Tit"/>
        <w:shd w:val="pct10" w:color="auto" w:fill="auto"/>
        <w:spacing w:line="276" w:lineRule="auto"/>
        <w:ind w:left="0" w:right="-155" w:firstLine="0"/>
        <w:rPr>
          <w:szCs w:val="24"/>
        </w:rPr>
      </w:pPr>
      <w:r>
        <w:rPr>
          <w:szCs w:val="24"/>
        </w:rPr>
        <w:t xml:space="preserve">Certification: </w:t>
      </w:r>
    </w:p>
    <w:p>
      <w:pPr>
        <w:pStyle w:val="ListParagraph"/>
        <w:numPr>
          <w:ilvl w:val="0"/>
          <w:numId w:val="21"/>
        </w:numPr>
        <w:suppressAutoHyphens/>
        <w:overflowPunct w:val="0"/>
        <w:spacing w:line="276" w:lineRule="auto"/>
        <w:ind w:right="-360"/>
        <w:rPr>
          <w:bCs/>
        </w:rPr>
      </w:pPr>
      <w:r>
        <w:rPr>
          <w:color w:val="000000"/>
        </w:rPr>
        <w:t>In Plant</w:t>
      </w:r>
      <w:r>
        <w:rPr>
          <w:color w:val="000000"/>
        </w:rPr>
        <w:t xml:space="preserve"> </w:t>
      </w:r>
      <w:r>
        <w:rPr>
          <w:color w:val="000000"/>
        </w:rPr>
        <w:t>Training:</w:t>
      </w:r>
      <w:r>
        <w:rPr>
          <w:color w:val="000000"/>
        </w:rPr>
        <w:t xml:space="preserve"> E.H.V. (O&amp;M) Substation Jangamwadi, Nanded.</w:t>
      </w:r>
    </w:p>
    <w:p>
      <w:pPr>
        <w:pStyle w:val="ListParagraph"/>
        <w:numPr>
          <w:ilvl w:val="0"/>
          <w:numId w:val="21"/>
        </w:numPr>
        <w:suppressAutoHyphens/>
        <w:overflowPunct w:val="0"/>
        <w:spacing w:line="276" w:lineRule="auto"/>
        <w:ind w:right="-360"/>
        <w:rPr>
          <w:bCs/>
        </w:rPr>
      </w:pPr>
      <w:r>
        <w:rPr>
          <w:bCs/>
        </w:rPr>
        <w:t xml:space="preserve">Certificate by Heat </w:t>
      </w:r>
      <w:r>
        <w:rPr>
          <w:bCs/>
        </w:rPr>
        <w:t xml:space="preserve">spring in </w:t>
      </w:r>
      <w:r>
        <w:rPr>
          <w:bCs/>
        </w:rPr>
        <w:t>Residential Solar PV Project Management Gantt Chart .</w:t>
      </w:r>
    </w:p>
    <w:p>
      <w:pPr>
        <w:pStyle w:val="ListParagraph"/>
        <w:numPr>
          <w:ilvl w:val="0"/>
          <w:numId w:val="21"/>
        </w:numPr>
        <w:suppressAutoHyphens/>
        <w:overflowPunct w:val="0"/>
        <w:spacing w:line="276" w:lineRule="auto"/>
        <w:ind w:right="-360"/>
        <w:rPr>
          <w:bCs/>
        </w:rPr>
      </w:pPr>
      <w:r>
        <w:rPr>
          <w:bCs/>
        </w:rPr>
        <w:t xml:space="preserve">Price </w:t>
      </w:r>
      <w:r>
        <w:rPr>
          <w:bCs/>
        </w:rPr>
        <w:t>winning</w:t>
      </w:r>
      <w:r>
        <w:rPr>
          <w:bCs/>
        </w:rPr>
        <w:t xml:space="preserve"> performance certificate in line </w:t>
      </w:r>
      <w:r>
        <w:rPr>
          <w:bCs/>
        </w:rPr>
        <w:t>follower robot competition.</w:t>
      </w:r>
    </w:p>
    <w:p>
      <w:pPr>
        <w:pStyle w:val="ListParagraph"/>
        <w:numPr>
          <w:ilvl w:val="0"/>
          <w:numId w:val="21"/>
        </w:numPr>
        <w:suppressAutoHyphens/>
        <w:overflowPunct w:val="0"/>
        <w:spacing w:line="276" w:lineRule="auto"/>
        <w:ind w:right="-360"/>
        <w:rPr>
          <w:bCs/>
        </w:rPr>
      </w:pPr>
      <w:r>
        <w:rPr>
          <w:bCs/>
        </w:rPr>
        <w:t>Authoriz</w:t>
      </w:r>
      <w:r>
        <w:rPr>
          <w:bCs/>
        </w:rPr>
        <w:t xml:space="preserve">ed certification by PWD Department of </w:t>
      </w:r>
      <w:r>
        <w:rPr>
          <w:bCs/>
        </w:rPr>
        <w:t>Maharashtra</w:t>
      </w:r>
      <w:r>
        <w:rPr>
          <w:bCs/>
        </w:rPr>
        <w:t xml:space="preserve"> state government as </w:t>
      </w:r>
      <w:r>
        <w:rPr>
          <w:bCs/>
        </w:rPr>
        <w:t>a</w:t>
      </w:r>
      <w:r>
        <w:rPr>
          <w:bCs/>
        </w:rPr>
        <w:t xml:space="preserve"> electrical supervisor.</w:t>
      </w:r>
    </w:p>
    <w:p>
      <w:pPr>
        <w:pStyle w:val="ListParagraph"/>
        <w:numPr>
          <w:ilvl w:val="0"/>
          <w:numId w:val="21"/>
        </w:numPr>
        <w:suppressAutoHyphens/>
        <w:overflowPunct w:val="0"/>
        <w:spacing w:line="276" w:lineRule="auto"/>
        <w:ind w:right="-360"/>
        <w:rPr>
          <w:bCs/>
        </w:rPr>
      </w:pPr>
      <w:r>
        <w:rPr>
          <w:bCs/>
        </w:rPr>
        <w:t>Certificate in Microprocessor programing workshop.</w:t>
      </w:r>
    </w:p>
    <w:p>
      <w:pPr>
        <w:pStyle w:val="ListParagraph"/>
        <w:numPr>
          <w:ilvl w:val="0"/>
          <w:numId w:val="21"/>
        </w:numPr>
        <w:suppressAutoHyphens/>
        <w:overflowPunct w:val="0"/>
        <w:spacing w:line="276" w:lineRule="auto"/>
        <w:ind w:right="-360"/>
        <w:rPr>
          <w:bCs/>
        </w:rPr>
      </w:pPr>
      <w:r>
        <w:rPr>
          <w:bCs/>
        </w:rPr>
        <w:t>Certificate of computer learning CCC and AutoCAD.</w:t>
      </w:r>
    </w:p>
    <w:p>
      <w:pPr>
        <w:suppressAutoHyphens/>
        <w:overflowPunct w:val="0"/>
        <w:spacing w:line="276" w:lineRule="auto"/>
        <w:ind w:right="-360"/>
        <w:rPr>
          <w:bCs/>
        </w:rPr>
      </w:pPr>
    </w:p>
    <w:p>
      <w:pPr>
        <w:shd w:val="clear" w:color="auto" w:fill="D9D9D9"/>
        <w:spacing w:line="276" w:lineRule="auto"/>
        <w:jc w:val="both"/>
        <w:rPr>
          <w:b/>
        </w:rPr>
      </w:pPr>
      <w:r>
        <w:rPr>
          <w:b/>
        </w:rPr>
        <w:t>Project:</w:t>
      </w:r>
    </w:p>
    <w:p>
      <w:pPr>
        <w:pStyle w:val="Footer"/>
        <w:spacing w:line="276" w:lineRule="auto"/>
        <w:jc w:val="both"/>
      </w:pPr>
    </w:p>
    <w:tbl>
      <w:tblPr>
        <w:tblW w:w="0" w:type="auto"/>
        <w:tblLayout w:type="fixed"/>
        <w:tblLook w:val="0000"/>
      </w:tblPr>
      <w:tblGrid>
        <w:gridCol w:w="2335"/>
        <w:gridCol w:w="681"/>
        <w:gridCol w:w="6805"/>
      </w:tblGrid>
      <w:tr>
        <w:tblPrEx>
          <w:tblW w:w="0" w:type="auto"/>
          <w:tblLayout w:type="fixed"/>
          <w:tblLook w:val="0000"/>
        </w:tblPrEx>
        <w:trPr>
          <w:trHeight w:val="190"/>
        </w:trPr>
        <w:tc>
          <w:tcPr>
            <w:tcW w:w="2335" w:type="dxa"/>
            <w:shd w:val="clear" w:color="auto" w:fill="auto"/>
            <w:tcFitText w:val="0"/>
          </w:tcPr>
          <w:p>
            <w:pPr>
              <w:spacing w:after="160" w:line="276" w:lineRule="auto"/>
              <w:jc w:val="both"/>
            </w:pPr>
            <w:r>
              <w:t>Title</w:t>
            </w:r>
          </w:p>
        </w:tc>
        <w:tc>
          <w:tcPr>
            <w:tcW w:w="681" w:type="dxa"/>
            <w:shd w:val="clear" w:color="auto" w:fill="auto"/>
            <w:tcFitText w:val="0"/>
          </w:tcPr>
          <w:p>
            <w:pPr>
              <w:spacing w:after="160" w:line="276" w:lineRule="auto"/>
              <w:jc w:val="both"/>
            </w:pPr>
            <w:r>
              <w:t>:</w:t>
            </w:r>
          </w:p>
        </w:tc>
        <w:tc>
          <w:tcPr>
            <w:tcW w:w="6805" w:type="dxa"/>
            <w:shd w:val="clear" w:color="auto" w:fill="auto"/>
            <w:tcFitText w:val="0"/>
            <w:vAlign w:val="center"/>
          </w:tcPr>
          <w:p>
            <w:pPr>
              <w:spacing w:after="160" w:line="276" w:lineRule="auto"/>
              <w:jc w:val="both"/>
            </w:pPr>
            <w:r>
              <w:t xml:space="preserve"> Find</w:t>
            </w:r>
            <w:r>
              <w:t xml:space="preserve"> Fault Location on Transmission Line by Magnetic Field Sensing    Coil .</w:t>
            </w:r>
          </w:p>
        </w:tc>
      </w:tr>
      <w:tr>
        <w:tblPrEx>
          <w:tblW w:w="0" w:type="auto"/>
          <w:tblLayout w:type="fixed"/>
          <w:tblLook w:val="0000"/>
        </w:tblPrEx>
        <w:tc>
          <w:tcPr>
            <w:tcW w:w="2335" w:type="dxa"/>
            <w:shd w:val="clear" w:color="auto" w:fill="auto"/>
            <w:tcFitText w:val="0"/>
          </w:tcPr>
          <w:p>
            <w:pPr>
              <w:spacing w:after="160" w:line="276" w:lineRule="auto"/>
              <w:jc w:val="both"/>
              <w:rPr>
                <w:bCs/>
              </w:rPr>
            </w:pPr>
            <w:r>
              <w:rPr>
                <w:bCs/>
              </w:rPr>
              <w:t>Technology</w:t>
            </w:r>
          </w:p>
        </w:tc>
        <w:tc>
          <w:tcPr>
            <w:tcW w:w="681" w:type="dxa"/>
            <w:shd w:val="clear" w:color="auto" w:fill="auto"/>
            <w:tcFitText w:val="0"/>
          </w:tcPr>
          <w:p>
            <w:pPr>
              <w:spacing w:after="160" w:line="276" w:lineRule="auto"/>
              <w:rPr>
                <w:bCs/>
              </w:rPr>
            </w:pPr>
            <w:r>
              <w:rPr>
                <w:bCs/>
              </w:rPr>
              <w:t>:</w:t>
            </w:r>
          </w:p>
        </w:tc>
        <w:tc>
          <w:tcPr>
            <w:tcW w:w="6805" w:type="dxa"/>
            <w:shd w:val="clear" w:color="auto" w:fill="auto"/>
            <w:tcFitText w:val="0"/>
          </w:tcPr>
          <w:p>
            <w:pPr>
              <w:spacing w:after="160" w:line="276" w:lineRule="auto"/>
              <w:jc w:val="both"/>
            </w:pPr>
            <w:r>
              <w:t>MATLAB</w:t>
            </w:r>
          </w:p>
        </w:tc>
      </w:tr>
      <w:tr>
        <w:tblPrEx>
          <w:tblW w:w="0" w:type="auto"/>
          <w:tblLayout w:type="fixed"/>
          <w:tblLook w:val="0000"/>
        </w:tblPrEx>
        <w:tc>
          <w:tcPr>
            <w:tcW w:w="2335" w:type="dxa"/>
            <w:shd w:val="clear" w:color="auto" w:fill="auto"/>
            <w:tcFitText w:val="0"/>
          </w:tcPr>
          <w:p>
            <w:pPr>
              <w:spacing w:after="160" w:line="276" w:lineRule="auto"/>
              <w:jc w:val="both"/>
              <w:rPr>
                <w:bCs/>
              </w:rPr>
            </w:pPr>
            <w:r>
              <w:rPr>
                <w:bCs/>
              </w:rPr>
              <w:t>Details</w:t>
            </w:r>
          </w:p>
        </w:tc>
        <w:tc>
          <w:tcPr>
            <w:tcW w:w="681" w:type="dxa"/>
            <w:shd w:val="clear" w:color="auto" w:fill="auto"/>
            <w:tcFitText w:val="0"/>
          </w:tcPr>
          <w:p>
            <w:pPr>
              <w:spacing w:after="160" w:line="276" w:lineRule="auto"/>
            </w:pPr>
            <w:r>
              <w:rPr>
                <w:bCs/>
              </w:rPr>
              <w:t>:</w:t>
            </w:r>
          </w:p>
        </w:tc>
        <w:tc>
          <w:tcPr>
            <w:tcW w:w="6805" w:type="dxa"/>
            <w:shd w:val="clear" w:color="auto" w:fill="auto"/>
            <w:tcFitText w:val="0"/>
            <w:vAlign w:val="center"/>
          </w:tcPr>
          <w:p>
            <w:pPr>
              <w:spacing w:after="160" w:line="276" w:lineRule="auto"/>
              <w:jc w:val="both"/>
            </w:pPr>
            <w:r>
              <w:t xml:space="preserve">The project is practically applicable at long transmission line to find exact location of fault by using MATLAB software, the </w:t>
            </w:r>
            <w:r>
              <w:t xml:space="preserve">project was sponsored by </w:t>
            </w:r>
            <w:r>
              <w:t>Akar</w:t>
            </w:r>
            <w:r>
              <w:t xml:space="preserve"> tools </w:t>
            </w:r>
            <w:r>
              <w:t>ind.</w:t>
            </w:r>
            <w:r>
              <w:t xml:space="preserve"> </w:t>
            </w:r>
            <w:r>
              <w:t>Ptv</w:t>
            </w:r>
            <w:r>
              <w:t>. Ltd. Aurangabad.</w:t>
            </w:r>
          </w:p>
        </w:tc>
      </w:tr>
      <w:tr>
        <w:tblPrEx>
          <w:tblW w:w="0" w:type="auto"/>
          <w:tblLayout w:type="fixed"/>
          <w:tblLook w:val="0000"/>
        </w:tblPrEx>
        <w:trPr>
          <w:trHeight w:val="472"/>
        </w:trPr>
        <w:tc>
          <w:tcPr>
            <w:tcW w:w="2335" w:type="dxa"/>
            <w:shd w:val="clear" w:color="auto" w:fill="auto"/>
            <w:tcFitText w:val="0"/>
          </w:tcPr>
          <w:p>
            <w:pPr>
              <w:spacing w:after="160" w:line="276" w:lineRule="auto"/>
              <w:jc w:val="both"/>
              <w:rPr>
                <w:bCs/>
              </w:rPr>
            </w:pPr>
            <w:r>
              <w:rPr>
                <w:bCs/>
              </w:rPr>
              <w:t>Team size</w:t>
            </w:r>
          </w:p>
        </w:tc>
        <w:tc>
          <w:tcPr>
            <w:tcW w:w="681" w:type="dxa"/>
            <w:shd w:val="clear" w:color="auto" w:fill="auto"/>
            <w:tcFitText w:val="0"/>
          </w:tcPr>
          <w:p>
            <w:pPr>
              <w:spacing w:after="160" w:line="276" w:lineRule="auto"/>
              <w:rPr>
                <w:bCs/>
              </w:rPr>
            </w:pPr>
            <w:r>
              <w:rPr>
                <w:bCs/>
              </w:rPr>
              <w:t>:</w:t>
            </w:r>
          </w:p>
        </w:tc>
        <w:tc>
          <w:tcPr>
            <w:tcW w:w="6805" w:type="dxa"/>
            <w:shd w:val="clear" w:color="auto" w:fill="auto"/>
            <w:tcFitText w:val="0"/>
          </w:tcPr>
          <w:p>
            <w:pPr>
              <w:spacing w:after="160" w:line="276" w:lineRule="auto"/>
              <w:jc w:val="both"/>
            </w:pPr>
            <w:r>
              <w:rPr>
                <w:bCs/>
              </w:rPr>
              <w:t>3</w:t>
            </w:r>
          </w:p>
        </w:tc>
      </w:tr>
      <w:tr>
        <w:tblPrEx>
          <w:tblW w:w="0" w:type="auto"/>
          <w:tblLayout w:type="fixed"/>
          <w:tblLook w:val="0000"/>
        </w:tblPrEx>
        <w:trPr>
          <w:trHeight w:val="80"/>
        </w:trPr>
        <w:tc>
          <w:tcPr>
            <w:tcW w:w="2335" w:type="dxa"/>
            <w:shd w:val="clear" w:color="auto" w:fill="auto"/>
            <w:tcFitText w:val="0"/>
          </w:tcPr>
          <w:p>
            <w:pPr>
              <w:spacing w:after="160"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My Role in team </w:t>
            </w:r>
          </w:p>
        </w:tc>
        <w:tc>
          <w:tcPr>
            <w:tcW w:w="681" w:type="dxa"/>
            <w:shd w:val="clear" w:color="auto" w:fill="auto"/>
            <w:tcFitText w:val="0"/>
          </w:tcPr>
          <w:p>
            <w:pPr>
              <w:spacing w:after="160" w:line="276" w:lineRule="auto"/>
              <w:rPr>
                <w:bCs/>
              </w:rPr>
            </w:pPr>
            <w:r>
              <w:rPr>
                <w:bCs/>
              </w:rPr>
              <w:t>:</w:t>
            </w:r>
            <w:bookmarkStart w:id="0" w:name="_GoBack"/>
            <w:bookmarkEnd w:id="0"/>
          </w:p>
        </w:tc>
        <w:tc>
          <w:tcPr>
            <w:tcW w:w="6805" w:type="dxa"/>
            <w:shd w:val="clear" w:color="auto" w:fill="auto"/>
            <w:tcFitText w:val="0"/>
          </w:tcPr>
          <w:p>
            <w:pPr>
              <w:spacing w:after="160" w:line="180" w:lineRule="auto"/>
              <w:rPr>
                <w:bCs/>
              </w:rPr>
            </w:pPr>
            <w:r>
              <w:rPr>
                <w:bCs/>
              </w:rPr>
              <w:t xml:space="preserve">Data collection for programing and modify output </w:t>
            </w:r>
            <w:r>
              <w:rPr>
                <w:bCs/>
              </w:rPr>
              <w:t>in graphical</w:t>
            </w:r>
            <w:r>
              <w:rPr>
                <w:bCs/>
              </w:rPr>
              <w:t xml:space="preserve"> format. </w:t>
            </w:r>
          </w:p>
        </w:tc>
      </w:tr>
    </w:tbl>
    <w:p>
      <w:pPr>
        <w:pStyle w:val="Footer"/>
        <w:spacing w:line="276" w:lineRule="auto"/>
      </w:pPr>
    </w:p>
    <w:p>
      <w:pPr>
        <w:pStyle w:val="Tit"/>
        <w:shd w:val="pct10" w:color="auto" w:fill="auto"/>
        <w:spacing w:line="276" w:lineRule="auto"/>
        <w:ind w:right="-155"/>
        <w:rPr>
          <w:szCs w:val="24"/>
        </w:rPr>
      </w:pPr>
      <w:r>
        <w:rPr>
          <w:szCs w:val="24"/>
        </w:rPr>
        <w:t>Achievements and Extra-</w:t>
      </w:r>
      <w:r>
        <w:rPr>
          <w:szCs w:val="24"/>
        </w:rPr>
        <w:t>Curricular</w:t>
      </w:r>
      <w:r>
        <w:rPr>
          <w:szCs w:val="24"/>
        </w:rPr>
        <w:t xml:space="preserve"> Activities</w:t>
      </w:r>
    </w:p>
    <w:p>
      <w:pPr>
        <w:tabs>
          <w:tab w:val="left" w:pos="660"/>
          <w:tab w:val="left" w:pos="2860"/>
        </w:tabs>
        <w:autoSpaceDE w:val="0"/>
        <w:autoSpaceDN w:val="0"/>
        <w:adjustRightInd w:val="0"/>
        <w:ind w:firstLine="90"/>
        <w:rPr>
          <w:color w:val="000000"/>
        </w:rPr>
      </w:pPr>
      <w:r>
        <w:rPr>
          <w:color w:val="000000"/>
        </w:rPr>
        <w:t>Seminar on</w:t>
      </w:r>
      <w:r>
        <w:rPr>
          <w:color w:val="000000"/>
        </w:rPr>
        <w:t xml:space="preserve"> E-WEST and Energy</w:t>
      </w:r>
      <w:r>
        <w:rPr>
          <w:color w:val="000000"/>
        </w:rPr>
        <w:t xml:space="preserve"> Efficient </w:t>
      </w:r>
      <w:r>
        <w:rPr>
          <w:color w:val="000000"/>
        </w:rPr>
        <w:t>Transformer.</w:t>
      </w:r>
    </w:p>
    <w:p>
      <w:pPr>
        <w:tabs>
          <w:tab w:val="left" w:pos="660"/>
          <w:tab w:val="left" w:pos="2860"/>
        </w:tabs>
        <w:autoSpaceDE w:val="0"/>
        <w:autoSpaceDN w:val="0"/>
        <w:adjustRightInd w:val="0"/>
        <w:ind w:firstLine="90"/>
        <w:rPr>
          <w:rFonts w:eastAsia="Calibri"/>
        </w:rPr>
      </w:pPr>
    </w:p>
    <w:p>
      <w:pPr>
        <w:pStyle w:val="Tit"/>
        <w:shd w:val="pct10" w:color="auto" w:fill="auto"/>
        <w:spacing w:line="276" w:lineRule="auto"/>
        <w:ind w:left="0" w:right="-155" w:firstLine="0"/>
        <w:rPr>
          <w:szCs w:val="24"/>
        </w:rPr>
      </w:pPr>
      <w:r>
        <w:rPr>
          <w:szCs w:val="24"/>
        </w:rPr>
        <w:t>Personal Details:</w:t>
      </w:r>
    </w:p>
    <w:p>
      <w:pPr>
        <w:tabs>
          <w:tab w:val="left" w:pos="1335"/>
          <w:tab w:val="left" w:pos="1425"/>
        </w:tabs>
        <w:spacing w:line="276" w:lineRule="auto"/>
        <w:ind w:left="1620" w:hanging="1620"/>
      </w:pPr>
      <w:r>
        <w:t xml:space="preserve">      </w:t>
      </w:r>
    </w:p>
    <w:p>
      <w:pPr>
        <w:tabs>
          <w:tab w:val="left" w:pos="1335"/>
          <w:tab w:val="left" w:pos="1425"/>
        </w:tabs>
        <w:spacing w:line="276" w:lineRule="auto"/>
        <w:ind w:left="1620" w:hanging="1620"/>
        <w:rPr>
          <w:b/>
        </w:rPr>
      </w:pPr>
      <w:r>
        <w:t xml:space="preserve">      Date of Birth</w:t>
      </w:r>
      <w:r>
        <w:tab/>
      </w:r>
      <w:r>
        <w:t xml:space="preserve">   </w:t>
      </w:r>
      <w:r>
        <w:t>:</w:t>
      </w:r>
      <w:r>
        <w:t xml:space="preserve">         07</w:t>
      </w:r>
      <w:r>
        <w:rPr>
          <w:vertAlign w:val="superscript"/>
        </w:rPr>
        <w:t>th</w:t>
      </w:r>
      <w:r>
        <w:t xml:space="preserve"> July 1993</w:t>
      </w:r>
    </w:p>
    <w:p>
      <w:pPr>
        <w:tabs>
          <w:tab w:val="left" w:pos="1335"/>
          <w:tab w:val="left" w:pos="1425"/>
        </w:tabs>
        <w:spacing w:line="276" w:lineRule="auto"/>
        <w:ind w:left="1620" w:hanging="1620"/>
      </w:pPr>
      <w:r>
        <w:t xml:space="preserve">      </w:t>
      </w:r>
      <w:r>
        <w:t>Father ‘</w:t>
      </w:r>
      <w:r>
        <w:t>s Name</w:t>
      </w:r>
      <w:r>
        <w:tab/>
      </w:r>
      <w:r>
        <w:t xml:space="preserve">   </w:t>
      </w:r>
      <w:r>
        <w:t xml:space="preserve">:       </w:t>
      </w:r>
      <w:r>
        <w:t xml:space="preserve">  </w:t>
      </w:r>
      <w:r>
        <w:t xml:space="preserve">Shri </w:t>
      </w:r>
      <w:r>
        <w:t>Rajkumar</w:t>
      </w:r>
      <w:r>
        <w:t xml:space="preserve"> </w:t>
      </w:r>
      <w:r>
        <w:t>Kadam</w:t>
      </w:r>
      <w:r>
        <w:t xml:space="preserve">  </w:t>
      </w:r>
    </w:p>
    <w:p>
      <w:pPr>
        <w:pStyle w:val="Footer"/>
        <w:tabs>
          <w:tab w:val="clear" w:pos="4320"/>
          <w:tab w:val="clear" w:pos="8640"/>
        </w:tabs>
        <w:spacing w:line="276" w:lineRule="auto"/>
      </w:pPr>
      <w:r>
        <w:t xml:space="preserve">      Marital </w:t>
      </w:r>
      <w:r>
        <w:t>Status</w:t>
      </w:r>
      <w:r>
        <w:tab/>
      </w:r>
      <w:r>
        <w:t xml:space="preserve">   </w:t>
      </w:r>
      <w:r>
        <w:t xml:space="preserve">:       </w:t>
      </w:r>
      <w:r>
        <w:t xml:space="preserve"> </w:t>
      </w:r>
      <w:r>
        <w:t xml:space="preserve"> Single</w:t>
      </w:r>
    </w:p>
    <w:p>
      <w:pPr>
        <w:pStyle w:val="Footer"/>
        <w:tabs>
          <w:tab w:val="clear" w:pos="4320"/>
          <w:tab w:val="clear" w:pos="8640"/>
        </w:tabs>
        <w:spacing w:line="276" w:lineRule="auto"/>
      </w:pPr>
      <w:r>
        <w:t xml:space="preserve">      Gender</w:t>
      </w:r>
      <w:r>
        <w:tab/>
      </w:r>
      <w:r>
        <w:tab/>
      </w:r>
      <w:r>
        <w:t xml:space="preserve">  </w:t>
      </w:r>
      <w:r>
        <w:t xml:space="preserve"> </w:t>
      </w:r>
      <w:r>
        <w:t xml:space="preserve">: </w:t>
      </w:r>
      <w:r>
        <w:t xml:space="preserve">     </w:t>
      </w:r>
      <w:r>
        <w:t xml:space="preserve"> </w:t>
      </w:r>
      <w:r>
        <w:t xml:space="preserve">  </w:t>
      </w:r>
      <w:r>
        <w:t>Male</w:t>
      </w:r>
    </w:p>
    <w:p>
      <w:pPr>
        <w:pStyle w:val="Footer"/>
        <w:spacing w:line="276" w:lineRule="auto"/>
      </w:pPr>
      <w:r>
        <w:t xml:space="preserve">      Languages Known: </w:t>
      </w:r>
      <w:r>
        <w:t xml:space="preserve">  </w:t>
      </w:r>
      <w:r>
        <w:t xml:space="preserve">  </w:t>
      </w:r>
      <w:r>
        <w:t xml:space="preserve">    </w:t>
      </w:r>
      <w:r>
        <w:t xml:space="preserve">English, Marathi, </w:t>
      </w:r>
      <w:r>
        <w:t>Hindi.</w:t>
      </w:r>
    </w:p>
    <w:p>
      <w:pPr>
        <w:pStyle w:val="Footer"/>
        <w:spacing w:line="276" w:lineRule="auto"/>
      </w:pPr>
      <w:r>
        <w:t xml:space="preserve">   </w:t>
      </w:r>
      <w:r>
        <w:tab/>
      </w:r>
    </w:p>
    <w:p>
      <w:pPr>
        <w:pStyle w:val="Tit"/>
        <w:shd w:val="pct10" w:color="auto" w:fill="auto"/>
        <w:spacing w:line="276" w:lineRule="auto"/>
        <w:ind w:right="-155"/>
        <w:rPr>
          <w:szCs w:val="24"/>
        </w:rPr>
      </w:pPr>
      <w:r>
        <w:rPr>
          <w:szCs w:val="24"/>
        </w:rPr>
        <w:t>Declaration:</w:t>
      </w:r>
    </w:p>
    <w:p>
      <w:pPr>
        <w:pStyle w:val="BodyText"/>
        <w:spacing w:line="276" w:lineRule="auto"/>
        <w:ind w:left="720"/>
      </w:pPr>
      <w:r>
        <w:t>I hereby declare that information furnished above is true to the best of my knowledge.</w:t>
      </w:r>
    </w:p>
    <w:p>
      <w:pPr>
        <w:spacing w:line="276" w:lineRule="auto"/>
      </w:pPr>
    </w:p>
    <w:p>
      <w:pPr>
        <w:spacing w:line="276" w:lineRule="auto"/>
        <w:rPr>
          <w:b/>
        </w:rPr>
      </w:pPr>
      <w:r>
        <w:rPr>
          <w:b/>
        </w:rPr>
        <w:t xml:space="preserve">  Date:</w:t>
      </w:r>
    </w:p>
    <w:p>
      <w:pPr>
        <w:spacing w:line="276" w:lineRule="auto"/>
        <w:rPr>
          <w:b/>
        </w:rPr>
      </w:pPr>
      <w:r>
        <w:rPr>
          <w:b/>
        </w:rPr>
        <w:t xml:space="preserve">  Place:                                                                                     </w:t>
      </w:r>
      <w:r>
        <w:rPr>
          <w:b/>
        </w:rPr>
        <w:t xml:space="preserve">                             </w:t>
      </w:r>
    </w:p>
    <w:p>
      <w:pPr>
        <w:spacing w:line="276" w:lineRule="auto"/>
        <w:jc w:val="right"/>
      </w:pPr>
      <w:r>
        <w:rPr>
          <w:b/>
        </w:rPr>
        <w:t xml:space="preserve"> Smit </w:t>
      </w:r>
      <w:r>
        <w:rPr>
          <w:b/>
        </w:rPr>
        <w:t>Rajkumar</w:t>
      </w:r>
      <w:r>
        <w:rPr>
          <w:b/>
        </w:rPr>
        <w:t xml:space="preserve"> </w:t>
      </w:r>
      <w:r>
        <w:rPr>
          <w:b/>
        </w:rPr>
        <w:t>Kadam</w:t>
      </w: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pStyle w:val="Heading1"/>
        <w:spacing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ab/>
      </w: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tabs>
          <w:tab w:val="left" w:pos="6825"/>
        </w:tabs>
        <w:spacing w:line="276" w:lineRule="auto"/>
      </w:pPr>
      <w: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>
      <w:headerReference w:type="default" r:id="rId5"/>
      <w:pgSz w:w="12240" w:h="15840" w:orient="portrait"/>
      <w:pgMar w:top="1080" w:right="1170" w:bottom="63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panose1 w:val="00000000000000000000"/>
    <w:charset w:val="00"/>
    <w:family w:val="auto"/>
    <w:pitch w:val="variable"/>
    <w:sig w:usb0="00000003" w:usb1="1001ECEA" w:usb2="00000000" w:usb3="00000000" w:csb0="00000001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imes New Roman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ambria Math"/>
    <w:panose1 w:val="02040503050000030202"/>
    <w:charset w:val="00"/>
    <w:family w:val="roman"/>
    <w:pitch w:val="variable"/>
    <w:sig w:usb0="00000003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DA129AAE"/>
    <w:lvl w:ilvl="0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56C24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6305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00000000"/>
    <w:lvl w:ilvl="0">
      <w:start w:val="1"/>
      <w:numFmt w:val="bullet"/>
      <w:lvlText w:val="*"/>
      <w:lvlJc w:val="left"/>
    </w:lvl>
  </w:abstractNum>
  <w:abstractNum w:abstractNumId="4">
    <w:nsid w:val="00000004"/>
    <w:multiLevelType w:val="multilevel"/>
    <w:tmpl w:val="6DE08AD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00000005"/>
    <w:multiLevelType w:val="hybridMultilevel"/>
    <w:tmpl w:val="4D76351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6">
    <w:nsid w:val="00000006"/>
    <w:multiLevelType w:val="hybridMultilevel"/>
    <w:tmpl w:val="4440C4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3D0E4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8DAA4B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>
    <w:nsid w:val="00000009"/>
    <w:multiLevelType w:val="hybridMultilevel"/>
    <w:tmpl w:val="8794D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4306B7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0000000B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5590FCF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000000D"/>
    <w:multiLevelType w:val="multilevel"/>
    <w:tmpl w:val="40BE4F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multilevel"/>
    <w:tmpl w:val="B99C46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/>
        <w:sz w:val="22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/>
        <w:sz w:val="22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/>
        <w:sz w:val="22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/>
        <w:sz w:val="22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  <w:sz w:val="22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/>
        <w:sz w:val="22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/>
        <w:sz w:val="22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  <w:sz w:val="22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/>
        <w:sz w:val="22"/>
      </w:rPr>
    </w:lvl>
  </w:abstractNum>
  <w:abstractNum w:abstractNumId="15">
    <w:nsid w:val="0000000F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multilevel"/>
    <w:tmpl w:val="8DAA4B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>
    <w:nsid w:val="00000011"/>
    <w:multiLevelType w:val="hybridMultilevel"/>
    <w:tmpl w:val="04D4B4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multilevel"/>
    <w:tmpl w:val="90FEDD22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0">
    <w:nsid w:val="00000014"/>
    <w:multiLevelType w:val="multilevel"/>
    <w:tmpl w:val="C6B45F7C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1">
    <w:nsid w:val="00000015"/>
    <w:multiLevelType w:val="hybridMultilevel"/>
    <w:tmpl w:val="BC7EB0E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12"/>
  </w:num>
  <w:num w:numId="5">
    <w:abstractNumId w:val="20"/>
  </w:num>
  <w:num w:numId="6">
    <w:abstractNumId w:val="5"/>
  </w:num>
  <w:num w:numId="7">
    <w:abstractNumId w:val="16"/>
  </w:num>
  <w:num w:numId="8">
    <w:abstractNumId w:val="11"/>
  </w:num>
  <w:num w:numId="9">
    <w:abstractNumId w:val="18"/>
  </w:num>
  <w:num w:numId="10">
    <w:abstractNumId w:val="7"/>
  </w:num>
  <w:num w:numId="11">
    <w:abstractNumId w:val="13"/>
  </w:num>
  <w:num w:numId="12">
    <w:abstractNumId w:val="0"/>
  </w:num>
  <w:num w:numId="13">
    <w:abstractNumId w:val="2"/>
  </w:num>
  <w:num w:numId="14">
    <w:abstractNumId w:val="21"/>
  </w:num>
  <w:num w:numId="15">
    <w:abstractNumId w:val="19"/>
  </w:num>
  <w:num w:numId="16">
    <w:abstractNumId w:val="10"/>
  </w:num>
  <w:num w:numId="17">
    <w:abstractNumId w:val="6"/>
  </w:num>
  <w:num w:numId="18">
    <w:abstractNumId w:val="3"/>
  </w:num>
  <w:num w:numId="19">
    <w:abstractNumId w:val="4"/>
  </w:num>
  <w:num w:numId="20">
    <w:abstractNumId w:val="14"/>
  </w:num>
  <w:num w:numId="21">
    <w:abstractNumId w:val="8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/>
      <w:sz w:val="24"/>
      <w:szCs w:val="24"/>
    </w:rPr>
  </w:style>
  <w:style w:type="paragraph" w:styleId="Heading1">
    <w:name w:val="heading 1"/>
    <w:basedOn w:val="Normal"/>
    <w:link w:val="Heading1Char2e178c8d-9318-454e-a7e1-f9f27f6bdd46"/>
    <w:uiPriority w:val="9"/>
    <w:qFormat/>
    <w:pPr>
      <w:keepNext/>
      <w:keepLines/>
      <w:spacing w:before="480"/>
      <w:outlineLvl w:val="0"/>
    </w:pPr>
    <w:rPr>
      <w:rFonts w:ascii="Cambria"/>
      <w:b/>
      <w:color w:val="365F91"/>
      <w:sz w:val="28"/>
      <w:szCs w:val="28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Heading1Char2e178c8d-9318-454e-a7e1-f9f27f6bdd46">
    <w:name w:val="Heading 1 Char_2e178c8d-9318-454e-a7e1-f9f27f6bdd46"/>
    <w:basedOn w:val="DefaultParagraphFont"/>
    <w:link w:val="Heading1"/>
    <w:uiPriority w:val="9"/>
    <w:rPr>
      <w:rFonts w:ascii="Cambria"/>
      <w:b/>
      <w:color w:val="365F91"/>
      <w:sz w:val="28"/>
      <w:szCs w:val="28"/>
    </w:rPr>
  </w:style>
  <w:style w:type="paragraph" w:customStyle="1" w:styleId="Tit">
    <w:name w:val="Tit"/>
    <w:basedOn w:val="Normal"/>
    <w:pPr>
      <w:shd w:val="pct5" w:color="auto" w:fill="auto"/>
      <w:spacing w:after="120"/>
      <w:ind w:left="851" w:hanging="851"/>
    </w:pPr>
    <w:rPr>
      <w:b/>
      <w:szCs w:val="20"/>
    </w:rPr>
  </w:style>
  <w:style w:type="paragraph" w:styleId="Footer">
    <w:name w:val="footer"/>
    <w:basedOn w:val="Normal"/>
    <w:link w:val="FooterChar44893ff1-33a0-4809-a9a6-d9dd720e4891"/>
    <w:pPr>
      <w:tabs>
        <w:tab w:val="center" w:pos="4320"/>
        <w:tab w:val="right" w:pos="8640"/>
      </w:tabs>
    </w:pPr>
  </w:style>
  <w:style w:type="character" w:customStyle="1" w:styleId="FooterChar44893ff1-33a0-4809-a9a6-d9dd720e4891">
    <w:name w:val="Footer Char_44893ff1-33a0-4809-a9a6-d9dd720e4891"/>
    <w:basedOn w:val="DefaultParagraphFont"/>
    <w:link w:val="Footer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Nome">
    <w:name w:val="Nome"/>
    <w:basedOn w:val="Normal"/>
    <w:pPr>
      <w:ind w:left="426" w:hanging="426"/>
    </w:pPr>
    <w:rPr>
      <w:b/>
      <w:sz w:val="28"/>
      <w:szCs w:val="20"/>
    </w:rPr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191a2acf-e9a4-4a94-a2a7-18fd8ba9dbf9"/>
    <w:uiPriority w:val="99"/>
    <w:pPr>
      <w:tabs>
        <w:tab w:val="center" w:pos="4680"/>
        <w:tab w:val="right" w:pos="9360"/>
      </w:tabs>
    </w:pPr>
  </w:style>
  <w:style w:type="character" w:customStyle="1" w:styleId="HeaderChar191a2acf-e9a4-4a94-a2a7-18fd8ba9dbf9">
    <w:name w:val="Header Char_191a2acf-e9a4-4a94-a2a7-18fd8ba9dbf9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Apple-converted-space0">
    <w:name w:val="Apple-converted-space"/>
    <w:basedOn w:val="DefaultParagraphFont"/>
    <w:uiPriority w:val="99"/>
    <w:qFormat/>
  </w:style>
  <w:style w:type="character" w:customStyle="1" w:styleId="ListLabel4">
    <w:name w:val="ListLabel 4"/>
    <w:rPr>
      <w:rFonts w:cs="Wingdings"/>
    </w:rPr>
  </w:style>
  <w:style w:type="paragraph" w:styleId="BalloonText">
    <w:name w:val="Balloon Text"/>
    <w:basedOn w:val="Normal"/>
    <w:rPr>
      <w:rFonts w:ascii="Tahoma" w:hAnsi="Tahoma" w:cs="Tahoma" w:hint="eastAsi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39055e7e72e29038831d49f66f5b871f134f530e18705c4458440321091b5b581b0a120611455f551b4d58515c424154181c084b281e0103030213455f540c57580f1b425c4c01090340281e010319001443505e1543124a4b485d4637071f1b5b58736f01774402010a57411f4d5e485d44141a4f1543094a5d030903435d5808554811081300030c6&amp;docType=docx" TargetMode="Externa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0</Pages>
  <Words>479</Words>
  <Characters>2953</Characters>
  <Application>Microsoft Office Word</Application>
  <DocSecurity>0</DocSecurity>
  <Lines>0</Lines>
  <Paragraphs>125</Paragraphs>
  <ScaleCrop>false</ScaleCrop>
  <Company/>
  <LinksUpToDate>false</LinksUpToDate>
  <CharactersWithSpaces>3580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Puja</dc:creator>
  <cp:lastModifiedBy>A33f</cp:lastModifiedBy>
  <cp:revision>9</cp:revision>
  <dcterms:created xsi:type="dcterms:W3CDTF">2017-09-17T03:53:58Z</dcterms:created>
  <dcterms:modified xsi:type="dcterms:W3CDTF">2017-09-22T10:32:22Z</dcterms:modified>
</cp:coreProperties>
</file>