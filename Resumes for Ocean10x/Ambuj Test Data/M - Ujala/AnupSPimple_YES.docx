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0DA" w:rsidRDefault="009A60DA">
      <w:pPr>
        <w:spacing w:line="240" w:lineRule="auto"/>
        <w:jc w:val="both"/>
        <w:rPr>
          <w:rFonts w:asciiTheme="majorHAnsi" w:hAnsiTheme="majorHAnsi" w:cs="Aparajita"/>
          <w:b/>
          <w:u w:val="single"/>
        </w:rPr>
      </w:pPr>
      <w:bookmarkStart w:id="0" w:name="_GoBack"/>
      <w:bookmarkEnd w:id="0"/>
    </w:p>
    <w:p w:rsidR="009A60DA" w:rsidRDefault="009A60DA">
      <w:pPr>
        <w:spacing w:line="240" w:lineRule="auto"/>
        <w:jc w:val="both"/>
        <w:rPr>
          <w:rFonts w:asciiTheme="majorHAnsi" w:hAnsiTheme="majorHAnsi" w:cs="Aparajita"/>
          <w:b/>
          <w:u w:val="single"/>
        </w:rPr>
      </w:pPr>
    </w:p>
    <w:p w:rsidR="009A60DA" w:rsidRDefault="009A60DA">
      <w:pPr>
        <w:spacing w:line="240" w:lineRule="auto"/>
        <w:jc w:val="both"/>
        <w:rPr>
          <w:rFonts w:asciiTheme="majorHAnsi" w:hAnsiTheme="majorHAnsi" w:cs="Aparajita"/>
          <w:b/>
          <w:u w:val="single"/>
        </w:rPr>
      </w:pPr>
    </w:p>
    <w:p w:rsidR="009A60DA" w:rsidRDefault="009A60DA">
      <w:pPr>
        <w:spacing w:line="240" w:lineRule="auto"/>
        <w:jc w:val="both"/>
        <w:rPr>
          <w:rFonts w:asciiTheme="majorHAnsi" w:hAnsiTheme="majorHAnsi" w:cs="Aparajita"/>
          <w:b/>
          <w:u w:val="single"/>
        </w:rPr>
      </w:pPr>
    </w:p>
    <w:p w:rsidR="006D52A0" w:rsidRDefault="00B03450">
      <w:pPr>
        <w:spacing w:line="240" w:lineRule="auto"/>
        <w:jc w:val="both"/>
        <w:rPr>
          <w:rFonts w:asciiTheme="majorHAnsi" w:hAnsiTheme="majorHAnsi" w:cs="Aparajita"/>
          <w:b/>
          <w:u w:val="single"/>
        </w:rPr>
      </w:pPr>
      <w:r>
        <w:rPr>
          <w:rFonts w:asciiTheme="majorHAnsi" w:hAnsiTheme="majorHAnsi" w:cs="Aparajita"/>
          <w:b/>
          <w:u w:val="single"/>
        </w:rPr>
        <w:t xml:space="preserve">CURRICULUM VITAE – </w:t>
      </w:r>
    </w:p>
    <w:p w:rsidR="006D52A0" w:rsidRDefault="00B03450">
      <w:pPr>
        <w:spacing w:line="240" w:lineRule="auto"/>
        <w:jc w:val="both"/>
        <w:rPr>
          <w:rFonts w:asciiTheme="majorHAnsi" w:hAnsiTheme="majorHAnsi" w:cs="Aparajita"/>
          <w:b/>
        </w:rPr>
      </w:pPr>
      <w:proofErr w:type="spellStart"/>
      <w:r>
        <w:rPr>
          <w:rFonts w:asciiTheme="majorHAnsi" w:hAnsiTheme="majorHAnsi" w:cs="Aparajita"/>
          <w:b/>
          <w:lang w:val="en-IN"/>
        </w:rPr>
        <w:t>Anup</w:t>
      </w:r>
      <w:proofErr w:type="spellEnd"/>
      <w:r>
        <w:rPr>
          <w:rFonts w:asciiTheme="majorHAnsi" w:hAnsiTheme="majorHAnsi" w:cs="Aparajita"/>
          <w:b/>
          <w:lang w:val="en-IN"/>
        </w:rPr>
        <w:t xml:space="preserve"> </w:t>
      </w:r>
      <w:proofErr w:type="spellStart"/>
      <w:r>
        <w:rPr>
          <w:rFonts w:asciiTheme="majorHAnsi" w:hAnsiTheme="majorHAnsi" w:cs="Aparajita"/>
          <w:b/>
          <w:lang w:val="en-IN"/>
        </w:rPr>
        <w:t>Shrikant</w:t>
      </w:r>
      <w:proofErr w:type="spellEnd"/>
      <w:r>
        <w:rPr>
          <w:rFonts w:asciiTheme="majorHAnsi" w:hAnsiTheme="majorHAnsi" w:cs="Aparajita"/>
          <w:b/>
          <w:lang w:val="en-IN"/>
        </w:rPr>
        <w:t xml:space="preserve"> Pimple</w:t>
      </w:r>
    </w:p>
    <w:p w:rsidR="006D52A0" w:rsidRDefault="00B03450">
      <w:pPr>
        <w:spacing w:line="240" w:lineRule="auto"/>
        <w:jc w:val="both"/>
        <w:rPr>
          <w:rFonts w:asciiTheme="majorHAnsi" w:hAnsiTheme="majorHAnsi" w:cs="Aparajita"/>
          <w:b/>
        </w:rPr>
      </w:pPr>
      <w:r>
        <w:rPr>
          <w:rFonts w:asciiTheme="majorHAnsi" w:hAnsiTheme="majorHAnsi" w:cs="Aparajita"/>
          <w:b/>
        </w:rPr>
        <w:t xml:space="preserve">E-Mail ID – </w:t>
      </w:r>
      <w:r>
        <w:rPr>
          <w:rFonts w:asciiTheme="majorHAnsi" w:hAnsiTheme="majorHAnsi" w:cs="Aparajita"/>
          <w:b/>
          <w:lang w:val="en-IN"/>
        </w:rPr>
        <w:t>pimpleanup91@gmail.com</w:t>
      </w:r>
    </w:p>
    <w:p w:rsidR="006D52A0" w:rsidRDefault="00B03450">
      <w:pPr>
        <w:pBdr>
          <w:bottom w:val="single" w:sz="6" w:space="1" w:color="auto"/>
        </w:pBdr>
        <w:spacing w:line="240" w:lineRule="auto"/>
        <w:jc w:val="both"/>
        <w:rPr>
          <w:rFonts w:asciiTheme="majorHAnsi" w:hAnsiTheme="majorHAnsi" w:cs="Aparajita"/>
          <w:b/>
        </w:rPr>
      </w:pPr>
      <w:proofErr w:type="gramStart"/>
      <w:r>
        <w:rPr>
          <w:rFonts w:asciiTheme="majorHAnsi" w:hAnsiTheme="majorHAnsi" w:cs="Aparajita"/>
          <w:b/>
        </w:rPr>
        <w:t>Mobile No.</w:t>
      </w:r>
      <w:proofErr w:type="gramEnd"/>
      <w:r>
        <w:rPr>
          <w:rFonts w:asciiTheme="majorHAnsi" w:hAnsiTheme="majorHAnsi" w:cs="Aparajita"/>
          <w:b/>
        </w:rPr>
        <w:t xml:space="preserve"> - +91 9</w:t>
      </w:r>
      <w:r>
        <w:rPr>
          <w:rFonts w:asciiTheme="majorHAnsi" w:hAnsiTheme="majorHAnsi" w:cs="Aparajita"/>
          <w:b/>
          <w:lang w:val="en-IN"/>
        </w:rPr>
        <w:t xml:space="preserve">967 376 496 / +91 </w:t>
      </w:r>
      <w:r w:rsidR="00144BCE">
        <w:rPr>
          <w:rFonts w:asciiTheme="majorHAnsi" w:hAnsiTheme="majorHAnsi" w:cs="Aparajita"/>
          <w:b/>
          <w:lang w:val="en-IN"/>
        </w:rPr>
        <w:t>9870557385</w:t>
      </w:r>
    </w:p>
    <w:p w:rsidR="006D52A0" w:rsidRDefault="00B03450">
      <w:pPr>
        <w:spacing w:line="240" w:lineRule="auto"/>
        <w:jc w:val="both"/>
        <w:rPr>
          <w:rFonts w:asciiTheme="majorHAnsi" w:hAnsiTheme="majorHAnsi" w:cs="Aparajita"/>
          <w:b/>
          <w:u w:val="single"/>
        </w:rPr>
      </w:pPr>
      <w:r>
        <w:rPr>
          <w:rFonts w:asciiTheme="majorHAnsi" w:hAnsiTheme="majorHAnsi" w:cs="Aparajita"/>
          <w:b/>
          <w:u w:val="single"/>
        </w:rPr>
        <w:t xml:space="preserve">PROFILE SUMMARY – </w:t>
      </w:r>
    </w:p>
    <w:p w:rsidR="006D52A0" w:rsidRDefault="00434D12">
      <w:pPr>
        <w:pStyle w:val="ListParagraph1"/>
        <w:numPr>
          <w:ilvl w:val="0"/>
          <w:numId w:val="1"/>
        </w:numPr>
        <w:spacing w:line="240" w:lineRule="auto"/>
        <w:jc w:val="both"/>
        <w:rPr>
          <w:rFonts w:asciiTheme="majorHAnsi" w:hAnsiTheme="majorHAnsi" w:cs="Aparajita"/>
        </w:rPr>
      </w:pPr>
      <w:r>
        <w:rPr>
          <w:rFonts w:asciiTheme="majorHAnsi" w:hAnsiTheme="majorHAnsi" w:cs="Aparajita"/>
        </w:rPr>
        <w:t>Electrical Engineer with 4</w:t>
      </w:r>
      <w:r w:rsidR="00B03450">
        <w:rPr>
          <w:rFonts w:asciiTheme="majorHAnsi" w:hAnsiTheme="majorHAnsi" w:cs="Aparajita"/>
        </w:rPr>
        <w:t xml:space="preserve"> years of experience in Elec</w:t>
      </w:r>
      <w:r w:rsidR="00707FE5">
        <w:rPr>
          <w:rFonts w:asciiTheme="majorHAnsi" w:hAnsiTheme="majorHAnsi" w:cs="Aparajita"/>
        </w:rPr>
        <w:t>trical Projects and Maintenance</w:t>
      </w:r>
    </w:p>
    <w:p w:rsidR="006D52A0" w:rsidRDefault="00B03450">
      <w:pPr>
        <w:pStyle w:val="ListParagraph1"/>
        <w:numPr>
          <w:ilvl w:val="0"/>
          <w:numId w:val="1"/>
        </w:numPr>
        <w:spacing w:line="240" w:lineRule="auto"/>
        <w:jc w:val="both"/>
        <w:rPr>
          <w:rFonts w:asciiTheme="majorHAnsi" w:hAnsiTheme="majorHAnsi" w:cs="Aparajita"/>
        </w:rPr>
      </w:pPr>
      <w:r>
        <w:rPr>
          <w:rFonts w:asciiTheme="majorHAnsi" w:hAnsiTheme="majorHAnsi" w:cs="Aparajita"/>
        </w:rPr>
        <w:t>Proven abilities in testing, ana</w:t>
      </w:r>
      <w:r w:rsidR="00707FE5">
        <w:rPr>
          <w:rFonts w:asciiTheme="majorHAnsi" w:hAnsiTheme="majorHAnsi" w:cs="Aparajita"/>
        </w:rPr>
        <w:t>lysis and project co-ordination</w:t>
      </w:r>
    </w:p>
    <w:p w:rsidR="006D52A0" w:rsidRDefault="00B03450">
      <w:pPr>
        <w:pStyle w:val="ListParagraph1"/>
        <w:numPr>
          <w:ilvl w:val="0"/>
          <w:numId w:val="1"/>
        </w:numPr>
        <w:spacing w:line="240" w:lineRule="auto"/>
        <w:jc w:val="both"/>
        <w:rPr>
          <w:rFonts w:asciiTheme="majorHAnsi" w:hAnsiTheme="majorHAnsi" w:cs="Aparajita"/>
        </w:rPr>
      </w:pPr>
      <w:r>
        <w:rPr>
          <w:rFonts w:asciiTheme="majorHAnsi" w:hAnsiTheme="majorHAnsi" w:cs="Aparajita"/>
        </w:rPr>
        <w:t>Extensive educational qualification with bachelor’s degree in Electrical Engine</w:t>
      </w:r>
      <w:r w:rsidR="004547D4">
        <w:rPr>
          <w:rFonts w:asciiTheme="majorHAnsi" w:hAnsiTheme="majorHAnsi" w:cs="Aparajita"/>
        </w:rPr>
        <w:t>ering from U</w:t>
      </w:r>
      <w:r w:rsidR="00707FE5">
        <w:rPr>
          <w:rFonts w:asciiTheme="majorHAnsi" w:hAnsiTheme="majorHAnsi" w:cs="Aparajita"/>
        </w:rPr>
        <w:t>niversity</w:t>
      </w:r>
      <w:r w:rsidR="004547D4">
        <w:rPr>
          <w:rFonts w:asciiTheme="majorHAnsi" w:hAnsiTheme="majorHAnsi" w:cs="Aparajita"/>
        </w:rPr>
        <w:t xml:space="preserve"> of Mumbai</w:t>
      </w:r>
    </w:p>
    <w:p w:rsidR="006D52A0" w:rsidRDefault="00B03450">
      <w:pPr>
        <w:pStyle w:val="ListParagraph1"/>
        <w:numPr>
          <w:ilvl w:val="0"/>
          <w:numId w:val="1"/>
        </w:numPr>
        <w:spacing w:line="240" w:lineRule="auto"/>
        <w:jc w:val="both"/>
        <w:rPr>
          <w:rFonts w:asciiTheme="majorHAnsi" w:hAnsiTheme="majorHAnsi" w:cs="Aparajita"/>
        </w:rPr>
      </w:pPr>
      <w:r>
        <w:rPr>
          <w:rFonts w:asciiTheme="majorHAnsi" w:hAnsiTheme="majorHAnsi" w:cs="Aparajita"/>
          <w:lang w:val="en-IN"/>
        </w:rPr>
        <w:t>Result</w:t>
      </w:r>
      <w:r>
        <w:rPr>
          <w:rFonts w:asciiTheme="majorHAnsi" w:hAnsiTheme="majorHAnsi" w:cs="Aparajita"/>
        </w:rPr>
        <w:t xml:space="preserve"> oriented along with prove</w:t>
      </w:r>
      <w:r w:rsidR="00707FE5">
        <w:rPr>
          <w:rFonts w:asciiTheme="majorHAnsi" w:hAnsiTheme="majorHAnsi" w:cs="Aparajita"/>
        </w:rPr>
        <w:t>n technical and training skills</w:t>
      </w:r>
    </w:p>
    <w:p w:rsidR="006D52A0" w:rsidRDefault="006D52A0">
      <w:pPr>
        <w:spacing w:line="240" w:lineRule="auto"/>
        <w:jc w:val="both"/>
        <w:rPr>
          <w:rFonts w:asciiTheme="majorHAnsi" w:hAnsiTheme="majorHAnsi" w:cs="Aparajita"/>
          <w:b/>
          <w:u w:val="single"/>
        </w:rPr>
      </w:pPr>
    </w:p>
    <w:p w:rsidR="006D52A0" w:rsidRDefault="00B03450">
      <w:pPr>
        <w:spacing w:line="240" w:lineRule="auto"/>
        <w:jc w:val="both"/>
        <w:rPr>
          <w:rFonts w:asciiTheme="majorHAnsi" w:hAnsiTheme="majorHAnsi" w:cs="Aparajita"/>
          <w:b/>
          <w:u w:val="single"/>
        </w:rPr>
      </w:pPr>
      <w:r>
        <w:rPr>
          <w:rFonts w:asciiTheme="majorHAnsi" w:hAnsiTheme="majorHAnsi" w:cs="Aparajita"/>
          <w:b/>
          <w:u w:val="single"/>
        </w:rPr>
        <w:t>AREA OF EXPERTISE –</w:t>
      </w:r>
    </w:p>
    <w:p w:rsidR="006D52A0" w:rsidRDefault="006D52A0">
      <w:pPr>
        <w:pStyle w:val="ListParagraph1"/>
        <w:numPr>
          <w:ilvl w:val="0"/>
          <w:numId w:val="2"/>
        </w:numPr>
        <w:spacing w:line="240" w:lineRule="auto"/>
        <w:jc w:val="both"/>
        <w:rPr>
          <w:rFonts w:asciiTheme="majorHAnsi" w:hAnsiTheme="majorHAnsi" w:cs="Aparajita"/>
          <w:b/>
          <w:u w:val="single"/>
        </w:rPr>
        <w:sectPr w:rsidR="006D52A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D52A0" w:rsidRDefault="00B03450">
      <w:pPr>
        <w:pStyle w:val="ListParagraph1"/>
        <w:numPr>
          <w:ilvl w:val="0"/>
          <w:numId w:val="2"/>
        </w:numPr>
        <w:spacing w:line="240" w:lineRule="auto"/>
        <w:jc w:val="both"/>
        <w:rPr>
          <w:rFonts w:asciiTheme="majorHAnsi" w:hAnsiTheme="majorHAnsi" w:cs="Aparajita"/>
          <w:b/>
          <w:u w:val="single"/>
        </w:rPr>
      </w:pPr>
      <w:r>
        <w:rPr>
          <w:rFonts w:asciiTheme="majorHAnsi" w:hAnsiTheme="majorHAnsi" w:cs="Aparajita"/>
        </w:rPr>
        <w:lastRenderedPageBreak/>
        <w:t>E</w:t>
      </w:r>
      <w:r w:rsidR="00707FE5">
        <w:rPr>
          <w:rFonts w:asciiTheme="majorHAnsi" w:hAnsiTheme="majorHAnsi" w:cs="Aparajita"/>
        </w:rPr>
        <w:t>lec</w:t>
      </w:r>
      <w:r w:rsidR="00067B46">
        <w:rPr>
          <w:rFonts w:asciiTheme="majorHAnsi" w:hAnsiTheme="majorHAnsi" w:cs="Aparajita"/>
        </w:rPr>
        <w:t>trical system design</w:t>
      </w:r>
    </w:p>
    <w:p w:rsidR="006D52A0" w:rsidRDefault="00B03450">
      <w:pPr>
        <w:pStyle w:val="ListParagraph1"/>
        <w:numPr>
          <w:ilvl w:val="0"/>
          <w:numId w:val="2"/>
        </w:numPr>
        <w:spacing w:line="240" w:lineRule="auto"/>
        <w:jc w:val="both"/>
        <w:rPr>
          <w:rFonts w:asciiTheme="majorHAnsi" w:hAnsiTheme="majorHAnsi" w:cs="Aparajita"/>
          <w:b/>
          <w:u w:val="single"/>
        </w:rPr>
      </w:pPr>
      <w:r>
        <w:rPr>
          <w:rFonts w:asciiTheme="majorHAnsi" w:hAnsiTheme="majorHAnsi" w:cs="Aparajita"/>
        </w:rPr>
        <w:t>Solar</w:t>
      </w:r>
      <w:r w:rsidR="00E54C54">
        <w:rPr>
          <w:rFonts w:asciiTheme="majorHAnsi" w:hAnsiTheme="majorHAnsi" w:cs="Aparajita"/>
          <w:lang w:val="en-IN"/>
        </w:rPr>
        <w:t xml:space="preserve"> Power</w:t>
      </w:r>
    </w:p>
    <w:p w:rsidR="006D52A0" w:rsidRDefault="00B03450">
      <w:pPr>
        <w:pStyle w:val="ListParagraph1"/>
        <w:numPr>
          <w:ilvl w:val="0"/>
          <w:numId w:val="2"/>
        </w:numPr>
        <w:spacing w:line="240" w:lineRule="auto"/>
        <w:jc w:val="both"/>
        <w:rPr>
          <w:rFonts w:asciiTheme="majorHAnsi" w:hAnsiTheme="majorHAnsi" w:cs="Aparajita"/>
          <w:b/>
          <w:u w:val="single"/>
        </w:rPr>
      </w:pPr>
      <w:r>
        <w:rPr>
          <w:rFonts w:asciiTheme="majorHAnsi" w:hAnsiTheme="majorHAnsi" w:cs="Aparajita"/>
        </w:rPr>
        <w:t>Electrical testing and analysis</w:t>
      </w:r>
    </w:p>
    <w:p w:rsidR="006D52A0" w:rsidRPr="00067B46" w:rsidRDefault="00B03450">
      <w:pPr>
        <w:pStyle w:val="ListParagraph1"/>
        <w:numPr>
          <w:ilvl w:val="0"/>
          <w:numId w:val="2"/>
        </w:numPr>
        <w:spacing w:line="240" w:lineRule="auto"/>
        <w:jc w:val="both"/>
        <w:rPr>
          <w:rFonts w:asciiTheme="majorHAnsi" w:hAnsiTheme="majorHAnsi" w:cs="Aparajita"/>
          <w:b/>
          <w:u w:val="single"/>
        </w:rPr>
      </w:pPr>
      <w:r>
        <w:rPr>
          <w:rFonts w:asciiTheme="majorHAnsi" w:hAnsiTheme="majorHAnsi" w:cs="Aparajita"/>
        </w:rPr>
        <w:lastRenderedPageBreak/>
        <w:t>Design &amp; Estimation</w:t>
      </w:r>
    </w:p>
    <w:p w:rsidR="00067B46" w:rsidRPr="00067B46" w:rsidRDefault="00B03450">
      <w:pPr>
        <w:pStyle w:val="ListParagraph1"/>
        <w:numPr>
          <w:ilvl w:val="0"/>
          <w:numId w:val="2"/>
        </w:numPr>
        <w:spacing w:line="240" w:lineRule="auto"/>
        <w:jc w:val="both"/>
        <w:rPr>
          <w:rFonts w:asciiTheme="majorHAnsi" w:hAnsiTheme="majorHAnsi" w:cs="Aparajita"/>
          <w:b/>
          <w:u w:val="single"/>
        </w:rPr>
      </w:pPr>
      <w:r>
        <w:rPr>
          <w:rFonts w:asciiTheme="majorHAnsi" w:hAnsiTheme="majorHAnsi" w:cs="Aparajita"/>
        </w:rPr>
        <w:t>Techno-commercial Proposal</w:t>
      </w:r>
    </w:p>
    <w:p w:rsidR="00067B46" w:rsidRDefault="00B03450">
      <w:pPr>
        <w:pStyle w:val="ListParagraph1"/>
        <w:numPr>
          <w:ilvl w:val="0"/>
          <w:numId w:val="2"/>
        </w:numPr>
        <w:spacing w:line="240" w:lineRule="auto"/>
        <w:jc w:val="both"/>
        <w:rPr>
          <w:rFonts w:asciiTheme="majorHAnsi" w:hAnsiTheme="majorHAnsi" w:cs="Aparajita"/>
          <w:b/>
          <w:u w:val="single"/>
        </w:rPr>
      </w:pPr>
      <w:r>
        <w:rPr>
          <w:rFonts w:asciiTheme="majorHAnsi" w:hAnsiTheme="majorHAnsi" w:cs="Aparajita"/>
        </w:rPr>
        <w:t>Customer Service</w:t>
      </w:r>
    </w:p>
    <w:p w:rsidR="006D52A0" w:rsidRDefault="006D52A0">
      <w:pPr>
        <w:spacing w:line="240" w:lineRule="auto"/>
        <w:jc w:val="both"/>
        <w:rPr>
          <w:rFonts w:asciiTheme="majorHAnsi" w:hAnsiTheme="majorHAnsi" w:cs="Aparajita"/>
          <w:b/>
          <w:u w:val="single"/>
        </w:rPr>
        <w:sectPr w:rsidR="006D52A0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187" w:space="425"/>
            <w:col w:w="5187"/>
          </w:cols>
          <w:docGrid w:linePitch="360"/>
        </w:sectPr>
      </w:pPr>
    </w:p>
    <w:p w:rsidR="006D52A0" w:rsidRDefault="006D52A0">
      <w:pPr>
        <w:spacing w:line="240" w:lineRule="auto"/>
        <w:jc w:val="both"/>
        <w:rPr>
          <w:rFonts w:asciiTheme="majorHAnsi" w:hAnsiTheme="majorHAnsi" w:cs="Aparajita"/>
          <w:b/>
          <w:u w:val="single"/>
        </w:rPr>
      </w:pPr>
    </w:p>
    <w:p w:rsidR="006D52A0" w:rsidRDefault="00B03450">
      <w:pPr>
        <w:spacing w:line="240" w:lineRule="auto"/>
        <w:jc w:val="both"/>
        <w:rPr>
          <w:rFonts w:asciiTheme="majorHAnsi" w:hAnsiTheme="majorHAnsi" w:cs="Aparajita"/>
          <w:b/>
          <w:u w:val="single"/>
        </w:rPr>
      </w:pPr>
      <w:r>
        <w:rPr>
          <w:rFonts w:asciiTheme="majorHAnsi" w:hAnsiTheme="majorHAnsi" w:cs="Aparajita"/>
          <w:b/>
          <w:u w:val="single"/>
        </w:rPr>
        <w:t>PERSONAL QUALITIES –</w:t>
      </w:r>
    </w:p>
    <w:p w:rsidR="006D52A0" w:rsidRDefault="00B03450">
      <w:pPr>
        <w:pStyle w:val="ListParagraph1"/>
        <w:numPr>
          <w:ilvl w:val="0"/>
          <w:numId w:val="3"/>
        </w:numPr>
        <w:spacing w:line="240" w:lineRule="auto"/>
        <w:jc w:val="both"/>
        <w:rPr>
          <w:rFonts w:asciiTheme="majorHAnsi" w:hAnsiTheme="majorHAnsi" w:cs="Aparajita"/>
          <w:b/>
        </w:rPr>
      </w:pPr>
      <w:r>
        <w:rPr>
          <w:rFonts w:asciiTheme="majorHAnsi" w:hAnsiTheme="majorHAnsi" w:cs="Aparajita"/>
        </w:rPr>
        <w:t xml:space="preserve">Excellent Communication, </w:t>
      </w:r>
      <w:r w:rsidR="00EB50B5">
        <w:rPr>
          <w:rFonts w:asciiTheme="majorHAnsi" w:hAnsiTheme="majorHAnsi" w:cs="Aparajita"/>
        </w:rPr>
        <w:t>listening and motivating skills</w:t>
      </w:r>
    </w:p>
    <w:p w:rsidR="006D52A0" w:rsidRDefault="00B03450">
      <w:pPr>
        <w:pStyle w:val="ListParagraph1"/>
        <w:numPr>
          <w:ilvl w:val="0"/>
          <w:numId w:val="3"/>
        </w:numPr>
        <w:spacing w:line="240" w:lineRule="auto"/>
        <w:jc w:val="both"/>
        <w:rPr>
          <w:rFonts w:asciiTheme="majorHAnsi" w:hAnsiTheme="majorHAnsi" w:cs="Aparajita"/>
          <w:b/>
        </w:rPr>
      </w:pPr>
      <w:r>
        <w:rPr>
          <w:rFonts w:asciiTheme="majorHAnsi" w:hAnsiTheme="majorHAnsi" w:cs="Aparajita"/>
        </w:rPr>
        <w:t>Ability to learn quickly in my forte that has helped me successfull</w:t>
      </w:r>
      <w:r w:rsidR="00EB50B5">
        <w:rPr>
          <w:rFonts w:asciiTheme="majorHAnsi" w:hAnsiTheme="majorHAnsi" w:cs="Aparajita"/>
        </w:rPr>
        <w:t>y manage various jobs given</w:t>
      </w:r>
    </w:p>
    <w:p w:rsidR="006D52A0" w:rsidRDefault="00B03450">
      <w:pPr>
        <w:pStyle w:val="ListParagraph1"/>
        <w:numPr>
          <w:ilvl w:val="0"/>
          <w:numId w:val="3"/>
        </w:numPr>
        <w:spacing w:line="240" w:lineRule="auto"/>
        <w:jc w:val="both"/>
        <w:rPr>
          <w:rFonts w:asciiTheme="majorHAnsi" w:hAnsiTheme="majorHAnsi" w:cs="Aparajita"/>
          <w:b/>
        </w:rPr>
      </w:pPr>
      <w:r>
        <w:rPr>
          <w:rFonts w:asciiTheme="majorHAnsi" w:hAnsiTheme="majorHAnsi" w:cs="Aparajita"/>
        </w:rPr>
        <w:t>Ability to work with a team of dedicated professionals for achieving the dead</w:t>
      </w:r>
      <w:r w:rsidR="00EB50B5">
        <w:rPr>
          <w:rFonts w:asciiTheme="majorHAnsi" w:hAnsiTheme="majorHAnsi" w:cs="Aparajita"/>
        </w:rPr>
        <w:t>lines for the execution of work</w:t>
      </w:r>
    </w:p>
    <w:p w:rsidR="006D52A0" w:rsidRDefault="006D52A0">
      <w:pPr>
        <w:spacing w:line="240" w:lineRule="auto"/>
        <w:jc w:val="both"/>
        <w:rPr>
          <w:rFonts w:asciiTheme="majorHAnsi" w:hAnsiTheme="majorHAnsi" w:cs="Aparajita"/>
          <w:b/>
          <w:u w:val="single"/>
        </w:rPr>
      </w:pPr>
    </w:p>
    <w:p w:rsidR="006D52A0" w:rsidRDefault="00B03450">
      <w:pPr>
        <w:spacing w:line="240" w:lineRule="auto"/>
        <w:jc w:val="both"/>
        <w:rPr>
          <w:rFonts w:asciiTheme="majorHAnsi" w:hAnsiTheme="majorHAnsi" w:cs="Aparajita"/>
          <w:b/>
          <w:u w:val="single"/>
        </w:rPr>
      </w:pPr>
      <w:r>
        <w:rPr>
          <w:rFonts w:asciiTheme="majorHAnsi" w:hAnsiTheme="majorHAnsi" w:cs="Aparajita"/>
          <w:b/>
          <w:u w:val="single"/>
        </w:rPr>
        <w:t>KEY PROJECT HANDELED –</w:t>
      </w:r>
    </w:p>
    <w:p w:rsidR="004547D4" w:rsidRDefault="00B03450">
      <w:pPr>
        <w:spacing w:line="240" w:lineRule="auto"/>
        <w:jc w:val="both"/>
        <w:rPr>
          <w:rFonts w:asciiTheme="majorHAnsi" w:hAnsiTheme="majorHAnsi" w:cs="Aparajita"/>
          <w:b/>
        </w:rPr>
      </w:pPr>
      <w:r>
        <w:rPr>
          <w:rFonts w:asciiTheme="majorHAnsi" w:hAnsiTheme="majorHAnsi" w:cs="Aparajita"/>
          <w:b/>
        </w:rPr>
        <w:t>Project 1: Solar Power Plant Design Projects</w:t>
      </w:r>
    </w:p>
    <w:p w:rsidR="004547D4" w:rsidRDefault="00B03450" w:rsidP="004547D4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Theme="majorHAnsi" w:hAnsiTheme="majorHAnsi" w:cs="Aparajita"/>
          <w:b/>
        </w:rPr>
      </w:pPr>
      <w:proofErr w:type="spellStart"/>
      <w:r w:rsidRPr="004547D4">
        <w:rPr>
          <w:rFonts w:asciiTheme="majorHAnsi" w:hAnsiTheme="majorHAnsi" w:cs="Aparajita"/>
          <w:b/>
          <w:lang w:val="en-IN"/>
        </w:rPr>
        <w:t>Ravindra</w:t>
      </w:r>
      <w:proofErr w:type="spellEnd"/>
      <w:r w:rsidRPr="004547D4">
        <w:rPr>
          <w:rFonts w:asciiTheme="majorHAnsi" w:hAnsiTheme="majorHAnsi" w:cs="Aparajita"/>
          <w:b/>
          <w:lang w:val="en-IN"/>
        </w:rPr>
        <w:t xml:space="preserve"> </w:t>
      </w:r>
      <w:r w:rsidR="00BE77BD" w:rsidRPr="004547D4">
        <w:rPr>
          <w:rFonts w:asciiTheme="majorHAnsi" w:hAnsiTheme="majorHAnsi" w:cs="Aparajita"/>
          <w:b/>
          <w:lang w:val="en-IN"/>
        </w:rPr>
        <w:t>Energy Solar</w:t>
      </w:r>
      <w:r w:rsidRPr="004547D4">
        <w:rPr>
          <w:rFonts w:asciiTheme="majorHAnsi" w:hAnsiTheme="majorHAnsi" w:cs="Aparajita"/>
          <w:b/>
          <w:lang w:val="en-IN"/>
        </w:rPr>
        <w:t xml:space="preserve"> Power </w:t>
      </w:r>
      <w:r w:rsidR="00FD14E1" w:rsidRPr="004547D4">
        <w:rPr>
          <w:rFonts w:asciiTheme="majorHAnsi" w:hAnsiTheme="majorHAnsi" w:cs="Aparajita"/>
          <w:b/>
          <w:lang w:val="en-IN"/>
        </w:rPr>
        <w:t>Project</w:t>
      </w:r>
      <w:r w:rsidR="00FD14E1">
        <w:rPr>
          <w:rFonts w:asciiTheme="majorHAnsi" w:hAnsiTheme="majorHAnsi" w:cs="Aparajita"/>
          <w:b/>
        </w:rPr>
        <w:t>(47MW)</w:t>
      </w:r>
    </w:p>
    <w:p w:rsidR="006D52A0" w:rsidRPr="00C8589C" w:rsidRDefault="00B03450" w:rsidP="004547D4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Theme="majorHAnsi" w:hAnsiTheme="majorHAnsi" w:cs="Aparajita"/>
          <w:b/>
        </w:rPr>
      </w:pPr>
      <w:proofErr w:type="spellStart"/>
      <w:r w:rsidRPr="004547D4">
        <w:rPr>
          <w:rFonts w:asciiTheme="majorHAnsi" w:hAnsiTheme="majorHAnsi" w:cs="Aparajita"/>
          <w:b/>
          <w:lang w:val="en-IN"/>
        </w:rPr>
        <w:t>Tirtha</w:t>
      </w:r>
      <w:proofErr w:type="spellEnd"/>
      <w:r w:rsidRPr="004547D4">
        <w:rPr>
          <w:rFonts w:asciiTheme="majorHAnsi" w:hAnsiTheme="majorHAnsi" w:cs="Aparajita"/>
          <w:b/>
          <w:lang w:val="en-IN"/>
        </w:rPr>
        <w:t xml:space="preserve"> Realties Solar Power Project</w:t>
      </w:r>
      <w:r w:rsidR="00FD14E1">
        <w:rPr>
          <w:rFonts w:asciiTheme="majorHAnsi" w:hAnsiTheme="majorHAnsi" w:cs="Aparajita"/>
          <w:b/>
          <w:lang w:val="en-IN"/>
        </w:rPr>
        <w:t xml:space="preserve"> (2MW)</w:t>
      </w:r>
    </w:p>
    <w:p w:rsidR="00C8589C" w:rsidRPr="004547D4" w:rsidRDefault="00B03450" w:rsidP="004547D4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Theme="majorHAnsi" w:hAnsiTheme="majorHAnsi" w:cs="Aparajita"/>
          <w:b/>
        </w:rPr>
      </w:pPr>
      <w:r>
        <w:rPr>
          <w:rFonts w:asciiTheme="majorHAnsi" w:hAnsiTheme="majorHAnsi" w:cs="Aparajita"/>
          <w:b/>
          <w:lang w:val="en-IN"/>
        </w:rPr>
        <w:t xml:space="preserve">Food Plaza Roof-Top </w:t>
      </w:r>
      <w:r w:rsidR="00FD14E1">
        <w:rPr>
          <w:rFonts w:asciiTheme="majorHAnsi" w:hAnsiTheme="majorHAnsi" w:cs="Aparajita"/>
          <w:b/>
          <w:lang w:val="en-IN"/>
        </w:rPr>
        <w:t>(1MW)</w:t>
      </w:r>
    </w:p>
    <w:p w:rsidR="006D52A0" w:rsidRDefault="00B03450">
      <w:pPr>
        <w:spacing w:line="240" w:lineRule="auto"/>
        <w:jc w:val="both"/>
        <w:rPr>
          <w:rFonts w:asciiTheme="majorHAnsi" w:hAnsiTheme="majorHAnsi" w:cs="Aparajita"/>
        </w:rPr>
      </w:pPr>
      <w:r>
        <w:rPr>
          <w:rFonts w:asciiTheme="majorHAnsi" w:hAnsiTheme="majorHAnsi" w:cs="Aparajita"/>
          <w:b/>
        </w:rPr>
        <w:t xml:space="preserve">Designation: </w:t>
      </w:r>
      <w:r>
        <w:rPr>
          <w:rFonts w:asciiTheme="majorHAnsi" w:hAnsiTheme="majorHAnsi" w:cs="Aparajita"/>
        </w:rPr>
        <w:t>Electrical Engineer (Design)</w:t>
      </w:r>
    </w:p>
    <w:p w:rsidR="006D52A0" w:rsidRDefault="00B03450">
      <w:pPr>
        <w:spacing w:line="240" w:lineRule="auto"/>
        <w:jc w:val="both"/>
        <w:rPr>
          <w:rFonts w:asciiTheme="majorHAnsi" w:hAnsiTheme="majorHAnsi" w:cs="Aparajita"/>
          <w:b/>
        </w:rPr>
      </w:pPr>
      <w:r>
        <w:rPr>
          <w:rFonts w:asciiTheme="majorHAnsi" w:hAnsiTheme="majorHAnsi" w:cs="Aparajita"/>
          <w:b/>
        </w:rPr>
        <w:t>Responsibilities:</w:t>
      </w:r>
    </w:p>
    <w:p w:rsidR="006D52A0" w:rsidRDefault="00B03450"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Theme="majorHAnsi" w:hAnsiTheme="majorHAnsi" w:cs="Aparajita"/>
          <w:b/>
        </w:rPr>
      </w:pPr>
      <w:r>
        <w:rPr>
          <w:rFonts w:asciiTheme="majorHAnsi" w:hAnsiTheme="majorHAnsi" w:cs="Aparajita"/>
          <w:lang w:val="en-IN"/>
        </w:rPr>
        <w:t>Conduct Engineering site audits to collect structural, electrical and related site information</w:t>
      </w:r>
    </w:p>
    <w:p w:rsidR="006D52A0" w:rsidRDefault="00B03450"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Theme="majorHAnsi" w:hAnsiTheme="majorHAnsi" w:cs="Aparajita"/>
          <w:bCs/>
        </w:rPr>
      </w:pPr>
      <w:r>
        <w:rPr>
          <w:rFonts w:asciiTheme="majorHAnsi" w:hAnsiTheme="majorHAnsi" w:cs="Aparajita"/>
          <w:bCs/>
          <w:lang w:val="en-IN"/>
        </w:rPr>
        <w:t>Estimation and costing of plant</w:t>
      </w:r>
    </w:p>
    <w:p w:rsidR="006D52A0" w:rsidRDefault="00B03450"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Theme="majorHAnsi" w:hAnsiTheme="majorHAnsi" w:cs="Aparajita"/>
          <w:b/>
        </w:rPr>
      </w:pPr>
      <w:r>
        <w:rPr>
          <w:rFonts w:asciiTheme="majorHAnsi" w:hAnsiTheme="majorHAnsi" w:cs="Aparajita"/>
        </w:rPr>
        <w:t>Preparing and checking of Single Line Diagram as per calculations</w:t>
      </w:r>
    </w:p>
    <w:p w:rsidR="006D52A0" w:rsidRDefault="00B03450"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Theme="majorHAnsi" w:hAnsiTheme="majorHAnsi" w:cs="Aparajita"/>
          <w:b/>
        </w:rPr>
      </w:pPr>
      <w:r>
        <w:rPr>
          <w:rFonts w:asciiTheme="majorHAnsi" w:hAnsiTheme="majorHAnsi" w:cs="Aparajita"/>
        </w:rPr>
        <w:t xml:space="preserve">Preparing </w:t>
      </w:r>
      <w:r>
        <w:rPr>
          <w:rFonts w:asciiTheme="majorHAnsi" w:hAnsiTheme="majorHAnsi" w:cs="Aparajita"/>
          <w:lang w:val="en-IN"/>
        </w:rPr>
        <w:t>Detailed Project Report</w:t>
      </w:r>
    </w:p>
    <w:p w:rsidR="006D52A0" w:rsidRDefault="00B03450"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Theme="majorHAnsi" w:hAnsiTheme="majorHAnsi" w:cs="Aparajita"/>
          <w:b/>
        </w:rPr>
      </w:pPr>
      <w:r>
        <w:rPr>
          <w:rFonts w:asciiTheme="majorHAnsi" w:hAnsiTheme="majorHAnsi" w:cs="Aparajita"/>
          <w:lang w:val="en-IN"/>
        </w:rPr>
        <w:t>Assisting in handling tender bidding</w:t>
      </w:r>
    </w:p>
    <w:p w:rsidR="006D52A0" w:rsidRDefault="00B03450"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Theme="majorHAnsi" w:hAnsiTheme="majorHAnsi" w:cs="Aparajita"/>
          <w:b/>
        </w:rPr>
      </w:pPr>
      <w:r>
        <w:rPr>
          <w:rFonts w:asciiTheme="majorHAnsi" w:hAnsiTheme="majorHAnsi" w:cs="Aparajita"/>
        </w:rPr>
        <w:t>Selection of instruments as per application requirements</w:t>
      </w:r>
    </w:p>
    <w:p w:rsidR="006D52A0" w:rsidRDefault="00B03450"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Theme="majorHAnsi" w:hAnsiTheme="majorHAnsi" w:cs="Aparajita"/>
          <w:b/>
        </w:rPr>
      </w:pPr>
      <w:r>
        <w:rPr>
          <w:rFonts w:asciiTheme="majorHAnsi" w:hAnsiTheme="majorHAnsi" w:cs="Aparajita"/>
        </w:rPr>
        <w:t>To co-ordinate with different electrical vendors for fulfilling the technical project needs</w:t>
      </w:r>
    </w:p>
    <w:p w:rsidR="006D52A0" w:rsidRDefault="00B03450"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Theme="majorHAnsi" w:hAnsiTheme="majorHAnsi" w:cs="Aparajita"/>
          <w:b/>
        </w:rPr>
      </w:pPr>
      <w:r>
        <w:rPr>
          <w:rFonts w:asciiTheme="majorHAnsi" w:hAnsiTheme="majorHAnsi" w:cs="Aparajita"/>
        </w:rPr>
        <w:t>To provide the entire electrical solutions as per requirement</w:t>
      </w:r>
    </w:p>
    <w:p w:rsidR="006D52A0" w:rsidRDefault="00B03450"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Theme="majorHAnsi" w:hAnsiTheme="majorHAnsi" w:cs="Aparajita"/>
          <w:b/>
        </w:rPr>
      </w:pPr>
      <w:r>
        <w:rPr>
          <w:rFonts w:asciiTheme="majorHAnsi" w:hAnsiTheme="majorHAnsi" w:cs="Aparajita"/>
        </w:rPr>
        <w:t>To check the entire work a</w:t>
      </w:r>
      <w:r w:rsidR="00EB50B5">
        <w:rPr>
          <w:rFonts w:asciiTheme="majorHAnsi" w:hAnsiTheme="majorHAnsi" w:cs="Aparajita"/>
        </w:rPr>
        <w:t>s according to approved drawing</w:t>
      </w:r>
    </w:p>
    <w:p w:rsidR="006D52A0" w:rsidRDefault="00B03450"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Theme="majorHAnsi" w:hAnsiTheme="majorHAnsi" w:cs="Aparajita"/>
          <w:b/>
        </w:rPr>
      </w:pPr>
      <w:r>
        <w:rPr>
          <w:rFonts w:asciiTheme="majorHAnsi" w:hAnsiTheme="majorHAnsi" w:cs="Aparajita"/>
        </w:rPr>
        <w:lastRenderedPageBreak/>
        <w:t>To co-ordinate with the Client for all project approvals</w:t>
      </w:r>
    </w:p>
    <w:p w:rsidR="006D52A0" w:rsidRDefault="00B03450"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Theme="majorHAnsi" w:hAnsiTheme="majorHAnsi" w:cs="Aparajita"/>
          <w:b/>
        </w:rPr>
      </w:pPr>
      <w:r>
        <w:rPr>
          <w:rFonts w:asciiTheme="majorHAnsi" w:hAnsiTheme="majorHAnsi" w:cs="Aparajita"/>
          <w:lang w:val="en-IN"/>
        </w:rPr>
        <w:t>Providing Engineering information by answering question and requests</w:t>
      </w:r>
    </w:p>
    <w:p w:rsidR="006D52A0" w:rsidRDefault="00B03450"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Theme="majorHAnsi" w:hAnsiTheme="majorHAnsi" w:cs="Aparajita"/>
          <w:b/>
        </w:rPr>
      </w:pPr>
      <w:r>
        <w:rPr>
          <w:rFonts w:asciiTheme="majorHAnsi" w:hAnsiTheme="majorHAnsi" w:cs="Aparajita"/>
          <w:lang w:val="en-IN"/>
        </w:rPr>
        <w:t>Providing Technical support and provide multilevel user training to project team</w:t>
      </w:r>
    </w:p>
    <w:p w:rsidR="006D52A0" w:rsidRDefault="006D52A0">
      <w:pPr>
        <w:pStyle w:val="ListParagraph1"/>
        <w:spacing w:line="240" w:lineRule="auto"/>
        <w:ind w:left="0"/>
        <w:jc w:val="both"/>
        <w:rPr>
          <w:rFonts w:asciiTheme="majorHAnsi" w:hAnsiTheme="majorHAnsi" w:cs="Aparajita"/>
          <w:lang w:val="en-IN"/>
        </w:rPr>
      </w:pPr>
    </w:p>
    <w:p w:rsidR="004547D4" w:rsidRDefault="004547D4">
      <w:pPr>
        <w:spacing w:line="240" w:lineRule="auto"/>
        <w:jc w:val="both"/>
        <w:rPr>
          <w:rFonts w:asciiTheme="majorHAnsi" w:hAnsiTheme="majorHAnsi" w:cs="Aparajita"/>
          <w:b/>
        </w:rPr>
      </w:pPr>
    </w:p>
    <w:p w:rsidR="004547D4" w:rsidRDefault="004547D4">
      <w:pPr>
        <w:spacing w:line="240" w:lineRule="auto"/>
        <w:jc w:val="both"/>
        <w:rPr>
          <w:rFonts w:asciiTheme="majorHAnsi" w:hAnsiTheme="majorHAnsi" w:cs="Aparajita"/>
          <w:b/>
        </w:rPr>
      </w:pPr>
    </w:p>
    <w:p w:rsidR="004547D4" w:rsidRDefault="00B03450">
      <w:pPr>
        <w:spacing w:line="240" w:lineRule="auto"/>
        <w:jc w:val="both"/>
        <w:rPr>
          <w:rFonts w:asciiTheme="majorHAnsi" w:hAnsiTheme="majorHAnsi" w:cs="Aparajita"/>
          <w:b/>
        </w:rPr>
      </w:pPr>
      <w:r>
        <w:rPr>
          <w:rFonts w:asciiTheme="majorHAnsi" w:hAnsiTheme="majorHAnsi" w:cs="Aparajita"/>
          <w:b/>
        </w:rPr>
        <w:t xml:space="preserve">Project 2: Hardware Projects </w:t>
      </w:r>
    </w:p>
    <w:p w:rsidR="00067B46" w:rsidRDefault="00067B46" w:rsidP="004547D4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Theme="majorHAnsi" w:hAnsiTheme="majorHAnsi" w:cs="Aparajita"/>
          <w:b/>
          <w:lang w:val="en-IN"/>
        </w:rPr>
        <w:sectPr w:rsidR="00067B4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D52A0" w:rsidRPr="004547D4" w:rsidRDefault="00B03450" w:rsidP="004547D4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Theme="majorHAnsi" w:hAnsiTheme="majorHAnsi" w:cs="Aparajita"/>
          <w:b/>
        </w:rPr>
      </w:pPr>
      <w:r w:rsidRPr="004547D4">
        <w:rPr>
          <w:rFonts w:asciiTheme="majorHAnsi" w:hAnsiTheme="majorHAnsi" w:cs="Aparajita"/>
          <w:b/>
          <w:lang w:val="en-IN"/>
        </w:rPr>
        <w:lastRenderedPageBreak/>
        <w:t xml:space="preserve">Surge </w:t>
      </w:r>
      <w:proofErr w:type="spellStart"/>
      <w:r w:rsidRPr="004547D4">
        <w:rPr>
          <w:rFonts w:asciiTheme="majorHAnsi" w:hAnsiTheme="majorHAnsi" w:cs="Aparajita"/>
          <w:b/>
          <w:lang w:val="en-IN"/>
        </w:rPr>
        <w:t>ProtectorDevice</w:t>
      </w:r>
      <w:proofErr w:type="spellEnd"/>
    </w:p>
    <w:p w:rsidR="006D52A0" w:rsidRDefault="00B03450" w:rsidP="004547D4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Theme="majorHAnsi" w:hAnsiTheme="majorHAnsi" w:cs="Aparajita"/>
          <w:b/>
          <w:lang w:val="en-IN"/>
        </w:rPr>
      </w:pPr>
      <w:proofErr w:type="spellStart"/>
      <w:r w:rsidRPr="004547D4">
        <w:rPr>
          <w:rFonts w:asciiTheme="majorHAnsi" w:hAnsiTheme="majorHAnsi" w:cs="Aparajita"/>
          <w:b/>
          <w:lang w:val="en-IN"/>
        </w:rPr>
        <w:t>Modscan</w:t>
      </w:r>
      <w:proofErr w:type="spellEnd"/>
      <w:r w:rsidRPr="004547D4">
        <w:rPr>
          <w:rFonts w:asciiTheme="majorHAnsi" w:hAnsiTheme="majorHAnsi" w:cs="Aparajita"/>
          <w:b/>
          <w:lang w:val="en-IN"/>
        </w:rPr>
        <w:t xml:space="preserve"> Tester</w:t>
      </w:r>
    </w:p>
    <w:p w:rsidR="00FD14E1" w:rsidRDefault="00B03450" w:rsidP="004547D4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Theme="majorHAnsi" w:hAnsiTheme="majorHAnsi" w:cs="Aparajita"/>
          <w:b/>
          <w:lang w:val="en-IN"/>
        </w:rPr>
      </w:pPr>
      <w:r>
        <w:rPr>
          <w:rFonts w:asciiTheme="majorHAnsi" w:hAnsiTheme="majorHAnsi" w:cs="Aparajita"/>
          <w:b/>
          <w:lang w:val="en-IN"/>
        </w:rPr>
        <w:t xml:space="preserve">Earth leakage relay </w:t>
      </w:r>
    </w:p>
    <w:p w:rsidR="00FD14E1" w:rsidRDefault="00B03450" w:rsidP="004547D4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Theme="majorHAnsi" w:hAnsiTheme="majorHAnsi" w:cs="Aparajita"/>
          <w:b/>
          <w:lang w:val="en-IN"/>
        </w:rPr>
      </w:pPr>
      <w:r>
        <w:rPr>
          <w:rFonts w:asciiTheme="majorHAnsi" w:hAnsiTheme="majorHAnsi" w:cs="Aparajita"/>
          <w:b/>
          <w:lang w:val="en-IN"/>
        </w:rPr>
        <w:lastRenderedPageBreak/>
        <w:t>Data logger</w:t>
      </w:r>
    </w:p>
    <w:p w:rsidR="00067B46" w:rsidRPr="004547D4" w:rsidRDefault="00B03450" w:rsidP="004547D4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Theme="majorHAnsi" w:hAnsiTheme="majorHAnsi" w:cs="Aparajita"/>
          <w:b/>
          <w:lang w:val="en-IN"/>
        </w:rPr>
      </w:pPr>
      <w:r>
        <w:rPr>
          <w:rFonts w:asciiTheme="majorHAnsi" w:hAnsiTheme="majorHAnsi" w:cs="Aparajita"/>
          <w:b/>
          <w:lang w:val="en-IN"/>
        </w:rPr>
        <w:t xml:space="preserve">Wi-Fi switch  </w:t>
      </w:r>
    </w:p>
    <w:p w:rsidR="00067B46" w:rsidRDefault="00067B46">
      <w:pPr>
        <w:spacing w:line="240" w:lineRule="auto"/>
        <w:jc w:val="both"/>
        <w:rPr>
          <w:rFonts w:asciiTheme="majorHAnsi" w:hAnsiTheme="majorHAnsi" w:cs="Aparajita"/>
          <w:b/>
        </w:rPr>
      </w:pPr>
    </w:p>
    <w:p w:rsidR="008E0E0F" w:rsidRDefault="008E0E0F">
      <w:pPr>
        <w:spacing w:line="240" w:lineRule="auto"/>
        <w:jc w:val="both"/>
        <w:rPr>
          <w:rFonts w:asciiTheme="majorHAnsi" w:hAnsiTheme="majorHAnsi" w:cs="Aparajita"/>
          <w:b/>
        </w:rPr>
        <w:sectPr w:rsidR="008E0E0F" w:rsidSect="00067B4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6D52A0" w:rsidRDefault="00B03450">
      <w:pPr>
        <w:spacing w:line="240" w:lineRule="auto"/>
        <w:jc w:val="both"/>
        <w:rPr>
          <w:rFonts w:asciiTheme="majorHAnsi" w:hAnsiTheme="majorHAnsi" w:cs="Aparajita"/>
        </w:rPr>
      </w:pPr>
      <w:r>
        <w:rPr>
          <w:rFonts w:asciiTheme="majorHAnsi" w:hAnsiTheme="majorHAnsi" w:cs="Aparajita"/>
          <w:b/>
        </w:rPr>
        <w:lastRenderedPageBreak/>
        <w:t xml:space="preserve">Designation: </w:t>
      </w:r>
      <w:r>
        <w:rPr>
          <w:rFonts w:asciiTheme="majorHAnsi" w:hAnsiTheme="majorHAnsi" w:cs="Aparajita"/>
        </w:rPr>
        <w:t>Electrical Engineer (Electrical Design)</w:t>
      </w:r>
    </w:p>
    <w:p w:rsidR="006D52A0" w:rsidRDefault="00B03450">
      <w:pPr>
        <w:spacing w:line="240" w:lineRule="auto"/>
        <w:jc w:val="both"/>
        <w:rPr>
          <w:rFonts w:asciiTheme="majorHAnsi" w:hAnsiTheme="majorHAnsi" w:cs="Aparajita"/>
          <w:b/>
        </w:rPr>
      </w:pPr>
      <w:r>
        <w:rPr>
          <w:rFonts w:asciiTheme="majorHAnsi" w:hAnsiTheme="majorHAnsi" w:cs="Aparajita"/>
          <w:b/>
        </w:rPr>
        <w:t>Responsibilities:</w:t>
      </w:r>
    </w:p>
    <w:p w:rsidR="006D52A0" w:rsidRDefault="00B03450"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Theme="majorHAnsi" w:hAnsiTheme="majorHAnsi" w:cs="Aparajita"/>
          <w:bCs/>
        </w:rPr>
      </w:pPr>
      <w:r>
        <w:rPr>
          <w:rFonts w:asciiTheme="majorHAnsi" w:hAnsiTheme="majorHAnsi" w:cs="Aparajita"/>
          <w:bCs/>
          <w:lang w:val="en-IN"/>
        </w:rPr>
        <w:t>Designing of PCB board using computer aided software</w:t>
      </w:r>
    </w:p>
    <w:p w:rsidR="006D52A0" w:rsidRDefault="00B03450"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Theme="majorHAnsi" w:hAnsiTheme="majorHAnsi" w:cs="Aparajita"/>
          <w:bCs/>
        </w:rPr>
      </w:pPr>
      <w:r>
        <w:rPr>
          <w:rFonts w:asciiTheme="majorHAnsi" w:hAnsiTheme="majorHAnsi" w:cs="Aparajita"/>
          <w:bCs/>
          <w:lang w:val="en-IN"/>
        </w:rPr>
        <w:t>Assure product quality by designing testing methods</w:t>
      </w:r>
    </w:p>
    <w:p w:rsidR="006D52A0" w:rsidRDefault="00B03450"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Theme="majorHAnsi" w:hAnsiTheme="majorHAnsi" w:cs="Aparajita"/>
          <w:bCs/>
        </w:rPr>
      </w:pPr>
      <w:r>
        <w:rPr>
          <w:rFonts w:asciiTheme="majorHAnsi" w:hAnsiTheme="majorHAnsi" w:cs="Aparajita"/>
          <w:bCs/>
          <w:lang w:val="en-IN"/>
        </w:rPr>
        <w:t xml:space="preserve">Prepare product reports by collecting, </w:t>
      </w:r>
      <w:r w:rsidR="00EB50B5">
        <w:rPr>
          <w:rFonts w:asciiTheme="majorHAnsi" w:hAnsiTheme="majorHAnsi" w:cs="Aparajita"/>
          <w:bCs/>
          <w:lang w:val="en-IN"/>
        </w:rPr>
        <w:t>analysing</w:t>
      </w:r>
      <w:r>
        <w:rPr>
          <w:rFonts w:asciiTheme="majorHAnsi" w:hAnsiTheme="majorHAnsi" w:cs="Aparajita"/>
          <w:bCs/>
          <w:lang w:val="en-IN"/>
        </w:rPr>
        <w:t xml:space="preserve"> and </w:t>
      </w:r>
      <w:r w:rsidR="00EB50B5">
        <w:rPr>
          <w:rFonts w:asciiTheme="majorHAnsi" w:hAnsiTheme="majorHAnsi" w:cs="Aparajita"/>
          <w:bCs/>
          <w:lang w:val="en-IN"/>
        </w:rPr>
        <w:t>summarising</w:t>
      </w:r>
      <w:r>
        <w:rPr>
          <w:rFonts w:asciiTheme="majorHAnsi" w:hAnsiTheme="majorHAnsi" w:cs="Aparajita"/>
          <w:bCs/>
          <w:lang w:val="en-IN"/>
        </w:rPr>
        <w:t xml:space="preserve"> information</w:t>
      </w:r>
    </w:p>
    <w:p w:rsidR="006D52A0" w:rsidRDefault="006D52A0">
      <w:pPr>
        <w:pStyle w:val="ListParagraph1"/>
        <w:spacing w:line="240" w:lineRule="auto"/>
        <w:ind w:left="0"/>
        <w:jc w:val="both"/>
        <w:rPr>
          <w:rFonts w:asciiTheme="majorHAnsi" w:hAnsiTheme="majorHAnsi" w:cs="Aparajita"/>
          <w:lang w:val="en-IN"/>
        </w:rPr>
      </w:pPr>
    </w:p>
    <w:p w:rsidR="006D52A0" w:rsidRDefault="00B03450">
      <w:pPr>
        <w:spacing w:line="240" w:lineRule="auto"/>
        <w:jc w:val="both"/>
        <w:rPr>
          <w:rFonts w:asciiTheme="majorHAnsi" w:hAnsiTheme="majorHAnsi" w:cs="Aparajita"/>
          <w:b/>
        </w:rPr>
      </w:pPr>
      <w:r>
        <w:rPr>
          <w:rFonts w:asciiTheme="majorHAnsi" w:hAnsiTheme="majorHAnsi" w:cs="Aparajita"/>
          <w:b/>
        </w:rPr>
        <w:t xml:space="preserve">Project </w:t>
      </w:r>
      <w:r w:rsidR="004547D4">
        <w:rPr>
          <w:rFonts w:asciiTheme="majorHAnsi" w:hAnsiTheme="majorHAnsi" w:cs="Aparajita"/>
          <w:b/>
          <w:lang w:val="en-IN"/>
        </w:rPr>
        <w:t>3</w:t>
      </w:r>
      <w:r>
        <w:rPr>
          <w:rFonts w:asciiTheme="majorHAnsi" w:hAnsiTheme="majorHAnsi" w:cs="Aparajita"/>
          <w:b/>
        </w:rPr>
        <w:t xml:space="preserve">: </w:t>
      </w:r>
      <w:r>
        <w:rPr>
          <w:rFonts w:asciiTheme="majorHAnsi" w:hAnsiTheme="majorHAnsi" w:cs="Aparajita"/>
          <w:b/>
          <w:lang w:val="en-IN"/>
        </w:rPr>
        <w:t>Maintenance of Solar Power Plant</w:t>
      </w:r>
    </w:p>
    <w:p w:rsidR="006D52A0" w:rsidRDefault="00B03450">
      <w:pPr>
        <w:spacing w:line="240" w:lineRule="auto"/>
        <w:jc w:val="both"/>
        <w:rPr>
          <w:rFonts w:asciiTheme="majorHAnsi" w:hAnsiTheme="majorHAnsi" w:cs="Aparajita"/>
        </w:rPr>
      </w:pPr>
      <w:r>
        <w:rPr>
          <w:rFonts w:asciiTheme="majorHAnsi" w:hAnsiTheme="majorHAnsi" w:cs="Aparajita"/>
          <w:b/>
        </w:rPr>
        <w:t xml:space="preserve">Designation: </w:t>
      </w:r>
      <w:r>
        <w:rPr>
          <w:rFonts w:asciiTheme="majorHAnsi" w:hAnsiTheme="majorHAnsi" w:cs="Aparajita"/>
          <w:bCs/>
          <w:lang w:val="en-IN"/>
        </w:rPr>
        <w:t>Electrical Engineer</w:t>
      </w:r>
      <w:r>
        <w:rPr>
          <w:rFonts w:asciiTheme="majorHAnsi" w:hAnsiTheme="majorHAnsi" w:cs="Aparajita"/>
        </w:rPr>
        <w:t xml:space="preserve"> (</w:t>
      </w:r>
      <w:r>
        <w:rPr>
          <w:rFonts w:asciiTheme="majorHAnsi" w:hAnsiTheme="majorHAnsi" w:cs="Aparajita"/>
          <w:lang w:val="en-IN"/>
        </w:rPr>
        <w:t>Electrical Design</w:t>
      </w:r>
      <w:r>
        <w:rPr>
          <w:rFonts w:asciiTheme="majorHAnsi" w:hAnsiTheme="majorHAnsi" w:cs="Aparajita"/>
        </w:rPr>
        <w:t>)</w:t>
      </w:r>
    </w:p>
    <w:p w:rsidR="006D52A0" w:rsidRDefault="00B03450">
      <w:pPr>
        <w:spacing w:line="240" w:lineRule="auto"/>
        <w:jc w:val="both"/>
        <w:rPr>
          <w:rFonts w:asciiTheme="majorHAnsi" w:hAnsiTheme="majorHAnsi" w:cs="Aparajita"/>
          <w:b/>
        </w:rPr>
      </w:pPr>
      <w:r>
        <w:rPr>
          <w:rFonts w:asciiTheme="majorHAnsi" w:hAnsiTheme="majorHAnsi" w:cs="Aparajita"/>
          <w:b/>
        </w:rPr>
        <w:t>Responsibilities:</w:t>
      </w:r>
    </w:p>
    <w:p w:rsidR="006D52A0" w:rsidRDefault="00B03450">
      <w:pPr>
        <w:pStyle w:val="ListParagraph1"/>
        <w:numPr>
          <w:ilvl w:val="0"/>
          <w:numId w:val="5"/>
        </w:numPr>
        <w:spacing w:line="240" w:lineRule="auto"/>
        <w:jc w:val="both"/>
        <w:rPr>
          <w:rFonts w:asciiTheme="majorHAnsi" w:hAnsiTheme="majorHAnsi" w:cs="Aparajita"/>
          <w:bCs/>
        </w:rPr>
      </w:pPr>
      <w:r>
        <w:rPr>
          <w:rFonts w:asciiTheme="majorHAnsi" w:hAnsiTheme="majorHAnsi" w:cs="Aparajita"/>
          <w:bCs/>
          <w:lang w:val="en-IN"/>
        </w:rPr>
        <w:t>Service, Repair, Testing of solar photovoltaic module</w:t>
      </w:r>
    </w:p>
    <w:p w:rsidR="006D52A0" w:rsidRDefault="00B03450">
      <w:pPr>
        <w:pStyle w:val="ListParagraph1"/>
        <w:numPr>
          <w:ilvl w:val="0"/>
          <w:numId w:val="5"/>
        </w:numPr>
        <w:spacing w:line="240" w:lineRule="auto"/>
        <w:jc w:val="both"/>
        <w:rPr>
          <w:rFonts w:asciiTheme="majorHAnsi" w:hAnsiTheme="majorHAnsi" w:cs="Aparajita"/>
          <w:bCs/>
        </w:rPr>
      </w:pPr>
      <w:r>
        <w:rPr>
          <w:rFonts w:asciiTheme="majorHAnsi" w:hAnsiTheme="majorHAnsi" w:cs="Aparajita"/>
          <w:bCs/>
          <w:lang w:val="en-IN"/>
        </w:rPr>
        <w:t>Repair and testing of solar inverter</w:t>
      </w:r>
    </w:p>
    <w:p w:rsidR="006D52A0" w:rsidRDefault="006D52A0">
      <w:pPr>
        <w:pStyle w:val="ListParagraph1"/>
        <w:spacing w:line="240" w:lineRule="auto"/>
        <w:ind w:left="0"/>
        <w:jc w:val="both"/>
        <w:rPr>
          <w:rFonts w:asciiTheme="majorHAnsi" w:hAnsiTheme="majorHAnsi" w:cs="Aparajita"/>
        </w:rPr>
      </w:pPr>
    </w:p>
    <w:p w:rsidR="006D52A0" w:rsidRDefault="00B03450">
      <w:pPr>
        <w:spacing w:line="240" w:lineRule="auto"/>
        <w:jc w:val="both"/>
        <w:rPr>
          <w:rFonts w:asciiTheme="majorHAnsi" w:hAnsiTheme="majorHAnsi" w:cs="Aparajita"/>
          <w:b/>
        </w:rPr>
      </w:pPr>
      <w:r>
        <w:rPr>
          <w:rFonts w:asciiTheme="majorHAnsi" w:hAnsiTheme="majorHAnsi" w:cs="Aparajita"/>
          <w:b/>
        </w:rPr>
        <w:t xml:space="preserve">Project </w:t>
      </w:r>
      <w:r w:rsidR="004547D4">
        <w:rPr>
          <w:rFonts w:asciiTheme="majorHAnsi" w:hAnsiTheme="majorHAnsi" w:cs="Aparajita"/>
          <w:b/>
          <w:lang w:val="en-IN"/>
        </w:rPr>
        <w:t>4</w:t>
      </w:r>
      <w:r>
        <w:rPr>
          <w:rFonts w:asciiTheme="majorHAnsi" w:hAnsiTheme="majorHAnsi" w:cs="Aparajita"/>
          <w:b/>
        </w:rPr>
        <w:t xml:space="preserve">: Shutdown at </w:t>
      </w:r>
      <w:r w:rsidR="00026418">
        <w:rPr>
          <w:rFonts w:asciiTheme="majorHAnsi" w:hAnsiTheme="majorHAnsi" w:cs="Aparajita"/>
          <w:b/>
          <w:lang w:val="en-IN"/>
        </w:rPr>
        <w:t>BARC residential</w:t>
      </w:r>
      <w:r>
        <w:rPr>
          <w:rFonts w:asciiTheme="majorHAnsi" w:hAnsiTheme="majorHAnsi" w:cs="Aparajita"/>
          <w:b/>
          <w:lang w:val="en-IN"/>
        </w:rPr>
        <w:t xml:space="preserve"> facilities</w:t>
      </w:r>
    </w:p>
    <w:p w:rsidR="006D52A0" w:rsidRDefault="00B03450">
      <w:pPr>
        <w:spacing w:line="240" w:lineRule="auto"/>
        <w:jc w:val="both"/>
        <w:rPr>
          <w:rFonts w:asciiTheme="majorHAnsi" w:hAnsiTheme="majorHAnsi" w:cs="Aparajita"/>
        </w:rPr>
      </w:pPr>
      <w:r>
        <w:rPr>
          <w:rFonts w:asciiTheme="majorHAnsi" w:hAnsiTheme="majorHAnsi" w:cs="Aparajita"/>
          <w:b/>
        </w:rPr>
        <w:t xml:space="preserve">Designation: </w:t>
      </w:r>
      <w:r>
        <w:rPr>
          <w:rFonts w:asciiTheme="majorHAnsi" w:hAnsiTheme="majorHAnsi" w:cs="Aparajita"/>
          <w:bCs/>
          <w:lang w:val="en-IN"/>
        </w:rPr>
        <w:t>Site Engineer</w:t>
      </w:r>
      <w:r>
        <w:rPr>
          <w:rFonts w:asciiTheme="majorHAnsi" w:hAnsiTheme="majorHAnsi" w:cs="Aparajita"/>
        </w:rPr>
        <w:t xml:space="preserve"> (Electrical Maintenance)</w:t>
      </w:r>
    </w:p>
    <w:p w:rsidR="006D52A0" w:rsidRDefault="00B03450">
      <w:pPr>
        <w:spacing w:line="240" w:lineRule="auto"/>
        <w:jc w:val="both"/>
        <w:rPr>
          <w:rFonts w:asciiTheme="majorHAnsi" w:hAnsiTheme="majorHAnsi" w:cs="Aparajita"/>
          <w:b/>
        </w:rPr>
      </w:pPr>
      <w:r>
        <w:rPr>
          <w:rFonts w:asciiTheme="majorHAnsi" w:hAnsiTheme="majorHAnsi" w:cs="Aparajita"/>
          <w:b/>
        </w:rPr>
        <w:t>Responsibilities:</w:t>
      </w:r>
    </w:p>
    <w:p w:rsidR="006D52A0" w:rsidRDefault="00B03450">
      <w:pPr>
        <w:pStyle w:val="ListParagraph1"/>
        <w:numPr>
          <w:ilvl w:val="0"/>
          <w:numId w:val="5"/>
        </w:numPr>
        <w:spacing w:line="240" w:lineRule="auto"/>
        <w:jc w:val="both"/>
        <w:rPr>
          <w:rFonts w:asciiTheme="majorHAnsi" w:hAnsiTheme="majorHAnsi" w:cs="Aparajita"/>
          <w:b/>
        </w:rPr>
      </w:pPr>
      <w:r>
        <w:rPr>
          <w:rFonts w:asciiTheme="majorHAnsi" w:hAnsiTheme="majorHAnsi" w:cs="Aparajita"/>
          <w:lang w:val="en-IN"/>
        </w:rPr>
        <w:t xml:space="preserve">Electrical panel </w:t>
      </w:r>
      <w:r>
        <w:rPr>
          <w:rFonts w:asciiTheme="majorHAnsi" w:hAnsiTheme="majorHAnsi" w:cs="Aparajita"/>
        </w:rPr>
        <w:t>maintenance and their testing as per protocol</w:t>
      </w:r>
    </w:p>
    <w:p w:rsidR="006D52A0" w:rsidRDefault="00B03450">
      <w:pPr>
        <w:pStyle w:val="ListParagraph1"/>
        <w:numPr>
          <w:ilvl w:val="0"/>
          <w:numId w:val="5"/>
        </w:numPr>
        <w:spacing w:line="240" w:lineRule="auto"/>
        <w:jc w:val="both"/>
        <w:rPr>
          <w:rFonts w:asciiTheme="majorHAnsi" w:hAnsiTheme="majorHAnsi" w:cs="Aparajita"/>
          <w:b/>
        </w:rPr>
      </w:pPr>
      <w:r>
        <w:rPr>
          <w:rFonts w:asciiTheme="majorHAnsi" w:hAnsiTheme="majorHAnsi" w:cs="Aparajita"/>
        </w:rPr>
        <w:t>Safe work practices and tool talk to the contract personnel before starting jobs</w:t>
      </w:r>
    </w:p>
    <w:p w:rsidR="006D52A0" w:rsidRDefault="00B03450">
      <w:pPr>
        <w:pStyle w:val="ListParagraph1"/>
        <w:numPr>
          <w:ilvl w:val="0"/>
          <w:numId w:val="5"/>
        </w:numPr>
        <w:spacing w:line="240" w:lineRule="auto"/>
        <w:jc w:val="both"/>
        <w:rPr>
          <w:rFonts w:asciiTheme="majorHAnsi" w:hAnsiTheme="majorHAnsi" w:cs="Aparajita"/>
          <w:bCs/>
        </w:rPr>
      </w:pPr>
      <w:r>
        <w:rPr>
          <w:rFonts w:asciiTheme="majorHAnsi" w:hAnsiTheme="majorHAnsi" w:cs="Aparajita"/>
          <w:bCs/>
          <w:lang w:val="en-IN"/>
        </w:rPr>
        <w:t>Cable laying</w:t>
      </w:r>
    </w:p>
    <w:p w:rsidR="006D52A0" w:rsidRPr="00026418" w:rsidRDefault="00B03450" w:rsidP="00026418">
      <w:pPr>
        <w:pStyle w:val="ListParagraph1"/>
        <w:numPr>
          <w:ilvl w:val="0"/>
          <w:numId w:val="5"/>
        </w:numPr>
        <w:spacing w:line="240" w:lineRule="auto"/>
        <w:jc w:val="both"/>
        <w:rPr>
          <w:rFonts w:asciiTheme="majorHAnsi" w:hAnsiTheme="majorHAnsi" w:cs="Aparajita"/>
          <w:b/>
        </w:rPr>
      </w:pPr>
      <w:r>
        <w:rPr>
          <w:rFonts w:asciiTheme="majorHAnsi" w:hAnsiTheme="majorHAnsi" w:cs="Aparajita"/>
        </w:rPr>
        <w:t>Cable termination</w:t>
      </w:r>
    </w:p>
    <w:p w:rsidR="006D52A0" w:rsidRDefault="00B03450">
      <w:pPr>
        <w:spacing w:line="240" w:lineRule="auto"/>
        <w:jc w:val="both"/>
        <w:rPr>
          <w:rFonts w:asciiTheme="majorHAnsi" w:hAnsiTheme="majorHAnsi" w:cs="Aparajita"/>
          <w:b/>
          <w:u w:val="single"/>
        </w:rPr>
      </w:pPr>
      <w:r>
        <w:rPr>
          <w:rFonts w:asciiTheme="majorHAnsi" w:hAnsiTheme="majorHAnsi" w:cs="Aparajita"/>
          <w:b/>
          <w:u w:val="single"/>
        </w:rPr>
        <w:t>EMPLOYERS –</w:t>
      </w:r>
    </w:p>
    <w:tbl>
      <w:tblPr>
        <w:tblStyle w:val="TableGrid"/>
        <w:tblW w:w="9576" w:type="dxa"/>
        <w:jc w:val="center"/>
        <w:tblLayout w:type="fixed"/>
        <w:tblLook w:val="04A0"/>
      </w:tblPr>
      <w:tblGrid>
        <w:gridCol w:w="2375"/>
        <w:gridCol w:w="2401"/>
        <w:gridCol w:w="2403"/>
        <w:gridCol w:w="2397"/>
      </w:tblGrid>
      <w:tr w:rsidR="00992EFA">
        <w:trPr>
          <w:trHeight w:val="561"/>
          <w:jc w:val="center"/>
        </w:trPr>
        <w:tc>
          <w:tcPr>
            <w:tcW w:w="2375" w:type="dxa"/>
            <w:vAlign w:val="center"/>
          </w:tcPr>
          <w:p w:rsidR="006D52A0" w:rsidRDefault="00B03450">
            <w:pPr>
              <w:spacing w:after="0" w:line="240" w:lineRule="auto"/>
              <w:jc w:val="center"/>
              <w:rPr>
                <w:rFonts w:asciiTheme="majorHAnsi" w:hAnsiTheme="majorHAnsi" w:cs="Aparajita"/>
                <w:b/>
              </w:rPr>
            </w:pPr>
            <w:r>
              <w:rPr>
                <w:rFonts w:asciiTheme="majorHAnsi" w:hAnsiTheme="majorHAnsi" w:cs="Aparajita"/>
                <w:b/>
              </w:rPr>
              <w:t>Company’s Name</w:t>
            </w:r>
          </w:p>
        </w:tc>
        <w:tc>
          <w:tcPr>
            <w:tcW w:w="2401" w:type="dxa"/>
            <w:vAlign w:val="center"/>
          </w:tcPr>
          <w:p w:rsidR="006D52A0" w:rsidRDefault="00B03450">
            <w:pPr>
              <w:spacing w:after="0" w:line="240" w:lineRule="auto"/>
              <w:jc w:val="center"/>
              <w:rPr>
                <w:rFonts w:asciiTheme="majorHAnsi" w:hAnsiTheme="majorHAnsi" w:cs="Aparajita"/>
                <w:b/>
              </w:rPr>
            </w:pPr>
            <w:r>
              <w:rPr>
                <w:rFonts w:asciiTheme="majorHAnsi" w:hAnsiTheme="majorHAnsi" w:cs="Aparajita"/>
                <w:b/>
              </w:rPr>
              <w:t>Work Profile</w:t>
            </w:r>
          </w:p>
        </w:tc>
        <w:tc>
          <w:tcPr>
            <w:tcW w:w="2403" w:type="dxa"/>
            <w:vAlign w:val="center"/>
          </w:tcPr>
          <w:p w:rsidR="006D52A0" w:rsidRDefault="00B03450">
            <w:pPr>
              <w:spacing w:after="0" w:line="240" w:lineRule="auto"/>
              <w:jc w:val="center"/>
              <w:rPr>
                <w:rFonts w:asciiTheme="majorHAnsi" w:hAnsiTheme="majorHAnsi" w:cs="Aparajita"/>
                <w:b/>
              </w:rPr>
            </w:pPr>
            <w:r>
              <w:rPr>
                <w:rFonts w:asciiTheme="majorHAnsi" w:hAnsiTheme="majorHAnsi" w:cs="Aparajita"/>
                <w:b/>
              </w:rPr>
              <w:t>Designation</w:t>
            </w:r>
          </w:p>
        </w:tc>
        <w:tc>
          <w:tcPr>
            <w:tcW w:w="2397" w:type="dxa"/>
            <w:vAlign w:val="center"/>
          </w:tcPr>
          <w:p w:rsidR="006D52A0" w:rsidRDefault="00B03450">
            <w:pPr>
              <w:spacing w:after="0" w:line="240" w:lineRule="auto"/>
              <w:jc w:val="center"/>
              <w:rPr>
                <w:rFonts w:asciiTheme="majorHAnsi" w:hAnsiTheme="majorHAnsi" w:cs="Aparajita"/>
                <w:b/>
              </w:rPr>
            </w:pPr>
            <w:r>
              <w:rPr>
                <w:rFonts w:asciiTheme="majorHAnsi" w:hAnsiTheme="majorHAnsi" w:cs="Aparajita"/>
                <w:b/>
              </w:rPr>
              <w:t>Period of Work</w:t>
            </w:r>
          </w:p>
        </w:tc>
      </w:tr>
      <w:tr w:rsidR="00992EFA">
        <w:trPr>
          <w:jc w:val="center"/>
        </w:trPr>
        <w:tc>
          <w:tcPr>
            <w:tcW w:w="2375" w:type="dxa"/>
            <w:vAlign w:val="center"/>
          </w:tcPr>
          <w:p w:rsidR="006D52A0" w:rsidRDefault="00B03450">
            <w:pPr>
              <w:spacing w:after="0" w:line="240" w:lineRule="auto"/>
              <w:jc w:val="center"/>
              <w:rPr>
                <w:rFonts w:asciiTheme="majorHAnsi" w:hAnsiTheme="majorHAnsi" w:cs="Aparajita"/>
              </w:rPr>
            </w:pPr>
            <w:r>
              <w:rPr>
                <w:rFonts w:asciiTheme="majorHAnsi" w:hAnsiTheme="majorHAnsi" w:cs="Aparajita"/>
              </w:rPr>
              <w:t>Panasonic</w:t>
            </w:r>
          </w:p>
        </w:tc>
        <w:tc>
          <w:tcPr>
            <w:tcW w:w="2401" w:type="dxa"/>
            <w:vAlign w:val="center"/>
          </w:tcPr>
          <w:p w:rsidR="006D52A0" w:rsidRDefault="00B03450">
            <w:pPr>
              <w:spacing w:after="0" w:line="240" w:lineRule="auto"/>
              <w:jc w:val="center"/>
              <w:rPr>
                <w:rFonts w:asciiTheme="majorHAnsi" w:hAnsiTheme="majorHAnsi" w:cs="Aparajita"/>
              </w:rPr>
            </w:pPr>
            <w:r>
              <w:rPr>
                <w:rFonts w:asciiTheme="majorHAnsi" w:hAnsiTheme="majorHAnsi" w:cs="Aparajita"/>
              </w:rPr>
              <w:t>Engineering Design</w:t>
            </w:r>
          </w:p>
        </w:tc>
        <w:tc>
          <w:tcPr>
            <w:tcW w:w="2403" w:type="dxa"/>
            <w:vAlign w:val="center"/>
          </w:tcPr>
          <w:p w:rsidR="006D52A0" w:rsidRDefault="00B03450">
            <w:pPr>
              <w:spacing w:after="0" w:line="240" w:lineRule="auto"/>
              <w:jc w:val="center"/>
              <w:rPr>
                <w:rFonts w:asciiTheme="majorHAnsi" w:hAnsiTheme="majorHAnsi" w:cs="Aparajita"/>
              </w:rPr>
            </w:pPr>
            <w:r>
              <w:rPr>
                <w:rFonts w:asciiTheme="majorHAnsi" w:hAnsiTheme="majorHAnsi" w:cs="Aparajita"/>
              </w:rPr>
              <w:t>Executive –Technical Services</w:t>
            </w:r>
          </w:p>
        </w:tc>
        <w:tc>
          <w:tcPr>
            <w:tcW w:w="2397" w:type="dxa"/>
            <w:vAlign w:val="center"/>
          </w:tcPr>
          <w:p w:rsidR="006D52A0" w:rsidRDefault="00B03450">
            <w:pPr>
              <w:spacing w:after="0" w:line="240" w:lineRule="auto"/>
              <w:jc w:val="center"/>
              <w:rPr>
                <w:rFonts w:asciiTheme="majorHAnsi" w:hAnsiTheme="majorHAnsi" w:cs="Aparajita"/>
              </w:rPr>
            </w:pPr>
            <w:r>
              <w:rPr>
                <w:rFonts w:asciiTheme="majorHAnsi" w:hAnsiTheme="majorHAnsi" w:cs="Aparajita"/>
              </w:rPr>
              <w:t>24/072018 – to present</w:t>
            </w:r>
          </w:p>
        </w:tc>
      </w:tr>
      <w:tr w:rsidR="00992EFA">
        <w:trPr>
          <w:jc w:val="center"/>
        </w:trPr>
        <w:tc>
          <w:tcPr>
            <w:tcW w:w="2375" w:type="dxa"/>
            <w:vAlign w:val="center"/>
          </w:tcPr>
          <w:p w:rsidR="00067B46" w:rsidRDefault="00B03450">
            <w:pPr>
              <w:spacing w:after="0" w:line="240" w:lineRule="auto"/>
              <w:jc w:val="center"/>
              <w:rPr>
                <w:rFonts w:asciiTheme="majorHAnsi" w:hAnsiTheme="majorHAnsi" w:cs="Aparajita"/>
                <w:lang w:val="en-IN"/>
              </w:rPr>
            </w:pPr>
            <w:r>
              <w:rPr>
                <w:rFonts w:asciiTheme="majorHAnsi" w:hAnsiTheme="majorHAnsi" w:cs="Aparajita"/>
                <w:lang w:val="en-IN"/>
              </w:rPr>
              <w:t xml:space="preserve">Kaihatsu Techno Centre </w:t>
            </w:r>
            <w:r>
              <w:rPr>
                <w:rFonts w:asciiTheme="majorHAnsi" w:hAnsiTheme="majorHAnsi" w:cs="Aparajita"/>
              </w:rPr>
              <w:t>Pvt. Ltd.</w:t>
            </w:r>
          </w:p>
        </w:tc>
        <w:tc>
          <w:tcPr>
            <w:tcW w:w="2401" w:type="dxa"/>
            <w:vAlign w:val="center"/>
          </w:tcPr>
          <w:p w:rsidR="00067B46" w:rsidRDefault="00B03450">
            <w:pPr>
              <w:spacing w:after="0" w:line="240" w:lineRule="auto"/>
              <w:jc w:val="center"/>
              <w:rPr>
                <w:rFonts w:asciiTheme="majorHAnsi" w:hAnsiTheme="majorHAnsi" w:cs="Aparajita"/>
              </w:rPr>
            </w:pPr>
            <w:r>
              <w:rPr>
                <w:rFonts w:asciiTheme="majorHAnsi" w:hAnsiTheme="majorHAnsi" w:cs="Aparajita"/>
              </w:rPr>
              <w:t>Engineering Design</w:t>
            </w:r>
          </w:p>
        </w:tc>
        <w:tc>
          <w:tcPr>
            <w:tcW w:w="2403" w:type="dxa"/>
            <w:vAlign w:val="center"/>
          </w:tcPr>
          <w:p w:rsidR="00067B46" w:rsidRDefault="00B03450">
            <w:pPr>
              <w:spacing w:after="0" w:line="240" w:lineRule="auto"/>
              <w:jc w:val="center"/>
              <w:rPr>
                <w:rFonts w:asciiTheme="majorHAnsi" w:hAnsiTheme="majorHAnsi" w:cs="Aparajita"/>
                <w:lang w:val="en-IN"/>
              </w:rPr>
            </w:pPr>
            <w:r>
              <w:rPr>
                <w:rFonts w:asciiTheme="majorHAnsi" w:hAnsiTheme="majorHAnsi" w:cs="Aparajita"/>
              </w:rPr>
              <w:t>Electrical Engineer</w:t>
            </w:r>
          </w:p>
        </w:tc>
        <w:tc>
          <w:tcPr>
            <w:tcW w:w="2397" w:type="dxa"/>
            <w:vAlign w:val="center"/>
          </w:tcPr>
          <w:p w:rsidR="00067B46" w:rsidRDefault="00B03450" w:rsidP="00CC2622">
            <w:pPr>
              <w:spacing w:after="0" w:line="240" w:lineRule="auto"/>
              <w:jc w:val="center"/>
              <w:rPr>
                <w:rFonts w:asciiTheme="majorHAnsi" w:hAnsiTheme="majorHAnsi" w:cs="Aparajita"/>
              </w:rPr>
            </w:pPr>
            <w:r>
              <w:rPr>
                <w:rFonts w:asciiTheme="majorHAnsi" w:hAnsiTheme="majorHAnsi" w:cs="Aparajita"/>
              </w:rPr>
              <w:t>18/</w:t>
            </w:r>
            <w:r>
              <w:rPr>
                <w:rFonts w:asciiTheme="majorHAnsi" w:hAnsiTheme="majorHAnsi" w:cs="Aparajita"/>
                <w:lang w:val="en-IN"/>
              </w:rPr>
              <w:t>10</w:t>
            </w:r>
            <w:r>
              <w:rPr>
                <w:rFonts w:asciiTheme="majorHAnsi" w:hAnsiTheme="majorHAnsi" w:cs="Aparajita"/>
              </w:rPr>
              <w:t>/201</w:t>
            </w:r>
            <w:r>
              <w:rPr>
                <w:rFonts w:asciiTheme="majorHAnsi" w:hAnsiTheme="majorHAnsi" w:cs="Aparajita"/>
                <w:lang w:val="en-IN"/>
              </w:rPr>
              <w:t>5</w:t>
            </w:r>
            <w:r>
              <w:rPr>
                <w:rFonts w:asciiTheme="majorHAnsi" w:hAnsiTheme="majorHAnsi" w:cs="Aparajita"/>
              </w:rPr>
              <w:t xml:space="preserve"> – </w:t>
            </w:r>
          </w:p>
          <w:p w:rsidR="00067B46" w:rsidRDefault="00B03450">
            <w:pPr>
              <w:spacing w:after="0" w:line="240" w:lineRule="auto"/>
              <w:jc w:val="center"/>
              <w:rPr>
                <w:rFonts w:asciiTheme="majorHAnsi" w:hAnsiTheme="majorHAnsi" w:cs="Aparajita"/>
              </w:rPr>
            </w:pPr>
            <w:r>
              <w:rPr>
                <w:rFonts w:asciiTheme="majorHAnsi" w:hAnsiTheme="majorHAnsi" w:cs="Aparajita"/>
              </w:rPr>
              <w:t>21/07/2018</w:t>
            </w:r>
          </w:p>
        </w:tc>
      </w:tr>
    </w:tbl>
    <w:p w:rsidR="006D52A0" w:rsidRDefault="006D52A0">
      <w:pPr>
        <w:spacing w:line="240" w:lineRule="auto"/>
        <w:jc w:val="both"/>
        <w:rPr>
          <w:rFonts w:asciiTheme="majorHAnsi" w:hAnsiTheme="majorHAnsi" w:cs="Aparajita"/>
          <w:b/>
          <w:u w:val="single"/>
        </w:rPr>
      </w:pPr>
    </w:p>
    <w:p w:rsidR="006D52A0" w:rsidRDefault="00B03450">
      <w:pPr>
        <w:spacing w:line="240" w:lineRule="auto"/>
        <w:jc w:val="both"/>
        <w:rPr>
          <w:rFonts w:asciiTheme="majorHAnsi" w:hAnsiTheme="majorHAnsi" w:cs="Aparajita"/>
          <w:b/>
          <w:u w:val="single"/>
        </w:rPr>
      </w:pPr>
      <w:r>
        <w:rPr>
          <w:rFonts w:asciiTheme="majorHAnsi" w:hAnsiTheme="majorHAnsi" w:cs="Aparajita"/>
          <w:b/>
          <w:u w:val="single"/>
        </w:rPr>
        <w:t xml:space="preserve">ACADEMIC QUALIFICATION – </w:t>
      </w:r>
    </w:p>
    <w:tbl>
      <w:tblPr>
        <w:tblStyle w:val="TableGrid"/>
        <w:tblW w:w="9576" w:type="dxa"/>
        <w:jc w:val="center"/>
        <w:tblLayout w:type="fixed"/>
        <w:tblLook w:val="04A0"/>
      </w:tblPr>
      <w:tblGrid>
        <w:gridCol w:w="1798"/>
        <w:gridCol w:w="2128"/>
        <w:gridCol w:w="3053"/>
        <w:gridCol w:w="1198"/>
        <w:gridCol w:w="1399"/>
      </w:tblGrid>
      <w:tr w:rsidR="00992EFA" w:rsidTr="00010162">
        <w:trPr>
          <w:jc w:val="center"/>
        </w:trPr>
        <w:tc>
          <w:tcPr>
            <w:tcW w:w="1798" w:type="dxa"/>
            <w:vAlign w:val="center"/>
          </w:tcPr>
          <w:p w:rsidR="006D52A0" w:rsidRDefault="00B03450">
            <w:pPr>
              <w:spacing w:after="0" w:line="240" w:lineRule="auto"/>
              <w:jc w:val="center"/>
              <w:rPr>
                <w:rFonts w:asciiTheme="majorHAnsi" w:hAnsiTheme="majorHAnsi" w:cs="Aparajita"/>
                <w:b/>
              </w:rPr>
            </w:pPr>
            <w:r>
              <w:rPr>
                <w:rFonts w:asciiTheme="majorHAnsi" w:hAnsiTheme="majorHAnsi" w:cs="Aparajita"/>
                <w:b/>
              </w:rPr>
              <w:t>Course</w:t>
            </w:r>
          </w:p>
        </w:tc>
        <w:tc>
          <w:tcPr>
            <w:tcW w:w="2128" w:type="dxa"/>
            <w:vAlign w:val="center"/>
          </w:tcPr>
          <w:p w:rsidR="006D52A0" w:rsidRDefault="00B03450">
            <w:pPr>
              <w:spacing w:after="0" w:line="240" w:lineRule="auto"/>
              <w:jc w:val="center"/>
              <w:rPr>
                <w:rFonts w:asciiTheme="majorHAnsi" w:hAnsiTheme="majorHAnsi" w:cs="Aparajita"/>
                <w:b/>
              </w:rPr>
            </w:pPr>
            <w:r>
              <w:rPr>
                <w:rFonts w:asciiTheme="majorHAnsi" w:hAnsiTheme="majorHAnsi" w:cs="Aparajita"/>
                <w:b/>
              </w:rPr>
              <w:t>Institution</w:t>
            </w:r>
          </w:p>
        </w:tc>
        <w:tc>
          <w:tcPr>
            <w:tcW w:w="3053" w:type="dxa"/>
            <w:vAlign w:val="center"/>
          </w:tcPr>
          <w:p w:rsidR="006D52A0" w:rsidRDefault="00B03450">
            <w:pPr>
              <w:spacing w:after="0" w:line="240" w:lineRule="auto"/>
              <w:jc w:val="center"/>
              <w:rPr>
                <w:rFonts w:asciiTheme="majorHAnsi" w:hAnsiTheme="majorHAnsi" w:cs="Aparajita"/>
                <w:b/>
              </w:rPr>
            </w:pPr>
            <w:r>
              <w:rPr>
                <w:rFonts w:asciiTheme="majorHAnsi" w:hAnsiTheme="majorHAnsi" w:cs="Aparajita"/>
                <w:b/>
              </w:rPr>
              <w:t>Board / University</w:t>
            </w:r>
          </w:p>
        </w:tc>
        <w:tc>
          <w:tcPr>
            <w:tcW w:w="1198" w:type="dxa"/>
            <w:vAlign w:val="center"/>
          </w:tcPr>
          <w:p w:rsidR="006D52A0" w:rsidRDefault="00B03450">
            <w:pPr>
              <w:spacing w:after="0" w:line="240" w:lineRule="auto"/>
              <w:jc w:val="center"/>
              <w:rPr>
                <w:rFonts w:asciiTheme="majorHAnsi" w:hAnsiTheme="majorHAnsi" w:cs="Aparajita"/>
                <w:b/>
              </w:rPr>
            </w:pPr>
            <w:r>
              <w:rPr>
                <w:rFonts w:asciiTheme="majorHAnsi" w:hAnsiTheme="majorHAnsi" w:cs="Aparajita"/>
                <w:b/>
              </w:rPr>
              <w:t>Year of Passing</w:t>
            </w:r>
          </w:p>
        </w:tc>
        <w:tc>
          <w:tcPr>
            <w:tcW w:w="1399" w:type="dxa"/>
            <w:vAlign w:val="center"/>
          </w:tcPr>
          <w:p w:rsidR="006D52A0" w:rsidRDefault="00B03450">
            <w:pPr>
              <w:spacing w:after="0" w:line="240" w:lineRule="auto"/>
              <w:jc w:val="center"/>
              <w:rPr>
                <w:rFonts w:asciiTheme="majorHAnsi" w:hAnsiTheme="majorHAnsi" w:cs="Aparajita"/>
                <w:b/>
              </w:rPr>
            </w:pPr>
            <w:r>
              <w:rPr>
                <w:rFonts w:asciiTheme="majorHAnsi" w:hAnsiTheme="majorHAnsi" w:cs="Aparajita"/>
                <w:b/>
              </w:rPr>
              <w:t>Score ( % )</w:t>
            </w:r>
          </w:p>
        </w:tc>
      </w:tr>
      <w:tr w:rsidR="00992EFA" w:rsidTr="00010162">
        <w:trPr>
          <w:jc w:val="center"/>
        </w:trPr>
        <w:tc>
          <w:tcPr>
            <w:tcW w:w="1798" w:type="dxa"/>
            <w:vAlign w:val="center"/>
          </w:tcPr>
          <w:p w:rsidR="006D52A0" w:rsidRDefault="00B03450">
            <w:pPr>
              <w:spacing w:after="0" w:line="240" w:lineRule="auto"/>
              <w:jc w:val="center"/>
              <w:rPr>
                <w:rFonts w:asciiTheme="majorHAnsi" w:hAnsiTheme="majorHAnsi" w:cs="Aparajita"/>
              </w:rPr>
            </w:pPr>
            <w:r>
              <w:rPr>
                <w:rFonts w:asciiTheme="majorHAnsi" w:hAnsiTheme="majorHAnsi" w:cs="Aparajita"/>
              </w:rPr>
              <w:t>BE ( Electrical )</w:t>
            </w:r>
          </w:p>
        </w:tc>
        <w:tc>
          <w:tcPr>
            <w:tcW w:w="2128" w:type="dxa"/>
            <w:vAlign w:val="center"/>
          </w:tcPr>
          <w:p w:rsidR="006D52A0" w:rsidRDefault="00B03450">
            <w:pPr>
              <w:spacing w:after="0" w:line="240" w:lineRule="auto"/>
              <w:jc w:val="center"/>
              <w:rPr>
                <w:rFonts w:asciiTheme="majorHAnsi" w:hAnsiTheme="majorHAnsi" w:cs="Aparajita"/>
              </w:rPr>
            </w:pPr>
            <w:r>
              <w:rPr>
                <w:rFonts w:asciiTheme="majorHAnsi" w:hAnsiTheme="majorHAnsi" w:cs="Aparajita"/>
              </w:rPr>
              <w:t>SSPM’s College of Engineering</w:t>
            </w:r>
          </w:p>
        </w:tc>
        <w:tc>
          <w:tcPr>
            <w:tcW w:w="3053" w:type="dxa"/>
            <w:vAlign w:val="center"/>
          </w:tcPr>
          <w:p w:rsidR="006D52A0" w:rsidRDefault="00B03450">
            <w:pPr>
              <w:spacing w:after="0" w:line="240" w:lineRule="auto"/>
              <w:jc w:val="center"/>
              <w:rPr>
                <w:rFonts w:asciiTheme="majorHAnsi" w:hAnsiTheme="majorHAnsi" w:cs="Aparajita"/>
              </w:rPr>
            </w:pPr>
            <w:r>
              <w:rPr>
                <w:rFonts w:asciiTheme="majorHAnsi" w:hAnsiTheme="majorHAnsi" w:cs="Aparajita"/>
              </w:rPr>
              <w:t>University of Mumbai</w:t>
            </w:r>
          </w:p>
        </w:tc>
        <w:tc>
          <w:tcPr>
            <w:tcW w:w="1198" w:type="dxa"/>
            <w:vAlign w:val="center"/>
          </w:tcPr>
          <w:p w:rsidR="006D52A0" w:rsidRDefault="00B03450">
            <w:pPr>
              <w:spacing w:after="0" w:line="240" w:lineRule="auto"/>
              <w:jc w:val="center"/>
              <w:rPr>
                <w:rFonts w:asciiTheme="majorHAnsi" w:hAnsiTheme="majorHAnsi" w:cs="Aparajita"/>
              </w:rPr>
            </w:pPr>
            <w:r>
              <w:rPr>
                <w:rFonts w:asciiTheme="majorHAnsi" w:hAnsiTheme="majorHAnsi" w:cs="Aparajita"/>
              </w:rPr>
              <w:t>2014</w:t>
            </w:r>
          </w:p>
        </w:tc>
        <w:tc>
          <w:tcPr>
            <w:tcW w:w="1399" w:type="dxa"/>
            <w:vAlign w:val="center"/>
          </w:tcPr>
          <w:p w:rsidR="006D52A0" w:rsidRDefault="00B03450">
            <w:pPr>
              <w:spacing w:after="0" w:line="240" w:lineRule="auto"/>
              <w:jc w:val="center"/>
              <w:rPr>
                <w:rFonts w:asciiTheme="majorHAnsi" w:hAnsiTheme="majorHAnsi" w:cs="Aparajita"/>
              </w:rPr>
            </w:pPr>
            <w:r>
              <w:rPr>
                <w:rFonts w:asciiTheme="majorHAnsi" w:hAnsiTheme="majorHAnsi" w:cs="Aparajita"/>
              </w:rPr>
              <w:t>6</w:t>
            </w:r>
            <w:r>
              <w:rPr>
                <w:rFonts w:asciiTheme="majorHAnsi" w:hAnsiTheme="majorHAnsi" w:cs="Aparajita"/>
                <w:lang w:val="en-IN"/>
              </w:rPr>
              <w:t>4</w:t>
            </w:r>
          </w:p>
        </w:tc>
      </w:tr>
      <w:tr w:rsidR="00992EFA" w:rsidTr="00010162">
        <w:trPr>
          <w:trHeight w:val="523"/>
          <w:jc w:val="center"/>
        </w:trPr>
        <w:tc>
          <w:tcPr>
            <w:tcW w:w="1798" w:type="dxa"/>
            <w:vAlign w:val="center"/>
          </w:tcPr>
          <w:p w:rsidR="006D52A0" w:rsidRDefault="00B03450">
            <w:pPr>
              <w:spacing w:after="0" w:line="240" w:lineRule="auto"/>
              <w:jc w:val="center"/>
              <w:rPr>
                <w:rFonts w:asciiTheme="majorHAnsi" w:hAnsiTheme="majorHAnsi" w:cs="Aparajita"/>
                <w:lang w:val="en-IN"/>
              </w:rPr>
            </w:pPr>
            <w:r>
              <w:rPr>
                <w:rFonts w:asciiTheme="majorHAnsi" w:hAnsiTheme="majorHAnsi" w:cs="Aparajita"/>
              </w:rPr>
              <w:lastRenderedPageBreak/>
              <w:t>HS</w:t>
            </w:r>
            <w:r>
              <w:rPr>
                <w:rFonts w:asciiTheme="majorHAnsi" w:hAnsiTheme="majorHAnsi" w:cs="Aparajita"/>
                <w:lang w:val="en-IN"/>
              </w:rPr>
              <w:t>C</w:t>
            </w:r>
          </w:p>
          <w:p w:rsidR="006D52A0" w:rsidRDefault="00B03450">
            <w:pPr>
              <w:spacing w:after="0" w:line="240" w:lineRule="auto"/>
              <w:jc w:val="center"/>
              <w:rPr>
                <w:rFonts w:asciiTheme="majorHAnsi" w:hAnsiTheme="majorHAnsi" w:cs="Aparajita"/>
                <w:lang w:val="en-IN"/>
              </w:rPr>
            </w:pPr>
            <w:r>
              <w:rPr>
                <w:rFonts w:asciiTheme="majorHAnsi" w:hAnsiTheme="majorHAnsi" w:cs="Aparajita"/>
                <w:lang w:val="en-IN"/>
              </w:rPr>
              <w:t>(Science)</w:t>
            </w:r>
          </w:p>
        </w:tc>
        <w:tc>
          <w:tcPr>
            <w:tcW w:w="2128" w:type="dxa"/>
            <w:vAlign w:val="center"/>
          </w:tcPr>
          <w:p w:rsidR="006D52A0" w:rsidRDefault="00B03450">
            <w:pPr>
              <w:spacing w:after="0" w:line="240" w:lineRule="auto"/>
              <w:jc w:val="center"/>
              <w:rPr>
                <w:rFonts w:asciiTheme="majorHAnsi" w:hAnsiTheme="majorHAnsi" w:cs="Aparajita"/>
                <w:lang w:val="en-IN"/>
              </w:rPr>
            </w:pPr>
            <w:proofErr w:type="spellStart"/>
            <w:r>
              <w:rPr>
                <w:rFonts w:asciiTheme="majorHAnsi" w:hAnsiTheme="majorHAnsi" w:cs="Aparajita"/>
                <w:lang w:val="en-IN"/>
              </w:rPr>
              <w:t>Patkar-Varde</w:t>
            </w:r>
            <w:proofErr w:type="spellEnd"/>
            <w:r>
              <w:rPr>
                <w:rFonts w:asciiTheme="majorHAnsi" w:hAnsiTheme="majorHAnsi" w:cs="Aparajita"/>
                <w:lang w:val="en-IN"/>
              </w:rPr>
              <w:t xml:space="preserve"> college</w:t>
            </w:r>
          </w:p>
        </w:tc>
        <w:tc>
          <w:tcPr>
            <w:tcW w:w="3053" w:type="dxa"/>
            <w:vAlign w:val="center"/>
          </w:tcPr>
          <w:p w:rsidR="006D52A0" w:rsidRDefault="00B03450">
            <w:pPr>
              <w:spacing w:after="0" w:line="240" w:lineRule="auto"/>
              <w:jc w:val="center"/>
              <w:rPr>
                <w:rFonts w:asciiTheme="majorHAnsi" w:hAnsiTheme="majorHAnsi" w:cs="Aparajita"/>
              </w:rPr>
            </w:pPr>
            <w:r>
              <w:rPr>
                <w:rFonts w:asciiTheme="majorHAnsi" w:hAnsiTheme="majorHAnsi" w:cs="Aparajita"/>
              </w:rPr>
              <w:t>Maharashtra State Board</w:t>
            </w:r>
          </w:p>
        </w:tc>
        <w:tc>
          <w:tcPr>
            <w:tcW w:w="1198" w:type="dxa"/>
            <w:vAlign w:val="center"/>
          </w:tcPr>
          <w:p w:rsidR="006D52A0" w:rsidRDefault="00B03450">
            <w:pPr>
              <w:spacing w:after="0" w:line="240" w:lineRule="auto"/>
              <w:jc w:val="center"/>
              <w:rPr>
                <w:rFonts w:asciiTheme="majorHAnsi" w:hAnsiTheme="majorHAnsi" w:cs="Aparajita"/>
                <w:b/>
              </w:rPr>
            </w:pPr>
            <w:r>
              <w:rPr>
                <w:rFonts w:asciiTheme="majorHAnsi" w:hAnsiTheme="majorHAnsi" w:cs="Aparajita"/>
              </w:rPr>
              <w:t>2009</w:t>
            </w:r>
          </w:p>
        </w:tc>
        <w:tc>
          <w:tcPr>
            <w:tcW w:w="1399" w:type="dxa"/>
            <w:vAlign w:val="center"/>
          </w:tcPr>
          <w:p w:rsidR="006D52A0" w:rsidRDefault="00B03450">
            <w:pPr>
              <w:spacing w:after="0" w:line="240" w:lineRule="auto"/>
              <w:jc w:val="center"/>
              <w:rPr>
                <w:rFonts w:asciiTheme="majorHAnsi" w:hAnsiTheme="majorHAnsi" w:cs="Aparajita"/>
                <w:lang w:val="en-IN"/>
              </w:rPr>
            </w:pPr>
            <w:r>
              <w:rPr>
                <w:rFonts w:asciiTheme="majorHAnsi" w:hAnsiTheme="majorHAnsi" w:cs="Aparajita"/>
                <w:lang w:val="en-IN"/>
              </w:rPr>
              <w:t>58</w:t>
            </w:r>
          </w:p>
        </w:tc>
      </w:tr>
      <w:tr w:rsidR="00992EFA" w:rsidTr="00010162">
        <w:trPr>
          <w:trHeight w:val="551"/>
          <w:jc w:val="center"/>
        </w:trPr>
        <w:tc>
          <w:tcPr>
            <w:tcW w:w="1798" w:type="dxa"/>
            <w:vAlign w:val="center"/>
          </w:tcPr>
          <w:p w:rsidR="006D52A0" w:rsidRDefault="00B03450">
            <w:pPr>
              <w:spacing w:after="0" w:line="240" w:lineRule="auto"/>
              <w:jc w:val="center"/>
              <w:rPr>
                <w:rFonts w:asciiTheme="majorHAnsi" w:hAnsiTheme="majorHAnsi" w:cs="Aparajita"/>
                <w:lang w:val="en-IN"/>
              </w:rPr>
            </w:pPr>
            <w:r>
              <w:rPr>
                <w:rFonts w:asciiTheme="majorHAnsi" w:hAnsiTheme="majorHAnsi" w:cs="Aparajita"/>
              </w:rPr>
              <w:t>SS</w:t>
            </w:r>
            <w:r>
              <w:rPr>
                <w:rFonts w:asciiTheme="majorHAnsi" w:hAnsiTheme="majorHAnsi" w:cs="Aparajita"/>
                <w:lang w:val="en-IN"/>
              </w:rPr>
              <w:t>C</w:t>
            </w:r>
          </w:p>
        </w:tc>
        <w:tc>
          <w:tcPr>
            <w:tcW w:w="2128" w:type="dxa"/>
            <w:vAlign w:val="center"/>
          </w:tcPr>
          <w:p w:rsidR="006D52A0" w:rsidRDefault="00B03450">
            <w:pPr>
              <w:spacing w:after="0" w:line="240" w:lineRule="auto"/>
              <w:jc w:val="center"/>
              <w:rPr>
                <w:rFonts w:asciiTheme="majorHAnsi" w:hAnsiTheme="majorHAnsi" w:cs="Aparajita"/>
                <w:lang w:val="en-IN"/>
              </w:rPr>
            </w:pPr>
            <w:r>
              <w:rPr>
                <w:rFonts w:asciiTheme="majorHAnsi" w:hAnsiTheme="majorHAnsi" w:cs="Aparajita"/>
                <w:lang w:val="en-IN"/>
              </w:rPr>
              <w:t xml:space="preserve">S.P.S. </w:t>
            </w:r>
            <w:proofErr w:type="spellStart"/>
            <w:r>
              <w:rPr>
                <w:rFonts w:asciiTheme="majorHAnsi" w:hAnsiTheme="majorHAnsi" w:cs="Aparajita"/>
                <w:lang w:val="en-IN"/>
              </w:rPr>
              <w:t>Suvidyalaya</w:t>
            </w:r>
            <w:proofErr w:type="spellEnd"/>
          </w:p>
        </w:tc>
        <w:tc>
          <w:tcPr>
            <w:tcW w:w="3053" w:type="dxa"/>
            <w:vAlign w:val="center"/>
          </w:tcPr>
          <w:p w:rsidR="006D52A0" w:rsidRDefault="00B03450">
            <w:pPr>
              <w:spacing w:after="0" w:line="240" w:lineRule="auto"/>
              <w:jc w:val="center"/>
              <w:rPr>
                <w:rFonts w:asciiTheme="majorHAnsi" w:hAnsiTheme="majorHAnsi" w:cs="Aparajita"/>
                <w:lang w:val="en-IN"/>
              </w:rPr>
            </w:pPr>
            <w:r>
              <w:rPr>
                <w:rFonts w:asciiTheme="majorHAnsi" w:hAnsiTheme="majorHAnsi" w:cs="Aparajita"/>
                <w:lang w:val="en-IN"/>
              </w:rPr>
              <w:t>Maharashtra State Board</w:t>
            </w:r>
          </w:p>
        </w:tc>
        <w:tc>
          <w:tcPr>
            <w:tcW w:w="1198" w:type="dxa"/>
            <w:vAlign w:val="center"/>
          </w:tcPr>
          <w:p w:rsidR="006D52A0" w:rsidRDefault="00B03450">
            <w:pPr>
              <w:spacing w:after="0" w:line="240" w:lineRule="auto"/>
              <w:jc w:val="center"/>
              <w:rPr>
                <w:rFonts w:asciiTheme="majorHAnsi" w:hAnsiTheme="majorHAnsi" w:cs="Aparajita"/>
                <w:lang w:val="en-IN"/>
              </w:rPr>
            </w:pPr>
            <w:r>
              <w:rPr>
                <w:rFonts w:asciiTheme="majorHAnsi" w:hAnsiTheme="majorHAnsi" w:cs="Aparajita"/>
                <w:lang w:val="en-IN"/>
              </w:rPr>
              <w:t>2006</w:t>
            </w:r>
          </w:p>
        </w:tc>
        <w:tc>
          <w:tcPr>
            <w:tcW w:w="1399" w:type="dxa"/>
            <w:vAlign w:val="center"/>
          </w:tcPr>
          <w:p w:rsidR="006D52A0" w:rsidRDefault="00B03450">
            <w:pPr>
              <w:spacing w:after="0" w:line="240" w:lineRule="auto"/>
              <w:jc w:val="center"/>
              <w:rPr>
                <w:rFonts w:asciiTheme="majorHAnsi" w:hAnsiTheme="majorHAnsi" w:cs="Aparajita"/>
                <w:lang w:val="en-IN"/>
              </w:rPr>
            </w:pPr>
            <w:r>
              <w:rPr>
                <w:rFonts w:asciiTheme="majorHAnsi" w:hAnsiTheme="majorHAnsi" w:cs="Aparajita"/>
                <w:lang w:val="en-IN"/>
              </w:rPr>
              <w:t>70</w:t>
            </w:r>
          </w:p>
        </w:tc>
      </w:tr>
    </w:tbl>
    <w:p w:rsidR="006D52A0" w:rsidRDefault="006D52A0">
      <w:pPr>
        <w:spacing w:line="240" w:lineRule="auto"/>
        <w:jc w:val="both"/>
        <w:rPr>
          <w:rFonts w:asciiTheme="majorHAnsi" w:hAnsiTheme="majorHAnsi" w:cs="Aparajita"/>
          <w:b/>
        </w:rPr>
      </w:pPr>
    </w:p>
    <w:p w:rsidR="004547D4" w:rsidRDefault="004547D4">
      <w:pPr>
        <w:spacing w:line="240" w:lineRule="auto"/>
        <w:jc w:val="both"/>
        <w:rPr>
          <w:rFonts w:asciiTheme="majorHAnsi" w:hAnsiTheme="majorHAnsi" w:cs="Aparajita"/>
          <w:b/>
          <w:u w:val="single"/>
        </w:rPr>
      </w:pPr>
    </w:p>
    <w:p w:rsidR="006D52A0" w:rsidRDefault="00B03450">
      <w:pPr>
        <w:spacing w:line="240" w:lineRule="auto"/>
        <w:jc w:val="both"/>
        <w:rPr>
          <w:rFonts w:asciiTheme="majorHAnsi" w:hAnsiTheme="majorHAnsi" w:cs="Aparajita"/>
          <w:b/>
          <w:u w:val="single"/>
        </w:rPr>
      </w:pPr>
      <w:r>
        <w:rPr>
          <w:rFonts w:asciiTheme="majorHAnsi" w:hAnsiTheme="majorHAnsi" w:cs="Aparajita"/>
          <w:b/>
          <w:u w:val="single"/>
        </w:rPr>
        <w:t xml:space="preserve">ACADEMIC PROJECT – </w:t>
      </w:r>
    </w:p>
    <w:p w:rsidR="006D52A0" w:rsidRDefault="00B03450">
      <w:pPr>
        <w:pStyle w:val="ListParagraph1"/>
        <w:numPr>
          <w:ilvl w:val="0"/>
          <w:numId w:val="6"/>
        </w:numPr>
        <w:spacing w:line="240" w:lineRule="auto"/>
        <w:jc w:val="both"/>
        <w:rPr>
          <w:rFonts w:asciiTheme="majorHAnsi" w:hAnsiTheme="majorHAnsi" w:cs="Aparajita"/>
          <w:b/>
          <w:u w:val="single"/>
        </w:rPr>
      </w:pPr>
      <w:r>
        <w:rPr>
          <w:rFonts w:asciiTheme="majorHAnsi" w:hAnsiTheme="majorHAnsi" w:cs="Aparajita"/>
        </w:rPr>
        <w:t xml:space="preserve">Project on </w:t>
      </w:r>
      <w:r>
        <w:rPr>
          <w:rFonts w:asciiTheme="majorHAnsi" w:hAnsiTheme="majorHAnsi" w:cs="Aparajita"/>
          <w:b/>
        </w:rPr>
        <w:t>“Optimal Voltage Regulator Placement in Radial Distribution System for Improving Distribution Reliability Using Fuzzy Logic “.</w:t>
      </w:r>
    </w:p>
    <w:p w:rsidR="006D52A0" w:rsidRDefault="00B03450">
      <w:pPr>
        <w:pStyle w:val="ListParagraph1"/>
        <w:numPr>
          <w:ilvl w:val="0"/>
          <w:numId w:val="6"/>
        </w:numPr>
        <w:spacing w:line="240" w:lineRule="auto"/>
        <w:jc w:val="both"/>
        <w:rPr>
          <w:rFonts w:asciiTheme="majorHAnsi" w:hAnsiTheme="majorHAnsi" w:cs="Aparajita"/>
          <w:b/>
          <w:u w:val="single"/>
        </w:rPr>
      </w:pPr>
      <w:r>
        <w:rPr>
          <w:rFonts w:asciiTheme="majorHAnsi" w:hAnsiTheme="majorHAnsi" w:cs="Aparajita"/>
          <w:b/>
        </w:rPr>
        <w:t xml:space="preserve">Description – </w:t>
      </w:r>
      <w:r>
        <w:rPr>
          <w:rFonts w:asciiTheme="majorHAnsi" w:hAnsiTheme="majorHAnsi" w:cs="Aparajita"/>
        </w:rPr>
        <w:t xml:space="preserve">The operation and planning studies of a distribution system requires a steady state condition of the system for various load demands. There are several factors which contribute to a voltage collapse such as increased loading on transmission lines, reactive power constraints, on load tap changer dynamics and load characteristics. So we propose a computer algorithm for optimal voltage control, suitable for large radial distribution network. </w:t>
      </w:r>
    </w:p>
    <w:p w:rsidR="006D52A0" w:rsidRDefault="00B03450">
      <w:pPr>
        <w:spacing w:line="240" w:lineRule="auto"/>
        <w:jc w:val="both"/>
        <w:rPr>
          <w:rFonts w:asciiTheme="majorHAnsi" w:hAnsiTheme="majorHAnsi" w:cs="Aparajita"/>
          <w:b/>
          <w:u w:val="single"/>
        </w:rPr>
      </w:pPr>
      <w:r>
        <w:rPr>
          <w:rFonts w:asciiTheme="majorHAnsi" w:hAnsiTheme="majorHAnsi" w:cs="Aparajita"/>
          <w:b/>
          <w:u w:val="single"/>
        </w:rPr>
        <w:t xml:space="preserve">TECHNICAL SKILLS – </w:t>
      </w:r>
    </w:p>
    <w:p w:rsidR="006D52A0" w:rsidRDefault="006D52A0">
      <w:pPr>
        <w:pStyle w:val="ListParagraph1"/>
        <w:numPr>
          <w:ilvl w:val="0"/>
          <w:numId w:val="7"/>
        </w:numPr>
        <w:spacing w:line="240" w:lineRule="auto"/>
        <w:jc w:val="both"/>
        <w:rPr>
          <w:rFonts w:asciiTheme="majorHAnsi" w:hAnsiTheme="majorHAnsi" w:cs="Aparajita"/>
          <w:b/>
          <w:u w:val="single"/>
        </w:rPr>
        <w:sectPr w:rsidR="006D52A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D52A0" w:rsidRDefault="00B03450">
      <w:pPr>
        <w:pStyle w:val="ListParagraph1"/>
        <w:numPr>
          <w:ilvl w:val="0"/>
          <w:numId w:val="7"/>
        </w:numPr>
        <w:spacing w:line="240" w:lineRule="auto"/>
        <w:jc w:val="both"/>
        <w:rPr>
          <w:rFonts w:asciiTheme="majorHAnsi" w:hAnsiTheme="majorHAnsi" w:cs="Aparajita"/>
          <w:b/>
          <w:u w:val="single"/>
        </w:rPr>
      </w:pPr>
      <w:r>
        <w:rPr>
          <w:rFonts w:asciiTheme="majorHAnsi" w:hAnsiTheme="majorHAnsi" w:cs="Aparajita"/>
        </w:rPr>
        <w:lastRenderedPageBreak/>
        <w:t>AutoCAD</w:t>
      </w:r>
    </w:p>
    <w:p w:rsidR="006D52A0" w:rsidRDefault="00B03450">
      <w:pPr>
        <w:pStyle w:val="ListParagraph1"/>
        <w:numPr>
          <w:ilvl w:val="0"/>
          <w:numId w:val="7"/>
        </w:numPr>
        <w:spacing w:line="240" w:lineRule="auto"/>
        <w:jc w:val="both"/>
        <w:rPr>
          <w:rFonts w:asciiTheme="majorHAnsi" w:hAnsiTheme="majorHAnsi" w:cs="Aparajita"/>
          <w:b/>
          <w:u w:val="single"/>
        </w:rPr>
      </w:pPr>
      <w:proofErr w:type="spellStart"/>
      <w:r>
        <w:rPr>
          <w:rFonts w:asciiTheme="majorHAnsi" w:hAnsiTheme="majorHAnsi" w:cs="Aparajita"/>
          <w:lang w:val="en-IN"/>
        </w:rPr>
        <w:t>PVsyst</w:t>
      </w:r>
      <w:proofErr w:type="spellEnd"/>
    </w:p>
    <w:p w:rsidR="006D52A0" w:rsidRDefault="00B03450">
      <w:pPr>
        <w:pStyle w:val="ListParagraph1"/>
        <w:numPr>
          <w:ilvl w:val="0"/>
          <w:numId w:val="7"/>
        </w:numPr>
        <w:spacing w:line="240" w:lineRule="auto"/>
        <w:jc w:val="both"/>
        <w:rPr>
          <w:rFonts w:asciiTheme="majorHAnsi" w:hAnsiTheme="majorHAnsi" w:cs="Aparajita"/>
          <w:b/>
          <w:u w:val="single"/>
        </w:rPr>
      </w:pPr>
      <w:r>
        <w:rPr>
          <w:rFonts w:asciiTheme="majorHAnsi" w:hAnsiTheme="majorHAnsi" w:cs="Aparajita"/>
          <w:lang w:val="en-IN"/>
        </w:rPr>
        <w:t>Eagle - a PCB design software</w:t>
      </w:r>
    </w:p>
    <w:p w:rsidR="006D52A0" w:rsidRDefault="00B03450">
      <w:pPr>
        <w:pStyle w:val="ListParagraph1"/>
        <w:numPr>
          <w:ilvl w:val="0"/>
          <w:numId w:val="7"/>
        </w:numPr>
        <w:spacing w:line="240" w:lineRule="auto"/>
        <w:jc w:val="both"/>
        <w:rPr>
          <w:rFonts w:asciiTheme="majorHAnsi" w:hAnsiTheme="majorHAnsi" w:cs="Aparajita"/>
          <w:b/>
          <w:u w:val="single"/>
        </w:rPr>
      </w:pPr>
      <w:proofErr w:type="spellStart"/>
      <w:r>
        <w:rPr>
          <w:rFonts w:asciiTheme="majorHAnsi" w:hAnsiTheme="majorHAnsi" w:cs="Aparajita"/>
          <w:lang w:val="en-IN"/>
        </w:rPr>
        <w:t>OrCAD</w:t>
      </w:r>
      <w:proofErr w:type="spellEnd"/>
    </w:p>
    <w:p w:rsidR="006D52A0" w:rsidRDefault="00B03450" w:rsidP="004547D4">
      <w:pPr>
        <w:pStyle w:val="ListParagraph1"/>
        <w:numPr>
          <w:ilvl w:val="0"/>
          <w:numId w:val="7"/>
        </w:numPr>
        <w:spacing w:line="240" w:lineRule="auto"/>
        <w:rPr>
          <w:rFonts w:asciiTheme="majorHAnsi" w:hAnsiTheme="majorHAnsi" w:cs="Aparajita"/>
          <w:b/>
          <w:u w:val="single"/>
        </w:rPr>
      </w:pPr>
      <w:r>
        <w:rPr>
          <w:rFonts w:asciiTheme="majorHAnsi" w:hAnsiTheme="majorHAnsi" w:cs="Aparajita"/>
        </w:rPr>
        <w:lastRenderedPageBreak/>
        <w:t>Programmable Logic Controller (PLC)</w:t>
      </w:r>
    </w:p>
    <w:p w:rsidR="006D52A0" w:rsidRDefault="00B03450" w:rsidP="004547D4">
      <w:pPr>
        <w:pStyle w:val="ListParagraph1"/>
        <w:numPr>
          <w:ilvl w:val="0"/>
          <w:numId w:val="7"/>
        </w:numPr>
        <w:spacing w:line="240" w:lineRule="auto"/>
        <w:rPr>
          <w:rFonts w:asciiTheme="majorHAnsi" w:hAnsiTheme="majorHAnsi" w:cs="Aparajita"/>
        </w:rPr>
      </w:pPr>
      <w:r>
        <w:rPr>
          <w:rFonts w:asciiTheme="majorHAnsi" w:hAnsiTheme="majorHAnsi" w:cs="Aparajita"/>
        </w:rPr>
        <w:t xml:space="preserve">SCADA software </w:t>
      </w:r>
    </w:p>
    <w:p w:rsidR="006D52A0" w:rsidRDefault="00B03450" w:rsidP="004547D4">
      <w:pPr>
        <w:pStyle w:val="ListParagraph1"/>
        <w:numPr>
          <w:ilvl w:val="0"/>
          <w:numId w:val="7"/>
        </w:numPr>
        <w:spacing w:line="240" w:lineRule="auto"/>
        <w:rPr>
          <w:rFonts w:asciiTheme="majorHAnsi" w:hAnsiTheme="majorHAnsi" w:cs="Aparajita"/>
          <w:b/>
          <w:u w:val="single"/>
        </w:rPr>
      </w:pPr>
      <w:r>
        <w:rPr>
          <w:rFonts w:asciiTheme="majorHAnsi" w:hAnsiTheme="majorHAnsi" w:cs="Aparajita"/>
        </w:rPr>
        <w:t>MATLAB®</w:t>
      </w:r>
    </w:p>
    <w:p w:rsidR="006D52A0" w:rsidRPr="004547D4" w:rsidRDefault="00B03450" w:rsidP="004547D4">
      <w:pPr>
        <w:pStyle w:val="ListParagraph1"/>
        <w:numPr>
          <w:ilvl w:val="0"/>
          <w:numId w:val="7"/>
        </w:numPr>
        <w:spacing w:line="240" w:lineRule="auto"/>
        <w:rPr>
          <w:rFonts w:asciiTheme="majorHAnsi" w:hAnsiTheme="majorHAnsi" w:cs="Aparajita"/>
        </w:rPr>
        <w:sectPr w:rsidR="006D52A0" w:rsidRPr="004547D4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187" w:space="425"/>
            <w:col w:w="5187"/>
          </w:cols>
          <w:docGrid w:linePitch="360"/>
        </w:sectPr>
      </w:pPr>
      <w:r>
        <w:rPr>
          <w:rFonts w:asciiTheme="majorHAnsi" w:hAnsiTheme="majorHAnsi" w:cs="Aparajita"/>
        </w:rPr>
        <w:t>P</w:t>
      </w:r>
      <w:r w:rsidR="00EB50B5">
        <w:rPr>
          <w:rFonts w:asciiTheme="majorHAnsi" w:hAnsiTheme="majorHAnsi" w:cs="Aparajita"/>
        </w:rPr>
        <w:t xml:space="preserve">roficiency </w:t>
      </w:r>
      <w:r w:rsidR="004547D4">
        <w:rPr>
          <w:rFonts w:asciiTheme="majorHAnsi" w:hAnsiTheme="majorHAnsi" w:cs="Aparajita"/>
        </w:rPr>
        <w:t>in Microsoft Office</w:t>
      </w:r>
    </w:p>
    <w:p w:rsidR="006D52A0" w:rsidRDefault="00B03450">
      <w:pPr>
        <w:spacing w:line="240" w:lineRule="auto"/>
        <w:jc w:val="both"/>
        <w:rPr>
          <w:rFonts w:asciiTheme="majorHAnsi" w:hAnsiTheme="majorHAnsi" w:cs="Aparajita"/>
          <w:b/>
          <w:u w:val="single"/>
        </w:rPr>
      </w:pPr>
      <w:r>
        <w:rPr>
          <w:rFonts w:asciiTheme="majorHAnsi" w:hAnsiTheme="majorHAnsi" w:cs="Aparajita"/>
          <w:b/>
          <w:u w:val="single"/>
          <w:lang w:val="en-IN"/>
        </w:rPr>
        <w:lastRenderedPageBreak/>
        <w:t>INTERNSHIP &amp;</w:t>
      </w:r>
      <w:r>
        <w:rPr>
          <w:rFonts w:asciiTheme="majorHAnsi" w:hAnsiTheme="majorHAnsi" w:cs="Aparajita"/>
          <w:b/>
          <w:u w:val="single"/>
        </w:rPr>
        <w:t>CERTIFICATION –</w:t>
      </w:r>
    </w:p>
    <w:p w:rsidR="006D52A0" w:rsidRDefault="00B03450" w:rsidP="004547D4">
      <w:pPr>
        <w:pStyle w:val="ListParagraph1"/>
        <w:numPr>
          <w:ilvl w:val="0"/>
          <w:numId w:val="8"/>
        </w:numPr>
        <w:spacing w:line="240" w:lineRule="auto"/>
        <w:jc w:val="both"/>
        <w:rPr>
          <w:rFonts w:asciiTheme="majorHAnsi" w:hAnsiTheme="majorHAnsi" w:cs="Aparajita"/>
          <w:b/>
          <w:lang w:val="en-IN"/>
        </w:rPr>
      </w:pPr>
      <w:r>
        <w:rPr>
          <w:rFonts w:asciiTheme="majorHAnsi" w:hAnsiTheme="majorHAnsi" w:cs="Aparajita"/>
          <w:b/>
          <w:lang w:val="en-IN"/>
        </w:rPr>
        <w:t xml:space="preserve">Post Graduate Diploma in </w:t>
      </w:r>
      <w:r w:rsidR="00E54C54">
        <w:rPr>
          <w:rFonts w:asciiTheme="majorHAnsi" w:hAnsiTheme="majorHAnsi" w:cs="Aparajita"/>
          <w:b/>
          <w:lang w:val="en-IN"/>
        </w:rPr>
        <w:t>Electrical System Design, 2017</w:t>
      </w:r>
    </w:p>
    <w:p w:rsidR="00144BCE" w:rsidRDefault="00B03450" w:rsidP="00144BCE">
      <w:pPr>
        <w:pStyle w:val="ListParagraph1"/>
        <w:numPr>
          <w:ilvl w:val="0"/>
          <w:numId w:val="8"/>
        </w:numPr>
        <w:spacing w:line="240" w:lineRule="auto"/>
        <w:jc w:val="both"/>
        <w:rPr>
          <w:rFonts w:asciiTheme="majorHAnsi" w:hAnsiTheme="majorHAnsi" w:cs="Aparajita"/>
          <w:b/>
          <w:u w:val="single"/>
        </w:rPr>
      </w:pPr>
      <w:r>
        <w:rPr>
          <w:rFonts w:asciiTheme="majorHAnsi" w:hAnsiTheme="majorHAnsi" w:cs="Aparajita"/>
          <w:b/>
        </w:rPr>
        <w:t>Post Graduate Diploma in Industrial Automation</w:t>
      </w:r>
      <w:r>
        <w:rPr>
          <w:rFonts w:asciiTheme="majorHAnsi" w:hAnsiTheme="majorHAnsi" w:cs="Aparajita"/>
          <w:b/>
          <w:lang w:val="en-IN"/>
        </w:rPr>
        <w:t xml:space="preserve"> at Prolific, 2012</w:t>
      </w:r>
    </w:p>
    <w:p w:rsidR="00144BCE" w:rsidRDefault="00B03450" w:rsidP="00144BCE">
      <w:pPr>
        <w:pStyle w:val="ListParagraph1"/>
        <w:numPr>
          <w:ilvl w:val="0"/>
          <w:numId w:val="8"/>
        </w:numPr>
        <w:spacing w:line="240" w:lineRule="auto"/>
        <w:jc w:val="both"/>
        <w:rPr>
          <w:rFonts w:asciiTheme="majorHAnsi" w:hAnsiTheme="majorHAnsi" w:cs="Aparajita"/>
          <w:b/>
        </w:rPr>
      </w:pPr>
      <w:r>
        <w:rPr>
          <w:rFonts w:asciiTheme="majorHAnsi" w:hAnsiTheme="majorHAnsi" w:cs="Aparajita"/>
          <w:b/>
          <w:lang w:val="en-IN"/>
        </w:rPr>
        <w:t xml:space="preserve">Technical Intern at </w:t>
      </w:r>
      <w:proofErr w:type="spellStart"/>
      <w:r>
        <w:rPr>
          <w:rFonts w:asciiTheme="majorHAnsi" w:hAnsiTheme="majorHAnsi" w:cs="Aparajita"/>
          <w:b/>
          <w:lang w:val="en-IN"/>
        </w:rPr>
        <w:t>Arti</w:t>
      </w:r>
      <w:proofErr w:type="spellEnd"/>
      <w:r>
        <w:rPr>
          <w:rFonts w:asciiTheme="majorHAnsi" w:hAnsiTheme="majorHAnsi" w:cs="Aparajita"/>
          <w:b/>
          <w:lang w:val="en-IN"/>
        </w:rPr>
        <w:t xml:space="preserve"> Drugs Pvt</w:t>
      </w:r>
      <w:r w:rsidR="0024635C">
        <w:rPr>
          <w:rFonts w:asciiTheme="majorHAnsi" w:hAnsiTheme="majorHAnsi" w:cs="Aparajita"/>
          <w:b/>
          <w:lang w:val="en-IN"/>
        </w:rPr>
        <w:t>.</w:t>
      </w:r>
      <w:r>
        <w:rPr>
          <w:rFonts w:asciiTheme="majorHAnsi" w:hAnsiTheme="majorHAnsi" w:cs="Aparajita"/>
          <w:b/>
          <w:lang w:val="en-IN"/>
        </w:rPr>
        <w:t xml:space="preserve"> Ltd, 2010</w:t>
      </w:r>
    </w:p>
    <w:p w:rsidR="006D52A0" w:rsidRDefault="00B03450">
      <w:pPr>
        <w:spacing w:line="240" w:lineRule="auto"/>
        <w:jc w:val="both"/>
        <w:rPr>
          <w:rFonts w:asciiTheme="majorHAnsi" w:hAnsiTheme="majorHAnsi" w:cs="Aparajita"/>
          <w:b/>
          <w:u w:val="single"/>
        </w:rPr>
      </w:pPr>
      <w:r>
        <w:rPr>
          <w:rFonts w:asciiTheme="majorHAnsi" w:hAnsiTheme="majorHAnsi" w:cs="Aparajita"/>
          <w:b/>
          <w:u w:val="single"/>
        </w:rPr>
        <w:t>EXTRA CURRICULAR</w:t>
      </w:r>
      <w:r>
        <w:rPr>
          <w:rFonts w:asciiTheme="majorHAnsi" w:hAnsiTheme="majorHAnsi" w:cs="Aparajita"/>
          <w:b/>
          <w:u w:val="single"/>
          <w:lang w:val="en-IN"/>
        </w:rPr>
        <w:t xml:space="preserve"> ACTIVITIES</w:t>
      </w:r>
      <w:r>
        <w:rPr>
          <w:rFonts w:asciiTheme="majorHAnsi" w:hAnsiTheme="majorHAnsi" w:cs="Aparajita"/>
          <w:b/>
          <w:u w:val="single"/>
        </w:rPr>
        <w:t xml:space="preserve"> –</w:t>
      </w:r>
    </w:p>
    <w:p w:rsidR="006D52A0" w:rsidRDefault="00B03450">
      <w:pPr>
        <w:pStyle w:val="ListParagraph1"/>
        <w:numPr>
          <w:ilvl w:val="0"/>
          <w:numId w:val="7"/>
        </w:numPr>
        <w:spacing w:line="240" w:lineRule="auto"/>
        <w:jc w:val="both"/>
        <w:rPr>
          <w:rFonts w:asciiTheme="majorHAnsi" w:hAnsiTheme="majorHAnsi" w:cs="Aparajita"/>
        </w:rPr>
      </w:pPr>
      <w:r>
        <w:rPr>
          <w:rFonts w:asciiTheme="majorHAnsi" w:hAnsiTheme="majorHAnsi" w:cs="Aparajita"/>
          <w:lang w:val="en-IN"/>
        </w:rPr>
        <w:t xml:space="preserve">A core committee member of EESA, an Electrical </w:t>
      </w:r>
      <w:r w:rsidR="00986E73">
        <w:rPr>
          <w:rFonts w:asciiTheme="majorHAnsi" w:hAnsiTheme="majorHAnsi" w:cs="Aparajita"/>
          <w:lang w:val="en-IN"/>
        </w:rPr>
        <w:t>Engineering</w:t>
      </w:r>
      <w:r>
        <w:rPr>
          <w:rFonts w:asciiTheme="majorHAnsi" w:hAnsiTheme="majorHAnsi" w:cs="Aparajita"/>
          <w:lang w:val="en-IN"/>
        </w:rPr>
        <w:t xml:space="preserve"> Students Association at SSPM’s COE</w:t>
      </w:r>
    </w:p>
    <w:p w:rsidR="006D52A0" w:rsidRDefault="00B03450">
      <w:pPr>
        <w:pStyle w:val="ListParagraph1"/>
        <w:numPr>
          <w:ilvl w:val="0"/>
          <w:numId w:val="7"/>
        </w:numPr>
        <w:spacing w:line="240" w:lineRule="auto"/>
        <w:jc w:val="both"/>
        <w:rPr>
          <w:rFonts w:asciiTheme="majorHAnsi" w:hAnsiTheme="majorHAnsi" w:cs="Aparajita"/>
        </w:rPr>
      </w:pPr>
      <w:r>
        <w:rPr>
          <w:rFonts w:asciiTheme="majorHAnsi" w:hAnsiTheme="majorHAnsi" w:cs="Aparajita"/>
          <w:lang w:val="en-IN"/>
        </w:rPr>
        <w:t xml:space="preserve">Served as a head of  technical </w:t>
      </w:r>
      <w:r w:rsidR="00986E73">
        <w:rPr>
          <w:rFonts w:asciiTheme="majorHAnsi" w:hAnsiTheme="majorHAnsi" w:cs="Aparajita"/>
          <w:lang w:val="en-IN"/>
        </w:rPr>
        <w:t>magazine</w:t>
      </w:r>
      <w:r>
        <w:rPr>
          <w:rFonts w:asciiTheme="majorHAnsi" w:hAnsiTheme="majorHAnsi" w:cs="Aparajita"/>
          <w:lang w:val="en-IN"/>
        </w:rPr>
        <w:t xml:space="preserve"> section, </w:t>
      </w:r>
      <w:proofErr w:type="spellStart"/>
      <w:r>
        <w:rPr>
          <w:rFonts w:asciiTheme="majorHAnsi" w:hAnsiTheme="majorHAnsi" w:cs="Aparajita"/>
          <w:lang w:val="en-IN"/>
        </w:rPr>
        <w:t>Sindhuyuva</w:t>
      </w:r>
      <w:proofErr w:type="spellEnd"/>
    </w:p>
    <w:p w:rsidR="006D52A0" w:rsidRDefault="00B03450">
      <w:pPr>
        <w:pStyle w:val="ListParagraph1"/>
        <w:numPr>
          <w:ilvl w:val="0"/>
          <w:numId w:val="7"/>
        </w:numPr>
        <w:spacing w:line="240" w:lineRule="auto"/>
        <w:jc w:val="both"/>
        <w:rPr>
          <w:rFonts w:asciiTheme="majorHAnsi" w:hAnsiTheme="majorHAnsi" w:cs="Aparajita"/>
        </w:rPr>
      </w:pPr>
      <w:r>
        <w:rPr>
          <w:rFonts w:asciiTheme="majorHAnsi" w:hAnsiTheme="majorHAnsi" w:cs="Aparajita"/>
          <w:lang w:val="en-IN"/>
        </w:rPr>
        <w:t>A proactive participant</w:t>
      </w:r>
      <w:r w:rsidR="0024635C">
        <w:rPr>
          <w:rFonts w:asciiTheme="majorHAnsi" w:hAnsiTheme="majorHAnsi" w:cs="Aparajita"/>
          <w:lang w:val="en-IN"/>
        </w:rPr>
        <w:t xml:space="preserve"> </w:t>
      </w:r>
      <w:r>
        <w:rPr>
          <w:rFonts w:asciiTheme="majorHAnsi" w:hAnsiTheme="majorHAnsi" w:cs="Aparajita"/>
          <w:lang w:val="en-IN"/>
        </w:rPr>
        <w:t>at various</w:t>
      </w:r>
      <w:r>
        <w:rPr>
          <w:rFonts w:asciiTheme="majorHAnsi" w:hAnsiTheme="majorHAnsi" w:cs="Aparajita"/>
        </w:rPr>
        <w:t xml:space="preserve"> National Level Technical </w:t>
      </w:r>
      <w:r>
        <w:rPr>
          <w:rFonts w:asciiTheme="majorHAnsi" w:hAnsiTheme="majorHAnsi" w:cs="Aparajita"/>
          <w:lang w:val="en-IN"/>
        </w:rPr>
        <w:t>festivals  in events such as Paper Presentation, Project Exhibition, Robotics, Debates, Quiz and LAN gaming</w:t>
      </w:r>
    </w:p>
    <w:p w:rsidR="006D52A0" w:rsidRDefault="00B03450">
      <w:pPr>
        <w:pStyle w:val="ListParagraph1"/>
        <w:numPr>
          <w:ilvl w:val="0"/>
          <w:numId w:val="7"/>
        </w:numPr>
        <w:spacing w:line="240" w:lineRule="auto"/>
        <w:jc w:val="both"/>
        <w:rPr>
          <w:rFonts w:asciiTheme="majorHAnsi" w:hAnsiTheme="majorHAnsi" w:cs="Aparajita"/>
        </w:rPr>
      </w:pPr>
      <w:r>
        <w:rPr>
          <w:rFonts w:asciiTheme="majorHAnsi" w:hAnsiTheme="majorHAnsi" w:cs="Aparajita"/>
        </w:rPr>
        <w:t>Participation in</w:t>
      </w:r>
      <w:r>
        <w:rPr>
          <w:rFonts w:asciiTheme="majorHAnsi" w:hAnsiTheme="majorHAnsi" w:cs="Aparajita"/>
          <w:lang w:val="en-IN"/>
        </w:rPr>
        <w:t xml:space="preserve"> Robotics workshops conducted by IIT students at FAMT, 2012</w:t>
      </w:r>
    </w:p>
    <w:p w:rsidR="006D52A0" w:rsidRPr="00986E73" w:rsidRDefault="00B03450" w:rsidP="00986E73">
      <w:pPr>
        <w:pStyle w:val="ListParagraph1"/>
        <w:numPr>
          <w:ilvl w:val="0"/>
          <w:numId w:val="7"/>
        </w:numPr>
        <w:spacing w:line="240" w:lineRule="auto"/>
        <w:jc w:val="both"/>
        <w:rPr>
          <w:rFonts w:asciiTheme="majorHAnsi" w:hAnsiTheme="majorHAnsi" w:cs="Aparajita"/>
          <w:lang w:val="en-IN"/>
        </w:rPr>
      </w:pPr>
      <w:r>
        <w:rPr>
          <w:rFonts w:asciiTheme="majorHAnsi" w:hAnsiTheme="majorHAnsi" w:cs="Aparajita"/>
          <w:lang w:val="en-IN"/>
        </w:rPr>
        <w:t xml:space="preserve">Participated in </w:t>
      </w:r>
      <w:proofErr w:type="spellStart"/>
      <w:r>
        <w:rPr>
          <w:rFonts w:asciiTheme="majorHAnsi" w:hAnsiTheme="majorHAnsi" w:cs="Aparajita"/>
          <w:lang w:val="en-IN"/>
        </w:rPr>
        <w:t>in</w:t>
      </w:r>
      <w:proofErr w:type="spellEnd"/>
      <w:r>
        <w:rPr>
          <w:rFonts w:asciiTheme="majorHAnsi" w:hAnsiTheme="majorHAnsi" w:cs="Aparajita"/>
          <w:lang w:val="en-IN"/>
        </w:rPr>
        <w:t xml:space="preserve"> “e-tap” software workshop at SSPM COE, 2013</w:t>
      </w:r>
    </w:p>
    <w:p w:rsidR="006D52A0" w:rsidRDefault="00B03450">
      <w:pPr>
        <w:spacing w:line="240" w:lineRule="auto"/>
        <w:jc w:val="both"/>
        <w:rPr>
          <w:rFonts w:asciiTheme="majorHAnsi" w:hAnsiTheme="majorHAnsi" w:cs="Aparajita"/>
          <w:b/>
          <w:u w:val="single"/>
        </w:rPr>
      </w:pPr>
      <w:r>
        <w:rPr>
          <w:rFonts w:asciiTheme="majorHAnsi" w:hAnsiTheme="majorHAnsi" w:cs="Aparajita"/>
          <w:b/>
          <w:u w:val="single"/>
        </w:rPr>
        <w:t xml:space="preserve">OTHER INTERESTS – </w:t>
      </w:r>
    </w:p>
    <w:p w:rsidR="006D52A0" w:rsidRDefault="006D52A0">
      <w:pPr>
        <w:pStyle w:val="ListParagraph1"/>
        <w:numPr>
          <w:ilvl w:val="0"/>
          <w:numId w:val="9"/>
        </w:numPr>
        <w:spacing w:line="240" w:lineRule="auto"/>
        <w:jc w:val="both"/>
        <w:rPr>
          <w:rFonts w:asciiTheme="majorHAnsi" w:hAnsiTheme="majorHAnsi" w:cs="Aparajita"/>
        </w:rPr>
        <w:sectPr w:rsidR="006D52A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D52A0" w:rsidRDefault="00B03450">
      <w:pPr>
        <w:pStyle w:val="ListParagraph1"/>
        <w:numPr>
          <w:ilvl w:val="0"/>
          <w:numId w:val="9"/>
        </w:numPr>
        <w:spacing w:line="240" w:lineRule="auto"/>
        <w:jc w:val="both"/>
        <w:rPr>
          <w:rFonts w:asciiTheme="majorHAnsi" w:hAnsiTheme="majorHAnsi" w:cs="Aparajita"/>
        </w:rPr>
      </w:pPr>
      <w:r>
        <w:rPr>
          <w:rFonts w:asciiTheme="majorHAnsi" w:hAnsiTheme="majorHAnsi" w:cs="Aparajita"/>
          <w:lang w:val="en-IN"/>
        </w:rPr>
        <w:lastRenderedPageBreak/>
        <w:t>CS 1.6</w:t>
      </w:r>
    </w:p>
    <w:p w:rsidR="006D52A0" w:rsidRDefault="00B03450">
      <w:pPr>
        <w:pStyle w:val="ListParagraph1"/>
        <w:numPr>
          <w:ilvl w:val="0"/>
          <w:numId w:val="9"/>
        </w:numPr>
        <w:spacing w:line="240" w:lineRule="auto"/>
        <w:jc w:val="both"/>
        <w:rPr>
          <w:rFonts w:asciiTheme="majorHAnsi" w:hAnsiTheme="majorHAnsi" w:cs="Aparajita"/>
        </w:rPr>
      </w:pPr>
      <w:r>
        <w:rPr>
          <w:rFonts w:asciiTheme="majorHAnsi" w:hAnsiTheme="majorHAnsi" w:cs="Aparajita"/>
        </w:rPr>
        <w:t>Music</w:t>
      </w:r>
    </w:p>
    <w:p w:rsidR="006D52A0" w:rsidRDefault="00B03450">
      <w:pPr>
        <w:pStyle w:val="ListParagraph1"/>
        <w:numPr>
          <w:ilvl w:val="0"/>
          <w:numId w:val="9"/>
        </w:numPr>
        <w:spacing w:line="240" w:lineRule="auto"/>
        <w:jc w:val="both"/>
        <w:rPr>
          <w:rFonts w:asciiTheme="majorHAnsi" w:hAnsiTheme="majorHAnsi" w:cs="Aparajita"/>
          <w:bCs/>
          <w:lang w:val="en-IN"/>
        </w:rPr>
      </w:pPr>
      <w:r>
        <w:rPr>
          <w:rFonts w:asciiTheme="majorHAnsi" w:hAnsiTheme="majorHAnsi" w:cs="Aparajita"/>
          <w:bCs/>
          <w:lang w:val="en-IN"/>
        </w:rPr>
        <w:lastRenderedPageBreak/>
        <w:t>Travelling</w:t>
      </w:r>
    </w:p>
    <w:p w:rsidR="006D52A0" w:rsidRPr="004547D4" w:rsidRDefault="00B03450" w:rsidP="004547D4">
      <w:pPr>
        <w:pStyle w:val="ListParagraph1"/>
        <w:numPr>
          <w:ilvl w:val="0"/>
          <w:numId w:val="9"/>
        </w:numPr>
        <w:spacing w:line="240" w:lineRule="auto"/>
        <w:jc w:val="both"/>
        <w:rPr>
          <w:rFonts w:asciiTheme="majorHAnsi" w:hAnsiTheme="majorHAnsi" w:cs="Aparajita"/>
          <w:bCs/>
          <w:lang w:val="en-IN"/>
        </w:rPr>
        <w:sectPr w:rsidR="006D52A0" w:rsidRPr="004547D4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187" w:space="425"/>
            <w:col w:w="5187"/>
          </w:cols>
          <w:docGrid w:linePitch="360"/>
        </w:sectPr>
      </w:pPr>
      <w:r>
        <w:rPr>
          <w:rFonts w:asciiTheme="majorHAnsi" w:hAnsiTheme="majorHAnsi" w:cs="Aparajita"/>
          <w:bCs/>
          <w:lang w:val="en-IN"/>
        </w:rPr>
        <w:t>Movies</w:t>
      </w:r>
    </w:p>
    <w:p w:rsidR="00144BCE" w:rsidRDefault="00144BCE">
      <w:pPr>
        <w:spacing w:line="240" w:lineRule="auto"/>
        <w:jc w:val="both"/>
        <w:rPr>
          <w:rFonts w:asciiTheme="majorHAnsi" w:hAnsiTheme="majorHAnsi" w:cs="Aparajita"/>
          <w:b/>
          <w:u w:val="single"/>
        </w:rPr>
      </w:pPr>
    </w:p>
    <w:p w:rsidR="006D52A0" w:rsidRDefault="00B03450">
      <w:pPr>
        <w:spacing w:line="240" w:lineRule="auto"/>
        <w:jc w:val="both"/>
        <w:rPr>
          <w:rFonts w:asciiTheme="majorHAnsi" w:hAnsiTheme="majorHAnsi" w:cs="Aparajita"/>
          <w:b/>
          <w:u w:val="single"/>
        </w:rPr>
      </w:pPr>
      <w:r>
        <w:rPr>
          <w:rFonts w:asciiTheme="majorHAnsi" w:hAnsiTheme="majorHAnsi" w:cs="Aparajita"/>
          <w:b/>
          <w:u w:val="single"/>
        </w:rPr>
        <w:t>PERSONAL DETAILS –</w:t>
      </w:r>
    </w:p>
    <w:tbl>
      <w:tblPr>
        <w:tblStyle w:val="TableGrid"/>
        <w:tblW w:w="10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89"/>
        <w:gridCol w:w="7947"/>
      </w:tblGrid>
      <w:tr w:rsidR="00992EFA">
        <w:tc>
          <w:tcPr>
            <w:tcW w:w="2189" w:type="dxa"/>
          </w:tcPr>
          <w:p w:rsidR="006D52A0" w:rsidRDefault="00B03450">
            <w:pPr>
              <w:spacing w:after="0" w:line="240" w:lineRule="auto"/>
              <w:rPr>
                <w:rFonts w:asciiTheme="majorHAnsi" w:hAnsiTheme="majorHAnsi" w:cs="Aparajita"/>
                <w:b/>
              </w:rPr>
            </w:pPr>
            <w:r>
              <w:rPr>
                <w:rFonts w:asciiTheme="majorHAnsi" w:hAnsiTheme="majorHAnsi" w:cs="Aparajita"/>
                <w:b/>
              </w:rPr>
              <w:t>Permanent Address -</w:t>
            </w:r>
          </w:p>
        </w:tc>
        <w:tc>
          <w:tcPr>
            <w:tcW w:w="7947" w:type="dxa"/>
            <w:vAlign w:val="center"/>
          </w:tcPr>
          <w:p w:rsidR="006D52A0" w:rsidRDefault="00B03450">
            <w:pPr>
              <w:spacing w:after="0" w:line="240" w:lineRule="auto"/>
              <w:rPr>
                <w:rFonts w:asciiTheme="majorHAnsi" w:hAnsiTheme="majorHAnsi" w:cs="Aparajita"/>
              </w:rPr>
            </w:pPr>
            <w:r>
              <w:rPr>
                <w:rFonts w:asciiTheme="majorHAnsi" w:hAnsiTheme="majorHAnsi" w:cs="Aparajita"/>
                <w:lang w:val="en-IN"/>
              </w:rPr>
              <w:t xml:space="preserve">203 </w:t>
            </w:r>
            <w:proofErr w:type="spellStart"/>
            <w:r>
              <w:rPr>
                <w:rFonts w:asciiTheme="majorHAnsi" w:hAnsiTheme="majorHAnsi" w:cs="Aparajita"/>
                <w:lang w:val="en-IN"/>
              </w:rPr>
              <w:t>Bhavani</w:t>
            </w:r>
            <w:proofErr w:type="spellEnd"/>
            <w:r w:rsidR="0024635C">
              <w:rPr>
                <w:rFonts w:asciiTheme="majorHAnsi" w:hAnsiTheme="majorHAnsi" w:cs="Aparajita"/>
                <w:lang w:val="en-IN"/>
              </w:rPr>
              <w:t xml:space="preserve"> Tower, </w:t>
            </w:r>
            <w:proofErr w:type="spellStart"/>
            <w:r w:rsidR="0024635C">
              <w:rPr>
                <w:rFonts w:asciiTheme="majorHAnsi" w:hAnsiTheme="majorHAnsi" w:cs="Aparajita"/>
                <w:lang w:val="en-IN"/>
              </w:rPr>
              <w:t>Thakur</w:t>
            </w:r>
            <w:proofErr w:type="spellEnd"/>
            <w:r w:rsidR="0024635C">
              <w:rPr>
                <w:rFonts w:asciiTheme="majorHAnsi" w:hAnsiTheme="majorHAnsi" w:cs="Aparajita"/>
                <w:lang w:val="en-IN"/>
              </w:rPr>
              <w:t xml:space="preserve"> </w:t>
            </w:r>
            <w:proofErr w:type="spellStart"/>
            <w:r w:rsidR="0024635C">
              <w:rPr>
                <w:rFonts w:asciiTheme="majorHAnsi" w:hAnsiTheme="majorHAnsi" w:cs="Aparajita"/>
                <w:lang w:val="en-IN"/>
              </w:rPr>
              <w:t>Pakhadi</w:t>
            </w:r>
            <w:proofErr w:type="spellEnd"/>
            <w:r w:rsidR="0024635C">
              <w:rPr>
                <w:rFonts w:asciiTheme="majorHAnsi" w:hAnsiTheme="majorHAnsi" w:cs="Aparajita"/>
                <w:lang w:val="en-IN"/>
              </w:rPr>
              <w:t xml:space="preserve">, </w:t>
            </w:r>
            <w:proofErr w:type="spellStart"/>
            <w:r w:rsidR="0024635C">
              <w:rPr>
                <w:rFonts w:asciiTheme="majorHAnsi" w:hAnsiTheme="majorHAnsi" w:cs="Aparajita"/>
                <w:lang w:val="en-IN"/>
              </w:rPr>
              <w:t>Eksar</w:t>
            </w:r>
            <w:proofErr w:type="spellEnd"/>
            <w:r w:rsidR="0024635C">
              <w:rPr>
                <w:rFonts w:asciiTheme="majorHAnsi" w:hAnsiTheme="majorHAnsi" w:cs="Aparajita"/>
                <w:lang w:val="en-IN"/>
              </w:rPr>
              <w:t xml:space="preserve"> R</w:t>
            </w:r>
            <w:r>
              <w:rPr>
                <w:rFonts w:asciiTheme="majorHAnsi" w:hAnsiTheme="majorHAnsi" w:cs="Aparajita"/>
                <w:lang w:val="en-IN"/>
              </w:rPr>
              <w:t xml:space="preserve">oad, </w:t>
            </w:r>
            <w:proofErr w:type="spellStart"/>
            <w:r>
              <w:rPr>
                <w:rFonts w:asciiTheme="majorHAnsi" w:hAnsiTheme="majorHAnsi" w:cs="Aparajita"/>
                <w:lang w:val="en-IN"/>
              </w:rPr>
              <w:t>Borivali</w:t>
            </w:r>
            <w:proofErr w:type="spellEnd"/>
            <w:r>
              <w:rPr>
                <w:rFonts w:asciiTheme="majorHAnsi" w:hAnsiTheme="majorHAnsi" w:cs="Aparajita"/>
                <w:lang w:val="en-IN"/>
              </w:rPr>
              <w:t xml:space="preserve"> West, Mumbai - 400092</w:t>
            </w:r>
          </w:p>
        </w:tc>
      </w:tr>
      <w:tr w:rsidR="00992EFA">
        <w:tc>
          <w:tcPr>
            <w:tcW w:w="2189" w:type="dxa"/>
            <w:vAlign w:val="center"/>
          </w:tcPr>
          <w:p w:rsidR="006D52A0" w:rsidRDefault="00B03450">
            <w:pPr>
              <w:spacing w:after="0" w:line="240" w:lineRule="auto"/>
              <w:rPr>
                <w:rFonts w:asciiTheme="majorHAnsi" w:hAnsiTheme="majorHAnsi" w:cs="Aparajita"/>
                <w:b/>
              </w:rPr>
            </w:pPr>
            <w:r>
              <w:rPr>
                <w:rFonts w:asciiTheme="majorHAnsi" w:hAnsiTheme="majorHAnsi" w:cs="Aparajita"/>
                <w:b/>
              </w:rPr>
              <w:t>Date of Birth -</w:t>
            </w:r>
          </w:p>
        </w:tc>
        <w:tc>
          <w:tcPr>
            <w:tcW w:w="7947" w:type="dxa"/>
            <w:vAlign w:val="center"/>
          </w:tcPr>
          <w:p w:rsidR="006D52A0" w:rsidRDefault="00B03450">
            <w:pPr>
              <w:spacing w:after="0" w:line="240" w:lineRule="auto"/>
              <w:rPr>
                <w:rFonts w:asciiTheme="majorHAnsi" w:hAnsiTheme="majorHAnsi" w:cs="Aparajita"/>
                <w:b/>
                <w:bCs/>
              </w:rPr>
            </w:pPr>
            <w:r>
              <w:rPr>
                <w:rFonts w:asciiTheme="majorHAnsi" w:hAnsiTheme="majorHAnsi" w:cs="Aparajita"/>
                <w:lang w:val="en-IN"/>
              </w:rPr>
              <w:t xml:space="preserve">1st February </w:t>
            </w:r>
            <w:r>
              <w:rPr>
                <w:rFonts w:asciiTheme="majorHAnsi" w:hAnsiTheme="majorHAnsi" w:cs="Aparajita"/>
              </w:rPr>
              <w:t>199</w:t>
            </w:r>
            <w:r>
              <w:rPr>
                <w:rFonts w:asciiTheme="majorHAnsi" w:hAnsiTheme="majorHAnsi" w:cs="Aparajita"/>
                <w:lang w:val="en-IN"/>
              </w:rPr>
              <w:t>1</w:t>
            </w:r>
          </w:p>
        </w:tc>
      </w:tr>
      <w:tr w:rsidR="00992EFA">
        <w:tc>
          <w:tcPr>
            <w:tcW w:w="2189" w:type="dxa"/>
            <w:vAlign w:val="center"/>
          </w:tcPr>
          <w:p w:rsidR="006D52A0" w:rsidRDefault="00B03450">
            <w:pPr>
              <w:spacing w:after="0" w:line="240" w:lineRule="auto"/>
              <w:rPr>
                <w:rFonts w:asciiTheme="majorHAnsi" w:hAnsiTheme="majorHAnsi" w:cs="Aparajita"/>
                <w:b/>
              </w:rPr>
            </w:pPr>
            <w:r>
              <w:rPr>
                <w:rFonts w:asciiTheme="majorHAnsi" w:hAnsiTheme="majorHAnsi" w:cs="Aparajita"/>
                <w:b/>
              </w:rPr>
              <w:t>Languages Known -</w:t>
            </w:r>
          </w:p>
        </w:tc>
        <w:tc>
          <w:tcPr>
            <w:tcW w:w="7947" w:type="dxa"/>
            <w:vAlign w:val="center"/>
          </w:tcPr>
          <w:p w:rsidR="006D52A0" w:rsidRDefault="00B03450">
            <w:pPr>
              <w:spacing w:after="0" w:line="240" w:lineRule="auto"/>
              <w:rPr>
                <w:rFonts w:asciiTheme="majorHAnsi" w:hAnsiTheme="majorHAnsi" w:cs="Aparajita"/>
              </w:rPr>
            </w:pPr>
            <w:r>
              <w:rPr>
                <w:rFonts w:asciiTheme="majorHAnsi" w:hAnsiTheme="majorHAnsi" w:cs="Aparajita"/>
              </w:rPr>
              <w:t>English Hindi, Marathi.</w:t>
            </w:r>
          </w:p>
        </w:tc>
      </w:tr>
      <w:tr w:rsidR="00992EFA">
        <w:tc>
          <w:tcPr>
            <w:tcW w:w="2189" w:type="dxa"/>
            <w:vAlign w:val="center"/>
          </w:tcPr>
          <w:p w:rsidR="006D52A0" w:rsidRDefault="00B03450">
            <w:pPr>
              <w:spacing w:after="0" w:line="240" w:lineRule="auto"/>
              <w:rPr>
                <w:rFonts w:asciiTheme="majorHAnsi" w:hAnsiTheme="majorHAnsi" w:cs="Aparajita"/>
                <w:b/>
              </w:rPr>
            </w:pPr>
            <w:r>
              <w:rPr>
                <w:rFonts w:asciiTheme="majorHAnsi" w:hAnsiTheme="majorHAnsi" w:cs="Aparajita"/>
                <w:b/>
              </w:rPr>
              <w:t xml:space="preserve">Marital Status - </w:t>
            </w:r>
          </w:p>
        </w:tc>
        <w:tc>
          <w:tcPr>
            <w:tcW w:w="7947" w:type="dxa"/>
            <w:vAlign w:val="center"/>
          </w:tcPr>
          <w:p w:rsidR="006D52A0" w:rsidRDefault="00B03450">
            <w:pPr>
              <w:spacing w:after="0" w:line="240" w:lineRule="auto"/>
              <w:rPr>
                <w:rFonts w:asciiTheme="majorHAnsi" w:hAnsiTheme="majorHAnsi" w:cs="Aparajita"/>
              </w:rPr>
            </w:pPr>
            <w:r>
              <w:rPr>
                <w:rFonts w:asciiTheme="majorHAnsi" w:hAnsiTheme="majorHAnsi" w:cs="Aparajita"/>
              </w:rPr>
              <w:t>Unmarried</w:t>
            </w:r>
          </w:p>
        </w:tc>
      </w:tr>
      <w:tr w:rsidR="00992EFA">
        <w:tc>
          <w:tcPr>
            <w:tcW w:w="2189" w:type="dxa"/>
            <w:vAlign w:val="center"/>
          </w:tcPr>
          <w:p w:rsidR="006D52A0" w:rsidRDefault="00B03450">
            <w:pPr>
              <w:spacing w:after="0" w:line="240" w:lineRule="auto"/>
              <w:rPr>
                <w:rFonts w:asciiTheme="majorHAnsi" w:hAnsiTheme="majorHAnsi" w:cs="Aparajita"/>
                <w:b/>
              </w:rPr>
            </w:pPr>
            <w:r>
              <w:rPr>
                <w:rFonts w:asciiTheme="majorHAnsi" w:hAnsiTheme="majorHAnsi" w:cs="Aparajita"/>
                <w:b/>
              </w:rPr>
              <w:t xml:space="preserve">Nationality - </w:t>
            </w:r>
          </w:p>
        </w:tc>
        <w:tc>
          <w:tcPr>
            <w:tcW w:w="7947" w:type="dxa"/>
            <w:vAlign w:val="center"/>
          </w:tcPr>
          <w:p w:rsidR="00026418" w:rsidRDefault="00B03450">
            <w:pPr>
              <w:spacing w:after="0" w:line="240" w:lineRule="auto"/>
              <w:rPr>
                <w:rFonts w:asciiTheme="majorHAnsi" w:hAnsiTheme="majorHAnsi" w:cs="Aparajita"/>
              </w:rPr>
            </w:pPr>
            <w:r>
              <w:rPr>
                <w:rFonts w:asciiTheme="majorHAnsi" w:hAnsiTheme="majorHAnsi" w:cs="Aparajita"/>
              </w:rPr>
              <w:t>Indian</w:t>
            </w:r>
          </w:p>
        </w:tc>
      </w:tr>
    </w:tbl>
    <w:p w:rsidR="006D52A0" w:rsidRDefault="006D52A0">
      <w:pPr>
        <w:spacing w:line="240" w:lineRule="auto"/>
        <w:jc w:val="both"/>
        <w:rPr>
          <w:rFonts w:asciiTheme="majorHAnsi" w:hAnsiTheme="majorHAnsi" w:cs="Aparajita"/>
          <w:b/>
          <w:u w:val="single"/>
        </w:rPr>
      </w:pPr>
    </w:p>
    <w:p w:rsidR="00144BCE" w:rsidRDefault="00144BCE">
      <w:pPr>
        <w:spacing w:line="240" w:lineRule="auto"/>
        <w:jc w:val="both"/>
        <w:rPr>
          <w:rFonts w:asciiTheme="majorHAnsi" w:hAnsiTheme="majorHAnsi" w:cs="Aparajita"/>
          <w:b/>
          <w:u w:val="single"/>
        </w:rPr>
      </w:pPr>
    </w:p>
    <w:p w:rsidR="006D52A0" w:rsidRDefault="00B03450">
      <w:pPr>
        <w:spacing w:line="240" w:lineRule="auto"/>
        <w:jc w:val="both"/>
        <w:rPr>
          <w:rFonts w:asciiTheme="majorHAnsi" w:hAnsiTheme="majorHAnsi" w:cs="Aparajita"/>
          <w:b/>
          <w:u w:val="single"/>
        </w:rPr>
      </w:pPr>
      <w:r>
        <w:rPr>
          <w:rFonts w:asciiTheme="majorHAnsi" w:hAnsiTheme="majorHAnsi" w:cs="Aparajita"/>
          <w:b/>
          <w:u w:val="single"/>
        </w:rPr>
        <w:t>DECLARATION –</w:t>
      </w:r>
    </w:p>
    <w:p w:rsidR="00026418" w:rsidRDefault="00B03450" w:rsidP="00026418">
      <w:pPr>
        <w:spacing w:line="240" w:lineRule="auto"/>
        <w:ind w:firstLine="720"/>
        <w:jc w:val="both"/>
        <w:rPr>
          <w:rFonts w:asciiTheme="majorHAnsi" w:hAnsiTheme="majorHAnsi" w:cs="Aparajita"/>
        </w:rPr>
      </w:pPr>
      <w:r>
        <w:rPr>
          <w:rFonts w:asciiTheme="majorHAnsi" w:hAnsiTheme="majorHAnsi" w:cs="Aparajita"/>
        </w:rPr>
        <w:lastRenderedPageBreak/>
        <w:t>I hereby declare that the above furnished information is correct up to best of my knowledge and I bear the responsibility for the correctness of the above mentioned particulars.</w:t>
      </w:r>
    </w:p>
    <w:tbl>
      <w:tblPr>
        <w:tblStyle w:val="TableGrid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752"/>
        <w:gridCol w:w="4824"/>
      </w:tblGrid>
      <w:tr w:rsidR="00992EFA" w:rsidTr="00026418">
        <w:trPr>
          <w:trHeight w:val="20"/>
        </w:trPr>
        <w:tc>
          <w:tcPr>
            <w:tcW w:w="4752" w:type="dxa"/>
            <w:vAlign w:val="center"/>
          </w:tcPr>
          <w:p w:rsidR="00026418" w:rsidRDefault="00026418">
            <w:pPr>
              <w:spacing w:after="0" w:line="240" w:lineRule="auto"/>
              <w:rPr>
                <w:rFonts w:asciiTheme="majorHAnsi" w:hAnsiTheme="majorHAnsi" w:cs="Aparajita"/>
                <w:b/>
              </w:rPr>
            </w:pPr>
          </w:p>
          <w:p w:rsidR="006D52A0" w:rsidRDefault="00B03450">
            <w:pPr>
              <w:spacing w:after="0" w:line="240" w:lineRule="auto"/>
              <w:rPr>
                <w:rFonts w:asciiTheme="majorHAnsi" w:hAnsiTheme="majorHAnsi" w:cs="Aparajita"/>
                <w:b/>
              </w:rPr>
            </w:pPr>
            <w:r>
              <w:rPr>
                <w:rFonts w:asciiTheme="majorHAnsi" w:hAnsiTheme="majorHAnsi" w:cs="Aparajita"/>
                <w:b/>
              </w:rPr>
              <w:t>Place -</w:t>
            </w:r>
          </w:p>
        </w:tc>
        <w:tc>
          <w:tcPr>
            <w:tcW w:w="4824" w:type="dxa"/>
            <w:vAlign w:val="center"/>
          </w:tcPr>
          <w:p w:rsidR="006D52A0" w:rsidRDefault="006D52A0">
            <w:pPr>
              <w:spacing w:after="0" w:line="240" w:lineRule="auto"/>
              <w:jc w:val="right"/>
              <w:rPr>
                <w:rFonts w:asciiTheme="majorHAnsi" w:hAnsiTheme="majorHAnsi" w:cs="Aparajita"/>
                <w:b/>
              </w:rPr>
            </w:pPr>
          </w:p>
        </w:tc>
      </w:tr>
      <w:tr w:rsidR="00992EFA" w:rsidTr="00026418">
        <w:trPr>
          <w:trHeight w:val="20"/>
        </w:trPr>
        <w:tc>
          <w:tcPr>
            <w:tcW w:w="4752" w:type="dxa"/>
            <w:vAlign w:val="center"/>
          </w:tcPr>
          <w:p w:rsidR="006D52A0" w:rsidRDefault="00B03450">
            <w:pPr>
              <w:spacing w:after="0" w:line="240" w:lineRule="auto"/>
              <w:rPr>
                <w:rFonts w:asciiTheme="majorHAnsi" w:hAnsiTheme="majorHAnsi" w:cs="Aparajita"/>
                <w:b/>
              </w:rPr>
            </w:pPr>
            <w:r>
              <w:rPr>
                <w:rFonts w:asciiTheme="majorHAnsi" w:hAnsiTheme="majorHAnsi" w:cs="Aparajita"/>
                <w:b/>
              </w:rPr>
              <w:t>Date -</w:t>
            </w:r>
          </w:p>
        </w:tc>
        <w:tc>
          <w:tcPr>
            <w:tcW w:w="4824" w:type="dxa"/>
            <w:vAlign w:val="center"/>
          </w:tcPr>
          <w:p w:rsidR="006D52A0" w:rsidRDefault="00B03450">
            <w:pPr>
              <w:spacing w:after="0" w:line="240" w:lineRule="auto"/>
              <w:jc w:val="right"/>
              <w:rPr>
                <w:rFonts w:asciiTheme="majorHAnsi" w:hAnsiTheme="majorHAnsi" w:cs="Aparajita"/>
                <w:b/>
              </w:rPr>
            </w:pPr>
            <w:r>
              <w:rPr>
                <w:rFonts w:asciiTheme="majorHAnsi" w:hAnsiTheme="majorHAnsi" w:cs="Aparajita"/>
                <w:b/>
              </w:rPr>
              <w:t>(</w:t>
            </w:r>
            <w:proofErr w:type="spellStart"/>
            <w:r>
              <w:rPr>
                <w:rFonts w:asciiTheme="majorHAnsi" w:hAnsiTheme="majorHAnsi" w:cs="Aparajita"/>
                <w:b/>
                <w:lang w:val="en-IN"/>
              </w:rPr>
              <w:t>Anup</w:t>
            </w:r>
            <w:proofErr w:type="spellEnd"/>
            <w:r>
              <w:rPr>
                <w:rFonts w:asciiTheme="majorHAnsi" w:hAnsiTheme="majorHAnsi" w:cs="Aparajita"/>
                <w:b/>
                <w:lang w:val="en-IN"/>
              </w:rPr>
              <w:t xml:space="preserve"> </w:t>
            </w:r>
            <w:proofErr w:type="spellStart"/>
            <w:r>
              <w:rPr>
                <w:rFonts w:asciiTheme="majorHAnsi" w:hAnsiTheme="majorHAnsi" w:cs="Aparajita"/>
                <w:b/>
                <w:lang w:val="en-IN"/>
              </w:rPr>
              <w:t>Shrikant</w:t>
            </w:r>
            <w:proofErr w:type="spellEnd"/>
            <w:r>
              <w:rPr>
                <w:rFonts w:asciiTheme="majorHAnsi" w:hAnsiTheme="majorHAnsi" w:cs="Aparajita"/>
                <w:b/>
                <w:lang w:val="en-IN"/>
              </w:rPr>
              <w:t xml:space="preserve"> Pimple</w:t>
            </w:r>
            <w:r>
              <w:rPr>
                <w:rFonts w:asciiTheme="majorHAnsi" w:hAnsiTheme="majorHAnsi" w:cs="Aparajita"/>
                <w:b/>
              </w:rPr>
              <w:t>)</w:t>
            </w:r>
          </w:p>
        </w:tc>
      </w:tr>
    </w:tbl>
    <w:p w:rsidR="00026418" w:rsidRDefault="00AA2C1B" w:rsidP="004547D4">
      <w:pPr>
        <w:spacing w:line="240" w:lineRule="auto"/>
        <w:jc w:val="both"/>
        <w:rPr>
          <w:rFonts w:asciiTheme="majorHAnsi" w:hAnsiTheme="majorHAnsi" w:cs="Aparajita"/>
        </w:rPr>
      </w:pPr>
      <w:r w:rsidRPr="00AA2C1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7"/>
          </v:shape>
        </w:pict>
      </w:r>
    </w:p>
    <w:sectPr w:rsidR="00026418" w:rsidSect="00C83D7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A"/>
    <w:multiLevelType w:val="multilevel"/>
    <w:tmpl w:val="00000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B"/>
    <w:multiLevelType w:val="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81563F"/>
    <w:multiLevelType w:val="hybridMultilevel"/>
    <w:tmpl w:val="C80268C4"/>
    <w:lvl w:ilvl="0" w:tplc="D92AB982">
      <w:start w:val="1"/>
      <w:numFmt w:val="decimal"/>
      <w:lvlText w:val="%1."/>
      <w:lvlJc w:val="left"/>
      <w:pPr>
        <w:ind w:left="765" w:hanging="360"/>
      </w:pPr>
    </w:lvl>
    <w:lvl w:ilvl="1" w:tplc="4C5CD216" w:tentative="1">
      <w:start w:val="1"/>
      <w:numFmt w:val="lowerLetter"/>
      <w:lvlText w:val="%2."/>
      <w:lvlJc w:val="left"/>
      <w:pPr>
        <w:ind w:left="1485" w:hanging="360"/>
      </w:pPr>
    </w:lvl>
    <w:lvl w:ilvl="2" w:tplc="3676CF32" w:tentative="1">
      <w:start w:val="1"/>
      <w:numFmt w:val="lowerRoman"/>
      <w:lvlText w:val="%3."/>
      <w:lvlJc w:val="right"/>
      <w:pPr>
        <w:ind w:left="2205" w:hanging="180"/>
      </w:pPr>
    </w:lvl>
    <w:lvl w:ilvl="3" w:tplc="6B5ADCFC" w:tentative="1">
      <w:start w:val="1"/>
      <w:numFmt w:val="decimal"/>
      <w:lvlText w:val="%4."/>
      <w:lvlJc w:val="left"/>
      <w:pPr>
        <w:ind w:left="2925" w:hanging="360"/>
      </w:pPr>
    </w:lvl>
    <w:lvl w:ilvl="4" w:tplc="5A26CADC" w:tentative="1">
      <w:start w:val="1"/>
      <w:numFmt w:val="lowerLetter"/>
      <w:lvlText w:val="%5."/>
      <w:lvlJc w:val="left"/>
      <w:pPr>
        <w:ind w:left="3645" w:hanging="360"/>
      </w:pPr>
    </w:lvl>
    <w:lvl w:ilvl="5" w:tplc="ED9649D0" w:tentative="1">
      <w:start w:val="1"/>
      <w:numFmt w:val="lowerRoman"/>
      <w:lvlText w:val="%6."/>
      <w:lvlJc w:val="right"/>
      <w:pPr>
        <w:ind w:left="4365" w:hanging="180"/>
      </w:pPr>
    </w:lvl>
    <w:lvl w:ilvl="6" w:tplc="39CA66CC" w:tentative="1">
      <w:start w:val="1"/>
      <w:numFmt w:val="decimal"/>
      <w:lvlText w:val="%7."/>
      <w:lvlJc w:val="left"/>
      <w:pPr>
        <w:ind w:left="5085" w:hanging="360"/>
      </w:pPr>
    </w:lvl>
    <w:lvl w:ilvl="7" w:tplc="3A02B178" w:tentative="1">
      <w:start w:val="1"/>
      <w:numFmt w:val="lowerLetter"/>
      <w:lvlText w:val="%8."/>
      <w:lvlJc w:val="left"/>
      <w:pPr>
        <w:ind w:left="5805" w:hanging="360"/>
      </w:pPr>
    </w:lvl>
    <w:lvl w:ilvl="8" w:tplc="E696BD50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123F2CCE"/>
    <w:multiLevelType w:val="hybridMultilevel"/>
    <w:tmpl w:val="113C776A"/>
    <w:lvl w:ilvl="0" w:tplc="87C87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F81A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4A56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7CA2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46D2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CE97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AECB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687A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D07E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710635"/>
    <w:multiLevelType w:val="hybridMultilevel"/>
    <w:tmpl w:val="8D1E2B50"/>
    <w:lvl w:ilvl="0" w:tplc="81FC1CE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074D95E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8C3C3ACC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78495EC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046D500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E5AA3B80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B862DE0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5482EC6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ADE25B5C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2A2210C7"/>
    <w:multiLevelType w:val="hybridMultilevel"/>
    <w:tmpl w:val="AFBC306A"/>
    <w:lvl w:ilvl="0" w:tplc="72C8FFE6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A54E4A02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81B6B87A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AA0E7E2A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81645460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2D8E320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FA180120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76EE1C7E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5FFA7D4E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8"/>
  </w:num>
  <w:num w:numId="6">
    <w:abstractNumId w:val="1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6A96"/>
    <w:rsid w:val="00001051"/>
    <w:rsid w:val="00010162"/>
    <w:rsid w:val="00026418"/>
    <w:rsid w:val="00067B46"/>
    <w:rsid w:val="000B4645"/>
    <w:rsid w:val="000B6A96"/>
    <w:rsid w:val="00144BCE"/>
    <w:rsid w:val="001D6794"/>
    <w:rsid w:val="0024635C"/>
    <w:rsid w:val="00350116"/>
    <w:rsid w:val="003E3503"/>
    <w:rsid w:val="00434D12"/>
    <w:rsid w:val="004361BA"/>
    <w:rsid w:val="004547D4"/>
    <w:rsid w:val="005C4E85"/>
    <w:rsid w:val="006532C5"/>
    <w:rsid w:val="006D52A0"/>
    <w:rsid w:val="00707FE5"/>
    <w:rsid w:val="00757EA2"/>
    <w:rsid w:val="00797D6B"/>
    <w:rsid w:val="00845FC8"/>
    <w:rsid w:val="008E0E0F"/>
    <w:rsid w:val="009067BC"/>
    <w:rsid w:val="00986E73"/>
    <w:rsid w:val="00992EFA"/>
    <w:rsid w:val="009A60DA"/>
    <w:rsid w:val="00AA2C1B"/>
    <w:rsid w:val="00AE76E9"/>
    <w:rsid w:val="00B03450"/>
    <w:rsid w:val="00BE77BD"/>
    <w:rsid w:val="00C83D72"/>
    <w:rsid w:val="00C8589C"/>
    <w:rsid w:val="00CC2622"/>
    <w:rsid w:val="00D07430"/>
    <w:rsid w:val="00D55FBA"/>
    <w:rsid w:val="00E54C54"/>
    <w:rsid w:val="00E60144"/>
    <w:rsid w:val="00EB50B5"/>
    <w:rsid w:val="00F1798C"/>
    <w:rsid w:val="00FD14E1"/>
    <w:rsid w:val="13463EEF"/>
    <w:rsid w:val="1E4D1A71"/>
    <w:rsid w:val="26253C8F"/>
    <w:rsid w:val="2D892FAC"/>
    <w:rsid w:val="303834D1"/>
    <w:rsid w:val="3FF66778"/>
    <w:rsid w:val="42C320BC"/>
    <w:rsid w:val="45D67A53"/>
    <w:rsid w:val="4A1F4545"/>
    <w:rsid w:val="59E37122"/>
    <w:rsid w:val="5F2D7BAD"/>
    <w:rsid w:val="62AC61DA"/>
    <w:rsid w:val="74A16064"/>
    <w:rsid w:val="768F6654"/>
    <w:rsid w:val="7B7747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D72"/>
    <w:pPr>
      <w:spacing w:after="160" w:line="259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83D72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83D72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rsid w:val="00C83D72"/>
    <w:rPr>
      <w:color w:val="0563C1"/>
      <w:u w:val="single"/>
    </w:rPr>
  </w:style>
  <w:style w:type="table" w:styleId="TableGrid">
    <w:name w:val="Table Grid"/>
    <w:basedOn w:val="TableNormal"/>
    <w:uiPriority w:val="39"/>
    <w:rsid w:val="00C83D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1"/>
    <w:qFormat/>
    <w:rsid w:val="00C83D7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C83D72"/>
  </w:style>
  <w:style w:type="character" w:customStyle="1" w:styleId="FooterChar">
    <w:name w:val="Footer Char"/>
    <w:basedOn w:val="DefaultParagraphFont"/>
    <w:link w:val="Footer"/>
    <w:uiPriority w:val="99"/>
    <w:rsid w:val="00C83D72"/>
  </w:style>
  <w:style w:type="paragraph" w:styleId="ListParagraph">
    <w:name w:val="List Paragraph"/>
    <w:basedOn w:val="Normal"/>
    <w:uiPriority w:val="99"/>
    <w:rsid w:val="004547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99"/>
    <w:rsid w:val="004547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https://rdxfootmark.naukri.com/v2/track/openCv?trackingInfo=cd90f59f01d6a25524198416593aceeb134f530e18705c4458440321091b5b581b001505144451541b4d58515c424154181c084b281e0103030012495f5b0f51580f1b425c4c01090340281e010319001443505e1543124a4b485d4637071f1b5b581a0c175717430a580d581c1400170247105e5409501c1309405645450d0b0c584b100d47061041505d01551b160e150516445c0809524e420c160243425a5e005748145d170310405d0e0f4356014a4857034b4a5e0a5949120a100712464a106&amp;docType=doc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E21352-0B0A-44C6-9FB2-637D8226E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ABC</cp:lastModifiedBy>
  <cp:revision>4</cp:revision>
  <cp:lastPrinted>2018-02-06T13:41:00Z</cp:lastPrinted>
  <dcterms:created xsi:type="dcterms:W3CDTF">2019-05-27T13:53:00Z</dcterms:created>
  <dcterms:modified xsi:type="dcterms:W3CDTF">2019-05-30T10:22:00Z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