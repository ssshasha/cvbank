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08EA" w:rsidRDefault="007641C8" w:rsidP="000A3FA9">
      <w:pPr>
        <w:pStyle w:val="NoSpacing"/>
        <w:spacing w:line="480" w:lineRule="auto"/>
        <w:jc w:val="center"/>
        <w:rPr>
          <w:rFonts w:ascii="Arial" w:hAnsi="Arial" w:cs="Arial"/>
          <w:b/>
          <w:sz w:val="28"/>
          <w:szCs w:val="20"/>
        </w:rPr>
      </w:pPr>
      <w:r w:rsidRPr="007641C8">
        <w:rPr>
          <w:rFonts w:ascii="Arial" w:hAnsi="Arial" w:cs="Arial"/>
          <w:b/>
          <w:noProof/>
          <w:sz w:val="32"/>
          <w:szCs w:val="20"/>
          <w:lang w:eastAsia="en-US"/>
        </w:rPr>
        <w:pict>
          <v:rect id="Rectangle 2" o:spid="_x0000_s1026" style="position:absolute;left:0;text-align:left;margin-left:47.65pt;margin-top:14.25pt;width:174.55pt;height:51.6pt;z-index:251660288;visibility:visible;mso-width-relative:margin;mso-height-relative:margin;v-text-anchor:middle" filled="f" stroked="f" strokeweight="2pt">
            <v:textbox>
              <w:txbxContent>
                <w:p w:rsidR="000A3FA9" w:rsidRPr="000A3FA9" w:rsidRDefault="00876218" w:rsidP="000A3FA9">
                  <w:pPr>
                    <w:spacing w:after="0" w:line="240" w:lineRule="auto"/>
                    <w:rPr>
                      <w:rFonts w:ascii="Arial" w:hAnsi="Arial" w:cs="Arial"/>
                      <w:color w:val="000000" w:themeColor="text1"/>
                      <w:sz w:val="18"/>
                      <w:szCs w:val="20"/>
                    </w:rPr>
                  </w:pPr>
                  <w:r w:rsidRPr="000A3FA9">
                    <w:rPr>
                      <w:rFonts w:ascii="Webdings" w:hAnsi="Webdings" w:cs="Arial"/>
                      <w:color w:val="000000" w:themeColor="text1"/>
                      <w:sz w:val="36"/>
                      <w:szCs w:val="20"/>
                    </w:rPr>
                    <w:sym w:font="Webdings" w:char="F0C8"/>
                  </w:r>
                  <w:r w:rsidRPr="000A3FA9">
                    <w:rPr>
                      <w:rFonts w:ascii="Arial" w:hAnsi="Arial" w:cs="Arial"/>
                      <w:color w:val="000000" w:themeColor="text1"/>
                      <w:sz w:val="16"/>
                      <w:szCs w:val="20"/>
                    </w:rPr>
                    <w:t xml:space="preserve">: </w:t>
                  </w:r>
                  <w:r w:rsidRPr="000A3FA9">
                    <w:rPr>
                      <w:rFonts w:ascii="Arial" w:hAnsi="Arial" w:cs="Arial"/>
                      <w:color w:val="000000" w:themeColor="text1"/>
                      <w:sz w:val="18"/>
                      <w:szCs w:val="20"/>
                    </w:rPr>
                    <w:t>+91 9891949945</w:t>
                  </w:r>
                </w:p>
                <w:p w:rsidR="000A3FA9" w:rsidRPr="000A3FA9" w:rsidRDefault="00876218" w:rsidP="000A3FA9">
                  <w:pPr>
                    <w:pStyle w:val="western"/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0A3FA9">
                    <w:rPr>
                      <w:rFonts w:ascii="Webdings" w:eastAsia="Calibri" w:hAnsi="Webdings" w:cs="Arial"/>
                      <w:color w:val="000000" w:themeColor="text1"/>
                      <w:szCs w:val="20"/>
                    </w:rPr>
                    <w:sym w:font="Webdings" w:char="F09A"/>
                  </w:r>
                  <w:proofErr w:type="gramStart"/>
                  <w:r w:rsidRPr="000A3FA9">
                    <w:rPr>
                      <w:rFonts w:ascii="Arial" w:hAnsi="Arial" w:cs="Arial"/>
                      <w:color w:val="000000" w:themeColor="text1"/>
                      <w:sz w:val="18"/>
                      <w:szCs w:val="20"/>
                    </w:rPr>
                    <w:t>:</w:t>
                  </w:r>
                  <w:r w:rsidRPr="000A3FA9">
                    <w:rPr>
                      <w:rFonts w:ascii="Arial" w:eastAsia="Calibri" w:hAnsi="Arial" w:cs="Arial"/>
                      <w:color w:val="000000" w:themeColor="text1"/>
                      <w:sz w:val="20"/>
                      <w:szCs w:val="20"/>
                    </w:rPr>
                    <w:t>sourabh</w:t>
                  </w:r>
                  <w:proofErr w:type="gramEnd"/>
                  <w:r w:rsidRPr="000A3FA9">
                    <w:rPr>
                      <w:rFonts w:ascii="Arial" w:eastAsia="Calibri" w:hAnsi="Arial" w:cs="Arial"/>
                      <w:color w:val="000000" w:themeColor="text1"/>
                      <w:sz w:val="20"/>
                      <w:szCs w:val="20"/>
                    </w:rPr>
                    <w:t>_rishi003@yahoo.com</w:t>
                  </w:r>
                </w:p>
              </w:txbxContent>
            </v:textbox>
          </v:rect>
        </w:pict>
      </w:r>
      <w:r w:rsidRPr="007641C8">
        <w:rPr>
          <w:rFonts w:ascii="Arial" w:hAnsi="Arial" w:cs="Arial"/>
          <w:b/>
          <w:noProof/>
          <w:sz w:val="32"/>
          <w:szCs w:val="20"/>
          <w:lang w:eastAsia="en-US"/>
        </w:rPr>
        <w:pict>
          <v:rect id="Rectangle 3" o:spid="_x0000_s1027" style="position:absolute;left:0;text-align:left;margin-left:236.35pt;margin-top:19.85pt;width:188.8pt;height:40.05pt;z-index:251661312;visibility:visible;mso-width-relative:margin;mso-height-relative:margin;v-text-anchor:middle" filled="f" stroked="f" strokeweight="2pt">
            <v:textbox>
              <w:txbxContent>
                <w:p w:rsidR="000A3FA9" w:rsidRPr="00EA04D9" w:rsidRDefault="00876218" w:rsidP="000A3FA9">
                  <w:pPr>
                    <w:pStyle w:val="western"/>
                    <w:rPr>
                      <w:rFonts w:ascii="Arial" w:hAnsi="Arial" w:cs="Arial"/>
                      <w:color w:val="000000" w:themeColor="text1"/>
                      <w:sz w:val="18"/>
                      <w:szCs w:val="20"/>
                    </w:rPr>
                  </w:pPr>
                  <w:r w:rsidRPr="00EA04D9">
                    <w:rPr>
                      <w:rFonts w:ascii="Arial" w:hAnsi="Arial" w:cs="Arial"/>
                      <w:color w:val="000000" w:themeColor="text1"/>
                      <w:sz w:val="18"/>
                      <w:szCs w:val="20"/>
                    </w:rPr>
                    <w:t xml:space="preserve">Address: </w:t>
                  </w:r>
                  <w:r>
                    <w:rPr>
                      <w:rFonts w:ascii="Arial" w:eastAsia="Calibri" w:hAnsi="Arial" w:cs="Arial"/>
                      <w:color w:val="000000" w:themeColor="text1"/>
                      <w:sz w:val="18"/>
                      <w:szCs w:val="20"/>
                    </w:rPr>
                    <w:t xml:space="preserve">C-15/3, Gulab </w:t>
                  </w:r>
                  <w:r w:rsidRPr="00EA04D9">
                    <w:rPr>
                      <w:rFonts w:ascii="Arial" w:eastAsia="Calibri" w:hAnsi="Arial" w:cs="Arial"/>
                      <w:color w:val="000000" w:themeColor="text1"/>
                      <w:sz w:val="18"/>
                      <w:szCs w:val="20"/>
                    </w:rPr>
                    <w:t>Bagh, Om Vihar, Uttam Nagar, New Delhi--110059</w:t>
                  </w:r>
                </w:p>
              </w:txbxContent>
            </v:textbox>
          </v:rect>
        </w:pict>
      </w:r>
      <w:r w:rsidRPr="007641C8">
        <w:rPr>
          <w:rFonts w:ascii="Arial" w:hAnsi="Arial" w:cs="Arial"/>
          <w:b/>
          <w:noProof/>
          <w:sz w:val="32"/>
          <w:szCs w:val="20"/>
          <w:lang w:eastAsia="en-US"/>
        </w:rPr>
        <w:pict>
          <v:line id="Straight Connector 4" o:spid="_x0000_s1028" style="position:absolute;left:0;text-align:left;z-index:251662336;visibility:visible" from="225.5pt,25.25pt" to="225.5pt,71.4pt" strokeweight="1.25pt"/>
        </w:pict>
      </w:r>
      <w:r w:rsidR="00876218" w:rsidRPr="000A3FA9">
        <w:rPr>
          <w:rFonts w:ascii="Arial" w:hAnsi="Arial" w:cs="Arial"/>
          <w:b/>
          <w:sz w:val="32"/>
          <w:szCs w:val="20"/>
        </w:rPr>
        <w:t>SOURABH RISHI</w:t>
      </w:r>
    </w:p>
    <w:p w:rsidR="000A3FA9" w:rsidRDefault="00876218">
      <w:pPr>
        <w:pStyle w:val="NoSpacing"/>
        <w:spacing w:line="480" w:lineRule="auto"/>
        <w:jc w:val="center"/>
        <w:rPr>
          <w:rFonts w:ascii="Arial" w:hAnsi="Arial" w:cs="Arial"/>
          <w:sz w:val="28"/>
          <w:szCs w:val="20"/>
        </w:rPr>
      </w:pPr>
    </w:p>
    <w:p w:rsidR="005108EA" w:rsidRPr="00C61277" w:rsidRDefault="00876218" w:rsidP="000A3FA9">
      <w:pPr>
        <w:pStyle w:val="western"/>
        <w:rPr>
          <w:rFonts w:ascii="Arial" w:eastAsia="Calibri" w:hAnsi="Arial" w:cs="Arial"/>
          <w:sz w:val="20"/>
          <w:szCs w:val="20"/>
        </w:rPr>
      </w:pPr>
      <w:r w:rsidRPr="00BD741A">
        <w:rPr>
          <w:rFonts w:ascii="Arial" w:eastAsia="Calibri" w:hAnsi="Arial" w:cs="Arial"/>
          <w:sz w:val="16"/>
          <w:szCs w:val="20"/>
        </w:rPr>
        <w:t>.</w:t>
      </w:r>
    </w:p>
    <w:p w:rsidR="005108EA" w:rsidRPr="00C61277" w:rsidRDefault="00876218">
      <w:pPr>
        <w:pStyle w:val="western"/>
        <w:jc w:val="center"/>
        <w:rPr>
          <w:rFonts w:ascii="Arial" w:eastAsia="Calibri" w:hAnsi="Arial" w:cs="Arial"/>
          <w:sz w:val="20"/>
          <w:szCs w:val="20"/>
        </w:rPr>
      </w:pPr>
    </w:p>
    <w:p w:rsidR="005108EA" w:rsidRPr="00C61277" w:rsidRDefault="007641C8">
      <w:pPr>
        <w:pStyle w:val="western"/>
        <w:jc w:val="center"/>
        <w:rPr>
          <w:rFonts w:ascii="Arial" w:eastAsia="Calibri" w:hAnsi="Arial" w:cs="Arial"/>
          <w:sz w:val="20"/>
          <w:szCs w:val="20"/>
        </w:rPr>
      </w:pPr>
      <w:r w:rsidRPr="007641C8">
        <w:rPr>
          <w:rFonts w:ascii="Arial" w:hAnsi="Arial" w:cs="Arial"/>
          <w:noProof/>
          <w:sz w:val="20"/>
          <w:szCs w:val="20"/>
          <w:lang w:eastAsia="en-US"/>
        </w:rPr>
        <w:pict>
          <v:line id="Line 2" o:spid="_x0000_s1029" style="position:absolute;left:0;text-align:left;z-index:251658240;visibility:visible" from="36pt,3.3pt" to="414pt,3.3pt" strokeweight="2.5pt">
            <v:stroke linestyle="thinThick" joinstyle="miter" endcap="square"/>
          </v:line>
        </w:pict>
      </w:r>
    </w:p>
    <w:p w:rsidR="005108EA" w:rsidRPr="00C61277" w:rsidRDefault="00876218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5108EA" w:rsidRPr="00C61277" w:rsidRDefault="00876218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C61277">
        <w:rPr>
          <w:rFonts w:ascii="Arial" w:hAnsi="Arial" w:cs="Arial"/>
          <w:b/>
          <w:i/>
          <w:sz w:val="20"/>
          <w:szCs w:val="20"/>
        </w:rPr>
        <w:t>Seek</w:t>
      </w:r>
      <w:r>
        <w:rPr>
          <w:rFonts w:ascii="Arial" w:hAnsi="Arial" w:cs="Arial"/>
          <w:b/>
          <w:i/>
          <w:sz w:val="20"/>
          <w:szCs w:val="20"/>
        </w:rPr>
        <w:t>ing</w:t>
      </w:r>
      <w:r w:rsidRPr="00C61277">
        <w:rPr>
          <w:rFonts w:ascii="Arial" w:hAnsi="Arial" w:cs="Arial"/>
          <w:b/>
          <w:i/>
          <w:sz w:val="20"/>
          <w:szCs w:val="20"/>
        </w:rPr>
        <w:t xml:space="preserve"> challenging opportunit</w:t>
      </w:r>
      <w:r>
        <w:rPr>
          <w:rFonts w:ascii="Arial" w:hAnsi="Arial" w:cs="Arial"/>
          <w:b/>
          <w:i/>
          <w:sz w:val="20"/>
          <w:szCs w:val="20"/>
        </w:rPr>
        <w:t>ies</w:t>
      </w:r>
      <w:r w:rsidRPr="00C61277">
        <w:rPr>
          <w:rFonts w:ascii="Arial" w:hAnsi="Arial" w:cs="Arial"/>
          <w:b/>
          <w:i/>
          <w:sz w:val="20"/>
          <w:szCs w:val="20"/>
        </w:rPr>
        <w:t xml:space="preserve"> to contribute creatively and meaningfully towards the fulfillment of organizational goals.</w:t>
      </w:r>
    </w:p>
    <w:p w:rsidR="005108EA" w:rsidRPr="00C61277" w:rsidRDefault="00876218">
      <w:pPr>
        <w:pStyle w:val="NoSpacing"/>
        <w:tabs>
          <w:tab w:val="left" w:pos="930"/>
        </w:tabs>
        <w:rPr>
          <w:rFonts w:ascii="Arial" w:hAnsi="Arial" w:cs="Arial"/>
          <w:b/>
          <w:iCs/>
          <w:sz w:val="20"/>
          <w:szCs w:val="20"/>
        </w:rPr>
      </w:pPr>
      <w:r w:rsidRPr="00C61277">
        <w:rPr>
          <w:rFonts w:ascii="Arial" w:hAnsi="Arial" w:cs="Arial"/>
          <w:b/>
          <w:i/>
          <w:sz w:val="20"/>
          <w:szCs w:val="20"/>
        </w:rPr>
        <w:tab/>
      </w:r>
    </w:p>
    <w:p w:rsidR="005108EA" w:rsidRPr="001210BE" w:rsidRDefault="00876218" w:rsidP="001210BE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rFonts w:ascii="Arial" w:hAnsi="Arial" w:cs="Arial"/>
          <w:b/>
          <w:bCs/>
          <w:sz w:val="20"/>
          <w:szCs w:val="20"/>
        </w:rPr>
      </w:pPr>
      <w:r w:rsidRPr="001210BE">
        <w:rPr>
          <w:rFonts w:ascii="Arial" w:hAnsi="Arial" w:cs="Arial"/>
          <w:b/>
          <w:bCs/>
          <w:sz w:val="20"/>
          <w:szCs w:val="20"/>
        </w:rPr>
        <w:t>Profile Snapshot</w:t>
      </w:r>
    </w:p>
    <w:p w:rsidR="005108EA" w:rsidRPr="00C61277" w:rsidRDefault="00876218" w:rsidP="0022450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A multi-faceted individual with i</w:t>
      </w:r>
      <w:r w:rsidRPr="00C61277">
        <w:rPr>
          <w:rFonts w:ascii="Arial" w:hAnsi="Arial" w:cs="Arial"/>
        </w:rPr>
        <w:t>mpressive achievements in extra-</w:t>
      </w:r>
      <w:r w:rsidRPr="00C61277">
        <w:rPr>
          <w:rFonts w:ascii="Arial" w:hAnsi="Arial" w:cs="Arial"/>
        </w:rPr>
        <w:t>curricular activities.</w:t>
      </w:r>
    </w:p>
    <w:p w:rsidR="005108EA" w:rsidRPr="00C61277" w:rsidRDefault="00876218" w:rsidP="0022450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 xml:space="preserve">Possess a learning attitude with a high degree of </w:t>
      </w:r>
      <w:r w:rsidRPr="00C61277">
        <w:rPr>
          <w:rFonts w:ascii="Arial" w:hAnsi="Arial" w:cs="Arial"/>
        </w:rPr>
        <w:t>flexibility and adaptability.</w:t>
      </w:r>
    </w:p>
    <w:p w:rsidR="005108EA" w:rsidRPr="00C61277" w:rsidRDefault="00876218" w:rsidP="0022450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Gained hands on exposure through internship training and also by accomplishing many additional projects during the engineering curriculum.</w:t>
      </w:r>
    </w:p>
    <w:p w:rsidR="005108EA" w:rsidRPr="00C61277" w:rsidRDefault="00876218" w:rsidP="0022450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 xml:space="preserve">A dynamic leader and an excellent team player. </w:t>
      </w:r>
    </w:p>
    <w:p w:rsidR="005108EA" w:rsidRPr="00C61277" w:rsidRDefault="00876218" w:rsidP="0022450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An excellent communicator with impressi</w:t>
      </w:r>
      <w:r w:rsidRPr="00C61277">
        <w:rPr>
          <w:rFonts w:ascii="Arial" w:hAnsi="Arial" w:cs="Arial"/>
        </w:rPr>
        <w:t>ve team management skills.</w:t>
      </w:r>
    </w:p>
    <w:p w:rsidR="005108EA" w:rsidRPr="00C61277" w:rsidRDefault="00876218" w:rsidP="0022450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Possess keen interest to upgrade the skills by staying abreast with the latest technological developments.</w:t>
      </w:r>
    </w:p>
    <w:p w:rsidR="00917BCA" w:rsidRPr="00C61277" w:rsidRDefault="00876218" w:rsidP="00224502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</w:p>
    <w:p w:rsidR="00635DDD" w:rsidRDefault="00876218" w:rsidP="00EA04D9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Professional</w:t>
      </w:r>
      <w:r w:rsidRPr="00C61277">
        <w:rPr>
          <w:rFonts w:ascii="Arial" w:hAnsi="Arial" w:cs="Arial"/>
          <w:b/>
          <w:bCs/>
          <w:sz w:val="20"/>
          <w:szCs w:val="20"/>
        </w:rPr>
        <w:t xml:space="preserve"> Summary</w:t>
      </w:r>
    </w:p>
    <w:p w:rsidR="00224502" w:rsidRDefault="00876218" w:rsidP="001A047F">
      <w:pPr>
        <w:pStyle w:val="Header"/>
        <w:tabs>
          <w:tab w:val="clear" w:pos="4320"/>
          <w:tab w:val="clear" w:pos="8640"/>
        </w:tabs>
        <w:spacing w:before="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Currently I am associated with M/s HPL Electric &amp; Power Ltd in capacity of Assistant Manager heading</w:t>
      </w:r>
      <w:r>
        <w:rPr>
          <w:sz w:val="24"/>
          <w:szCs w:val="24"/>
        </w:rPr>
        <w:t xml:space="preserve"> team for </w:t>
      </w:r>
      <w:proofErr w:type="gramStart"/>
      <w:r>
        <w:rPr>
          <w:sz w:val="24"/>
          <w:szCs w:val="24"/>
        </w:rPr>
        <w:t>Solar</w:t>
      </w:r>
      <w:proofErr w:type="gramEnd"/>
      <w:r>
        <w:rPr>
          <w:sz w:val="24"/>
          <w:szCs w:val="24"/>
        </w:rPr>
        <w:t xml:space="preserve"> product development process.</w:t>
      </w:r>
    </w:p>
    <w:p w:rsidR="00224502" w:rsidRDefault="00876218" w:rsidP="001A047F">
      <w:pPr>
        <w:pStyle w:val="Header"/>
        <w:tabs>
          <w:tab w:val="clear" w:pos="4320"/>
          <w:tab w:val="clear" w:pos="8640"/>
        </w:tabs>
        <w:spacing w:before="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 have a total of 7 years of experience in Solar Renewable Energy Industry with exposure to;</w:t>
      </w:r>
    </w:p>
    <w:p w:rsidR="00224502" w:rsidRDefault="00876218" w:rsidP="00EA04D9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before="40"/>
        <w:ind w:left="900"/>
        <w:jc w:val="both"/>
        <w:rPr>
          <w:sz w:val="24"/>
          <w:szCs w:val="24"/>
        </w:rPr>
      </w:pPr>
      <w:r>
        <w:rPr>
          <w:sz w:val="24"/>
          <w:szCs w:val="24"/>
        </w:rPr>
        <w:t>Product &amp; Vendor development</w:t>
      </w:r>
    </w:p>
    <w:p w:rsidR="00224502" w:rsidRDefault="00876218" w:rsidP="00EA04D9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before="40"/>
        <w:ind w:left="900"/>
        <w:jc w:val="both"/>
        <w:rPr>
          <w:sz w:val="24"/>
          <w:szCs w:val="24"/>
        </w:rPr>
      </w:pPr>
      <w:r>
        <w:rPr>
          <w:sz w:val="24"/>
          <w:szCs w:val="24"/>
        </w:rPr>
        <w:t>To provide training to company engineers, channel partner and marketing team for renewabl</w:t>
      </w:r>
      <w:r>
        <w:rPr>
          <w:sz w:val="24"/>
          <w:szCs w:val="24"/>
        </w:rPr>
        <w:t>e energy technology and removing doubts and misconceptions.</w:t>
      </w:r>
    </w:p>
    <w:p w:rsidR="00224502" w:rsidRDefault="00876218" w:rsidP="00EA04D9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before="40"/>
        <w:ind w:left="900"/>
        <w:jc w:val="both"/>
        <w:rPr>
          <w:sz w:val="24"/>
          <w:szCs w:val="24"/>
        </w:rPr>
      </w:pPr>
      <w:r>
        <w:rPr>
          <w:sz w:val="24"/>
          <w:szCs w:val="24"/>
        </w:rPr>
        <w:t>Problem resolution for customer of channel partner, if required on field also,</w:t>
      </w:r>
    </w:p>
    <w:p w:rsidR="00224502" w:rsidRDefault="00876218" w:rsidP="00EA04D9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before="40"/>
        <w:ind w:left="900"/>
        <w:jc w:val="both"/>
        <w:rPr>
          <w:sz w:val="24"/>
          <w:szCs w:val="24"/>
        </w:rPr>
      </w:pPr>
      <w:r>
        <w:rPr>
          <w:sz w:val="24"/>
          <w:szCs w:val="24"/>
        </w:rPr>
        <w:t>Negotiation with Govt departments and vendors</w:t>
      </w:r>
    </w:p>
    <w:p w:rsidR="00471885" w:rsidRPr="00E40144" w:rsidRDefault="00876218" w:rsidP="001A047F">
      <w:pPr>
        <w:pStyle w:val="Header"/>
        <w:tabs>
          <w:tab w:val="clear" w:pos="4320"/>
          <w:tab w:val="clear" w:pos="8640"/>
        </w:tabs>
        <w:spacing w:before="40"/>
        <w:ind w:left="360"/>
        <w:jc w:val="both"/>
        <w:rPr>
          <w:rFonts w:eastAsia="Arial Unicode MS"/>
          <w:b/>
        </w:rPr>
      </w:pPr>
    </w:p>
    <w:p w:rsidR="00676FF6" w:rsidRPr="00676FF6" w:rsidRDefault="00876218" w:rsidP="003A3E18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1" w:color="auto"/>
        </w:pBdr>
        <w:shd w:val="clear" w:color="auto" w:fill="C0C0C0"/>
        <w:tabs>
          <w:tab w:val="center" w:pos="4802"/>
          <w:tab w:val="right" w:pos="9605"/>
        </w:tabs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</w:t>
      </w:r>
    </w:p>
    <w:p w:rsidR="003E63B6" w:rsidRPr="00676FF6" w:rsidRDefault="00876218" w:rsidP="00676FF6">
      <w:pPr>
        <w:jc w:val="both"/>
        <w:rPr>
          <w:rFonts w:ascii="Arial" w:hAnsi="Arial" w:cs="Arial"/>
          <w:b/>
          <w:iCs/>
          <w:sz w:val="20"/>
          <w:szCs w:val="20"/>
          <w:u w:val="single"/>
        </w:rPr>
      </w:pPr>
      <w:r w:rsidRPr="00676FF6">
        <w:rPr>
          <w:rFonts w:ascii="Arial" w:hAnsi="Arial" w:cs="Arial"/>
          <w:b/>
          <w:iCs/>
          <w:sz w:val="20"/>
          <w:szCs w:val="20"/>
          <w:u w:val="single"/>
        </w:rPr>
        <w:t>HPL Electrical &amp; Power Ltd.a</w:t>
      </w:r>
      <w:r w:rsidRPr="00676FF6">
        <w:rPr>
          <w:rFonts w:ascii="Arial" w:hAnsi="Arial" w:cs="Arial"/>
          <w:b/>
          <w:iCs/>
          <w:sz w:val="20"/>
          <w:szCs w:val="20"/>
          <w:u w:val="single"/>
        </w:rPr>
        <w:t xml:space="preserve">s Assistant Manager </w:t>
      </w:r>
      <w:r>
        <w:rPr>
          <w:rFonts w:ascii="Arial" w:hAnsi="Arial" w:cs="Arial"/>
          <w:b/>
          <w:iCs/>
          <w:sz w:val="20"/>
          <w:szCs w:val="20"/>
          <w:u w:val="single"/>
        </w:rPr>
        <w:t>(Since May’17</w:t>
      </w:r>
      <w:r>
        <w:rPr>
          <w:rFonts w:ascii="Arial" w:hAnsi="Arial" w:cs="Arial"/>
          <w:b/>
          <w:iCs/>
          <w:sz w:val="20"/>
          <w:szCs w:val="20"/>
          <w:u w:val="single"/>
        </w:rPr>
        <w:t>----</w:t>
      </w:r>
      <w:r>
        <w:rPr>
          <w:rFonts w:ascii="Arial" w:hAnsi="Arial" w:cs="Arial"/>
          <w:b/>
          <w:iCs/>
          <w:sz w:val="20"/>
          <w:szCs w:val="20"/>
          <w:u w:val="single"/>
        </w:rPr>
        <w:t>)</w:t>
      </w:r>
    </w:p>
    <w:p w:rsidR="003E63B6" w:rsidRDefault="00876218" w:rsidP="003E63B6">
      <w:pPr>
        <w:jc w:val="both"/>
        <w:rPr>
          <w:rFonts w:eastAsia="Arial Unicode MS" w:cs="Times New Roman"/>
          <w:b/>
        </w:rPr>
      </w:pPr>
      <w:r>
        <w:rPr>
          <w:rFonts w:eastAsia="Arial Unicode MS" w:cs="Times New Roman"/>
          <w:b/>
        </w:rPr>
        <w:t>Job Profile and responsibilities</w:t>
      </w:r>
    </w:p>
    <w:p w:rsidR="003E63B6" w:rsidRPr="0020541D" w:rsidRDefault="00876218" w:rsidP="0020541D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>
        <w:rPr>
          <w:rFonts w:ascii="Arial" w:eastAsia="Calibri" w:hAnsi="Arial" w:cs="Arial"/>
          <w:lang w:val="en-IN" w:eastAsia="en-IN"/>
        </w:rPr>
        <w:t>W</w:t>
      </w:r>
      <w:r w:rsidRPr="0020541D">
        <w:rPr>
          <w:rFonts w:ascii="Arial" w:eastAsia="Calibri" w:hAnsi="Arial" w:cs="Arial"/>
          <w:lang w:val="en-IN" w:eastAsia="en-IN"/>
        </w:rPr>
        <w:t>orking as a Technical Head for Sola</w:t>
      </w:r>
      <w:r>
        <w:rPr>
          <w:rFonts w:ascii="Arial" w:eastAsia="Calibri" w:hAnsi="Arial" w:cs="Arial"/>
          <w:lang w:val="en-IN" w:eastAsia="en-IN"/>
        </w:rPr>
        <w:t xml:space="preserve">r division &amp; my responsibilities are following but not limited to; </w:t>
      </w:r>
    </w:p>
    <w:p w:rsidR="003E63B6" w:rsidRPr="0020541D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 xml:space="preserve">New Product Development, Tender Participation, </w:t>
      </w:r>
      <w:r>
        <w:rPr>
          <w:rFonts w:ascii="Arial" w:eastAsia="Calibri" w:hAnsi="Arial" w:cs="Arial"/>
          <w:lang w:val="en-IN" w:eastAsia="en-IN"/>
        </w:rPr>
        <w:t>to p</w:t>
      </w:r>
      <w:r w:rsidRPr="0020541D">
        <w:rPr>
          <w:rFonts w:ascii="Arial" w:eastAsia="Calibri" w:hAnsi="Arial" w:cs="Arial"/>
          <w:lang w:val="en-IN" w:eastAsia="en-IN"/>
        </w:rPr>
        <w:t>repare &amp;</w:t>
      </w:r>
      <w:r>
        <w:rPr>
          <w:rFonts w:ascii="Arial" w:eastAsia="Calibri" w:hAnsi="Arial" w:cs="Arial"/>
          <w:lang w:val="en-IN" w:eastAsia="en-IN"/>
        </w:rPr>
        <w:t>f</w:t>
      </w:r>
      <w:r w:rsidRPr="0020541D">
        <w:rPr>
          <w:rFonts w:ascii="Arial" w:eastAsia="Calibri" w:hAnsi="Arial" w:cs="Arial"/>
          <w:lang w:val="en-IN" w:eastAsia="en-IN"/>
        </w:rPr>
        <w:t xml:space="preserve">inalize budgeting </w:t>
      </w:r>
      <w:r w:rsidRPr="0020541D">
        <w:rPr>
          <w:rFonts w:ascii="Arial" w:eastAsia="Calibri" w:hAnsi="Arial" w:cs="Arial"/>
          <w:lang w:val="en-IN" w:eastAsia="en-IN"/>
        </w:rPr>
        <w:t>offer, final the cost of all solar products, meeting with major EPC Companies &amp; Govt. Bodies.</w:t>
      </w:r>
    </w:p>
    <w:p w:rsidR="003E63B6" w:rsidRPr="0020541D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>
        <w:rPr>
          <w:rFonts w:ascii="Arial" w:eastAsia="Calibri" w:hAnsi="Arial" w:cs="Arial"/>
          <w:lang w:val="en-IN" w:eastAsia="en-IN"/>
        </w:rPr>
        <w:t xml:space="preserve">In </w:t>
      </w:r>
      <w:r w:rsidRPr="0020541D">
        <w:rPr>
          <w:rFonts w:ascii="Arial" w:eastAsia="Calibri" w:hAnsi="Arial" w:cs="Arial"/>
          <w:lang w:val="en-IN" w:eastAsia="en-IN"/>
        </w:rPr>
        <w:t xml:space="preserve">last one year </w:t>
      </w:r>
      <w:r w:rsidRPr="0020541D">
        <w:rPr>
          <w:rFonts w:ascii="Arial" w:eastAsia="Calibri" w:hAnsi="Arial" w:cs="Arial"/>
          <w:lang w:val="en-IN" w:eastAsia="en-IN"/>
        </w:rPr>
        <w:t>my team</w:t>
      </w:r>
      <w:r>
        <w:rPr>
          <w:rFonts w:ascii="Arial" w:eastAsia="Calibri" w:hAnsi="Arial" w:cs="Arial"/>
          <w:lang w:val="en-IN" w:eastAsia="en-IN"/>
        </w:rPr>
        <w:t xml:space="preserve">and I have </w:t>
      </w:r>
      <w:r w:rsidRPr="0020541D">
        <w:rPr>
          <w:rFonts w:ascii="Arial" w:eastAsia="Calibri" w:hAnsi="Arial" w:cs="Arial"/>
          <w:lang w:val="en-IN" w:eastAsia="en-IN"/>
        </w:rPr>
        <w:t>developed solar Array Junction Boxes, Solar main Junction Boxes, Solar String Monitoring Boxes, Solar DC Distribution Boxes, So</w:t>
      </w:r>
      <w:r w:rsidRPr="0020541D">
        <w:rPr>
          <w:rFonts w:ascii="Arial" w:eastAsia="Calibri" w:hAnsi="Arial" w:cs="Arial"/>
          <w:lang w:val="en-IN" w:eastAsia="en-IN"/>
        </w:rPr>
        <w:t>lar AC Distribution Boxes, Solar Cables, Solar LED Luminary, Solar DC Bulb, Solar DC Batten &amp; VFD for Solar Pumps for all Off Grid &amp; On Grid Solutions</w:t>
      </w:r>
    </w:p>
    <w:p w:rsidR="00BB0B23" w:rsidRPr="0020541D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Prepare &amp;</w:t>
      </w:r>
      <w:r w:rsidRPr="0020541D">
        <w:rPr>
          <w:rFonts w:ascii="Arial" w:eastAsia="Calibri" w:hAnsi="Arial" w:cs="Arial"/>
          <w:lang w:val="en-IN" w:eastAsia="en-IN"/>
        </w:rPr>
        <w:t>participating</w:t>
      </w:r>
      <w:r w:rsidRPr="0020541D">
        <w:rPr>
          <w:rFonts w:ascii="Arial" w:eastAsia="Calibri" w:hAnsi="Arial" w:cs="Arial"/>
          <w:lang w:val="en-IN" w:eastAsia="en-IN"/>
        </w:rPr>
        <w:t xml:space="preserve"> in many </w:t>
      </w:r>
      <w:r w:rsidRPr="0020541D">
        <w:rPr>
          <w:rFonts w:ascii="Arial" w:eastAsia="Calibri" w:hAnsi="Arial" w:cs="Arial"/>
          <w:lang w:val="en-IN" w:eastAsia="en-IN"/>
        </w:rPr>
        <w:t xml:space="preserve">Solar Tenders &amp; win UPNEDA LED Luminary, Bulb Tender &amp; JAKEDA Solar </w:t>
      </w:r>
      <w:proofErr w:type="gramStart"/>
      <w:r w:rsidRPr="0020541D">
        <w:rPr>
          <w:rFonts w:ascii="Arial" w:eastAsia="Calibri" w:hAnsi="Arial" w:cs="Arial"/>
          <w:lang w:val="en-IN" w:eastAsia="en-IN"/>
        </w:rPr>
        <w:t>On</w:t>
      </w:r>
      <w:proofErr w:type="gramEnd"/>
      <w:r w:rsidRPr="0020541D">
        <w:rPr>
          <w:rFonts w:ascii="Arial" w:eastAsia="Calibri" w:hAnsi="Arial" w:cs="Arial"/>
          <w:lang w:val="en-IN" w:eastAsia="en-IN"/>
        </w:rPr>
        <w:t xml:space="preserve"> Gri</w:t>
      </w:r>
      <w:r w:rsidRPr="0020541D">
        <w:rPr>
          <w:rFonts w:ascii="Arial" w:eastAsia="Calibri" w:hAnsi="Arial" w:cs="Arial"/>
          <w:lang w:val="en-IN" w:eastAsia="en-IN"/>
        </w:rPr>
        <w:t>d Tender.</w:t>
      </w:r>
    </w:p>
    <w:p w:rsidR="003E63B6" w:rsidRPr="0020541D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lastRenderedPageBreak/>
        <w:t>Product Validation &amp; testing for all newly launched Solar Products (Solar ACDB, Solar DCDB, Solar LED Luminary, Solar VFD, and Solar String Monitoring Boxes).</w:t>
      </w:r>
    </w:p>
    <w:p w:rsidR="008C7D47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Finalize th</w:t>
      </w:r>
      <w:r w:rsidRPr="0020541D">
        <w:rPr>
          <w:rFonts w:ascii="Arial" w:eastAsia="Calibri" w:hAnsi="Arial" w:cs="Arial"/>
          <w:lang w:val="en-IN" w:eastAsia="en-IN"/>
        </w:rPr>
        <w:t>e all solar products Catalogues, Prepare &amp; finalize the Key points of all so</w:t>
      </w:r>
      <w:r w:rsidRPr="0020541D">
        <w:rPr>
          <w:rFonts w:ascii="Arial" w:eastAsia="Calibri" w:hAnsi="Arial" w:cs="Arial"/>
          <w:lang w:val="en-IN" w:eastAsia="en-IN"/>
        </w:rPr>
        <w:t xml:space="preserve">lar Catalogues, </w:t>
      </w:r>
    </w:p>
    <w:p w:rsidR="00882F47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Finalize</w:t>
      </w:r>
      <w:r>
        <w:rPr>
          <w:rFonts w:ascii="Arial" w:eastAsia="Calibri" w:hAnsi="Arial" w:cs="Arial"/>
          <w:lang w:val="en-IN" w:eastAsia="en-IN"/>
        </w:rPr>
        <w:t>d</w:t>
      </w:r>
      <w:r w:rsidRPr="0020541D">
        <w:rPr>
          <w:rFonts w:ascii="Arial" w:eastAsia="Calibri" w:hAnsi="Arial" w:cs="Arial"/>
          <w:lang w:val="en-IN" w:eastAsia="en-IN"/>
        </w:rPr>
        <w:t xml:space="preserve"> the </w:t>
      </w:r>
      <w:r>
        <w:rPr>
          <w:rFonts w:ascii="Arial" w:eastAsia="Calibri" w:hAnsi="Arial" w:cs="Arial"/>
          <w:lang w:val="en-IN" w:eastAsia="en-IN"/>
        </w:rPr>
        <w:t>concept and theme</w:t>
      </w:r>
      <w:r w:rsidRPr="0020541D">
        <w:rPr>
          <w:rFonts w:ascii="Arial" w:eastAsia="Calibri" w:hAnsi="Arial" w:cs="Arial"/>
          <w:lang w:val="en-IN" w:eastAsia="en-IN"/>
        </w:rPr>
        <w:t xml:space="preserve"> of HPL Stand</w:t>
      </w:r>
      <w:r>
        <w:rPr>
          <w:rFonts w:ascii="Arial" w:eastAsia="Calibri" w:hAnsi="Arial" w:cs="Arial"/>
          <w:lang w:val="en-IN" w:eastAsia="en-IN"/>
        </w:rPr>
        <w:t>s</w:t>
      </w:r>
      <w:r w:rsidRPr="0020541D">
        <w:rPr>
          <w:rFonts w:ascii="Arial" w:eastAsia="Calibri" w:hAnsi="Arial" w:cs="Arial"/>
          <w:lang w:val="en-IN" w:eastAsia="en-IN"/>
        </w:rPr>
        <w:t xml:space="preserve"> at REI Exhibition</w:t>
      </w:r>
      <w:r>
        <w:rPr>
          <w:rFonts w:ascii="Arial" w:eastAsia="Calibri" w:hAnsi="Arial" w:cs="Arial"/>
          <w:lang w:val="en-IN" w:eastAsia="en-IN"/>
        </w:rPr>
        <w:t xml:space="preserve"> in Sep’17</w:t>
      </w:r>
    </w:p>
    <w:p w:rsidR="001C49D3" w:rsidRPr="0020541D" w:rsidRDefault="00876218" w:rsidP="003E63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Finalize</w:t>
      </w:r>
      <w:r>
        <w:rPr>
          <w:rFonts w:ascii="Arial" w:eastAsia="Calibri" w:hAnsi="Arial" w:cs="Arial"/>
          <w:lang w:val="en-IN" w:eastAsia="en-IN"/>
        </w:rPr>
        <w:t xml:space="preserve">d </w:t>
      </w:r>
      <w:r w:rsidRPr="0020541D">
        <w:rPr>
          <w:rFonts w:ascii="Arial" w:eastAsia="Calibri" w:hAnsi="Arial" w:cs="Arial"/>
          <w:lang w:val="en-IN" w:eastAsia="en-IN"/>
        </w:rPr>
        <w:t xml:space="preserve">solar products panels at exhibitions </w:t>
      </w:r>
      <w:r>
        <w:rPr>
          <w:rFonts w:ascii="Arial" w:eastAsia="Calibri" w:hAnsi="Arial" w:cs="Arial"/>
          <w:lang w:val="en-IN" w:eastAsia="en-IN"/>
        </w:rPr>
        <w:t>like</w:t>
      </w:r>
      <w:r>
        <w:rPr>
          <w:rFonts w:ascii="Arial" w:eastAsia="Calibri" w:hAnsi="Arial" w:cs="Arial"/>
          <w:lang w:val="en-IN" w:eastAsia="en-IN"/>
        </w:rPr>
        <w:t>. ACETECH Bangalore, Mumbai &amp; ELECRAMA</w:t>
      </w:r>
      <w:r w:rsidRPr="0020541D">
        <w:rPr>
          <w:rFonts w:ascii="Arial" w:eastAsia="Calibri" w:hAnsi="Arial" w:cs="Arial"/>
          <w:lang w:val="en-IN" w:eastAsia="en-IN"/>
        </w:rPr>
        <w:t xml:space="preserve"> Greater Noida.</w:t>
      </w:r>
    </w:p>
    <w:p w:rsidR="0020541D" w:rsidRPr="00C61277" w:rsidRDefault="00876218" w:rsidP="0020541D">
      <w:pPr>
        <w:numPr>
          <w:ilvl w:val="0"/>
          <w:numId w:val="12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60" w:after="0" w:line="240" w:lineRule="auto"/>
        <w:ind w:right="108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C61277">
        <w:rPr>
          <w:rFonts w:ascii="Arial" w:hAnsi="Arial" w:cs="Arial"/>
          <w:sz w:val="20"/>
          <w:szCs w:val="20"/>
          <w:lang w:val="en-IN" w:eastAsia="en-IN"/>
        </w:rPr>
        <w:t xml:space="preserve">Designing of different types of Solar Photovoltaic Systems </w:t>
      </w:r>
      <w:r w:rsidRPr="00C61277">
        <w:rPr>
          <w:rFonts w:ascii="Arial" w:hAnsi="Arial" w:cs="Arial"/>
          <w:sz w:val="20"/>
          <w:szCs w:val="20"/>
          <w:lang w:val="en-IN" w:eastAsia="en-IN"/>
        </w:rPr>
        <w:t>like Off-grid system, Grid connected system, Hybrid system etc.</w:t>
      </w:r>
    </w:p>
    <w:p w:rsidR="0020541D" w:rsidRPr="00C61277" w:rsidRDefault="00876218" w:rsidP="0020541D">
      <w:pPr>
        <w:numPr>
          <w:ilvl w:val="0"/>
          <w:numId w:val="12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60" w:after="0" w:line="240" w:lineRule="auto"/>
        <w:ind w:right="108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C61277">
        <w:rPr>
          <w:rFonts w:ascii="Arial" w:hAnsi="Arial" w:cs="Arial"/>
          <w:sz w:val="20"/>
          <w:szCs w:val="20"/>
          <w:lang w:val="en-IN" w:eastAsia="en-IN"/>
        </w:rPr>
        <w:t xml:space="preserve">Electrical Designing &amp; Sizing of Solar PV system as per requirement. </w:t>
      </w:r>
    </w:p>
    <w:p w:rsidR="0020541D" w:rsidRPr="0020541D" w:rsidRDefault="00876218" w:rsidP="0020541D">
      <w:pPr>
        <w:numPr>
          <w:ilvl w:val="0"/>
          <w:numId w:val="12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60" w:after="0" w:line="240" w:lineRule="auto"/>
        <w:ind w:right="108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20541D">
        <w:rPr>
          <w:rFonts w:ascii="Arial" w:hAnsi="Arial" w:cs="Arial"/>
          <w:sz w:val="20"/>
          <w:szCs w:val="20"/>
          <w:lang w:val="en-IN" w:eastAsia="en-IN"/>
        </w:rPr>
        <w:t>Designing Solar Solution for final techno commercial offer</w:t>
      </w:r>
      <w:r>
        <w:rPr>
          <w:rFonts w:ascii="Arial" w:hAnsi="Arial" w:cs="Arial"/>
          <w:sz w:val="20"/>
          <w:szCs w:val="20"/>
          <w:lang w:val="en-IN" w:eastAsia="en-IN"/>
        </w:rPr>
        <w:t>.</w:t>
      </w:r>
    </w:p>
    <w:p w:rsidR="0020541D" w:rsidRP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 xml:space="preserve">Designing the Solar Street Light for Customers as per their </w:t>
      </w:r>
      <w:r w:rsidRPr="0020541D">
        <w:rPr>
          <w:rFonts w:ascii="Arial" w:eastAsia="Calibri" w:hAnsi="Arial" w:cs="Arial"/>
          <w:lang w:val="en-IN" w:eastAsia="en-IN"/>
        </w:rPr>
        <w:t>requirements</w:t>
      </w:r>
    </w:p>
    <w:p w:rsidR="0020541D" w:rsidRP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Cost-benefit analysis, Pay back calculations, Cash flows &amp; IRR calculations, profitability.</w:t>
      </w:r>
    </w:p>
    <w:p w:rsidR="0020541D" w:rsidRP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 xml:space="preserve">Tendering bidding, Bid Analysis, Bid preparation, Bidding Strategy, costing of the system for bidding. </w:t>
      </w:r>
    </w:p>
    <w:p w:rsidR="0020541D" w:rsidRP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Leading the technical meeting as a leader prese</w:t>
      </w:r>
      <w:r w:rsidRPr="0020541D">
        <w:rPr>
          <w:rFonts w:ascii="Arial" w:eastAsia="Calibri" w:hAnsi="Arial" w:cs="Arial"/>
          <w:lang w:val="en-IN" w:eastAsia="en-IN"/>
        </w:rPr>
        <w:t>nt</w:t>
      </w:r>
      <w:r>
        <w:rPr>
          <w:rFonts w:ascii="Arial" w:eastAsia="Calibri" w:hAnsi="Arial" w:cs="Arial"/>
          <w:lang w:val="en-IN" w:eastAsia="en-IN"/>
        </w:rPr>
        <w:t>s</w:t>
      </w:r>
      <w:r w:rsidRPr="0020541D">
        <w:rPr>
          <w:rFonts w:ascii="Arial" w:eastAsia="Calibri" w:hAnsi="Arial" w:cs="Arial"/>
          <w:lang w:val="en-IN" w:eastAsia="en-IN"/>
        </w:rPr>
        <w:t xml:space="preserve"> the technical presentation with customer and clear all their technical doubts or queries for our products or solar sites.</w:t>
      </w:r>
    </w:p>
    <w:p w:rsid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Market Analysis of Rooftop Segment</w:t>
      </w:r>
      <w:r>
        <w:rPr>
          <w:rFonts w:ascii="Arial" w:eastAsia="Calibri" w:hAnsi="Arial" w:cs="Arial"/>
          <w:lang w:val="en-IN" w:eastAsia="en-IN"/>
        </w:rPr>
        <w:t>.</w:t>
      </w:r>
    </w:p>
    <w:p w:rsidR="0020541D" w:rsidRPr="0020541D" w:rsidRDefault="00876218" w:rsidP="0020541D">
      <w:pPr>
        <w:pStyle w:val="Header"/>
        <w:tabs>
          <w:tab w:val="clear" w:pos="4320"/>
          <w:tab w:val="clear" w:pos="8640"/>
        </w:tabs>
        <w:spacing w:before="40"/>
        <w:ind w:left="720"/>
        <w:jc w:val="both"/>
        <w:rPr>
          <w:rFonts w:ascii="Arial" w:eastAsia="Calibri" w:hAnsi="Arial" w:cs="Arial"/>
          <w:lang w:val="en-IN" w:eastAsia="en-IN"/>
        </w:rPr>
      </w:pPr>
    </w:p>
    <w:p w:rsidR="00DB1486" w:rsidRDefault="00876218" w:rsidP="00676FF6">
      <w:pPr>
        <w:jc w:val="both"/>
        <w:rPr>
          <w:rFonts w:ascii="Arial" w:hAnsi="Arial" w:cs="Arial"/>
          <w:b/>
          <w:iCs/>
          <w:sz w:val="20"/>
          <w:szCs w:val="20"/>
          <w:u w:val="single"/>
        </w:rPr>
      </w:pPr>
      <w:r w:rsidRPr="00676FF6">
        <w:rPr>
          <w:rFonts w:ascii="Arial" w:hAnsi="Arial" w:cs="Arial"/>
          <w:b/>
          <w:iCs/>
          <w:sz w:val="20"/>
          <w:szCs w:val="20"/>
          <w:u w:val="single"/>
        </w:rPr>
        <w:t xml:space="preserve">Luminous Power Technologies &amp; Pvt. Ltd.as Assistant Manager </w:t>
      </w:r>
      <w:proofErr w:type="gramStart"/>
      <w:r w:rsidRPr="00676FF6">
        <w:rPr>
          <w:rFonts w:ascii="Arial" w:hAnsi="Arial" w:cs="Arial"/>
          <w:b/>
          <w:iCs/>
          <w:sz w:val="20"/>
          <w:szCs w:val="20"/>
          <w:u w:val="single"/>
        </w:rPr>
        <w:t>Solar</w:t>
      </w:r>
      <w:r>
        <w:rPr>
          <w:rFonts w:ascii="Arial" w:hAnsi="Arial" w:cs="Arial"/>
          <w:b/>
          <w:iCs/>
          <w:sz w:val="20"/>
          <w:szCs w:val="20"/>
          <w:u w:val="single"/>
        </w:rPr>
        <w:t>(</w:t>
      </w:r>
      <w:proofErr w:type="gramEnd"/>
      <w:r w:rsidRPr="00676FF6">
        <w:rPr>
          <w:rFonts w:ascii="Arial" w:hAnsi="Arial" w:cs="Arial"/>
          <w:b/>
          <w:iCs/>
          <w:sz w:val="20"/>
          <w:szCs w:val="20"/>
          <w:u w:val="single"/>
        </w:rPr>
        <w:t xml:space="preserve">From </w:t>
      </w:r>
      <w:r>
        <w:rPr>
          <w:rFonts w:ascii="Arial" w:hAnsi="Arial" w:cs="Arial"/>
          <w:b/>
          <w:iCs/>
          <w:sz w:val="20"/>
          <w:szCs w:val="20"/>
          <w:u w:val="single"/>
        </w:rPr>
        <w:t>July ‘11 To May’</w:t>
      </w:r>
      <w:r w:rsidRPr="00676FF6">
        <w:rPr>
          <w:rFonts w:ascii="Arial" w:hAnsi="Arial" w:cs="Arial"/>
          <w:b/>
          <w:iCs/>
          <w:sz w:val="20"/>
          <w:szCs w:val="20"/>
          <w:u w:val="single"/>
        </w:rPr>
        <w:t>17</w:t>
      </w:r>
      <w:r>
        <w:rPr>
          <w:rFonts w:ascii="Arial" w:hAnsi="Arial" w:cs="Arial"/>
          <w:b/>
          <w:iCs/>
          <w:sz w:val="20"/>
          <w:szCs w:val="20"/>
          <w:u w:val="single"/>
        </w:rPr>
        <w:t>)</w:t>
      </w:r>
    </w:p>
    <w:p w:rsidR="00E36AC7" w:rsidRDefault="00876218" w:rsidP="00E36AC7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>Pr</w:t>
      </w:r>
      <w:r>
        <w:rPr>
          <w:rFonts w:ascii="Arial" w:hAnsi="Arial" w:cs="Arial"/>
        </w:rPr>
        <w:t>ovide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Solar Training (All Solar Products and Installation &amp; Commissioning of Solar Sites) to all Luminous Service Engineer (Pan India).</w:t>
      </w:r>
    </w:p>
    <w:p w:rsidR="00E36AC7" w:rsidRDefault="00876218" w:rsidP="00E36AC7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>Trained more than Luminous 400 FSE across PAN India.</w:t>
      </w:r>
    </w:p>
    <w:p w:rsidR="00E36AC7" w:rsidRDefault="00876218" w:rsidP="00471885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ind w:left="36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Service Manual for all solar products.</w:t>
      </w:r>
    </w:p>
    <w:p w:rsid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Product Validation </w:t>
      </w:r>
      <w:r>
        <w:rPr>
          <w:rFonts w:ascii="Arial" w:hAnsi="Arial" w:cs="Arial"/>
        </w:rPr>
        <w:t>&amp; testing of newly launched Solar Products (Inverter, Battery &amp; all other solar products).</w:t>
      </w:r>
    </w:p>
    <w:p w:rsidR="0020541D" w:rsidRPr="00C61277" w:rsidRDefault="00876218" w:rsidP="0020541D">
      <w:pPr>
        <w:numPr>
          <w:ilvl w:val="0"/>
          <w:numId w:val="16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60" w:after="0" w:line="240" w:lineRule="auto"/>
        <w:ind w:left="720" w:right="108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C61277">
        <w:rPr>
          <w:rFonts w:ascii="Arial" w:hAnsi="Arial" w:cs="Arial"/>
          <w:sz w:val="20"/>
          <w:szCs w:val="20"/>
          <w:lang w:val="en-IN" w:eastAsia="en-IN"/>
        </w:rPr>
        <w:t>Selection of suitable electrical/ electronic components for designing like PV modules, PCU (inverter), Solar charge controller, Battery bank, AC/ DC cables, Array junction box (AJB), Main junction box (MJB), DC distribution box (DCDB), AC combiner box (ACC</w:t>
      </w:r>
      <w:r w:rsidRPr="00C61277">
        <w:rPr>
          <w:rFonts w:ascii="Arial" w:hAnsi="Arial" w:cs="Arial"/>
          <w:sz w:val="20"/>
          <w:szCs w:val="20"/>
          <w:lang w:val="en-IN" w:eastAsia="en-IN"/>
        </w:rPr>
        <w:t xml:space="preserve">B), AC distribution box (ACDB) etc.Interaction with </w:t>
      </w:r>
      <w:r>
        <w:rPr>
          <w:rFonts w:ascii="Arial" w:hAnsi="Arial" w:cs="Arial"/>
          <w:sz w:val="20"/>
          <w:szCs w:val="20"/>
          <w:lang w:val="en-IN" w:eastAsia="en-IN"/>
        </w:rPr>
        <w:t>Customer</w:t>
      </w:r>
      <w:r>
        <w:rPr>
          <w:rFonts w:ascii="Arial" w:hAnsi="Arial" w:cs="Arial"/>
          <w:sz w:val="20"/>
          <w:szCs w:val="20"/>
          <w:lang w:val="en-IN" w:eastAsia="en-IN"/>
        </w:rPr>
        <w:t>s</w:t>
      </w:r>
      <w:r>
        <w:rPr>
          <w:rFonts w:ascii="Arial" w:hAnsi="Arial" w:cs="Arial"/>
          <w:sz w:val="20"/>
          <w:szCs w:val="20"/>
          <w:lang w:val="en-IN" w:eastAsia="en-IN"/>
        </w:rPr>
        <w:t xml:space="preserve">&amp; finalize the </w:t>
      </w:r>
      <w:r w:rsidRPr="00C61277">
        <w:rPr>
          <w:rFonts w:ascii="Arial" w:hAnsi="Arial" w:cs="Arial"/>
          <w:sz w:val="20"/>
          <w:szCs w:val="20"/>
          <w:lang w:val="en-IN" w:eastAsia="en-IN"/>
        </w:rPr>
        <w:t>Project Management Team, Installation &amp; Commissioning team and Contractors for successful completion of the project.</w:t>
      </w:r>
    </w:p>
    <w:p w:rsidR="0020541D" w:rsidRPr="0020541D" w:rsidRDefault="00876218" w:rsidP="0020541D">
      <w:pPr>
        <w:numPr>
          <w:ilvl w:val="0"/>
          <w:numId w:val="12"/>
        </w:numPr>
        <w:tabs>
          <w:tab w:val="left" w:pos="720"/>
        </w:tabs>
        <w:suppressAutoHyphens w:val="0"/>
        <w:autoSpaceDE w:val="0"/>
        <w:autoSpaceDN w:val="0"/>
        <w:adjustRightInd w:val="0"/>
        <w:spacing w:before="60" w:after="0" w:line="240" w:lineRule="auto"/>
        <w:ind w:right="108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20541D">
        <w:rPr>
          <w:rFonts w:ascii="Arial" w:hAnsi="Arial" w:cs="Arial"/>
          <w:sz w:val="20"/>
          <w:szCs w:val="20"/>
          <w:lang w:val="en-IN" w:eastAsia="en-IN"/>
        </w:rPr>
        <w:t>Designing Solar Solution and share with team for final techno c</w:t>
      </w:r>
      <w:r w:rsidRPr="0020541D">
        <w:rPr>
          <w:rFonts w:ascii="Arial" w:hAnsi="Arial" w:cs="Arial"/>
          <w:sz w:val="20"/>
          <w:szCs w:val="20"/>
          <w:lang w:val="en-IN" w:eastAsia="en-IN"/>
        </w:rPr>
        <w:t>ommercial offer</w:t>
      </w:r>
    </w:p>
    <w:p w:rsidR="0020541D" w:rsidRPr="0020541D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 xml:space="preserve">Tendering bidding, Bid Analysis, Bid preparation, Bidding Strategy, costing of the system for bidding. </w:t>
      </w:r>
    </w:p>
    <w:p w:rsidR="0020541D" w:rsidRPr="00471885" w:rsidRDefault="00876218" w:rsidP="0020541D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40"/>
        <w:jc w:val="both"/>
        <w:rPr>
          <w:rFonts w:ascii="Arial" w:eastAsia="Calibri" w:hAnsi="Arial" w:cs="Arial"/>
          <w:lang w:val="en-IN" w:eastAsia="en-IN"/>
        </w:rPr>
      </w:pPr>
      <w:r w:rsidRPr="0020541D">
        <w:rPr>
          <w:rFonts w:ascii="Arial" w:eastAsia="Calibri" w:hAnsi="Arial" w:cs="Arial"/>
          <w:lang w:val="en-IN" w:eastAsia="en-IN"/>
        </w:rPr>
        <w:t>Prepare the Budgeting offer for the Customer</w:t>
      </w:r>
      <w:r>
        <w:rPr>
          <w:rFonts w:ascii="Arial" w:eastAsia="Calibri" w:hAnsi="Arial" w:cs="Arial"/>
          <w:lang w:val="en-IN" w:eastAsia="en-IN"/>
        </w:rPr>
        <w:t>.</w:t>
      </w:r>
    </w:p>
    <w:p w:rsidR="00E36AC7" w:rsidRDefault="00876218" w:rsidP="00471885">
      <w:pPr>
        <w:numPr>
          <w:ilvl w:val="0"/>
          <w:numId w:val="16"/>
        </w:numPr>
        <w:suppressAutoHyphens w:val="0"/>
        <w:spacing w:after="0" w:line="240" w:lineRule="auto"/>
        <w:ind w:left="720"/>
        <w:jc w:val="both"/>
        <w:rPr>
          <w:rFonts w:eastAsia="Arial Unicode MS" w:cs="Times New Roman"/>
        </w:rPr>
      </w:pPr>
      <w:r>
        <w:rPr>
          <w:rFonts w:eastAsia="Arial Unicode MS" w:cs="Times New Roman"/>
        </w:rPr>
        <w:t>Provide the technical support related for all solar products to PAN India Service Team.</w:t>
      </w:r>
    </w:p>
    <w:p w:rsidR="00E36AC7" w:rsidRDefault="00876218" w:rsidP="00471885">
      <w:pPr>
        <w:numPr>
          <w:ilvl w:val="0"/>
          <w:numId w:val="16"/>
        </w:numPr>
        <w:suppressAutoHyphens w:val="0"/>
        <w:spacing w:after="0" w:line="240" w:lineRule="auto"/>
        <w:ind w:left="720"/>
        <w:jc w:val="both"/>
        <w:rPr>
          <w:rFonts w:eastAsia="Arial Unicode MS" w:cs="Times New Roman"/>
        </w:rPr>
      </w:pPr>
      <w:r w:rsidRPr="00E36AC7">
        <w:rPr>
          <w:rFonts w:eastAsia="Arial Unicode MS" w:cs="Times New Roman"/>
        </w:rPr>
        <w:t xml:space="preserve">Manage the Spare Inventory for all Solar </w:t>
      </w:r>
    </w:p>
    <w:p w:rsidR="00E40144" w:rsidRDefault="00876218" w:rsidP="00471885">
      <w:pPr>
        <w:numPr>
          <w:ilvl w:val="0"/>
          <w:numId w:val="16"/>
        </w:numPr>
        <w:suppressAutoHyphens w:val="0"/>
        <w:spacing w:after="0" w:line="240" w:lineRule="auto"/>
        <w:ind w:left="720"/>
        <w:jc w:val="both"/>
        <w:rPr>
          <w:rFonts w:eastAsia="Arial Unicode MS" w:cs="Times New Roman"/>
        </w:rPr>
      </w:pPr>
      <w:r>
        <w:rPr>
          <w:rFonts w:eastAsia="Arial Unicode MS" w:cs="Times New Roman"/>
        </w:rPr>
        <w:t>Provide the Technical Support to Luminous Solar Sales Team for any solar product or site related queries.</w:t>
      </w:r>
    </w:p>
    <w:p w:rsidR="008431FA" w:rsidRPr="00C61277" w:rsidRDefault="00876218" w:rsidP="00471885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left" w:pos="720"/>
        </w:tabs>
        <w:spacing w:before="40"/>
        <w:ind w:left="72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Generating Weekly MIS, Monthly MIS, QuarterlyMIS using Daily basis DPR provided by field Engineers or Projec</w:t>
      </w:r>
      <w:r w:rsidRPr="00C61277">
        <w:rPr>
          <w:rFonts w:ascii="Arial" w:hAnsi="Arial" w:cs="Arial"/>
        </w:rPr>
        <w:t>t Manager.</w:t>
      </w:r>
    </w:p>
    <w:p w:rsidR="008431FA" w:rsidRDefault="00876218" w:rsidP="00471885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left" w:pos="720"/>
        </w:tabs>
        <w:spacing w:before="40"/>
        <w:ind w:left="72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Track all sites energy monitoring report &amp; estate management related issue</w:t>
      </w:r>
      <w:r>
        <w:rPr>
          <w:rFonts w:ascii="Arial" w:hAnsi="Arial" w:cs="Arial"/>
        </w:rPr>
        <w:t>s</w:t>
      </w:r>
      <w:r w:rsidRPr="00C61277">
        <w:rPr>
          <w:rFonts w:ascii="Arial" w:hAnsi="Arial" w:cs="Arial"/>
        </w:rPr>
        <w:t xml:space="preserve"> on daily basis &amp; rectify the same.</w:t>
      </w:r>
    </w:p>
    <w:p w:rsidR="00E40144" w:rsidRPr="00C61277" w:rsidRDefault="00876218" w:rsidP="00471885">
      <w:pPr>
        <w:numPr>
          <w:ilvl w:val="0"/>
          <w:numId w:val="16"/>
        </w:numPr>
        <w:tabs>
          <w:tab w:val="left" w:pos="720"/>
        </w:tabs>
        <w:suppressAutoHyphens w:val="0"/>
        <w:spacing w:after="0" w:line="240" w:lineRule="auto"/>
        <w:ind w:hanging="720"/>
        <w:jc w:val="both"/>
        <w:rPr>
          <w:rFonts w:ascii="Arial" w:hAnsi="Arial" w:cs="Arial"/>
          <w:sz w:val="20"/>
          <w:szCs w:val="20"/>
        </w:rPr>
      </w:pPr>
      <w:r w:rsidRPr="00C61277">
        <w:rPr>
          <w:rFonts w:ascii="Arial" w:hAnsi="Arial" w:cs="Arial"/>
          <w:sz w:val="20"/>
          <w:szCs w:val="20"/>
          <w:lang w:val="en-SG" w:eastAsia="en-SG"/>
        </w:rPr>
        <w:t>Co-ordinate with Site Engineers and help them to rectifying the faults on sites.</w:t>
      </w:r>
    </w:p>
    <w:p w:rsidR="00CD17E7" w:rsidRDefault="00876218" w:rsidP="0020541D">
      <w:p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  <w:lang w:val="en-SG" w:eastAsia="en-SG"/>
        </w:rPr>
      </w:pPr>
    </w:p>
    <w:p w:rsidR="0030159B" w:rsidRDefault="00876218" w:rsidP="0020541D">
      <w:p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  <w:lang w:val="en-SG" w:eastAsia="en-SG"/>
        </w:rPr>
      </w:pPr>
    </w:p>
    <w:p w:rsidR="0030159B" w:rsidRDefault="00876218" w:rsidP="0020541D">
      <w:p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  <w:lang w:val="en-SG" w:eastAsia="en-SG"/>
        </w:rPr>
      </w:pPr>
    </w:p>
    <w:p w:rsidR="0030159B" w:rsidRDefault="00876218" w:rsidP="0020541D">
      <w:p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  <w:lang w:val="en-SG" w:eastAsia="en-SG"/>
        </w:rPr>
      </w:pPr>
    </w:p>
    <w:p w:rsidR="0030159B" w:rsidRDefault="00876218" w:rsidP="0020541D">
      <w:pPr>
        <w:suppressAutoHyphens w:val="0"/>
        <w:spacing w:after="0" w:line="240" w:lineRule="auto"/>
        <w:jc w:val="both"/>
        <w:rPr>
          <w:rFonts w:ascii="Arial" w:hAnsi="Arial" w:cs="Arial"/>
          <w:sz w:val="20"/>
          <w:szCs w:val="20"/>
          <w:lang w:val="en-SG" w:eastAsia="en-SG"/>
        </w:rPr>
      </w:pPr>
    </w:p>
    <w:p w:rsidR="00C142B1" w:rsidRPr="00C61277" w:rsidRDefault="00876218" w:rsidP="0034260A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rFonts w:ascii="Arial" w:hAnsi="Arial" w:cs="Arial"/>
          <w:b/>
          <w:bCs/>
          <w:sz w:val="20"/>
          <w:szCs w:val="20"/>
        </w:rPr>
      </w:pPr>
      <w:r w:rsidRPr="00C61277">
        <w:rPr>
          <w:rFonts w:ascii="Arial" w:hAnsi="Arial" w:cs="Arial"/>
          <w:b/>
          <w:bCs/>
          <w:sz w:val="20"/>
          <w:szCs w:val="20"/>
        </w:rPr>
        <w:lastRenderedPageBreak/>
        <w:t>Academic Credentials</w:t>
      </w:r>
    </w:p>
    <w:p w:rsidR="00972DA7" w:rsidRDefault="00876218" w:rsidP="00C142B1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Pursuing Executive MBA in </w:t>
      </w:r>
      <w:r w:rsidRPr="00D449B3">
        <w:rPr>
          <w:rFonts w:ascii="Arial" w:hAnsi="Arial" w:cs="Arial"/>
        </w:rPr>
        <w:t>Finance &amp; Accounts from IMT Ghaziabad</w:t>
      </w:r>
    </w:p>
    <w:p w:rsidR="00C142B1" w:rsidRPr="00C61277" w:rsidRDefault="00876218" w:rsidP="00C142B1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B.Tech</w:t>
      </w:r>
      <w:r w:rsidRPr="00C61277">
        <w:rPr>
          <w:rFonts w:ascii="Arial" w:hAnsi="Arial" w:cs="Arial"/>
          <w:b/>
        </w:rPr>
        <w:t>(</w:t>
      </w:r>
      <w:proofErr w:type="gramEnd"/>
      <w:r w:rsidRPr="00C61277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lectronics &amp;</w:t>
      </w:r>
      <w:r w:rsidRPr="00C61277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ommunication</w:t>
      </w:r>
      <w:r w:rsidRPr="00C61277">
        <w:rPr>
          <w:rFonts w:ascii="Arial" w:hAnsi="Arial" w:cs="Arial"/>
          <w:b/>
        </w:rPr>
        <w:t xml:space="preserve">) </w:t>
      </w:r>
      <w:r>
        <w:rPr>
          <w:rFonts w:ascii="Arial" w:hAnsi="Arial" w:cs="Arial"/>
        </w:rPr>
        <w:t xml:space="preserve">from Vivekanand Institute </w:t>
      </w:r>
      <w:r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Technology &amp; Science</w:t>
      </w:r>
      <w:r w:rsidRPr="00C61277">
        <w:rPr>
          <w:rFonts w:ascii="Arial" w:hAnsi="Arial" w:cs="Arial"/>
        </w:rPr>
        <w:t>, GZB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in 2010.</w:t>
      </w:r>
    </w:p>
    <w:p w:rsidR="00C142B1" w:rsidRPr="007C0B61" w:rsidRDefault="00876218" w:rsidP="00C142B1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  <w:b/>
          <w:bCs/>
        </w:rPr>
      </w:pPr>
      <w:r w:rsidRPr="00C61277">
        <w:rPr>
          <w:rFonts w:ascii="Arial" w:hAnsi="Arial" w:cs="Arial"/>
          <w:b/>
        </w:rPr>
        <w:t>DIPLOMA (E</w:t>
      </w:r>
      <w:r>
        <w:rPr>
          <w:rFonts w:ascii="Arial" w:hAnsi="Arial" w:cs="Arial"/>
          <w:b/>
        </w:rPr>
        <w:t>lectrical &amp;</w:t>
      </w:r>
      <w:r w:rsidRPr="00C61277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lectronics</w:t>
      </w:r>
      <w:r w:rsidRPr="00C61277">
        <w:rPr>
          <w:rFonts w:ascii="Arial" w:hAnsi="Arial" w:cs="Arial"/>
          <w:b/>
        </w:rPr>
        <w:t xml:space="preserve">) </w:t>
      </w:r>
      <w:r w:rsidRPr="00C61277">
        <w:rPr>
          <w:rFonts w:ascii="Arial" w:hAnsi="Arial" w:cs="Arial"/>
        </w:rPr>
        <w:t>from Chandigarh Board</w:t>
      </w:r>
      <w:r>
        <w:rPr>
          <w:rFonts w:ascii="Arial" w:hAnsi="Arial" w:cs="Arial"/>
        </w:rPr>
        <w:t xml:space="preserve"> in 2007.</w:t>
      </w:r>
    </w:p>
    <w:p w:rsidR="007C0B61" w:rsidRPr="00631E5F" w:rsidRDefault="00876218" w:rsidP="00C142B1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10</w:t>
      </w:r>
      <w:r w:rsidRPr="007C0B61">
        <w:rPr>
          <w:rFonts w:ascii="Arial" w:hAnsi="Arial" w:cs="Arial"/>
          <w:b/>
          <w:bCs/>
          <w:vertAlign w:val="superscript"/>
        </w:rPr>
        <w:t>th</w:t>
      </w:r>
      <w:r w:rsidRPr="00631E5F">
        <w:rPr>
          <w:rFonts w:ascii="Arial" w:hAnsi="Arial" w:cs="Arial"/>
          <w:bCs/>
        </w:rPr>
        <w:t>from Bhiwani Board in 2004.</w:t>
      </w:r>
    </w:p>
    <w:p w:rsidR="0010382D" w:rsidRPr="00C61277" w:rsidRDefault="00876218" w:rsidP="000714E6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  <w:b/>
          <w:bCs/>
        </w:rPr>
      </w:pPr>
    </w:p>
    <w:p w:rsidR="0010382D" w:rsidRPr="00C61277" w:rsidRDefault="00876218" w:rsidP="0034260A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rFonts w:ascii="Arial" w:hAnsi="Arial" w:cs="Arial"/>
          <w:b/>
          <w:bCs/>
          <w:sz w:val="20"/>
          <w:szCs w:val="20"/>
        </w:rPr>
      </w:pPr>
      <w:r w:rsidRPr="00C61277">
        <w:rPr>
          <w:rFonts w:ascii="Arial" w:hAnsi="Arial" w:cs="Arial"/>
          <w:b/>
          <w:bCs/>
          <w:sz w:val="20"/>
          <w:szCs w:val="20"/>
        </w:rPr>
        <w:t>Industrial Training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33 KVA </w:t>
      </w:r>
      <w:proofErr w:type="gramStart"/>
      <w:r>
        <w:rPr>
          <w:rFonts w:ascii="Arial" w:hAnsi="Arial" w:cs="Arial"/>
        </w:rPr>
        <w:t>Substation</w:t>
      </w:r>
      <w:proofErr w:type="gramEnd"/>
      <w:r>
        <w:rPr>
          <w:rFonts w:ascii="Arial" w:hAnsi="Arial" w:cs="Arial"/>
        </w:rPr>
        <w:t xml:space="preserve">, </w:t>
      </w:r>
      <w:r w:rsidRPr="00C61277">
        <w:rPr>
          <w:rFonts w:ascii="Arial" w:hAnsi="Arial" w:cs="Arial"/>
        </w:rPr>
        <w:t xml:space="preserve">Sirsa (Haryana). </w:t>
      </w:r>
    </w:p>
    <w:p w:rsidR="0010382D" w:rsidRDefault="00876218" w:rsidP="000714E6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 xml:space="preserve"> DOLPHIN-Services (M.T.N.L.) in RF Department</w:t>
      </w:r>
      <w:r>
        <w:rPr>
          <w:rFonts w:ascii="Arial" w:hAnsi="Arial" w:cs="Arial"/>
        </w:rPr>
        <w:t>, Delhi</w:t>
      </w:r>
      <w:r w:rsidRPr="00C61277">
        <w:rPr>
          <w:rFonts w:ascii="Arial" w:hAnsi="Arial" w:cs="Arial"/>
        </w:rPr>
        <w:t>.</w:t>
      </w:r>
    </w:p>
    <w:p w:rsidR="00471885" w:rsidRDefault="00876218" w:rsidP="00471885">
      <w:pPr>
        <w:pStyle w:val="Header"/>
        <w:tabs>
          <w:tab w:val="clear" w:pos="4320"/>
          <w:tab w:val="clear" w:pos="8640"/>
        </w:tabs>
        <w:spacing w:before="40"/>
        <w:ind w:left="360"/>
        <w:jc w:val="both"/>
        <w:rPr>
          <w:rFonts w:ascii="Arial" w:hAnsi="Arial" w:cs="Arial"/>
        </w:rPr>
      </w:pPr>
    </w:p>
    <w:p w:rsidR="0010382D" w:rsidRPr="00C61277" w:rsidRDefault="00876218" w:rsidP="0010382D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rFonts w:ascii="Arial" w:hAnsi="Arial" w:cs="Arial"/>
          <w:b/>
          <w:bCs/>
          <w:sz w:val="20"/>
          <w:szCs w:val="20"/>
        </w:rPr>
      </w:pPr>
      <w:r w:rsidRPr="00C61277">
        <w:rPr>
          <w:rFonts w:ascii="Arial" w:hAnsi="Arial" w:cs="Arial"/>
          <w:b/>
          <w:bCs/>
          <w:sz w:val="20"/>
          <w:szCs w:val="20"/>
        </w:rPr>
        <w:t>Additional Projects Undertaken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Successfully completed a project on Windmill Electr</w:t>
      </w:r>
      <w:r w:rsidRPr="00C61277">
        <w:rPr>
          <w:rFonts w:ascii="Arial" w:hAnsi="Arial" w:cs="Arial"/>
        </w:rPr>
        <w:t>icity Generation, Sirsa</w:t>
      </w:r>
      <w:r>
        <w:rPr>
          <w:rFonts w:ascii="Arial" w:hAnsi="Arial" w:cs="Arial"/>
        </w:rPr>
        <w:t>-------</w:t>
      </w:r>
      <w:r w:rsidRPr="00C61277">
        <w:rPr>
          <w:rFonts w:ascii="Arial" w:hAnsi="Arial" w:cs="Arial"/>
        </w:rPr>
        <w:t>Mar</w:t>
      </w:r>
      <w:r>
        <w:rPr>
          <w:rFonts w:ascii="Arial" w:hAnsi="Arial" w:cs="Arial"/>
        </w:rPr>
        <w:t>’07–</w:t>
      </w:r>
      <w:r w:rsidRPr="00C61277">
        <w:rPr>
          <w:rFonts w:ascii="Arial" w:hAnsi="Arial" w:cs="Arial"/>
        </w:rPr>
        <w:t>Apr</w:t>
      </w:r>
      <w:r>
        <w:rPr>
          <w:rFonts w:ascii="Arial" w:hAnsi="Arial" w:cs="Arial"/>
        </w:rPr>
        <w:t>’07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Successfully completed</w:t>
      </w:r>
      <w:r w:rsidRPr="00C61277">
        <w:rPr>
          <w:rFonts w:ascii="Arial" w:hAnsi="Arial" w:cs="Arial"/>
        </w:rPr>
        <w:t xml:space="preserve"> a Project on IR Based </w:t>
      </w:r>
      <w:r>
        <w:rPr>
          <w:rFonts w:ascii="Arial" w:hAnsi="Arial" w:cs="Arial"/>
        </w:rPr>
        <w:t>Toll Tax System, Ghaziabad</w:t>
      </w:r>
      <w:r>
        <w:rPr>
          <w:rFonts w:ascii="Arial" w:hAnsi="Arial" w:cs="Arial"/>
        </w:rPr>
        <w:t>-----</w:t>
      </w:r>
      <w:r>
        <w:rPr>
          <w:rFonts w:ascii="Arial" w:hAnsi="Arial" w:cs="Arial"/>
        </w:rPr>
        <w:t>Jan</w:t>
      </w:r>
      <w:r>
        <w:rPr>
          <w:rFonts w:ascii="Arial" w:hAnsi="Arial" w:cs="Arial"/>
        </w:rPr>
        <w:t>’</w:t>
      </w:r>
      <w:r w:rsidRPr="00C61277">
        <w:rPr>
          <w:rFonts w:ascii="Arial" w:hAnsi="Arial" w:cs="Arial"/>
        </w:rPr>
        <w:t>10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Apr</w:t>
      </w:r>
      <w:r>
        <w:rPr>
          <w:rFonts w:ascii="Arial" w:hAnsi="Arial" w:cs="Arial"/>
        </w:rPr>
        <w:t>’</w:t>
      </w:r>
      <w:r w:rsidRPr="00C61277">
        <w:rPr>
          <w:rFonts w:ascii="Arial" w:hAnsi="Arial" w:cs="Arial"/>
        </w:rPr>
        <w:t>10.</w:t>
      </w:r>
    </w:p>
    <w:p w:rsidR="0010382D" w:rsidRDefault="00876218" w:rsidP="0034260A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Successfully completed a project on RFID Atten</w:t>
      </w:r>
      <w:r>
        <w:rPr>
          <w:rFonts w:ascii="Arial" w:hAnsi="Arial" w:cs="Arial"/>
        </w:rPr>
        <w:t>dance Recorder, Ghaziabad---</w:t>
      </w:r>
      <w:r>
        <w:rPr>
          <w:rFonts w:ascii="Arial" w:hAnsi="Arial" w:cs="Arial"/>
        </w:rPr>
        <w:t xml:space="preserve">Sep </w:t>
      </w:r>
      <w:r>
        <w:rPr>
          <w:rFonts w:ascii="Arial" w:hAnsi="Arial" w:cs="Arial"/>
        </w:rPr>
        <w:t>‘</w:t>
      </w:r>
      <w:r w:rsidRPr="00C61277">
        <w:rPr>
          <w:rFonts w:ascii="Arial" w:hAnsi="Arial" w:cs="Arial"/>
        </w:rPr>
        <w:t>09</w:t>
      </w:r>
      <w:r>
        <w:rPr>
          <w:rFonts w:ascii="Arial" w:hAnsi="Arial" w:cs="Arial"/>
        </w:rPr>
        <w:t xml:space="preserve"> – </w:t>
      </w:r>
      <w:r w:rsidRPr="00C61277">
        <w:rPr>
          <w:rFonts w:ascii="Arial" w:hAnsi="Arial" w:cs="Arial"/>
        </w:rPr>
        <w:t>Oct</w:t>
      </w:r>
      <w:r>
        <w:rPr>
          <w:rFonts w:ascii="Arial" w:hAnsi="Arial" w:cs="Arial"/>
        </w:rPr>
        <w:t>‘</w:t>
      </w:r>
      <w:r w:rsidRPr="00C61277">
        <w:rPr>
          <w:rFonts w:ascii="Arial" w:hAnsi="Arial" w:cs="Arial"/>
        </w:rPr>
        <w:t xml:space="preserve">09.  </w:t>
      </w:r>
    </w:p>
    <w:p w:rsidR="00F76597" w:rsidRPr="00C61277" w:rsidRDefault="00876218" w:rsidP="00F76597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</w:p>
    <w:p w:rsidR="0010382D" w:rsidRPr="00C61277" w:rsidRDefault="00876218" w:rsidP="00F76597">
      <w:pPr>
        <w:shd w:val="clear" w:color="auto" w:fill="C0C0C0"/>
        <w:jc w:val="center"/>
        <w:rPr>
          <w:rFonts w:ascii="Arial" w:hAnsi="Arial" w:cs="Arial"/>
          <w:b/>
          <w:bCs/>
          <w:sz w:val="20"/>
          <w:szCs w:val="20"/>
        </w:rPr>
      </w:pPr>
      <w:r w:rsidRPr="00C61277">
        <w:rPr>
          <w:rFonts w:ascii="Arial" w:hAnsi="Arial" w:cs="Arial"/>
          <w:b/>
          <w:bCs/>
          <w:sz w:val="20"/>
          <w:szCs w:val="20"/>
        </w:rPr>
        <w:t>Skill Set</w:t>
      </w:r>
    </w:p>
    <w:p w:rsidR="00F76597" w:rsidRDefault="00876218" w:rsidP="00F76597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Computer proficiency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Working knowledge of Windows, MS Office, Internet, SAP </w:t>
      </w:r>
      <w:r>
        <w:rPr>
          <w:rFonts w:ascii="Arial" w:hAnsi="Arial" w:cs="Arial"/>
        </w:rPr>
        <w:t>and ERP</w:t>
      </w:r>
    </w:p>
    <w:p w:rsidR="0010382D" w:rsidRPr="000714E6" w:rsidRDefault="00876218" w:rsidP="00F765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 Languages known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C, C++,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0382D" w:rsidRPr="00C61277" w:rsidRDefault="00876218" w:rsidP="0034260A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Extra</w:t>
      </w:r>
      <w:r w:rsidRPr="00C61277">
        <w:rPr>
          <w:rFonts w:ascii="Arial" w:hAnsi="Arial" w:cs="Arial"/>
          <w:b/>
          <w:bCs/>
          <w:sz w:val="20"/>
          <w:szCs w:val="20"/>
        </w:rPr>
        <w:t>-Curricular</w:t>
      </w:r>
      <w:r w:rsidRPr="00C61277">
        <w:rPr>
          <w:rFonts w:ascii="Arial" w:hAnsi="Arial" w:cs="Arial"/>
          <w:b/>
          <w:bCs/>
          <w:sz w:val="20"/>
          <w:szCs w:val="20"/>
        </w:rPr>
        <w:t xml:space="preserve"> Activities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Organiz</w:t>
      </w:r>
      <w:r>
        <w:rPr>
          <w:rFonts w:ascii="Arial" w:hAnsi="Arial" w:cs="Arial"/>
        </w:rPr>
        <w:t xml:space="preserve">ed a blood donation camp in </w:t>
      </w:r>
      <w:r w:rsidRPr="00C61277">
        <w:rPr>
          <w:rFonts w:ascii="Arial" w:hAnsi="Arial" w:cs="Arial"/>
        </w:rPr>
        <w:t xml:space="preserve">Degree </w:t>
      </w:r>
      <w:r w:rsidRPr="00C61277">
        <w:rPr>
          <w:rFonts w:ascii="Arial" w:hAnsi="Arial" w:cs="Arial"/>
        </w:rPr>
        <w:t>College</w:t>
      </w:r>
      <w:r w:rsidRPr="00C61277">
        <w:rPr>
          <w:rFonts w:ascii="Arial" w:hAnsi="Arial" w:cs="Arial"/>
        </w:rPr>
        <w:t>, 2009.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Organized a fresher party in the school level and diploma college.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 xml:space="preserve">Participated and won a first prize </w:t>
      </w:r>
      <w:r>
        <w:rPr>
          <w:rFonts w:ascii="Arial" w:hAnsi="Arial" w:cs="Arial"/>
        </w:rPr>
        <w:t xml:space="preserve">in a quiz contest </w:t>
      </w:r>
      <w:r>
        <w:rPr>
          <w:rFonts w:ascii="Arial" w:hAnsi="Arial" w:cs="Arial"/>
        </w:rPr>
        <w:t>organized by Asaram T</w:t>
      </w:r>
      <w:r w:rsidRPr="00C61277">
        <w:rPr>
          <w:rFonts w:ascii="Arial" w:hAnsi="Arial" w:cs="Arial"/>
        </w:rPr>
        <w:t>rust, 2004.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>Participated and won a third position in inter-school level paragraph writing competition.</w:t>
      </w:r>
    </w:p>
    <w:p w:rsidR="0010382D" w:rsidRPr="00C61277" w:rsidRDefault="00876218" w:rsidP="0010382D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</w:rPr>
      </w:pPr>
      <w:r w:rsidRPr="00C61277">
        <w:rPr>
          <w:rFonts w:ascii="Arial" w:hAnsi="Arial" w:cs="Arial"/>
        </w:rPr>
        <w:t xml:space="preserve">Participated and won third prize in a quiz competition in Diploma College, 2006.  </w:t>
      </w:r>
    </w:p>
    <w:p w:rsidR="0010382D" w:rsidRPr="00C61277" w:rsidRDefault="00876218" w:rsidP="000714E6">
      <w:pPr>
        <w:pStyle w:val="Header"/>
        <w:tabs>
          <w:tab w:val="clear" w:pos="4320"/>
          <w:tab w:val="clear" w:pos="8640"/>
        </w:tabs>
        <w:spacing w:before="40"/>
        <w:jc w:val="both"/>
        <w:rPr>
          <w:rFonts w:ascii="Arial" w:hAnsi="Arial" w:cs="Arial"/>
          <w:b/>
        </w:rPr>
      </w:pPr>
    </w:p>
    <w:p w:rsidR="0034260A" w:rsidRPr="00C61277" w:rsidRDefault="00876218" w:rsidP="0034260A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shd w:val="clear" w:color="auto" w:fill="C0C0C0"/>
        <w:jc w:val="center"/>
        <w:rPr>
          <w:rFonts w:ascii="Arial" w:hAnsi="Arial" w:cs="Arial"/>
          <w:b/>
          <w:sz w:val="20"/>
          <w:szCs w:val="20"/>
        </w:rPr>
      </w:pPr>
      <w:r w:rsidRPr="00C61277">
        <w:rPr>
          <w:rFonts w:ascii="Arial" w:hAnsi="Arial" w:cs="Arial"/>
          <w:b/>
          <w:sz w:val="20"/>
          <w:szCs w:val="20"/>
        </w:rPr>
        <w:t>Personal Dossier</w:t>
      </w:r>
    </w:p>
    <w:p w:rsidR="00C142B1" w:rsidRPr="00C61277" w:rsidRDefault="00876218" w:rsidP="00C142B1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  <w:sz w:val="20"/>
          <w:szCs w:val="20"/>
        </w:rPr>
      </w:pPr>
      <w:r w:rsidRPr="00C61277">
        <w:rPr>
          <w:rFonts w:ascii="Arial" w:hAnsi="Arial" w:cs="Arial"/>
          <w:sz w:val="20"/>
          <w:szCs w:val="20"/>
        </w:rPr>
        <w:t>Date of Birth</w:t>
      </w:r>
      <w:r w:rsidRPr="00C61277">
        <w:rPr>
          <w:rFonts w:ascii="Arial" w:hAnsi="Arial" w:cs="Arial"/>
          <w:sz w:val="20"/>
          <w:szCs w:val="20"/>
        </w:rPr>
        <w:tab/>
      </w:r>
      <w:r w:rsidRPr="00C61277">
        <w:rPr>
          <w:rFonts w:ascii="Arial" w:hAnsi="Arial" w:cs="Arial"/>
          <w:sz w:val="20"/>
          <w:szCs w:val="20"/>
        </w:rPr>
        <w:tab/>
        <w:t>: 27</w:t>
      </w:r>
      <w:r w:rsidRPr="00C61277">
        <w:rPr>
          <w:rFonts w:ascii="Arial" w:hAnsi="Arial" w:cs="Arial"/>
          <w:sz w:val="20"/>
          <w:szCs w:val="20"/>
          <w:vertAlign w:val="superscript"/>
        </w:rPr>
        <w:t>th</w:t>
      </w:r>
      <w:r w:rsidRPr="00C61277">
        <w:rPr>
          <w:rFonts w:ascii="Arial" w:hAnsi="Arial" w:cs="Arial"/>
          <w:sz w:val="20"/>
          <w:szCs w:val="20"/>
        </w:rPr>
        <w:t xml:space="preserve"> Aug</w:t>
      </w:r>
      <w:r w:rsidRPr="00C61277">
        <w:rPr>
          <w:rFonts w:ascii="Arial" w:hAnsi="Arial" w:cs="Arial"/>
          <w:sz w:val="20"/>
          <w:szCs w:val="20"/>
        </w:rPr>
        <w:t xml:space="preserve"> 19</w:t>
      </w:r>
      <w:r w:rsidRPr="00C61277">
        <w:rPr>
          <w:rFonts w:ascii="Arial" w:hAnsi="Arial" w:cs="Arial"/>
          <w:sz w:val="20"/>
          <w:szCs w:val="20"/>
        </w:rPr>
        <w:t>8</w:t>
      </w:r>
      <w:r w:rsidRPr="00C61277">
        <w:rPr>
          <w:rFonts w:ascii="Arial" w:hAnsi="Arial" w:cs="Arial"/>
          <w:sz w:val="20"/>
          <w:szCs w:val="20"/>
        </w:rPr>
        <w:t xml:space="preserve">9 </w:t>
      </w:r>
    </w:p>
    <w:p w:rsidR="00C142B1" w:rsidRPr="00C61277" w:rsidRDefault="00876218" w:rsidP="00C142B1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  <w:sz w:val="20"/>
          <w:szCs w:val="20"/>
        </w:rPr>
      </w:pPr>
      <w:r w:rsidRPr="00C61277">
        <w:rPr>
          <w:rFonts w:ascii="Arial" w:hAnsi="Arial" w:cs="Arial"/>
          <w:sz w:val="20"/>
          <w:szCs w:val="20"/>
        </w:rPr>
        <w:t>Sex</w:t>
      </w:r>
      <w:r w:rsidRPr="00C61277">
        <w:rPr>
          <w:rFonts w:ascii="Arial" w:hAnsi="Arial" w:cs="Arial"/>
          <w:sz w:val="20"/>
          <w:szCs w:val="20"/>
        </w:rPr>
        <w:tab/>
      </w:r>
      <w:r w:rsidRPr="00C61277">
        <w:rPr>
          <w:rFonts w:ascii="Arial" w:hAnsi="Arial" w:cs="Arial"/>
          <w:sz w:val="20"/>
          <w:szCs w:val="20"/>
        </w:rPr>
        <w:tab/>
      </w:r>
      <w:r w:rsidRPr="00C61277">
        <w:rPr>
          <w:rFonts w:ascii="Arial" w:hAnsi="Arial" w:cs="Arial"/>
          <w:sz w:val="20"/>
          <w:szCs w:val="20"/>
        </w:rPr>
        <w:tab/>
        <w:t>: Male</w:t>
      </w:r>
    </w:p>
    <w:p w:rsidR="00C142B1" w:rsidRPr="00C61277" w:rsidRDefault="00876218" w:rsidP="00C142B1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  <w:sz w:val="20"/>
          <w:szCs w:val="20"/>
        </w:rPr>
      </w:pPr>
      <w:r w:rsidRPr="00C61277">
        <w:rPr>
          <w:rFonts w:ascii="Arial" w:hAnsi="Arial" w:cs="Arial"/>
          <w:sz w:val="20"/>
          <w:szCs w:val="20"/>
        </w:rPr>
        <w:t>Nationality</w:t>
      </w:r>
      <w:r w:rsidRPr="00C61277">
        <w:rPr>
          <w:rFonts w:ascii="Arial" w:hAnsi="Arial" w:cs="Arial"/>
          <w:sz w:val="20"/>
          <w:szCs w:val="20"/>
        </w:rPr>
        <w:tab/>
      </w:r>
      <w:r w:rsidRPr="00C61277">
        <w:rPr>
          <w:rFonts w:ascii="Arial" w:hAnsi="Arial" w:cs="Arial"/>
          <w:sz w:val="20"/>
          <w:szCs w:val="20"/>
        </w:rPr>
        <w:tab/>
        <w:t>: Indian</w:t>
      </w:r>
    </w:p>
    <w:p w:rsidR="00C142B1" w:rsidRPr="00C61277" w:rsidRDefault="00876218" w:rsidP="00C142B1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  <w:t>: Married</w:t>
      </w:r>
    </w:p>
    <w:p w:rsidR="00C142B1" w:rsidRPr="00C61277" w:rsidRDefault="00876218" w:rsidP="00C142B1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  <w:sz w:val="20"/>
          <w:szCs w:val="20"/>
        </w:rPr>
      </w:pPr>
      <w:r w:rsidRPr="00C61277">
        <w:rPr>
          <w:rFonts w:ascii="Arial" w:hAnsi="Arial" w:cs="Arial"/>
          <w:sz w:val="20"/>
          <w:szCs w:val="20"/>
        </w:rPr>
        <w:t>Linguistic Proficiency</w:t>
      </w:r>
      <w:r w:rsidRPr="00C61277">
        <w:rPr>
          <w:rFonts w:ascii="Arial" w:hAnsi="Arial" w:cs="Arial"/>
          <w:sz w:val="20"/>
          <w:szCs w:val="20"/>
        </w:rPr>
        <w:tab/>
        <w:t>: Hindi , English</w:t>
      </w:r>
      <w:r w:rsidRPr="00C61277">
        <w:rPr>
          <w:rFonts w:ascii="Arial" w:hAnsi="Arial" w:cs="Arial"/>
          <w:sz w:val="20"/>
          <w:szCs w:val="20"/>
        </w:rPr>
        <w:t>, Punjabi</w:t>
      </w:r>
    </w:p>
    <w:p w:rsidR="005108EA" w:rsidRPr="00C61277" w:rsidRDefault="00876218" w:rsidP="0034260A">
      <w:pPr>
        <w:numPr>
          <w:ilvl w:val="0"/>
          <w:numId w:val="13"/>
        </w:numPr>
        <w:suppressAutoHyphens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Mailing Address        </w:t>
      </w:r>
      <w:r w:rsidRPr="00C61277">
        <w:rPr>
          <w:rFonts w:ascii="Arial" w:hAnsi="Arial" w:cs="Arial"/>
          <w:sz w:val="20"/>
          <w:szCs w:val="20"/>
        </w:rPr>
        <w:t>: House No</w:t>
      </w:r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  <w:r w:rsidRPr="00C61277">
        <w:rPr>
          <w:rFonts w:ascii="Arial" w:hAnsi="Arial" w:cs="Arial"/>
          <w:sz w:val="20"/>
          <w:szCs w:val="20"/>
        </w:rPr>
        <w:t>C-15/3, Gulabh</w:t>
      </w:r>
      <w:r>
        <w:rPr>
          <w:rFonts w:ascii="Arial" w:hAnsi="Arial" w:cs="Arial"/>
          <w:sz w:val="20"/>
          <w:szCs w:val="20"/>
        </w:rPr>
        <w:t xml:space="preserve"> </w:t>
      </w:r>
      <w:r w:rsidRPr="00C61277">
        <w:rPr>
          <w:rFonts w:ascii="Arial" w:hAnsi="Arial" w:cs="Arial"/>
          <w:sz w:val="20"/>
          <w:szCs w:val="20"/>
        </w:rPr>
        <w:t>Bagh Om Viha</w:t>
      </w:r>
      <w:r w:rsidRPr="00C61277">
        <w:rPr>
          <w:rFonts w:ascii="Arial" w:hAnsi="Arial" w:cs="Arial"/>
          <w:sz w:val="20"/>
          <w:szCs w:val="20"/>
        </w:rPr>
        <w:t>r, Uttam Nagar, New Delhi-110059</w:t>
      </w:r>
      <w:r w:rsidR="007641C8" w:rsidRPr="007641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5108EA" w:rsidRPr="00C61277" w:rsidSect="00EC6B4D">
      <w:pgSz w:w="12240" w:h="15840"/>
      <w:pgMar w:top="1464" w:right="1464" w:bottom="1464" w:left="1440" w:header="720" w:footer="720" w:gutter="0"/>
      <w:pgBorders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4891D48"/>
    <w:multiLevelType w:val="hybridMultilevel"/>
    <w:tmpl w:val="00B67CA0"/>
    <w:lvl w:ilvl="0" w:tplc="33FE1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BD47D72" w:tentative="1">
      <w:start w:val="1"/>
      <w:numFmt w:val="lowerLetter"/>
      <w:lvlText w:val="%2."/>
      <w:lvlJc w:val="left"/>
      <w:pPr>
        <w:ind w:left="1440" w:hanging="360"/>
      </w:pPr>
    </w:lvl>
    <w:lvl w:ilvl="2" w:tplc="08F604D8" w:tentative="1">
      <w:start w:val="1"/>
      <w:numFmt w:val="lowerRoman"/>
      <w:lvlText w:val="%3."/>
      <w:lvlJc w:val="right"/>
      <w:pPr>
        <w:ind w:left="2160" w:hanging="180"/>
      </w:pPr>
    </w:lvl>
    <w:lvl w:ilvl="3" w:tplc="11AA1D36" w:tentative="1">
      <w:start w:val="1"/>
      <w:numFmt w:val="decimal"/>
      <w:lvlText w:val="%4."/>
      <w:lvlJc w:val="left"/>
      <w:pPr>
        <w:ind w:left="2880" w:hanging="360"/>
      </w:pPr>
    </w:lvl>
    <w:lvl w:ilvl="4" w:tplc="1870E2F6" w:tentative="1">
      <w:start w:val="1"/>
      <w:numFmt w:val="lowerLetter"/>
      <w:lvlText w:val="%5."/>
      <w:lvlJc w:val="left"/>
      <w:pPr>
        <w:ind w:left="3600" w:hanging="360"/>
      </w:pPr>
    </w:lvl>
    <w:lvl w:ilvl="5" w:tplc="922292A0" w:tentative="1">
      <w:start w:val="1"/>
      <w:numFmt w:val="lowerRoman"/>
      <w:lvlText w:val="%6."/>
      <w:lvlJc w:val="right"/>
      <w:pPr>
        <w:ind w:left="4320" w:hanging="180"/>
      </w:pPr>
    </w:lvl>
    <w:lvl w:ilvl="6" w:tplc="809C64E6" w:tentative="1">
      <w:start w:val="1"/>
      <w:numFmt w:val="decimal"/>
      <w:lvlText w:val="%7."/>
      <w:lvlJc w:val="left"/>
      <w:pPr>
        <w:ind w:left="5040" w:hanging="360"/>
      </w:pPr>
    </w:lvl>
    <w:lvl w:ilvl="7" w:tplc="3A508910" w:tentative="1">
      <w:start w:val="1"/>
      <w:numFmt w:val="lowerLetter"/>
      <w:lvlText w:val="%8."/>
      <w:lvlJc w:val="left"/>
      <w:pPr>
        <w:ind w:left="5760" w:hanging="360"/>
      </w:pPr>
    </w:lvl>
    <w:lvl w:ilvl="8" w:tplc="C40ED0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52393"/>
    <w:multiLevelType w:val="singleLevel"/>
    <w:tmpl w:val="92EE632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A8878A6"/>
    <w:multiLevelType w:val="hybridMultilevel"/>
    <w:tmpl w:val="44C0C504"/>
    <w:lvl w:ilvl="0" w:tplc="5D76103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88523A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FA7E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E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20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320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0F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E3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0E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112F5"/>
    <w:multiLevelType w:val="hybridMultilevel"/>
    <w:tmpl w:val="F6BACC40"/>
    <w:lvl w:ilvl="0" w:tplc="30AE0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64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A69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0C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A4E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0A1B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2CA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22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049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AD3ED4"/>
    <w:multiLevelType w:val="hybridMultilevel"/>
    <w:tmpl w:val="1A50AF0E"/>
    <w:lvl w:ilvl="0" w:tplc="3A80BE84"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6590E5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59063A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CB0E05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032755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07E07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68D6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77EAB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CE694B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F068AB"/>
    <w:multiLevelType w:val="hybridMultilevel"/>
    <w:tmpl w:val="D38A1656"/>
    <w:lvl w:ilvl="0" w:tplc="415CD0B8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auto"/>
      </w:rPr>
    </w:lvl>
    <w:lvl w:ilvl="1" w:tplc="BA828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28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E0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0E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64E8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0CB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C1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843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CA3471"/>
    <w:multiLevelType w:val="hybridMultilevel"/>
    <w:tmpl w:val="1AC8B664"/>
    <w:lvl w:ilvl="0" w:tplc="8AAC8E5A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9F3A06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BC09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C874D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6E1F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324D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BCABE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853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5BCEC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9A57FF"/>
    <w:multiLevelType w:val="hybridMultilevel"/>
    <w:tmpl w:val="429CD0A2"/>
    <w:lvl w:ilvl="0" w:tplc="C7FA514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A53EDF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F807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A41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C3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E5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1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0A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30B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33256"/>
    <w:multiLevelType w:val="hybridMultilevel"/>
    <w:tmpl w:val="9146B0F0"/>
    <w:lvl w:ilvl="0" w:tplc="C87019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0483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405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8B1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2A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42AD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00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0F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F067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8480F"/>
    <w:multiLevelType w:val="hybridMultilevel"/>
    <w:tmpl w:val="9CC00B34"/>
    <w:lvl w:ilvl="0" w:tplc="7850228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9AC6049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6025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808C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B01B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B88499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8409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A73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7C00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E77732"/>
    <w:multiLevelType w:val="hybridMultilevel"/>
    <w:tmpl w:val="325423C6"/>
    <w:lvl w:ilvl="0" w:tplc="88664548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auto"/>
      </w:rPr>
    </w:lvl>
    <w:lvl w:ilvl="1" w:tplc="63201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84C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EE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A7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E60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862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86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5A6B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9"/>
  </w:num>
  <w:num w:numId="12">
    <w:abstractNumId w:val="14"/>
  </w:num>
  <w:num w:numId="13">
    <w:abstractNumId w:val="13"/>
  </w:num>
  <w:num w:numId="14">
    <w:abstractNumId w:val="18"/>
  </w:num>
  <w:num w:numId="15">
    <w:abstractNumId w:val="12"/>
  </w:num>
  <w:num w:numId="16">
    <w:abstractNumId w:val="15"/>
  </w:num>
  <w:num w:numId="17">
    <w:abstractNumId w:val="16"/>
  </w:num>
  <w:num w:numId="18">
    <w:abstractNumId w:val="17"/>
  </w:num>
  <w:num w:numId="19">
    <w:abstractNumId w:val="1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7641C8"/>
    <w:rsid w:val="007641C8"/>
    <w:rsid w:val="00876218"/>
    <w:rsid w:val="008D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50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B1D50"/>
    <w:rPr>
      <w:rFonts w:ascii="Wingdings" w:hAnsi="Wingdings" w:cs="Wingdings"/>
    </w:rPr>
  </w:style>
  <w:style w:type="character" w:customStyle="1" w:styleId="WW8Num2z0">
    <w:name w:val="WW8Num2z0"/>
    <w:rsid w:val="00AB1D50"/>
    <w:rPr>
      <w:rFonts w:ascii="Wingdings" w:hAnsi="Wingdings" w:cs="Wingdings"/>
    </w:rPr>
  </w:style>
  <w:style w:type="character" w:customStyle="1" w:styleId="WW8Num3z0">
    <w:name w:val="WW8Num3z0"/>
    <w:rsid w:val="00AB1D50"/>
    <w:rPr>
      <w:rFonts w:ascii="Symbol" w:hAnsi="Symbol" w:cs="Symbol"/>
    </w:rPr>
  </w:style>
  <w:style w:type="character" w:customStyle="1" w:styleId="WW8Num4z0">
    <w:name w:val="WW8Num4z0"/>
    <w:rsid w:val="00AB1D50"/>
    <w:rPr>
      <w:rFonts w:ascii="Symbol" w:hAnsi="Symbol" w:cs="Symbol"/>
    </w:rPr>
  </w:style>
  <w:style w:type="character" w:customStyle="1" w:styleId="WW8Num5z0">
    <w:name w:val="WW8Num5z0"/>
    <w:rsid w:val="00AB1D50"/>
    <w:rPr>
      <w:rFonts w:ascii="Wingdings" w:hAnsi="Wingdings" w:cs="Wingdings"/>
    </w:rPr>
  </w:style>
  <w:style w:type="character" w:customStyle="1" w:styleId="WW8Num6z0">
    <w:name w:val="WW8Num6z0"/>
    <w:rsid w:val="00AB1D50"/>
    <w:rPr>
      <w:rFonts w:ascii="Symbol" w:hAnsi="Symbol" w:cs="Symbol"/>
    </w:rPr>
  </w:style>
  <w:style w:type="character" w:customStyle="1" w:styleId="WW8Num7z0">
    <w:name w:val="WW8Num7z0"/>
    <w:rsid w:val="00AB1D50"/>
    <w:rPr>
      <w:rFonts w:ascii="Symbol" w:hAnsi="Symbol" w:cs="Symbol"/>
    </w:rPr>
  </w:style>
  <w:style w:type="character" w:customStyle="1" w:styleId="WW8Num8z0">
    <w:name w:val="WW8Num8z0"/>
    <w:rsid w:val="00AB1D50"/>
    <w:rPr>
      <w:rFonts w:ascii="Wingdings" w:hAnsi="Wingdings" w:cs="Wingdings"/>
    </w:rPr>
  </w:style>
  <w:style w:type="character" w:customStyle="1" w:styleId="WW8Num1z3">
    <w:name w:val="WW8Num1z3"/>
    <w:rsid w:val="00AB1D50"/>
    <w:rPr>
      <w:rFonts w:ascii="Symbol" w:hAnsi="Symbol" w:cs="Symbol"/>
    </w:rPr>
  </w:style>
  <w:style w:type="character" w:customStyle="1" w:styleId="WW8Num2z1">
    <w:name w:val="WW8Num2z1"/>
    <w:rsid w:val="00AB1D50"/>
    <w:rPr>
      <w:rFonts w:ascii="Courier New" w:hAnsi="Courier New" w:cs="Courier New"/>
    </w:rPr>
  </w:style>
  <w:style w:type="character" w:customStyle="1" w:styleId="WW8Num2z3">
    <w:name w:val="WW8Num2z3"/>
    <w:rsid w:val="00AB1D50"/>
    <w:rPr>
      <w:rFonts w:ascii="Symbol" w:hAnsi="Symbol" w:cs="Symbol"/>
    </w:rPr>
  </w:style>
  <w:style w:type="character" w:customStyle="1" w:styleId="WW8Num3z1">
    <w:name w:val="WW8Num3z1"/>
    <w:rsid w:val="00AB1D50"/>
    <w:rPr>
      <w:rFonts w:ascii="Courier New" w:hAnsi="Courier New" w:cs="Courier New"/>
    </w:rPr>
  </w:style>
  <w:style w:type="character" w:customStyle="1" w:styleId="WW8Num3z2">
    <w:name w:val="WW8Num3z2"/>
    <w:rsid w:val="00AB1D50"/>
    <w:rPr>
      <w:rFonts w:ascii="Wingdings" w:hAnsi="Wingdings" w:cs="Wingdings"/>
    </w:rPr>
  </w:style>
  <w:style w:type="character" w:customStyle="1" w:styleId="WW8Num4z1">
    <w:name w:val="WW8Num4z1"/>
    <w:rsid w:val="00AB1D50"/>
    <w:rPr>
      <w:rFonts w:ascii="Wingdings" w:hAnsi="Wingdings" w:cs="Wingdings"/>
    </w:rPr>
  </w:style>
  <w:style w:type="character" w:customStyle="1" w:styleId="WW8Num4z4">
    <w:name w:val="WW8Num4z4"/>
    <w:rsid w:val="00AB1D50"/>
    <w:rPr>
      <w:rFonts w:ascii="Courier New" w:hAnsi="Courier New" w:cs="Courier New"/>
    </w:rPr>
  </w:style>
  <w:style w:type="character" w:customStyle="1" w:styleId="WW8Num5z1">
    <w:name w:val="WW8Num5z1"/>
    <w:rsid w:val="00AB1D50"/>
    <w:rPr>
      <w:rFonts w:ascii="Courier New" w:hAnsi="Courier New" w:cs="Courier New"/>
    </w:rPr>
  </w:style>
  <w:style w:type="character" w:customStyle="1" w:styleId="WW8Num5z3">
    <w:name w:val="WW8Num5z3"/>
    <w:rsid w:val="00AB1D50"/>
    <w:rPr>
      <w:rFonts w:ascii="Symbol" w:hAnsi="Symbol" w:cs="Symbol"/>
    </w:rPr>
  </w:style>
  <w:style w:type="character" w:customStyle="1" w:styleId="WW8Num6z1">
    <w:name w:val="WW8Num6z1"/>
    <w:rsid w:val="00AB1D50"/>
    <w:rPr>
      <w:rFonts w:ascii="Wingdings" w:hAnsi="Wingdings" w:cs="Wingdings"/>
    </w:rPr>
  </w:style>
  <w:style w:type="character" w:customStyle="1" w:styleId="WW8Num6z4">
    <w:name w:val="WW8Num6z4"/>
    <w:rsid w:val="00AB1D50"/>
    <w:rPr>
      <w:rFonts w:ascii="Courier New" w:hAnsi="Courier New" w:cs="Courier New"/>
    </w:rPr>
  </w:style>
  <w:style w:type="character" w:customStyle="1" w:styleId="WW8Num7z1">
    <w:name w:val="WW8Num7z1"/>
    <w:rsid w:val="00AB1D50"/>
    <w:rPr>
      <w:rFonts w:ascii="Courier New" w:hAnsi="Courier New" w:cs="Courier New"/>
    </w:rPr>
  </w:style>
  <w:style w:type="character" w:customStyle="1" w:styleId="WW8Num7z2">
    <w:name w:val="WW8Num7z2"/>
    <w:rsid w:val="00AB1D50"/>
    <w:rPr>
      <w:rFonts w:ascii="Wingdings" w:hAnsi="Wingdings" w:cs="Wingdings"/>
    </w:rPr>
  </w:style>
  <w:style w:type="character" w:customStyle="1" w:styleId="WW8Num8z3">
    <w:name w:val="WW8Num8z3"/>
    <w:rsid w:val="00AB1D50"/>
    <w:rPr>
      <w:rFonts w:ascii="Symbol" w:hAnsi="Symbol" w:cs="Symbol"/>
    </w:rPr>
  </w:style>
  <w:style w:type="character" w:customStyle="1" w:styleId="WW8Num9z0">
    <w:name w:val="WW8Num9z0"/>
    <w:rsid w:val="00AB1D50"/>
    <w:rPr>
      <w:rFonts w:ascii="Wingdings" w:hAnsi="Wingdings" w:cs="Wingdings"/>
    </w:rPr>
  </w:style>
  <w:style w:type="character" w:customStyle="1" w:styleId="WW8Num9z3">
    <w:name w:val="WW8Num9z3"/>
    <w:rsid w:val="00AB1D50"/>
    <w:rPr>
      <w:rFonts w:ascii="Symbol" w:hAnsi="Symbol" w:cs="Symbol"/>
    </w:rPr>
  </w:style>
  <w:style w:type="character" w:customStyle="1" w:styleId="WW8Num9z4">
    <w:name w:val="WW8Num9z4"/>
    <w:rsid w:val="00AB1D50"/>
    <w:rPr>
      <w:rFonts w:ascii="Courier New" w:hAnsi="Courier New" w:cs="Courier New"/>
    </w:rPr>
  </w:style>
  <w:style w:type="character" w:customStyle="1" w:styleId="WW8Num10z0">
    <w:name w:val="WW8Num10z0"/>
    <w:rsid w:val="00AB1D50"/>
    <w:rPr>
      <w:rFonts w:ascii="Wingdings" w:hAnsi="Wingdings" w:cs="Wingdings"/>
    </w:rPr>
  </w:style>
  <w:style w:type="character" w:customStyle="1" w:styleId="WW8Num10z1">
    <w:name w:val="WW8Num10z1"/>
    <w:rsid w:val="00AB1D50"/>
    <w:rPr>
      <w:rFonts w:ascii="Courier New" w:hAnsi="Courier New" w:cs="Courier New"/>
    </w:rPr>
  </w:style>
  <w:style w:type="character" w:customStyle="1" w:styleId="WW8Num10z3">
    <w:name w:val="WW8Num10z3"/>
    <w:rsid w:val="00AB1D50"/>
    <w:rPr>
      <w:rFonts w:ascii="Symbol" w:hAnsi="Symbol" w:cs="Symbol"/>
    </w:rPr>
  </w:style>
  <w:style w:type="character" w:customStyle="1" w:styleId="WW8Num11z0">
    <w:name w:val="WW8Num11z0"/>
    <w:rsid w:val="00AB1D50"/>
    <w:rPr>
      <w:rFonts w:ascii="Symbol" w:hAnsi="Symbol" w:cs="Symbol"/>
    </w:rPr>
  </w:style>
  <w:style w:type="character" w:customStyle="1" w:styleId="WW8Num11z1">
    <w:name w:val="WW8Num11z1"/>
    <w:rsid w:val="00AB1D50"/>
    <w:rPr>
      <w:rFonts w:ascii="Wingdings" w:hAnsi="Wingdings" w:cs="Wingdings"/>
    </w:rPr>
  </w:style>
  <w:style w:type="character" w:customStyle="1" w:styleId="WW8Num11z4">
    <w:name w:val="WW8Num11z4"/>
    <w:rsid w:val="00AB1D50"/>
    <w:rPr>
      <w:rFonts w:ascii="Courier New" w:hAnsi="Courier New" w:cs="Courier New"/>
    </w:rPr>
  </w:style>
  <w:style w:type="character" w:customStyle="1" w:styleId="WW8Num12z0">
    <w:name w:val="WW8Num12z0"/>
    <w:rsid w:val="00AB1D50"/>
    <w:rPr>
      <w:rFonts w:ascii="Wingdings" w:hAnsi="Wingdings" w:cs="Wingdings"/>
    </w:rPr>
  </w:style>
  <w:style w:type="character" w:customStyle="1" w:styleId="WW8Num12z3">
    <w:name w:val="WW8Num12z3"/>
    <w:rsid w:val="00AB1D50"/>
    <w:rPr>
      <w:rFonts w:ascii="Symbol" w:hAnsi="Symbol" w:cs="Symbol"/>
    </w:rPr>
  </w:style>
  <w:style w:type="character" w:customStyle="1" w:styleId="WW8Num13z0">
    <w:name w:val="WW8Num13z0"/>
    <w:rsid w:val="00AB1D50"/>
    <w:rPr>
      <w:rFonts w:ascii="Symbol" w:hAnsi="Symbol" w:cs="Symbol"/>
    </w:rPr>
  </w:style>
  <w:style w:type="character" w:customStyle="1" w:styleId="WW8Num13z1">
    <w:name w:val="WW8Num13z1"/>
    <w:rsid w:val="00AB1D50"/>
    <w:rPr>
      <w:rFonts w:ascii="Wingdings" w:hAnsi="Wingdings" w:cs="Wingdings"/>
    </w:rPr>
  </w:style>
  <w:style w:type="character" w:customStyle="1" w:styleId="WW8Num13z4">
    <w:name w:val="WW8Num13z4"/>
    <w:rsid w:val="00AB1D50"/>
    <w:rPr>
      <w:rFonts w:ascii="Courier New" w:hAnsi="Courier New" w:cs="Courier New"/>
    </w:rPr>
  </w:style>
  <w:style w:type="character" w:customStyle="1" w:styleId="WW8Num14z0">
    <w:name w:val="WW8Num14z0"/>
    <w:rsid w:val="00AB1D50"/>
    <w:rPr>
      <w:rFonts w:ascii="Wingdings" w:hAnsi="Wingdings" w:cs="Wingdings"/>
    </w:rPr>
  </w:style>
  <w:style w:type="character" w:customStyle="1" w:styleId="WW8Num14z3">
    <w:name w:val="WW8Num14z3"/>
    <w:rsid w:val="00AB1D50"/>
    <w:rPr>
      <w:rFonts w:ascii="Symbol" w:hAnsi="Symbol" w:cs="Symbol"/>
    </w:rPr>
  </w:style>
  <w:style w:type="character" w:customStyle="1" w:styleId="WW8Num15z0">
    <w:name w:val="WW8Num15z0"/>
    <w:rsid w:val="00AB1D50"/>
    <w:rPr>
      <w:rFonts w:ascii="Symbol" w:hAnsi="Symbol" w:cs="Symbol"/>
    </w:rPr>
  </w:style>
  <w:style w:type="character" w:customStyle="1" w:styleId="WW8Num15z2">
    <w:name w:val="WW8Num15z2"/>
    <w:rsid w:val="00AB1D50"/>
    <w:rPr>
      <w:rFonts w:ascii="Wingdings" w:hAnsi="Wingdings" w:cs="Wingdings"/>
    </w:rPr>
  </w:style>
  <w:style w:type="character" w:customStyle="1" w:styleId="WW8Num15z4">
    <w:name w:val="WW8Num15z4"/>
    <w:rsid w:val="00AB1D50"/>
    <w:rPr>
      <w:rFonts w:ascii="Courier New" w:hAnsi="Courier New" w:cs="Courier New"/>
    </w:rPr>
  </w:style>
  <w:style w:type="character" w:customStyle="1" w:styleId="WW8Num16z0">
    <w:name w:val="WW8Num16z0"/>
    <w:rsid w:val="00AB1D50"/>
    <w:rPr>
      <w:rFonts w:ascii="Symbol" w:hAnsi="Symbol" w:cs="Symbol"/>
    </w:rPr>
  </w:style>
  <w:style w:type="character" w:customStyle="1" w:styleId="WW8Num16z1">
    <w:name w:val="WW8Num16z1"/>
    <w:rsid w:val="00AB1D50"/>
    <w:rPr>
      <w:rFonts w:ascii="Courier New" w:hAnsi="Courier New" w:cs="Courier New"/>
    </w:rPr>
  </w:style>
  <w:style w:type="character" w:customStyle="1" w:styleId="WW8Num16z2">
    <w:name w:val="WW8Num16z2"/>
    <w:rsid w:val="00AB1D50"/>
    <w:rPr>
      <w:rFonts w:ascii="Wingdings" w:hAnsi="Wingdings" w:cs="Wingdings"/>
    </w:rPr>
  </w:style>
  <w:style w:type="character" w:customStyle="1" w:styleId="WW8Num17z0">
    <w:name w:val="WW8Num17z0"/>
    <w:rsid w:val="00AB1D50"/>
    <w:rPr>
      <w:rFonts w:ascii="Symbol" w:hAnsi="Symbol" w:cs="Symbol"/>
    </w:rPr>
  </w:style>
  <w:style w:type="character" w:customStyle="1" w:styleId="WW8Num17z1">
    <w:name w:val="WW8Num17z1"/>
    <w:rsid w:val="00AB1D50"/>
    <w:rPr>
      <w:rFonts w:ascii="Courier New" w:hAnsi="Courier New" w:cs="Courier New"/>
    </w:rPr>
  </w:style>
  <w:style w:type="character" w:customStyle="1" w:styleId="WW8Num17z2">
    <w:name w:val="WW8Num17z2"/>
    <w:rsid w:val="00AB1D50"/>
    <w:rPr>
      <w:rFonts w:ascii="Wingdings" w:hAnsi="Wingdings" w:cs="Wingdings"/>
    </w:rPr>
  </w:style>
  <w:style w:type="character" w:customStyle="1" w:styleId="WW8Num18z0">
    <w:name w:val="WW8Num18z0"/>
    <w:rsid w:val="00AB1D50"/>
    <w:rPr>
      <w:rFonts w:ascii="Symbol" w:hAnsi="Symbol" w:cs="Symbol"/>
    </w:rPr>
  </w:style>
  <w:style w:type="character" w:customStyle="1" w:styleId="WW8Num18z1">
    <w:name w:val="WW8Num18z1"/>
    <w:rsid w:val="00AB1D50"/>
    <w:rPr>
      <w:rFonts w:ascii="Courier New" w:hAnsi="Courier New" w:cs="Courier New"/>
    </w:rPr>
  </w:style>
  <w:style w:type="character" w:customStyle="1" w:styleId="WW8Num18z2">
    <w:name w:val="WW8Num18z2"/>
    <w:rsid w:val="00AB1D50"/>
    <w:rPr>
      <w:rFonts w:ascii="Wingdings" w:hAnsi="Wingdings" w:cs="Wingdings"/>
    </w:rPr>
  </w:style>
  <w:style w:type="character" w:customStyle="1" w:styleId="WW8Num19z0">
    <w:name w:val="WW8Num19z0"/>
    <w:rsid w:val="00AB1D50"/>
    <w:rPr>
      <w:rFonts w:ascii="Symbol" w:hAnsi="Symbol" w:cs="Symbol"/>
    </w:rPr>
  </w:style>
  <w:style w:type="character" w:customStyle="1" w:styleId="WW8Num19z1">
    <w:name w:val="WW8Num19z1"/>
    <w:rsid w:val="00AB1D50"/>
    <w:rPr>
      <w:rFonts w:ascii="Courier New" w:hAnsi="Courier New" w:cs="Courier New"/>
    </w:rPr>
  </w:style>
  <w:style w:type="character" w:customStyle="1" w:styleId="WW8Num19z2">
    <w:name w:val="WW8Num19z2"/>
    <w:rsid w:val="00AB1D50"/>
    <w:rPr>
      <w:rFonts w:ascii="Wingdings" w:hAnsi="Wingdings" w:cs="Wingdings"/>
    </w:rPr>
  </w:style>
  <w:style w:type="character" w:customStyle="1" w:styleId="WW8Num20z1">
    <w:name w:val="WW8Num20z1"/>
    <w:rsid w:val="00AB1D50"/>
    <w:rPr>
      <w:rFonts w:ascii="Symbol" w:hAnsi="Symbol" w:cs="Symbol"/>
    </w:rPr>
  </w:style>
  <w:style w:type="character" w:customStyle="1" w:styleId="WW8Num21z0">
    <w:name w:val="WW8Num21z0"/>
    <w:rsid w:val="00AB1D50"/>
    <w:rPr>
      <w:rFonts w:ascii="Symbol" w:hAnsi="Symbol" w:cs="Symbol"/>
    </w:rPr>
  </w:style>
  <w:style w:type="character" w:customStyle="1" w:styleId="WW8Num21z1">
    <w:name w:val="WW8Num21z1"/>
    <w:rsid w:val="00AB1D50"/>
    <w:rPr>
      <w:rFonts w:ascii="Courier New" w:hAnsi="Courier New" w:cs="Courier New"/>
    </w:rPr>
  </w:style>
  <w:style w:type="character" w:customStyle="1" w:styleId="WW8Num21z2">
    <w:name w:val="WW8Num21z2"/>
    <w:rsid w:val="00AB1D50"/>
    <w:rPr>
      <w:rFonts w:ascii="Wingdings" w:hAnsi="Wingdings" w:cs="Wingdings"/>
    </w:rPr>
  </w:style>
  <w:style w:type="character" w:customStyle="1" w:styleId="WW8Num22z0">
    <w:name w:val="WW8Num22z0"/>
    <w:rsid w:val="00AB1D50"/>
    <w:rPr>
      <w:rFonts w:ascii="Wingdings" w:hAnsi="Wingdings" w:cs="Wingdings"/>
    </w:rPr>
  </w:style>
  <w:style w:type="character" w:customStyle="1" w:styleId="WW8Num22z1">
    <w:name w:val="WW8Num22z1"/>
    <w:rsid w:val="00AB1D50"/>
    <w:rPr>
      <w:rFonts w:ascii="Courier New" w:hAnsi="Courier New" w:cs="Courier New"/>
    </w:rPr>
  </w:style>
  <w:style w:type="character" w:customStyle="1" w:styleId="WW8Num22z3">
    <w:name w:val="WW8Num22z3"/>
    <w:rsid w:val="00AB1D50"/>
    <w:rPr>
      <w:rFonts w:ascii="Symbol" w:hAnsi="Symbol" w:cs="Symbol"/>
    </w:rPr>
  </w:style>
  <w:style w:type="character" w:customStyle="1" w:styleId="WW8Num23z0">
    <w:name w:val="WW8Num23z0"/>
    <w:rsid w:val="00AB1D50"/>
    <w:rPr>
      <w:rFonts w:ascii="Symbol" w:hAnsi="Symbol" w:cs="Symbol"/>
    </w:rPr>
  </w:style>
  <w:style w:type="character" w:customStyle="1" w:styleId="WW8Num23z2">
    <w:name w:val="WW8Num23z2"/>
    <w:rsid w:val="00AB1D50"/>
    <w:rPr>
      <w:rFonts w:ascii="Wingdings" w:hAnsi="Wingdings" w:cs="Wingdings"/>
    </w:rPr>
  </w:style>
  <w:style w:type="character" w:customStyle="1" w:styleId="WW8Num23z4">
    <w:name w:val="WW8Num23z4"/>
    <w:rsid w:val="00AB1D50"/>
    <w:rPr>
      <w:rFonts w:ascii="Courier New" w:hAnsi="Courier New" w:cs="Courier New"/>
    </w:rPr>
  </w:style>
  <w:style w:type="character" w:customStyle="1" w:styleId="WW8Num24z1">
    <w:name w:val="WW8Num24z1"/>
    <w:rsid w:val="00AB1D50"/>
    <w:rPr>
      <w:rFonts w:ascii="Symbol" w:hAnsi="Symbol" w:cs="Symbol"/>
    </w:rPr>
  </w:style>
  <w:style w:type="character" w:customStyle="1" w:styleId="WW8Num25z0">
    <w:name w:val="WW8Num25z0"/>
    <w:rsid w:val="00AB1D50"/>
    <w:rPr>
      <w:rFonts w:ascii="Wingdings" w:hAnsi="Wingdings" w:cs="Wingdings"/>
    </w:rPr>
  </w:style>
  <w:style w:type="character" w:customStyle="1" w:styleId="WW8Num25z1">
    <w:name w:val="WW8Num25z1"/>
    <w:rsid w:val="00AB1D50"/>
    <w:rPr>
      <w:rFonts w:ascii="Courier New" w:hAnsi="Courier New" w:cs="Courier New"/>
    </w:rPr>
  </w:style>
  <w:style w:type="character" w:customStyle="1" w:styleId="WW8Num25z3">
    <w:name w:val="WW8Num25z3"/>
    <w:rsid w:val="00AB1D50"/>
    <w:rPr>
      <w:rFonts w:ascii="Symbol" w:hAnsi="Symbol" w:cs="Symbol"/>
    </w:rPr>
  </w:style>
  <w:style w:type="character" w:customStyle="1" w:styleId="WW8Num26z0">
    <w:name w:val="WW8Num26z0"/>
    <w:rsid w:val="00AB1D50"/>
    <w:rPr>
      <w:rFonts w:ascii="Symbol" w:hAnsi="Symbol" w:cs="Symbol"/>
    </w:rPr>
  </w:style>
  <w:style w:type="character" w:customStyle="1" w:styleId="WW8Num26z1">
    <w:name w:val="WW8Num26z1"/>
    <w:rsid w:val="00AB1D50"/>
    <w:rPr>
      <w:rFonts w:ascii="Courier New" w:hAnsi="Courier New" w:cs="Courier New"/>
    </w:rPr>
  </w:style>
  <w:style w:type="character" w:customStyle="1" w:styleId="WW8Num26z2">
    <w:name w:val="WW8Num26z2"/>
    <w:rsid w:val="00AB1D50"/>
    <w:rPr>
      <w:rFonts w:ascii="Wingdings" w:hAnsi="Wingdings" w:cs="Wingdings"/>
    </w:rPr>
  </w:style>
  <w:style w:type="character" w:customStyle="1" w:styleId="WW8Num27z0">
    <w:name w:val="WW8Num27z0"/>
    <w:rsid w:val="00AB1D50"/>
    <w:rPr>
      <w:rFonts w:ascii="Wingdings" w:hAnsi="Wingdings" w:cs="Wingdings"/>
    </w:rPr>
  </w:style>
  <w:style w:type="character" w:customStyle="1" w:styleId="WW8Num27z3">
    <w:name w:val="WW8Num27z3"/>
    <w:rsid w:val="00AB1D50"/>
    <w:rPr>
      <w:rFonts w:ascii="Symbol" w:hAnsi="Symbol" w:cs="Symbol"/>
    </w:rPr>
  </w:style>
  <w:style w:type="character" w:customStyle="1" w:styleId="WW8Num27z4">
    <w:name w:val="WW8Num27z4"/>
    <w:rsid w:val="00AB1D50"/>
    <w:rPr>
      <w:rFonts w:ascii="Courier New" w:hAnsi="Courier New" w:cs="Courier New"/>
    </w:rPr>
  </w:style>
  <w:style w:type="character" w:customStyle="1" w:styleId="WW8Num28z0">
    <w:name w:val="WW8Num28z0"/>
    <w:rsid w:val="00AB1D50"/>
    <w:rPr>
      <w:rFonts w:ascii="Wingdings" w:hAnsi="Wingdings" w:cs="Wingdings"/>
    </w:rPr>
  </w:style>
  <w:style w:type="character" w:customStyle="1" w:styleId="WW8Num28z3">
    <w:name w:val="WW8Num28z3"/>
    <w:rsid w:val="00AB1D50"/>
    <w:rPr>
      <w:rFonts w:ascii="Symbol" w:hAnsi="Symbol" w:cs="Symbol"/>
    </w:rPr>
  </w:style>
  <w:style w:type="character" w:customStyle="1" w:styleId="WW8Num28z4">
    <w:name w:val="WW8Num28z4"/>
    <w:rsid w:val="00AB1D50"/>
    <w:rPr>
      <w:rFonts w:ascii="Courier New" w:hAnsi="Courier New" w:cs="Courier New"/>
    </w:rPr>
  </w:style>
  <w:style w:type="character" w:customStyle="1" w:styleId="WW8Num29z1">
    <w:name w:val="WW8Num29z1"/>
    <w:rsid w:val="00AB1D50"/>
    <w:rPr>
      <w:rFonts w:ascii="Symbol" w:hAnsi="Symbol" w:cs="Symbol"/>
    </w:rPr>
  </w:style>
  <w:style w:type="character" w:customStyle="1" w:styleId="WW8Num30z0">
    <w:name w:val="WW8Num30z0"/>
    <w:rsid w:val="00AB1D50"/>
    <w:rPr>
      <w:rFonts w:ascii="Symbol" w:hAnsi="Symbol" w:cs="Symbol"/>
    </w:rPr>
  </w:style>
  <w:style w:type="character" w:customStyle="1" w:styleId="WW8Num30z1">
    <w:name w:val="WW8Num30z1"/>
    <w:rsid w:val="00AB1D50"/>
    <w:rPr>
      <w:rFonts w:ascii="Wingdings" w:hAnsi="Wingdings" w:cs="Wingdings"/>
    </w:rPr>
  </w:style>
  <w:style w:type="character" w:customStyle="1" w:styleId="WW8Num30z4">
    <w:name w:val="WW8Num30z4"/>
    <w:rsid w:val="00AB1D50"/>
    <w:rPr>
      <w:rFonts w:ascii="Courier New" w:hAnsi="Courier New" w:cs="Courier New"/>
    </w:rPr>
  </w:style>
  <w:style w:type="character" w:customStyle="1" w:styleId="WW8Num31z0">
    <w:name w:val="WW8Num31z0"/>
    <w:rsid w:val="00AB1D50"/>
    <w:rPr>
      <w:rFonts w:ascii="Symbol" w:hAnsi="Symbol" w:cs="Symbol"/>
    </w:rPr>
  </w:style>
  <w:style w:type="character" w:customStyle="1" w:styleId="WW8Num31z2">
    <w:name w:val="WW8Num31z2"/>
    <w:rsid w:val="00AB1D50"/>
    <w:rPr>
      <w:rFonts w:ascii="Wingdings" w:hAnsi="Wingdings" w:cs="Wingdings"/>
    </w:rPr>
  </w:style>
  <w:style w:type="character" w:customStyle="1" w:styleId="WW8Num31z4">
    <w:name w:val="WW8Num31z4"/>
    <w:rsid w:val="00AB1D50"/>
    <w:rPr>
      <w:rFonts w:ascii="Courier New" w:hAnsi="Courier New" w:cs="Courier New"/>
    </w:rPr>
  </w:style>
  <w:style w:type="character" w:customStyle="1" w:styleId="WW8Num32z0">
    <w:name w:val="WW8Num32z0"/>
    <w:rsid w:val="00AB1D50"/>
    <w:rPr>
      <w:rFonts w:ascii="Wingdings" w:hAnsi="Wingdings" w:cs="Wingdings"/>
    </w:rPr>
  </w:style>
  <w:style w:type="character" w:customStyle="1" w:styleId="WW8Num32z3">
    <w:name w:val="WW8Num32z3"/>
    <w:rsid w:val="00AB1D50"/>
    <w:rPr>
      <w:rFonts w:ascii="Symbol" w:hAnsi="Symbol" w:cs="Symbol"/>
    </w:rPr>
  </w:style>
  <w:style w:type="character" w:customStyle="1" w:styleId="WW8Num32z4">
    <w:name w:val="WW8Num32z4"/>
    <w:rsid w:val="00AB1D50"/>
    <w:rPr>
      <w:rFonts w:ascii="Courier New" w:hAnsi="Courier New" w:cs="Courier New"/>
    </w:rPr>
  </w:style>
  <w:style w:type="character" w:customStyle="1" w:styleId="WW8Num33z0">
    <w:name w:val="WW8Num33z0"/>
    <w:rsid w:val="00AB1D50"/>
    <w:rPr>
      <w:rFonts w:ascii="Symbol" w:hAnsi="Symbol" w:cs="Symbol"/>
    </w:rPr>
  </w:style>
  <w:style w:type="character" w:customStyle="1" w:styleId="WW8Num33z1">
    <w:name w:val="WW8Num33z1"/>
    <w:rsid w:val="00AB1D50"/>
    <w:rPr>
      <w:rFonts w:ascii="Wingdings" w:hAnsi="Wingdings" w:cs="Wingdings"/>
    </w:rPr>
  </w:style>
  <w:style w:type="character" w:customStyle="1" w:styleId="WW8Num33z4">
    <w:name w:val="WW8Num33z4"/>
    <w:rsid w:val="00AB1D50"/>
    <w:rPr>
      <w:rFonts w:ascii="Courier New" w:hAnsi="Courier New" w:cs="Courier New"/>
    </w:rPr>
  </w:style>
  <w:style w:type="character" w:customStyle="1" w:styleId="WW8Num34z0">
    <w:name w:val="WW8Num34z0"/>
    <w:rsid w:val="00AB1D50"/>
    <w:rPr>
      <w:rFonts w:ascii="Wingdings" w:hAnsi="Wingdings" w:cs="Wingdings"/>
    </w:rPr>
  </w:style>
  <w:style w:type="character" w:customStyle="1" w:styleId="WW8Num34z1">
    <w:name w:val="WW8Num34z1"/>
    <w:rsid w:val="00AB1D50"/>
    <w:rPr>
      <w:rFonts w:ascii="Courier New" w:hAnsi="Courier New" w:cs="Courier New"/>
    </w:rPr>
  </w:style>
  <w:style w:type="character" w:customStyle="1" w:styleId="WW8Num34z3">
    <w:name w:val="WW8Num34z3"/>
    <w:rsid w:val="00AB1D50"/>
    <w:rPr>
      <w:rFonts w:ascii="Symbol" w:hAnsi="Symbol" w:cs="Symbol"/>
    </w:rPr>
  </w:style>
  <w:style w:type="character" w:customStyle="1" w:styleId="WW8Num35z0">
    <w:name w:val="WW8Num35z0"/>
    <w:rsid w:val="00AB1D50"/>
    <w:rPr>
      <w:rFonts w:ascii="Symbol" w:hAnsi="Symbol" w:cs="Symbol"/>
    </w:rPr>
  </w:style>
  <w:style w:type="character" w:customStyle="1" w:styleId="WW8Num35z1">
    <w:name w:val="WW8Num35z1"/>
    <w:rsid w:val="00AB1D50"/>
    <w:rPr>
      <w:rFonts w:ascii="Courier New" w:hAnsi="Courier New" w:cs="Courier New"/>
    </w:rPr>
  </w:style>
  <w:style w:type="character" w:customStyle="1" w:styleId="WW8Num35z2">
    <w:name w:val="WW8Num35z2"/>
    <w:rsid w:val="00AB1D50"/>
    <w:rPr>
      <w:rFonts w:ascii="Wingdings" w:hAnsi="Wingdings" w:cs="Wingdings"/>
    </w:rPr>
  </w:style>
  <w:style w:type="character" w:styleId="Hyperlink">
    <w:name w:val="Hyperlink"/>
    <w:rsid w:val="00AB1D50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B1D5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AB1D50"/>
    <w:pPr>
      <w:spacing w:after="120"/>
    </w:pPr>
  </w:style>
  <w:style w:type="paragraph" w:styleId="List">
    <w:name w:val="List"/>
    <w:basedOn w:val="BodyText"/>
    <w:rsid w:val="00AB1D50"/>
    <w:rPr>
      <w:rFonts w:cs="Mangal"/>
    </w:rPr>
  </w:style>
  <w:style w:type="paragraph" w:styleId="Caption">
    <w:name w:val="caption"/>
    <w:basedOn w:val="Normal"/>
    <w:qFormat/>
    <w:rsid w:val="00AB1D5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B1D50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AB1D50"/>
    <w:pPr>
      <w:ind w:left="720"/>
    </w:pPr>
  </w:style>
  <w:style w:type="paragraph" w:styleId="NoSpacing">
    <w:name w:val="No Spacing"/>
    <w:qFormat/>
    <w:rsid w:val="00AB1D50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western">
    <w:name w:val="western"/>
    <w:basedOn w:val="Normal"/>
    <w:rsid w:val="00AB1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AB1D50"/>
    <w:pPr>
      <w:suppressLineNumbers/>
    </w:pPr>
  </w:style>
  <w:style w:type="paragraph" w:customStyle="1" w:styleId="TableHeading">
    <w:name w:val="Table Heading"/>
    <w:basedOn w:val="TableContents"/>
    <w:rsid w:val="00AB1D50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731200"/>
    <w:pPr>
      <w:tabs>
        <w:tab w:val="center" w:pos="4320"/>
        <w:tab w:val="right" w:pos="8640"/>
      </w:tabs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link w:val="Header"/>
    <w:rsid w:val="00731200"/>
    <w:rPr>
      <w:lang w:val="en-GB"/>
    </w:rPr>
  </w:style>
  <w:style w:type="character" w:styleId="Strong">
    <w:name w:val="Strong"/>
    <w:uiPriority w:val="22"/>
    <w:qFormat/>
    <w:rsid w:val="00845363"/>
    <w:rPr>
      <w:b/>
      <w:bCs/>
    </w:rPr>
  </w:style>
  <w:style w:type="character" w:customStyle="1" w:styleId="apple-converted-space">
    <w:name w:val="apple-converted-space"/>
    <w:rsid w:val="00095FC2"/>
  </w:style>
  <w:style w:type="character" w:customStyle="1" w:styleId="body">
    <w:name w:val="body"/>
    <w:rsid w:val="00101C05"/>
  </w:style>
  <w:style w:type="paragraph" w:styleId="BalloonText">
    <w:name w:val="Balloon Text"/>
    <w:basedOn w:val="Normal"/>
    <w:link w:val="BalloonTextChar"/>
    <w:uiPriority w:val="99"/>
    <w:semiHidden/>
    <w:unhideWhenUsed/>
    <w:rsid w:val="00D6381E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81E"/>
    <w:rPr>
      <w:rFonts w:ascii="Segoe UI" w:eastAsia="Calibri" w:hAnsi="Segoe UI" w:cs="Segoe UI"/>
      <w:sz w:val="18"/>
      <w:szCs w:val="18"/>
      <w:lang w:eastAsia="ar-SA"/>
    </w:rPr>
  </w:style>
  <w:style w:type="character" w:styleId="CommentReference">
    <w:name w:val="annotation reference"/>
    <w:uiPriority w:val="99"/>
    <w:semiHidden/>
    <w:unhideWhenUsed/>
    <w:rsid w:val="00972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DA7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72DA7"/>
    <w:rPr>
      <w:rFonts w:ascii="Calibri" w:eastAsia="Calibri" w:hAnsi="Calibri" w:cs="Calibri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D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2DA7"/>
    <w:rPr>
      <w:rFonts w:ascii="Calibri" w:eastAsia="Calibri" w:hAnsi="Calibri" w:cs="Calibri"/>
      <w:b/>
      <w:bCs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EC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4D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54e1b5e0aacc784187011335835f0a4b752689240899052e7c8db75128bb26ef&amp;jobId=MjAxOTAxI2J2U3IwSXFzTlE9PV8xNTQ4ODI5NzU2&amp;compId=56dc1e770a9e52b9c92b9ddca2bca2cc0c772d2d2ea6c75c&amp;uid=53128229427630341549273970&amp;userId=4c62871189e668a3d6d2599d0abb29599bc986bae33a6e2d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Sourabh Rishi</vt:lpstr>
    </vt:vector>
  </TitlesOfParts>
  <Company/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Sourabh Rishi</dc:title>
  <dc:creator>Jyoti</dc:creator>
  <cp:lastModifiedBy>Anand</cp:lastModifiedBy>
  <cp:revision>2</cp:revision>
  <cp:lastPrinted>2015-11-18T07:51:00Z</cp:lastPrinted>
  <dcterms:created xsi:type="dcterms:W3CDTF">2019-02-04T10:22:00Z</dcterms:created>
  <dcterms:modified xsi:type="dcterms:W3CDTF">2019-02-04T10:22:00Z</dcterms:modified>
</cp:coreProperties>
</file>