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599C" w:rsidRDefault="00045BAE">
      <w:pPr>
        <w:spacing w:after="0" w:line="240" w:lineRule="auto"/>
        <w:jc w:val="center"/>
        <w:rPr>
          <w:b/>
          <w:sz w:val="24"/>
          <w:szCs w:val="24"/>
        </w:rPr>
      </w:pPr>
      <w:r>
        <w:rPr>
          <w:noProof/>
          <w:lang w:eastAsia="en-US"/>
        </w:rPr>
        <w:drawing>
          <wp:anchor distT="0" distB="0" distL="0" distR="0" simplePos="0" relativeHeight="251658240" behindDoc="0" locked="0" layoutInCell="1" allowOverlap="1">
            <wp:simplePos x="0" y="0"/>
            <wp:positionH relativeFrom="column">
              <wp:posOffset>-40005</wp:posOffset>
            </wp:positionH>
            <wp:positionV relativeFrom="paragraph">
              <wp:posOffset>55245</wp:posOffset>
            </wp:positionV>
            <wp:extent cx="876300" cy="92773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tretch>
                      <a:fillRect/>
                    </a:stretch>
                  </pic:blipFill>
                  <pic:spPr bwMode="auto">
                    <a:xfrm>
                      <a:off x="0" y="0"/>
                      <a:ext cx="876300" cy="927735"/>
                    </a:xfrm>
                    <a:prstGeom prst="rect">
                      <a:avLst/>
                    </a:prstGeom>
                    <a:solidFill>
                      <a:srgbClr val="FFFFFF">
                        <a:alpha val="0"/>
                      </a:srgbClr>
                    </a:solidFill>
                    <a:ln w="9525">
                      <a:noFill/>
                      <a:miter lim="800000"/>
                      <a:headEnd/>
                      <a:tailEnd/>
                    </a:ln>
                  </pic:spPr>
                </pic:pic>
              </a:graphicData>
            </a:graphic>
          </wp:anchor>
        </w:drawing>
      </w:r>
    </w:p>
    <w:p w:rsidR="0053599C" w:rsidRDefault="00045BAE">
      <w:pPr>
        <w:spacing w:after="0" w:line="240" w:lineRule="auto"/>
        <w:jc w:val="center"/>
        <w:rPr>
          <w:b/>
          <w:sz w:val="24"/>
          <w:szCs w:val="24"/>
        </w:rPr>
      </w:pPr>
    </w:p>
    <w:p w:rsidR="0053599C" w:rsidRDefault="00045BAE">
      <w:pPr>
        <w:spacing w:after="0" w:line="240" w:lineRule="auto"/>
        <w:jc w:val="center"/>
        <w:rPr>
          <w:b/>
          <w:sz w:val="24"/>
          <w:szCs w:val="24"/>
        </w:rPr>
      </w:pPr>
    </w:p>
    <w:p w:rsidR="0053599C" w:rsidRDefault="00045BAE">
      <w:pPr>
        <w:spacing w:after="0" w:line="240" w:lineRule="auto"/>
        <w:jc w:val="center"/>
        <w:rPr>
          <w:b/>
          <w:sz w:val="24"/>
          <w:szCs w:val="24"/>
        </w:rPr>
      </w:pPr>
    </w:p>
    <w:p w:rsidR="0053599C" w:rsidRDefault="00045BAE">
      <w:pPr>
        <w:spacing w:after="0" w:line="240" w:lineRule="auto"/>
        <w:jc w:val="center"/>
      </w:pPr>
      <w:r>
        <w:rPr>
          <w:b/>
          <w:sz w:val="24"/>
          <w:szCs w:val="24"/>
        </w:rPr>
        <w:t>PAWAN BAHADUR SINGH CHAUHAN</w:t>
      </w:r>
    </w:p>
    <w:p w:rsidR="0053599C" w:rsidRDefault="00045BAE">
      <w:pPr>
        <w:pBdr>
          <w:top w:val="nil"/>
          <w:left w:val="nil"/>
          <w:bottom w:val="single" w:sz="4" w:space="1" w:color="000000"/>
          <w:right w:val="nil"/>
        </w:pBdr>
        <w:spacing w:after="0" w:line="240" w:lineRule="auto"/>
        <w:jc w:val="center"/>
      </w:pPr>
      <w:r>
        <w:rPr>
          <w:sz w:val="20"/>
          <w:szCs w:val="20"/>
        </w:rPr>
        <w:t xml:space="preserve">Contact: +91 9004672749, 9286993583 / E-Mail: </w:t>
      </w:r>
      <w:hyperlink r:id="rId6" w:history="1">
        <w:r>
          <w:rPr>
            <w:rStyle w:val="Hyperlink"/>
            <w:sz w:val="20"/>
            <w:szCs w:val="20"/>
          </w:rPr>
          <w:t>pbsc.pbsc@gmail.com</w:t>
        </w:r>
      </w:hyperlink>
      <w:r>
        <w:rPr>
          <w:sz w:val="20"/>
          <w:szCs w:val="20"/>
        </w:rPr>
        <w:t xml:space="preserve">, </w:t>
      </w:r>
      <w:hyperlink r:id="rId7" w:history="1">
        <w:r w:rsidRPr="007464E3">
          <w:rPr>
            <w:rStyle w:val="Hyperlink"/>
            <w:sz w:val="20"/>
            <w:szCs w:val="20"/>
          </w:rPr>
          <w:t>pbsc.pbsc1@gmail.com</w:t>
        </w:r>
      </w:hyperlink>
      <w:r>
        <w:rPr>
          <w:sz w:val="20"/>
          <w:szCs w:val="20"/>
        </w:rPr>
        <w:t xml:space="preserve"> </w:t>
      </w:r>
      <w:r>
        <w:rPr>
          <w:sz w:val="20"/>
          <w:szCs w:val="20"/>
        </w:rPr>
        <w:t xml:space="preserve"> </w:t>
      </w:r>
    </w:p>
    <w:p w:rsidR="0053599C" w:rsidRDefault="00045BAE">
      <w:pPr>
        <w:spacing w:after="0" w:line="240" w:lineRule="auto"/>
        <w:jc w:val="center"/>
      </w:pPr>
      <w:r>
        <w:rPr>
          <w:rFonts w:cs="Microsoft Sans Serif"/>
          <w:b/>
          <w:sz w:val="36"/>
          <w:szCs w:val="36"/>
        </w:rPr>
        <w:t>E</w:t>
      </w:r>
      <w:r>
        <w:rPr>
          <w:rFonts w:cs="Microsoft Sans Serif"/>
          <w:b/>
          <w:sz w:val="28"/>
          <w:szCs w:val="28"/>
        </w:rPr>
        <w:t xml:space="preserve">LECTRONICS &amp; </w:t>
      </w:r>
      <w:r>
        <w:rPr>
          <w:rFonts w:cs="Microsoft Sans Serif"/>
          <w:b/>
          <w:sz w:val="36"/>
          <w:szCs w:val="36"/>
        </w:rPr>
        <w:t>T</w:t>
      </w:r>
      <w:r>
        <w:rPr>
          <w:rFonts w:cs="Microsoft Sans Serif"/>
          <w:b/>
          <w:sz w:val="28"/>
          <w:szCs w:val="28"/>
        </w:rPr>
        <w:t xml:space="preserve">ELECOMMUNICATION </w:t>
      </w:r>
      <w:r>
        <w:rPr>
          <w:rFonts w:cs="Microsoft Sans Serif"/>
          <w:b/>
          <w:sz w:val="36"/>
          <w:szCs w:val="36"/>
        </w:rPr>
        <w:t>E</w:t>
      </w:r>
      <w:r>
        <w:rPr>
          <w:rFonts w:cs="Microsoft Sans Serif"/>
          <w:b/>
          <w:sz w:val="28"/>
          <w:szCs w:val="28"/>
        </w:rPr>
        <w:t xml:space="preserve">NGINEER </w:t>
      </w:r>
      <w:r>
        <w:rPr>
          <w:rFonts w:cs="Microsoft Sans Serif"/>
          <w:b/>
          <w:color w:val="000000"/>
          <w:sz w:val="28"/>
          <w:szCs w:val="28"/>
          <w:lang w:val="en-IN"/>
        </w:rPr>
        <w:t xml:space="preserve">&amp; </w:t>
      </w:r>
      <w:r w:rsidRPr="00B10267">
        <w:rPr>
          <w:rFonts w:cs="Microsoft Sans Serif"/>
          <w:b/>
          <w:sz w:val="32"/>
          <w:szCs w:val="32"/>
        </w:rPr>
        <w:t>M</w:t>
      </w:r>
      <w:r>
        <w:rPr>
          <w:rFonts w:cs="Microsoft Sans Serif"/>
          <w:b/>
          <w:sz w:val="28"/>
          <w:szCs w:val="28"/>
        </w:rPr>
        <w:t>ANAGER</w:t>
      </w:r>
    </w:p>
    <w:p w:rsidR="0053599C" w:rsidRDefault="00045BAE">
      <w:pPr>
        <w:shd w:val="clear" w:color="auto" w:fill="5F497A"/>
        <w:spacing w:before="120" w:after="0" w:line="240" w:lineRule="auto"/>
        <w:jc w:val="center"/>
      </w:pPr>
      <w:r>
        <w:rPr>
          <w:b/>
          <w:color w:val="FFFFFF"/>
          <w:lang w:val="en-IN"/>
        </w:rPr>
        <w:t xml:space="preserve">PROJECT </w:t>
      </w:r>
      <w:r>
        <w:rPr>
          <w:b/>
          <w:color w:val="FFFFFF"/>
          <w:lang w:val="en-IN"/>
        </w:rPr>
        <w:t xml:space="preserve">CONTROL, </w:t>
      </w:r>
      <w:r>
        <w:rPr>
          <w:b/>
          <w:color w:val="FFFFFF"/>
          <w:lang w:val="en-IN"/>
        </w:rPr>
        <w:t>PLANNING &amp; COORDIANTION</w:t>
      </w:r>
      <w:r>
        <w:rPr>
          <w:b/>
          <w:color w:val="FFFFFF"/>
          <w:lang w:val="en-IN"/>
        </w:rPr>
        <w:t>, SUPPLY CHAIN MANAGEMENT, INTERNATIONAL BUSINESS DEVELOPMENT</w:t>
      </w:r>
    </w:p>
    <w:p w:rsidR="0053599C" w:rsidRDefault="00045BAE">
      <w:pPr>
        <w:pStyle w:val="NoSpacing"/>
        <w:pBdr>
          <w:top w:val="thickThinSmallGap" w:sz="12" w:space="1" w:color="000000"/>
          <w:left w:val="nil"/>
          <w:bottom w:val="thinThickSmallGap" w:sz="12" w:space="1" w:color="000000"/>
          <w:right w:val="nil"/>
        </w:pBdr>
        <w:shd w:val="clear" w:color="auto" w:fill="F2F2F2"/>
        <w:spacing w:before="120"/>
        <w:jc w:val="center"/>
      </w:pPr>
      <w:r>
        <w:rPr>
          <w:b/>
          <w:sz w:val="20"/>
          <w:szCs w:val="20"/>
        </w:rPr>
        <w:t>Proven success in managing &amp; delivering Telecom Infra Projects (GSM Mobile Sites) within the time, quality &amp; cost parameters; managed resource plan</w:t>
      </w:r>
      <w:r>
        <w:rPr>
          <w:b/>
          <w:sz w:val="20"/>
          <w:szCs w:val="20"/>
        </w:rPr>
        <w:t>ning,</w:t>
      </w:r>
      <w:r>
        <w:rPr>
          <w:b/>
          <w:sz w:val="20"/>
          <w:szCs w:val="20"/>
        </w:rPr>
        <w:t xml:space="preserve"> material management,</w:t>
      </w:r>
      <w:r>
        <w:rPr>
          <w:b/>
          <w:sz w:val="20"/>
          <w:szCs w:val="20"/>
        </w:rPr>
        <w:t xml:space="preserve"> inspection, team building &amp; co-ordination with internal departments and external customers</w:t>
      </w:r>
    </w:p>
    <w:p w:rsidR="0053599C" w:rsidRDefault="00045BAE">
      <w:pPr>
        <w:spacing w:after="0" w:line="240" w:lineRule="auto"/>
        <w:rPr>
          <w:sz w:val="20"/>
          <w:szCs w:val="20"/>
        </w:rPr>
      </w:pPr>
    </w:p>
    <w:p w:rsidR="0053599C" w:rsidRDefault="00045BAE">
      <w:pPr>
        <w:shd w:val="clear" w:color="auto" w:fill="5F497A"/>
        <w:spacing w:after="0" w:line="240" w:lineRule="auto"/>
        <w:jc w:val="center"/>
      </w:pPr>
      <w:r>
        <w:rPr>
          <w:b/>
          <w:color w:val="FFFFFF"/>
          <w:sz w:val="26"/>
          <w:szCs w:val="20"/>
          <w:lang w:val="en-IN"/>
        </w:rPr>
        <w:t>P</w:t>
      </w:r>
      <w:r>
        <w:rPr>
          <w:b/>
          <w:color w:val="FFFFFF"/>
          <w:sz w:val="20"/>
          <w:szCs w:val="20"/>
          <w:lang w:val="en-IN"/>
        </w:rPr>
        <w:t xml:space="preserve">ROFILE </w:t>
      </w:r>
      <w:r>
        <w:rPr>
          <w:b/>
          <w:color w:val="FFFFFF"/>
          <w:sz w:val="26"/>
          <w:szCs w:val="20"/>
          <w:lang w:val="en-IN"/>
        </w:rPr>
        <w:t>S</w:t>
      </w:r>
      <w:r>
        <w:rPr>
          <w:b/>
          <w:color w:val="FFFFFF"/>
          <w:sz w:val="20"/>
          <w:szCs w:val="20"/>
          <w:lang w:val="en-IN"/>
        </w:rPr>
        <w:t>UMMARY</w:t>
      </w:r>
    </w:p>
    <w:p w:rsidR="0053599C" w:rsidRDefault="00045BAE">
      <w:pPr>
        <w:spacing w:before="120" w:after="0" w:line="240" w:lineRule="auto"/>
        <w:jc w:val="center"/>
      </w:pPr>
      <w:r>
        <w:rPr>
          <w:sz w:val="20"/>
          <w:szCs w:val="20"/>
        </w:rPr>
        <w:t>A result-oriented professional</w:t>
      </w:r>
      <w:r>
        <w:rPr>
          <w:color w:val="548DD4"/>
          <w:sz w:val="20"/>
          <w:szCs w:val="20"/>
        </w:rPr>
        <w:t xml:space="preserve"> </w:t>
      </w:r>
      <w:r>
        <w:rPr>
          <w:b/>
          <w:sz w:val="20"/>
          <w:szCs w:val="20"/>
        </w:rPr>
        <w:t>offering nearly 8</w:t>
      </w:r>
      <w:r>
        <w:rPr>
          <w:b/>
          <w:sz w:val="20"/>
          <w:szCs w:val="20"/>
        </w:rPr>
        <w:t xml:space="preserve"> years</w:t>
      </w:r>
      <w:r>
        <w:rPr>
          <w:sz w:val="20"/>
          <w:szCs w:val="20"/>
        </w:rPr>
        <w:t xml:space="preserve"> of rich experience in the areas of:</w:t>
      </w:r>
    </w:p>
    <w:p w:rsidR="0053599C" w:rsidRDefault="00045BAE">
      <w:pPr>
        <w:pStyle w:val="ListParagraph"/>
        <w:spacing w:after="0" w:line="240" w:lineRule="auto"/>
        <w:ind w:left="357"/>
        <w:jc w:val="both"/>
        <w:rPr>
          <w:sz w:val="20"/>
          <w:szCs w:val="20"/>
        </w:rPr>
      </w:pPr>
    </w:p>
    <w:p w:rsidR="0053599C" w:rsidRDefault="00045BAE">
      <w:pPr>
        <w:shd w:val="clear" w:color="auto" w:fill="F2F2F2"/>
        <w:spacing w:after="0" w:line="240" w:lineRule="auto"/>
        <w:jc w:val="both"/>
      </w:pPr>
      <w:r>
        <w:rPr>
          <w:b/>
          <w:sz w:val="20"/>
          <w:szCs w:val="20"/>
        </w:rPr>
        <w:t xml:space="preserve">- Project </w:t>
      </w:r>
      <w:r>
        <w:rPr>
          <w:b/>
          <w:sz w:val="20"/>
          <w:szCs w:val="20"/>
        </w:rPr>
        <w:t>Control, Planning &amp;</w:t>
      </w:r>
      <w:r>
        <w:rPr>
          <w:b/>
          <w:sz w:val="20"/>
          <w:szCs w:val="20"/>
        </w:rPr>
        <w:t xml:space="preserve"> Execution</w:t>
      </w:r>
      <w:r>
        <w:rPr>
          <w:b/>
          <w:sz w:val="20"/>
          <w:szCs w:val="20"/>
        </w:rPr>
        <w:tab/>
      </w:r>
      <w:r>
        <w:rPr>
          <w:b/>
          <w:sz w:val="20"/>
          <w:szCs w:val="20"/>
        </w:rPr>
        <w:tab/>
        <w:t>-</w:t>
      </w:r>
      <w:r>
        <w:t xml:space="preserve"> </w:t>
      </w:r>
      <w:r>
        <w:rPr>
          <w:b/>
          <w:sz w:val="20"/>
          <w:szCs w:val="20"/>
        </w:rPr>
        <w:t>Operations &amp; Maintenance</w:t>
      </w:r>
      <w:r>
        <w:rPr>
          <w:b/>
          <w:sz w:val="20"/>
          <w:szCs w:val="20"/>
        </w:rPr>
        <w:tab/>
      </w:r>
      <w:r>
        <w:rPr>
          <w:b/>
          <w:sz w:val="20"/>
          <w:szCs w:val="20"/>
        </w:rPr>
        <w:tab/>
        <w:t>- Infrastructure Quality Management</w:t>
      </w:r>
    </w:p>
    <w:p w:rsidR="0053599C" w:rsidRDefault="00045BAE">
      <w:pPr>
        <w:shd w:val="clear" w:color="auto" w:fill="F2F2F2"/>
        <w:spacing w:before="20" w:after="0" w:line="240" w:lineRule="auto"/>
        <w:jc w:val="both"/>
      </w:pPr>
      <w:r>
        <w:rPr>
          <w:b/>
          <w:sz w:val="20"/>
          <w:szCs w:val="20"/>
        </w:rPr>
        <w:t>-</w:t>
      </w:r>
      <w:r>
        <w:t xml:space="preserve"> </w:t>
      </w:r>
      <w:r>
        <w:rPr>
          <w:b/>
          <w:sz w:val="20"/>
          <w:szCs w:val="20"/>
        </w:rPr>
        <w:t>SLAs / EHS Compliance Management</w:t>
      </w:r>
      <w:r>
        <w:rPr>
          <w:b/>
          <w:sz w:val="20"/>
          <w:szCs w:val="20"/>
        </w:rPr>
        <w:tab/>
      </w:r>
      <w:r>
        <w:rPr>
          <w:b/>
          <w:sz w:val="20"/>
          <w:szCs w:val="20"/>
        </w:rPr>
        <w:tab/>
        <w:t xml:space="preserve">- Vendor / Inventory </w:t>
      </w:r>
      <w:r>
        <w:rPr>
          <w:b/>
          <w:sz w:val="20"/>
          <w:szCs w:val="20"/>
        </w:rPr>
        <w:t>/Material Management-</w:t>
      </w:r>
      <w:r>
        <w:rPr>
          <w:b/>
          <w:sz w:val="20"/>
          <w:szCs w:val="20"/>
        </w:rPr>
        <w:t xml:space="preserve">Installation &amp; Commissioning </w:t>
      </w:r>
    </w:p>
    <w:p w:rsidR="0053599C" w:rsidRDefault="00045BAE">
      <w:pPr>
        <w:shd w:val="clear" w:color="auto" w:fill="F2F2F2"/>
        <w:spacing w:before="20" w:after="0" w:line="240" w:lineRule="auto"/>
        <w:jc w:val="both"/>
      </w:pPr>
      <w:r>
        <w:rPr>
          <w:b/>
          <w:sz w:val="20"/>
          <w:szCs w:val="20"/>
        </w:rPr>
        <w:t xml:space="preserve">-  MIS Reports / Cost Control </w:t>
      </w:r>
      <w:r>
        <w:rPr>
          <w:b/>
          <w:sz w:val="20"/>
          <w:szCs w:val="20"/>
        </w:rPr>
        <w:tab/>
      </w:r>
      <w:r>
        <w:rPr>
          <w:b/>
          <w:sz w:val="20"/>
          <w:szCs w:val="20"/>
        </w:rPr>
        <w:tab/>
      </w:r>
      <w:r>
        <w:rPr>
          <w:b/>
          <w:sz w:val="20"/>
          <w:szCs w:val="20"/>
        </w:rPr>
        <w:tab/>
        <w:t>- Client Relationship Management</w:t>
      </w:r>
      <w:r>
        <w:rPr>
          <w:b/>
          <w:sz w:val="20"/>
          <w:szCs w:val="20"/>
        </w:rPr>
        <w:tab/>
      </w:r>
      <w:r>
        <w:rPr>
          <w:b/>
          <w:sz w:val="20"/>
          <w:szCs w:val="20"/>
        </w:rPr>
        <w:tab/>
        <w:t>- Tec</w:t>
      </w:r>
      <w:r>
        <w:rPr>
          <w:b/>
          <w:sz w:val="20"/>
          <w:szCs w:val="20"/>
        </w:rPr>
        <w:t>hno-commercial Functions</w:t>
      </w:r>
    </w:p>
    <w:p w:rsidR="0053599C" w:rsidRDefault="00045BAE">
      <w:pPr>
        <w:pStyle w:val="ListParagraph"/>
        <w:spacing w:after="0" w:line="240" w:lineRule="auto"/>
        <w:ind w:left="357"/>
        <w:jc w:val="both"/>
        <w:rPr>
          <w:sz w:val="20"/>
          <w:szCs w:val="20"/>
        </w:rPr>
      </w:pPr>
    </w:p>
    <w:p w:rsidR="0053599C" w:rsidRDefault="00045BAE">
      <w:pPr>
        <w:pStyle w:val="ListParagraph"/>
        <w:numPr>
          <w:ilvl w:val="0"/>
          <w:numId w:val="1"/>
        </w:numPr>
        <w:spacing w:after="0" w:line="240" w:lineRule="auto"/>
        <w:ind w:left="357"/>
        <w:jc w:val="both"/>
      </w:pPr>
      <w:r>
        <w:rPr>
          <w:sz w:val="20"/>
          <w:szCs w:val="20"/>
        </w:rPr>
        <w:t xml:space="preserve">Completed </w:t>
      </w:r>
      <w:r>
        <w:rPr>
          <w:b/>
          <w:sz w:val="20"/>
          <w:szCs w:val="20"/>
        </w:rPr>
        <w:t xml:space="preserve">PGDM (International </w:t>
      </w:r>
      <w:r>
        <w:rPr>
          <w:rFonts w:cs="Calibri"/>
          <w:b/>
          <w:sz w:val="20"/>
          <w:szCs w:val="20"/>
        </w:rPr>
        <w:t>Business</w:t>
      </w:r>
      <w:r>
        <w:rPr>
          <w:b/>
          <w:sz w:val="20"/>
          <w:szCs w:val="20"/>
        </w:rPr>
        <w:t>)</w:t>
      </w:r>
      <w:r>
        <w:rPr>
          <w:sz w:val="20"/>
          <w:szCs w:val="20"/>
        </w:rPr>
        <w:t xml:space="preserve"> from ITM Business School, Navi Mumbai and</w:t>
      </w:r>
      <w:r>
        <w:rPr>
          <w:b/>
          <w:sz w:val="20"/>
          <w:szCs w:val="20"/>
        </w:rPr>
        <w:t xml:space="preserve"> acquired in-depth knowledge of functions related to Supply Chain Management, Logistics, Import &amp; Export Operations, Global Sourcing &amp; Operations, Cr</w:t>
      </w:r>
      <w:r>
        <w:rPr>
          <w:b/>
          <w:sz w:val="20"/>
          <w:szCs w:val="20"/>
        </w:rPr>
        <w:t xml:space="preserve">oss-cultural Leadership, Global Marketing, International Finance, Corporate Finance, Quantitative Techniques &amp; Decision Making and CSR </w:t>
      </w:r>
    </w:p>
    <w:p w:rsidR="0053599C" w:rsidRDefault="00045BAE">
      <w:pPr>
        <w:pStyle w:val="ListParagraph"/>
        <w:numPr>
          <w:ilvl w:val="0"/>
          <w:numId w:val="1"/>
        </w:numPr>
        <w:spacing w:before="160" w:after="0" w:line="240" w:lineRule="auto"/>
        <w:jc w:val="both"/>
      </w:pPr>
      <w:r>
        <w:rPr>
          <w:sz w:val="20"/>
          <w:szCs w:val="20"/>
        </w:rPr>
        <w:t xml:space="preserve">Successfully coordinated &amp; executed Telecom </w:t>
      </w:r>
      <w:r>
        <w:rPr>
          <w:b/>
          <w:sz w:val="20"/>
          <w:szCs w:val="20"/>
        </w:rPr>
        <w:t xml:space="preserve">Infrastructure Development projects for </w:t>
      </w:r>
      <w:r>
        <w:rPr>
          <w:sz w:val="20"/>
          <w:szCs w:val="20"/>
        </w:rPr>
        <w:t>companies like Nokia, Synergy &amp; UNO;</w:t>
      </w:r>
      <w:r>
        <w:rPr>
          <w:sz w:val="20"/>
          <w:szCs w:val="20"/>
        </w:rPr>
        <w:t xml:space="preserve"> developed technical resources &amp; solutions for increased margins; </w:t>
      </w:r>
      <w:r>
        <w:rPr>
          <w:i/>
          <w:sz w:val="20"/>
          <w:szCs w:val="20"/>
        </w:rPr>
        <w:t>skilled in analyzing feasibility for sharing of existing towers</w:t>
      </w:r>
      <w:r>
        <w:rPr>
          <w:sz w:val="20"/>
          <w:szCs w:val="20"/>
        </w:rPr>
        <w:t xml:space="preserve"> </w:t>
      </w:r>
    </w:p>
    <w:p w:rsidR="0053599C" w:rsidRDefault="00045BAE">
      <w:pPr>
        <w:pStyle w:val="ListParagraph"/>
        <w:numPr>
          <w:ilvl w:val="0"/>
          <w:numId w:val="1"/>
        </w:numPr>
        <w:spacing w:before="160" w:after="0" w:line="240" w:lineRule="auto"/>
        <w:ind w:left="357"/>
        <w:jc w:val="both"/>
      </w:pPr>
      <w:r>
        <w:rPr>
          <w:sz w:val="20"/>
          <w:szCs w:val="20"/>
        </w:rPr>
        <w:t xml:space="preserve">Valued for </w:t>
      </w:r>
      <w:r>
        <w:rPr>
          <w:b/>
          <w:sz w:val="20"/>
          <w:szCs w:val="20"/>
        </w:rPr>
        <w:t xml:space="preserve">defining Best Practices for Projects </w:t>
      </w:r>
      <w:r>
        <w:rPr>
          <w:sz w:val="20"/>
          <w:szCs w:val="20"/>
        </w:rPr>
        <w:t>&amp; implementing project plans within preset budgets &amp; deadlines by implying PM</w:t>
      </w:r>
      <w:r>
        <w:rPr>
          <w:sz w:val="20"/>
          <w:szCs w:val="20"/>
        </w:rPr>
        <w:t>P Methodologies ; resourceful in managing expectations of Clients, Business Leaders  &amp; Other Stakeholders</w:t>
      </w:r>
    </w:p>
    <w:p w:rsidR="0053599C" w:rsidRDefault="00045BAE">
      <w:pPr>
        <w:pStyle w:val="ListParagraph"/>
        <w:numPr>
          <w:ilvl w:val="0"/>
          <w:numId w:val="1"/>
        </w:numPr>
        <w:spacing w:before="160" w:after="0" w:line="240" w:lineRule="auto"/>
        <w:ind w:left="357"/>
        <w:jc w:val="both"/>
      </w:pPr>
      <w:r>
        <w:rPr>
          <w:sz w:val="20"/>
          <w:szCs w:val="20"/>
        </w:rPr>
        <w:t xml:space="preserve">Proficiency in </w:t>
      </w:r>
      <w:r>
        <w:rPr>
          <w:b/>
          <w:sz w:val="20"/>
          <w:szCs w:val="20"/>
        </w:rPr>
        <w:t>Techno- Commercial activities like finalizing Infra–Vendors</w:t>
      </w:r>
      <w:r>
        <w:rPr>
          <w:sz w:val="20"/>
          <w:szCs w:val="20"/>
        </w:rPr>
        <w:t xml:space="preserve">, </w:t>
      </w:r>
      <w:r>
        <w:rPr>
          <w:sz w:val="20"/>
          <w:szCs w:val="20"/>
        </w:rPr>
        <w:t>being released</w:t>
      </w:r>
      <w:r>
        <w:rPr>
          <w:sz w:val="20"/>
          <w:szCs w:val="20"/>
        </w:rPr>
        <w:t xml:space="preserve"> payments, ensuring material availability, controlling inven</w:t>
      </w:r>
      <w:r>
        <w:rPr>
          <w:sz w:val="20"/>
          <w:szCs w:val="20"/>
        </w:rPr>
        <w:t xml:space="preserve">tory and evaluating various MIS Reports with a view to track project operations </w:t>
      </w:r>
    </w:p>
    <w:p w:rsidR="0053599C" w:rsidRDefault="00045BAE">
      <w:pPr>
        <w:pStyle w:val="ListParagraph"/>
        <w:numPr>
          <w:ilvl w:val="0"/>
          <w:numId w:val="1"/>
        </w:numPr>
        <w:spacing w:before="160" w:after="0" w:line="240" w:lineRule="auto"/>
        <w:jc w:val="both"/>
      </w:pPr>
      <w:r>
        <w:rPr>
          <w:sz w:val="20"/>
          <w:szCs w:val="20"/>
        </w:rPr>
        <w:t xml:space="preserve">A </w:t>
      </w:r>
      <w:r>
        <w:rPr>
          <w:b/>
          <w:sz w:val="20"/>
          <w:szCs w:val="20"/>
        </w:rPr>
        <w:t>Customer-Centric Professional</w:t>
      </w:r>
      <w:r>
        <w:rPr>
          <w:sz w:val="20"/>
          <w:szCs w:val="20"/>
        </w:rPr>
        <w:t xml:space="preserve"> with </w:t>
      </w:r>
      <w:r>
        <w:rPr>
          <w:sz w:val="20"/>
          <w:szCs w:val="20"/>
        </w:rPr>
        <w:t>technical expertise in studying &amp; understanding</w:t>
      </w:r>
      <w:r>
        <w:rPr>
          <w:sz w:val="20"/>
          <w:szCs w:val="20"/>
        </w:rPr>
        <w:t xml:space="preserve"> Telecom Network and O&amp;M Solutions, Tower Foundation &amp; Erection Work, Up-gradation, Civil &amp;</w:t>
      </w:r>
      <w:r>
        <w:rPr>
          <w:sz w:val="20"/>
          <w:szCs w:val="20"/>
        </w:rPr>
        <w:t xml:space="preserve"> Electrical Works, Sites Build &amp; Solutions, Electrification &amp; Quality Processes</w:t>
      </w:r>
    </w:p>
    <w:p w:rsidR="000C4442" w:rsidRPr="000C4442" w:rsidRDefault="00045BAE" w:rsidP="000C4442">
      <w:pPr>
        <w:pStyle w:val="ListParagraph"/>
        <w:numPr>
          <w:ilvl w:val="0"/>
          <w:numId w:val="1"/>
        </w:numPr>
        <w:spacing w:before="160" w:after="0" w:line="240" w:lineRule="auto"/>
        <w:ind w:left="357"/>
        <w:jc w:val="both"/>
      </w:pPr>
      <w:r w:rsidRPr="000C4442">
        <w:rPr>
          <w:sz w:val="20"/>
          <w:szCs w:val="20"/>
        </w:rPr>
        <w:t xml:space="preserve">An </w:t>
      </w:r>
      <w:r w:rsidRPr="000C4442">
        <w:rPr>
          <w:b/>
          <w:sz w:val="20"/>
          <w:szCs w:val="20"/>
        </w:rPr>
        <w:t>Effective Leader</w:t>
      </w:r>
      <w:r w:rsidRPr="000C4442">
        <w:rPr>
          <w:sz w:val="20"/>
          <w:szCs w:val="20"/>
        </w:rPr>
        <w:t xml:space="preserve"> with skills in guiding teams members &amp; enabling knowledge - sharing amongst them to maintain excellence in Project Operations</w:t>
      </w:r>
      <w:r>
        <w:rPr>
          <w:b/>
          <w:color w:val="FFFFFF"/>
          <w:sz w:val="26"/>
          <w:szCs w:val="20"/>
          <w:lang w:val="en-IN"/>
        </w:rPr>
        <w:t>A</w:t>
      </w:r>
      <w:r>
        <w:rPr>
          <w:b/>
          <w:color w:val="FFFFFF"/>
          <w:sz w:val="20"/>
          <w:szCs w:val="20"/>
          <w:lang w:val="en-IN"/>
        </w:rPr>
        <w:t xml:space="preserve">REAS </w:t>
      </w:r>
      <w:r>
        <w:rPr>
          <w:b/>
          <w:color w:val="FFFFFF"/>
          <w:sz w:val="26"/>
          <w:szCs w:val="20"/>
          <w:lang w:val="en-IN"/>
        </w:rPr>
        <w:t>O</w:t>
      </w:r>
      <w:r>
        <w:rPr>
          <w:b/>
          <w:color w:val="FFFFFF"/>
          <w:sz w:val="20"/>
          <w:szCs w:val="20"/>
          <w:lang w:val="en-IN"/>
        </w:rPr>
        <w:t xml:space="preserve">F </w:t>
      </w:r>
      <w:r>
        <w:rPr>
          <w:b/>
          <w:color w:val="FFFFFF"/>
          <w:sz w:val="26"/>
          <w:szCs w:val="20"/>
          <w:lang w:val="en-IN"/>
        </w:rPr>
        <w:t>E</w:t>
      </w:r>
      <w:r>
        <w:rPr>
          <w:b/>
          <w:color w:val="FFFFFF"/>
          <w:sz w:val="20"/>
          <w:szCs w:val="20"/>
          <w:lang w:val="en-IN"/>
        </w:rPr>
        <w:t>XPOSURE</w:t>
      </w:r>
    </w:p>
    <w:p w:rsidR="0053599C" w:rsidRDefault="00045BAE" w:rsidP="000C4442">
      <w:pPr>
        <w:pStyle w:val="ListParagraph"/>
        <w:numPr>
          <w:ilvl w:val="0"/>
          <w:numId w:val="1"/>
        </w:numPr>
        <w:spacing w:before="160" w:after="0" w:line="240" w:lineRule="auto"/>
        <w:ind w:left="357"/>
        <w:jc w:val="both"/>
      </w:pPr>
      <w:r w:rsidRPr="000C4442">
        <w:rPr>
          <w:rFonts w:cs="Lucida Sans Unicode"/>
          <w:sz w:val="20"/>
          <w:szCs w:val="20"/>
        </w:rPr>
        <w:t xml:space="preserve">Supporting </w:t>
      </w:r>
      <w:r w:rsidRPr="000C4442">
        <w:rPr>
          <w:rFonts w:cs="Lucida Sans Unicode"/>
          <w:sz w:val="20"/>
          <w:szCs w:val="20"/>
        </w:rPr>
        <w:t>the existing Supply Chain Network and ensuring timely distribution; assisting in entire Global Logistics Operations for ensuring availability and delivery of right quality ma</w:t>
      </w:r>
      <w:r>
        <w:rPr>
          <w:rFonts w:cs="Lucida Sans Unicode"/>
          <w:sz w:val="20"/>
          <w:szCs w:val="20"/>
        </w:rPr>
        <w:t>terials at the right time</w:t>
      </w:r>
      <w:r w:rsidRPr="000C4442">
        <w:rPr>
          <w:rFonts w:cs="Lucida Sans Unicode"/>
          <w:sz w:val="20"/>
          <w:szCs w:val="20"/>
        </w:rPr>
        <w:t xml:space="preserve"> and terms at the required locations </w:t>
      </w:r>
    </w:p>
    <w:p w:rsidR="0053599C" w:rsidRDefault="00045BAE">
      <w:pPr>
        <w:numPr>
          <w:ilvl w:val="0"/>
          <w:numId w:val="1"/>
        </w:numPr>
        <w:spacing w:before="40" w:after="0" w:line="240" w:lineRule="auto"/>
        <w:ind w:left="357"/>
        <w:jc w:val="both"/>
      </w:pPr>
      <w:r>
        <w:rPr>
          <w:rFonts w:cs="Lucida Sans Unicode"/>
          <w:sz w:val="20"/>
          <w:szCs w:val="20"/>
        </w:rPr>
        <w:t xml:space="preserve">Scheduling New </w:t>
      </w:r>
      <w:r>
        <w:rPr>
          <w:rFonts w:cs="Lucida Sans Unicode"/>
          <w:sz w:val="20"/>
          <w:szCs w:val="20"/>
        </w:rPr>
        <w:t>Roll-Out projects, participating in Status Review meetings with the Team &amp; other Stakeholders to monitor project progress; forecasting</w:t>
      </w:r>
    </w:p>
    <w:p w:rsidR="0053599C" w:rsidRDefault="00045BAE">
      <w:pPr>
        <w:numPr>
          <w:ilvl w:val="0"/>
          <w:numId w:val="1"/>
        </w:numPr>
        <w:spacing w:before="40" w:after="0" w:line="240" w:lineRule="auto"/>
        <w:ind w:left="357"/>
        <w:jc w:val="both"/>
      </w:pPr>
      <w:r>
        <w:rPr>
          <w:rFonts w:cs="Lucida Sans Unicode"/>
          <w:sz w:val="20"/>
          <w:szCs w:val="20"/>
        </w:rPr>
        <w:t>Spearheading advance materials planning, ordering and delivery planning of all supply items like Shelter, Tower, Electric</w:t>
      </w:r>
      <w:r>
        <w:rPr>
          <w:rFonts w:cs="Lucida Sans Unicode"/>
          <w:sz w:val="20"/>
          <w:szCs w:val="20"/>
        </w:rPr>
        <w:t xml:space="preserve">al &amp; AC </w:t>
      </w:r>
    </w:p>
    <w:p w:rsidR="0053599C" w:rsidRDefault="00045BAE">
      <w:pPr>
        <w:numPr>
          <w:ilvl w:val="0"/>
          <w:numId w:val="1"/>
        </w:numPr>
        <w:spacing w:before="40" w:after="0" w:line="240" w:lineRule="auto"/>
        <w:jc w:val="both"/>
      </w:pPr>
      <w:r>
        <w:rPr>
          <w:rFonts w:cs="Lucida Sans Unicode"/>
          <w:sz w:val="20"/>
          <w:szCs w:val="20"/>
        </w:rPr>
        <w:t xml:space="preserve">Managing e O&amp;M and Installation &amp; Commissioning Activities for Telecom Sites &amp; provisioning of services; monitoring Projects/Site activities with respect to cost, resource deployment, time over-runs &amp; quality compliance to ensure its satisfactory </w:t>
      </w:r>
      <w:r>
        <w:rPr>
          <w:rFonts w:cs="Lucida Sans Unicode"/>
          <w:sz w:val="20"/>
          <w:szCs w:val="20"/>
        </w:rPr>
        <w:t>execution</w:t>
      </w:r>
    </w:p>
    <w:p w:rsidR="0053599C" w:rsidRDefault="00045BAE" w:rsidP="001F5E17">
      <w:pPr>
        <w:numPr>
          <w:ilvl w:val="0"/>
          <w:numId w:val="1"/>
        </w:numPr>
        <w:spacing w:before="40" w:after="0" w:line="240" w:lineRule="auto"/>
        <w:ind w:left="357"/>
        <w:jc w:val="both"/>
      </w:pPr>
      <w:r>
        <w:rPr>
          <w:rFonts w:eastAsia="Times New Roman" w:cs="Times New Roman"/>
          <w:sz w:val="20"/>
          <w:szCs w:val="20"/>
        </w:rPr>
        <w:t xml:space="preserve">Leading &amp; monitoring the performance of team members to achieve  efficiency in operations; organizing </w:t>
      </w:r>
      <w:r>
        <w:rPr>
          <w:rFonts w:cs="Lucida Sans Unicode"/>
          <w:sz w:val="20"/>
          <w:szCs w:val="20"/>
        </w:rPr>
        <w:t>regular</w:t>
      </w:r>
      <w:r>
        <w:rPr>
          <w:rFonts w:eastAsia="Times New Roman" w:cs="Times New Roman"/>
          <w:sz w:val="20"/>
          <w:szCs w:val="20"/>
        </w:rPr>
        <w:t xml:space="preserve"> trainings to enhance their skills and creating a dynamic environment that motivates high performance amongst  the team members</w:t>
      </w:r>
    </w:p>
    <w:p w:rsidR="001F5E17" w:rsidRDefault="00045BAE" w:rsidP="001F5E17">
      <w:pPr>
        <w:spacing w:before="40" w:after="0" w:line="240" w:lineRule="auto"/>
        <w:ind w:left="357"/>
        <w:jc w:val="both"/>
      </w:pPr>
    </w:p>
    <w:p w:rsidR="0053599C" w:rsidRDefault="00045BAE">
      <w:pPr>
        <w:spacing w:after="0" w:line="240" w:lineRule="auto"/>
        <w:jc w:val="both"/>
        <w:rPr>
          <w:sz w:val="12"/>
          <w:szCs w:val="20"/>
        </w:rPr>
      </w:pPr>
    </w:p>
    <w:p w:rsidR="0053599C" w:rsidRDefault="00045BAE">
      <w:pPr>
        <w:shd w:val="clear" w:color="auto" w:fill="5F497A"/>
        <w:spacing w:after="0" w:line="240" w:lineRule="auto"/>
        <w:jc w:val="center"/>
        <w:rPr>
          <w:b/>
          <w:color w:val="FFFFFF"/>
          <w:sz w:val="20"/>
          <w:szCs w:val="20"/>
          <w:lang w:val="en-IN"/>
        </w:rPr>
      </w:pPr>
      <w:r>
        <w:rPr>
          <w:b/>
          <w:color w:val="FFFFFF"/>
          <w:sz w:val="26"/>
          <w:szCs w:val="20"/>
          <w:lang w:val="en-IN"/>
        </w:rPr>
        <w:t>W</w:t>
      </w:r>
      <w:r>
        <w:rPr>
          <w:b/>
          <w:color w:val="FFFFFF"/>
          <w:sz w:val="20"/>
          <w:szCs w:val="20"/>
          <w:lang w:val="en-IN"/>
        </w:rPr>
        <w:t xml:space="preserve">ORK </w:t>
      </w:r>
      <w:r>
        <w:rPr>
          <w:b/>
          <w:color w:val="FFFFFF"/>
          <w:sz w:val="26"/>
          <w:szCs w:val="20"/>
          <w:lang w:val="en-IN"/>
        </w:rPr>
        <w:t>E</w:t>
      </w:r>
      <w:r>
        <w:rPr>
          <w:b/>
          <w:color w:val="FFFFFF"/>
          <w:sz w:val="20"/>
          <w:szCs w:val="20"/>
          <w:lang w:val="en-IN"/>
        </w:rPr>
        <w:t>X</w:t>
      </w:r>
      <w:r>
        <w:rPr>
          <w:b/>
          <w:color w:val="FFFFFF"/>
          <w:sz w:val="20"/>
          <w:szCs w:val="20"/>
          <w:lang w:val="en-IN"/>
        </w:rPr>
        <w:t>PERIENCE</w:t>
      </w:r>
    </w:p>
    <w:p w:rsidR="001C7688" w:rsidRDefault="00045BAE" w:rsidP="001C7688">
      <w:pPr>
        <w:shd w:val="clear" w:color="auto" w:fill="F2F2F2"/>
        <w:spacing w:before="60" w:after="0" w:line="240" w:lineRule="auto"/>
        <w:jc w:val="center"/>
      </w:pPr>
      <w:r>
        <w:rPr>
          <w:rFonts w:eastAsia="Times New Roman" w:cs="Times New Roman"/>
          <w:b/>
          <w:sz w:val="20"/>
          <w:szCs w:val="20"/>
        </w:rPr>
        <w:t>August’16 to present</w:t>
      </w:r>
    </w:p>
    <w:p w:rsidR="001C7688" w:rsidRDefault="00045BAE" w:rsidP="001C7688">
      <w:pPr>
        <w:spacing w:after="0" w:line="240" w:lineRule="auto"/>
        <w:jc w:val="both"/>
      </w:pPr>
      <w:r>
        <w:rPr>
          <w:rFonts w:eastAsia="Times New Roman" w:cs="Times New Roman"/>
          <w:b/>
          <w:sz w:val="20"/>
          <w:szCs w:val="20"/>
        </w:rPr>
        <w:t>Highlights:</w:t>
      </w:r>
    </w:p>
    <w:p w:rsidR="00026A01" w:rsidRPr="005E401B" w:rsidRDefault="00045BAE" w:rsidP="005E401B">
      <w:pPr>
        <w:numPr>
          <w:ilvl w:val="0"/>
          <w:numId w:val="1"/>
        </w:numPr>
        <w:spacing w:after="0" w:line="240" w:lineRule="auto"/>
        <w:jc w:val="both"/>
        <w:rPr>
          <w:rFonts w:eastAsia="Times New Roman" w:cs="Times New Roman"/>
          <w:sz w:val="20"/>
          <w:szCs w:val="20"/>
        </w:rPr>
      </w:pPr>
      <w:r w:rsidRPr="005E401B">
        <w:rPr>
          <w:rFonts w:eastAsia="Times New Roman" w:cs="Times New Roman"/>
          <w:sz w:val="20"/>
          <w:szCs w:val="20"/>
        </w:rPr>
        <w:t xml:space="preserve">I worked in </w:t>
      </w:r>
      <w:r w:rsidRPr="00483B77">
        <w:rPr>
          <w:rFonts w:eastAsia="Times New Roman" w:cs="Times New Roman"/>
          <w:b/>
          <w:sz w:val="20"/>
          <w:szCs w:val="20"/>
        </w:rPr>
        <w:t>Nexa</w:t>
      </w:r>
      <w:r w:rsidRPr="005E401B">
        <w:rPr>
          <w:rFonts w:eastAsia="Times New Roman" w:cs="Times New Roman"/>
          <w:sz w:val="20"/>
          <w:szCs w:val="20"/>
        </w:rPr>
        <w:t xml:space="preserve">  as a </w:t>
      </w:r>
      <w:r w:rsidRPr="005E401B">
        <w:rPr>
          <w:rFonts w:eastAsia="Times New Roman" w:cs="Times New Roman"/>
          <w:b/>
          <w:sz w:val="20"/>
          <w:szCs w:val="20"/>
        </w:rPr>
        <w:t>Relationship Manager</w:t>
      </w:r>
    </w:p>
    <w:p w:rsidR="001C7688" w:rsidRPr="005E401B" w:rsidRDefault="00045BAE" w:rsidP="005E401B">
      <w:pPr>
        <w:numPr>
          <w:ilvl w:val="0"/>
          <w:numId w:val="1"/>
        </w:numPr>
        <w:spacing w:after="0" w:line="240" w:lineRule="auto"/>
        <w:jc w:val="both"/>
        <w:rPr>
          <w:rFonts w:eastAsia="Times New Roman" w:cs="Times New Roman"/>
          <w:sz w:val="20"/>
          <w:szCs w:val="20"/>
        </w:rPr>
      </w:pPr>
      <w:r>
        <w:rPr>
          <w:rFonts w:eastAsia="Times New Roman" w:cs="Times New Roman"/>
          <w:sz w:val="20"/>
          <w:szCs w:val="20"/>
        </w:rPr>
        <w:t>I worked for client</w:t>
      </w:r>
      <w:r w:rsidRPr="005E401B">
        <w:rPr>
          <w:rFonts w:eastAsia="Times New Roman" w:cs="Times New Roman"/>
          <w:sz w:val="20"/>
          <w:szCs w:val="20"/>
        </w:rPr>
        <w:t xml:space="preserve"> </w:t>
      </w:r>
      <w:r w:rsidRPr="00483B77">
        <w:rPr>
          <w:rFonts w:eastAsia="Times New Roman" w:cs="Times New Roman"/>
          <w:b/>
          <w:sz w:val="20"/>
          <w:szCs w:val="20"/>
        </w:rPr>
        <w:t>Reliance info</w:t>
      </w:r>
      <w:r w:rsidRPr="005E401B">
        <w:rPr>
          <w:rFonts w:eastAsia="Times New Roman" w:cs="Times New Roman"/>
          <w:sz w:val="20"/>
          <w:szCs w:val="20"/>
        </w:rPr>
        <w:t xml:space="preserve"> through </w:t>
      </w:r>
      <w:r w:rsidRPr="00483B77">
        <w:rPr>
          <w:rFonts w:eastAsia="Times New Roman" w:cs="Times New Roman"/>
          <w:b/>
          <w:sz w:val="20"/>
          <w:szCs w:val="20"/>
        </w:rPr>
        <w:t>Samsung</w:t>
      </w:r>
      <w:r w:rsidRPr="005E401B">
        <w:rPr>
          <w:rFonts w:eastAsia="Times New Roman" w:cs="Times New Roman"/>
          <w:sz w:val="20"/>
          <w:szCs w:val="20"/>
        </w:rPr>
        <w:t xml:space="preserve"> </w:t>
      </w:r>
      <w:r>
        <w:rPr>
          <w:rFonts w:eastAsia="Times New Roman" w:cs="Times New Roman"/>
          <w:sz w:val="20"/>
          <w:szCs w:val="20"/>
        </w:rPr>
        <w:t xml:space="preserve">(on roll of </w:t>
      </w:r>
      <w:r w:rsidRPr="00483B77">
        <w:rPr>
          <w:rFonts w:eastAsia="Times New Roman" w:cs="Times New Roman"/>
          <w:b/>
          <w:sz w:val="20"/>
          <w:szCs w:val="20"/>
        </w:rPr>
        <w:t>Avacend Solutions</w:t>
      </w:r>
      <w:r>
        <w:rPr>
          <w:rFonts w:eastAsia="Times New Roman" w:cs="Times New Roman"/>
          <w:sz w:val="20"/>
          <w:szCs w:val="20"/>
        </w:rPr>
        <w:t xml:space="preserve">) </w:t>
      </w:r>
      <w:r w:rsidRPr="005E401B">
        <w:rPr>
          <w:rFonts w:eastAsia="Times New Roman" w:cs="Times New Roman"/>
          <w:sz w:val="20"/>
          <w:szCs w:val="20"/>
        </w:rPr>
        <w:t xml:space="preserve">as a </w:t>
      </w:r>
      <w:r w:rsidRPr="005E401B">
        <w:rPr>
          <w:rFonts w:eastAsia="Times New Roman" w:cs="Times New Roman"/>
          <w:b/>
          <w:sz w:val="20"/>
          <w:szCs w:val="20"/>
        </w:rPr>
        <w:t>Assistant Manager</w:t>
      </w:r>
    </w:p>
    <w:p w:rsidR="001C7688" w:rsidRPr="005E401B" w:rsidRDefault="00045BAE" w:rsidP="005E401B">
      <w:pPr>
        <w:numPr>
          <w:ilvl w:val="0"/>
          <w:numId w:val="1"/>
        </w:numPr>
        <w:spacing w:after="0" w:line="240" w:lineRule="auto"/>
        <w:jc w:val="both"/>
        <w:rPr>
          <w:rFonts w:eastAsia="Times New Roman" w:cs="Times New Roman"/>
          <w:sz w:val="20"/>
          <w:szCs w:val="20"/>
        </w:rPr>
      </w:pPr>
      <w:r w:rsidRPr="005E401B">
        <w:rPr>
          <w:rFonts w:eastAsia="Times New Roman" w:cs="Times New Roman"/>
          <w:sz w:val="20"/>
          <w:szCs w:val="20"/>
        </w:rPr>
        <w:t xml:space="preserve">I worked in </w:t>
      </w:r>
      <w:r w:rsidRPr="00483B77">
        <w:rPr>
          <w:rFonts w:eastAsia="Times New Roman" w:cs="Times New Roman"/>
          <w:b/>
          <w:sz w:val="20"/>
          <w:szCs w:val="20"/>
        </w:rPr>
        <w:t>Manglam Electricals</w:t>
      </w:r>
      <w:r w:rsidRPr="005E401B">
        <w:rPr>
          <w:rFonts w:eastAsia="Times New Roman" w:cs="Times New Roman"/>
          <w:sz w:val="20"/>
          <w:szCs w:val="20"/>
        </w:rPr>
        <w:t xml:space="preserve"> as a </w:t>
      </w:r>
      <w:r w:rsidRPr="005E401B">
        <w:rPr>
          <w:rFonts w:eastAsia="Times New Roman" w:cs="Times New Roman"/>
          <w:b/>
          <w:sz w:val="20"/>
          <w:szCs w:val="20"/>
        </w:rPr>
        <w:t>Key Account Manager</w:t>
      </w:r>
    </w:p>
    <w:p w:rsidR="005E401B" w:rsidRPr="005E401B" w:rsidRDefault="00045BAE" w:rsidP="005E401B">
      <w:pPr>
        <w:numPr>
          <w:ilvl w:val="0"/>
          <w:numId w:val="1"/>
        </w:numPr>
        <w:spacing w:after="0" w:line="240" w:lineRule="auto"/>
        <w:jc w:val="both"/>
        <w:rPr>
          <w:rFonts w:eastAsia="Times New Roman" w:cs="Times New Roman"/>
          <w:sz w:val="20"/>
          <w:szCs w:val="20"/>
        </w:rPr>
      </w:pPr>
      <w:r w:rsidRPr="005E401B">
        <w:rPr>
          <w:rFonts w:eastAsia="Times New Roman" w:cs="Times New Roman"/>
          <w:sz w:val="20"/>
          <w:szCs w:val="20"/>
        </w:rPr>
        <w:t xml:space="preserve">I worked in </w:t>
      </w:r>
      <w:r w:rsidRPr="00483B77">
        <w:rPr>
          <w:rFonts w:eastAsia="Times New Roman" w:cs="Times New Roman"/>
          <w:b/>
          <w:sz w:val="20"/>
          <w:szCs w:val="20"/>
        </w:rPr>
        <w:t>Alban Communications</w:t>
      </w:r>
      <w:r w:rsidRPr="005E401B">
        <w:rPr>
          <w:rFonts w:eastAsia="Times New Roman" w:cs="Times New Roman"/>
          <w:sz w:val="20"/>
          <w:szCs w:val="20"/>
        </w:rPr>
        <w:t xml:space="preserve"> as a </w:t>
      </w:r>
      <w:r w:rsidRPr="005E401B">
        <w:rPr>
          <w:rFonts w:eastAsia="Times New Roman" w:cs="Times New Roman"/>
          <w:b/>
          <w:sz w:val="20"/>
          <w:szCs w:val="20"/>
        </w:rPr>
        <w:t>Associate Program Manager</w:t>
      </w:r>
    </w:p>
    <w:p w:rsidR="005E401B" w:rsidRPr="005E401B" w:rsidRDefault="00045BAE" w:rsidP="005E401B">
      <w:pPr>
        <w:numPr>
          <w:ilvl w:val="0"/>
          <w:numId w:val="1"/>
        </w:numPr>
        <w:spacing w:after="0" w:line="240" w:lineRule="auto"/>
        <w:jc w:val="both"/>
        <w:rPr>
          <w:rFonts w:eastAsia="Times New Roman" w:cs="Times New Roman"/>
          <w:sz w:val="20"/>
          <w:szCs w:val="20"/>
        </w:rPr>
      </w:pPr>
    </w:p>
    <w:p w:rsidR="0053599C" w:rsidRDefault="00045BAE">
      <w:pPr>
        <w:shd w:val="clear" w:color="auto" w:fill="F2F2F2"/>
        <w:spacing w:before="60" w:after="0" w:line="240" w:lineRule="auto"/>
        <w:jc w:val="center"/>
      </w:pPr>
      <w:r>
        <w:rPr>
          <w:rFonts w:eastAsia="Times New Roman" w:cs="Times New Roman"/>
          <w:b/>
          <w:sz w:val="20"/>
          <w:szCs w:val="20"/>
        </w:rPr>
        <w:t>Mar’16 to August’16: Lumen21 Infoserv Pvt. Ltd., Navi Mumbai as Project Coordinator</w:t>
      </w:r>
    </w:p>
    <w:p w:rsidR="0053599C" w:rsidRDefault="00045BAE">
      <w:pPr>
        <w:spacing w:after="0" w:line="240" w:lineRule="auto"/>
        <w:jc w:val="both"/>
      </w:pPr>
      <w:r>
        <w:rPr>
          <w:rFonts w:eastAsia="Times New Roman" w:cs="Times New Roman"/>
          <w:b/>
          <w:sz w:val="20"/>
          <w:szCs w:val="20"/>
        </w:rPr>
        <w:t>Highlights:</w:t>
      </w:r>
    </w:p>
    <w:p w:rsidR="0053599C" w:rsidRPr="009E073C" w:rsidRDefault="00045BAE">
      <w:pPr>
        <w:numPr>
          <w:ilvl w:val="0"/>
          <w:numId w:val="1"/>
        </w:numPr>
        <w:spacing w:after="0" w:line="240" w:lineRule="auto"/>
        <w:jc w:val="both"/>
        <w:rPr>
          <w:rFonts w:eastAsia="Times New Roman" w:cs="Times New Roman"/>
          <w:sz w:val="20"/>
          <w:szCs w:val="20"/>
        </w:rPr>
      </w:pPr>
      <w:r w:rsidRPr="009E073C">
        <w:rPr>
          <w:rFonts w:eastAsia="Times New Roman" w:cs="Times New Roman"/>
          <w:sz w:val="20"/>
          <w:szCs w:val="20"/>
        </w:rPr>
        <w:t xml:space="preserve">Work in </w:t>
      </w:r>
      <w:r w:rsidRPr="009E073C">
        <w:rPr>
          <w:rFonts w:eastAsia="Times New Roman" w:cs="Times New Roman"/>
          <w:b/>
          <w:sz w:val="20"/>
          <w:szCs w:val="20"/>
        </w:rPr>
        <w:t>PMO(Project Management Office)</w:t>
      </w:r>
      <w:r w:rsidRPr="009E073C">
        <w:rPr>
          <w:rFonts w:eastAsia="Times New Roman" w:cs="Times New Roman"/>
          <w:sz w:val="20"/>
          <w:szCs w:val="20"/>
        </w:rPr>
        <w:t xml:space="preserve"> as a </w:t>
      </w:r>
      <w:r w:rsidRPr="009E073C">
        <w:rPr>
          <w:rFonts w:eastAsia="Times New Roman" w:cs="Times New Roman"/>
          <w:b/>
          <w:sz w:val="20"/>
          <w:szCs w:val="20"/>
        </w:rPr>
        <w:t>Business Analyst</w:t>
      </w:r>
      <w:r w:rsidRPr="009E073C">
        <w:rPr>
          <w:rFonts w:eastAsia="Times New Roman" w:cs="Times New Roman"/>
          <w:sz w:val="20"/>
          <w:szCs w:val="20"/>
        </w:rPr>
        <w:t xml:space="preserve"> and </w:t>
      </w:r>
      <w:r w:rsidRPr="009E073C">
        <w:rPr>
          <w:rFonts w:eastAsia="Times New Roman" w:cs="Times New Roman"/>
          <w:b/>
          <w:sz w:val="20"/>
          <w:szCs w:val="20"/>
        </w:rPr>
        <w:t>Product Manager.</w:t>
      </w:r>
    </w:p>
    <w:p w:rsidR="0053599C" w:rsidRDefault="00045BAE">
      <w:pPr>
        <w:numPr>
          <w:ilvl w:val="0"/>
          <w:numId w:val="1"/>
        </w:numPr>
        <w:spacing w:after="0" w:line="240" w:lineRule="auto"/>
        <w:jc w:val="both"/>
      </w:pPr>
      <w:r>
        <w:rPr>
          <w:rFonts w:eastAsia="Times New Roman" w:cs="Times New Roman"/>
          <w:sz w:val="20"/>
          <w:szCs w:val="20"/>
        </w:rPr>
        <w:t>Apply and Imp</w:t>
      </w:r>
      <w:r>
        <w:rPr>
          <w:rFonts w:eastAsia="Times New Roman" w:cs="Times New Roman"/>
          <w:sz w:val="20"/>
          <w:szCs w:val="20"/>
        </w:rPr>
        <w:t xml:space="preserve">lement </w:t>
      </w:r>
      <w:r>
        <w:rPr>
          <w:rFonts w:eastAsia="Times New Roman" w:cs="Times New Roman"/>
          <w:b/>
          <w:bCs/>
          <w:sz w:val="20"/>
          <w:szCs w:val="20"/>
        </w:rPr>
        <w:t>SDLC Phases, Agile Methodology</w:t>
      </w:r>
      <w:r>
        <w:rPr>
          <w:rFonts w:eastAsia="Times New Roman" w:cs="Times New Roman"/>
          <w:sz w:val="20"/>
          <w:szCs w:val="20"/>
        </w:rPr>
        <w:t xml:space="preserve"> and </w:t>
      </w:r>
      <w:r>
        <w:rPr>
          <w:rFonts w:eastAsia="Times New Roman" w:cs="Times New Roman"/>
          <w:b/>
          <w:bCs/>
          <w:sz w:val="20"/>
          <w:szCs w:val="20"/>
        </w:rPr>
        <w:t xml:space="preserve">Scrum Process </w:t>
      </w:r>
      <w:r>
        <w:rPr>
          <w:rFonts w:eastAsia="Times New Roman" w:cs="Times New Roman"/>
          <w:sz w:val="20"/>
          <w:szCs w:val="20"/>
        </w:rPr>
        <w:t>for</w:t>
      </w:r>
      <w:r>
        <w:rPr>
          <w:rFonts w:eastAsia="Times New Roman" w:cs="Times New Roman"/>
          <w:b/>
          <w:bCs/>
          <w:sz w:val="20"/>
          <w:szCs w:val="20"/>
        </w:rPr>
        <w:t xml:space="preserve"> Software Project Developments</w:t>
      </w:r>
      <w:r>
        <w:rPr>
          <w:rFonts w:eastAsia="Times New Roman" w:cs="Times New Roman"/>
          <w:sz w:val="20"/>
          <w:szCs w:val="20"/>
        </w:rPr>
        <w:t>.</w:t>
      </w:r>
    </w:p>
    <w:p w:rsidR="0053599C" w:rsidRDefault="00045BAE">
      <w:pPr>
        <w:numPr>
          <w:ilvl w:val="0"/>
          <w:numId w:val="1"/>
        </w:numPr>
        <w:spacing w:after="0" w:line="240" w:lineRule="auto"/>
        <w:jc w:val="both"/>
      </w:pPr>
      <w:r>
        <w:rPr>
          <w:rFonts w:eastAsia="Times New Roman" w:cs="Times New Roman"/>
          <w:sz w:val="20"/>
          <w:szCs w:val="20"/>
        </w:rPr>
        <w:lastRenderedPageBreak/>
        <w:t xml:space="preserve">Create </w:t>
      </w:r>
      <w:r>
        <w:rPr>
          <w:rFonts w:eastAsia="Times New Roman" w:cs="Times New Roman"/>
          <w:b/>
          <w:bCs/>
          <w:sz w:val="20"/>
          <w:szCs w:val="20"/>
        </w:rPr>
        <w:t>Business Requirements Document(BRD),Functional Requirements Document(FRD)</w:t>
      </w:r>
      <w:r>
        <w:rPr>
          <w:rFonts w:eastAsia="Times New Roman" w:cs="Times New Roman"/>
          <w:sz w:val="20"/>
          <w:szCs w:val="20"/>
        </w:rPr>
        <w:t xml:space="preserve"> &amp; </w:t>
      </w:r>
      <w:r>
        <w:rPr>
          <w:rFonts w:eastAsia="Times New Roman" w:cs="Times New Roman"/>
          <w:b/>
          <w:bCs/>
          <w:sz w:val="20"/>
          <w:szCs w:val="20"/>
        </w:rPr>
        <w:t>Release Notes</w:t>
      </w:r>
      <w:r>
        <w:rPr>
          <w:rFonts w:eastAsia="Times New Roman" w:cs="Times New Roman"/>
          <w:sz w:val="20"/>
          <w:szCs w:val="20"/>
        </w:rPr>
        <w:t>.</w:t>
      </w:r>
    </w:p>
    <w:p w:rsidR="0053599C" w:rsidRDefault="00045BAE">
      <w:pPr>
        <w:numPr>
          <w:ilvl w:val="0"/>
          <w:numId w:val="1"/>
        </w:numPr>
        <w:spacing w:after="0" w:line="240" w:lineRule="auto"/>
        <w:jc w:val="both"/>
      </w:pPr>
      <w:r>
        <w:rPr>
          <w:rFonts w:eastAsia="Times New Roman" w:cs="Times New Roman"/>
          <w:sz w:val="20"/>
          <w:szCs w:val="20"/>
        </w:rPr>
        <w:t xml:space="preserve">Create Project Plan using </w:t>
      </w:r>
      <w:r>
        <w:rPr>
          <w:rFonts w:eastAsia="Times New Roman" w:cs="Times New Roman"/>
          <w:b/>
          <w:bCs/>
          <w:sz w:val="20"/>
          <w:szCs w:val="20"/>
        </w:rPr>
        <w:t>Microsoft Project Professional</w:t>
      </w:r>
      <w:r>
        <w:rPr>
          <w:rFonts w:eastAsia="Times New Roman" w:cs="Times New Roman"/>
          <w:sz w:val="20"/>
          <w:szCs w:val="20"/>
        </w:rPr>
        <w:t>(MPP).</w:t>
      </w:r>
    </w:p>
    <w:p w:rsidR="0053599C" w:rsidRDefault="00045BAE">
      <w:pPr>
        <w:numPr>
          <w:ilvl w:val="0"/>
          <w:numId w:val="1"/>
        </w:numPr>
        <w:spacing w:after="0" w:line="240" w:lineRule="auto"/>
        <w:jc w:val="both"/>
      </w:pPr>
      <w:r>
        <w:rPr>
          <w:rFonts w:eastAsia="Times New Roman" w:cs="Times New Roman"/>
          <w:sz w:val="20"/>
          <w:szCs w:val="20"/>
        </w:rPr>
        <w:t xml:space="preserve">Create Biweekly status reports using </w:t>
      </w:r>
      <w:r>
        <w:rPr>
          <w:rFonts w:eastAsia="Times New Roman" w:cs="Times New Roman"/>
          <w:b/>
          <w:bCs/>
          <w:sz w:val="20"/>
          <w:szCs w:val="20"/>
        </w:rPr>
        <w:t>Team Foundation Server</w:t>
      </w:r>
      <w:r>
        <w:rPr>
          <w:rFonts w:eastAsia="Times New Roman" w:cs="Times New Roman"/>
          <w:sz w:val="20"/>
          <w:szCs w:val="20"/>
        </w:rPr>
        <w:t xml:space="preserve">(TFS) 2015. </w:t>
      </w:r>
    </w:p>
    <w:p w:rsidR="0053599C" w:rsidRDefault="00045BAE">
      <w:pPr>
        <w:numPr>
          <w:ilvl w:val="0"/>
          <w:numId w:val="1"/>
        </w:numPr>
        <w:spacing w:after="0" w:line="240" w:lineRule="auto"/>
        <w:jc w:val="both"/>
      </w:pPr>
      <w:r>
        <w:rPr>
          <w:rFonts w:eastAsia="Times New Roman" w:cs="Times New Roman"/>
          <w:sz w:val="20"/>
          <w:szCs w:val="20"/>
        </w:rPr>
        <w:t>Plan, Create, Analyze and Monitor Epics, Features, Product Backlogs Items(PBIs), Bugs, Tasks, Impediments, Test Cases and their dependencies &amp; progress, baseline plan, real &amp; estimated</w:t>
      </w:r>
      <w:r>
        <w:rPr>
          <w:rFonts w:eastAsia="Times New Roman" w:cs="Times New Roman"/>
          <w:sz w:val="20"/>
          <w:szCs w:val="20"/>
        </w:rPr>
        <w:t xml:space="preserve"> deadlines/due dates, issues blocking the work in </w:t>
      </w:r>
      <w:r>
        <w:rPr>
          <w:rFonts w:eastAsia="Times New Roman" w:cs="Times New Roman"/>
          <w:b/>
          <w:bCs/>
          <w:sz w:val="20"/>
          <w:szCs w:val="20"/>
        </w:rPr>
        <w:t>Team Foundation Server</w:t>
      </w:r>
      <w:r>
        <w:rPr>
          <w:rFonts w:eastAsia="Times New Roman" w:cs="Times New Roman"/>
          <w:sz w:val="20"/>
          <w:szCs w:val="20"/>
        </w:rPr>
        <w:t>(TFS) 2015.</w:t>
      </w:r>
    </w:p>
    <w:p w:rsidR="0053599C" w:rsidRDefault="00045BAE">
      <w:pPr>
        <w:numPr>
          <w:ilvl w:val="0"/>
          <w:numId w:val="1"/>
        </w:numPr>
        <w:spacing w:after="0" w:line="240" w:lineRule="auto"/>
        <w:jc w:val="both"/>
      </w:pPr>
      <w:r>
        <w:rPr>
          <w:rFonts w:eastAsia="Times New Roman" w:cs="Times New Roman"/>
          <w:sz w:val="20"/>
          <w:szCs w:val="20"/>
        </w:rPr>
        <w:t xml:space="preserve">Manage and Implement </w:t>
      </w:r>
      <w:r>
        <w:rPr>
          <w:rFonts w:eastAsia="Times New Roman" w:cs="Times New Roman"/>
          <w:b/>
          <w:bCs/>
          <w:sz w:val="20"/>
          <w:szCs w:val="20"/>
        </w:rPr>
        <w:t>Change Request</w:t>
      </w:r>
      <w:r>
        <w:rPr>
          <w:rFonts w:eastAsia="Times New Roman" w:cs="Times New Roman"/>
          <w:sz w:val="20"/>
          <w:szCs w:val="20"/>
        </w:rPr>
        <w:t xml:space="preserve"> through appropriate channels.</w:t>
      </w:r>
    </w:p>
    <w:p w:rsidR="0053599C" w:rsidRDefault="00045BAE">
      <w:pPr>
        <w:numPr>
          <w:ilvl w:val="0"/>
          <w:numId w:val="1"/>
        </w:numPr>
        <w:spacing w:after="0" w:line="240" w:lineRule="auto"/>
        <w:jc w:val="both"/>
      </w:pPr>
      <w:r>
        <w:rPr>
          <w:rFonts w:eastAsia="Times New Roman" w:cs="Times New Roman"/>
          <w:sz w:val="20"/>
          <w:szCs w:val="20"/>
        </w:rPr>
        <w:t>Mitigate the Gaps between Real work &amp; Estimated Plan.</w:t>
      </w:r>
    </w:p>
    <w:p w:rsidR="0053599C" w:rsidRDefault="00045BAE">
      <w:pPr>
        <w:numPr>
          <w:ilvl w:val="0"/>
          <w:numId w:val="1"/>
        </w:numPr>
        <w:spacing w:after="0" w:line="240" w:lineRule="auto"/>
        <w:jc w:val="both"/>
      </w:pPr>
      <w:r>
        <w:rPr>
          <w:rFonts w:eastAsia="Times New Roman" w:cs="Times New Roman"/>
          <w:sz w:val="20"/>
          <w:szCs w:val="20"/>
        </w:rPr>
        <w:t>Plan pro-actively to make sure enough PBIs are avail</w:t>
      </w:r>
      <w:r>
        <w:rPr>
          <w:rFonts w:eastAsia="Times New Roman" w:cs="Times New Roman"/>
          <w:sz w:val="20"/>
          <w:szCs w:val="20"/>
        </w:rPr>
        <w:t>able before the sprint ends.</w:t>
      </w:r>
    </w:p>
    <w:p w:rsidR="0053599C" w:rsidRDefault="00045BAE">
      <w:pPr>
        <w:numPr>
          <w:ilvl w:val="0"/>
          <w:numId w:val="1"/>
        </w:numPr>
        <w:spacing w:after="0" w:line="240" w:lineRule="auto"/>
        <w:jc w:val="both"/>
      </w:pPr>
      <w:r>
        <w:rPr>
          <w:rFonts w:eastAsia="Times New Roman" w:cs="Times New Roman"/>
          <w:sz w:val="20"/>
          <w:szCs w:val="20"/>
        </w:rPr>
        <w:t>Coordinate with team members &amp; senior management to minimize the communication gap.</w:t>
      </w:r>
    </w:p>
    <w:p w:rsidR="0053599C" w:rsidRDefault="00045BAE">
      <w:pPr>
        <w:numPr>
          <w:ilvl w:val="0"/>
          <w:numId w:val="1"/>
        </w:numPr>
        <w:spacing w:after="0" w:line="240" w:lineRule="auto"/>
        <w:jc w:val="both"/>
      </w:pPr>
      <w:r>
        <w:rPr>
          <w:rFonts w:eastAsia="Times New Roman" w:cs="Times New Roman"/>
          <w:sz w:val="20"/>
          <w:szCs w:val="20"/>
        </w:rPr>
        <w:t xml:space="preserve">Get the requirements from the product owners/Subject Matter Experts. </w:t>
      </w:r>
    </w:p>
    <w:p w:rsidR="0053599C" w:rsidRDefault="00045BAE">
      <w:pPr>
        <w:numPr>
          <w:ilvl w:val="0"/>
          <w:numId w:val="1"/>
        </w:numPr>
        <w:spacing w:after="0" w:line="240" w:lineRule="auto"/>
        <w:jc w:val="both"/>
      </w:pPr>
      <w:r>
        <w:rPr>
          <w:rFonts w:eastAsia="Times New Roman" w:cs="Times New Roman"/>
          <w:sz w:val="20"/>
          <w:szCs w:val="20"/>
        </w:rPr>
        <w:t>Plan th</w:t>
      </w:r>
      <w:r>
        <w:rPr>
          <w:rFonts w:eastAsia="Times New Roman" w:cs="Times New Roman"/>
          <w:sz w:val="20"/>
          <w:szCs w:val="20"/>
        </w:rPr>
        <w:t xml:space="preserve">e Effort </w:t>
      </w:r>
      <w:r>
        <w:rPr>
          <w:rFonts w:eastAsia="Times New Roman" w:cs="Times New Roman"/>
          <w:sz w:val="20"/>
          <w:szCs w:val="20"/>
        </w:rPr>
        <w:t xml:space="preserve">playing </w:t>
      </w:r>
      <w:r>
        <w:rPr>
          <w:rFonts w:eastAsia="Times New Roman" w:cs="Times New Roman"/>
          <w:b/>
          <w:bCs/>
          <w:sz w:val="20"/>
          <w:szCs w:val="20"/>
        </w:rPr>
        <w:t>Planning Scrum Poker</w:t>
      </w:r>
      <w:r>
        <w:rPr>
          <w:rFonts w:eastAsia="Times New Roman" w:cs="Times New Roman"/>
          <w:sz w:val="20"/>
          <w:szCs w:val="20"/>
        </w:rPr>
        <w:t xml:space="preserve"> with team.</w:t>
      </w:r>
    </w:p>
    <w:p w:rsidR="0053599C" w:rsidRDefault="00045BAE">
      <w:pPr>
        <w:numPr>
          <w:ilvl w:val="0"/>
          <w:numId w:val="1"/>
        </w:numPr>
        <w:spacing w:after="0" w:line="240" w:lineRule="auto"/>
        <w:jc w:val="both"/>
      </w:pPr>
      <w:r>
        <w:rPr>
          <w:rFonts w:eastAsia="Times New Roman" w:cs="Times New Roman"/>
          <w:sz w:val="20"/>
          <w:szCs w:val="20"/>
        </w:rPr>
        <w:t>Conduct daily scr</w:t>
      </w:r>
      <w:r>
        <w:rPr>
          <w:rFonts w:eastAsia="Times New Roman" w:cs="Times New Roman"/>
          <w:sz w:val="20"/>
          <w:szCs w:val="20"/>
        </w:rPr>
        <w:t>um meetings.</w:t>
      </w:r>
    </w:p>
    <w:p w:rsidR="0053599C" w:rsidRDefault="00045BAE">
      <w:pPr>
        <w:numPr>
          <w:ilvl w:val="0"/>
          <w:numId w:val="1"/>
        </w:numPr>
        <w:spacing w:after="0" w:line="240" w:lineRule="auto"/>
        <w:jc w:val="both"/>
      </w:pPr>
      <w:r>
        <w:rPr>
          <w:rFonts w:eastAsia="Times New Roman" w:cs="Times New Roman"/>
          <w:sz w:val="20"/>
          <w:szCs w:val="20"/>
        </w:rPr>
        <w:t>Lead the Implementation of IT related Projects.</w:t>
      </w:r>
    </w:p>
    <w:p w:rsidR="0053599C" w:rsidRDefault="00045BAE">
      <w:pPr>
        <w:numPr>
          <w:ilvl w:val="0"/>
          <w:numId w:val="1"/>
        </w:numPr>
        <w:spacing w:after="0" w:line="240" w:lineRule="auto"/>
        <w:jc w:val="both"/>
      </w:pPr>
      <w:r>
        <w:rPr>
          <w:rFonts w:eastAsia="Times New Roman" w:cs="Times New Roman"/>
          <w:sz w:val="20"/>
          <w:szCs w:val="20"/>
        </w:rPr>
        <w:t>Facilitate the definition of deliverables by acting business liaison.</w:t>
      </w:r>
    </w:p>
    <w:p w:rsidR="0053599C" w:rsidRDefault="00045BAE">
      <w:pPr>
        <w:numPr>
          <w:ilvl w:val="0"/>
          <w:numId w:val="1"/>
        </w:numPr>
        <w:spacing w:after="0" w:line="240" w:lineRule="auto"/>
        <w:jc w:val="both"/>
      </w:pPr>
      <w:r>
        <w:rPr>
          <w:rFonts w:eastAsia="Times New Roman" w:cs="Times New Roman"/>
          <w:sz w:val="20"/>
          <w:szCs w:val="20"/>
        </w:rPr>
        <w:t>Develop and Execute Projects Plan.</w:t>
      </w:r>
    </w:p>
    <w:p w:rsidR="0053599C" w:rsidRDefault="00045BAE">
      <w:pPr>
        <w:numPr>
          <w:ilvl w:val="0"/>
          <w:numId w:val="1"/>
        </w:numPr>
        <w:spacing w:after="0" w:line="240" w:lineRule="auto"/>
        <w:jc w:val="both"/>
      </w:pPr>
      <w:r>
        <w:rPr>
          <w:rFonts w:eastAsia="Times New Roman" w:cs="Times New Roman"/>
          <w:sz w:val="20"/>
          <w:szCs w:val="20"/>
        </w:rPr>
        <w:t>Facilitate communication and coordination of project resources.</w:t>
      </w:r>
    </w:p>
    <w:p w:rsidR="0053599C" w:rsidRDefault="00045BAE">
      <w:pPr>
        <w:numPr>
          <w:ilvl w:val="0"/>
          <w:numId w:val="1"/>
        </w:numPr>
        <w:spacing w:after="0" w:line="240" w:lineRule="auto"/>
        <w:jc w:val="both"/>
      </w:pPr>
      <w:r>
        <w:rPr>
          <w:rFonts w:eastAsia="Times New Roman" w:cs="Times New Roman"/>
          <w:sz w:val="20"/>
          <w:szCs w:val="20"/>
        </w:rPr>
        <w:t xml:space="preserve">Work with outside vendors </w:t>
      </w:r>
      <w:r>
        <w:rPr>
          <w:rFonts w:eastAsia="Times New Roman" w:cs="Times New Roman"/>
          <w:sz w:val="20"/>
          <w:szCs w:val="20"/>
        </w:rPr>
        <w:t>and clients to facilitate project completion.</w:t>
      </w:r>
    </w:p>
    <w:p w:rsidR="0053599C" w:rsidRDefault="00045BAE">
      <w:pPr>
        <w:numPr>
          <w:ilvl w:val="0"/>
          <w:numId w:val="1"/>
        </w:numPr>
        <w:spacing w:after="0" w:line="240" w:lineRule="auto"/>
        <w:jc w:val="both"/>
      </w:pPr>
      <w:r>
        <w:rPr>
          <w:rFonts w:eastAsia="Times New Roman" w:cs="Times New Roman"/>
          <w:sz w:val="20"/>
          <w:szCs w:val="20"/>
        </w:rPr>
        <w:t>Manage Project time-line and provide project status.</w:t>
      </w:r>
    </w:p>
    <w:p w:rsidR="0053599C" w:rsidRDefault="00045BAE">
      <w:pPr>
        <w:numPr>
          <w:ilvl w:val="0"/>
          <w:numId w:val="1"/>
        </w:numPr>
        <w:spacing w:after="0" w:line="240" w:lineRule="auto"/>
        <w:jc w:val="both"/>
      </w:pPr>
      <w:r>
        <w:rPr>
          <w:rFonts w:eastAsia="Times New Roman" w:cs="Times New Roman"/>
          <w:sz w:val="20"/>
          <w:szCs w:val="20"/>
        </w:rPr>
        <w:t>Track project deliverables using appropriate tool.</w:t>
      </w:r>
    </w:p>
    <w:p w:rsidR="0053599C" w:rsidRDefault="00045BAE">
      <w:pPr>
        <w:numPr>
          <w:ilvl w:val="0"/>
          <w:numId w:val="1"/>
        </w:numPr>
        <w:spacing w:after="0" w:line="240" w:lineRule="auto"/>
        <w:jc w:val="both"/>
      </w:pPr>
      <w:r>
        <w:rPr>
          <w:rFonts w:eastAsia="Times New Roman" w:cs="Times New Roman"/>
          <w:sz w:val="20"/>
          <w:szCs w:val="20"/>
        </w:rPr>
        <w:t>Provide necessary support to project team.</w:t>
      </w:r>
    </w:p>
    <w:p w:rsidR="0053599C" w:rsidRDefault="00045BAE">
      <w:pPr>
        <w:numPr>
          <w:ilvl w:val="0"/>
          <w:numId w:val="1"/>
        </w:numPr>
        <w:spacing w:after="0" w:line="240" w:lineRule="auto"/>
        <w:jc w:val="both"/>
      </w:pPr>
      <w:r>
        <w:rPr>
          <w:rFonts w:eastAsia="Times New Roman" w:cs="Times New Roman"/>
          <w:sz w:val="20"/>
          <w:szCs w:val="20"/>
        </w:rPr>
        <w:t>Constantly monitor and report on progress of the project.</w:t>
      </w:r>
    </w:p>
    <w:p w:rsidR="0053599C" w:rsidRDefault="00045BAE">
      <w:pPr>
        <w:spacing w:after="0" w:line="240" w:lineRule="auto"/>
        <w:jc w:val="both"/>
        <w:rPr>
          <w:rFonts w:eastAsia="Times New Roman" w:cs="Times New Roman"/>
          <w:sz w:val="20"/>
          <w:szCs w:val="20"/>
        </w:rPr>
      </w:pPr>
    </w:p>
    <w:p w:rsidR="0053599C" w:rsidRDefault="00045BAE">
      <w:pPr>
        <w:spacing w:after="0" w:line="240" w:lineRule="auto"/>
        <w:jc w:val="both"/>
        <w:rPr>
          <w:rFonts w:eastAsia="Times New Roman" w:cs="Times New Roman"/>
          <w:b/>
          <w:sz w:val="20"/>
          <w:szCs w:val="20"/>
        </w:rPr>
      </w:pPr>
    </w:p>
    <w:p w:rsidR="0053599C" w:rsidRDefault="00045BAE">
      <w:pPr>
        <w:shd w:val="clear" w:color="auto" w:fill="F2F2F2"/>
        <w:spacing w:before="60" w:after="0" w:line="240" w:lineRule="auto"/>
        <w:jc w:val="center"/>
      </w:pPr>
      <w:r>
        <w:rPr>
          <w:rFonts w:eastAsia="Times New Roman" w:cs="Times New Roman"/>
          <w:b/>
          <w:sz w:val="20"/>
          <w:szCs w:val="20"/>
        </w:rPr>
        <w:t>Dec</w:t>
      </w:r>
      <w:r>
        <w:rPr>
          <w:rFonts w:eastAsia="Times New Roman" w:cs="Times New Roman"/>
          <w:b/>
          <w:sz w:val="20"/>
          <w:szCs w:val="20"/>
        </w:rPr>
        <w:t>’09 to May’13: United Nation Organization</w:t>
      </w:r>
      <w:r>
        <w:rPr>
          <w:rFonts w:eastAsia="Times New Roman" w:cs="Times New Roman"/>
          <w:b/>
          <w:sz w:val="20"/>
          <w:szCs w:val="20"/>
        </w:rPr>
        <w:t xml:space="preserve"> (UNO)</w:t>
      </w:r>
      <w:r>
        <w:rPr>
          <w:rFonts w:eastAsia="Times New Roman" w:cs="Times New Roman"/>
          <w:b/>
          <w:sz w:val="20"/>
          <w:szCs w:val="20"/>
        </w:rPr>
        <w:t>, Africa</w:t>
      </w:r>
      <w:r>
        <w:rPr>
          <w:rFonts w:eastAsia="Times New Roman" w:cs="Times New Roman"/>
          <w:b/>
          <w:sz w:val="20"/>
          <w:szCs w:val="20"/>
        </w:rPr>
        <w:t xml:space="preserve"> (t</w:t>
      </w:r>
      <w:r>
        <w:rPr>
          <w:rFonts w:eastAsia="Times New Roman" w:cs="Times New Roman"/>
          <w:b/>
          <w:sz w:val="20"/>
          <w:szCs w:val="20"/>
        </w:rPr>
        <w:t>hrough Trigyn Technologies Ltd.</w:t>
      </w:r>
      <w:r>
        <w:rPr>
          <w:rFonts w:eastAsia="Times New Roman" w:cs="Times New Roman"/>
          <w:b/>
          <w:sz w:val="20"/>
          <w:szCs w:val="20"/>
        </w:rPr>
        <w:t>, Mumbai</w:t>
      </w:r>
      <w:r>
        <w:rPr>
          <w:rFonts w:eastAsia="Times New Roman" w:cs="Times New Roman"/>
          <w:b/>
          <w:sz w:val="20"/>
          <w:szCs w:val="20"/>
        </w:rPr>
        <w:t>)</w:t>
      </w:r>
      <w:r>
        <w:rPr>
          <w:rFonts w:eastAsia="Times New Roman" w:cs="Times New Roman"/>
          <w:b/>
          <w:sz w:val="20"/>
          <w:szCs w:val="20"/>
        </w:rPr>
        <w:t xml:space="preserve"> as Project Coordinator</w:t>
      </w:r>
    </w:p>
    <w:p w:rsidR="0053599C" w:rsidRDefault="00045BAE">
      <w:pPr>
        <w:spacing w:after="0" w:line="240" w:lineRule="auto"/>
        <w:jc w:val="both"/>
      </w:pPr>
      <w:r>
        <w:rPr>
          <w:rFonts w:eastAsia="Times New Roman" w:cs="Times New Roman"/>
          <w:b/>
          <w:sz w:val="20"/>
          <w:szCs w:val="20"/>
        </w:rPr>
        <w:t>Highlights:</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Functioned as key part of the </w:t>
      </w:r>
      <w:r>
        <w:rPr>
          <w:rFonts w:eastAsia="Times New Roman" w:cs="Times New Roman"/>
          <w:b/>
          <w:sz w:val="20"/>
          <w:szCs w:val="20"/>
        </w:rPr>
        <w:t>high profile ICT (Information Communication Technology) projects in support of PMO Manager</w:t>
      </w:r>
      <w:r>
        <w:rPr>
          <w:rFonts w:eastAsia="Times New Roman" w:cs="Times New Roman"/>
          <w:sz w:val="20"/>
          <w:szCs w:val="20"/>
        </w:rPr>
        <w:t xml:space="preserve"> across the Portfolio; ensured centralized and coordinated management of projects under its domain.</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Exhibited skills in defining &amp; developing the </w:t>
      </w:r>
      <w:r>
        <w:rPr>
          <w:rFonts w:eastAsia="Times New Roman" w:cs="Times New Roman"/>
          <w:b/>
          <w:sz w:val="20"/>
          <w:szCs w:val="20"/>
        </w:rPr>
        <w:t>Project Management Practice, setting-up a PMO</w:t>
      </w:r>
      <w:r>
        <w:rPr>
          <w:rFonts w:eastAsia="Times New Roman" w:cs="Times New Roman"/>
          <w:sz w:val="20"/>
          <w:szCs w:val="20"/>
        </w:rPr>
        <w:t>, performing Gap Analysis on PM Methodologies being adopted by or</w:t>
      </w:r>
      <w:r>
        <w:rPr>
          <w:rFonts w:eastAsia="Times New Roman" w:cs="Times New Roman"/>
          <w:sz w:val="20"/>
          <w:szCs w:val="20"/>
        </w:rPr>
        <w:t>ganizations and training Project Managers</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Effectively managed </w:t>
      </w:r>
      <w:r>
        <w:rPr>
          <w:rFonts w:eastAsia="Times New Roman" w:cs="Times New Roman"/>
          <w:b/>
          <w:sz w:val="20"/>
          <w:szCs w:val="20"/>
        </w:rPr>
        <w:t>shared resources across all the projects administered by the PMO</w:t>
      </w:r>
      <w:r>
        <w:rPr>
          <w:rFonts w:eastAsia="Times New Roman" w:cs="Times New Roman"/>
          <w:sz w:val="20"/>
          <w:szCs w:val="20"/>
        </w:rPr>
        <w:t>; identified &amp; developed Project Management Methodology, Best Practices &amp; Standards</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Monitored and reported on project schedules, m</w:t>
      </w:r>
      <w:r>
        <w:rPr>
          <w:rFonts w:eastAsia="Times New Roman" w:cs="Times New Roman"/>
          <w:sz w:val="20"/>
          <w:szCs w:val="20"/>
        </w:rPr>
        <w:t xml:space="preserve">ilestones &amp; expenditure, and project issues &amp; risks; effectively liaised with </w:t>
      </w:r>
      <w:r>
        <w:rPr>
          <w:rFonts w:eastAsia="Times New Roman" w:cs="Times New Roman"/>
          <w:b/>
          <w:sz w:val="20"/>
          <w:szCs w:val="20"/>
        </w:rPr>
        <w:t>Stakeholders and ICT Vendors on a range of project activities</w:t>
      </w:r>
      <w:r>
        <w:rPr>
          <w:rFonts w:eastAsia="Times New Roman" w:cs="Times New Roman"/>
          <w:sz w:val="20"/>
          <w:szCs w:val="20"/>
        </w:rPr>
        <w:t>, as required</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Ensured compliances with project management standards, policies, procedures, and templates through proj</w:t>
      </w:r>
      <w:r>
        <w:rPr>
          <w:rFonts w:eastAsia="Times New Roman" w:cs="Times New Roman"/>
          <w:sz w:val="20"/>
          <w:szCs w:val="20"/>
        </w:rPr>
        <w:t>ect audits; developed and maintained project policies, templates, and other shared documentations</w:t>
      </w:r>
    </w:p>
    <w:p w:rsidR="0053599C" w:rsidRDefault="00045BAE">
      <w:pPr>
        <w:pStyle w:val="ListParagraph"/>
        <w:numPr>
          <w:ilvl w:val="0"/>
          <w:numId w:val="1"/>
        </w:numPr>
        <w:spacing w:after="0" w:line="240" w:lineRule="auto"/>
        <w:ind w:left="357"/>
        <w:jc w:val="both"/>
      </w:pPr>
      <w:r>
        <w:rPr>
          <w:rFonts w:eastAsia="Times New Roman" w:cs="Times New Roman"/>
          <w:b/>
          <w:sz w:val="20"/>
          <w:szCs w:val="20"/>
        </w:rPr>
        <w:t>Complied the project experience</w:t>
      </w:r>
      <w:r>
        <w:rPr>
          <w:rFonts w:eastAsia="Times New Roman" w:cs="Times New Roman"/>
          <w:sz w:val="20"/>
          <w:szCs w:val="20"/>
        </w:rPr>
        <w:t xml:space="preserve"> &amp; reusable data for use in future; steered efforts towards improving project management methods and coordinating communication</w:t>
      </w:r>
      <w:r>
        <w:rPr>
          <w:rFonts w:eastAsia="Times New Roman" w:cs="Times New Roman"/>
          <w:sz w:val="20"/>
          <w:szCs w:val="20"/>
        </w:rPr>
        <w:t xml:space="preserve"> across projects; ensured engagement reviews and QA procedures for minimizing risk on project</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Provided assistance to the </w:t>
      </w:r>
      <w:r>
        <w:rPr>
          <w:rFonts w:eastAsia="Times New Roman" w:cs="Times New Roman"/>
          <w:b/>
          <w:sz w:val="20"/>
          <w:szCs w:val="20"/>
        </w:rPr>
        <w:t>Project Management Team in directing and managing project development</w:t>
      </w:r>
      <w:r>
        <w:rPr>
          <w:rFonts w:eastAsia="Times New Roman" w:cs="Times New Roman"/>
          <w:sz w:val="20"/>
          <w:szCs w:val="20"/>
        </w:rPr>
        <w:t xml:space="preserve"> from beginning to end; defined project scope, goals and deliverab</w:t>
      </w:r>
      <w:r>
        <w:rPr>
          <w:rFonts w:eastAsia="Times New Roman" w:cs="Times New Roman"/>
          <w:sz w:val="20"/>
          <w:szCs w:val="20"/>
        </w:rPr>
        <w:t>les; tracked project milestones and reviewed deliverables as prepared by the team</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Divided work into discrete and measurable tasks, dependencies, resource needs and critical path, managed changes in project scope, issues and risks by </w:t>
      </w:r>
      <w:r>
        <w:rPr>
          <w:rFonts w:eastAsia="Times New Roman" w:cs="Times New Roman"/>
          <w:b/>
          <w:sz w:val="20"/>
          <w:szCs w:val="20"/>
        </w:rPr>
        <w:t>applying PMP methodolog</w:t>
      </w:r>
      <w:r>
        <w:rPr>
          <w:rFonts w:eastAsia="Times New Roman" w:cs="Times New Roman"/>
          <w:b/>
          <w:sz w:val="20"/>
          <w:szCs w:val="20"/>
        </w:rPr>
        <w:t>y</w:t>
      </w:r>
      <w:r>
        <w:rPr>
          <w:rFonts w:eastAsia="Times New Roman" w:cs="Times New Roman"/>
          <w:sz w:val="20"/>
          <w:szCs w:val="20"/>
        </w:rPr>
        <w:t xml:space="preserve"> and enforcing  project standards</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Pivotal in ensuring project documents are complete, current, and stored appropriately and defining project success criteria and disseminate them to involved parties throughout project lifecycle</w:t>
      </w:r>
    </w:p>
    <w:p w:rsidR="0053599C" w:rsidRDefault="00045BAE">
      <w:pPr>
        <w:spacing w:after="0" w:line="240" w:lineRule="auto"/>
        <w:jc w:val="both"/>
        <w:rPr>
          <w:rFonts w:eastAsia="Times New Roman" w:cs="Times New Roman"/>
          <w:sz w:val="20"/>
          <w:szCs w:val="20"/>
        </w:rPr>
      </w:pPr>
    </w:p>
    <w:p w:rsidR="0053599C" w:rsidRDefault="00045BAE">
      <w:pPr>
        <w:spacing w:after="0" w:line="240" w:lineRule="auto"/>
        <w:jc w:val="both"/>
      </w:pPr>
      <w:r>
        <w:rPr>
          <w:rFonts w:eastAsia="Times New Roman" w:cs="Times New Roman"/>
          <w:b/>
          <w:sz w:val="20"/>
          <w:szCs w:val="20"/>
        </w:rPr>
        <w:t xml:space="preserve">KEY PROJECTS EXECUTED: </w:t>
      </w:r>
    </w:p>
    <w:p w:rsidR="0053599C" w:rsidRPr="007B7174" w:rsidRDefault="00045BAE">
      <w:pPr>
        <w:pStyle w:val="ListParagraph"/>
        <w:numPr>
          <w:ilvl w:val="0"/>
          <w:numId w:val="1"/>
        </w:numPr>
        <w:spacing w:after="0" w:line="240" w:lineRule="auto"/>
        <w:ind w:left="357"/>
        <w:jc w:val="both"/>
        <w:rPr>
          <w:b/>
        </w:rPr>
      </w:pPr>
      <w:r>
        <w:rPr>
          <w:rFonts w:eastAsia="Times New Roman" w:cs="Times New Roman"/>
          <w:sz w:val="20"/>
          <w:szCs w:val="20"/>
        </w:rPr>
        <w:t>Da</w:t>
      </w:r>
      <w:r>
        <w:rPr>
          <w:rFonts w:eastAsia="Times New Roman" w:cs="Times New Roman"/>
          <w:sz w:val="20"/>
          <w:szCs w:val="20"/>
        </w:rPr>
        <w:t xml:space="preserve">ta Centre for the Country </w:t>
      </w:r>
      <w:r w:rsidRPr="007B7174">
        <w:rPr>
          <w:rFonts w:eastAsia="Times New Roman" w:cs="Times New Roman"/>
          <w:b/>
          <w:sz w:val="20"/>
          <w:szCs w:val="20"/>
        </w:rPr>
        <w:t xml:space="preserve">: Monitored installation of Racks, </w:t>
      </w:r>
      <w:r>
        <w:rPr>
          <w:rFonts w:eastAsia="Times New Roman" w:cs="Times New Roman"/>
          <w:b/>
          <w:sz w:val="20"/>
          <w:szCs w:val="20"/>
        </w:rPr>
        <w:t xml:space="preserve">Core </w:t>
      </w:r>
      <w:r w:rsidRPr="007B7174">
        <w:rPr>
          <w:rFonts w:eastAsia="Times New Roman" w:cs="Times New Roman"/>
          <w:b/>
          <w:sz w:val="20"/>
          <w:szCs w:val="20"/>
        </w:rPr>
        <w:t xml:space="preserve">Switches, Fiber Optics, Generator, </w:t>
      </w:r>
      <w:r>
        <w:rPr>
          <w:rFonts w:eastAsia="Times New Roman" w:cs="Times New Roman"/>
          <w:b/>
          <w:sz w:val="20"/>
          <w:szCs w:val="20"/>
        </w:rPr>
        <w:t xml:space="preserve">UPS, Batteries, </w:t>
      </w:r>
      <w:r w:rsidRPr="007B7174">
        <w:rPr>
          <w:rFonts w:eastAsia="Times New Roman" w:cs="Times New Roman"/>
          <w:b/>
          <w:sz w:val="20"/>
          <w:szCs w:val="20"/>
        </w:rPr>
        <w:t>ISP,</w:t>
      </w:r>
      <w:r>
        <w:rPr>
          <w:rFonts w:eastAsia="Times New Roman" w:cs="Times New Roman"/>
          <w:b/>
          <w:sz w:val="20"/>
          <w:szCs w:val="20"/>
        </w:rPr>
        <w:t xml:space="preserve"> Redundant ISP</w:t>
      </w:r>
      <w:r>
        <w:rPr>
          <w:rFonts w:eastAsia="Times New Roman" w:cs="Times New Roman"/>
          <w:b/>
          <w:sz w:val="20"/>
          <w:szCs w:val="20"/>
        </w:rPr>
        <w:t>,</w:t>
      </w:r>
      <w:r w:rsidRPr="007B7174">
        <w:rPr>
          <w:rFonts w:eastAsia="Times New Roman" w:cs="Times New Roman"/>
          <w:b/>
          <w:sz w:val="20"/>
          <w:szCs w:val="20"/>
        </w:rPr>
        <w:t xml:space="preserve"> AC, Floor, Under Floor wiring, Security Access, video monitoring, </w:t>
      </w:r>
      <w:r>
        <w:rPr>
          <w:b/>
        </w:rPr>
        <w:t>servers</w:t>
      </w:r>
      <w:r w:rsidRPr="007B7174">
        <w:rPr>
          <w:b/>
        </w:rPr>
        <w:t xml:space="preserve">, </w:t>
      </w:r>
      <w:r>
        <w:rPr>
          <w:b/>
        </w:rPr>
        <w:t xml:space="preserve">switches, </w:t>
      </w:r>
      <w:r w:rsidRPr="007B7174">
        <w:rPr>
          <w:b/>
        </w:rPr>
        <w:t>routers, firewalls, backups</w:t>
      </w:r>
      <w:r>
        <w:rPr>
          <w:b/>
        </w:rPr>
        <w:t>.</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ICT Services for Mission Headquarter and Other Regions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Satellite Earth Station Setup and Hub Finalization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Cabling Infrastructure including Fiber Optics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Solar Power Plant Setup</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Construction of Offices and Accommodation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Network Decentralization and </w:t>
      </w:r>
      <w:r>
        <w:rPr>
          <w:rFonts w:eastAsia="Times New Roman" w:cs="Times New Roman"/>
          <w:sz w:val="20"/>
          <w:szCs w:val="20"/>
        </w:rPr>
        <w:t xml:space="preserve">Upgradation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Communication Tower &amp; Microwave Backbone Setup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Upgrading PABX and Installation at New Site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HF VHF Installation and Upgradation with Dimetra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Application Development &amp; New Applications for the Mission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Server Upgradation and New Servers Setup</w:t>
      </w:r>
      <w:r>
        <w:rPr>
          <w:rFonts w:eastAsia="Times New Roman" w:cs="Times New Roman"/>
          <w:sz w:val="20"/>
          <w:szCs w:val="20"/>
        </w:rPr>
        <w:t xml:space="preserve">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lastRenderedPageBreak/>
        <w:t xml:space="preserve">Network Architecture (Mobility Solution, IP Allocation, Collaboration, LAN, WAN)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Network Operations Centre</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Video Conferencing Equipment setup</w:t>
      </w:r>
    </w:p>
    <w:p w:rsidR="0053599C" w:rsidRDefault="00045BAE">
      <w:pPr>
        <w:spacing w:after="0" w:line="240" w:lineRule="auto"/>
        <w:jc w:val="both"/>
        <w:rPr>
          <w:rFonts w:eastAsia="Times New Roman" w:cs="Times New Roman"/>
          <w:sz w:val="20"/>
          <w:szCs w:val="20"/>
        </w:rPr>
      </w:pPr>
    </w:p>
    <w:p w:rsidR="0053599C" w:rsidRDefault="00045BAE">
      <w:pPr>
        <w:shd w:val="clear" w:color="auto" w:fill="F2F2F2"/>
        <w:spacing w:before="60" w:after="0" w:line="240" w:lineRule="auto"/>
        <w:jc w:val="center"/>
      </w:pPr>
      <w:r>
        <w:rPr>
          <w:rFonts w:eastAsia="Times New Roman" w:cs="Times New Roman"/>
          <w:b/>
          <w:sz w:val="20"/>
          <w:szCs w:val="20"/>
        </w:rPr>
        <w:t>Mar’09 to Dec’09: Nokia Siemens Network (through Kelly Services Pvt. Ltd.,) Delhi as Infra Project Coordinator</w:t>
      </w:r>
    </w:p>
    <w:p w:rsidR="0053599C" w:rsidRDefault="00045BAE">
      <w:pPr>
        <w:spacing w:after="0" w:line="240" w:lineRule="auto"/>
        <w:jc w:val="both"/>
      </w:pPr>
      <w:r>
        <w:rPr>
          <w:rFonts w:eastAsia="Times New Roman" w:cs="Times New Roman"/>
          <w:b/>
          <w:sz w:val="20"/>
          <w:szCs w:val="20"/>
        </w:rPr>
        <w:t xml:space="preserve">Highlights: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Coordinated with Infrastructure Providers (IPs) like Bharti Infratel, Indus, GTL, Tower Vision, TVS, ESSAR, Quippo, WTTIL, Reliance &amp; Aircel  for work progress of a GSM Mobile Site from acquisition to integration and planning of RFI (Ready fo</w:t>
      </w:r>
      <w:r>
        <w:rPr>
          <w:rFonts w:eastAsia="Times New Roman" w:cs="Times New Roman"/>
          <w:sz w:val="20"/>
          <w:szCs w:val="20"/>
        </w:rPr>
        <w:t>r Installation) Schedule</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Effectively managed Field Managers and BTS (Base Transceiver Station), MW (Microwave) &amp; MUX Vendors for work progress</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Played a key role in: </w:t>
      </w:r>
    </w:p>
    <w:p w:rsidR="0053599C" w:rsidRDefault="00045BAE">
      <w:pPr>
        <w:pStyle w:val="ListParagraph"/>
        <w:numPr>
          <w:ilvl w:val="0"/>
          <w:numId w:val="4"/>
        </w:numPr>
        <w:spacing w:after="0" w:line="240" w:lineRule="auto"/>
        <w:jc w:val="both"/>
      </w:pPr>
      <w:r>
        <w:rPr>
          <w:rFonts w:eastAsia="Times New Roman" w:cs="Times New Roman"/>
          <w:sz w:val="20"/>
          <w:szCs w:val="20"/>
        </w:rPr>
        <w:t>Preparing activity of BTS, MW (HOP) and MUX Installation &amp; Commissioning &amp; Site Integratio</w:t>
      </w:r>
      <w:r>
        <w:rPr>
          <w:rFonts w:eastAsia="Times New Roman" w:cs="Times New Roman"/>
          <w:sz w:val="20"/>
          <w:szCs w:val="20"/>
        </w:rPr>
        <w:t>n</w:t>
      </w:r>
    </w:p>
    <w:p w:rsidR="0053599C" w:rsidRDefault="00045BAE">
      <w:pPr>
        <w:pStyle w:val="ListParagraph"/>
        <w:numPr>
          <w:ilvl w:val="0"/>
          <w:numId w:val="4"/>
        </w:numPr>
        <w:spacing w:after="0" w:line="240" w:lineRule="auto"/>
        <w:jc w:val="both"/>
      </w:pPr>
      <w:r>
        <w:rPr>
          <w:rFonts w:eastAsia="Times New Roman" w:cs="Times New Roman"/>
          <w:sz w:val="20"/>
          <w:szCs w:val="20"/>
        </w:rPr>
        <w:t>Compiling the data from all IPs to present the Progress Report on daily basis as per the customer’s requirement</w:t>
      </w:r>
    </w:p>
    <w:p w:rsidR="0053599C" w:rsidRDefault="00045BAE">
      <w:pPr>
        <w:pStyle w:val="ListParagraph"/>
        <w:numPr>
          <w:ilvl w:val="0"/>
          <w:numId w:val="4"/>
        </w:numPr>
        <w:spacing w:after="0" w:line="240" w:lineRule="auto"/>
        <w:jc w:val="both"/>
      </w:pPr>
      <w:r>
        <w:rPr>
          <w:rFonts w:eastAsia="Times New Roman" w:cs="Times New Roman"/>
          <w:sz w:val="20"/>
          <w:szCs w:val="20"/>
        </w:rPr>
        <w:t>Customizing all Reports &amp; Presentation to fill the customer requirement</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Proactively provided assistance to:</w:t>
      </w:r>
    </w:p>
    <w:p w:rsidR="0053599C" w:rsidRDefault="00045BAE">
      <w:pPr>
        <w:pStyle w:val="ListParagraph"/>
        <w:numPr>
          <w:ilvl w:val="0"/>
          <w:numId w:val="5"/>
        </w:numPr>
        <w:spacing w:after="0" w:line="240" w:lineRule="auto"/>
        <w:jc w:val="both"/>
      </w:pPr>
      <w:r>
        <w:rPr>
          <w:rFonts w:eastAsia="Times New Roman" w:cs="Times New Roman"/>
          <w:sz w:val="20"/>
          <w:szCs w:val="20"/>
        </w:rPr>
        <w:t>Alcatel Lucent Team for Planning of Mux Delivery at Site &amp; Link Integration</w:t>
      </w:r>
    </w:p>
    <w:p w:rsidR="0053599C" w:rsidRDefault="00045BAE">
      <w:pPr>
        <w:pStyle w:val="ListParagraph"/>
        <w:numPr>
          <w:ilvl w:val="0"/>
          <w:numId w:val="5"/>
        </w:numPr>
        <w:spacing w:after="0" w:line="240" w:lineRule="auto"/>
        <w:jc w:val="both"/>
      </w:pPr>
      <w:r>
        <w:rPr>
          <w:rFonts w:eastAsia="Times New Roman" w:cs="Times New Roman"/>
          <w:sz w:val="20"/>
          <w:szCs w:val="20"/>
        </w:rPr>
        <w:t>NEC team for Planning of HOP (MW) Delivery at Site and Installation &amp; Commissioning</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Developed Integration Plan &amp; E1 Demanding Plan on a daily basis as per Actual Installation feedb</w:t>
      </w:r>
      <w:r>
        <w:rPr>
          <w:rFonts w:eastAsia="Times New Roman" w:cs="Times New Roman"/>
          <w:sz w:val="20"/>
          <w:szCs w:val="20"/>
        </w:rPr>
        <w:t>ack by comparing baseline with actual data’ prepared</w:t>
      </w:r>
      <w:r>
        <w:rPr>
          <w:rFonts w:eastAsia="Times New Roman" w:cs="Times New Roman"/>
          <w:sz w:val="20"/>
          <w:szCs w:val="20"/>
        </w:rPr>
        <w:t>.</w:t>
      </w:r>
      <w:r>
        <w:rPr>
          <w:rFonts w:eastAsia="Times New Roman" w:cs="Times New Roman"/>
          <w:sz w:val="20"/>
          <w:szCs w:val="20"/>
        </w:rPr>
        <w:t xml:space="preserve"> Presentation of whole project scenario on a weekly basis</w:t>
      </w:r>
    </w:p>
    <w:p w:rsidR="0053599C" w:rsidRDefault="00045BAE">
      <w:pPr>
        <w:spacing w:before="60" w:after="0" w:line="240" w:lineRule="auto"/>
        <w:jc w:val="both"/>
        <w:rPr>
          <w:rFonts w:eastAsia="Times New Roman" w:cs="Times New Roman"/>
          <w:sz w:val="20"/>
          <w:szCs w:val="20"/>
        </w:rPr>
      </w:pPr>
    </w:p>
    <w:p w:rsidR="0053599C" w:rsidRDefault="00045BAE">
      <w:pPr>
        <w:shd w:val="clear" w:color="auto" w:fill="5F497A"/>
        <w:spacing w:after="0" w:line="240" w:lineRule="auto"/>
        <w:jc w:val="center"/>
      </w:pPr>
      <w:r>
        <w:rPr>
          <w:b/>
          <w:color w:val="FFFFFF"/>
          <w:sz w:val="26"/>
          <w:szCs w:val="20"/>
          <w:lang w:val="en-IN"/>
        </w:rPr>
        <w:t>P</w:t>
      </w:r>
      <w:r>
        <w:rPr>
          <w:b/>
          <w:color w:val="FFFFFF"/>
          <w:sz w:val="20"/>
          <w:szCs w:val="20"/>
          <w:lang w:val="en-IN"/>
        </w:rPr>
        <w:t>REVIOUS</w:t>
      </w:r>
      <w:r>
        <w:rPr>
          <w:b/>
          <w:color w:val="FFFFFF"/>
          <w:sz w:val="26"/>
          <w:szCs w:val="20"/>
          <w:lang w:val="en-IN"/>
        </w:rPr>
        <w:t xml:space="preserve"> E</w:t>
      </w:r>
      <w:r>
        <w:rPr>
          <w:b/>
          <w:color w:val="FFFFFF"/>
          <w:sz w:val="20"/>
          <w:szCs w:val="20"/>
          <w:lang w:val="en-IN"/>
        </w:rPr>
        <w:t xml:space="preserve">XPERIENCE </w:t>
      </w:r>
    </w:p>
    <w:p w:rsidR="0053599C" w:rsidRDefault="00045BAE">
      <w:pPr>
        <w:shd w:val="clear" w:color="auto" w:fill="F2F2F2"/>
        <w:spacing w:before="120" w:after="0" w:line="240" w:lineRule="auto"/>
        <w:jc w:val="center"/>
      </w:pPr>
      <w:r>
        <w:rPr>
          <w:rFonts w:eastAsia="Times New Roman" w:cs="Times New Roman"/>
          <w:b/>
          <w:sz w:val="20"/>
          <w:szCs w:val="20"/>
        </w:rPr>
        <w:t>Jul’08 to Jan’09: Hits Africa</w:t>
      </w:r>
      <w:r>
        <w:rPr>
          <w:rFonts w:eastAsia="Times New Roman" w:cs="Times New Roman"/>
          <w:b/>
          <w:sz w:val="20"/>
          <w:szCs w:val="20"/>
        </w:rPr>
        <w:t>/Sematel</w:t>
      </w:r>
      <w:r>
        <w:rPr>
          <w:rFonts w:eastAsia="Times New Roman" w:cs="Times New Roman"/>
          <w:b/>
          <w:sz w:val="20"/>
          <w:szCs w:val="20"/>
        </w:rPr>
        <w:t xml:space="preserve"> (through MSM Consultant</w:t>
      </w:r>
      <w:r>
        <w:rPr>
          <w:rFonts w:eastAsia="Times New Roman" w:cs="Times New Roman"/>
          <w:b/>
          <w:sz w:val="20"/>
          <w:szCs w:val="20"/>
        </w:rPr>
        <w:t xml:space="preserve"> Pvt. Ltd.), Singapore as PROJECT CONTROL MANAGER (PCM)</w:t>
      </w:r>
    </w:p>
    <w:p w:rsidR="0053599C" w:rsidRDefault="00045BAE">
      <w:pPr>
        <w:pStyle w:val="ListParagraph"/>
        <w:shd w:val="clear" w:color="auto" w:fill="F2F2F2"/>
        <w:spacing w:before="120" w:after="0" w:line="240" w:lineRule="auto"/>
        <w:ind w:left="0"/>
        <w:jc w:val="center"/>
      </w:pPr>
      <w:r>
        <w:rPr>
          <w:rFonts w:eastAsia="Times New Roman" w:cs="Times New Roman"/>
          <w:b/>
          <w:sz w:val="20"/>
          <w:szCs w:val="20"/>
        </w:rPr>
        <w:t>Mar’07</w:t>
      </w:r>
      <w:r>
        <w:rPr>
          <w:rFonts w:eastAsia="Times New Roman" w:cs="Times New Roman"/>
          <w:b/>
          <w:sz w:val="20"/>
          <w:szCs w:val="20"/>
        </w:rPr>
        <w:t xml:space="preserve"> to Jun’08: Nokia Siemens Network (through</w:t>
      </w:r>
      <w:r>
        <w:rPr>
          <w:rFonts w:eastAsia="Times New Roman" w:cs="Times New Roman"/>
          <w:b/>
          <w:sz w:val="20"/>
          <w:szCs w:val="20"/>
        </w:rPr>
        <w:t xml:space="preserve"> World Class Services Pvt. Ltd.</w:t>
      </w:r>
      <w:r>
        <w:rPr>
          <w:rFonts w:eastAsia="Times New Roman" w:cs="Times New Roman"/>
          <w:b/>
          <w:sz w:val="20"/>
          <w:szCs w:val="20"/>
        </w:rPr>
        <w:t xml:space="preserve"> Indore</w:t>
      </w:r>
      <w:r>
        <w:rPr>
          <w:rFonts w:eastAsia="Times New Roman" w:cs="Times New Roman"/>
          <w:b/>
          <w:sz w:val="20"/>
          <w:szCs w:val="20"/>
        </w:rPr>
        <w:t>)</w:t>
      </w:r>
      <w:r>
        <w:rPr>
          <w:rFonts w:eastAsia="Times New Roman" w:cs="Times New Roman"/>
          <w:b/>
          <w:sz w:val="20"/>
          <w:szCs w:val="20"/>
        </w:rPr>
        <w:t xml:space="preserve"> as Project Coordinator</w:t>
      </w:r>
    </w:p>
    <w:p w:rsidR="0053599C" w:rsidRDefault="00045BAE">
      <w:pPr>
        <w:pStyle w:val="ListParagraph"/>
        <w:shd w:val="clear" w:color="auto" w:fill="F2F2F2"/>
        <w:spacing w:before="120" w:after="0" w:line="240" w:lineRule="auto"/>
        <w:ind w:left="0"/>
        <w:jc w:val="center"/>
      </w:pPr>
      <w:r>
        <w:rPr>
          <w:rFonts w:eastAsia="Times New Roman" w:cs="Times New Roman"/>
          <w:b/>
          <w:sz w:val="20"/>
          <w:szCs w:val="20"/>
        </w:rPr>
        <w:t>Jul’05 to Mar’07: Synergy Telecommunication Pvt. Ltd. Mohali, Chandigarh as Project Engineer (Including O&amp;M)</w:t>
      </w:r>
    </w:p>
    <w:p w:rsidR="0053599C" w:rsidRDefault="00045BAE">
      <w:pPr>
        <w:pStyle w:val="ListParagraph"/>
        <w:spacing w:before="60" w:after="0" w:line="240" w:lineRule="auto"/>
        <w:ind w:left="357"/>
        <w:jc w:val="both"/>
        <w:rPr>
          <w:rFonts w:eastAsia="Times New Roman" w:cs="Times New Roman"/>
          <w:sz w:val="20"/>
          <w:szCs w:val="20"/>
        </w:rPr>
      </w:pPr>
    </w:p>
    <w:p w:rsidR="0053599C" w:rsidRDefault="00045BAE">
      <w:pPr>
        <w:shd w:val="clear" w:color="auto" w:fill="5F497A"/>
        <w:spacing w:after="0" w:line="240" w:lineRule="auto"/>
        <w:jc w:val="center"/>
      </w:pPr>
      <w:r>
        <w:rPr>
          <w:b/>
          <w:color w:val="FFFFFF"/>
          <w:sz w:val="26"/>
          <w:szCs w:val="20"/>
          <w:lang w:val="en-IN"/>
        </w:rPr>
        <w:t>N</w:t>
      </w:r>
      <w:r>
        <w:rPr>
          <w:b/>
          <w:color w:val="FFFFFF"/>
          <w:sz w:val="20"/>
          <w:szCs w:val="20"/>
          <w:lang w:val="en-IN"/>
        </w:rPr>
        <w:t>GO</w:t>
      </w:r>
      <w:r>
        <w:rPr>
          <w:b/>
          <w:color w:val="FFFFFF"/>
          <w:sz w:val="26"/>
          <w:szCs w:val="20"/>
          <w:lang w:val="en-IN"/>
        </w:rPr>
        <w:t xml:space="preserve"> I</w:t>
      </w:r>
      <w:r>
        <w:rPr>
          <w:b/>
          <w:color w:val="FFFFFF"/>
          <w:sz w:val="20"/>
          <w:szCs w:val="20"/>
          <w:lang w:val="en-IN"/>
        </w:rPr>
        <w:t xml:space="preserve">NTERNSHIP </w:t>
      </w:r>
      <w:r>
        <w:rPr>
          <w:b/>
          <w:color w:val="FFFFFF"/>
          <w:sz w:val="26"/>
          <w:szCs w:val="20"/>
          <w:lang w:val="en-IN"/>
        </w:rPr>
        <w:t>P</w:t>
      </w:r>
      <w:r>
        <w:rPr>
          <w:b/>
          <w:color w:val="FFFFFF"/>
          <w:sz w:val="20"/>
          <w:szCs w:val="20"/>
          <w:lang w:val="en-IN"/>
        </w:rPr>
        <w:t xml:space="preserve">ROJECT </w:t>
      </w:r>
    </w:p>
    <w:p w:rsidR="0053599C" w:rsidRDefault="00045BAE">
      <w:pPr>
        <w:pStyle w:val="ListParagraph"/>
        <w:spacing w:before="120" w:after="0" w:line="240" w:lineRule="auto"/>
        <w:ind w:left="0"/>
        <w:jc w:val="both"/>
      </w:pPr>
      <w:r>
        <w:rPr>
          <w:rFonts w:eastAsia="Times New Roman" w:cs="Times New Roman"/>
          <w:b/>
          <w:sz w:val="20"/>
          <w:szCs w:val="20"/>
        </w:rPr>
        <w:t>Organisation: Shi</w:t>
      </w:r>
      <w:r>
        <w:rPr>
          <w:rFonts w:eastAsia="Times New Roman" w:cs="Times New Roman"/>
          <w:b/>
          <w:sz w:val="20"/>
          <w:szCs w:val="20"/>
        </w:rPr>
        <w:t xml:space="preserve">khar Organization for Social Development, Navi Mumbai </w:t>
      </w:r>
    </w:p>
    <w:p w:rsidR="0053599C" w:rsidRDefault="00045BAE">
      <w:pPr>
        <w:pStyle w:val="ListParagraph"/>
        <w:spacing w:after="0" w:line="240" w:lineRule="auto"/>
        <w:ind w:left="0"/>
        <w:jc w:val="both"/>
      </w:pPr>
      <w:r>
        <w:rPr>
          <w:rFonts w:eastAsia="Times New Roman" w:cs="Times New Roman"/>
          <w:b/>
          <w:sz w:val="20"/>
          <w:szCs w:val="20"/>
        </w:rPr>
        <w:t xml:space="preserve">Duration: </w:t>
      </w:r>
      <w:r>
        <w:rPr>
          <w:rFonts w:eastAsia="Times New Roman" w:cs="Times New Roman"/>
          <w:sz w:val="20"/>
          <w:szCs w:val="20"/>
        </w:rPr>
        <w:t>2 Weeks (2014-2015)</w:t>
      </w:r>
    </w:p>
    <w:p w:rsidR="0053599C" w:rsidRDefault="00045BAE">
      <w:pPr>
        <w:pStyle w:val="ListParagraph"/>
        <w:spacing w:after="0" w:line="240" w:lineRule="auto"/>
        <w:ind w:left="0"/>
        <w:jc w:val="both"/>
      </w:pPr>
      <w:r>
        <w:rPr>
          <w:rFonts w:eastAsia="Times New Roman" w:cs="Times New Roman"/>
          <w:b/>
          <w:sz w:val="20"/>
          <w:szCs w:val="20"/>
        </w:rPr>
        <w:t xml:space="preserve">Role: </w:t>
      </w:r>
      <w:r>
        <w:rPr>
          <w:rFonts w:eastAsia="Times New Roman" w:cs="Times New Roman"/>
          <w:sz w:val="20"/>
          <w:szCs w:val="20"/>
        </w:rPr>
        <w:t>Performed various functions for different projects assigned like:</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Visiting the event venue and making list of required items for organizing the Sports Tournament</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Volunteering for two games Kho-Kho and Kabbadi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Drawing the boundary and layout for all the games like Kabbadi, Kho-Kho, Box Cricket and Tug of War</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Conducting baseline survey in Shiv Shakti Nagar, Turbhe Store and Navi Mumbai areas </w:t>
      </w:r>
    </w:p>
    <w:p w:rsidR="0053599C" w:rsidRPr="007724A3" w:rsidRDefault="00045BAE">
      <w:pPr>
        <w:pStyle w:val="ListParagraph"/>
        <w:numPr>
          <w:ilvl w:val="0"/>
          <w:numId w:val="1"/>
        </w:numPr>
        <w:spacing w:after="0" w:line="240" w:lineRule="auto"/>
        <w:ind w:left="357"/>
        <w:jc w:val="both"/>
      </w:pPr>
      <w:r>
        <w:rPr>
          <w:rFonts w:eastAsia="Times New Roman" w:cs="Times New Roman"/>
          <w:sz w:val="20"/>
          <w:szCs w:val="20"/>
        </w:rPr>
        <w:t>Collecting funds for An</w:t>
      </w:r>
      <w:r>
        <w:rPr>
          <w:rFonts w:eastAsia="Times New Roman" w:cs="Times New Roman"/>
          <w:sz w:val="20"/>
          <w:szCs w:val="20"/>
        </w:rPr>
        <w:t>n Bhandhara event and preparing a list of resources required for the Ann Bhandhara activity</w:t>
      </w:r>
    </w:p>
    <w:p w:rsidR="007724A3" w:rsidRPr="007724A3" w:rsidRDefault="00045BAE" w:rsidP="007724A3">
      <w:pPr>
        <w:pStyle w:val="ListParagraph"/>
        <w:spacing w:after="0" w:line="240" w:lineRule="auto"/>
        <w:ind w:left="357"/>
        <w:jc w:val="both"/>
      </w:pPr>
    </w:p>
    <w:p w:rsidR="007724A3" w:rsidRDefault="00045BAE" w:rsidP="007724A3">
      <w:pPr>
        <w:spacing w:after="0" w:line="240" w:lineRule="auto"/>
        <w:ind w:left="360"/>
      </w:pPr>
      <w:r>
        <w:rPr>
          <w:b/>
          <w:sz w:val="20"/>
          <w:szCs w:val="20"/>
        </w:rPr>
        <w:t>Highlight:</w:t>
      </w:r>
      <w:r>
        <w:rPr>
          <w:sz w:val="20"/>
          <w:szCs w:val="20"/>
        </w:rPr>
        <w:t xml:space="preserve"> Received a </w:t>
      </w:r>
      <w:r>
        <w:rPr>
          <w:b/>
          <w:sz w:val="20"/>
          <w:szCs w:val="20"/>
        </w:rPr>
        <w:t>certificate from Shikhar for</w:t>
      </w:r>
      <w:r>
        <w:rPr>
          <w:sz w:val="20"/>
          <w:szCs w:val="20"/>
        </w:rPr>
        <w:t xml:space="preserve"> the </w:t>
      </w:r>
      <w:r>
        <w:rPr>
          <w:b/>
          <w:sz w:val="20"/>
          <w:szCs w:val="20"/>
        </w:rPr>
        <w:t>project work</w:t>
      </w:r>
      <w:r>
        <w:rPr>
          <w:sz w:val="20"/>
          <w:szCs w:val="20"/>
        </w:rPr>
        <w:t xml:space="preserve"> about the organizing Sports Tournament &amp; Ann Bhandara</w:t>
      </w:r>
      <w:r>
        <w:rPr>
          <w:rFonts w:eastAsia="Times New Roman" w:cs="Times New Roman"/>
          <w:sz w:val="20"/>
          <w:szCs w:val="20"/>
        </w:rPr>
        <w:t>.</w:t>
      </w:r>
    </w:p>
    <w:p w:rsidR="007724A3" w:rsidRDefault="00045BAE" w:rsidP="007724A3">
      <w:pPr>
        <w:pStyle w:val="ListParagraph"/>
        <w:spacing w:after="0" w:line="240" w:lineRule="auto"/>
        <w:ind w:left="357"/>
        <w:jc w:val="both"/>
      </w:pPr>
    </w:p>
    <w:p w:rsidR="0053599C" w:rsidRDefault="00045BAE">
      <w:pPr>
        <w:spacing w:after="0" w:line="240" w:lineRule="auto"/>
        <w:jc w:val="both"/>
      </w:pPr>
    </w:p>
    <w:p w:rsidR="0053599C" w:rsidRDefault="00045BAE">
      <w:pPr>
        <w:shd w:val="clear" w:color="auto" w:fill="5F497A"/>
        <w:spacing w:after="0" w:line="240" w:lineRule="auto"/>
        <w:jc w:val="center"/>
      </w:pPr>
      <w:r>
        <w:rPr>
          <w:b/>
          <w:color w:val="FFFFFF"/>
          <w:sz w:val="26"/>
          <w:szCs w:val="20"/>
          <w:lang w:val="en-IN"/>
        </w:rPr>
        <w:t>E</w:t>
      </w:r>
      <w:r>
        <w:rPr>
          <w:b/>
          <w:color w:val="FFFFFF"/>
          <w:sz w:val="20"/>
          <w:szCs w:val="20"/>
          <w:lang w:val="en-IN"/>
        </w:rPr>
        <w:t xml:space="preserve">UROPE </w:t>
      </w:r>
      <w:r>
        <w:rPr>
          <w:b/>
          <w:color w:val="FFFFFF"/>
          <w:sz w:val="26"/>
          <w:szCs w:val="20"/>
          <w:lang w:val="en-IN"/>
        </w:rPr>
        <w:t>S</w:t>
      </w:r>
      <w:r>
        <w:rPr>
          <w:b/>
          <w:color w:val="FFFFFF"/>
          <w:sz w:val="20"/>
          <w:szCs w:val="20"/>
          <w:lang w:val="en-IN"/>
        </w:rPr>
        <w:t>TUDY</w:t>
      </w:r>
      <w:r>
        <w:rPr>
          <w:b/>
          <w:color w:val="FFFFFF"/>
          <w:sz w:val="26"/>
          <w:szCs w:val="20"/>
          <w:lang w:val="en-IN"/>
        </w:rPr>
        <w:t xml:space="preserve"> T</w:t>
      </w:r>
      <w:r>
        <w:rPr>
          <w:b/>
          <w:color w:val="FFFFFF"/>
          <w:sz w:val="20"/>
          <w:szCs w:val="20"/>
          <w:lang w:val="en-IN"/>
        </w:rPr>
        <w:t>OUR</w:t>
      </w:r>
      <w:r>
        <w:rPr>
          <w:b/>
          <w:color w:val="FFFFFF"/>
          <w:sz w:val="26"/>
          <w:szCs w:val="20"/>
          <w:lang w:val="en-IN"/>
        </w:rPr>
        <w:t xml:space="preserve"> </w:t>
      </w:r>
    </w:p>
    <w:p w:rsidR="0053599C" w:rsidRDefault="00045BAE">
      <w:pPr>
        <w:spacing w:after="0" w:line="240" w:lineRule="auto"/>
        <w:jc w:val="both"/>
        <w:rPr>
          <w:rFonts w:eastAsia="Times New Roman" w:cs="Times New Roman"/>
          <w:sz w:val="20"/>
          <w:szCs w:val="20"/>
        </w:rPr>
      </w:pPr>
    </w:p>
    <w:p w:rsidR="0053599C" w:rsidRDefault="00045BAE">
      <w:pPr>
        <w:spacing w:after="0" w:line="240" w:lineRule="auto"/>
      </w:pPr>
      <w:r>
        <w:rPr>
          <w:rFonts w:eastAsia="Times New Roman" w:cs="Times New Roman"/>
          <w:b/>
          <w:sz w:val="20"/>
          <w:szCs w:val="20"/>
        </w:rPr>
        <w:t xml:space="preserve">Title: </w:t>
      </w:r>
      <w:r>
        <w:rPr>
          <w:b/>
          <w:sz w:val="20"/>
          <w:szCs w:val="20"/>
        </w:rPr>
        <w:t>International Study Trip in Europe</w:t>
      </w:r>
    </w:p>
    <w:p w:rsidR="0053599C" w:rsidRDefault="00045BAE">
      <w:pPr>
        <w:spacing w:after="0" w:line="240" w:lineRule="auto"/>
      </w:pPr>
      <w:r>
        <w:rPr>
          <w:rFonts w:eastAsia="Times New Roman" w:cs="Times New Roman"/>
          <w:b/>
          <w:sz w:val="20"/>
          <w:szCs w:val="20"/>
        </w:rPr>
        <w:t xml:space="preserve">Duration: </w:t>
      </w:r>
      <w:r>
        <w:rPr>
          <w:sz w:val="20"/>
          <w:szCs w:val="20"/>
        </w:rPr>
        <w:t xml:space="preserve">3 Months during PGDM-IB, </w:t>
      </w:r>
    </w:p>
    <w:p w:rsidR="0053599C" w:rsidRDefault="00045BAE">
      <w:pPr>
        <w:spacing w:after="0" w:line="240" w:lineRule="auto"/>
        <w:jc w:val="both"/>
      </w:pPr>
      <w:r>
        <w:rPr>
          <w:b/>
          <w:sz w:val="20"/>
          <w:szCs w:val="20"/>
        </w:rPr>
        <w:t>Description:</w:t>
      </w:r>
      <w:r>
        <w:rPr>
          <w:sz w:val="20"/>
          <w:szCs w:val="20"/>
        </w:rPr>
        <w:t xml:space="preserve"> Visited logistics companies in Buda</w:t>
      </w:r>
      <w:r>
        <w:rPr>
          <w:sz w:val="20"/>
          <w:szCs w:val="20"/>
        </w:rPr>
        <w:t>pest</w:t>
      </w:r>
      <w:r>
        <w:rPr>
          <w:sz w:val="20"/>
          <w:szCs w:val="20"/>
        </w:rPr>
        <w:t xml:space="preserve"> </w:t>
      </w:r>
      <w:r>
        <w:rPr>
          <w:sz w:val="20"/>
          <w:szCs w:val="20"/>
        </w:rPr>
        <w:t>(</w:t>
      </w:r>
      <w:r>
        <w:rPr>
          <w:sz w:val="20"/>
          <w:szCs w:val="20"/>
        </w:rPr>
        <w:t>Hungry</w:t>
      </w:r>
      <w:r>
        <w:rPr>
          <w:sz w:val="20"/>
          <w:szCs w:val="20"/>
        </w:rPr>
        <w:t>), Caen, Normandy (</w:t>
      </w:r>
      <w:r>
        <w:rPr>
          <w:sz w:val="20"/>
          <w:szCs w:val="20"/>
        </w:rPr>
        <w:t>France</w:t>
      </w:r>
      <w:r>
        <w:rPr>
          <w:sz w:val="20"/>
          <w:szCs w:val="20"/>
        </w:rPr>
        <w:t>)</w:t>
      </w:r>
      <w:r>
        <w:rPr>
          <w:sz w:val="20"/>
          <w:szCs w:val="20"/>
        </w:rPr>
        <w:t xml:space="preserve"> &amp; Brusseles to learn about the operations, inventory, and supply chain management functions. Visit</w:t>
      </w:r>
      <w:r>
        <w:rPr>
          <w:sz w:val="20"/>
          <w:szCs w:val="20"/>
        </w:rPr>
        <w:t xml:space="preserve">ed the Audi Manufacturing Plant where the whole process was interdependent and learnt about many operations and logistics activities. </w:t>
      </w:r>
    </w:p>
    <w:p w:rsidR="0053599C" w:rsidRDefault="00045BAE">
      <w:pPr>
        <w:spacing w:after="0" w:line="240" w:lineRule="auto"/>
      </w:pPr>
      <w:r>
        <w:rPr>
          <w:b/>
          <w:sz w:val="20"/>
          <w:szCs w:val="20"/>
        </w:rPr>
        <w:t>Highlight:</w:t>
      </w:r>
      <w:r>
        <w:rPr>
          <w:sz w:val="20"/>
          <w:szCs w:val="20"/>
        </w:rPr>
        <w:t xml:space="preserve"> Received a </w:t>
      </w:r>
      <w:r>
        <w:rPr>
          <w:b/>
          <w:sz w:val="20"/>
          <w:szCs w:val="20"/>
        </w:rPr>
        <w:t>certificate from ESSCA for</w:t>
      </w:r>
      <w:r>
        <w:rPr>
          <w:sz w:val="20"/>
          <w:szCs w:val="20"/>
        </w:rPr>
        <w:t xml:space="preserve"> the </w:t>
      </w:r>
      <w:r>
        <w:rPr>
          <w:b/>
          <w:sz w:val="20"/>
          <w:szCs w:val="20"/>
        </w:rPr>
        <w:t>project work</w:t>
      </w:r>
      <w:r>
        <w:rPr>
          <w:sz w:val="20"/>
          <w:szCs w:val="20"/>
        </w:rPr>
        <w:t xml:space="preserve"> about the culture of European and other countries</w:t>
      </w:r>
      <w:r>
        <w:rPr>
          <w:rFonts w:eastAsia="Times New Roman" w:cs="Times New Roman"/>
          <w:sz w:val="20"/>
          <w:szCs w:val="20"/>
        </w:rPr>
        <w:t>.</w:t>
      </w:r>
    </w:p>
    <w:p w:rsidR="0053599C" w:rsidRDefault="00045BAE">
      <w:pPr>
        <w:spacing w:after="0" w:line="240" w:lineRule="auto"/>
        <w:jc w:val="both"/>
        <w:rPr>
          <w:rFonts w:eastAsia="Times New Roman" w:cs="Times New Roman"/>
          <w:sz w:val="20"/>
          <w:szCs w:val="20"/>
        </w:rPr>
      </w:pPr>
    </w:p>
    <w:p w:rsidR="0053599C" w:rsidRDefault="00045BAE">
      <w:pPr>
        <w:spacing w:after="0" w:line="240" w:lineRule="auto"/>
        <w:jc w:val="both"/>
        <w:rPr>
          <w:rFonts w:eastAsia="Times New Roman" w:cs="Times New Roman"/>
          <w:sz w:val="6"/>
          <w:szCs w:val="20"/>
        </w:rPr>
      </w:pPr>
    </w:p>
    <w:p w:rsidR="0053599C" w:rsidRDefault="00045BAE">
      <w:pPr>
        <w:shd w:val="clear" w:color="auto" w:fill="5F497A"/>
        <w:spacing w:after="0" w:line="240" w:lineRule="auto"/>
        <w:jc w:val="center"/>
      </w:pPr>
      <w:r>
        <w:rPr>
          <w:b/>
          <w:color w:val="FFFFFF"/>
          <w:sz w:val="26"/>
          <w:szCs w:val="20"/>
          <w:lang w:val="en-IN"/>
        </w:rPr>
        <w:t>E</w:t>
      </w:r>
      <w:r>
        <w:rPr>
          <w:b/>
          <w:color w:val="FFFFFF"/>
          <w:sz w:val="20"/>
          <w:szCs w:val="20"/>
          <w:lang w:val="en-IN"/>
        </w:rPr>
        <w:t>DUCATION</w:t>
      </w:r>
    </w:p>
    <w:p w:rsidR="0053599C" w:rsidRDefault="00045BAE">
      <w:pPr>
        <w:shd w:val="clear" w:color="auto" w:fill="FFFFFF"/>
        <w:spacing w:before="120" w:after="0" w:line="240" w:lineRule="auto"/>
        <w:jc w:val="center"/>
      </w:pPr>
      <w:r>
        <w:rPr>
          <w:b/>
          <w:sz w:val="20"/>
          <w:szCs w:val="20"/>
        </w:rPr>
        <w:t xml:space="preserve">PGDM (International Business) </w:t>
      </w:r>
      <w:r>
        <w:rPr>
          <w:sz w:val="20"/>
          <w:szCs w:val="20"/>
        </w:rPr>
        <w:t>from ITM Business School, Kharghar, Navi Mumbai in 2016;</w:t>
      </w:r>
      <w:r>
        <w:rPr>
          <w:b/>
          <w:sz w:val="20"/>
          <w:szCs w:val="20"/>
        </w:rPr>
        <w:t xml:space="preserve"> </w:t>
      </w:r>
      <w:r>
        <w:rPr>
          <w:i/>
          <w:sz w:val="20"/>
          <w:szCs w:val="20"/>
        </w:rPr>
        <w:t xml:space="preserve">Secured 63% </w:t>
      </w:r>
    </w:p>
    <w:p w:rsidR="0053599C" w:rsidRDefault="00045BAE">
      <w:pPr>
        <w:shd w:val="clear" w:color="auto" w:fill="FFFFFF"/>
        <w:spacing w:before="120" w:after="0" w:line="240" w:lineRule="auto"/>
        <w:jc w:val="center"/>
      </w:pPr>
      <w:r>
        <w:rPr>
          <w:b/>
          <w:sz w:val="20"/>
          <w:szCs w:val="20"/>
        </w:rPr>
        <w:t xml:space="preserve">BE (Electronics &amp; Telecommunication) </w:t>
      </w:r>
      <w:r>
        <w:rPr>
          <w:sz w:val="20"/>
          <w:szCs w:val="20"/>
        </w:rPr>
        <w:t>from JT Mahajan College of Engineering, Faizpur, Jalgaon in 2005;</w:t>
      </w:r>
      <w:r>
        <w:rPr>
          <w:i/>
          <w:sz w:val="20"/>
          <w:szCs w:val="20"/>
        </w:rPr>
        <w:t xml:space="preserve"> secured 60%</w:t>
      </w:r>
    </w:p>
    <w:p w:rsidR="000931BD" w:rsidRDefault="00045BAE" w:rsidP="000931BD">
      <w:pPr>
        <w:shd w:val="clear" w:color="auto" w:fill="FFFFFF"/>
        <w:spacing w:after="0" w:line="240" w:lineRule="auto"/>
        <w:jc w:val="center"/>
        <w:rPr>
          <w:sz w:val="20"/>
          <w:szCs w:val="20"/>
        </w:rPr>
      </w:pPr>
      <w:r>
        <w:rPr>
          <w:rFonts w:eastAsia="Calibri"/>
          <w:b/>
          <w:sz w:val="20"/>
          <w:szCs w:val="20"/>
        </w:rPr>
        <w:t xml:space="preserve">    </w:t>
      </w:r>
      <w:r>
        <w:rPr>
          <w:b/>
          <w:sz w:val="20"/>
          <w:szCs w:val="20"/>
        </w:rPr>
        <w:t>IT SKILLS:</w:t>
      </w:r>
      <w:r>
        <w:rPr>
          <w:sz w:val="20"/>
          <w:szCs w:val="20"/>
        </w:rPr>
        <w:t xml:space="preserve"> </w:t>
      </w:r>
      <w:r w:rsidRPr="005E401B">
        <w:rPr>
          <w:b/>
          <w:sz w:val="20"/>
          <w:szCs w:val="20"/>
        </w:rPr>
        <w:t>Expert in:</w:t>
      </w:r>
      <w:r>
        <w:rPr>
          <w:sz w:val="20"/>
          <w:szCs w:val="20"/>
        </w:rPr>
        <w:t xml:space="preserve"> Team F</w:t>
      </w:r>
      <w:r>
        <w:rPr>
          <w:sz w:val="20"/>
          <w:szCs w:val="20"/>
        </w:rPr>
        <w:t>oundation Server (TFS) 2015, MS Office 2016 (Excel, Word &amp; Power Point), MS Project Professional Tool 2010, MS Visio, MS Project Server, MS Share Point Workspace 2010,</w:t>
      </w:r>
      <w:r>
        <w:rPr>
          <w:sz w:val="20"/>
          <w:szCs w:val="20"/>
        </w:rPr>
        <w:t xml:space="preserve"> MS Share Point,</w:t>
      </w:r>
      <w:r>
        <w:rPr>
          <w:sz w:val="20"/>
          <w:szCs w:val="20"/>
        </w:rPr>
        <w:t xml:space="preserve"> libre Office, Lotus Notes, Outlook</w:t>
      </w:r>
    </w:p>
    <w:p w:rsidR="0053599C" w:rsidRDefault="00045BAE" w:rsidP="000931BD">
      <w:pPr>
        <w:shd w:val="clear" w:color="auto" w:fill="FFFFFF"/>
        <w:spacing w:after="0" w:line="240" w:lineRule="auto"/>
        <w:jc w:val="center"/>
      </w:pPr>
      <w:r w:rsidRPr="005E401B">
        <w:rPr>
          <w:b/>
          <w:sz w:val="20"/>
          <w:szCs w:val="20"/>
        </w:rPr>
        <w:t>Beginner in :</w:t>
      </w:r>
      <w:r>
        <w:rPr>
          <w:sz w:val="20"/>
          <w:szCs w:val="20"/>
        </w:rPr>
        <w:t xml:space="preserve"> Map Info</w:t>
      </w:r>
      <w:r>
        <w:rPr>
          <w:sz w:val="20"/>
          <w:szCs w:val="20"/>
        </w:rPr>
        <w:t>, SPSS/</w:t>
      </w:r>
      <w:r>
        <w:rPr>
          <w:sz w:val="20"/>
          <w:szCs w:val="20"/>
        </w:rPr>
        <w:t>PSPP(Linux/Ubuntu)</w:t>
      </w:r>
      <w:r>
        <w:rPr>
          <w:sz w:val="20"/>
          <w:szCs w:val="20"/>
        </w:rPr>
        <w:t>, C, C++, Visual Basics(VB)</w:t>
      </w:r>
      <w:r>
        <w:rPr>
          <w:sz w:val="20"/>
          <w:szCs w:val="20"/>
        </w:rPr>
        <w:t>, MS Access</w:t>
      </w:r>
      <w:r>
        <w:rPr>
          <w:sz w:val="20"/>
          <w:szCs w:val="20"/>
        </w:rPr>
        <w:t>, Adobe Photoshop</w:t>
      </w:r>
    </w:p>
    <w:p w:rsidR="0053599C" w:rsidRDefault="00045BAE">
      <w:pPr>
        <w:spacing w:after="0" w:line="240" w:lineRule="auto"/>
        <w:jc w:val="both"/>
        <w:rPr>
          <w:sz w:val="10"/>
          <w:szCs w:val="20"/>
        </w:rPr>
      </w:pPr>
    </w:p>
    <w:p w:rsidR="0053599C" w:rsidRDefault="00045BAE">
      <w:pPr>
        <w:spacing w:after="0" w:line="240" w:lineRule="auto"/>
        <w:jc w:val="both"/>
        <w:rPr>
          <w:sz w:val="10"/>
          <w:szCs w:val="20"/>
        </w:rPr>
      </w:pPr>
    </w:p>
    <w:p w:rsidR="0053599C" w:rsidRDefault="00045BAE">
      <w:pPr>
        <w:shd w:val="clear" w:color="auto" w:fill="5F497A"/>
        <w:spacing w:after="0" w:line="240" w:lineRule="auto"/>
        <w:jc w:val="center"/>
      </w:pPr>
      <w:r>
        <w:rPr>
          <w:b/>
          <w:color w:val="FFFFFF"/>
          <w:sz w:val="26"/>
          <w:szCs w:val="20"/>
          <w:lang w:val="en-IN"/>
        </w:rPr>
        <w:t>C</w:t>
      </w:r>
      <w:r>
        <w:rPr>
          <w:b/>
          <w:color w:val="FFFFFF"/>
          <w:sz w:val="20"/>
          <w:szCs w:val="20"/>
          <w:lang w:val="en-IN"/>
        </w:rPr>
        <w:t>ERTIFICATIONS</w:t>
      </w:r>
      <w:r>
        <w:rPr>
          <w:b/>
          <w:color w:val="FFFFFF"/>
          <w:sz w:val="20"/>
          <w:szCs w:val="20"/>
          <w:lang w:val="en-IN"/>
        </w:rPr>
        <w:tab/>
        <w:t xml:space="preserve">&amp; </w:t>
      </w:r>
      <w:r>
        <w:rPr>
          <w:b/>
          <w:color w:val="FFFFFF"/>
          <w:sz w:val="26"/>
          <w:szCs w:val="20"/>
          <w:lang w:val="en-IN"/>
        </w:rPr>
        <w:t>T</w:t>
      </w:r>
      <w:r>
        <w:rPr>
          <w:b/>
          <w:color w:val="FFFFFF"/>
          <w:sz w:val="20"/>
          <w:szCs w:val="20"/>
          <w:lang w:val="en-IN"/>
        </w:rPr>
        <w:t>RAININGS</w:t>
      </w:r>
      <w:r>
        <w:rPr>
          <w:sz w:val="20"/>
          <w:szCs w:val="20"/>
        </w:rPr>
        <w:t xml:space="preserve"> </w:t>
      </w:r>
    </w:p>
    <w:p w:rsidR="0053599C" w:rsidRDefault="00045BAE">
      <w:pPr>
        <w:spacing w:before="120" w:after="0" w:line="240" w:lineRule="auto"/>
        <w:jc w:val="center"/>
      </w:pPr>
      <w:r>
        <w:rPr>
          <w:sz w:val="20"/>
          <w:szCs w:val="20"/>
        </w:rPr>
        <w:t>Entrepreneurship Awareness Program | Conflict Management Training | PMP Training</w:t>
      </w:r>
    </w:p>
    <w:p w:rsidR="0053599C" w:rsidRDefault="00045BAE">
      <w:pPr>
        <w:spacing w:after="0" w:line="240" w:lineRule="auto"/>
        <w:jc w:val="both"/>
        <w:rPr>
          <w:sz w:val="10"/>
          <w:szCs w:val="20"/>
        </w:rPr>
      </w:pPr>
    </w:p>
    <w:p w:rsidR="0053599C" w:rsidRDefault="00045BAE">
      <w:pPr>
        <w:shd w:val="clear" w:color="auto" w:fill="5F497A"/>
        <w:spacing w:after="0" w:line="240" w:lineRule="auto"/>
        <w:jc w:val="center"/>
      </w:pPr>
      <w:r>
        <w:rPr>
          <w:b/>
          <w:color w:val="FFFFFF"/>
          <w:sz w:val="26"/>
          <w:szCs w:val="20"/>
          <w:lang w:val="en-IN"/>
        </w:rPr>
        <w:t>S</w:t>
      </w:r>
      <w:r>
        <w:rPr>
          <w:b/>
          <w:color w:val="FFFFFF"/>
          <w:sz w:val="20"/>
          <w:szCs w:val="20"/>
          <w:lang w:val="en-IN"/>
        </w:rPr>
        <w:t>EMINAR</w:t>
      </w:r>
      <w:r>
        <w:rPr>
          <w:b/>
          <w:color w:val="FFFFFF"/>
          <w:sz w:val="26"/>
          <w:szCs w:val="20"/>
          <w:lang w:val="en-IN"/>
        </w:rPr>
        <w:t xml:space="preserve"> &amp; </w:t>
      </w:r>
      <w:r>
        <w:rPr>
          <w:b/>
          <w:bCs/>
          <w:color w:val="FFFFFF"/>
          <w:sz w:val="26"/>
          <w:szCs w:val="20"/>
          <w:lang w:val="en-IN"/>
        </w:rPr>
        <w:t>P</w:t>
      </w:r>
      <w:r>
        <w:rPr>
          <w:b/>
          <w:bCs/>
          <w:color w:val="FFFFFF"/>
          <w:sz w:val="20"/>
          <w:szCs w:val="20"/>
          <w:lang w:val="en-IN"/>
        </w:rPr>
        <w:t xml:space="preserve">ROJECT </w:t>
      </w:r>
      <w:r>
        <w:rPr>
          <w:b/>
          <w:bCs/>
          <w:color w:val="FFFFFF"/>
          <w:sz w:val="26"/>
          <w:szCs w:val="20"/>
          <w:lang w:val="en-IN"/>
        </w:rPr>
        <w:t>P</w:t>
      </w:r>
      <w:r>
        <w:rPr>
          <w:b/>
          <w:bCs/>
          <w:color w:val="FFFFFF"/>
          <w:sz w:val="20"/>
          <w:szCs w:val="20"/>
          <w:lang w:val="en-IN"/>
        </w:rPr>
        <w:t>RESENTED</w:t>
      </w:r>
      <w:r>
        <w:rPr>
          <w:b/>
          <w:color w:val="FFFFFF"/>
          <w:sz w:val="20"/>
          <w:szCs w:val="20"/>
          <w:lang w:val="en-IN"/>
        </w:rPr>
        <w:t xml:space="preserve"> </w:t>
      </w:r>
    </w:p>
    <w:p w:rsidR="0053599C" w:rsidRDefault="00045BAE">
      <w:pPr>
        <w:spacing w:before="120" w:after="0" w:line="240" w:lineRule="auto"/>
        <w:jc w:val="center"/>
      </w:pPr>
      <w:r w:rsidRPr="00ED78BF">
        <w:rPr>
          <w:b/>
          <w:sz w:val="20"/>
          <w:szCs w:val="20"/>
        </w:rPr>
        <w:t>Seminar</w:t>
      </w:r>
      <w:r>
        <w:rPr>
          <w:sz w:val="20"/>
          <w:szCs w:val="20"/>
        </w:rPr>
        <w:t xml:space="preserve">- Magnetic RAM and </w:t>
      </w:r>
      <w:r w:rsidRPr="00ED78BF">
        <w:rPr>
          <w:b/>
          <w:sz w:val="20"/>
          <w:szCs w:val="20"/>
        </w:rPr>
        <w:t>Project</w:t>
      </w:r>
      <w:r>
        <w:rPr>
          <w:sz w:val="20"/>
          <w:szCs w:val="20"/>
        </w:rPr>
        <w:t>- Fire D</w:t>
      </w:r>
      <w:r>
        <w:rPr>
          <w:sz w:val="20"/>
          <w:szCs w:val="20"/>
        </w:rPr>
        <w:t>etection &amp; Prevention System (VLSI Based)</w:t>
      </w:r>
    </w:p>
    <w:p w:rsidR="0053599C" w:rsidRDefault="00045BAE">
      <w:pPr>
        <w:spacing w:after="0" w:line="240" w:lineRule="auto"/>
        <w:jc w:val="both"/>
        <w:rPr>
          <w:sz w:val="10"/>
          <w:szCs w:val="20"/>
        </w:rPr>
      </w:pPr>
    </w:p>
    <w:p w:rsidR="0053599C" w:rsidRDefault="00045BAE">
      <w:pPr>
        <w:shd w:val="clear" w:color="auto" w:fill="5F497A"/>
        <w:spacing w:after="0" w:line="240" w:lineRule="auto"/>
        <w:jc w:val="center"/>
      </w:pPr>
      <w:r>
        <w:rPr>
          <w:b/>
          <w:color w:val="FFFFFF"/>
          <w:sz w:val="26"/>
          <w:szCs w:val="20"/>
          <w:lang w:val="en-IN"/>
        </w:rPr>
        <w:t>P</w:t>
      </w:r>
      <w:r>
        <w:rPr>
          <w:b/>
          <w:color w:val="FFFFFF"/>
          <w:sz w:val="20"/>
          <w:szCs w:val="20"/>
          <w:lang w:val="en-IN"/>
        </w:rPr>
        <w:t xml:space="preserve">ERSONAL </w:t>
      </w:r>
      <w:r>
        <w:rPr>
          <w:b/>
          <w:color w:val="FFFFFF"/>
          <w:sz w:val="26"/>
          <w:szCs w:val="20"/>
          <w:lang w:val="en-IN"/>
        </w:rPr>
        <w:t>D</w:t>
      </w:r>
      <w:r>
        <w:rPr>
          <w:b/>
          <w:color w:val="FFFFFF"/>
          <w:sz w:val="20"/>
          <w:szCs w:val="20"/>
          <w:lang w:val="en-IN"/>
        </w:rPr>
        <w:t>ETAILS</w:t>
      </w:r>
    </w:p>
    <w:p w:rsidR="00F94DF9" w:rsidRDefault="00045BAE">
      <w:pPr>
        <w:spacing w:before="120" w:after="0" w:line="240" w:lineRule="auto"/>
        <w:jc w:val="both"/>
        <w:rPr>
          <w:sz w:val="20"/>
          <w:szCs w:val="20"/>
        </w:rPr>
      </w:pPr>
      <w:r>
        <w:rPr>
          <w:b/>
          <w:bCs/>
          <w:sz w:val="20"/>
          <w:szCs w:val="20"/>
        </w:rPr>
        <w:t xml:space="preserve">Date of Birth: </w:t>
      </w:r>
      <w:r>
        <w:rPr>
          <w:sz w:val="20"/>
          <w:szCs w:val="20"/>
        </w:rPr>
        <w:t>7</w:t>
      </w:r>
      <w:r>
        <w:rPr>
          <w:sz w:val="20"/>
          <w:szCs w:val="20"/>
          <w:vertAlign w:val="superscript"/>
        </w:rPr>
        <w:t>th</w:t>
      </w:r>
      <w:r>
        <w:rPr>
          <w:sz w:val="20"/>
          <w:szCs w:val="20"/>
        </w:rPr>
        <w:t xml:space="preserve"> December 1984  </w:t>
      </w:r>
    </w:p>
    <w:p w:rsidR="0053599C" w:rsidRDefault="00045BAE">
      <w:pPr>
        <w:spacing w:after="0" w:line="240" w:lineRule="auto"/>
        <w:jc w:val="both"/>
      </w:pPr>
      <w:r>
        <w:rPr>
          <w:b/>
          <w:bCs/>
          <w:sz w:val="20"/>
          <w:szCs w:val="20"/>
        </w:rPr>
        <w:t xml:space="preserve">Languages Known: </w:t>
      </w:r>
      <w:r>
        <w:rPr>
          <w:sz w:val="20"/>
          <w:szCs w:val="20"/>
        </w:rPr>
        <w:t>English, Hindi and French</w:t>
      </w:r>
    </w:p>
    <w:p w:rsidR="0053599C" w:rsidRDefault="00045BAE">
      <w:pPr>
        <w:spacing w:after="0" w:line="240" w:lineRule="auto"/>
        <w:jc w:val="both"/>
      </w:pPr>
      <w:r>
        <w:rPr>
          <w:b/>
          <w:bCs/>
          <w:sz w:val="20"/>
          <w:szCs w:val="20"/>
        </w:rPr>
        <w:t>Address:</w:t>
      </w:r>
      <w:r>
        <w:rPr>
          <w:sz w:val="20"/>
          <w:szCs w:val="20"/>
        </w:rPr>
        <w:t xml:space="preserve"> </w:t>
      </w:r>
      <w:r>
        <w:rPr>
          <w:sz w:val="20"/>
          <w:szCs w:val="20"/>
        </w:rPr>
        <w:t xml:space="preserve">Ground floor, 221, C1 Block, Muskan Apartments, Sector -17, Rohini, Delhi </w:t>
      </w:r>
      <w:r>
        <w:rPr>
          <w:sz w:val="20"/>
          <w:szCs w:val="20"/>
        </w:rPr>
        <w:t>- 110089</w:t>
      </w:r>
      <w:r>
        <w:rPr>
          <w:sz w:val="20"/>
          <w:szCs w:val="20"/>
        </w:rPr>
        <w:tab/>
      </w:r>
    </w:p>
    <w:p w:rsidR="0053599C" w:rsidRDefault="00045BAE">
      <w:pPr>
        <w:spacing w:after="0" w:line="240" w:lineRule="auto"/>
        <w:jc w:val="center"/>
        <w:rPr>
          <w:sz w:val="20"/>
          <w:szCs w:val="20"/>
        </w:rPr>
      </w:pPr>
    </w:p>
    <w:p w:rsidR="0053599C" w:rsidRDefault="00045BAE" w:rsidP="008F05C3">
      <w:pPr>
        <w:spacing w:after="0" w:line="240" w:lineRule="auto"/>
      </w:pPr>
      <w:r>
        <w:rPr>
          <w:b/>
          <w:sz w:val="20"/>
          <w:szCs w:val="20"/>
        </w:rPr>
        <w:t>Location Preference:</w:t>
      </w:r>
      <w:r>
        <w:rPr>
          <w:b/>
          <w:sz w:val="20"/>
          <w:szCs w:val="20"/>
        </w:rPr>
        <w:t>Delhi/Gurgaon/Noida/</w:t>
      </w:r>
      <w:r>
        <w:rPr>
          <w:b/>
          <w:sz w:val="20"/>
          <w:szCs w:val="20"/>
        </w:rPr>
        <w:t>Faridabad/</w:t>
      </w:r>
      <w:r>
        <w:rPr>
          <w:b/>
          <w:sz w:val="20"/>
          <w:szCs w:val="20"/>
        </w:rPr>
        <w:t>Ghaziabad</w:t>
      </w:r>
      <w:r>
        <w:rPr>
          <w:b/>
          <w:sz w:val="20"/>
          <w:szCs w:val="20"/>
        </w:rPr>
        <w:t xml:space="preserve"> | Industry Preference: IT &amp; Telecom/Logistics/Banking</w:t>
      </w:r>
      <w:r>
        <w:rPr>
          <w:b/>
          <w:sz w:val="20"/>
          <w:szCs w:val="20"/>
        </w:rPr>
        <w:t>/Politics</w:t>
      </w:r>
      <w:r>
        <w:rPr>
          <w:b/>
          <w:sz w:val="20"/>
          <w:szCs w:val="20"/>
        </w:rPr>
        <w:t xml:space="preserve"> </w:t>
      </w:r>
    </w:p>
    <w:p w:rsidR="0053599C" w:rsidRDefault="00045BAE">
      <w:pPr>
        <w:spacing w:after="0" w:line="240" w:lineRule="auto"/>
        <w:jc w:val="center"/>
        <w:rPr>
          <w:b/>
          <w:sz w:val="20"/>
          <w:szCs w:val="20"/>
        </w:rPr>
      </w:pPr>
    </w:p>
    <w:p w:rsidR="0053599C" w:rsidRDefault="00045BAE">
      <w:pPr>
        <w:spacing w:after="0" w:line="240" w:lineRule="auto"/>
        <w:jc w:val="center"/>
      </w:pPr>
      <w:r>
        <w:rPr>
          <w:b/>
          <w:sz w:val="20"/>
          <w:szCs w:val="20"/>
        </w:rPr>
        <w:t xml:space="preserve">Please Refer To Annexure for Responsibilities with Previous Organisation </w:t>
      </w:r>
    </w:p>
    <w:p w:rsidR="0053599C" w:rsidRDefault="00045BAE">
      <w:pPr>
        <w:spacing w:after="0" w:line="240" w:lineRule="auto"/>
        <w:jc w:val="both"/>
      </w:pPr>
      <w:bookmarkStart w:id="0" w:name="_GoBack"/>
      <w:bookmarkEnd w:id="0"/>
      <w:r>
        <w:rPr>
          <w:b/>
          <w:sz w:val="32"/>
          <w:szCs w:val="32"/>
        </w:rPr>
        <w:t xml:space="preserve">ANNEXURE </w:t>
      </w:r>
    </w:p>
    <w:p w:rsidR="0053599C" w:rsidRDefault="00045BAE">
      <w:pPr>
        <w:spacing w:after="0" w:line="240" w:lineRule="auto"/>
        <w:jc w:val="both"/>
        <w:rPr>
          <w:sz w:val="20"/>
          <w:szCs w:val="20"/>
        </w:rPr>
      </w:pPr>
    </w:p>
    <w:p w:rsidR="0053599C" w:rsidRDefault="00045BAE">
      <w:pPr>
        <w:shd w:val="clear" w:color="auto" w:fill="5F497A"/>
        <w:spacing w:after="0" w:line="240" w:lineRule="auto"/>
        <w:jc w:val="center"/>
      </w:pPr>
      <w:r>
        <w:rPr>
          <w:b/>
          <w:color w:val="FFFFFF"/>
          <w:sz w:val="26"/>
          <w:szCs w:val="20"/>
          <w:lang w:val="en-IN"/>
        </w:rPr>
        <w:t>K</w:t>
      </w:r>
      <w:r>
        <w:rPr>
          <w:b/>
          <w:color w:val="FFFFFF"/>
          <w:sz w:val="20"/>
          <w:szCs w:val="20"/>
          <w:lang w:val="en-IN"/>
        </w:rPr>
        <w:t xml:space="preserve">EY </w:t>
      </w:r>
      <w:r>
        <w:rPr>
          <w:b/>
          <w:color w:val="FFFFFF"/>
          <w:sz w:val="26"/>
          <w:szCs w:val="20"/>
          <w:lang w:val="en-IN"/>
        </w:rPr>
        <w:t>R</w:t>
      </w:r>
      <w:r>
        <w:rPr>
          <w:b/>
          <w:color w:val="FFFFFF"/>
          <w:sz w:val="20"/>
          <w:szCs w:val="20"/>
          <w:lang w:val="en-IN"/>
        </w:rPr>
        <w:t>ESULT</w:t>
      </w:r>
      <w:r>
        <w:rPr>
          <w:b/>
          <w:color w:val="FFFFFF"/>
          <w:sz w:val="26"/>
          <w:szCs w:val="20"/>
          <w:lang w:val="en-IN"/>
        </w:rPr>
        <w:t xml:space="preserve"> A</w:t>
      </w:r>
      <w:r>
        <w:rPr>
          <w:b/>
          <w:color w:val="FFFFFF"/>
          <w:sz w:val="20"/>
          <w:szCs w:val="20"/>
          <w:lang w:val="en-IN"/>
        </w:rPr>
        <w:t xml:space="preserve">REAS </w:t>
      </w:r>
      <w:r>
        <w:rPr>
          <w:b/>
          <w:color w:val="FFFFFF"/>
          <w:sz w:val="26"/>
          <w:szCs w:val="20"/>
          <w:lang w:val="en-IN"/>
        </w:rPr>
        <w:t>W</w:t>
      </w:r>
      <w:r>
        <w:rPr>
          <w:b/>
          <w:color w:val="FFFFFF"/>
          <w:sz w:val="20"/>
          <w:szCs w:val="20"/>
          <w:lang w:val="en-IN"/>
        </w:rPr>
        <w:t xml:space="preserve">ITH </w:t>
      </w:r>
      <w:r>
        <w:rPr>
          <w:b/>
          <w:color w:val="FFFFFF"/>
          <w:sz w:val="26"/>
          <w:szCs w:val="20"/>
          <w:lang w:val="en-IN"/>
        </w:rPr>
        <w:t>P</w:t>
      </w:r>
      <w:r>
        <w:rPr>
          <w:b/>
          <w:color w:val="FFFFFF"/>
          <w:sz w:val="20"/>
          <w:szCs w:val="20"/>
          <w:lang w:val="en-IN"/>
        </w:rPr>
        <w:t xml:space="preserve">REVIOUS </w:t>
      </w:r>
      <w:r>
        <w:rPr>
          <w:b/>
          <w:color w:val="FFFFFF"/>
          <w:sz w:val="26"/>
          <w:szCs w:val="20"/>
          <w:lang w:val="en-IN"/>
        </w:rPr>
        <w:t>O</w:t>
      </w:r>
      <w:r>
        <w:rPr>
          <w:b/>
          <w:color w:val="FFFFFF"/>
          <w:sz w:val="20"/>
          <w:szCs w:val="20"/>
          <w:lang w:val="en-IN"/>
        </w:rPr>
        <w:t xml:space="preserve">RGANIZATIONS </w:t>
      </w:r>
    </w:p>
    <w:p w:rsidR="0053599C" w:rsidRDefault="00045BAE">
      <w:pPr>
        <w:shd w:val="clear" w:color="auto" w:fill="F2F2F2"/>
        <w:spacing w:before="120" w:after="0" w:line="240" w:lineRule="auto"/>
        <w:jc w:val="center"/>
      </w:pPr>
      <w:r>
        <w:rPr>
          <w:rFonts w:eastAsia="Times New Roman" w:cs="Times New Roman"/>
          <w:b/>
          <w:sz w:val="20"/>
          <w:szCs w:val="20"/>
        </w:rPr>
        <w:t>With Hits Africa</w:t>
      </w:r>
      <w:r>
        <w:rPr>
          <w:rFonts w:eastAsia="Times New Roman" w:cs="Times New Roman"/>
          <w:b/>
          <w:sz w:val="20"/>
          <w:szCs w:val="20"/>
        </w:rPr>
        <w:t>/Sem</w:t>
      </w:r>
      <w:r>
        <w:rPr>
          <w:rFonts w:eastAsia="Times New Roman" w:cs="Times New Roman"/>
          <w:b/>
          <w:sz w:val="20"/>
          <w:szCs w:val="20"/>
        </w:rPr>
        <w:t>atel</w:t>
      </w:r>
      <w:r>
        <w:rPr>
          <w:rFonts w:eastAsia="Times New Roman" w:cs="Times New Roman"/>
          <w:b/>
          <w:sz w:val="20"/>
          <w:szCs w:val="20"/>
        </w:rPr>
        <w:t xml:space="preserve"> (through MSM Consultant Pvt. Ltd.</w:t>
      </w:r>
      <w:r>
        <w:rPr>
          <w:rFonts w:eastAsia="Times New Roman" w:cs="Times New Roman"/>
          <w:b/>
          <w:sz w:val="20"/>
          <w:szCs w:val="20"/>
        </w:rPr>
        <w:t xml:space="preserve"> Singapore</w:t>
      </w:r>
      <w:r>
        <w:rPr>
          <w:rFonts w:eastAsia="Times New Roman" w:cs="Times New Roman"/>
          <w:b/>
          <w:sz w:val="20"/>
          <w:szCs w:val="20"/>
        </w:rPr>
        <w:t>)</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Provided management with information in the required format from site acquisition to optimization of the network in the country</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Coordinated, tracked, controlled and continually redirected the many support a</w:t>
      </w:r>
      <w:r>
        <w:rPr>
          <w:rFonts w:eastAsia="Times New Roman" w:cs="Times New Roman"/>
          <w:sz w:val="20"/>
          <w:szCs w:val="20"/>
        </w:rPr>
        <w:t>ctivities which will occur simultaneously, that are provided to project control by internal and external organizations</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Established scheduling &amp; track systems and process that fit the requirements to attend meetings, providing inputs to PM and others on the</w:t>
      </w:r>
      <w:r>
        <w:rPr>
          <w:rFonts w:eastAsia="Times New Roman" w:cs="Times New Roman"/>
          <w:sz w:val="20"/>
          <w:szCs w:val="20"/>
        </w:rPr>
        <w:t xml:space="preserve"> schedule and activities; served as the main point of contact for the client during the project implementation stage including:</w:t>
      </w:r>
    </w:p>
    <w:p w:rsidR="0053599C" w:rsidRDefault="00045BAE">
      <w:pPr>
        <w:pStyle w:val="ListParagraph"/>
        <w:numPr>
          <w:ilvl w:val="0"/>
          <w:numId w:val="3"/>
        </w:numPr>
        <w:spacing w:after="0" w:line="240" w:lineRule="auto"/>
        <w:jc w:val="both"/>
      </w:pPr>
      <w:r>
        <w:rPr>
          <w:rFonts w:eastAsia="Times New Roman" w:cs="Times New Roman"/>
          <w:sz w:val="20"/>
          <w:szCs w:val="20"/>
        </w:rPr>
        <w:t>Understanding and identification of the needs of the project</w:t>
      </w:r>
    </w:p>
    <w:p w:rsidR="0053599C" w:rsidRDefault="00045BAE">
      <w:pPr>
        <w:pStyle w:val="ListParagraph"/>
        <w:numPr>
          <w:ilvl w:val="0"/>
          <w:numId w:val="3"/>
        </w:numPr>
        <w:spacing w:after="0" w:line="240" w:lineRule="auto"/>
        <w:jc w:val="both"/>
      </w:pPr>
      <w:r>
        <w:rPr>
          <w:rFonts w:eastAsia="Times New Roman" w:cs="Times New Roman"/>
          <w:sz w:val="20"/>
          <w:szCs w:val="20"/>
        </w:rPr>
        <w:t>Determination of scope of required work/objectives</w:t>
      </w:r>
    </w:p>
    <w:p w:rsidR="0053599C" w:rsidRDefault="00045BAE">
      <w:pPr>
        <w:pStyle w:val="ListParagraph"/>
        <w:numPr>
          <w:ilvl w:val="0"/>
          <w:numId w:val="3"/>
        </w:numPr>
        <w:spacing w:after="0" w:line="240" w:lineRule="auto"/>
        <w:jc w:val="both"/>
      </w:pPr>
      <w:r>
        <w:rPr>
          <w:rFonts w:eastAsia="Times New Roman" w:cs="Times New Roman"/>
          <w:sz w:val="20"/>
          <w:szCs w:val="20"/>
        </w:rPr>
        <w:t>Establishment of</w:t>
      </w:r>
      <w:r>
        <w:rPr>
          <w:rFonts w:eastAsia="Times New Roman" w:cs="Times New Roman"/>
          <w:sz w:val="20"/>
          <w:szCs w:val="20"/>
        </w:rPr>
        <w:t xml:space="preserve"> work priorities</w:t>
      </w:r>
    </w:p>
    <w:p w:rsidR="0053599C" w:rsidRDefault="00045BAE">
      <w:pPr>
        <w:pStyle w:val="ListParagraph"/>
        <w:numPr>
          <w:ilvl w:val="0"/>
          <w:numId w:val="3"/>
        </w:numPr>
        <w:spacing w:after="0" w:line="240" w:lineRule="auto"/>
        <w:jc w:val="both"/>
      </w:pPr>
      <w:r>
        <w:rPr>
          <w:rFonts w:eastAsia="Times New Roman" w:cs="Times New Roman"/>
          <w:sz w:val="20"/>
          <w:szCs w:val="20"/>
        </w:rPr>
        <w:t>Production of timely and cost effective project control deliverables that effectively support project,</w:t>
      </w:r>
    </w:p>
    <w:p w:rsidR="0053599C" w:rsidRDefault="00045BAE">
      <w:pPr>
        <w:pStyle w:val="ListParagraph"/>
        <w:numPr>
          <w:ilvl w:val="0"/>
          <w:numId w:val="3"/>
        </w:numPr>
        <w:spacing w:after="0" w:line="240" w:lineRule="auto"/>
        <w:jc w:val="both"/>
      </w:pPr>
      <w:r>
        <w:rPr>
          <w:rFonts w:eastAsia="Times New Roman" w:cs="Times New Roman"/>
          <w:sz w:val="20"/>
          <w:szCs w:val="20"/>
        </w:rPr>
        <w:t>Managing and performing planning, scheduling, and Project Controls audits</w:t>
      </w:r>
    </w:p>
    <w:p w:rsidR="0053599C" w:rsidRDefault="00045BAE">
      <w:pPr>
        <w:pStyle w:val="ListParagraph"/>
        <w:numPr>
          <w:ilvl w:val="0"/>
          <w:numId w:val="3"/>
        </w:numPr>
        <w:spacing w:after="0" w:line="240" w:lineRule="auto"/>
        <w:jc w:val="both"/>
      </w:pPr>
      <w:r>
        <w:rPr>
          <w:rFonts w:eastAsia="Times New Roman" w:cs="Times New Roman"/>
          <w:sz w:val="20"/>
          <w:szCs w:val="20"/>
        </w:rPr>
        <w:t>Managing change, tracking, trends and reporting</w:t>
      </w:r>
    </w:p>
    <w:p w:rsidR="0053599C" w:rsidRDefault="00045BAE">
      <w:pPr>
        <w:pStyle w:val="ListParagraph"/>
        <w:numPr>
          <w:ilvl w:val="0"/>
          <w:numId w:val="3"/>
        </w:numPr>
        <w:spacing w:after="0" w:line="240" w:lineRule="auto"/>
        <w:jc w:val="both"/>
      </w:pPr>
      <w:r>
        <w:rPr>
          <w:rFonts w:eastAsia="Times New Roman" w:cs="Times New Roman"/>
          <w:sz w:val="20"/>
          <w:szCs w:val="20"/>
        </w:rPr>
        <w:t>Working closel</w:t>
      </w:r>
      <w:r>
        <w:rPr>
          <w:rFonts w:eastAsia="Times New Roman" w:cs="Times New Roman"/>
          <w:sz w:val="20"/>
          <w:szCs w:val="20"/>
        </w:rPr>
        <w:t>y with the equipment vendor/ tracking systems</w:t>
      </w:r>
    </w:p>
    <w:p w:rsidR="0053599C" w:rsidRDefault="00045BAE">
      <w:pPr>
        <w:pStyle w:val="ListParagraph"/>
        <w:spacing w:after="0" w:line="240" w:lineRule="auto"/>
        <w:jc w:val="both"/>
        <w:rPr>
          <w:rFonts w:eastAsia="Times New Roman" w:cs="Times New Roman"/>
          <w:sz w:val="20"/>
          <w:szCs w:val="20"/>
        </w:rPr>
      </w:pPr>
    </w:p>
    <w:p w:rsidR="0053599C" w:rsidRDefault="00045BAE">
      <w:pPr>
        <w:pStyle w:val="ListParagraph"/>
        <w:shd w:val="clear" w:color="auto" w:fill="F2F2F2"/>
        <w:spacing w:before="60" w:after="0" w:line="240" w:lineRule="auto"/>
        <w:ind w:left="0"/>
        <w:jc w:val="center"/>
      </w:pPr>
      <w:r>
        <w:rPr>
          <w:rFonts w:eastAsia="Times New Roman" w:cs="Times New Roman"/>
          <w:b/>
          <w:sz w:val="20"/>
          <w:szCs w:val="20"/>
        </w:rPr>
        <w:t>With Nokia Siemens Network</w:t>
      </w:r>
      <w:r>
        <w:rPr>
          <w:rFonts w:eastAsia="Times New Roman" w:cs="Times New Roman"/>
          <w:b/>
          <w:sz w:val="20"/>
          <w:szCs w:val="20"/>
        </w:rPr>
        <w:t>s</w:t>
      </w:r>
      <w:r>
        <w:rPr>
          <w:rFonts w:eastAsia="Times New Roman" w:cs="Times New Roman"/>
          <w:b/>
          <w:sz w:val="20"/>
          <w:szCs w:val="20"/>
        </w:rPr>
        <w:t xml:space="preserve"> (through World Class Services Pvt. Ltd.)</w:t>
      </w:r>
    </w:p>
    <w:p w:rsidR="0053599C" w:rsidRDefault="00045BAE">
      <w:pPr>
        <w:spacing w:after="0" w:line="240" w:lineRule="auto"/>
        <w:jc w:val="both"/>
      </w:pPr>
      <w:r>
        <w:rPr>
          <w:rFonts w:eastAsia="Times New Roman" w:cs="Times New Roman"/>
          <w:b/>
          <w:sz w:val="20"/>
          <w:szCs w:val="20"/>
        </w:rPr>
        <w:t xml:space="preserve">Key Result Areas: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Managed &amp; executed the project in an efficient manner by ensuring best utilization of resources; interacted with vendors </w:t>
      </w:r>
      <w:r>
        <w:rPr>
          <w:rFonts w:eastAsia="Times New Roman" w:cs="Times New Roman"/>
          <w:sz w:val="20"/>
          <w:szCs w:val="20"/>
        </w:rPr>
        <w:t>for supply of materials and deployment for Electrical installation</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Coordinated with the Site Engineer &amp; Contractor for work progress of Shelter Installation, Tower Erection, DG (Diesel Generator) and Installation &amp; Commissioning of AC,  PIU (Power Interfac</w:t>
      </w:r>
      <w:r>
        <w:rPr>
          <w:rFonts w:eastAsia="Times New Roman" w:cs="Times New Roman"/>
          <w:sz w:val="20"/>
          <w:szCs w:val="20"/>
        </w:rPr>
        <w:t xml:space="preserve">e Unit) and BTS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Directed all Electrical activities that are Installation, Commissioning &amp; Troubleshooting of DG, AC, PIU, Power Plant, AVR (Automatic Voltage Regulator), Electrical Wiring, Earthing, and measurement of Electrical Work for a GSM Cell Site</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C</w:t>
      </w:r>
      <w:r>
        <w:rPr>
          <w:rFonts w:eastAsia="Times New Roman" w:cs="Times New Roman"/>
          <w:sz w:val="20"/>
          <w:szCs w:val="20"/>
        </w:rPr>
        <w:t>ompiled actual data from Civil Vendor to monitor progress of civil work that are Layout, Excavation, PCC (Plain Cement Concrete), Steel Cutting Binding, Raft casting, First lift, Second Lift and Bolt Casting</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Prepared &amp; maintained documents &amp; records of new</w:t>
      </w:r>
      <w:r>
        <w:rPr>
          <w:rFonts w:eastAsia="Times New Roman" w:cs="Times New Roman"/>
          <w:sz w:val="20"/>
          <w:szCs w:val="20"/>
        </w:rPr>
        <w:t xml:space="preserve"> &amp; hold sites from acquisition to integration and MIS Reports of Infra Work on a daily basis; coordinated with Warehouse Team for dispatch of material &amp; coordination of all logistic activity</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Updated the data online on EPM (Electronic Project Management) Gl</w:t>
      </w:r>
      <w:r>
        <w:rPr>
          <w:rFonts w:eastAsia="Times New Roman" w:cs="Times New Roman"/>
          <w:sz w:val="20"/>
          <w:szCs w:val="20"/>
        </w:rPr>
        <w:t>obally on daily basis like:</w:t>
      </w:r>
    </w:p>
    <w:p w:rsidR="0053599C" w:rsidRDefault="00045BAE">
      <w:pPr>
        <w:pStyle w:val="ListParagraph"/>
        <w:numPr>
          <w:ilvl w:val="0"/>
          <w:numId w:val="3"/>
        </w:numPr>
        <w:spacing w:after="0" w:line="240" w:lineRule="auto"/>
        <w:jc w:val="both"/>
      </w:pPr>
      <w:r>
        <w:rPr>
          <w:rFonts w:eastAsia="Times New Roman" w:cs="Times New Roman"/>
          <w:sz w:val="20"/>
          <w:szCs w:val="20"/>
        </w:rPr>
        <w:t>Civil Management Data, Ultra Indoor &amp; Outdoor Implementation Data, RFI (Ready for Installation) Data, On-Air Data</w:t>
      </w:r>
    </w:p>
    <w:p w:rsidR="0053599C" w:rsidRDefault="00045BAE">
      <w:pPr>
        <w:pStyle w:val="ListParagraph"/>
        <w:numPr>
          <w:ilvl w:val="0"/>
          <w:numId w:val="3"/>
        </w:numPr>
        <w:spacing w:after="0" w:line="240" w:lineRule="auto"/>
        <w:jc w:val="both"/>
      </w:pPr>
      <w:r>
        <w:rPr>
          <w:rFonts w:eastAsia="Times New Roman" w:cs="Times New Roman"/>
          <w:sz w:val="20"/>
          <w:szCs w:val="20"/>
        </w:rPr>
        <w:t>Site Acceptance Data, &amp; all other data from site acquired date to site handover date of Operations &amp; Maintenance</w:t>
      </w:r>
    </w:p>
    <w:p w:rsidR="0053599C" w:rsidRDefault="00045BAE">
      <w:pPr>
        <w:spacing w:after="0" w:line="240" w:lineRule="auto"/>
        <w:jc w:val="center"/>
        <w:rPr>
          <w:b/>
          <w:sz w:val="20"/>
          <w:szCs w:val="20"/>
        </w:rPr>
      </w:pPr>
    </w:p>
    <w:p w:rsidR="0053599C" w:rsidRDefault="00045BAE">
      <w:pPr>
        <w:pStyle w:val="ListParagraph"/>
        <w:shd w:val="clear" w:color="auto" w:fill="F2F2F2"/>
        <w:spacing w:before="60" w:after="0" w:line="240" w:lineRule="auto"/>
        <w:ind w:left="0"/>
        <w:jc w:val="center"/>
      </w:pPr>
      <w:r>
        <w:rPr>
          <w:rFonts w:eastAsia="Times New Roman" w:cs="Times New Roman"/>
          <w:b/>
          <w:sz w:val="20"/>
          <w:szCs w:val="20"/>
        </w:rPr>
        <w:t>With Synergy Telecommunication</w:t>
      </w:r>
      <w:r>
        <w:rPr>
          <w:rFonts w:eastAsia="Times New Roman" w:cs="Times New Roman"/>
          <w:b/>
          <w:sz w:val="20"/>
          <w:szCs w:val="20"/>
        </w:rPr>
        <w:t>s</w:t>
      </w:r>
      <w:r>
        <w:rPr>
          <w:rFonts w:eastAsia="Times New Roman" w:cs="Times New Roman"/>
          <w:b/>
          <w:sz w:val="20"/>
          <w:szCs w:val="20"/>
        </w:rPr>
        <w:t xml:space="preserve"> Pvt. Ltd. </w:t>
      </w:r>
    </w:p>
    <w:p w:rsidR="0053599C" w:rsidRDefault="00045BAE">
      <w:pPr>
        <w:spacing w:after="0" w:line="240" w:lineRule="auto"/>
        <w:jc w:val="both"/>
      </w:pPr>
      <w:r>
        <w:rPr>
          <w:rFonts w:eastAsia="Times New Roman" w:cs="Times New Roman"/>
          <w:b/>
          <w:sz w:val="20"/>
          <w:szCs w:val="20"/>
        </w:rPr>
        <w:t xml:space="preserve">Key Result Areas: </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Imparted training to Technicians on how to operate a site during Radiation, training was related to PIU, DG &amp; AC Automations (properly working or not with Temp. Sensor) and related to issues rai</w:t>
      </w:r>
      <w:r>
        <w:rPr>
          <w:rFonts w:eastAsia="Times New Roman" w:cs="Times New Roman"/>
          <w:sz w:val="20"/>
          <w:szCs w:val="20"/>
        </w:rPr>
        <w:t>sed after a site completion that are Tightening, Verticality, Angle Missing, Internal &amp; External Electrical Wiring</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Worked on:</w:t>
      </w:r>
    </w:p>
    <w:p w:rsidR="0053599C" w:rsidRDefault="00045BAE">
      <w:pPr>
        <w:pStyle w:val="ListParagraph"/>
        <w:numPr>
          <w:ilvl w:val="0"/>
          <w:numId w:val="2"/>
        </w:numPr>
        <w:spacing w:after="0" w:line="240" w:lineRule="auto"/>
        <w:jc w:val="both"/>
      </w:pPr>
      <w:r>
        <w:rPr>
          <w:rFonts w:eastAsia="Times New Roman" w:cs="Times New Roman"/>
          <w:sz w:val="20"/>
          <w:szCs w:val="20"/>
        </w:rPr>
        <w:t>Installation of PIU (Power Interface Unit), AC &amp; Commissioning of PIU &amp; AC; checked all parts of Equipment like LCU (Line Conditio</w:t>
      </w:r>
      <w:r>
        <w:rPr>
          <w:rFonts w:eastAsia="Times New Roman" w:cs="Times New Roman"/>
          <w:sz w:val="20"/>
          <w:szCs w:val="20"/>
        </w:rPr>
        <w:t>ning Unit), CPU (Central Processing Unit), Transformer, DG (Diesel Generator) Battery Charger &amp; Software are properly working or not by giving all alarms truly</w:t>
      </w:r>
    </w:p>
    <w:p w:rsidR="0053599C" w:rsidRDefault="00045BAE">
      <w:pPr>
        <w:pStyle w:val="ListParagraph"/>
        <w:numPr>
          <w:ilvl w:val="0"/>
          <w:numId w:val="2"/>
        </w:numPr>
        <w:spacing w:after="0" w:line="240" w:lineRule="auto"/>
        <w:jc w:val="both"/>
      </w:pPr>
      <w:r>
        <w:rPr>
          <w:rFonts w:eastAsia="Times New Roman" w:cs="Times New Roman"/>
          <w:sz w:val="20"/>
          <w:szCs w:val="20"/>
        </w:rPr>
        <w:t xml:space="preserve">Troubleshooting of faults created by DG, AC, PIU during on air or radiation that are automation </w:t>
      </w:r>
      <w:r>
        <w:rPr>
          <w:rFonts w:eastAsia="Times New Roman" w:cs="Times New Roman"/>
          <w:sz w:val="20"/>
          <w:szCs w:val="20"/>
        </w:rPr>
        <w:t>of PIU &amp; DG and alarms related issues such as DG stop fail, DG start fail, overload alarm, CPU hang alarm, LCU contactor stuck alarm, mains contactor stuck alarm, belt break alarm, Low fuel alarm, HCT alarm, smoke alarm, door alarm, etc., and Removal of an</w:t>
      </w:r>
      <w:r>
        <w:rPr>
          <w:rFonts w:eastAsia="Times New Roman" w:cs="Times New Roman"/>
          <w:sz w:val="20"/>
          <w:szCs w:val="20"/>
        </w:rPr>
        <w:t>y fault related to these alarms.</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 xml:space="preserve">Scheduled &amp; arranged Joint Commissioning of DG, PIU &amp; AC during installation of BTS (Base Transceiver Station); worked together with Tower Team for tower erection &amp; Shelter Team for shelter erection to provide deliverables </w:t>
      </w:r>
      <w:r>
        <w:rPr>
          <w:rFonts w:eastAsia="Times New Roman" w:cs="Times New Roman"/>
          <w:sz w:val="20"/>
          <w:szCs w:val="20"/>
        </w:rPr>
        <w:t>to customer (Airtel) on planned date</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Prepared MIS Reports of project work on daily basis by doing conference call with site Engineers, Technician &amp; BTS Engineer</w:t>
      </w:r>
    </w:p>
    <w:p w:rsidR="0053599C" w:rsidRDefault="00045BAE">
      <w:pPr>
        <w:pStyle w:val="ListParagraph"/>
        <w:numPr>
          <w:ilvl w:val="0"/>
          <w:numId w:val="1"/>
        </w:numPr>
        <w:spacing w:after="0" w:line="240" w:lineRule="auto"/>
        <w:ind w:left="357"/>
        <w:jc w:val="both"/>
      </w:pPr>
      <w:r>
        <w:rPr>
          <w:rFonts w:eastAsia="Times New Roman" w:cs="Times New Roman"/>
          <w:sz w:val="20"/>
          <w:szCs w:val="20"/>
        </w:rPr>
        <w:t>Maintained the Documents &amp; Complaint Reports provided by Customer;  resolved complaint within 3</w:t>
      </w:r>
      <w:r>
        <w:rPr>
          <w:rFonts w:eastAsia="Times New Roman" w:cs="Times New Roman"/>
          <w:sz w:val="20"/>
          <w:szCs w:val="20"/>
        </w:rPr>
        <w:t xml:space="preserve"> days and did extensive travelling to customer sites located in particular state or region</w:t>
      </w:r>
    </w:p>
    <w:p w:rsidR="0053599C" w:rsidRDefault="00045BAE">
      <w:pPr>
        <w:spacing w:after="0" w:line="240" w:lineRule="auto"/>
        <w:jc w:val="center"/>
        <w:rPr>
          <w:b/>
          <w:sz w:val="20"/>
          <w:szCs w:val="20"/>
        </w:rPr>
      </w:pPr>
    </w:p>
    <w:p w:rsidR="0053599C" w:rsidRDefault="00D3451E">
      <w:pPr>
        <w:spacing w:after="0" w:line="240" w:lineRule="auto"/>
        <w:jc w:val="center"/>
        <w:rPr>
          <w:b/>
          <w:sz w:val="20"/>
          <w:szCs w:val="20"/>
        </w:rPr>
      </w:pPr>
      <w:r w:rsidRPr="00D345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8"/>
          </v:shape>
        </w:pict>
      </w:r>
    </w:p>
    <w:sectPr w:rsidR="0053599C" w:rsidSect="00011561">
      <w:pgSz w:w="11906" w:h="16838"/>
      <w:pgMar w:top="397" w:right="397" w:bottom="397" w:left="397" w:header="720" w:footer="720" w:gutter="0"/>
      <w:cols w:space="720"/>
      <w:docGrid w:linePitch="360" w:charSpace="-245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font301">
    <w:altName w:val="Times New Roman"/>
    <w:charset w:val="01"/>
    <w:family w:val="auto"/>
    <w:pitch w:val="variable"/>
    <w:sig w:usb0="00000000" w:usb1="00000000" w:usb2="00000000" w:usb3="00000000" w:csb0="00000000" w:csb1="00000000"/>
  </w:font>
  <w:font w:name="Microsoft Sans Serif">
    <w:panose1 w:val="020B0604020202020204"/>
    <w:charset w:val="00"/>
    <w:family w:val="swiss"/>
    <w:pitch w:val="variable"/>
    <w:sig w:usb0="E1002AFF" w:usb1="C0000002" w:usb2="00000008"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ymbol"/>
        <w:b w:val="0"/>
        <w:i w:val="0"/>
        <w:caps w:val="0"/>
        <w:smallCaps w:val="0"/>
        <w:strike w:val="0"/>
        <w:dstrike w:val="0"/>
        <w:vanish w:val="0"/>
        <w:color w:val="00000A"/>
        <w:kern w:val="1"/>
        <w:position w:val="0"/>
        <w:sz w:val="22"/>
        <w:szCs w:val="20"/>
        <w:vertAlign w:val="baseline"/>
        <w:lang w:val="en-US" w:bidi="ar-SA"/>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0"/>
        </w:tabs>
        <w:ind w:left="2520" w:hanging="720"/>
      </w:pPr>
      <w:rPr>
        <w:rFonts w:ascii="Calibri" w:hAnsi="Calibri" w:cs="Calibri"/>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D3451E"/>
    <w:rsid w:val="00045BAE"/>
    <w:rsid w:val="00D34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561"/>
    <w:pPr>
      <w:suppressAutoHyphens/>
      <w:spacing w:after="200" w:line="276" w:lineRule="auto"/>
    </w:pPr>
    <w:rPr>
      <w:rFonts w:ascii="Calibri" w:eastAsia="Droid Sans Fallback" w:hAnsi="Calibri" w:cs="Calibri"/>
      <w:kern w:val="1"/>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11561"/>
    <w:rPr>
      <w:rFonts w:ascii="Symbol" w:eastAsia="Times New Roman" w:hAnsi="Symbol" w:cs="Symbol"/>
      <w:b w:val="0"/>
      <w:i w:val="0"/>
      <w:caps w:val="0"/>
      <w:smallCaps w:val="0"/>
      <w:strike w:val="0"/>
      <w:dstrike w:val="0"/>
      <w:vanish w:val="0"/>
      <w:color w:val="00000A"/>
      <w:kern w:val="1"/>
      <w:position w:val="0"/>
      <w:sz w:val="22"/>
      <w:szCs w:val="20"/>
      <w:vertAlign w:val="baseline"/>
      <w:lang w:val="en-US" w:bidi="ar-SA"/>
    </w:rPr>
  </w:style>
  <w:style w:type="character" w:customStyle="1" w:styleId="WW8Num1z1">
    <w:name w:val="WW8Num1z1"/>
    <w:rsid w:val="00011561"/>
    <w:rPr>
      <w:rFonts w:ascii="Courier New" w:hAnsi="Courier New" w:cs="Courier New"/>
    </w:rPr>
  </w:style>
  <w:style w:type="character" w:customStyle="1" w:styleId="WW8Num1z2">
    <w:name w:val="WW8Num1z2"/>
    <w:rsid w:val="00011561"/>
    <w:rPr>
      <w:rFonts w:ascii="Calibri" w:hAnsi="Calibri" w:cs="Calibri"/>
    </w:rPr>
  </w:style>
  <w:style w:type="character" w:customStyle="1" w:styleId="WW8Num1z3">
    <w:name w:val="WW8Num1z3"/>
    <w:rsid w:val="00011561"/>
    <w:rPr>
      <w:rFonts w:ascii="Symbol" w:hAnsi="Symbol" w:cs="Symbol"/>
    </w:rPr>
  </w:style>
  <w:style w:type="character" w:customStyle="1" w:styleId="WW8Num1z5">
    <w:name w:val="WW8Num1z5"/>
    <w:rsid w:val="00011561"/>
    <w:rPr>
      <w:rFonts w:ascii="Wingdings" w:hAnsi="Wingdings" w:cs="Wingdings"/>
    </w:rPr>
  </w:style>
  <w:style w:type="character" w:customStyle="1" w:styleId="WW8Num2z0">
    <w:name w:val="WW8Num2z0"/>
    <w:rsid w:val="00011561"/>
    <w:rPr>
      <w:rFonts w:ascii="Courier New" w:hAnsi="Courier New" w:cs="Courier New"/>
    </w:rPr>
  </w:style>
  <w:style w:type="character" w:customStyle="1" w:styleId="WW8Num2z2">
    <w:name w:val="WW8Num2z2"/>
    <w:rsid w:val="00011561"/>
    <w:rPr>
      <w:rFonts w:ascii="Wingdings" w:hAnsi="Wingdings" w:cs="Wingdings"/>
    </w:rPr>
  </w:style>
  <w:style w:type="character" w:customStyle="1" w:styleId="WW8Num2z3">
    <w:name w:val="WW8Num2z3"/>
    <w:rsid w:val="00011561"/>
    <w:rPr>
      <w:rFonts w:ascii="Symbol" w:hAnsi="Symbol" w:cs="Symbol"/>
    </w:rPr>
  </w:style>
  <w:style w:type="character" w:customStyle="1" w:styleId="WW8Num3z0">
    <w:name w:val="WW8Num3z0"/>
    <w:rsid w:val="00011561"/>
    <w:rPr>
      <w:rFonts w:ascii="Courier New" w:hAnsi="Courier New" w:cs="Courier New"/>
    </w:rPr>
  </w:style>
  <w:style w:type="character" w:customStyle="1" w:styleId="WW8Num3z2">
    <w:name w:val="WW8Num3z2"/>
    <w:rsid w:val="00011561"/>
    <w:rPr>
      <w:rFonts w:ascii="Wingdings" w:hAnsi="Wingdings" w:cs="Wingdings"/>
    </w:rPr>
  </w:style>
  <w:style w:type="character" w:customStyle="1" w:styleId="WW8Num3z3">
    <w:name w:val="WW8Num3z3"/>
    <w:rsid w:val="00011561"/>
    <w:rPr>
      <w:rFonts w:ascii="Symbol" w:hAnsi="Symbol" w:cs="Symbol"/>
    </w:rPr>
  </w:style>
  <w:style w:type="character" w:customStyle="1" w:styleId="WW8Num4z0">
    <w:name w:val="WW8Num4z0"/>
    <w:rsid w:val="00011561"/>
    <w:rPr>
      <w:rFonts w:ascii="Courier New" w:hAnsi="Courier New" w:cs="Courier New"/>
    </w:rPr>
  </w:style>
  <w:style w:type="character" w:customStyle="1" w:styleId="WW8Num4z2">
    <w:name w:val="WW8Num4z2"/>
    <w:rsid w:val="00011561"/>
    <w:rPr>
      <w:rFonts w:ascii="Wingdings" w:hAnsi="Wingdings" w:cs="Wingdings"/>
    </w:rPr>
  </w:style>
  <w:style w:type="character" w:customStyle="1" w:styleId="WW8Num4z3">
    <w:name w:val="WW8Num4z3"/>
    <w:rsid w:val="00011561"/>
    <w:rPr>
      <w:rFonts w:ascii="Symbol" w:hAnsi="Symbol" w:cs="Symbol"/>
    </w:rPr>
  </w:style>
  <w:style w:type="character" w:customStyle="1" w:styleId="WW8Num5z0">
    <w:name w:val="WW8Num5z0"/>
    <w:rsid w:val="00011561"/>
    <w:rPr>
      <w:rFonts w:ascii="Courier New" w:hAnsi="Courier New" w:cs="Courier New"/>
    </w:rPr>
  </w:style>
  <w:style w:type="character" w:customStyle="1" w:styleId="WW8Num5z2">
    <w:name w:val="WW8Num5z2"/>
    <w:rsid w:val="00011561"/>
    <w:rPr>
      <w:rFonts w:ascii="Wingdings" w:hAnsi="Wingdings" w:cs="Wingdings"/>
    </w:rPr>
  </w:style>
  <w:style w:type="character" w:customStyle="1" w:styleId="WW8Num5z3">
    <w:name w:val="WW8Num5z3"/>
    <w:rsid w:val="00011561"/>
    <w:rPr>
      <w:rFonts w:ascii="Symbol" w:hAnsi="Symbol" w:cs="Symbol"/>
    </w:rPr>
  </w:style>
  <w:style w:type="character" w:customStyle="1" w:styleId="WW8Num6z0">
    <w:name w:val="WW8Num6z0"/>
    <w:rsid w:val="00011561"/>
  </w:style>
  <w:style w:type="character" w:customStyle="1" w:styleId="WW8Num6z1">
    <w:name w:val="WW8Num6z1"/>
    <w:rsid w:val="00011561"/>
  </w:style>
  <w:style w:type="character" w:customStyle="1" w:styleId="WW8Num6z2">
    <w:name w:val="WW8Num6z2"/>
    <w:rsid w:val="00011561"/>
  </w:style>
  <w:style w:type="character" w:customStyle="1" w:styleId="WW8Num6z3">
    <w:name w:val="WW8Num6z3"/>
    <w:rsid w:val="00011561"/>
  </w:style>
  <w:style w:type="character" w:customStyle="1" w:styleId="WW8Num6z4">
    <w:name w:val="WW8Num6z4"/>
    <w:rsid w:val="00011561"/>
  </w:style>
  <w:style w:type="character" w:customStyle="1" w:styleId="WW8Num6z5">
    <w:name w:val="WW8Num6z5"/>
    <w:rsid w:val="00011561"/>
  </w:style>
  <w:style w:type="character" w:customStyle="1" w:styleId="WW8Num6z6">
    <w:name w:val="WW8Num6z6"/>
    <w:rsid w:val="00011561"/>
  </w:style>
  <w:style w:type="character" w:customStyle="1" w:styleId="WW8Num6z7">
    <w:name w:val="WW8Num6z7"/>
    <w:rsid w:val="00011561"/>
  </w:style>
  <w:style w:type="character" w:customStyle="1" w:styleId="WW8Num6z8">
    <w:name w:val="WW8Num6z8"/>
    <w:rsid w:val="00011561"/>
  </w:style>
  <w:style w:type="character" w:customStyle="1" w:styleId="WW-DefaultParagraphFont">
    <w:name w:val="WW-Default Paragraph Font"/>
    <w:rsid w:val="00011561"/>
  </w:style>
  <w:style w:type="character" w:customStyle="1" w:styleId="BalloonTextChar">
    <w:name w:val="Balloon Text Char"/>
    <w:rsid w:val="00011561"/>
    <w:rPr>
      <w:rFonts w:ascii="Tahoma" w:hAnsi="Tahoma" w:cs="Tahoma"/>
      <w:sz w:val="16"/>
      <w:szCs w:val="16"/>
    </w:rPr>
  </w:style>
  <w:style w:type="character" w:customStyle="1" w:styleId="CommentReference1">
    <w:name w:val="Comment Reference1"/>
    <w:rsid w:val="00011561"/>
    <w:rPr>
      <w:sz w:val="16"/>
      <w:szCs w:val="16"/>
    </w:rPr>
  </w:style>
  <w:style w:type="character" w:customStyle="1" w:styleId="CommentTextChar">
    <w:name w:val="Comment Text Char"/>
    <w:rsid w:val="00011561"/>
    <w:rPr>
      <w:sz w:val="20"/>
      <w:szCs w:val="20"/>
    </w:rPr>
  </w:style>
  <w:style w:type="character" w:customStyle="1" w:styleId="CommentSubjectChar">
    <w:name w:val="Comment Subject Char"/>
    <w:rsid w:val="00011561"/>
    <w:rPr>
      <w:b/>
      <w:bCs/>
      <w:sz w:val="20"/>
      <w:szCs w:val="20"/>
    </w:rPr>
  </w:style>
  <w:style w:type="character" w:customStyle="1" w:styleId="ListLabel1">
    <w:name w:val="ListLabel 1"/>
    <w:rsid w:val="00011561"/>
    <w:rPr>
      <w:b w:val="0"/>
      <w:i w:val="0"/>
      <w:caps w:val="0"/>
      <w:smallCaps w:val="0"/>
      <w:strike w:val="0"/>
      <w:dstrike w:val="0"/>
      <w:vanish w:val="0"/>
      <w:color w:val="00000A"/>
      <w:position w:val="0"/>
      <w:sz w:val="22"/>
      <w:vertAlign w:val="baseline"/>
    </w:rPr>
  </w:style>
  <w:style w:type="character" w:customStyle="1" w:styleId="ListLabel2">
    <w:name w:val="ListLabel 2"/>
    <w:rsid w:val="00011561"/>
    <w:rPr>
      <w:rFonts w:cs="Courier New"/>
    </w:rPr>
  </w:style>
  <w:style w:type="character" w:customStyle="1" w:styleId="ListLabel3">
    <w:name w:val="ListLabel 3"/>
    <w:rsid w:val="00011561"/>
    <w:rPr>
      <w:rFonts w:cs="Calibri"/>
    </w:rPr>
  </w:style>
  <w:style w:type="character" w:customStyle="1" w:styleId="ListLabel4">
    <w:name w:val="ListLabel 4"/>
    <w:rsid w:val="00011561"/>
    <w:rPr>
      <w:rFonts w:cs="Arial"/>
    </w:rPr>
  </w:style>
  <w:style w:type="character" w:customStyle="1" w:styleId="ListLabel5">
    <w:name w:val="ListLabel 5"/>
    <w:rsid w:val="00011561"/>
    <w:rPr>
      <w:sz w:val="20"/>
    </w:rPr>
  </w:style>
  <w:style w:type="character" w:customStyle="1" w:styleId="Bullets">
    <w:name w:val="Bullets"/>
    <w:rsid w:val="00011561"/>
    <w:rPr>
      <w:rFonts w:ascii="OpenSymbol" w:eastAsia="OpenSymbol" w:hAnsi="OpenSymbol" w:cs="OpenSymbol"/>
    </w:rPr>
  </w:style>
  <w:style w:type="character" w:styleId="Hyperlink">
    <w:name w:val="Hyperlink"/>
    <w:rsid w:val="00011561"/>
    <w:rPr>
      <w:color w:val="000080"/>
      <w:u w:val="single"/>
    </w:rPr>
  </w:style>
  <w:style w:type="paragraph" w:customStyle="1" w:styleId="Heading">
    <w:name w:val="Heading"/>
    <w:basedOn w:val="Normal"/>
    <w:next w:val="BodyText"/>
    <w:rsid w:val="00011561"/>
    <w:pPr>
      <w:keepNext/>
      <w:spacing w:before="240" w:after="120"/>
    </w:pPr>
    <w:rPr>
      <w:rFonts w:ascii="Liberation Sans" w:hAnsi="Liberation Sans" w:cs="FreeSans"/>
      <w:sz w:val="28"/>
      <w:szCs w:val="28"/>
    </w:rPr>
  </w:style>
  <w:style w:type="paragraph" w:styleId="BodyText">
    <w:name w:val="Body Text"/>
    <w:basedOn w:val="Normal"/>
    <w:rsid w:val="00011561"/>
    <w:pPr>
      <w:spacing w:after="140" w:line="288" w:lineRule="auto"/>
    </w:pPr>
  </w:style>
  <w:style w:type="paragraph" w:styleId="List">
    <w:name w:val="List"/>
    <w:basedOn w:val="BodyText"/>
    <w:rsid w:val="00011561"/>
    <w:rPr>
      <w:rFonts w:cs="FreeSans"/>
    </w:rPr>
  </w:style>
  <w:style w:type="paragraph" w:styleId="Caption">
    <w:name w:val="caption"/>
    <w:basedOn w:val="Normal"/>
    <w:qFormat/>
    <w:rsid w:val="00011561"/>
    <w:pPr>
      <w:suppressLineNumbers/>
      <w:spacing w:before="120" w:after="120"/>
    </w:pPr>
    <w:rPr>
      <w:rFonts w:cs="FreeSans"/>
      <w:i/>
      <w:iCs/>
      <w:sz w:val="24"/>
      <w:szCs w:val="24"/>
    </w:rPr>
  </w:style>
  <w:style w:type="paragraph" w:customStyle="1" w:styleId="Index">
    <w:name w:val="Index"/>
    <w:basedOn w:val="Normal"/>
    <w:rsid w:val="00011561"/>
    <w:pPr>
      <w:suppressLineNumbers/>
    </w:pPr>
    <w:rPr>
      <w:rFonts w:cs="FreeSans"/>
    </w:rPr>
  </w:style>
  <w:style w:type="paragraph" w:styleId="BalloonText">
    <w:name w:val="Balloon Text"/>
    <w:basedOn w:val="Normal"/>
    <w:rsid w:val="00011561"/>
    <w:pPr>
      <w:spacing w:after="0" w:line="240" w:lineRule="auto"/>
    </w:pPr>
    <w:rPr>
      <w:rFonts w:ascii="Tahoma" w:hAnsi="Tahoma" w:cs="Tahoma"/>
      <w:sz w:val="16"/>
      <w:szCs w:val="16"/>
    </w:rPr>
  </w:style>
  <w:style w:type="paragraph" w:styleId="NoSpacing">
    <w:name w:val="No Spacing"/>
    <w:qFormat/>
    <w:rsid w:val="00011561"/>
    <w:pPr>
      <w:suppressAutoHyphens/>
      <w:jc w:val="both"/>
    </w:pPr>
    <w:rPr>
      <w:rFonts w:ascii="Calibri" w:eastAsia="Calibri" w:hAnsi="Calibri" w:cs="Calibri"/>
      <w:kern w:val="1"/>
      <w:sz w:val="22"/>
      <w:szCs w:val="22"/>
      <w:lang w:val="en-US" w:eastAsia="zh-CN"/>
    </w:rPr>
  </w:style>
  <w:style w:type="paragraph" w:styleId="ListParagraph">
    <w:name w:val="List Paragraph"/>
    <w:basedOn w:val="Normal"/>
    <w:qFormat/>
    <w:rsid w:val="00011561"/>
    <w:pPr>
      <w:ind w:left="720"/>
      <w:contextualSpacing/>
    </w:pPr>
    <w:rPr>
      <w:rFonts w:cs="font301"/>
    </w:rPr>
  </w:style>
  <w:style w:type="paragraph" w:customStyle="1" w:styleId="CommentText1">
    <w:name w:val="Comment Text1"/>
    <w:basedOn w:val="Normal"/>
    <w:rsid w:val="00011561"/>
    <w:pPr>
      <w:spacing w:line="240" w:lineRule="auto"/>
    </w:pPr>
    <w:rPr>
      <w:sz w:val="20"/>
      <w:szCs w:val="20"/>
    </w:rPr>
  </w:style>
  <w:style w:type="paragraph" w:customStyle="1" w:styleId="CommentSubject1">
    <w:name w:val="Comment Subject1"/>
    <w:basedOn w:val="CommentText1"/>
    <w:rsid w:val="00011561"/>
    <w:rPr>
      <w:b/>
      <w:bCs/>
    </w:rPr>
  </w:style>
  <w:style w:type="paragraph" w:customStyle="1" w:styleId="TableText">
    <w:name w:val="Table Text"/>
    <w:basedOn w:val="Normal"/>
    <w:rsid w:val="00011561"/>
    <w:pPr>
      <w:tabs>
        <w:tab w:val="decimal" w:pos="0"/>
      </w:tabs>
      <w:spacing w:after="0" w:line="240" w:lineRule="auto"/>
    </w:pPr>
    <w:rPr>
      <w:rFonts w:ascii="Arial" w:eastAsia="Times New Roman" w:hAnsi="Arial" w:cs="Arial"/>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43fccd2c15154e661c3859bd23a6d14134f530e18705c4458440321091b5b58110f110311415a5a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f590d584a1108034e6&amp;docType=docx" TargetMode="External"/><Relationship Id="rId3" Type="http://schemas.openxmlformats.org/officeDocument/2006/relationships/settings" Target="settings.xml"/><Relationship Id="rId7" Type="http://schemas.openxmlformats.org/officeDocument/2006/relationships/hyperlink" Target="mailto:pbsc.pbsc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bsc.pbsc@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sujata.ganguly</dc:creator>
  <cp:lastModifiedBy>Anand</cp:lastModifiedBy>
  <cp:revision>2</cp:revision>
  <cp:lastPrinted>1601-01-01T00:00:00Z</cp:lastPrinted>
  <dcterms:created xsi:type="dcterms:W3CDTF">2019-02-18T06:24:00Z</dcterms:created>
  <dcterms:modified xsi:type="dcterms:W3CDTF">2019-02-18T06:24:00Z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