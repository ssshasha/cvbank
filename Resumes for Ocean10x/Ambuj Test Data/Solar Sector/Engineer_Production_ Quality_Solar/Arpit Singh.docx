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F4D" w:rsidRDefault="00495BDB">
      <w:pPr>
        <w:spacing w:line="240" w:lineRule="auto"/>
        <w:jc w:val="center"/>
        <w:rPr>
          <w:rFonts w:ascii="Times New Roman" w:eastAsia="Verdana" w:hAnsi="Times New Roman" w:cs="Times New Roman"/>
          <w:b/>
          <w:color w:val="000000"/>
          <w:spacing w:val="-10"/>
          <w:sz w:val="30"/>
          <w:szCs w:val="30"/>
          <w:u w:val="single"/>
        </w:rPr>
      </w:pPr>
      <w:r>
        <w:rPr>
          <w:rFonts w:ascii="Times New Roman" w:eastAsia="Verdana" w:hAnsi="Times New Roman" w:cs="Times New Roman"/>
          <w:b/>
          <w:color w:val="000000"/>
          <w:spacing w:val="-10"/>
          <w:sz w:val="30"/>
          <w:szCs w:val="30"/>
          <w:u w:val="single"/>
        </w:rPr>
        <w:t>CURRICULUM VITAE</w:t>
      </w:r>
    </w:p>
    <w:p w:rsidR="00922F4D" w:rsidRDefault="00922F4D">
      <w:pPr>
        <w:spacing w:line="240" w:lineRule="auto"/>
        <w:rPr>
          <w:rFonts w:eastAsia="Times New Roman" w:cs="Times New Roman"/>
          <w:bCs/>
          <w:color w:val="000000"/>
        </w:rPr>
      </w:pPr>
      <w:r w:rsidRPr="00922F4D">
        <w:rPr>
          <w:rFonts w:ascii="Verdana" w:eastAsia="Verdana" w:hAnsi="Verdana"/>
          <w:b/>
          <w:noProof/>
          <w:color w:val="000000"/>
          <w:spacing w:val="-10"/>
        </w:rPr>
        <w:pict>
          <v:shapetype id="_x0000_t202" coordsize="21600,21600" o:spt="202" path="m,l,21600r21600,l21600,xe">
            <v:stroke joinstyle="miter"/>
            <v:path gradientshapeok="t" o:connecttype="rect"/>
          </v:shapetype>
          <v:shape id="_x0000_s1027" type="#_x0000_t202" style="position:absolute;margin-left:362.25pt;margin-top:5.9pt;width:102pt;height:105.75pt;z-index:251658240;visibility:visible;mso-wrap-distance-top:3.6pt;mso-wrap-distance-bottom:3.6pt;mso-width-relative:margin;mso-height-relative:margin">
            <v:path textboxrect="0,0,21600,21600"/>
            <v:textbox>
              <w:txbxContent>
                <w:p w:rsidR="00922F4D" w:rsidRDefault="00495BDB">
                  <w:r>
                    <w:rPr>
                      <w:noProof/>
                    </w:rPr>
                    <w:drawing>
                      <wp:inline distT="0" distB="0" distL="0" distR="0">
                        <wp:extent cx="1171575" cy="1295400"/>
                        <wp:effectExtent l="0" t="0" r="9525" b="0"/>
                        <wp:docPr id="2049"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828" t="5342" r="4565" b="3830"/>
                                <a:stretch>
                                  <a:fillRect/>
                                </a:stretch>
                              </pic:blipFill>
                              <pic:spPr>
                                <a:xfrm>
                                  <a:off x="0" y="0"/>
                                  <a:ext cx="1171575" cy="1295400"/>
                                </a:xfrm>
                                <a:prstGeom prst="rect">
                                  <a:avLst/>
                                </a:prstGeom>
                              </pic:spPr>
                            </pic:pic>
                          </a:graphicData>
                        </a:graphic>
                      </wp:inline>
                    </w:drawing>
                  </w:r>
                </w:p>
              </w:txbxContent>
            </v:textbox>
            <w10:wrap type="square"/>
          </v:shape>
        </w:pict>
      </w:r>
      <w:r w:rsidR="00495BDB">
        <w:rPr>
          <w:rFonts w:ascii="Helvetica" w:eastAsia="Times New Roman" w:hAnsi="Helvetica" w:cs="Times New Roman"/>
          <w:bCs/>
          <w:color w:val="000000"/>
        </w:rPr>
        <w:t xml:space="preserve"> Name</w:t>
      </w:r>
      <w:r w:rsidR="00495BDB">
        <w:rPr>
          <w:rFonts w:ascii="Helvetica" w:eastAsia="Times New Roman" w:hAnsi="Helvetica" w:cs="Times New Roman"/>
          <w:bCs/>
          <w:color w:val="000000"/>
        </w:rPr>
        <w:tab/>
      </w:r>
      <w:r w:rsidR="00495BDB">
        <w:rPr>
          <w:rFonts w:ascii="Helvetica" w:eastAsia="Times New Roman" w:hAnsi="Helvetica" w:cs="Times New Roman"/>
          <w:bCs/>
          <w:color w:val="000000"/>
        </w:rPr>
        <w:tab/>
        <w:t>:</w:t>
      </w:r>
      <w:r w:rsidR="00495BDB">
        <w:rPr>
          <w:rFonts w:ascii="Helvetica" w:eastAsia="Times New Roman" w:hAnsi="Helvetica" w:cs="Times New Roman"/>
          <w:bCs/>
          <w:color w:val="000000"/>
        </w:rPr>
        <w:tab/>
      </w:r>
      <w:r w:rsidR="00495BDB">
        <w:rPr>
          <w:rFonts w:eastAsia="Times New Roman" w:cs="Times New Roman"/>
          <w:bCs/>
          <w:color w:val="000000"/>
        </w:rPr>
        <w:t>Arpit Singh</w:t>
      </w:r>
    </w:p>
    <w:p w:rsidR="00922F4D" w:rsidRDefault="00495BDB">
      <w:pPr>
        <w:spacing w:after="0" w:line="240" w:lineRule="auto"/>
        <w:jc w:val="both"/>
        <w:rPr>
          <w:rFonts w:eastAsia="Times New Roman" w:cs="Times New Roman"/>
          <w:color w:val="000000"/>
          <w:shd w:val="clear" w:color="auto" w:fill="FFFFFF"/>
        </w:rPr>
      </w:pPr>
      <w:r>
        <w:rPr>
          <w:rFonts w:eastAsia="Times New Roman" w:cs="Times New Roman"/>
          <w:color w:val="000000"/>
          <w:shd w:val="clear" w:color="auto" w:fill="FFFFFF"/>
        </w:rPr>
        <w:t xml:space="preserve"> Mobile</w:t>
      </w:r>
      <w:r>
        <w:rPr>
          <w:rFonts w:eastAsia="Times New Roman" w:cs="Times New Roman"/>
          <w:color w:val="000000"/>
          <w:shd w:val="clear" w:color="auto" w:fill="FFFFFF"/>
        </w:rPr>
        <w:tab/>
        <w:t>:</w:t>
      </w:r>
      <w:r>
        <w:rPr>
          <w:rFonts w:eastAsia="Times New Roman" w:cs="Times New Roman"/>
          <w:color w:val="000000"/>
          <w:shd w:val="clear" w:color="auto" w:fill="FFFFFF"/>
        </w:rPr>
        <w:tab/>
        <w:t>+91-9650878202</w:t>
      </w:r>
      <w:r>
        <w:rPr>
          <w:rFonts w:eastAsia="Times New Roman" w:cs="Times New Roman"/>
          <w:color w:val="000000"/>
          <w:shd w:val="clear" w:color="auto" w:fill="FFFFFF"/>
        </w:rPr>
        <w:tab/>
      </w:r>
      <w:r>
        <w:rPr>
          <w:rFonts w:eastAsia="Times New Roman" w:cs="Times New Roman"/>
          <w:color w:val="000000"/>
          <w:shd w:val="clear" w:color="auto" w:fill="FFFFFF"/>
        </w:rPr>
        <w:tab/>
      </w:r>
      <w:r>
        <w:rPr>
          <w:rFonts w:eastAsia="Times New Roman" w:cs="Times New Roman"/>
          <w:color w:val="000000"/>
          <w:shd w:val="clear" w:color="auto" w:fill="FFFFFF"/>
        </w:rPr>
        <w:tab/>
      </w:r>
      <w:r>
        <w:rPr>
          <w:rFonts w:eastAsia="Times New Roman" w:cs="Times New Roman"/>
          <w:color w:val="000000"/>
          <w:shd w:val="clear" w:color="auto" w:fill="FFFFFF"/>
        </w:rPr>
        <w:tab/>
      </w:r>
      <w:r>
        <w:rPr>
          <w:rFonts w:eastAsia="Times New Roman" w:cs="Times New Roman"/>
          <w:color w:val="000000"/>
        </w:rPr>
        <w:br/>
      </w:r>
      <w:r>
        <w:rPr>
          <w:rFonts w:eastAsia="Times New Roman" w:cs="Times New Roman"/>
          <w:color w:val="000000"/>
          <w:shd w:val="clear" w:color="auto" w:fill="FFFFFF"/>
        </w:rPr>
        <w:t xml:space="preserve"> Email Id</w:t>
      </w:r>
      <w:r>
        <w:rPr>
          <w:rFonts w:eastAsia="Times New Roman" w:cs="Times New Roman"/>
          <w:color w:val="000000"/>
          <w:shd w:val="clear" w:color="auto" w:fill="FFFFFF"/>
        </w:rPr>
        <w:tab/>
        <w:t>:</w:t>
      </w:r>
      <w:r>
        <w:rPr>
          <w:rFonts w:eastAsia="Times New Roman" w:cs="Times New Roman"/>
          <w:color w:val="000000"/>
          <w:shd w:val="clear" w:color="auto" w:fill="FFFFFF"/>
        </w:rPr>
        <w:tab/>
      </w:r>
      <w:hyperlink r:id="rId6" w:history="1">
        <w:r>
          <w:rPr>
            <w:rStyle w:val="Hyperlink"/>
            <w:rFonts w:eastAsia="Times New Roman" w:cs="Times New Roman"/>
            <w:shd w:val="clear" w:color="auto" w:fill="FFFFFF"/>
          </w:rPr>
          <w:t>arpit8114@gmail.com</w:t>
        </w:r>
      </w:hyperlink>
    </w:p>
    <w:p w:rsidR="00922F4D" w:rsidRDefault="00495BDB">
      <w:pPr>
        <w:spacing w:after="0" w:line="240" w:lineRule="auto"/>
        <w:jc w:val="both"/>
        <w:rPr>
          <w:rFonts w:eastAsia="Times New Roman" w:cs="Times New Roman"/>
          <w:color w:val="000000"/>
          <w:shd w:val="clear" w:color="auto" w:fill="FFFFFF"/>
        </w:rPr>
      </w:pPr>
      <w:r>
        <w:rPr>
          <w:rFonts w:eastAsia="Times New Roman" w:cs="Times New Roman"/>
          <w:color w:val="000000"/>
          <w:shd w:val="clear" w:color="auto" w:fill="FFFFFF"/>
        </w:rPr>
        <w:t xml:space="preserve"> Address</w:t>
      </w:r>
      <w:r>
        <w:rPr>
          <w:rFonts w:eastAsia="Times New Roman" w:cs="Times New Roman"/>
          <w:color w:val="000000"/>
          <w:shd w:val="clear" w:color="auto" w:fill="FFFFFF"/>
        </w:rPr>
        <w:tab/>
        <w:t>:</w:t>
      </w:r>
      <w:r>
        <w:rPr>
          <w:rFonts w:eastAsia="Times New Roman" w:cs="Times New Roman"/>
          <w:color w:val="000000"/>
          <w:shd w:val="clear" w:color="auto" w:fill="FFFFFF"/>
        </w:rPr>
        <w:tab/>
        <w:t>c83/9 Govindpuram, Ghaziabad</w:t>
      </w:r>
    </w:p>
    <w:p w:rsidR="00922F4D" w:rsidRDefault="00922F4D">
      <w:pPr>
        <w:spacing w:line="240" w:lineRule="auto"/>
        <w:jc w:val="center"/>
        <w:rPr>
          <w:rFonts w:eastAsia="Verdana"/>
          <w:b/>
          <w:color w:val="000000"/>
          <w:spacing w:val="-10"/>
        </w:rPr>
      </w:pPr>
    </w:p>
    <w:p w:rsidR="00922F4D" w:rsidRDefault="00495BDB">
      <w:pPr>
        <w:shd w:val="clear" w:color="auto" w:fill="D3D3D3"/>
        <w:spacing w:before="240" w:line="240" w:lineRule="auto"/>
        <w:jc w:val="center"/>
        <w:rPr>
          <w:rFonts w:eastAsia="Times New Roman" w:cs="Times New Roman"/>
          <w:b/>
          <w:bCs/>
          <w:color w:val="000000"/>
        </w:rPr>
      </w:pPr>
      <w:r>
        <w:rPr>
          <w:rFonts w:eastAsia="Times New Roman" w:cs="Times New Roman"/>
          <w:b/>
          <w:bCs/>
          <w:color w:val="000000"/>
        </w:rPr>
        <w:t>Career Profile</w:t>
      </w:r>
    </w:p>
    <w:p w:rsidR="00922F4D" w:rsidRDefault="00495BDB">
      <w:pPr>
        <w:numPr>
          <w:ilvl w:val="0"/>
          <w:numId w:val="9"/>
        </w:numPr>
        <w:shd w:val="clear" w:color="auto" w:fill="FFFFFF"/>
        <w:spacing w:after="0" w:line="240" w:lineRule="auto"/>
        <w:ind w:left="90" w:right="45"/>
        <w:rPr>
          <w:rFonts w:eastAsia="Times New Roman" w:cs="Times New Roman"/>
          <w:color w:val="000000"/>
        </w:rPr>
      </w:pPr>
      <w:r>
        <w:rPr>
          <w:rFonts w:eastAsia="Times New Roman" w:cs="Times New Roman"/>
          <w:color w:val="000000"/>
        </w:rPr>
        <w:t>Having more than 3</w:t>
      </w:r>
      <w:r>
        <w:rPr>
          <w:rFonts w:eastAsia="Times New Roman" w:cs="Times New Roman"/>
          <w:color w:val="000000"/>
        </w:rPr>
        <w:t xml:space="preserve"> Years of work experience in Quality Assurance, Quality Control, Process Enhancements and Man Management &amp;Vendor Inspection.</w:t>
      </w:r>
    </w:p>
    <w:p w:rsidR="00922F4D" w:rsidRDefault="00495BDB">
      <w:pPr>
        <w:numPr>
          <w:ilvl w:val="0"/>
          <w:numId w:val="9"/>
        </w:numPr>
        <w:shd w:val="clear" w:color="auto" w:fill="FFFFFF"/>
        <w:spacing w:after="0" w:line="240" w:lineRule="auto"/>
        <w:ind w:left="90" w:right="45"/>
        <w:rPr>
          <w:rFonts w:eastAsia="Times New Roman" w:cs="Times New Roman"/>
          <w:color w:val="000000"/>
        </w:rPr>
      </w:pPr>
      <w:r>
        <w:rPr>
          <w:rFonts w:eastAsia="Times New Roman" w:cs="Times New Roman"/>
          <w:color w:val="000000"/>
        </w:rPr>
        <w:t>Good understanding of Low Voltage and Medium Voltage systems installation, Testing and inspection.</w:t>
      </w:r>
    </w:p>
    <w:p w:rsidR="00922F4D" w:rsidRDefault="00495BDB">
      <w:pPr>
        <w:numPr>
          <w:ilvl w:val="0"/>
          <w:numId w:val="9"/>
        </w:numPr>
        <w:shd w:val="clear" w:color="auto" w:fill="FFFFFF"/>
        <w:spacing w:after="0" w:line="240" w:lineRule="auto"/>
        <w:ind w:left="90" w:right="45"/>
        <w:rPr>
          <w:rFonts w:eastAsia="Times New Roman" w:cs="Times New Roman"/>
          <w:color w:val="000000"/>
        </w:rPr>
      </w:pPr>
      <w:r>
        <w:rPr>
          <w:rFonts w:eastAsia="Times New Roman" w:cs="Times New Roman"/>
          <w:color w:val="000000"/>
        </w:rPr>
        <w:t>Both practical as well as theore</w:t>
      </w:r>
      <w:r>
        <w:rPr>
          <w:rFonts w:eastAsia="Times New Roman" w:cs="Times New Roman"/>
          <w:color w:val="000000"/>
        </w:rPr>
        <w:t xml:space="preserve">tical knowledge of basic Electrical and electronics, switchgears, relays, control panels, PLC based load management control panels, synchronizing panels, HT panels etc.  </w:t>
      </w:r>
    </w:p>
    <w:p w:rsidR="00922F4D" w:rsidRDefault="00922F4D">
      <w:pPr>
        <w:shd w:val="clear" w:color="auto" w:fill="FFFFFF"/>
        <w:spacing w:after="0" w:line="240" w:lineRule="auto"/>
        <w:ind w:left="90" w:right="45"/>
        <w:rPr>
          <w:rFonts w:eastAsia="Times New Roman" w:cs="Times New Roman"/>
          <w:color w:val="000000"/>
        </w:rPr>
      </w:pPr>
    </w:p>
    <w:p w:rsidR="00922F4D" w:rsidRDefault="00922F4D">
      <w:pPr>
        <w:shd w:val="clear" w:color="auto" w:fill="FFFFFF"/>
        <w:spacing w:after="0" w:line="240" w:lineRule="auto"/>
        <w:ind w:left="90" w:right="45"/>
        <w:rPr>
          <w:rFonts w:eastAsia="Times New Roman" w:cs="Times New Roman"/>
          <w:color w:val="000000"/>
        </w:rPr>
      </w:pPr>
    </w:p>
    <w:p w:rsidR="00922F4D" w:rsidRDefault="00495BDB">
      <w:pPr>
        <w:shd w:val="clear" w:color="auto" w:fill="D3D3D3"/>
        <w:spacing w:line="240" w:lineRule="auto"/>
        <w:jc w:val="center"/>
        <w:rPr>
          <w:rFonts w:eastAsia="Times New Roman" w:cs="Times New Roman"/>
          <w:b/>
          <w:bCs/>
          <w:color w:val="000000"/>
        </w:rPr>
      </w:pPr>
      <w:r>
        <w:rPr>
          <w:rFonts w:eastAsia="Times New Roman" w:cs="Times New Roman"/>
          <w:b/>
          <w:bCs/>
          <w:color w:val="000000"/>
        </w:rPr>
        <w:t xml:space="preserve">Work Experience </w:t>
      </w:r>
    </w:p>
    <w:p w:rsidR="00922F4D" w:rsidRDefault="00495BDB">
      <w:pPr>
        <w:shd w:val="clear" w:color="auto" w:fill="FFFFFF"/>
        <w:spacing w:before="240" w:after="0" w:line="240" w:lineRule="auto"/>
        <w:ind w:right="45"/>
        <w:rPr>
          <w:rFonts w:eastAsia="Times New Roman" w:cs="Times New Roman"/>
          <w:b/>
          <w:color w:val="000000"/>
        </w:rPr>
      </w:pPr>
      <w:r>
        <w:rPr>
          <w:rFonts w:eastAsia="Times New Roman" w:cs="Times New Roman"/>
          <w:b/>
          <w:color w:val="000000"/>
        </w:rPr>
        <w:t>RST Electricals Private Limited</w:t>
      </w:r>
    </w:p>
    <w:p w:rsidR="00922F4D" w:rsidRDefault="00495BDB">
      <w:pPr>
        <w:shd w:val="clear" w:color="auto" w:fill="FFFFFF"/>
        <w:spacing w:after="0" w:line="240" w:lineRule="auto"/>
        <w:ind w:right="45"/>
        <w:rPr>
          <w:rFonts w:eastAsia="Times New Roman" w:cs="Times New Roman"/>
          <w:b/>
          <w:color w:val="000000"/>
        </w:rPr>
      </w:pPr>
      <w:r>
        <w:rPr>
          <w:rFonts w:eastAsia="Times New Roman" w:cs="Times New Roman"/>
          <w:color w:val="000000"/>
        </w:rPr>
        <w:t xml:space="preserve">AnISO 9001-14001 certified, CPRI </w:t>
      </w:r>
      <w:r>
        <w:rPr>
          <w:rFonts w:eastAsia="Times New Roman" w:cs="Times New Roman"/>
          <w:color w:val="000000"/>
        </w:rPr>
        <w:t>approved electrical control panel manufacturer.</w:t>
      </w:r>
    </w:p>
    <w:p w:rsidR="00922F4D" w:rsidRDefault="00922F4D">
      <w:pPr>
        <w:spacing w:after="0" w:line="240" w:lineRule="auto"/>
        <w:rPr>
          <w:rFonts w:eastAsia="Times New Roman" w:cs="Times New Roman"/>
          <w:b/>
          <w:bCs/>
          <w:color w:val="000000"/>
          <w:shd w:val="clear" w:color="auto" w:fill="FFFFFF"/>
        </w:rPr>
      </w:pPr>
    </w:p>
    <w:p w:rsidR="00922F4D" w:rsidRDefault="00495BDB">
      <w:pPr>
        <w:spacing w:after="0" w:line="240" w:lineRule="auto"/>
        <w:rPr>
          <w:rFonts w:eastAsia="Times New Roman" w:cs="Times New Roman"/>
          <w:color w:val="000000"/>
        </w:rPr>
      </w:pPr>
      <w:r>
        <w:rPr>
          <w:rFonts w:eastAsia="Times New Roman" w:cs="Times New Roman"/>
          <w:color w:val="000000"/>
        </w:rPr>
        <w:t>Working as Electrical Engineer (Quality Control)</w:t>
      </w:r>
      <w:r>
        <w:rPr>
          <w:rFonts w:eastAsia="Times New Roman" w:cs="Times New Roman"/>
          <w:color w:val="000000"/>
        </w:rPr>
        <w:tab/>
      </w:r>
    </w:p>
    <w:p w:rsidR="00922F4D" w:rsidRDefault="00495BDB">
      <w:pPr>
        <w:spacing w:after="0" w:line="240" w:lineRule="auto"/>
        <w:rPr>
          <w:rFonts w:eastAsia="Times New Roman" w:cs="Times New Roman"/>
          <w:bCs/>
          <w:color w:val="000000"/>
          <w:shd w:val="clear" w:color="auto" w:fill="FFFFFF"/>
        </w:rPr>
      </w:pPr>
      <w:r>
        <w:rPr>
          <w:rFonts w:eastAsia="Times New Roman" w:cs="Times New Roman"/>
          <w:bCs/>
          <w:color w:val="000000"/>
          <w:shd w:val="clear" w:color="auto" w:fill="FFFFFF"/>
        </w:rPr>
        <w:t>Tenure</w:t>
      </w:r>
      <w:r>
        <w:rPr>
          <w:rFonts w:eastAsia="Times New Roman" w:cs="Times New Roman"/>
          <w:bCs/>
          <w:color w:val="000000"/>
          <w:shd w:val="clear" w:color="auto" w:fill="FFFFFF"/>
        </w:rPr>
        <w:tab/>
        <w:t>:</w:t>
      </w:r>
      <w:r>
        <w:rPr>
          <w:rFonts w:eastAsia="Times New Roman" w:cs="Times New Roman"/>
          <w:bCs/>
          <w:color w:val="000000"/>
          <w:shd w:val="clear" w:color="auto" w:fill="FFFFFF"/>
        </w:rPr>
        <w:tab/>
        <w:t>January 2015 to Present</w:t>
      </w:r>
    </w:p>
    <w:p w:rsidR="00922F4D" w:rsidRDefault="00495BDB">
      <w:pPr>
        <w:spacing w:before="240" w:after="0" w:line="240" w:lineRule="auto"/>
        <w:rPr>
          <w:rFonts w:eastAsia="Times New Roman" w:cs="Times New Roman"/>
          <w:bCs/>
          <w:color w:val="000000"/>
          <w:shd w:val="clear" w:color="auto" w:fill="FFFFFF"/>
        </w:rPr>
      </w:pPr>
      <w:r>
        <w:rPr>
          <w:rFonts w:eastAsia="Times New Roman" w:cs="Times New Roman"/>
          <w:bCs/>
          <w:color w:val="000000"/>
          <w:shd w:val="clear" w:color="auto" w:fill="FFFFFF"/>
        </w:rPr>
        <w:t xml:space="preserve">Key responsibility handled / Job related skills: </w:t>
      </w:r>
    </w:p>
    <w:p w:rsidR="00922F4D" w:rsidRDefault="00495BDB">
      <w:pPr>
        <w:numPr>
          <w:ilvl w:val="0"/>
          <w:numId w:val="6"/>
        </w:numPr>
        <w:shd w:val="clear" w:color="auto" w:fill="FFFFFF"/>
        <w:spacing w:after="0" w:line="240" w:lineRule="auto"/>
        <w:ind w:left="90" w:right="45"/>
        <w:rPr>
          <w:rFonts w:eastAsia="Times New Roman" w:cs="Times New Roman"/>
          <w:color w:val="000000"/>
        </w:rPr>
      </w:pPr>
      <w:r>
        <w:rPr>
          <w:rFonts w:eastAsia="Times New Roman" w:cs="Times New Roman"/>
          <w:color w:val="000000"/>
        </w:rPr>
        <w:t xml:space="preserve">Testing of Power Control Center, Motor Control Center, HT Panels, APFC </w:t>
      </w:r>
      <w:r>
        <w:rPr>
          <w:rFonts w:eastAsia="Times New Roman" w:cs="Times New Roman"/>
          <w:color w:val="000000"/>
        </w:rPr>
        <w:t>Panels, AMF &amp; Auto Synchronizing Panels.</w:t>
      </w:r>
    </w:p>
    <w:p w:rsidR="00922F4D" w:rsidRDefault="00495BDB">
      <w:pPr>
        <w:numPr>
          <w:ilvl w:val="0"/>
          <w:numId w:val="6"/>
        </w:numPr>
        <w:shd w:val="clear" w:color="auto" w:fill="FFFFFF"/>
        <w:spacing w:after="0" w:line="240" w:lineRule="auto"/>
        <w:ind w:left="90" w:right="45"/>
        <w:rPr>
          <w:rFonts w:eastAsia="Times New Roman" w:cs="Times New Roman"/>
          <w:color w:val="000000"/>
        </w:rPr>
      </w:pPr>
      <w:r>
        <w:rPr>
          <w:rFonts w:ascii="Verdana" w:eastAsia="Verdana" w:hAnsi="Verdana"/>
          <w:color w:val="000000"/>
          <w:sz w:val="20"/>
        </w:rPr>
        <w:t>Analyze and resolve issues and problems emerging during the Quality Control activities.</w:t>
      </w:r>
    </w:p>
    <w:p w:rsidR="00922F4D" w:rsidRDefault="00495BDB">
      <w:pPr>
        <w:numPr>
          <w:ilvl w:val="0"/>
          <w:numId w:val="6"/>
        </w:numPr>
        <w:shd w:val="clear" w:color="auto" w:fill="FFFFFF"/>
        <w:spacing w:after="0" w:line="240" w:lineRule="auto"/>
        <w:ind w:left="90" w:right="45"/>
        <w:rPr>
          <w:rFonts w:eastAsia="Times New Roman" w:cs="Times New Roman"/>
          <w:color w:val="000000"/>
        </w:rPr>
      </w:pPr>
      <w:r>
        <w:rPr>
          <w:rFonts w:eastAsia="Times New Roman" w:cs="Times New Roman"/>
          <w:color w:val="000000"/>
        </w:rPr>
        <w:t>Raising inspections of the works and material delivered for production, as per the Inspection Tests.</w:t>
      </w:r>
    </w:p>
    <w:p w:rsidR="00922F4D" w:rsidRDefault="00495BDB">
      <w:pPr>
        <w:numPr>
          <w:ilvl w:val="0"/>
          <w:numId w:val="22"/>
        </w:numPr>
        <w:shd w:val="clear" w:color="auto" w:fill="FFFFFF"/>
        <w:spacing w:after="0" w:line="240" w:lineRule="auto"/>
        <w:ind w:left="90" w:right="45"/>
        <w:rPr>
          <w:rFonts w:eastAsia="Times New Roman" w:cs="Times New Roman"/>
          <w:color w:val="000000"/>
        </w:rPr>
      </w:pPr>
      <w:r>
        <w:rPr>
          <w:rFonts w:eastAsia="Times New Roman" w:cs="Times New Roman"/>
          <w:color w:val="000000"/>
        </w:rPr>
        <w:t>Guide &amp; direct trainee, as</w:t>
      </w:r>
      <w:r>
        <w:rPr>
          <w:rFonts w:eastAsia="Times New Roman" w:cs="Times New Roman"/>
          <w:color w:val="000000"/>
        </w:rPr>
        <w:t xml:space="preserve"> applicable to ensure that PROJECT deliverables fully reflect QA/QC requirements and other specific guidelines set by Company.</w:t>
      </w:r>
    </w:p>
    <w:p w:rsidR="00922F4D" w:rsidRDefault="00495BDB">
      <w:pPr>
        <w:numPr>
          <w:ilvl w:val="0"/>
          <w:numId w:val="22"/>
        </w:numPr>
        <w:shd w:val="clear" w:color="auto" w:fill="FFFFFF"/>
        <w:spacing w:after="0" w:line="240" w:lineRule="auto"/>
        <w:ind w:left="90" w:right="45"/>
        <w:rPr>
          <w:rFonts w:eastAsia="Times New Roman" w:cs="Times New Roman"/>
          <w:color w:val="000000"/>
        </w:rPr>
      </w:pPr>
      <w:r>
        <w:rPr>
          <w:rFonts w:eastAsia="Times New Roman" w:cs="Times New Roman"/>
          <w:color w:val="000000"/>
        </w:rPr>
        <w:t>Coordinate with Project Manager for smooth implementation</w:t>
      </w:r>
      <w:r>
        <w:rPr>
          <w:rFonts w:eastAsia="Verdana"/>
          <w:color w:val="000000"/>
        </w:rPr>
        <w:t>o</w:t>
      </w:r>
      <w:r>
        <w:rPr>
          <w:rFonts w:eastAsia="Times New Roman" w:cs="Times New Roman"/>
          <w:color w:val="000000"/>
        </w:rPr>
        <w:t>f Quality Management System.</w:t>
      </w:r>
    </w:p>
    <w:p w:rsidR="00922F4D" w:rsidRDefault="00495BDB">
      <w:pPr>
        <w:numPr>
          <w:ilvl w:val="0"/>
          <w:numId w:val="22"/>
        </w:numPr>
        <w:shd w:val="clear" w:color="auto" w:fill="FFFFFF"/>
        <w:spacing w:after="0" w:line="240" w:lineRule="auto"/>
        <w:ind w:left="90" w:right="45"/>
        <w:rPr>
          <w:rFonts w:eastAsia="Times New Roman" w:cs="Times New Roman"/>
          <w:color w:val="000000"/>
        </w:rPr>
      </w:pPr>
      <w:r>
        <w:rPr>
          <w:rFonts w:eastAsia="Times New Roman" w:cs="Times New Roman"/>
          <w:color w:val="000000"/>
        </w:rPr>
        <w:t>Identification, investigation resolution a</w:t>
      </w:r>
      <w:r>
        <w:rPr>
          <w:rFonts w:eastAsia="Times New Roman" w:cs="Times New Roman"/>
          <w:color w:val="000000"/>
        </w:rPr>
        <w:t>nd close out of non-conformities.</w:t>
      </w:r>
    </w:p>
    <w:p w:rsidR="00922F4D" w:rsidRDefault="00922F4D">
      <w:pPr>
        <w:shd w:val="clear" w:color="auto" w:fill="FFFFFF"/>
        <w:spacing w:after="0" w:line="240" w:lineRule="auto"/>
        <w:ind w:left="90" w:right="45"/>
        <w:rPr>
          <w:rFonts w:eastAsia="Times New Roman" w:cs="Times New Roman"/>
          <w:color w:val="000000"/>
        </w:rPr>
      </w:pPr>
    </w:p>
    <w:p w:rsidR="00922F4D" w:rsidRDefault="00922F4D">
      <w:pPr>
        <w:shd w:val="clear" w:color="auto" w:fill="FFFFFF"/>
        <w:spacing w:after="0" w:line="240" w:lineRule="auto"/>
        <w:ind w:left="90" w:right="45"/>
        <w:rPr>
          <w:rFonts w:eastAsia="Times New Roman" w:cs="Times New Roman"/>
          <w:color w:val="000000"/>
        </w:rPr>
      </w:pPr>
    </w:p>
    <w:p w:rsidR="00922F4D" w:rsidRDefault="00495BDB">
      <w:pPr>
        <w:shd w:val="clear" w:color="auto" w:fill="D3D3D3"/>
        <w:spacing w:line="240" w:lineRule="auto"/>
        <w:jc w:val="center"/>
        <w:rPr>
          <w:rFonts w:eastAsia="Times New Roman" w:cs="Times New Roman"/>
          <w:b/>
          <w:bCs/>
          <w:color w:val="000000"/>
        </w:rPr>
      </w:pPr>
      <w:r>
        <w:rPr>
          <w:rFonts w:eastAsia="Times New Roman" w:cs="Times New Roman"/>
          <w:b/>
          <w:bCs/>
          <w:color w:val="000000"/>
        </w:rPr>
        <w:t>Computer Proficiency</w:t>
      </w:r>
    </w:p>
    <w:p w:rsidR="00922F4D" w:rsidRDefault="00495BDB">
      <w:pPr>
        <w:numPr>
          <w:ilvl w:val="0"/>
          <w:numId w:val="3"/>
        </w:numPr>
        <w:shd w:val="clear" w:color="auto" w:fill="FFFFFF"/>
        <w:spacing w:before="240" w:after="0" w:line="240" w:lineRule="auto"/>
        <w:ind w:left="90" w:right="45"/>
        <w:rPr>
          <w:rFonts w:eastAsia="Times New Roman" w:cs="Times New Roman"/>
          <w:color w:val="000000"/>
        </w:rPr>
      </w:pPr>
      <w:r>
        <w:rPr>
          <w:rFonts w:eastAsia="Times New Roman" w:cs="Times New Roman"/>
          <w:color w:val="000000"/>
        </w:rPr>
        <w:t xml:space="preserve">Microsoft XP applications (Word, Excel, Office, PowerPoint, Outlook, Access) </w:t>
      </w:r>
    </w:p>
    <w:p w:rsidR="00922F4D" w:rsidRDefault="00495BDB">
      <w:pPr>
        <w:numPr>
          <w:ilvl w:val="0"/>
          <w:numId w:val="3"/>
        </w:numPr>
        <w:shd w:val="clear" w:color="auto" w:fill="FFFFFF"/>
        <w:spacing w:after="0" w:line="240" w:lineRule="auto"/>
        <w:ind w:left="90" w:right="45"/>
        <w:rPr>
          <w:rFonts w:eastAsia="Times New Roman" w:cs="Times New Roman"/>
          <w:color w:val="000000"/>
        </w:rPr>
      </w:pPr>
      <w:r>
        <w:rPr>
          <w:rFonts w:eastAsia="Times New Roman" w:cs="Times New Roman"/>
          <w:color w:val="000000"/>
        </w:rPr>
        <w:t>Good understanding of Internet tools.</w:t>
      </w:r>
    </w:p>
    <w:p w:rsidR="00922F4D" w:rsidRDefault="00922F4D">
      <w:pPr>
        <w:shd w:val="clear" w:color="auto" w:fill="FFFFFF"/>
        <w:spacing w:after="0" w:line="240" w:lineRule="auto"/>
        <w:ind w:left="90" w:right="45"/>
        <w:rPr>
          <w:rFonts w:eastAsia="Times New Roman" w:cs="Times New Roman"/>
          <w:color w:val="000000"/>
        </w:rPr>
      </w:pPr>
    </w:p>
    <w:p w:rsidR="00922F4D" w:rsidRDefault="00922F4D">
      <w:pPr>
        <w:shd w:val="clear" w:color="auto" w:fill="FFFFFF"/>
        <w:spacing w:after="0" w:line="240" w:lineRule="auto"/>
        <w:ind w:right="45"/>
        <w:rPr>
          <w:rFonts w:eastAsia="Times New Roman" w:cs="Times New Roman"/>
          <w:color w:val="000000"/>
        </w:rPr>
      </w:pPr>
    </w:p>
    <w:p w:rsidR="00922F4D" w:rsidRDefault="00495BDB">
      <w:pPr>
        <w:shd w:val="clear" w:color="auto" w:fill="D3D3D3"/>
        <w:spacing w:line="240" w:lineRule="auto"/>
        <w:jc w:val="center"/>
        <w:rPr>
          <w:rFonts w:eastAsia="Times New Roman" w:cs="Times New Roman"/>
          <w:b/>
          <w:bCs/>
          <w:color w:val="000000"/>
        </w:rPr>
      </w:pPr>
      <w:r>
        <w:rPr>
          <w:rFonts w:eastAsia="Times New Roman" w:cs="Times New Roman"/>
          <w:b/>
          <w:bCs/>
          <w:color w:val="000000"/>
        </w:rPr>
        <w:t>Organizational Skills</w:t>
      </w:r>
    </w:p>
    <w:p w:rsidR="00922F4D" w:rsidRDefault="00495BDB">
      <w:pPr>
        <w:numPr>
          <w:ilvl w:val="0"/>
          <w:numId w:val="21"/>
        </w:numPr>
        <w:shd w:val="clear" w:color="auto" w:fill="FFFFFF"/>
        <w:spacing w:before="240" w:after="0" w:line="240" w:lineRule="auto"/>
        <w:ind w:left="90" w:right="45"/>
        <w:rPr>
          <w:rFonts w:eastAsia="Times New Roman" w:cs="Times New Roman"/>
          <w:color w:val="000000"/>
        </w:rPr>
      </w:pPr>
      <w:r>
        <w:rPr>
          <w:rFonts w:eastAsia="Times New Roman" w:cs="Times New Roman"/>
          <w:color w:val="000000"/>
        </w:rPr>
        <w:t xml:space="preserve">Ability to work with a team of dedicated professionals for </w:t>
      </w:r>
      <w:r>
        <w:rPr>
          <w:rFonts w:eastAsia="Times New Roman" w:cs="Times New Roman"/>
          <w:color w:val="000000"/>
        </w:rPr>
        <w:t>achieving the deadlines for the execution of work.</w:t>
      </w:r>
    </w:p>
    <w:p w:rsidR="00922F4D" w:rsidRDefault="00495BDB">
      <w:pPr>
        <w:numPr>
          <w:ilvl w:val="0"/>
          <w:numId w:val="7"/>
        </w:numPr>
        <w:shd w:val="clear" w:color="auto" w:fill="FFFFFF"/>
        <w:spacing w:after="0" w:line="240" w:lineRule="auto"/>
        <w:ind w:left="90" w:right="45"/>
        <w:rPr>
          <w:rFonts w:eastAsia="Times New Roman" w:cs="Times New Roman"/>
          <w:color w:val="000000"/>
        </w:rPr>
      </w:pPr>
      <w:r>
        <w:rPr>
          <w:rFonts w:eastAsia="Times New Roman" w:cs="Times New Roman"/>
          <w:color w:val="000000"/>
        </w:rPr>
        <w:t>Goal-oriented with focus on delegating responsibilities and result driven.</w:t>
      </w:r>
    </w:p>
    <w:p w:rsidR="00922F4D" w:rsidRDefault="00495BDB">
      <w:pPr>
        <w:numPr>
          <w:ilvl w:val="0"/>
          <w:numId w:val="7"/>
        </w:numPr>
        <w:shd w:val="clear" w:color="auto" w:fill="FFFFFF"/>
        <w:spacing w:after="0" w:line="240" w:lineRule="auto"/>
        <w:ind w:left="90" w:right="45"/>
        <w:rPr>
          <w:rFonts w:eastAsia="Times New Roman" w:cs="Times New Roman"/>
          <w:color w:val="000000"/>
        </w:rPr>
      </w:pPr>
      <w:r>
        <w:lastRenderedPageBreak/>
        <w:t xml:space="preserve">Ability, desire to learn within a short span of time. Strong desire and will power to work and learn subjects more practically to </w:t>
      </w:r>
      <w:r>
        <w:t xml:space="preserve">achieve new heights. </w:t>
      </w:r>
    </w:p>
    <w:p w:rsidR="00922F4D" w:rsidRDefault="00495BDB">
      <w:pPr>
        <w:numPr>
          <w:ilvl w:val="0"/>
          <w:numId w:val="7"/>
        </w:numPr>
        <w:shd w:val="clear" w:color="auto" w:fill="FFFFFF"/>
        <w:spacing w:after="0" w:line="240" w:lineRule="auto"/>
        <w:ind w:left="90" w:right="45"/>
        <w:rPr>
          <w:rFonts w:eastAsia="Times New Roman" w:cs="Times New Roman"/>
          <w:color w:val="000000"/>
        </w:rPr>
      </w:pPr>
      <w:r>
        <w:t>Good command over English both verbal and written.</w:t>
      </w:r>
    </w:p>
    <w:p w:rsidR="00922F4D" w:rsidRDefault="00495BDB">
      <w:pPr>
        <w:numPr>
          <w:ilvl w:val="0"/>
          <w:numId w:val="7"/>
        </w:numPr>
        <w:shd w:val="clear" w:color="auto" w:fill="FFFFFF"/>
        <w:spacing w:after="0" w:line="240" w:lineRule="auto"/>
        <w:ind w:left="90" w:right="45"/>
        <w:rPr>
          <w:rFonts w:eastAsia="Times New Roman" w:cs="Times New Roman"/>
          <w:color w:val="000000"/>
        </w:rPr>
      </w:pPr>
      <w:r>
        <w:t>A self-motivated team player with leadership qualities and positive attitude.</w:t>
      </w:r>
    </w:p>
    <w:p w:rsidR="00922F4D" w:rsidRDefault="00922F4D">
      <w:pPr>
        <w:shd w:val="clear" w:color="auto" w:fill="FFFFFF"/>
        <w:spacing w:after="0" w:line="240" w:lineRule="auto"/>
        <w:ind w:right="45"/>
        <w:rPr>
          <w:rFonts w:eastAsia="Times New Roman" w:cs="Times New Roman"/>
          <w:color w:val="000000"/>
        </w:rPr>
      </w:pPr>
    </w:p>
    <w:p w:rsidR="00922F4D" w:rsidRDefault="00922F4D">
      <w:pPr>
        <w:spacing w:after="0" w:line="240" w:lineRule="auto"/>
        <w:rPr>
          <w:rFonts w:eastAsia="Times New Roman" w:cs="Times New Roman"/>
        </w:rPr>
      </w:pPr>
    </w:p>
    <w:p w:rsidR="00922F4D" w:rsidRDefault="00495BDB">
      <w:pPr>
        <w:shd w:val="clear" w:color="auto" w:fill="D3D3D3"/>
        <w:spacing w:line="240" w:lineRule="auto"/>
        <w:jc w:val="center"/>
        <w:rPr>
          <w:rFonts w:eastAsia="Times New Roman" w:cs="Times New Roman"/>
          <w:b/>
          <w:bCs/>
          <w:color w:val="000000"/>
        </w:rPr>
      </w:pPr>
      <w:r>
        <w:rPr>
          <w:rFonts w:eastAsia="Times New Roman" w:cs="Times New Roman"/>
          <w:b/>
          <w:bCs/>
          <w:color w:val="000000"/>
        </w:rPr>
        <w:t>Academia</w:t>
      </w:r>
    </w:p>
    <w:p w:rsidR="00922F4D" w:rsidRDefault="00495BDB">
      <w:pPr>
        <w:numPr>
          <w:ilvl w:val="0"/>
          <w:numId w:val="18"/>
        </w:numPr>
        <w:shd w:val="clear" w:color="auto" w:fill="FFFFFF"/>
        <w:spacing w:before="240" w:after="0" w:line="240" w:lineRule="auto"/>
        <w:ind w:left="90" w:right="45"/>
        <w:rPr>
          <w:rFonts w:eastAsia="Times New Roman" w:cs="Times New Roman"/>
          <w:color w:val="000000"/>
        </w:rPr>
      </w:pPr>
      <w:r>
        <w:rPr>
          <w:rFonts w:eastAsia="Times New Roman" w:cs="Times New Roman"/>
          <w:color w:val="000000"/>
        </w:rPr>
        <w:t>Bachelor of Technology (2010 – 14)</w:t>
      </w:r>
    </w:p>
    <w:p w:rsidR="00922F4D" w:rsidRDefault="00495BDB">
      <w:pPr>
        <w:shd w:val="clear" w:color="auto" w:fill="FFFFFF"/>
        <w:spacing w:after="0" w:line="240" w:lineRule="auto"/>
        <w:ind w:left="90" w:right="45"/>
        <w:rPr>
          <w:rFonts w:eastAsia="Times New Roman" w:cs="Times New Roman"/>
          <w:color w:val="000000"/>
        </w:rPr>
      </w:pPr>
      <w:r>
        <w:rPr>
          <w:rFonts w:eastAsia="Times New Roman" w:cs="Times New Roman"/>
          <w:color w:val="000000"/>
        </w:rPr>
        <w:t xml:space="preserve">Electrical &amp; Electronics from Vivekananda Institute of </w:t>
      </w:r>
      <w:r>
        <w:rPr>
          <w:rFonts w:eastAsia="Times New Roman" w:cs="Times New Roman"/>
          <w:color w:val="000000"/>
        </w:rPr>
        <w:t>Technology &amp; Science.</w:t>
      </w:r>
    </w:p>
    <w:p w:rsidR="00922F4D" w:rsidRDefault="00495BDB">
      <w:pPr>
        <w:numPr>
          <w:ilvl w:val="0"/>
          <w:numId w:val="18"/>
        </w:numPr>
        <w:shd w:val="clear" w:color="auto" w:fill="FFFFFF"/>
        <w:spacing w:after="0" w:line="240" w:lineRule="auto"/>
        <w:ind w:left="90" w:right="45"/>
        <w:rPr>
          <w:rFonts w:eastAsia="Times New Roman" w:cs="Times New Roman"/>
          <w:color w:val="000000"/>
        </w:rPr>
      </w:pPr>
      <w:r>
        <w:rPr>
          <w:rFonts w:eastAsia="Times New Roman" w:cs="Times New Roman"/>
          <w:color w:val="000000"/>
        </w:rPr>
        <w:t>Intermediate 2008 – 09 in Science with Math.</w:t>
      </w:r>
    </w:p>
    <w:p w:rsidR="00922F4D" w:rsidRDefault="00495BDB">
      <w:pPr>
        <w:numPr>
          <w:ilvl w:val="0"/>
          <w:numId w:val="18"/>
        </w:numPr>
        <w:shd w:val="clear" w:color="auto" w:fill="FFFFFF"/>
        <w:spacing w:after="0" w:line="240" w:lineRule="auto"/>
        <w:ind w:left="90" w:right="45"/>
        <w:rPr>
          <w:rFonts w:eastAsia="Times New Roman" w:cs="Times New Roman"/>
          <w:color w:val="000000"/>
        </w:rPr>
      </w:pPr>
      <w:r>
        <w:rPr>
          <w:rFonts w:eastAsia="Times New Roman" w:cs="Times New Roman"/>
          <w:color w:val="000000"/>
        </w:rPr>
        <w:t>High School in 2006 – 07.</w:t>
      </w:r>
    </w:p>
    <w:p w:rsidR="00922F4D" w:rsidRDefault="00922F4D">
      <w:pPr>
        <w:shd w:val="clear" w:color="auto" w:fill="FFFFFF"/>
        <w:spacing w:after="0" w:line="240" w:lineRule="auto"/>
        <w:ind w:right="45"/>
        <w:rPr>
          <w:rFonts w:eastAsia="Times New Roman" w:cs="Times New Roman"/>
          <w:color w:val="000000"/>
        </w:rPr>
      </w:pPr>
    </w:p>
    <w:p w:rsidR="00922F4D" w:rsidRDefault="00922F4D">
      <w:pPr>
        <w:shd w:val="clear" w:color="auto" w:fill="FFFFFF"/>
        <w:spacing w:after="0" w:line="240" w:lineRule="auto"/>
        <w:ind w:right="45"/>
        <w:rPr>
          <w:rFonts w:eastAsia="Times New Roman" w:cs="Times New Roman"/>
          <w:color w:val="000000"/>
        </w:rPr>
      </w:pPr>
    </w:p>
    <w:p w:rsidR="00922F4D" w:rsidRDefault="00495BDB">
      <w:pPr>
        <w:shd w:val="clear" w:color="auto" w:fill="D3D3D3"/>
        <w:spacing w:line="240" w:lineRule="auto"/>
        <w:jc w:val="center"/>
        <w:rPr>
          <w:rFonts w:eastAsia="Times New Roman" w:cs="Times New Roman"/>
          <w:b/>
          <w:bCs/>
          <w:color w:val="000000"/>
        </w:rPr>
      </w:pPr>
      <w:r>
        <w:rPr>
          <w:rFonts w:eastAsia="Times New Roman" w:cs="Times New Roman"/>
          <w:b/>
          <w:bCs/>
          <w:color w:val="000000"/>
        </w:rPr>
        <w:t>Academic Project</w:t>
      </w:r>
    </w:p>
    <w:p w:rsidR="00922F4D" w:rsidRDefault="00495BDB">
      <w:pPr>
        <w:spacing w:before="240" w:after="0" w:line="240" w:lineRule="auto"/>
        <w:rPr>
          <w:rFonts w:eastAsia="Times New Roman" w:cs="Times New Roman"/>
        </w:rPr>
      </w:pPr>
      <w:r>
        <w:rPr>
          <w:rFonts w:eastAsia="Times New Roman" w:cs="Times New Roman"/>
          <w:b/>
          <w:bCs/>
          <w:color w:val="000000"/>
          <w:shd w:val="clear" w:color="auto" w:fill="FFFFFF"/>
        </w:rPr>
        <w:t>Worked OnSun Tracking Solar Panel.</w:t>
      </w:r>
      <w:r>
        <w:rPr>
          <w:rFonts w:eastAsia="Times New Roman" w:cs="Times New Roman"/>
          <w:color w:val="000000"/>
        </w:rPr>
        <w:br/>
      </w:r>
      <w:r>
        <w:rPr>
          <w:rFonts w:eastAsia="Times New Roman" w:cs="Times New Roman"/>
          <w:bCs/>
          <w:i/>
          <w:color w:val="000000"/>
          <w:shd w:val="clear" w:color="auto" w:fill="FFFFFF"/>
        </w:rPr>
        <w:t>Description</w:t>
      </w:r>
      <w:r>
        <w:rPr>
          <w:rFonts w:eastAsia="Times New Roman" w:cs="Times New Roman"/>
          <w:color w:val="000000"/>
          <w:shd w:val="clear" w:color="auto" w:fill="FFFFFF"/>
        </w:rPr>
        <w:t>:</w:t>
      </w:r>
      <w:r>
        <w:rPr>
          <w:rFonts w:eastAsia="Times New Roman" w:cs="Times New Roman"/>
          <w:color w:val="000000"/>
          <w:shd w:val="clear" w:color="auto" w:fill="FFFFFF"/>
        </w:rPr>
        <w:br/>
        <w:t>In this project the</w:t>
      </w:r>
      <w:r>
        <w:rPr>
          <w:rFonts w:eastAsia="Times New Roman" w:cs="Times New Roman"/>
          <w:color w:val="000000"/>
          <w:shd w:val="clear" w:color="auto" w:fill="FFFFFF"/>
        </w:rPr>
        <w:t xml:space="preserve">Sun Tracking System for Solar panel is made to tracking the Sun at day time The Sun tracking solar panel consists of two LDRs, solar panel and stepper motor and Micro controller. </w:t>
      </w:r>
      <w:r>
        <w:rPr>
          <w:rFonts w:eastAsia="Times New Roman" w:cs="Times New Roman"/>
        </w:rPr>
        <w:t>Solar panel is connected to Stepper motor. Solar panel consists of photovolta</w:t>
      </w:r>
      <w:r>
        <w:rPr>
          <w:rFonts w:eastAsia="Times New Roman" w:cs="Times New Roman"/>
        </w:rPr>
        <w:t>ic cells arranged in an order. Photovoltaic cell is nothing but a solar cell. Photo resembles light and voltaic is electricity. Solar cell is made up of semiconductor material silicon. When a light ray from Sun is incident on the solar cell, some amount of</w:t>
      </w:r>
      <w:r>
        <w:rPr>
          <w:rFonts w:eastAsia="Times New Roman" w:cs="Times New Roman"/>
        </w:rPr>
        <w:t xml:space="preserve"> energy is absorbed by this material. The absorbed energy is enough for the electrons to jump from one orbit to other inside the atom. Cells have one or more electric field that directs the electrons which creates current. By placing metal contact energy c</w:t>
      </w:r>
      <w:r>
        <w:rPr>
          <w:rFonts w:eastAsia="Times New Roman" w:cs="Times New Roman"/>
        </w:rPr>
        <w:t>an be obtained from these cells.</w:t>
      </w:r>
    </w:p>
    <w:p w:rsidR="00922F4D" w:rsidRDefault="00922F4D">
      <w:pPr>
        <w:spacing w:after="0" w:line="240" w:lineRule="auto"/>
        <w:rPr>
          <w:rFonts w:eastAsia="Times New Roman" w:cs="Times New Roman"/>
        </w:rPr>
      </w:pPr>
    </w:p>
    <w:p w:rsidR="00922F4D" w:rsidRDefault="00922F4D">
      <w:pPr>
        <w:spacing w:after="0" w:line="240" w:lineRule="auto"/>
        <w:rPr>
          <w:rFonts w:eastAsia="Times New Roman" w:cs="Times New Roman"/>
          <w:color w:val="000000"/>
          <w:shd w:val="clear" w:color="auto" w:fill="FFFFFF"/>
        </w:rPr>
      </w:pPr>
    </w:p>
    <w:p w:rsidR="00922F4D" w:rsidRDefault="00495BDB">
      <w:pPr>
        <w:shd w:val="clear" w:color="auto" w:fill="D3D3D3"/>
        <w:spacing w:line="240" w:lineRule="auto"/>
        <w:jc w:val="center"/>
        <w:rPr>
          <w:rFonts w:eastAsia="Times New Roman" w:cs="Times New Roman"/>
          <w:b/>
          <w:bCs/>
          <w:color w:val="000000"/>
        </w:rPr>
      </w:pPr>
      <w:r>
        <w:rPr>
          <w:rFonts w:eastAsia="Times New Roman" w:cs="Times New Roman"/>
          <w:b/>
          <w:bCs/>
          <w:color w:val="000000"/>
        </w:rPr>
        <w:t>Language Skills</w:t>
      </w:r>
    </w:p>
    <w:tbl>
      <w:tblPr>
        <w:tblpPr w:vertAnchor="text" w:tblpY="46"/>
        <w:tblOverlap w:val="never"/>
        <w:tblW w:w="9854" w:type="dxa"/>
        <w:tblLayout w:type="fixed"/>
        <w:tblCellMar>
          <w:left w:w="0" w:type="dxa"/>
          <w:right w:w="0" w:type="dxa"/>
        </w:tblCellMar>
        <w:tblLook w:val="0400"/>
      </w:tblPr>
      <w:tblGrid>
        <w:gridCol w:w="2718"/>
        <w:gridCol w:w="1350"/>
        <w:gridCol w:w="1350"/>
        <w:gridCol w:w="1259"/>
        <w:gridCol w:w="1620"/>
        <w:gridCol w:w="1557"/>
      </w:tblGrid>
      <w:tr w:rsidR="00922F4D">
        <w:trPr>
          <w:trHeight w:val="243"/>
        </w:trPr>
        <w:tc>
          <w:tcPr>
            <w:tcW w:w="2718" w:type="dxa"/>
            <w:tcBorders>
              <w:top w:val="single" w:sz="4" w:space="0" w:color="000000"/>
              <w:left w:val="single" w:sz="4" w:space="0" w:color="000000"/>
              <w:bottom w:val="single" w:sz="4" w:space="0" w:color="000000"/>
              <w:right w:val="single" w:sz="4" w:space="0" w:color="000000"/>
            </w:tcBorders>
            <w:tcMar>
              <w:left w:w="0" w:type="dxa"/>
              <w:right w:w="0" w:type="dxa"/>
            </w:tcMar>
            <w:tcFitText/>
          </w:tcPr>
          <w:p w:rsidR="00922F4D" w:rsidRDefault="00495BDB">
            <w:pPr>
              <w:numPr>
                <w:ilvl w:val="0"/>
                <w:numId w:val="13"/>
              </w:numPr>
              <w:shd w:val="clear" w:color="auto" w:fill="FFFFFF"/>
              <w:spacing w:before="240" w:after="0" w:line="240" w:lineRule="auto"/>
              <w:ind w:left="90" w:right="45"/>
              <w:rPr>
                <w:rFonts w:eastAsia="Times New Roman" w:cs="Times New Roman"/>
                <w:b/>
                <w:color w:val="000000"/>
              </w:rPr>
            </w:pPr>
            <w:r w:rsidRPr="006947B4">
              <w:rPr>
                <w:rFonts w:eastAsia="Times New Roman" w:cs="Times New Roman"/>
                <w:b/>
                <w:color w:val="000000"/>
                <w:spacing w:val="77"/>
              </w:rPr>
              <w:t>Other Language(s</w:t>
            </w:r>
            <w:r w:rsidRPr="006947B4">
              <w:rPr>
                <w:rFonts w:eastAsia="Times New Roman" w:cs="Times New Roman"/>
                <w:b/>
                <w:color w:val="000000"/>
                <w:spacing w:val="9"/>
              </w:rPr>
              <w:t>)</w:t>
            </w:r>
          </w:p>
        </w:tc>
        <w:tc>
          <w:tcPr>
            <w:tcW w:w="2700" w:type="dxa"/>
            <w:gridSpan w:val="2"/>
            <w:tcBorders>
              <w:top w:val="single" w:sz="4" w:space="0" w:color="000000"/>
              <w:left w:val="single" w:sz="4" w:space="0" w:color="000000"/>
              <w:bottom w:val="single" w:sz="4" w:space="0" w:color="000000"/>
              <w:right w:val="single" w:sz="4" w:space="0" w:color="000000"/>
            </w:tcBorders>
            <w:tcMar>
              <w:left w:w="0" w:type="dxa"/>
              <w:right w:w="0" w:type="dxa"/>
            </w:tcMar>
            <w:tcFitText/>
          </w:tcPr>
          <w:p w:rsidR="00922F4D" w:rsidRDefault="00495BDB">
            <w:pPr>
              <w:numPr>
                <w:ilvl w:val="0"/>
                <w:numId w:val="13"/>
              </w:numPr>
              <w:shd w:val="clear" w:color="auto" w:fill="FFFFFF"/>
              <w:spacing w:after="0" w:line="240" w:lineRule="auto"/>
              <w:ind w:left="90" w:right="45"/>
              <w:rPr>
                <w:rFonts w:eastAsia="Times New Roman" w:cs="Times New Roman"/>
                <w:b/>
                <w:color w:val="000000"/>
              </w:rPr>
            </w:pPr>
            <w:r w:rsidRPr="006947B4">
              <w:rPr>
                <w:rFonts w:eastAsia="Times New Roman" w:cs="Times New Roman"/>
                <w:b/>
                <w:color w:val="000000"/>
                <w:spacing w:val="128"/>
              </w:rPr>
              <w:t>Understandin</w:t>
            </w:r>
            <w:r w:rsidRPr="006947B4">
              <w:rPr>
                <w:rFonts w:eastAsia="Times New Roman" w:cs="Times New Roman"/>
                <w:b/>
                <w:color w:val="000000"/>
                <w:spacing w:val="6"/>
              </w:rPr>
              <w:t>g</w:t>
            </w:r>
          </w:p>
        </w:tc>
        <w:tc>
          <w:tcPr>
            <w:tcW w:w="2879" w:type="dxa"/>
            <w:gridSpan w:val="2"/>
            <w:tcBorders>
              <w:top w:val="single" w:sz="4" w:space="0" w:color="000000"/>
              <w:left w:val="single" w:sz="4" w:space="0" w:color="000000"/>
              <w:bottom w:val="single" w:sz="4" w:space="0" w:color="000000"/>
              <w:right w:val="single" w:sz="4" w:space="0" w:color="000000"/>
            </w:tcBorders>
            <w:tcMar>
              <w:left w:w="0" w:type="dxa"/>
              <w:right w:w="0" w:type="dxa"/>
            </w:tcMar>
            <w:tcFitText/>
          </w:tcPr>
          <w:p w:rsidR="00922F4D" w:rsidRDefault="00495BDB">
            <w:pPr>
              <w:numPr>
                <w:ilvl w:val="0"/>
                <w:numId w:val="13"/>
              </w:numPr>
              <w:shd w:val="clear" w:color="auto" w:fill="FFFFFF"/>
              <w:spacing w:after="0" w:line="240" w:lineRule="auto"/>
              <w:ind w:left="90" w:right="45"/>
              <w:rPr>
                <w:rFonts w:eastAsia="Times New Roman" w:cs="Times New Roman"/>
                <w:b/>
                <w:color w:val="000000"/>
              </w:rPr>
            </w:pPr>
            <w:r w:rsidRPr="006947B4">
              <w:rPr>
                <w:rFonts w:eastAsia="Times New Roman" w:cs="Times New Roman"/>
                <w:b/>
                <w:color w:val="000000"/>
                <w:spacing w:val="321"/>
              </w:rPr>
              <w:t>Speakin</w:t>
            </w:r>
            <w:r w:rsidRPr="006947B4">
              <w:rPr>
                <w:rFonts w:eastAsia="Times New Roman" w:cs="Times New Roman"/>
                <w:b/>
                <w:color w:val="000000"/>
                <w:spacing w:val="4"/>
              </w:rPr>
              <w:t>g</w:t>
            </w:r>
          </w:p>
        </w:tc>
        <w:tc>
          <w:tcPr>
            <w:tcW w:w="1557" w:type="dxa"/>
            <w:tcBorders>
              <w:top w:val="single" w:sz="4" w:space="0" w:color="000000"/>
              <w:left w:val="single" w:sz="4" w:space="0" w:color="000000"/>
              <w:bottom w:val="single" w:sz="4" w:space="0" w:color="000000"/>
              <w:right w:val="single" w:sz="4" w:space="0" w:color="000000"/>
            </w:tcBorders>
            <w:tcMar>
              <w:left w:w="0" w:type="dxa"/>
              <w:right w:w="0" w:type="dxa"/>
            </w:tcMar>
            <w:tcFitText/>
          </w:tcPr>
          <w:p w:rsidR="00922F4D" w:rsidRDefault="00495BDB">
            <w:pPr>
              <w:numPr>
                <w:ilvl w:val="0"/>
                <w:numId w:val="13"/>
              </w:numPr>
              <w:shd w:val="clear" w:color="auto" w:fill="FFFFFF"/>
              <w:spacing w:after="0" w:line="240" w:lineRule="auto"/>
              <w:ind w:left="90" w:right="45"/>
              <w:rPr>
                <w:rFonts w:eastAsia="Times New Roman" w:cs="Times New Roman"/>
                <w:b/>
                <w:color w:val="000000"/>
              </w:rPr>
            </w:pPr>
            <w:r w:rsidRPr="006947B4">
              <w:rPr>
                <w:rFonts w:eastAsia="Times New Roman" w:cs="Times New Roman"/>
                <w:b/>
                <w:color w:val="000000"/>
                <w:spacing w:val="177"/>
              </w:rPr>
              <w:t>Writin</w:t>
            </w:r>
            <w:r w:rsidRPr="006947B4">
              <w:rPr>
                <w:rFonts w:eastAsia="Times New Roman" w:cs="Times New Roman"/>
                <w:b/>
                <w:color w:val="000000"/>
                <w:spacing w:val="6"/>
              </w:rPr>
              <w:t>g</w:t>
            </w:r>
          </w:p>
        </w:tc>
      </w:tr>
      <w:tr w:rsidR="00922F4D">
        <w:trPr>
          <w:trHeight w:val="496"/>
        </w:trPr>
        <w:tc>
          <w:tcPr>
            <w:tcW w:w="2718" w:type="dxa"/>
            <w:tcBorders>
              <w:top w:val="single" w:sz="4" w:space="0" w:color="000000"/>
              <w:left w:val="single" w:sz="4" w:space="0" w:color="000000"/>
              <w:bottom w:val="single" w:sz="4" w:space="0" w:color="000000"/>
              <w:right w:val="single" w:sz="4" w:space="0" w:color="000000"/>
            </w:tcBorders>
            <w:tcMar>
              <w:left w:w="0" w:type="dxa"/>
              <w:right w:w="0" w:type="dxa"/>
            </w:tcMar>
            <w:tcFitText/>
          </w:tcPr>
          <w:p w:rsidR="00922F4D" w:rsidRDefault="00922F4D">
            <w:pPr>
              <w:numPr>
                <w:ilvl w:val="0"/>
                <w:numId w:val="13"/>
              </w:numPr>
              <w:shd w:val="clear" w:color="auto" w:fill="FFFFFF"/>
              <w:spacing w:after="0" w:line="240" w:lineRule="auto"/>
              <w:ind w:left="90" w:right="45"/>
              <w:rPr>
                <w:rFonts w:eastAsia="Times New Roman" w:cs="Times New Roman"/>
                <w:b/>
                <w:color w:val="000000"/>
              </w:rPr>
            </w:pPr>
          </w:p>
        </w:tc>
        <w:tc>
          <w:tcPr>
            <w:tcW w:w="1350" w:type="dxa"/>
            <w:tcBorders>
              <w:top w:val="single" w:sz="4" w:space="0" w:color="000000"/>
              <w:left w:val="single" w:sz="4" w:space="0" w:color="000000"/>
              <w:bottom w:val="single" w:sz="4" w:space="0" w:color="000000"/>
              <w:right w:val="single" w:sz="4" w:space="0" w:color="000000"/>
            </w:tcBorders>
            <w:tcMar>
              <w:left w:w="0" w:type="dxa"/>
              <w:right w:w="0" w:type="dxa"/>
            </w:tcMar>
            <w:tcFitText/>
          </w:tcPr>
          <w:p w:rsidR="00922F4D" w:rsidRDefault="00495BDB">
            <w:pPr>
              <w:numPr>
                <w:ilvl w:val="0"/>
                <w:numId w:val="13"/>
              </w:numPr>
              <w:shd w:val="clear" w:color="auto" w:fill="FFFFFF"/>
              <w:spacing w:after="0" w:line="240" w:lineRule="auto"/>
              <w:ind w:left="90" w:right="45"/>
              <w:rPr>
                <w:rFonts w:eastAsia="Times New Roman" w:cs="Times New Roman"/>
                <w:i/>
                <w:color w:val="000000"/>
              </w:rPr>
            </w:pPr>
            <w:r w:rsidRPr="006947B4">
              <w:rPr>
                <w:rFonts w:eastAsia="Times New Roman" w:cs="Times New Roman"/>
                <w:i/>
                <w:color w:val="000000"/>
                <w:spacing w:val="77"/>
              </w:rPr>
              <w:t>Listening</w:t>
            </w:r>
            <w:r w:rsidRPr="006947B4">
              <w:rPr>
                <w:rFonts w:eastAsia="Times New Roman" w:cs="Times New Roman"/>
                <w:i/>
                <w:color w:val="000000"/>
                <w:spacing w:val="6"/>
              </w:rPr>
              <w:t xml:space="preserve"> </w:t>
            </w:r>
          </w:p>
        </w:tc>
        <w:tc>
          <w:tcPr>
            <w:tcW w:w="1350" w:type="dxa"/>
            <w:tcBorders>
              <w:top w:val="single" w:sz="4" w:space="0" w:color="000000"/>
              <w:left w:val="single" w:sz="4" w:space="0" w:color="000000"/>
              <w:bottom w:val="single" w:sz="4" w:space="0" w:color="000000"/>
              <w:right w:val="single" w:sz="4" w:space="0" w:color="000000"/>
            </w:tcBorders>
            <w:tcMar>
              <w:left w:w="0" w:type="dxa"/>
              <w:right w:w="0" w:type="dxa"/>
            </w:tcMar>
            <w:tcFitText/>
          </w:tcPr>
          <w:p w:rsidR="00922F4D" w:rsidRDefault="00495BDB">
            <w:pPr>
              <w:numPr>
                <w:ilvl w:val="0"/>
                <w:numId w:val="13"/>
              </w:numPr>
              <w:shd w:val="clear" w:color="auto" w:fill="FFFFFF"/>
              <w:spacing w:after="0" w:line="240" w:lineRule="auto"/>
              <w:ind w:left="90" w:right="45"/>
              <w:rPr>
                <w:rFonts w:eastAsia="Times New Roman" w:cs="Times New Roman"/>
                <w:i/>
                <w:color w:val="000000"/>
              </w:rPr>
            </w:pPr>
            <w:r w:rsidRPr="006947B4">
              <w:rPr>
                <w:rFonts w:eastAsia="Times New Roman" w:cs="Times New Roman"/>
                <w:i/>
                <w:color w:val="000000"/>
                <w:spacing w:val="136"/>
              </w:rPr>
              <w:t>Readin</w:t>
            </w:r>
            <w:r w:rsidRPr="006947B4">
              <w:rPr>
                <w:rFonts w:eastAsia="Times New Roman" w:cs="Times New Roman"/>
                <w:i/>
                <w:color w:val="000000"/>
                <w:spacing w:val="2"/>
              </w:rPr>
              <w:t>g</w:t>
            </w:r>
          </w:p>
        </w:tc>
        <w:tc>
          <w:tcPr>
            <w:tcW w:w="1259" w:type="dxa"/>
            <w:tcBorders>
              <w:top w:val="single" w:sz="4" w:space="0" w:color="000000"/>
              <w:left w:val="single" w:sz="4" w:space="0" w:color="000000"/>
              <w:bottom w:val="single" w:sz="4" w:space="0" w:color="000000"/>
              <w:right w:val="single" w:sz="4" w:space="0" w:color="000000"/>
            </w:tcBorders>
            <w:tcMar>
              <w:left w:w="0" w:type="dxa"/>
              <w:right w:w="0" w:type="dxa"/>
            </w:tcMar>
            <w:tcFitText/>
          </w:tcPr>
          <w:p w:rsidR="00922F4D" w:rsidRDefault="00495BDB">
            <w:pPr>
              <w:numPr>
                <w:ilvl w:val="0"/>
                <w:numId w:val="13"/>
              </w:numPr>
              <w:shd w:val="clear" w:color="auto" w:fill="FFFFFF"/>
              <w:spacing w:after="0" w:line="240" w:lineRule="auto"/>
              <w:ind w:left="90" w:right="45"/>
              <w:rPr>
                <w:rFonts w:eastAsia="Times New Roman" w:cs="Times New Roman"/>
                <w:i/>
                <w:color w:val="000000"/>
              </w:rPr>
            </w:pPr>
            <w:r w:rsidRPr="006947B4">
              <w:rPr>
                <w:rFonts w:eastAsia="Times New Roman" w:cs="Times New Roman"/>
                <w:i/>
                <w:color w:val="000000"/>
                <w:w w:val="84"/>
              </w:rPr>
              <w:t>Spoken interaction</w:t>
            </w:r>
            <w:r w:rsidRPr="006947B4">
              <w:rPr>
                <w:rFonts w:eastAsia="Times New Roman" w:cs="Times New Roman"/>
                <w:i/>
                <w:color w:val="000000"/>
                <w:spacing w:val="13"/>
                <w:w w:val="84"/>
              </w:rPr>
              <w:t xml:space="preserve"> </w:t>
            </w:r>
          </w:p>
        </w:tc>
        <w:tc>
          <w:tcPr>
            <w:tcW w:w="1620" w:type="dxa"/>
            <w:tcBorders>
              <w:top w:val="single" w:sz="4" w:space="0" w:color="000000"/>
              <w:left w:val="single" w:sz="4" w:space="0" w:color="000000"/>
              <w:bottom w:val="single" w:sz="4" w:space="0" w:color="000000"/>
              <w:right w:val="single" w:sz="4" w:space="0" w:color="000000"/>
            </w:tcBorders>
            <w:tcMar>
              <w:left w:w="0" w:type="dxa"/>
              <w:right w:w="0" w:type="dxa"/>
            </w:tcMar>
            <w:tcFitText/>
          </w:tcPr>
          <w:p w:rsidR="00922F4D" w:rsidRDefault="00495BDB">
            <w:pPr>
              <w:numPr>
                <w:ilvl w:val="0"/>
                <w:numId w:val="13"/>
              </w:numPr>
              <w:shd w:val="clear" w:color="auto" w:fill="FFFFFF"/>
              <w:spacing w:after="0" w:line="240" w:lineRule="auto"/>
              <w:ind w:left="90" w:right="45"/>
              <w:rPr>
                <w:rFonts w:eastAsia="Times New Roman" w:cs="Times New Roman"/>
                <w:i/>
                <w:color w:val="000000"/>
              </w:rPr>
            </w:pPr>
            <w:r w:rsidRPr="006947B4">
              <w:rPr>
                <w:rFonts w:eastAsia="Times New Roman" w:cs="Times New Roman"/>
                <w:i/>
                <w:color w:val="000000"/>
                <w:spacing w:val="9"/>
              </w:rPr>
              <w:t>Spoken production</w:t>
            </w:r>
          </w:p>
        </w:tc>
        <w:tc>
          <w:tcPr>
            <w:tcW w:w="1557" w:type="dxa"/>
            <w:tcBorders>
              <w:top w:val="single" w:sz="4" w:space="0" w:color="000000"/>
              <w:left w:val="single" w:sz="4" w:space="0" w:color="000000"/>
              <w:bottom w:val="single" w:sz="4" w:space="0" w:color="000000"/>
              <w:right w:val="single" w:sz="4" w:space="0" w:color="000000"/>
            </w:tcBorders>
            <w:tcMar>
              <w:left w:w="0" w:type="dxa"/>
              <w:right w:w="0" w:type="dxa"/>
            </w:tcMar>
            <w:tcFitText/>
          </w:tcPr>
          <w:p w:rsidR="00922F4D" w:rsidRDefault="00922F4D">
            <w:pPr>
              <w:numPr>
                <w:ilvl w:val="0"/>
                <w:numId w:val="13"/>
              </w:numPr>
              <w:shd w:val="clear" w:color="auto" w:fill="FFFFFF"/>
              <w:spacing w:after="0" w:line="240" w:lineRule="auto"/>
              <w:ind w:left="90" w:right="45"/>
              <w:rPr>
                <w:rFonts w:eastAsia="Times New Roman" w:cs="Times New Roman"/>
                <w:color w:val="000000"/>
              </w:rPr>
            </w:pPr>
          </w:p>
        </w:tc>
      </w:tr>
      <w:tr w:rsidR="00922F4D">
        <w:trPr>
          <w:trHeight w:val="243"/>
        </w:trPr>
        <w:tc>
          <w:tcPr>
            <w:tcW w:w="2718" w:type="dxa"/>
            <w:tcBorders>
              <w:top w:val="single" w:sz="4" w:space="0" w:color="000000"/>
              <w:left w:val="single" w:sz="4" w:space="0" w:color="000000"/>
              <w:bottom w:val="single" w:sz="4" w:space="0" w:color="000000"/>
              <w:right w:val="single" w:sz="4" w:space="0" w:color="000000"/>
            </w:tcBorders>
            <w:tcMar>
              <w:left w:w="0" w:type="dxa"/>
              <w:right w:w="0" w:type="dxa"/>
            </w:tcMar>
            <w:tcFitText/>
          </w:tcPr>
          <w:p w:rsidR="00922F4D" w:rsidRDefault="00495BDB">
            <w:pPr>
              <w:numPr>
                <w:ilvl w:val="0"/>
                <w:numId w:val="13"/>
              </w:numPr>
              <w:shd w:val="clear" w:color="auto" w:fill="FFFFFF"/>
              <w:spacing w:after="0" w:line="240" w:lineRule="auto"/>
              <w:ind w:left="90" w:right="45"/>
              <w:rPr>
                <w:rFonts w:eastAsia="Times New Roman" w:cs="Times New Roman"/>
                <w:b/>
                <w:color w:val="000000"/>
              </w:rPr>
            </w:pPr>
            <w:r w:rsidRPr="006947B4">
              <w:rPr>
                <w:rFonts w:eastAsia="Times New Roman" w:cs="Times New Roman"/>
                <w:b/>
                <w:color w:val="000000"/>
                <w:spacing w:val="378"/>
              </w:rPr>
              <w:t>Englis</w:t>
            </w:r>
            <w:r w:rsidRPr="006947B4">
              <w:rPr>
                <w:rFonts w:eastAsia="Times New Roman" w:cs="Times New Roman"/>
                <w:b/>
                <w:color w:val="000000"/>
                <w:spacing w:val="2"/>
              </w:rPr>
              <w:t>h</w:t>
            </w:r>
          </w:p>
        </w:tc>
        <w:tc>
          <w:tcPr>
            <w:tcW w:w="1350" w:type="dxa"/>
            <w:tcBorders>
              <w:top w:val="single" w:sz="4" w:space="0" w:color="000000"/>
              <w:left w:val="single" w:sz="4" w:space="0" w:color="000000"/>
              <w:bottom w:val="single" w:sz="4" w:space="0" w:color="000000"/>
              <w:right w:val="single" w:sz="4" w:space="0" w:color="000000"/>
            </w:tcBorders>
            <w:tcMar>
              <w:left w:w="0" w:type="dxa"/>
              <w:right w:w="0" w:type="dxa"/>
            </w:tcMar>
            <w:tcFitText/>
          </w:tcPr>
          <w:p w:rsidR="00922F4D" w:rsidRDefault="00495BDB">
            <w:pPr>
              <w:numPr>
                <w:ilvl w:val="0"/>
                <w:numId w:val="13"/>
              </w:numPr>
              <w:shd w:val="clear" w:color="auto" w:fill="FFFFFF"/>
              <w:spacing w:after="0" w:line="240" w:lineRule="auto"/>
              <w:ind w:left="90" w:right="45"/>
              <w:rPr>
                <w:rFonts w:eastAsia="Times New Roman" w:cs="Times New Roman"/>
                <w:color w:val="000000"/>
              </w:rPr>
            </w:pPr>
            <w:r w:rsidRPr="006947B4">
              <w:rPr>
                <w:rFonts w:eastAsia="Times New Roman" w:cs="Times New Roman"/>
                <w:color w:val="000000"/>
                <w:spacing w:val="352"/>
              </w:rPr>
              <w:t>Goo</w:t>
            </w:r>
            <w:r w:rsidRPr="006947B4">
              <w:rPr>
                <w:rFonts w:eastAsia="Times New Roman" w:cs="Times New Roman"/>
                <w:color w:val="000000"/>
                <w:spacing w:val="3"/>
              </w:rPr>
              <w:t>d</w:t>
            </w:r>
          </w:p>
        </w:tc>
        <w:tc>
          <w:tcPr>
            <w:tcW w:w="1350" w:type="dxa"/>
            <w:tcBorders>
              <w:top w:val="single" w:sz="4" w:space="0" w:color="000000"/>
              <w:left w:val="single" w:sz="4" w:space="0" w:color="000000"/>
              <w:bottom w:val="single" w:sz="4" w:space="0" w:color="000000"/>
              <w:right w:val="single" w:sz="4" w:space="0" w:color="000000"/>
            </w:tcBorders>
            <w:tcMar>
              <w:left w:w="0" w:type="dxa"/>
              <w:right w:w="0" w:type="dxa"/>
            </w:tcMar>
            <w:tcFitText/>
          </w:tcPr>
          <w:p w:rsidR="00922F4D" w:rsidRDefault="00495BDB">
            <w:pPr>
              <w:numPr>
                <w:ilvl w:val="0"/>
                <w:numId w:val="13"/>
              </w:numPr>
              <w:shd w:val="clear" w:color="auto" w:fill="FFFFFF"/>
              <w:spacing w:after="0" w:line="240" w:lineRule="auto"/>
              <w:ind w:left="90" w:right="45"/>
              <w:rPr>
                <w:rFonts w:eastAsia="Times New Roman" w:cs="Times New Roman"/>
                <w:color w:val="000000"/>
              </w:rPr>
            </w:pPr>
            <w:r w:rsidRPr="006947B4">
              <w:rPr>
                <w:rFonts w:eastAsia="Times New Roman" w:cs="Times New Roman"/>
                <w:color w:val="000000"/>
                <w:spacing w:val="92"/>
              </w:rPr>
              <w:t>Excellen</w:t>
            </w:r>
            <w:r w:rsidRPr="006947B4">
              <w:rPr>
                <w:rFonts w:eastAsia="Times New Roman" w:cs="Times New Roman"/>
                <w:color w:val="000000"/>
                <w:spacing w:val="5"/>
              </w:rPr>
              <w:t>t</w:t>
            </w:r>
          </w:p>
        </w:tc>
        <w:tc>
          <w:tcPr>
            <w:tcW w:w="1259" w:type="dxa"/>
            <w:tcBorders>
              <w:top w:val="single" w:sz="4" w:space="0" w:color="000000"/>
              <w:left w:val="single" w:sz="4" w:space="0" w:color="000000"/>
              <w:bottom w:val="single" w:sz="4" w:space="0" w:color="000000"/>
              <w:right w:val="single" w:sz="4" w:space="0" w:color="000000"/>
            </w:tcBorders>
            <w:tcMar>
              <w:left w:w="0" w:type="dxa"/>
              <w:right w:w="0" w:type="dxa"/>
            </w:tcMar>
            <w:tcFitText/>
          </w:tcPr>
          <w:p w:rsidR="00922F4D" w:rsidRDefault="00495BDB">
            <w:pPr>
              <w:numPr>
                <w:ilvl w:val="0"/>
                <w:numId w:val="13"/>
              </w:numPr>
              <w:shd w:val="clear" w:color="auto" w:fill="FFFFFF"/>
              <w:spacing w:after="0" w:line="240" w:lineRule="auto"/>
              <w:ind w:left="90" w:right="45"/>
              <w:rPr>
                <w:rFonts w:eastAsia="Times New Roman" w:cs="Times New Roman"/>
                <w:color w:val="000000"/>
              </w:rPr>
            </w:pPr>
            <w:r w:rsidRPr="006947B4">
              <w:rPr>
                <w:rFonts w:eastAsia="Times New Roman" w:cs="Times New Roman"/>
                <w:color w:val="000000"/>
                <w:spacing w:val="322"/>
              </w:rPr>
              <w:t>Goo</w:t>
            </w:r>
            <w:r w:rsidRPr="006947B4">
              <w:rPr>
                <w:rFonts w:eastAsia="Times New Roman" w:cs="Times New Roman"/>
                <w:color w:val="000000"/>
                <w:spacing w:val="2"/>
              </w:rPr>
              <w:t>d</w:t>
            </w:r>
          </w:p>
        </w:tc>
        <w:tc>
          <w:tcPr>
            <w:tcW w:w="1620" w:type="dxa"/>
            <w:tcBorders>
              <w:top w:val="single" w:sz="4" w:space="0" w:color="000000"/>
              <w:left w:val="single" w:sz="4" w:space="0" w:color="000000"/>
              <w:bottom w:val="single" w:sz="4" w:space="0" w:color="000000"/>
              <w:right w:val="single" w:sz="4" w:space="0" w:color="000000"/>
            </w:tcBorders>
            <w:tcMar>
              <w:left w:w="0" w:type="dxa"/>
              <w:right w:w="0" w:type="dxa"/>
            </w:tcMar>
            <w:tcFitText/>
          </w:tcPr>
          <w:p w:rsidR="00922F4D" w:rsidRDefault="00495BDB">
            <w:pPr>
              <w:numPr>
                <w:ilvl w:val="0"/>
                <w:numId w:val="13"/>
              </w:numPr>
              <w:shd w:val="clear" w:color="auto" w:fill="FFFFFF"/>
              <w:spacing w:after="0" w:line="240" w:lineRule="auto"/>
              <w:ind w:left="90" w:right="45"/>
              <w:rPr>
                <w:rFonts w:eastAsia="Times New Roman" w:cs="Times New Roman"/>
                <w:color w:val="000000"/>
              </w:rPr>
            </w:pPr>
            <w:r w:rsidRPr="006947B4">
              <w:rPr>
                <w:rFonts w:eastAsia="Times New Roman" w:cs="Times New Roman"/>
                <w:color w:val="000000"/>
                <w:spacing w:val="442"/>
              </w:rPr>
              <w:t>Goo</w:t>
            </w:r>
            <w:r w:rsidRPr="006947B4">
              <w:rPr>
                <w:rFonts w:eastAsia="Times New Roman" w:cs="Times New Roman"/>
                <w:color w:val="000000"/>
                <w:spacing w:val="3"/>
              </w:rPr>
              <w:t>d</w:t>
            </w:r>
          </w:p>
        </w:tc>
        <w:tc>
          <w:tcPr>
            <w:tcW w:w="1557" w:type="dxa"/>
            <w:tcBorders>
              <w:top w:val="single" w:sz="4" w:space="0" w:color="000000"/>
              <w:left w:val="single" w:sz="4" w:space="0" w:color="000000"/>
              <w:bottom w:val="single" w:sz="4" w:space="0" w:color="000000"/>
              <w:right w:val="single" w:sz="4" w:space="0" w:color="000000"/>
            </w:tcBorders>
            <w:tcMar>
              <w:left w:w="0" w:type="dxa"/>
              <w:right w:w="0" w:type="dxa"/>
            </w:tcMar>
            <w:tcFitText/>
          </w:tcPr>
          <w:p w:rsidR="00922F4D" w:rsidRDefault="00495BDB">
            <w:pPr>
              <w:numPr>
                <w:ilvl w:val="0"/>
                <w:numId w:val="13"/>
              </w:numPr>
              <w:shd w:val="clear" w:color="auto" w:fill="FFFFFF"/>
              <w:spacing w:after="0" w:line="240" w:lineRule="auto"/>
              <w:ind w:left="90" w:right="45"/>
              <w:rPr>
                <w:rFonts w:eastAsia="Times New Roman" w:cs="Times New Roman"/>
                <w:color w:val="000000"/>
              </w:rPr>
            </w:pPr>
            <w:r w:rsidRPr="006947B4">
              <w:rPr>
                <w:rFonts w:eastAsia="Times New Roman" w:cs="Times New Roman"/>
                <w:color w:val="000000"/>
                <w:spacing w:val="421"/>
              </w:rPr>
              <w:t>Goo</w:t>
            </w:r>
            <w:r w:rsidRPr="006947B4">
              <w:rPr>
                <w:rFonts w:eastAsia="Times New Roman" w:cs="Times New Roman"/>
                <w:color w:val="000000"/>
                <w:spacing w:val="3"/>
              </w:rPr>
              <w:t>d</w:t>
            </w:r>
          </w:p>
        </w:tc>
      </w:tr>
      <w:tr w:rsidR="00922F4D">
        <w:trPr>
          <w:trHeight w:val="243"/>
        </w:trPr>
        <w:tc>
          <w:tcPr>
            <w:tcW w:w="2718" w:type="dxa"/>
            <w:tcBorders>
              <w:top w:val="single" w:sz="4" w:space="0" w:color="000000"/>
              <w:left w:val="single" w:sz="4" w:space="0" w:color="000000"/>
              <w:bottom w:val="single" w:sz="4" w:space="0" w:color="000000"/>
              <w:right w:val="single" w:sz="4" w:space="0" w:color="000000"/>
            </w:tcBorders>
            <w:tcMar>
              <w:left w:w="0" w:type="dxa"/>
              <w:right w:w="0" w:type="dxa"/>
            </w:tcMar>
            <w:tcFitText/>
          </w:tcPr>
          <w:p w:rsidR="00922F4D" w:rsidRDefault="00495BDB">
            <w:pPr>
              <w:numPr>
                <w:ilvl w:val="0"/>
                <w:numId w:val="13"/>
              </w:numPr>
              <w:shd w:val="clear" w:color="auto" w:fill="FFFFFF"/>
              <w:spacing w:after="0" w:line="240" w:lineRule="auto"/>
              <w:ind w:left="90" w:right="45"/>
              <w:rPr>
                <w:rFonts w:eastAsia="Times New Roman" w:cs="Times New Roman"/>
                <w:b/>
                <w:color w:val="000000"/>
              </w:rPr>
            </w:pPr>
            <w:r w:rsidRPr="006947B4">
              <w:rPr>
                <w:rFonts w:eastAsia="Times New Roman" w:cs="Times New Roman"/>
                <w:b/>
                <w:color w:val="000000"/>
                <w:spacing w:val="607"/>
              </w:rPr>
              <w:t>Hind</w:t>
            </w:r>
            <w:r w:rsidRPr="006947B4">
              <w:rPr>
                <w:rFonts w:eastAsia="Times New Roman" w:cs="Times New Roman"/>
                <w:b/>
                <w:color w:val="000000"/>
                <w:spacing w:val="3"/>
              </w:rPr>
              <w:t>i</w:t>
            </w:r>
          </w:p>
        </w:tc>
        <w:tc>
          <w:tcPr>
            <w:tcW w:w="1350" w:type="dxa"/>
            <w:tcBorders>
              <w:top w:val="single" w:sz="4" w:space="0" w:color="000000"/>
              <w:left w:val="single" w:sz="4" w:space="0" w:color="000000"/>
              <w:bottom w:val="single" w:sz="4" w:space="0" w:color="000000"/>
              <w:right w:val="single" w:sz="4" w:space="0" w:color="000000"/>
            </w:tcBorders>
            <w:tcMar>
              <w:left w:w="0" w:type="dxa"/>
              <w:right w:w="0" w:type="dxa"/>
            </w:tcMar>
            <w:tcFitText/>
          </w:tcPr>
          <w:p w:rsidR="00922F4D" w:rsidRDefault="00495BDB">
            <w:pPr>
              <w:numPr>
                <w:ilvl w:val="0"/>
                <w:numId w:val="13"/>
              </w:numPr>
              <w:shd w:val="clear" w:color="auto" w:fill="FFFFFF"/>
              <w:spacing w:after="0" w:line="240" w:lineRule="auto"/>
              <w:ind w:left="90" w:right="45"/>
              <w:rPr>
                <w:rFonts w:eastAsia="Times New Roman" w:cs="Times New Roman"/>
                <w:color w:val="000000"/>
              </w:rPr>
            </w:pPr>
            <w:r w:rsidRPr="006947B4">
              <w:rPr>
                <w:rFonts w:eastAsia="Times New Roman" w:cs="Times New Roman"/>
                <w:color w:val="000000"/>
                <w:spacing w:val="92"/>
              </w:rPr>
              <w:t>Excellen</w:t>
            </w:r>
            <w:r w:rsidRPr="006947B4">
              <w:rPr>
                <w:rFonts w:eastAsia="Times New Roman" w:cs="Times New Roman"/>
                <w:color w:val="000000"/>
                <w:spacing w:val="5"/>
              </w:rPr>
              <w:t>t</w:t>
            </w:r>
          </w:p>
        </w:tc>
        <w:tc>
          <w:tcPr>
            <w:tcW w:w="1350" w:type="dxa"/>
            <w:tcBorders>
              <w:top w:val="single" w:sz="4" w:space="0" w:color="000000"/>
              <w:left w:val="single" w:sz="4" w:space="0" w:color="000000"/>
              <w:bottom w:val="single" w:sz="4" w:space="0" w:color="000000"/>
              <w:right w:val="single" w:sz="4" w:space="0" w:color="000000"/>
            </w:tcBorders>
            <w:tcMar>
              <w:left w:w="0" w:type="dxa"/>
              <w:right w:w="0" w:type="dxa"/>
            </w:tcMar>
            <w:tcFitText/>
          </w:tcPr>
          <w:p w:rsidR="00922F4D" w:rsidRDefault="00495BDB">
            <w:pPr>
              <w:numPr>
                <w:ilvl w:val="0"/>
                <w:numId w:val="13"/>
              </w:numPr>
              <w:shd w:val="clear" w:color="auto" w:fill="FFFFFF"/>
              <w:spacing w:after="0" w:line="240" w:lineRule="auto"/>
              <w:ind w:left="90" w:right="45"/>
              <w:rPr>
                <w:rFonts w:eastAsia="Times New Roman" w:cs="Times New Roman"/>
                <w:color w:val="000000"/>
              </w:rPr>
            </w:pPr>
            <w:r w:rsidRPr="006947B4">
              <w:rPr>
                <w:rFonts w:eastAsia="Times New Roman" w:cs="Times New Roman"/>
                <w:color w:val="000000"/>
                <w:spacing w:val="352"/>
              </w:rPr>
              <w:t>Goo</w:t>
            </w:r>
            <w:r w:rsidRPr="006947B4">
              <w:rPr>
                <w:rFonts w:eastAsia="Times New Roman" w:cs="Times New Roman"/>
                <w:color w:val="000000"/>
                <w:spacing w:val="3"/>
              </w:rPr>
              <w:t>d</w:t>
            </w:r>
          </w:p>
        </w:tc>
        <w:tc>
          <w:tcPr>
            <w:tcW w:w="1259" w:type="dxa"/>
            <w:tcBorders>
              <w:top w:val="single" w:sz="4" w:space="0" w:color="000000"/>
              <w:left w:val="single" w:sz="4" w:space="0" w:color="000000"/>
              <w:bottom w:val="single" w:sz="4" w:space="0" w:color="000000"/>
              <w:right w:val="single" w:sz="4" w:space="0" w:color="000000"/>
            </w:tcBorders>
            <w:tcMar>
              <w:left w:w="0" w:type="dxa"/>
              <w:right w:w="0" w:type="dxa"/>
            </w:tcMar>
            <w:tcFitText/>
          </w:tcPr>
          <w:p w:rsidR="00922F4D" w:rsidRDefault="00495BDB">
            <w:pPr>
              <w:numPr>
                <w:ilvl w:val="0"/>
                <w:numId w:val="13"/>
              </w:numPr>
              <w:shd w:val="clear" w:color="auto" w:fill="FFFFFF"/>
              <w:spacing w:after="0" w:line="240" w:lineRule="auto"/>
              <w:ind w:left="90" w:right="45"/>
              <w:rPr>
                <w:rFonts w:eastAsia="Times New Roman" w:cs="Times New Roman"/>
                <w:color w:val="000000"/>
              </w:rPr>
            </w:pPr>
            <w:r w:rsidRPr="006947B4">
              <w:rPr>
                <w:rFonts w:eastAsia="Times New Roman" w:cs="Times New Roman"/>
                <w:color w:val="000000"/>
                <w:spacing w:val="322"/>
              </w:rPr>
              <w:t>Goo</w:t>
            </w:r>
            <w:r w:rsidRPr="006947B4">
              <w:rPr>
                <w:rFonts w:eastAsia="Times New Roman" w:cs="Times New Roman"/>
                <w:color w:val="000000"/>
                <w:spacing w:val="2"/>
              </w:rPr>
              <w:t>d</w:t>
            </w:r>
          </w:p>
        </w:tc>
        <w:tc>
          <w:tcPr>
            <w:tcW w:w="1620" w:type="dxa"/>
            <w:tcBorders>
              <w:top w:val="single" w:sz="4" w:space="0" w:color="000000"/>
              <w:left w:val="single" w:sz="4" w:space="0" w:color="000000"/>
              <w:bottom w:val="single" w:sz="4" w:space="0" w:color="000000"/>
              <w:right w:val="single" w:sz="4" w:space="0" w:color="000000"/>
            </w:tcBorders>
            <w:tcMar>
              <w:left w:w="0" w:type="dxa"/>
              <w:right w:w="0" w:type="dxa"/>
            </w:tcMar>
            <w:tcFitText/>
          </w:tcPr>
          <w:p w:rsidR="00922F4D" w:rsidRDefault="00495BDB">
            <w:pPr>
              <w:numPr>
                <w:ilvl w:val="0"/>
                <w:numId w:val="13"/>
              </w:numPr>
              <w:shd w:val="clear" w:color="auto" w:fill="FFFFFF"/>
              <w:spacing w:after="0" w:line="240" w:lineRule="auto"/>
              <w:ind w:left="90" w:right="45"/>
              <w:rPr>
                <w:rFonts w:eastAsia="Times New Roman" w:cs="Times New Roman"/>
                <w:color w:val="000000"/>
              </w:rPr>
            </w:pPr>
            <w:r w:rsidRPr="006947B4">
              <w:rPr>
                <w:rFonts w:eastAsia="Times New Roman" w:cs="Times New Roman"/>
                <w:color w:val="000000"/>
                <w:spacing w:val="442"/>
              </w:rPr>
              <w:t>Goo</w:t>
            </w:r>
            <w:r w:rsidRPr="006947B4">
              <w:rPr>
                <w:rFonts w:eastAsia="Times New Roman" w:cs="Times New Roman"/>
                <w:color w:val="000000"/>
                <w:spacing w:val="3"/>
              </w:rPr>
              <w:t>d</w:t>
            </w:r>
          </w:p>
        </w:tc>
        <w:tc>
          <w:tcPr>
            <w:tcW w:w="1557" w:type="dxa"/>
            <w:tcBorders>
              <w:top w:val="single" w:sz="4" w:space="0" w:color="000000"/>
              <w:left w:val="single" w:sz="4" w:space="0" w:color="000000"/>
              <w:bottom w:val="single" w:sz="4" w:space="0" w:color="000000"/>
              <w:right w:val="single" w:sz="4" w:space="0" w:color="000000"/>
            </w:tcBorders>
            <w:tcMar>
              <w:left w:w="0" w:type="dxa"/>
              <w:right w:w="0" w:type="dxa"/>
            </w:tcMar>
            <w:tcFitText/>
          </w:tcPr>
          <w:p w:rsidR="00922F4D" w:rsidRDefault="00495BDB">
            <w:pPr>
              <w:numPr>
                <w:ilvl w:val="0"/>
                <w:numId w:val="13"/>
              </w:numPr>
              <w:shd w:val="clear" w:color="auto" w:fill="FFFFFF"/>
              <w:spacing w:after="0" w:line="240" w:lineRule="auto"/>
              <w:ind w:left="90" w:right="45"/>
              <w:rPr>
                <w:rFonts w:eastAsia="Times New Roman" w:cs="Times New Roman"/>
                <w:color w:val="000000"/>
              </w:rPr>
            </w:pPr>
            <w:r w:rsidRPr="006947B4">
              <w:rPr>
                <w:rFonts w:eastAsia="Times New Roman" w:cs="Times New Roman"/>
                <w:color w:val="000000"/>
                <w:spacing w:val="421"/>
              </w:rPr>
              <w:t>Goo</w:t>
            </w:r>
            <w:r w:rsidRPr="006947B4">
              <w:rPr>
                <w:rFonts w:eastAsia="Times New Roman" w:cs="Times New Roman"/>
                <w:color w:val="000000"/>
                <w:spacing w:val="3"/>
              </w:rPr>
              <w:t>d</w:t>
            </w:r>
          </w:p>
        </w:tc>
      </w:tr>
    </w:tbl>
    <w:p w:rsidR="00922F4D" w:rsidRDefault="00922F4D">
      <w:pPr>
        <w:shd w:val="clear" w:color="auto" w:fill="FFFFFF"/>
        <w:spacing w:after="0" w:line="240" w:lineRule="auto"/>
        <w:ind w:right="45"/>
        <w:rPr>
          <w:rFonts w:eastAsia="Times New Roman" w:cs="Times New Roman"/>
          <w:b/>
          <w:color w:val="000000"/>
        </w:rPr>
      </w:pPr>
    </w:p>
    <w:p w:rsidR="00922F4D" w:rsidRDefault="00922F4D">
      <w:pPr>
        <w:shd w:val="clear" w:color="auto" w:fill="FFFFFF"/>
        <w:spacing w:after="0" w:line="240" w:lineRule="auto"/>
        <w:ind w:right="45"/>
        <w:rPr>
          <w:rFonts w:eastAsia="Times New Roman" w:cs="Times New Roman"/>
          <w:b/>
          <w:color w:val="000000"/>
        </w:rPr>
      </w:pPr>
    </w:p>
    <w:p w:rsidR="00922F4D" w:rsidRDefault="00495BDB">
      <w:pPr>
        <w:shd w:val="clear" w:color="auto" w:fill="D3D3D3"/>
        <w:spacing w:line="240" w:lineRule="auto"/>
        <w:jc w:val="center"/>
        <w:rPr>
          <w:rFonts w:eastAsia="Times New Roman" w:cs="Times New Roman"/>
          <w:b/>
          <w:bCs/>
          <w:color w:val="000000"/>
        </w:rPr>
      </w:pPr>
      <w:r>
        <w:rPr>
          <w:rFonts w:eastAsia="Times New Roman" w:cs="Times New Roman"/>
          <w:b/>
          <w:bCs/>
          <w:color w:val="000000"/>
        </w:rPr>
        <w:t>Personal Details</w:t>
      </w:r>
    </w:p>
    <w:p w:rsidR="00922F4D" w:rsidRDefault="00495BDB">
      <w:pPr>
        <w:spacing w:before="240" w:line="240" w:lineRule="auto"/>
        <w:rPr>
          <w:rFonts w:eastAsia="Times New Roman" w:cs="Times New Roman"/>
          <w:color w:val="000000"/>
        </w:rPr>
      </w:pPr>
      <w:r>
        <w:rPr>
          <w:rFonts w:eastAsia="Times New Roman" w:cs="Times New Roman"/>
          <w:color w:val="000000"/>
        </w:rPr>
        <w:t>D.O.B</w:t>
      </w: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t>:</w:t>
      </w:r>
      <w:r>
        <w:rPr>
          <w:rFonts w:eastAsia="Times New Roman" w:cs="Times New Roman"/>
          <w:color w:val="000000"/>
        </w:rPr>
        <w:tab/>
      </w:r>
      <w:r>
        <w:rPr>
          <w:rFonts w:eastAsia="Times New Roman" w:cs="Times New Roman"/>
          <w:color w:val="000000"/>
        </w:rPr>
        <w:tab/>
        <w:t>29</w:t>
      </w:r>
      <w:r>
        <w:rPr>
          <w:rFonts w:eastAsia="Times New Roman" w:cs="Times New Roman"/>
          <w:color w:val="000000"/>
          <w:vertAlign w:val="superscript"/>
        </w:rPr>
        <w:t>th</w:t>
      </w:r>
      <w:r>
        <w:rPr>
          <w:rFonts w:eastAsia="Times New Roman" w:cs="Times New Roman"/>
          <w:color w:val="000000"/>
        </w:rPr>
        <w:t xml:space="preserve"> August, 1992</w:t>
      </w:r>
    </w:p>
    <w:p w:rsidR="00922F4D" w:rsidRDefault="00495BDB">
      <w:pPr>
        <w:spacing w:line="240" w:lineRule="auto"/>
        <w:rPr>
          <w:rFonts w:eastAsia="Times New Roman" w:cs="Times New Roman"/>
          <w:color w:val="000000"/>
        </w:rPr>
      </w:pPr>
      <w:r>
        <w:rPr>
          <w:rFonts w:eastAsia="Times New Roman" w:cs="Times New Roman"/>
          <w:color w:val="000000"/>
        </w:rPr>
        <w:t>GENDER</w:t>
      </w:r>
      <w:r>
        <w:rPr>
          <w:rFonts w:eastAsia="Times New Roman" w:cs="Times New Roman"/>
          <w:color w:val="000000"/>
        </w:rPr>
        <w:tab/>
      </w:r>
      <w:r>
        <w:rPr>
          <w:rFonts w:eastAsia="Times New Roman" w:cs="Times New Roman"/>
          <w:color w:val="000000"/>
        </w:rPr>
        <w:tab/>
      </w:r>
      <w:r>
        <w:rPr>
          <w:rFonts w:eastAsia="Times New Roman" w:cs="Times New Roman"/>
          <w:color w:val="000000"/>
        </w:rPr>
        <w:tab/>
        <w:t>:</w:t>
      </w:r>
      <w:r>
        <w:rPr>
          <w:rFonts w:eastAsia="Times New Roman" w:cs="Times New Roman"/>
          <w:color w:val="000000"/>
        </w:rPr>
        <w:tab/>
      </w:r>
      <w:r>
        <w:rPr>
          <w:rFonts w:eastAsia="Times New Roman" w:cs="Times New Roman"/>
          <w:color w:val="000000"/>
        </w:rPr>
        <w:tab/>
        <w:t>Male</w:t>
      </w:r>
    </w:p>
    <w:p w:rsidR="00922F4D" w:rsidRDefault="00495BDB">
      <w:pPr>
        <w:spacing w:line="240" w:lineRule="auto"/>
        <w:rPr>
          <w:rFonts w:eastAsia="Times New Roman" w:cs="Times New Roman"/>
          <w:color w:val="000000"/>
        </w:rPr>
      </w:pPr>
      <w:r>
        <w:rPr>
          <w:rFonts w:eastAsia="Times New Roman" w:cs="Times New Roman"/>
          <w:color w:val="000000"/>
        </w:rPr>
        <w:t>MARITAL STATUS</w:t>
      </w:r>
      <w:r>
        <w:rPr>
          <w:rFonts w:eastAsia="Times New Roman" w:cs="Times New Roman"/>
          <w:color w:val="000000"/>
        </w:rPr>
        <w:tab/>
      </w:r>
      <w:r>
        <w:rPr>
          <w:rFonts w:eastAsia="Times New Roman" w:cs="Times New Roman"/>
          <w:color w:val="000000"/>
        </w:rPr>
        <w:tab/>
        <w:t>:</w:t>
      </w:r>
      <w:r>
        <w:rPr>
          <w:rFonts w:eastAsia="Times New Roman" w:cs="Times New Roman"/>
          <w:color w:val="000000"/>
        </w:rPr>
        <w:tab/>
      </w:r>
      <w:r>
        <w:rPr>
          <w:rFonts w:eastAsia="Times New Roman" w:cs="Times New Roman"/>
          <w:color w:val="000000"/>
        </w:rPr>
        <w:tab/>
        <w:t>Unmarried</w:t>
      </w:r>
    </w:p>
    <w:p w:rsidR="00922F4D" w:rsidRDefault="00495BDB">
      <w:pPr>
        <w:spacing w:line="240" w:lineRule="auto"/>
        <w:rPr>
          <w:rFonts w:eastAsia="Times New Roman" w:cs="Times New Roman"/>
          <w:color w:val="000000"/>
        </w:rPr>
      </w:pPr>
      <w:r>
        <w:rPr>
          <w:rFonts w:eastAsia="Times New Roman" w:cs="Times New Roman"/>
          <w:color w:val="000000"/>
        </w:rPr>
        <w:t>LANGUAGES KNOWN</w:t>
      </w:r>
      <w:r>
        <w:rPr>
          <w:rFonts w:eastAsia="Times New Roman" w:cs="Times New Roman"/>
          <w:color w:val="000000"/>
        </w:rPr>
        <w:tab/>
      </w:r>
      <w:r>
        <w:rPr>
          <w:rFonts w:eastAsia="Times New Roman" w:cs="Times New Roman"/>
          <w:color w:val="000000"/>
        </w:rPr>
        <w:tab/>
        <w:t>:</w:t>
      </w:r>
      <w:r>
        <w:rPr>
          <w:rFonts w:eastAsia="Times New Roman" w:cs="Times New Roman"/>
          <w:color w:val="000000"/>
        </w:rPr>
        <w:tab/>
      </w:r>
      <w:r>
        <w:rPr>
          <w:rFonts w:eastAsia="Times New Roman" w:cs="Times New Roman"/>
          <w:color w:val="000000"/>
        </w:rPr>
        <w:tab/>
        <w:t>Hindi, English</w:t>
      </w:r>
    </w:p>
    <w:p w:rsidR="00922F4D" w:rsidRDefault="00495BDB">
      <w:pPr>
        <w:spacing w:line="240" w:lineRule="auto"/>
        <w:rPr>
          <w:rFonts w:eastAsia="Times New Roman" w:cs="Times New Roman"/>
          <w:color w:val="000000"/>
        </w:rPr>
      </w:pPr>
      <w:r>
        <w:rPr>
          <w:rFonts w:eastAsia="Times New Roman" w:cs="Times New Roman"/>
          <w:color w:val="000000"/>
        </w:rPr>
        <w:t>RELIGION</w:t>
      </w:r>
      <w:r>
        <w:rPr>
          <w:rFonts w:eastAsia="Times New Roman" w:cs="Times New Roman"/>
          <w:color w:val="000000"/>
        </w:rPr>
        <w:tab/>
      </w:r>
      <w:r>
        <w:rPr>
          <w:rFonts w:eastAsia="Times New Roman" w:cs="Times New Roman"/>
          <w:color w:val="000000"/>
        </w:rPr>
        <w:tab/>
      </w:r>
      <w:r>
        <w:rPr>
          <w:rFonts w:eastAsia="Times New Roman" w:cs="Times New Roman"/>
          <w:color w:val="000000"/>
        </w:rPr>
        <w:tab/>
        <w:t>:</w:t>
      </w:r>
      <w:r>
        <w:rPr>
          <w:rFonts w:eastAsia="Times New Roman" w:cs="Times New Roman"/>
          <w:color w:val="000000"/>
        </w:rPr>
        <w:tab/>
      </w:r>
      <w:r>
        <w:rPr>
          <w:rFonts w:eastAsia="Times New Roman" w:cs="Times New Roman"/>
          <w:color w:val="000000"/>
        </w:rPr>
        <w:tab/>
        <w:t>Hindu</w:t>
      </w:r>
    </w:p>
    <w:p w:rsidR="00922F4D" w:rsidRDefault="00495BDB">
      <w:pPr>
        <w:spacing w:line="240" w:lineRule="auto"/>
        <w:rPr>
          <w:rFonts w:eastAsia="Times New Roman" w:cs="Times New Roman"/>
          <w:color w:val="000000"/>
        </w:rPr>
      </w:pPr>
      <w:r>
        <w:rPr>
          <w:rFonts w:eastAsia="Times New Roman" w:cs="Times New Roman"/>
          <w:color w:val="000000"/>
        </w:rPr>
        <w:lastRenderedPageBreak/>
        <w:t>NATIONALITY</w:t>
      </w:r>
      <w:r>
        <w:rPr>
          <w:rFonts w:eastAsia="Times New Roman" w:cs="Times New Roman"/>
          <w:color w:val="000000"/>
        </w:rPr>
        <w:tab/>
      </w:r>
      <w:r>
        <w:rPr>
          <w:rFonts w:eastAsia="Times New Roman" w:cs="Times New Roman"/>
          <w:color w:val="000000"/>
        </w:rPr>
        <w:tab/>
      </w:r>
      <w:r>
        <w:rPr>
          <w:rFonts w:eastAsia="Times New Roman" w:cs="Times New Roman"/>
          <w:color w:val="000000"/>
        </w:rPr>
        <w:tab/>
        <w:t>:</w:t>
      </w:r>
      <w:r>
        <w:rPr>
          <w:rFonts w:eastAsia="Times New Roman" w:cs="Times New Roman"/>
          <w:color w:val="000000"/>
        </w:rPr>
        <w:tab/>
      </w:r>
      <w:r>
        <w:rPr>
          <w:rFonts w:eastAsia="Times New Roman" w:cs="Times New Roman"/>
          <w:color w:val="000000"/>
        </w:rPr>
        <w:tab/>
        <w:t>Indian</w:t>
      </w:r>
    </w:p>
    <w:p w:rsidR="00922F4D" w:rsidRDefault="00922F4D">
      <w:pPr>
        <w:spacing w:line="240" w:lineRule="auto"/>
        <w:rPr>
          <w:rFonts w:eastAsia="Times New Roman" w:cs="Times New Roman"/>
          <w:color w:val="000000"/>
        </w:rPr>
      </w:pPr>
    </w:p>
    <w:p w:rsidR="00922F4D" w:rsidRDefault="00495BDB">
      <w:pPr>
        <w:shd w:val="clear" w:color="auto" w:fill="D3D3D3"/>
        <w:spacing w:line="240" w:lineRule="auto"/>
        <w:jc w:val="center"/>
        <w:rPr>
          <w:rFonts w:eastAsia="Times New Roman" w:cs="Times New Roman"/>
          <w:b/>
          <w:bCs/>
          <w:color w:val="000000"/>
        </w:rPr>
      </w:pPr>
      <w:r>
        <w:rPr>
          <w:rFonts w:eastAsia="Times New Roman" w:cs="Times New Roman"/>
          <w:b/>
          <w:bCs/>
          <w:color w:val="000000"/>
        </w:rPr>
        <w:t>Declaration</w:t>
      </w:r>
    </w:p>
    <w:p w:rsidR="00922F4D" w:rsidRDefault="00495BDB">
      <w:r>
        <w:t xml:space="preserve">I hereby declare that the information furnished above is true to the best of </w:t>
      </w:r>
      <w:bookmarkStart w:id="0" w:name="_GoBack"/>
      <w:bookmarkEnd w:id="0"/>
      <w:r>
        <w:t>my knowledg</w:t>
      </w:r>
      <w:r>
        <w:t>e.</w:t>
      </w:r>
    </w:p>
    <w:p w:rsidR="00922F4D" w:rsidRDefault="00922F4D"/>
    <w:p w:rsidR="00922F4D" w:rsidRDefault="00495BDB">
      <w:r>
        <w:t xml:space="preserve">Place: Ghaziabad, U.P.                 </w:t>
      </w:r>
      <w:r>
        <w:tab/>
      </w:r>
      <w:r>
        <w:tab/>
      </w:r>
      <w:r>
        <w:tab/>
      </w:r>
      <w:r>
        <w:tab/>
      </w:r>
      <w:r>
        <w:tab/>
      </w:r>
      <w:r>
        <w:tab/>
        <w:t>Arpit Singh</w:t>
      </w:r>
    </w:p>
    <w:p w:rsidR="00922F4D" w:rsidRDefault="00495BDB">
      <w:r>
        <w:t xml:space="preserve">Date: </w:t>
      </w:r>
    </w:p>
    <w:p w:rsidR="00922F4D" w:rsidRDefault="00922F4D">
      <w:pPr>
        <w:spacing w:line="240" w:lineRule="auto"/>
        <w:rPr>
          <w:rFonts w:eastAsia="Times New Roman" w:cs="Times New Roman"/>
          <w:color w:val="000000"/>
        </w:rPr>
      </w:pPr>
    </w:p>
    <w:p w:rsidR="00922F4D" w:rsidRDefault="00495BDB">
      <w:pPr>
        <w:spacing w:line="240" w:lineRule="auto"/>
      </w:pPr>
      <w:r>
        <w:rPr>
          <w:rFonts w:eastAsia="Times New Roman" w:cs="Times New Roman"/>
          <w:color w:val="000000"/>
        </w:rPr>
        <w:br/>
      </w:r>
      <w:r w:rsidR="00922F4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mso-position-horizontal-relative:text;mso-position-vertical-relative:text">
            <v:imagedata r:id="rId7"/>
          </v:shape>
        </w:pict>
      </w:r>
    </w:p>
    <w:sectPr w:rsidR="00922F4D" w:rsidSect="00922F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F6B8823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nsid w:val="00000001"/>
    <w:multiLevelType w:val="singleLevel"/>
    <w:tmpl w:val="00000000"/>
    <w:lvl w:ilvl="0">
      <w:start w:val="1"/>
      <w:numFmt w:val="bullet"/>
      <w:lvlText w:val=""/>
      <w:lvlJc w:val="left"/>
      <w:pPr>
        <w:tabs>
          <w:tab w:val="left" w:pos="360"/>
        </w:tabs>
        <w:ind w:left="360" w:hanging="360"/>
      </w:pPr>
      <w:rPr>
        <w:rFonts w:ascii="Verdana" w:eastAsia="Verdana" w:hAnsi="Verdana" w:hint="default"/>
        <w:b w:val="0"/>
        <w:color w:val="000000"/>
        <w:spacing w:val="-6"/>
        <w:w w:val="100"/>
        <w:sz w:val="20"/>
      </w:rPr>
    </w:lvl>
  </w:abstractNum>
  <w:abstractNum w:abstractNumId="2">
    <w:nsid w:val="00000002"/>
    <w:multiLevelType w:val="multilevel"/>
    <w:tmpl w:val="B874ED8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nsid w:val="00000003"/>
    <w:multiLevelType w:val="multilevel"/>
    <w:tmpl w:val="849028A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nsid w:val="00000004"/>
    <w:multiLevelType w:val="multilevel"/>
    <w:tmpl w:val="CA442A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nsid w:val="00000005"/>
    <w:multiLevelType w:val="singleLevel"/>
    <w:tmpl w:val="00000000"/>
    <w:lvl w:ilvl="0">
      <w:start w:val="1"/>
      <w:numFmt w:val="bullet"/>
      <w:lvlText w:val=""/>
      <w:lvlJc w:val="left"/>
      <w:pPr>
        <w:tabs>
          <w:tab w:val="left" w:pos="720"/>
        </w:tabs>
        <w:ind w:left="720" w:hanging="360"/>
      </w:pPr>
      <w:rPr>
        <w:rFonts w:ascii="Verdana" w:eastAsia="Verdana" w:hAnsi="Verdana" w:hint="default"/>
        <w:b w:val="0"/>
        <w:color w:val="000000"/>
        <w:w w:val="100"/>
        <w:sz w:val="20"/>
      </w:rPr>
    </w:lvl>
  </w:abstractNum>
  <w:abstractNum w:abstractNumId="6">
    <w:nsid w:val="00000006"/>
    <w:multiLevelType w:val="multilevel"/>
    <w:tmpl w:val="849028A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nsid w:val="00000007"/>
    <w:multiLevelType w:val="multilevel"/>
    <w:tmpl w:val="91329716"/>
    <w:lvl w:ilvl="0">
      <w:start w:val="1"/>
      <w:numFmt w:val="bullet"/>
      <w:lvlText w:val=""/>
      <w:lvlJc w:val="left"/>
      <w:pPr>
        <w:tabs>
          <w:tab w:val="left" w:pos="1530"/>
        </w:tabs>
        <w:ind w:left="1530" w:hanging="360"/>
      </w:pPr>
      <w:rPr>
        <w:rFonts w:ascii="Symbol" w:hAnsi="Symbol" w:hint="default"/>
        <w:sz w:val="20"/>
      </w:rPr>
    </w:lvl>
    <w:lvl w:ilvl="1" w:tentative="1">
      <w:start w:val="1"/>
      <w:numFmt w:val="bullet"/>
      <w:lvlText w:val=""/>
      <w:lvlJc w:val="left"/>
      <w:pPr>
        <w:tabs>
          <w:tab w:val="left" w:pos="2250"/>
        </w:tabs>
        <w:ind w:left="2250" w:hanging="360"/>
      </w:pPr>
      <w:rPr>
        <w:rFonts w:ascii="Symbol" w:hAnsi="Symbol" w:hint="default"/>
        <w:sz w:val="20"/>
      </w:rPr>
    </w:lvl>
    <w:lvl w:ilvl="2" w:tentative="1">
      <w:start w:val="1"/>
      <w:numFmt w:val="bullet"/>
      <w:lvlText w:val=""/>
      <w:lvlJc w:val="left"/>
      <w:pPr>
        <w:tabs>
          <w:tab w:val="left" w:pos="2970"/>
        </w:tabs>
        <w:ind w:left="2970" w:hanging="360"/>
      </w:pPr>
      <w:rPr>
        <w:rFonts w:ascii="Symbol" w:hAnsi="Symbol" w:hint="default"/>
        <w:sz w:val="20"/>
      </w:rPr>
    </w:lvl>
    <w:lvl w:ilvl="3" w:tentative="1">
      <w:start w:val="1"/>
      <w:numFmt w:val="bullet"/>
      <w:lvlText w:val=""/>
      <w:lvlJc w:val="left"/>
      <w:pPr>
        <w:tabs>
          <w:tab w:val="left" w:pos="3690"/>
        </w:tabs>
        <w:ind w:left="3690" w:hanging="360"/>
      </w:pPr>
      <w:rPr>
        <w:rFonts w:ascii="Symbol" w:hAnsi="Symbol" w:hint="default"/>
        <w:sz w:val="20"/>
      </w:rPr>
    </w:lvl>
    <w:lvl w:ilvl="4" w:tentative="1">
      <w:start w:val="1"/>
      <w:numFmt w:val="bullet"/>
      <w:lvlText w:val=""/>
      <w:lvlJc w:val="left"/>
      <w:pPr>
        <w:tabs>
          <w:tab w:val="left" w:pos="4410"/>
        </w:tabs>
        <w:ind w:left="4410" w:hanging="360"/>
      </w:pPr>
      <w:rPr>
        <w:rFonts w:ascii="Symbol" w:hAnsi="Symbol" w:hint="default"/>
        <w:sz w:val="20"/>
      </w:rPr>
    </w:lvl>
    <w:lvl w:ilvl="5" w:tentative="1">
      <w:start w:val="1"/>
      <w:numFmt w:val="bullet"/>
      <w:lvlText w:val=""/>
      <w:lvlJc w:val="left"/>
      <w:pPr>
        <w:tabs>
          <w:tab w:val="left" w:pos="5130"/>
        </w:tabs>
        <w:ind w:left="5130" w:hanging="360"/>
      </w:pPr>
      <w:rPr>
        <w:rFonts w:ascii="Symbol" w:hAnsi="Symbol" w:hint="default"/>
        <w:sz w:val="20"/>
      </w:rPr>
    </w:lvl>
    <w:lvl w:ilvl="6" w:tentative="1">
      <w:start w:val="1"/>
      <w:numFmt w:val="bullet"/>
      <w:lvlText w:val=""/>
      <w:lvlJc w:val="left"/>
      <w:pPr>
        <w:tabs>
          <w:tab w:val="left" w:pos="5850"/>
        </w:tabs>
        <w:ind w:left="5850" w:hanging="360"/>
      </w:pPr>
      <w:rPr>
        <w:rFonts w:ascii="Symbol" w:hAnsi="Symbol" w:hint="default"/>
        <w:sz w:val="20"/>
      </w:rPr>
    </w:lvl>
    <w:lvl w:ilvl="7" w:tentative="1">
      <w:start w:val="1"/>
      <w:numFmt w:val="bullet"/>
      <w:lvlText w:val=""/>
      <w:lvlJc w:val="left"/>
      <w:pPr>
        <w:tabs>
          <w:tab w:val="left" w:pos="6570"/>
        </w:tabs>
        <w:ind w:left="6570" w:hanging="360"/>
      </w:pPr>
      <w:rPr>
        <w:rFonts w:ascii="Symbol" w:hAnsi="Symbol" w:hint="default"/>
        <w:sz w:val="20"/>
      </w:rPr>
    </w:lvl>
    <w:lvl w:ilvl="8" w:tentative="1">
      <w:start w:val="1"/>
      <w:numFmt w:val="bullet"/>
      <w:lvlText w:val=""/>
      <w:lvlJc w:val="left"/>
      <w:pPr>
        <w:tabs>
          <w:tab w:val="left" w:pos="7290"/>
        </w:tabs>
        <w:ind w:left="7290" w:hanging="360"/>
      </w:pPr>
      <w:rPr>
        <w:rFonts w:ascii="Symbol" w:hAnsi="Symbol" w:hint="default"/>
        <w:sz w:val="20"/>
      </w:rPr>
    </w:lvl>
  </w:abstractNum>
  <w:abstractNum w:abstractNumId="8">
    <w:nsid w:val="00000008"/>
    <w:multiLevelType w:val="multilevel"/>
    <w:tmpl w:val="B554D2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nsid w:val="00000009"/>
    <w:multiLevelType w:val="singleLevel"/>
    <w:tmpl w:val="00000000"/>
    <w:lvl w:ilvl="0">
      <w:start w:val="1"/>
      <w:numFmt w:val="bullet"/>
      <w:lvlText w:val=""/>
      <w:lvlJc w:val="left"/>
      <w:pPr>
        <w:tabs>
          <w:tab w:val="left" w:pos="720"/>
        </w:tabs>
        <w:ind w:left="720" w:hanging="360"/>
      </w:pPr>
      <w:rPr>
        <w:rFonts w:ascii="Verdana" w:eastAsia="Verdana" w:hAnsi="Verdana" w:hint="default"/>
        <w:b w:val="0"/>
        <w:color w:val="000000"/>
        <w:w w:val="100"/>
        <w:sz w:val="20"/>
      </w:rPr>
    </w:lvl>
  </w:abstractNum>
  <w:abstractNum w:abstractNumId="10">
    <w:nsid w:val="0000000A"/>
    <w:multiLevelType w:val="hybridMultilevel"/>
    <w:tmpl w:val="F75E79D0"/>
    <w:lvl w:ilvl="0" w:tplc="CEC04BE8">
      <w:start w:val="1"/>
      <w:numFmt w:val="bullet"/>
      <w:lvlText w:val=""/>
      <w:lvlJc w:val="left"/>
      <w:pPr>
        <w:tabs>
          <w:tab w:val="left" w:pos="720"/>
        </w:tabs>
        <w:ind w:left="720" w:hanging="360"/>
      </w:pPr>
      <w:rPr>
        <w:rFonts w:ascii="Symbol" w:hAnsi="Symbol" w:hint="default"/>
      </w:rPr>
    </w:lvl>
    <w:lvl w:ilvl="1" w:tplc="5406C004" w:tentative="1">
      <w:start w:val="1"/>
      <w:numFmt w:val="bullet"/>
      <w:lvlText w:val="o"/>
      <w:lvlJc w:val="left"/>
      <w:pPr>
        <w:tabs>
          <w:tab w:val="left" w:pos="1440"/>
        </w:tabs>
        <w:ind w:left="1440" w:hanging="360"/>
      </w:pPr>
      <w:rPr>
        <w:rFonts w:ascii="Courier New" w:hAnsi="Courier New" w:cs="Courier New" w:hint="default"/>
      </w:rPr>
    </w:lvl>
    <w:lvl w:ilvl="2" w:tplc="DCA41666" w:tentative="1">
      <w:start w:val="1"/>
      <w:numFmt w:val="bullet"/>
      <w:lvlText w:val=""/>
      <w:lvlJc w:val="left"/>
      <w:pPr>
        <w:tabs>
          <w:tab w:val="left" w:pos="2160"/>
        </w:tabs>
        <w:ind w:left="2160" w:hanging="360"/>
      </w:pPr>
      <w:rPr>
        <w:rFonts w:ascii="Wingdings" w:hAnsi="Wingdings" w:hint="default"/>
      </w:rPr>
    </w:lvl>
    <w:lvl w:ilvl="3" w:tplc="A6AEE2AA" w:tentative="1">
      <w:start w:val="1"/>
      <w:numFmt w:val="bullet"/>
      <w:lvlText w:val=""/>
      <w:lvlJc w:val="left"/>
      <w:pPr>
        <w:tabs>
          <w:tab w:val="left" w:pos="2880"/>
        </w:tabs>
        <w:ind w:left="2880" w:hanging="360"/>
      </w:pPr>
      <w:rPr>
        <w:rFonts w:ascii="Symbol" w:hAnsi="Symbol" w:hint="default"/>
      </w:rPr>
    </w:lvl>
    <w:lvl w:ilvl="4" w:tplc="29F4ED0C" w:tentative="1">
      <w:start w:val="1"/>
      <w:numFmt w:val="bullet"/>
      <w:lvlText w:val="o"/>
      <w:lvlJc w:val="left"/>
      <w:pPr>
        <w:tabs>
          <w:tab w:val="left" w:pos="3600"/>
        </w:tabs>
        <w:ind w:left="3600" w:hanging="360"/>
      </w:pPr>
      <w:rPr>
        <w:rFonts w:ascii="Courier New" w:hAnsi="Courier New" w:cs="Courier New" w:hint="default"/>
      </w:rPr>
    </w:lvl>
    <w:lvl w:ilvl="5" w:tplc="73CE3E2E" w:tentative="1">
      <w:start w:val="1"/>
      <w:numFmt w:val="bullet"/>
      <w:lvlText w:val=""/>
      <w:lvlJc w:val="left"/>
      <w:pPr>
        <w:tabs>
          <w:tab w:val="left" w:pos="4320"/>
        </w:tabs>
        <w:ind w:left="4320" w:hanging="360"/>
      </w:pPr>
      <w:rPr>
        <w:rFonts w:ascii="Wingdings" w:hAnsi="Wingdings" w:hint="default"/>
      </w:rPr>
    </w:lvl>
    <w:lvl w:ilvl="6" w:tplc="D842DCD4" w:tentative="1">
      <w:start w:val="1"/>
      <w:numFmt w:val="bullet"/>
      <w:lvlText w:val=""/>
      <w:lvlJc w:val="left"/>
      <w:pPr>
        <w:tabs>
          <w:tab w:val="left" w:pos="5040"/>
        </w:tabs>
        <w:ind w:left="5040" w:hanging="360"/>
      </w:pPr>
      <w:rPr>
        <w:rFonts w:ascii="Symbol" w:hAnsi="Symbol" w:hint="default"/>
      </w:rPr>
    </w:lvl>
    <w:lvl w:ilvl="7" w:tplc="40AED7F4" w:tentative="1">
      <w:start w:val="1"/>
      <w:numFmt w:val="bullet"/>
      <w:lvlText w:val="o"/>
      <w:lvlJc w:val="left"/>
      <w:pPr>
        <w:tabs>
          <w:tab w:val="left" w:pos="5760"/>
        </w:tabs>
        <w:ind w:left="5760" w:hanging="360"/>
      </w:pPr>
      <w:rPr>
        <w:rFonts w:ascii="Courier New" w:hAnsi="Courier New" w:cs="Courier New" w:hint="default"/>
      </w:rPr>
    </w:lvl>
    <w:lvl w:ilvl="8" w:tplc="443AB088" w:tentative="1">
      <w:start w:val="1"/>
      <w:numFmt w:val="bullet"/>
      <w:lvlText w:val=""/>
      <w:lvlJc w:val="left"/>
      <w:pPr>
        <w:tabs>
          <w:tab w:val="left" w:pos="6480"/>
        </w:tabs>
        <w:ind w:left="6480" w:hanging="360"/>
      </w:pPr>
      <w:rPr>
        <w:rFonts w:ascii="Wingdings" w:hAnsi="Wingdings" w:hint="default"/>
      </w:rPr>
    </w:lvl>
  </w:abstractNum>
  <w:abstractNum w:abstractNumId="11">
    <w:nsid w:val="0000000B"/>
    <w:multiLevelType w:val="singleLevel"/>
    <w:tmpl w:val="00000000"/>
    <w:lvl w:ilvl="0">
      <w:start w:val="1"/>
      <w:numFmt w:val="bullet"/>
      <w:lvlText w:val=""/>
      <w:lvlJc w:val="left"/>
      <w:pPr>
        <w:tabs>
          <w:tab w:val="left" w:pos="360"/>
        </w:tabs>
        <w:ind w:left="360" w:hanging="360"/>
      </w:pPr>
      <w:rPr>
        <w:rFonts w:ascii="Verdana" w:eastAsia="Verdana" w:hAnsi="Verdana" w:hint="default"/>
        <w:b w:val="0"/>
        <w:color w:val="000000"/>
        <w:w w:val="100"/>
        <w:sz w:val="20"/>
      </w:rPr>
    </w:lvl>
  </w:abstractNum>
  <w:abstractNum w:abstractNumId="12">
    <w:nsid w:val="0000000C"/>
    <w:multiLevelType w:val="multilevel"/>
    <w:tmpl w:val="7A22E4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
    <w:nsid w:val="0000000D"/>
    <w:multiLevelType w:val="singleLevel"/>
    <w:tmpl w:val="00000000"/>
    <w:lvl w:ilvl="0">
      <w:start w:val="1"/>
      <w:numFmt w:val="bullet"/>
      <w:lvlText w:val=""/>
      <w:lvlJc w:val="left"/>
      <w:pPr>
        <w:tabs>
          <w:tab w:val="left" w:pos="1440"/>
        </w:tabs>
        <w:ind w:left="1440" w:hanging="360"/>
      </w:pPr>
      <w:rPr>
        <w:rFonts w:ascii="Verdana" w:eastAsia="Verdana" w:hAnsi="Verdana" w:hint="default"/>
        <w:b w:val="0"/>
        <w:color w:val="000000"/>
        <w:w w:val="100"/>
        <w:sz w:val="20"/>
      </w:rPr>
    </w:lvl>
  </w:abstractNum>
  <w:abstractNum w:abstractNumId="14">
    <w:nsid w:val="0000000E"/>
    <w:multiLevelType w:val="multilevel"/>
    <w:tmpl w:val="B8564C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
    <w:nsid w:val="0000000F"/>
    <w:multiLevelType w:val="multilevel"/>
    <w:tmpl w:val="1698272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
    <w:nsid w:val="00000010"/>
    <w:multiLevelType w:val="singleLevel"/>
    <w:tmpl w:val="00000000"/>
    <w:lvl w:ilvl="0">
      <w:start w:val="1"/>
      <w:numFmt w:val="bullet"/>
      <w:lvlText w:val=""/>
      <w:lvlJc w:val="left"/>
      <w:pPr>
        <w:tabs>
          <w:tab w:val="left" w:pos="720"/>
        </w:tabs>
        <w:ind w:left="720" w:hanging="360"/>
      </w:pPr>
      <w:rPr>
        <w:rFonts w:ascii="Verdana" w:eastAsia="Verdana" w:hAnsi="Verdana" w:hint="default"/>
        <w:b w:val="0"/>
        <w:color w:val="000000"/>
        <w:w w:val="100"/>
        <w:sz w:val="20"/>
      </w:rPr>
    </w:lvl>
  </w:abstractNum>
  <w:abstractNum w:abstractNumId="17">
    <w:nsid w:val="00000011"/>
    <w:multiLevelType w:val="multilevel"/>
    <w:tmpl w:val="AC62AB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
    <w:nsid w:val="00000012"/>
    <w:multiLevelType w:val="multilevel"/>
    <w:tmpl w:val="B95690E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9">
    <w:nsid w:val="00000013"/>
    <w:multiLevelType w:val="singleLevel"/>
    <w:tmpl w:val="00000000"/>
    <w:lvl w:ilvl="0">
      <w:start w:val="1"/>
      <w:numFmt w:val="bullet"/>
      <w:lvlText w:val=""/>
      <w:lvlJc w:val="left"/>
      <w:pPr>
        <w:tabs>
          <w:tab w:val="left" w:pos="720"/>
        </w:tabs>
        <w:ind w:left="720" w:hanging="360"/>
      </w:pPr>
      <w:rPr>
        <w:rFonts w:ascii="Verdana" w:eastAsia="Verdana" w:hAnsi="Verdana" w:hint="default"/>
        <w:b w:val="0"/>
        <w:color w:val="000000"/>
        <w:w w:val="100"/>
        <w:sz w:val="20"/>
      </w:rPr>
    </w:lvl>
  </w:abstractNum>
  <w:abstractNum w:abstractNumId="20">
    <w:nsid w:val="00000014"/>
    <w:multiLevelType w:val="multilevel"/>
    <w:tmpl w:val="646C0C2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nsid w:val="00000015"/>
    <w:multiLevelType w:val="multilevel"/>
    <w:tmpl w:val="37AA07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abstractNumId w:val="18"/>
  </w:num>
  <w:num w:numId="2">
    <w:abstractNumId w:val="1"/>
  </w:num>
  <w:num w:numId="3">
    <w:abstractNumId w:val="2"/>
  </w:num>
  <w:num w:numId="4">
    <w:abstractNumId w:val="4"/>
  </w:num>
  <w:num w:numId="5">
    <w:abstractNumId w:val="3"/>
  </w:num>
  <w:num w:numId="6">
    <w:abstractNumId w:val="7"/>
  </w:num>
  <w:num w:numId="7">
    <w:abstractNumId w:val="21"/>
  </w:num>
  <w:num w:numId="8">
    <w:abstractNumId w:val="6"/>
  </w:num>
  <w:num w:numId="9">
    <w:abstractNumId w:val="12"/>
  </w:num>
  <w:num w:numId="10">
    <w:abstractNumId w:val="9"/>
  </w:num>
  <w:num w:numId="11">
    <w:abstractNumId w:val="5"/>
  </w:num>
  <w:num w:numId="12">
    <w:abstractNumId w:val="11"/>
  </w:num>
  <w:num w:numId="13">
    <w:abstractNumId w:val="0"/>
  </w:num>
  <w:num w:numId="14">
    <w:abstractNumId w:val="13"/>
  </w:num>
  <w:num w:numId="15">
    <w:abstractNumId w:val="14"/>
  </w:num>
  <w:num w:numId="16">
    <w:abstractNumId w:val="15"/>
  </w:num>
  <w:num w:numId="17">
    <w:abstractNumId w:val="16"/>
  </w:num>
  <w:num w:numId="18">
    <w:abstractNumId w:val="17"/>
  </w:num>
  <w:num w:numId="19">
    <w:abstractNumId w:val="19"/>
  </w:num>
  <w:num w:numId="20">
    <w:abstractNumId w:val="10"/>
  </w:num>
  <w:num w:numId="21">
    <w:abstractNumId w:val="20"/>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922F4D"/>
    <w:rsid w:val="00495BDB"/>
    <w:rsid w:val="006947B4"/>
    <w:rsid w:val="00922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F4D"/>
  </w:style>
  <w:style w:type="paragraph" w:styleId="Heading2">
    <w:name w:val="heading 2"/>
    <w:basedOn w:val="Normal"/>
    <w:link w:val="Heading2Char"/>
    <w:uiPriority w:val="9"/>
    <w:qFormat/>
    <w:rsid w:val="00922F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qFormat/>
    <w:rsid w:val="00922F4D"/>
    <w:pPr>
      <w:keepNext/>
      <w:keepLines/>
      <w:spacing w:before="40" w:after="0"/>
      <w:outlineLvl w:val="3"/>
    </w:pPr>
    <w:rPr>
      <w:rFonts w:asciiTheme="majorHAnsi" w:eastAsiaTheme="majorEastAsia" w:hAnsiTheme="majorHAnsi" w:cstheme="majorBidi"/>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F4D"/>
    <w:rPr>
      <w:rFonts w:ascii="Times New Roman" w:eastAsia="Times New Roman" w:hAnsi="Times New Roman" w:cs="Times New Roman"/>
      <w:b/>
      <w:bCs/>
      <w:sz w:val="36"/>
      <w:szCs w:val="36"/>
    </w:rPr>
  </w:style>
  <w:style w:type="paragraph" w:styleId="Header">
    <w:name w:val="header"/>
    <w:basedOn w:val="Normal"/>
    <w:link w:val="HeaderChar"/>
    <w:uiPriority w:val="99"/>
    <w:rsid w:val="00922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F4D"/>
  </w:style>
  <w:style w:type="paragraph" w:styleId="Footer">
    <w:name w:val="footer"/>
    <w:basedOn w:val="Normal"/>
    <w:link w:val="FooterChar"/>
    <w:uiPriority w:val="99"/>
    <w:rsid w:val="00922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F4D"/>
  </w:style>
  <w:style w:type="character" w:styleId="Hyperlink">
    <w:name w:val="Hyperlink"/>
    <w:basedOn w:val="DefaultParagraphFont"/>
    <w:uiPriority w:val="99"/>
    <w:rsid w:val="00922F4D"/>
    <w:rPr>
      <w:color w:val="0563C1"/>
      <w:u w:val="single"/>
    </w:rPr>
  </w:style>
  <w:style w:type="paragraph" w:styleId="ListParagraph">
    <w:name w:val="List Paragraph"/>
    <w:basedOn w:val="Normal"/>
    <w:uiPriority w:val="34"/>
    <w:qFormat/>
    <w:rsid w:val="00922F4D"/>
    <w:pPr>
      <w:ind w:left="720"/>
      <w:contextualSpacing/>
    </w:pPr>
  </w:style>
  <w:style w:type="character" w:customStyle="1" w:styleId="Heading4Char">
    <w:name w:val="Heading 4 Char"/>
    <w:basedOn w:val="DefaultParagraphFont"/>
    <w:link w:val="Heading4"/>
    <w:uiPriority w:val="9"/>
    <w:rsid w:val="00922F4D"/>
    <w:rPr>
      <w:rFonts w:asciiTheme="majorHAnsi" w:eastAsiaTheme="majorEastAsia" w:hAnsiTheme="majorHAnsi" w:cstheme="majorBidi"/>
      <w:i/>
      <w:iCs/>
      <w:color w:val="2E74B5"/>
    </w:rPr>
  </w:style>
  <w:style w:type="paragraph" w:styleId="BalloonText">
    <w:name w:val="Balloon Text"/>
    <w:basedOn w:val="Normal"/>
    <w:link w:val="BalloonTextChar"/>
    <w:uiPriority w:val="99"/>
    <w:rsid w:val="00922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22F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9f69a9c42656e408946ac35867b5c31c134f530e18705c4458440321091b5b581209100415425e5f084356014b4450530401195c1333471b1b111244585909504e011503504e1c180c571833471b1b0018405c5a0e535601514841481f0f2b561358191b11551714595d5c564e105c135042155a0901001f1001475212155a5e08021c400812074744595d0151421758140415475f580d044a100d400616400a5e085142175a145714455d5d0c544b1b091603124051590e541b140b155015415d0b0d594a1608100745460b5d5f501e1758140415455d5b0c524f10081405035d4a1e500558191b130b10435b55015048161b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pit8114@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CHAUHAN</dc:creator>
  <cp:lastModifiedBy>Anand</cp:lastModifiedBy>
  <cp:revision>2</cp:revision>
  <dcterms:created xsi:type="dcterms:W3CDTF">2018-06-19T08:11:00Z</dcterms:created>
  <dcterms:modified xsi:type="dcterms:W3CDTF">2018-06-19T08:11:00Z</dcterms:modified>
</cp:coreProperties>
</file>