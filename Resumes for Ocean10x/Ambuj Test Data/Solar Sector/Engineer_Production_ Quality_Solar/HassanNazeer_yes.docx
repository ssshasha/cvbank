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7FA" w:rsidRDefault="00E508EF" w:rsidP="00805DAA">
      <w:pPr>
        <w:pStyle w:val="IntenseQuote"/>
        <w:ind w:left="270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0907FA" w:rsidRDefault="00E508EF" w:rsidP="00805DAA">
      <w:pPr>
        <w:pStyle w:val="IntenseQuote"/>
        <w:ind w:left="270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8A400C" w:rsidRPr="00AC0A40" w:rsidRDefault="00926BDD" w:rsidP="00805DAA">
      <w:pPr>
        <w:pStyle w:val="IntenseQuote"/>
        <w:ind w:left="27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AC0A40">
        <w:rPr>
          <w:rFonts w:ascii="Times New Roman" w:hAnsi="Times New Roman" w:cs="Times New Roman"/>
          <w:sz w:val="28"/>
          <w:szCs w:val="28"/>
          <w:lang w:val="en-GB"/>
        </w:rPr>
        <w:t>HASSAN NAZEER AZMI</w:t>
      </w:r>
    </w:p>
    <w:p w:rsidR="008A400C" w:rsidRPr="00AC0A40" w:rsidRDefault="00926BDD" w:rsidP="00805DAA">
      <w:pPr>
        <w:ind w:left="270"/>
        <w:jc w:val="center"/>
        <w:rPr>
          <w:rFonts w:ascii="Times New Roman" w:hAnsi="Times New Roman" w:cs="Times New Roman"/>
          <w:sz w:val="21"/>
          <w:szCs w:val="21"/>
          <w:lang w:val="en-GB"/>
        </w:rPr>
      </w:pPr>
      <w:r w:rsidRPr="00AC0A40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E-Mail: </w:t>
      </w:r>
      <w:r w:rsidRPr="00AC0A40">
        <w:rPr>
          <w:rFonts w:ascii="Times New Roman" w:hAnsi="Times New Roman" w:cs="Times New Roman"/>
          <w:sz w:val="21"/>
          <w:szCs w:val="21"/>
          <w:lang w:val="en-GB"/>
        </w:rPr>
        <w:t>hnazeer12@gmail.com</w:t>
      </w:r>
      <w:proofErr w:type="gramStart"/>
      <w:r w:rsidRPr="00AC0A40">
        <w:rPr>
          <w:rFonts w:ascii="Times New Roman" w:hAnsi="Times New Roman" w:cs="Times New Roman"/>
          <w:sz w:val="21"/>
          <w:szCs w:val="21"/>
          <w:lang w:val="en-GB"/>
        </w:rPr>
        <w:t xml:space="preserve">,  </w:t>
      </w:r>
      <w:r w:rsidRPr="00AC0A40">
        <w:rPr>
          <w:rFonts w:ascii="Times New Roman" w:hAnsi="Times New Roman" w:cs="Times New Roman"/>
          <w:b/>
          <w:bCs/>
          <w:sz w:val="21"/>
          <w:szCs w:val="21"/>
          <w:lang w:val="en-GB"/>
        </w:rPr>
        <w:t>Contact</w:t>
      </w:r>
      <w:proofErr w:type="gramEnd"/>
      <w:r w:rsidRPr="00AC0A40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 No.:</w:t>
      </w:r>
      <w:r w:rsidRPr="00AC0A40">
        <w:rPr>
          <w:rFonts w:ascii="Times New Roman" w:hAnsi="Times New Roman" w:cs="Times New Roman"/>
          <w:sz w:val="21"/>
          <w:szCs w:val="21"/>
          <w:lang w:val="en-GB"/>
        </w:rPr>
        <w:t xml:space="preserve"> +91-8053150901</w:t>
      </w:r>
    </w:p>
    <w:p w:rsidR="008A400C" w:rsidRPr="00AC0A40" w:rsidRDefault="00926BDD" w:rsidP="00805DAA">
      <w:pPr>
        <w:pStyle w:val="IntenseQuote"/>
        <w:ind w:left="270"/>
        <w:rPr>
          <w:rFonts w:ascii="Times New Roman" w:hAnsi="Times New Roman" w:cs="Times New Roman"/>
          <w:u w:val="single"/>
          <w:lang w:val="en-GB"/>
        </w:rPr>
      </w:pPr>
      <w:r w:rsidRPr="00AC0A40"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inline distT="0" distB="0" distL="0" distR="0">
            <wp:extent cx="5772150" cy="1254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548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0C" w:rsidRPr="00AC0A40" w:rsidRDefault="00926BDD" w:rsidP="00F600E9">
      <w:pPr>
        <w:pStyle w:val="IntenseQuote"/>
        <w:ind w:left="0"/>
        <w:rPr>
          <w:rFonts w:ascii="Times New Roman" w:hAnsi="Times New Roman" w:cs="Times New Roman"/>
          <w:color w:val="000000"/>
          <w:u w:val="single"/>
          <w:lang w:val="en-GB"/>
        </w:rPr>
      </w:pPr>
      <w:r w:rsidRPr="00AC0A40">
        <w:rPr>
          <w:rFonts w:ascii="Times New Roman" w:hAnsi="Times New Roman" w:cs="Times New Roman"/>
          <w:color w:val="000000"/>
          <w:u w:val="single"/>
          <w:lang w:val="en-GB"/>
        </w:rPr>
        <w:t>OBJECTIVES</w:t>
      </w:r>
    </w:p>
    <w:p w:rsidR="00DA2494" w:rsidRPr="00DA2494" w:rsidRDefault="00926BDD" w:rsidP="00DA2494">
      <w:pPr>
        <w:pStyle w:val="BlockText"/>
        <w:ind w:left="0" w:right="-547"/>
        <w:rPr>
          <w:rFonts w:ascii="Times New Roman" w:hAnsi="Times New Roman" w:cs="Times New Roman"/>
          <w:sz w:val="24"/>
          <w:szCs w:val="24"/>
        </w:rPr>
      </w:pPr>
      <w:r w:rsidRPr="00DA2494">
        <w:rPr>
          <w:rFonts w:ascii="Times New Roman" w:hAnsi="Times New Roman" w:cs="Times New Roman"/>
          <w:sz w:val="24"/>
          <w:szCs w:val="24"/>
        </w:rPr>
        <w:t>Intend to build a career in the corporate world with committed and dedicated people, So as to explore myself and realize my potential fully and willing to work as a key player in challenging and creative environment.</w:t>
      </w:r>
    </w:p>
    <w:p w:rsidR="004759AA" w:rsidRDefault="00E508EF" w:rsidP="00034951">
      <w:pPr>
        <w:rPr>
          <w:rStyle w:val="IntenseQuoteChar"/>
          <w:rFonts w:ascii="Times New Roman" w:hAnsi="Times New Roman" w:cs="Times New Roman"/>
          <w:color w:val="000000"/>
          <w:u w:val="single"/>
        </w:rPr>
      </w:pPr>
    </w:p>
    <w:p w:rsidR="00034951" w:rsidRPr="00AC0A40" w:rsidRDefault="00926BDD" w:rsidP="00034951">
      <w:pPr>
        <w:rPr>
          <w:rStyle w:val="IntenseQuoteChar"/>
          <w:rFonts w:ascii="Times New Roman" w:hAnsi="Times New Roman" w:cs="Times New Roman"/>
          <w:color w:val="000000"/>
          <w:u w:val="single"/>
        </w:rPr>
      </w:pPr>
      <w:r w:rsidRPr="00AC0A40">
        <w:rPr>
          <w:rStyle w:val="IntenseQuoteChar"/>
          <w:rFonts w:ascii="Times New Roman" w:hAnsi="Times New Roman" w:cs="Times New Roman"/>
          <w:color w:val="000000"/>
          <w:u w:val="single"/>
        </w:rPr>
        <w:t>ORGANISATIONAL EXPERIENCE</w:t>
      </w:r>
    </w:p>
    <w:p w:rsidR="00C01717" w:rsidRPr="00AC0A40" w:rsidRDefault="00926BDD" w:rsidP="00034951">
      <w:pPr>
        <w:rPr>
          <w:rStyle w:val="IntenseQuoteChar"/>
          <w:rFonts w:ascii="Times New Roman" w:hAnsi="Times New Roman" w:cs="Times New Roman"/>
          <w:color w:val="000000"/>
          <w:u w:val="single"/>
        </w:rPr>
      </w:pPr>
      <w:r w:rsidRPr="00AC0A40">
        <w:rPr>
          <w:rStyle w:val="IntenseQuoteChar"/>
          <w:rFonts w:ascii="Times New Roman" w:hAnsi="Times New Roman" w:cs="Times New Roman"/>
          <w:color w:val="000000"/>
          <w:u w:val="single"/>
        </w:rPr>
        <w:t xml:space="preserve">Currently Working with Sunfuel Technologies </w:t>
      </w:r>
      <w:proofErr w:type="gramStart"/>
      <w:r w:rsidRPr="00AC0A40">
        <w:rPr>
          <w:rStyle w:val="IntenseQuoteChar"/>
          <w:rFonts w:ascii="Times New Roman" w:hAnsi="Times New Roman" w:cs="Times New Roman"/>
          <w:color w:val="000000"/>
          <w:u w:val="single"/>
        </w:rPr>
        <w:t>LLP :</w:t>
      </w:r>
      <w:proofErr w:type="gramEnd"/>
    </w:p>
    <w:p w:rsidR="00A8042A" w:rsidRPr="00AC0A40" w:rsidRDefault="00926BDD" w:rsidP="00A8042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C0A40">
        <w:rPr>
          <w:rFonts w:ascii="Times New Roman" w:hAnsi="Times New Roman" w:cs="Times New Roman"/>
          <w:b/>
          <w:bCs/>
          <w:sz w:val="24"/>
          <w:szCs w:val="24"/>
        </w:rPr>
        <w:t>Company:</w:t>
      </w:r>
      <w:r w:rsidRPr="00AC0A4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SUNFUEL TECHNOLOGIES LLP</w:t>
      </w:r>
    </w:p>
    <w:p w:rsidR="00A8042A" w:rsidRPr="00AC0A40" w:rsidRDefault="00926BDD" w:rsidP="00A8042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C0A40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Pr="00AC0A4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NOV.’15 to Present</w:t>
      </w:r>
    </w:p>
    <w:p w:rsidR="00A8042A" w:rsidRPr="00AC0A40" w:rsidRDefault="00926BDD" w:rsidP="00A8042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C0A40">
        <w:rPr>
          <w:rFonts w:ascii="Times New Roman" w:hAnsi="Times New Roman" w:cs="Times New Roman"/>
          <w:b/>
          <w:bCs/>
          <w:sz w:val="24"/>
          <w:szCs w:val="24"/>
        </w:rPr>
        <w:t xml:space="preserve">Designation: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C0A40">
        <w:rPr>
          <w:rFonts w:ascii="Times New Roman" w:hAnsi="Times New Roman" w:cs="Times New Roman"/>
          <w:b/>
          <w:bCs/>
          <w:sz w:val="24"/>
          <w:szCs w:val="24"/>
        </w:rPr>
        <w:t xml:space="preserve"> Sr. Engineer (PRODUCTION, OPERATION AND QUALITY) </w:t>
      </w:r>
    </w:p>
    <w:p w:rsidR="005E4ADB" w:rsidRPr="00AC0A40" w:rsidRDefault="00E508EF" w:rsidP="00A8042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034951" w:rsidRPr="00AC0A40" w:rsidRDefault="00926BDD" w:rsidP="00034951">
      <w:pPr>
        <w:spacing w:line="240" w:lineRule="auto"/>
        <w:rPr>
          <w:rStyle w:val="IntenseQuoteChar"/>
          <w:rFonts w:ascii="Times New Roman" w:hAnsi="Times New Roman" w:cs="Times New Roman"/>
          <w:i w:val="0"/>
          <w:color w:val="000000"/>
          <w:u w:val="single"/>
        </w:rPr>
      </w:pPr>
      <w:r w:rsidRPr="00AC0A40">
        <w:rPr>
          <w:rStyle w:val="IntenseQuoteChar"/>
          <w:rFonts w:ascii="Times New Roman" w:hAnsi="Times New Roman" w:cs="Times New Roman"/>
          <w:i w:val="0"/>
          <w:color w:val="000000"/>
          <w:u w:val="single"/>
        </w:rPr>
        <w:t>Job Profile:</w:t>
      </w:r>
    </w:p>
    <w:p w:rsidR="00A8042A" w:rsidRPr="00AC0A40" w:rsidRDefault="00926BDD" w:rsidP="00C9283A">
      <w:pPr>
        <w:pStyle w:val="ListParagraph"/>
        <w:numPr>
          <w:ilvl w:val="0"/>
          <w:numId w:val="25"/>
        </w:numPr>
        <w:spacing w:after="0" w:line="240" w:lineRule="auto"/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</w:pP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 xml:space="preserve">Installed </w:t>
      </w:r>
      <w:r w:rsidRPr="00AC0A40">
        <w:rPr>
          <w:rStyle w:val="IntenseQuoteChar"/>
          <w:rFonts w:ascii="Times New Roman" w:hAnsi="Times New Roman" w:cs="Times New Roman"/>
          <w:b w:val="0"/>
          <w:color w:val="000000"/>
          <w:sz w:val="22"/>
          <w:szCs w:val="22"/>
        </w:rPr>
        <w:t>25 MW</w:t>
      </w: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 xml:space="preserve"> automatic line of </w:t>
      </w:r>
      <w:r w:rsidRPr="00AC0A40">
        <w:rPr>
          <w:rStyle w:val="IntenseQuoteChar"/>
          <w:rFonts w:ascii="Times New Roman" w:hAnsi="Times New Roman" w:cs="Times New Roman"/>
          <w:b w:val="0"/>
          <w:color w:val="000000"/>
          <w:sz w:val="22"/>
          <w:szCs w:val="22"/>
        </w:rPr>
        <w:t>ECOPROGETTI</w:t>
      </w: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 xml:space="preserve"> with </w:t>
      </w:r>
      <w:proofErr w:type="gramStart"/>
      <w:r w:rsidRPr="00AC0A40">
        <w:rPr>
          <w:rStyle w:val="IntenseQuoteChar"/>
          <w:rFonts w:ascii="Times New Roman" w:hAnsi="Times New Roman" w:cs="Times New Roman"/>
          <w:b w:val="0"/>
          <w:color w:val="000000"/>
          <w:sz w:val="22"/>
          <w:szCs w:val="22"/>
        </w:rPr>
        <w:t>RADIANT</w:t>
      </w: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r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>laminator</w:t>
      </w:r>
      <w:proofErr w:type="gramEnd"/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 xml:space="preserve"> with installation team.</w:t>
      </w:r>
    </w:p>
    <w:p w:rsidR="00B21428" w:rsidRPr="00AC0A40" w:rsidRDefault="00926BDD" w:rsidP="00C9283A">
      <w:pPr>
        <w:pStyle w:val="ListParagraph"/>
        <w:numPr>
          <w:ilvl w:val="0"/>
          <w:numId w:val="25"/>
        </w:numPr>
        <w:spacing w:after="0" w:line="240" w:lineRule="auto"/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</w:pP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 xml:space="preserve">Installed </w:t>
      </w:r>
      <w:proofErr w:type="gramStart"/>
      <w:r w:rsidRPr="00AC0A40">
        <w:rPr>
          <w:rStyle w:val="IntenseQuoteChar"/>
          <w:rFonts w:ascii="Times New Roman" w:hAnsi="Times New Roman" w:cs="Times New Roman"/>
          <w:b w:val="0"/>
          <w:color w:val="000000"/>
          <w:sz w:val="22"/>
          <w:szCs w:val="22"/>
        </w:rPr>
        <w:t>15 MW</w:t>
      </w: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 xml:space="preserve"> semi-automatic stringer, </w:t>
      </w:r>
      <w:r w:rsidRPr="00AC0A40">
        <w:rPr>
          <w:rStyle w:val="IntenseQuoteChar"/>
          <w:rFonts w:ascii="Times New Roman" w:hAnsi="Times New Roman" w:cs="Times New Roman"/>
          <w:b w:val="0"/>
          <w:color w:val="000000"/>
          <w:sz w:val="22"/>
          <w:szCs w:val="22"/>
        </w:rPr>
        <w:t>SUNNYWORLD</w:t>
      </w:r>
      <w:proofErr w:type="gramEnd"/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>.</w:t>
      </w:r>
    </w:p>
    <w:p w:rsidR="00A8042A" w:rsidRPr="00AC0A40" w:rsidRDefault="00926BDD" w:rsidP="00C9283A">
      <w:pPr>
        <w:pStyle w:val="ListParagraph"/>
        <w:numPr>
          <w:ilvl w:val="0"/>
          <w:numId w:val="25"/>
        </w:numPr>
        <w:spacing w:after="0" w:line="240" w:lineRule="auto"/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</w:pP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 xml:space="preserve">Installed </w:t>
      </w:r>
      <w:r w:rsidRPr="00AC0A40">
        <w:rPr>
          <w:rStyle w:val="IntenseQuoteChar"/>
          <w:rFonts w:ascii="Times New Roman" w:hAnsi="Times New Roman" w:cs="Times New Roman"/>
          <w:b w:val="0"/>
          <w:color w:val="000000"/>
          <w:sz w:val="22"/>
          <w:szCs w:val="22"/>
        </w:rPr>
        <w:t xml:space="preserve">15 MW </w:t>
      </w: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 xml:space="preserve">manual </w:t>
      </w:r>
      <w:proofErr w:type="gramStart"/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>line</w:t>
      </w:r>
      <w:proofErr w:type="gramEnd"/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 xml:space="preserve"> independently.</w:t>
      </w:r>
    </w:p>
    <w:p w:rsidR="00A8042A" w:rsidRPr="00AC0A40" w:rsidRDefault="00926BDD" w:rsidP="00C9283A">
      <w:pPr>
        <w:pStyle w:val="ListParagraph"/>
        <w:numPr>
          <w:ilvl w:val="0"/>
          <w:numId w:val="25"/>
        </w:numPr>
        <w:spacing w:after="0" w:line="240" w:lineRule="auto"/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</w:pP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 xml:space="preserve">Have done </w:t>
      </w:r>
      <w:r w:rsidRPr="00AC0A40">
        <w:rPr>
          <w:rStyle w:val="IntenseQuoteChar"/>
          <w:rFonts w:ascii="Times New Roman" w:hAnsi="Times New Roman" w:cs="Times New Roman"/>
          <w:b w:val="0"/>
          <w:color w:val="000000"/>
          <w:sz w:val="22"/>
          <w:szCs w:val="22"/>
        </w:rPr>
        <w:t>NISE, MNRE IEC</w:t>
      </w: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 xml:space="preserve"> certification at single time independently</w:t>
      </w:r>
    </w:p>
    <w:p w:rsidR="00034951" w:rsidRPr="00AC0A40" w:rsidRDefault="00926BDD" w:rsidP="00C9283A">
      <w:pPr>
        <w:pStyle w:val="ListParagraph"/>
        <w:numPr>
          <w:ilvl w:val="0"/>
          <w:numId w:val="25"/>
        </w:num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</w:pP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>Planned utility, shop floor facilities, RAW material planning, Electrical data sheets, manpower schedule, work training.</w:t>
      </w:r>
    </w:p>
    <w:p w:rsidR="001730AA" w:rsidRPr="00AC0A40" w:rsidRDefault="00926BDD" w:rsidP="00C9283A">
      <w:pPr>
        <w:pStyle w:val="ListParagraph"/>
        <w:numPr>
          <w:ilvl w:val="0"/>
          <w:numId w:val="25"/>
        </w:num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</w:pP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 xml:space="preserve">All kind of documents regarding shop floor, SOP’s, check sheets, Control plan, </w:t>
      </w:r>
      <w:r w:rsidRPr="00AC0A40">
        <w:rPr>
          <w:rStyle w:val="IntenseQuoteChar"/>
          <w:rFonts w:ascii="Times New Roman" w:hAnsi="Times New Roman" w:cs="Times New Roman"/>
          <w:b w:val="0"/>
          <w:color w:val="000000"/>
          <w:sz w:val="22"/>
          <w:szCs w:val="22"/>
        </w:rPr>
        <w:t xml:space="preserve">IQC </w:t>
      </w: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 xml:space="preserve">&amp; </w:t>
      </w:r>
      <w:r w:rsidRPr="00AC0A40">
        <w:rPr>
          <w:rStyle w:val="IntenseQuoteChar"/>
          <w:rFonts w:ascii="Times New Roman" w:hAnsi="Times New Roman" w:cs="Times New Roman"/>
          <w:b w:val="0"/>
          <w:color w:val="000000"/>
          <w:sz w:val="22"/>
          <w:szCs w:val="22"/>
        </w:rPr>
        <w:t>OQC</w:t>
      </w: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 xml:space="preserve"> etc.</w:t>
      </w:r>
    </w:p>
    <w:p w:rsidR="001730AA" w:rsidRPr="00AC0A40" w:rsidRDefault="00926BDD" w:rsidP="00C9283A">
      <w:pPr>
        <w:pStyle w:val="ListParagraph"/>
        <w:numPr>
          <w:ilvl w:val="0"/>
          <w:numId w:val="25"/>
        </w:num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</w:pP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>Planned outside test as per requirement.</w:t>
      </w:r>
    </w:p>
    <w:p w:rsidR="00CC5F67" w:rsidRPr="00AC0A40" w:rsidRDefault="00926BDD" w:rsidP="00C9283A">
      <w:pPr>
        <w:pStyle w:val="ListParagraph"/>
        <w:numPr>
          <w:ilvl w:val="0"/>
          <w:numId w:val="25"/>
        </w:num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</w:pP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>Planning &amp; implementation of scheduled project.</w:t>
      </w:r>
    </w:p>
    <w:p w:rsidR="001730AA" w:rsidRPr="00AC0A40" w:rsidRDefault="00926BDD" w:rsidP="00C9283A">
      <w:pPr>
        <w:pStyle w:val="ListParagraph"/>
        <w:numPr>
          <w:ilvl w:val="0"/>
          <w:numId w:val="25"/>
        </w:num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</w:pP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>Product development according to the process.</w:t>
      </w:r>
    </w:p>
    <w:p w:rsidR="00254B2F" w:rsidRPr="00AC0A40" w:rsidRDefault="00926BDD" w:rsidP="00C9283A">
      <w:pPr>
        <w:pStyle w:val="ListParagraph"/>
        <w:numPr>
          <w:ilvl w:val="0"/>
          <w:numId w:val="25"/>
        </w:num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</w:pP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>Implement the ISO and OHSAS.</w:t>
      </w:r>
    </w:p>
    <w:p w:rsidR="009E629D" w:rsidRPr="00AC0A40" w:rsidRDefault="00926BDD" w:rsidP="00C9283A">
      <w:pPr>
        <w:pStyle w:val="ListParagraph"/>
        <w:numPr>
          <w:ilvl w:val="0"/>
          <w:numId w:val="25"/>
        </w:num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</w:pP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 xml:space="preserve">Meeting with exists and new clients for beneficial projects.  </w:t>
      </w:r>
    </w:p>
    <w:p w:rsidR="00CC5F67" w:rsidRPr="00AC0A40" w:rsidRDefault="00926BDD" w:rsidP="00C9283A">
      <w:pPr>
        <w:pStyle w:val="ListParagraph"/>
        <w:numPr>
          <w:ilvl w:val="0"/>
          <w:numId w:val="25"/>
        </w:num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</w:pP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>Discuss points with team mates and provide solution accordingly.</w:t>
      </w:r>
    </w:p>
    <w:p w:rsidR="00BA1878" w:rsidRPr="00AC0A40" w:rsidRDefault="00926BDD" w:rsidP="00A267E3">
      <w:pPr>
        <w:pStyle w:val="ListParagraph"/>
        <w:numPr>
          <w:ilvl w:val="0"/>
          <w:numId w:val="25"/>
        </w:num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</w:pPr>
      <w:r w:rsidRPr="00AC0A40">
        <w:rPr>
          <w:rStyle w:val="IntenseQuoteChar"/>
          <w:rFonts w:ascii="Times New Roman" w:hAnsi="Times New Roman" w:cs="Times New Roman"/>
          <w:b w:val="0"/>
          <w:i w:val="0"/>
          <w:color w:val="000000"/>
          <w:sz w:val="22"/>
          <w:szCs w:val="22"/>
        </w:rPr>
        <w:t>Make effort to finish and deliver goods on time.</w:t>
      </w:r>
    </w:p>
    <w:p w:rsidR="00BA1878" w:rsidRDefault="00E508EF" w:rsidP="00BA1878">
      <w:p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</w:rPr>
      </w:pPr>
    </w:p>
    <w:p w:rsidR="000907FA" w:rsidRDefault="00E508EF" w:rsidP="00BA1878">
      <w:p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</w:rPr>
      </w:pPr>
    </w:p>
    <w:p w:rsidR="000907FA" w:rsidRDefault="00E508EF" w:rsidP="00BA1878">
      <w:p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</w:rPr>
      </w:pPr>
    </w:p>
    <w:p w:rsidR="000907FA" w:rsidRDefault="00E508EF" w:rsidP="00BA1878">
      <w:p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</w:rPr>
      </w:pPr>
    </w:p>
    <w:p w:rsidR="000907FA" w:rsidRDefault="00E508EF" w:rsidP="00BA1878">
      <w:p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</w:rPr>
      </w:pPr>
    </w:p>
    <w:p w:rsidR="000907FA" w:rsidRDefault="00E508EF" w:rsidP="00BA1878">
      <w:p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</w:rPr>
      </w:pPr>
    </w:p>
    <w:p w:rsidR="000907FA" w:rsidRDefault="00E508EF" w:rsidP="00BA1878">
      <w:p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</w:rPr>
      </w:pPr>
    </w:p>
    <w:p w:rsidR="000907FA" w:rsidRDefault="00E508EF" w:rsidP="00BA1878">
      <w:p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</w:rPr>
      </w:pPr>
    </w:p>
    <w:p w:rsidR="000907FA" w:rsidRDefault="00E508EF" w:rsidP="00BA1878">
      <w:p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</w:rPr>
      </w:pPr>
    </w:p>
    <w:p w:rsidR="000907FA" w:rsidRDefault="00E508EF" w:rsidP="00BA1878">
      <w:p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</w:rPr>
      </w:pPr>
    </w:p>
    <w:p w:rsidR="000907FA" w:rsidRDefault="00E508EF" w:rsidP="00BA1878">
      <w:p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</w:rPr>
      </w:pPr>
    </w:p>
    <w:p w:rsidR="000907FA" w:rsidRDefault="00E508EF" w:rsidP="00BA1878">
      <w:p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</w:rPr>
      </w:pPr>
    </w:p>
    <w:p w:rsidR="00BA1878" w:rsidRPr="00AC0A40" w:rsidRDefault="00E508EF" w:rsidP="00BA1878">
      <w:pPr>
        <w:spacing w:after="0"/>
        <w:rPr>
          <w:rStyle w:val="IntenseQuoteChar"/>
          <w:rFonts w:ascii="Times New Roman" w:hAnsi="Times New Roman" w:cs="Times New Roman"/>
          <w:b w:val="0"/>
          <w:i w:val="0"/>
          <w:color w:val="000000"/>
        </w:rPr>
      </w:pPr>
    </w:p>
    <w:p w:rsidR="008A400C" w:rsidRPr="00AC0A40" w:rsidRDefault="00926BDD" w:rsidP="003F5E2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C0A40">
        <w:rPr>
          <w:rFonts w:ascii="Times New Roman" w:hAnsi="Times New Roman" w:cs="Times New Roman"/>
          <w:b/>
          <w:bCs/>
          <w:sz w:val="24"/>
          <w:szCs w:val="24"/>
        </w:rPr>
        <w:t>Company:</w:t>
      </w:r>
      <w:r w:rsidRPr="00AC0A4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GAUTAM SOLAR PVT LTD</w:t>
      </w:r>
    </w:p>
    <w:p w:rsidR="008A400C" w:rsidRPr="00AC0A40" w:rsidRDefault="00926BDD" w:rsidP="003F5E2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C0A40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Pr="00AC0A4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JUNE’14 to OCT.’15</w:t>
      </w:r>
    </w:p>
    <w:p w:rsidR="008A400C" w:rsidRPr="00AC0A40" w:rsidRDefault="00926BDD" w:rsidP="003F5E2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C0A40">
        <w:rPr>
          <w:rFonts w:ascii="Times New Roman" w:hAnsi="Times New Roman" w:cs="Times New Roman"/>
          <w:b/>
          <w:bCs/>
          <w:sz w:val="24"/>
          <w:szCs w:val="24"/>
        </w:rPr>
        <w:t xml:space="preserve">Designation: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AC0A40">
        <w:rPr>
          <w:rFonts w:ascii="Times New Roman" w:hAnsi="Times New Roman" w:cs="Times New Roman"/>
          <w:b/>
          <w:bCs/>
          <w:sz w:val="24"/>
          <w:szCs w:val="24"/>
        </w:rPr>
        <w:t>Sr. Engineer (PRODUCTION)</w:t>
      </w:r>
    </w:p>
    <w:p w:rsidR="008A400C" w:rsidRPr="00AC0A40" w:rsidRDefault="00E508EF" w:rsidP="003F5E2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8A400C" w:rsidRPr="00AC0A40" w:rsidRDefault="00926BDD" w:rsidP="00093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A40">
        <w:rPr>
          <w:rFonts w:ascii="Times New Roman" w:hAnsi="Times New Roman" w:cs="Times New Roman"/>
          <w:b/>
          <w:bCs/>
          <w:sz w:val="24"/>
          <w:szCs w:val="24"/>
        </w:rPr>
        <w:t>Project Detail: Installed 50 MW solar panel manufacturing Turnkey from BOOST SOLAR.</w:t>
      </w:r>
      <w:proofErr w:type="gramEnd"/>
    </w:p>
    <w:p w:rsidR="008A400C" w:rsidRPr="00AC0A40" w:rsidRDefault="00926BDD" w:rsidP="004F2A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A40">
        <w:rPr>
          <w:rFonts w:ascii="Times New Roman" w:hAnsi="Times New Roman" w:cs="Times New Roman"/>
          <w:sz w:val="24"/>
          <w:szCs w:val="24"/>
        </w:rPr>
        <w:tab/>
      </w:r>
      <w:r w:rsidRPr="00AC0A40">
        <w:rPr>
          <w:rFonts w:ascii="Times New Roman" w:hAnsi="Times New Roman" w:cs="Times New Roman"/>
          <w:sz w:val="24"/>
          <w:szCs w:val="24"/>
        </w:rPr>
        <w:tab/>
      </w:r>
    </w:p>
    <w:p w:rsidR="008A400C" w:rsidRPr="00AC0A40" w:rsidRDefault="00926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0A4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Job Profile: </w:t>
      </w:r>
    </w:p>
    <w:p w:rsidR="008A400C" w:rsidRPr="00AC0A40" w:rsidRDefault="00926BDD" w:rsidP="005C4C9A">
      <w:pPr>
        <w:pStyle w:val="ListParagraph"/>
        <w:widowControl w:val="0"/>
        <w:numPr>
          <w:ilvl w:val="0"/>
          <w:numId w:val="6"/>
        </w:numPr>
        <w:suppressAutoHyphens/>
        <w:autoSpaceDE w:val="0"/>
        <w:spacing w:after="0" w:line="240" w:lineRule="auto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>Installation and commissioning of 50 MW Module line.</w:t>
      </w:r>
    </w:p>
    <w:p w:rsidR="008A400C" w:rsidRPr="00AC0A40" w:rsidRDefault="00926BDD" w:rsidP="005C4C9A">
      <w:pPr>
        <w:widowControl w:val="0"/>
        <w:numPr>
          <w:ilvl w:val="0"/>
          <w:numId w:val="6"/>
        </w:numPr>
        <w:suppressAutoHyphens/>
        <w:autoSpaceDE w:val="0"/>
        <w:spacing w:after="0" w:line="240" w:lineRule="auto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>Testing the equipment and related process for standardizing them according to IEC and UL requirement.</w:t>
      </w:r>
    </w:p>
    <w:p w:rsidR="008A400C" w:rsidRPr="00AC0A40" w:rsidRDefault="00926BDD" w:rsidP="005C4C9A">
      <w:pPr>
        <w:widowControl w:val="0"/>
        <w:numPr>
          <w:ilvl w:val="0"/>
          <w:numId w:val="6"/>
        </w:numPr>
        <w:suppressAutoHyphens/>
        <w:autoSpaceDE w:val="0"/>
        <w:spacing w:after="0" w:line="240" w:lineRule="auto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>Have worked on BOOST STRINGER related to process setting, problem rectifying etc.</w:t>
      </w:r>
    </w:p>
    <w:p w:rsidR="008A400C" w:rsidRPr="00AC0A40" w:rsidRDefault="00926BDD" w:rsidP="005C4C9A">
      <w:pPr>
        <w:widowControl w:val="0"/>
        <w:numPr>
          <w:ilvl w:val="0"/>
          <w:numId w:val="6"/>
        </w:numPr>
        <w:suppressAutoHyphens/>
        <w:autoSpaceDE w:val="0"/>
        <w:spacing w:after="0" w:line="240" w:lineRule="auto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>Have worked on Sun Simulator, Laminator and EL Machine, have a good understanding of product related problems, process setting to ensure a product which can meet the global standard for PV Module.</w:t>
      </w:r>
    </w:p>
    <w:p w:rsidR="008A400C" w:rsidRPr="00AC0A40" w:rsidRDefault="00926BDD" w:rsidP="005C4C9A">
      <w:pPr>
        <w:widowControl w:val="0"/>
        <w:numPr>
          <w:ilvl w:val="0"/>
          <w:numId w:val="6"/>
        </w:numPr>
        <w:suppressAutoHyphens/>
        <w:autoSpaceDE w:val="0"/>
        <w:spacing w:after="0" w:line="240" w:lineRule="auto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>Have a clear understanding of inter dependencies of various processes on equipment and on product.</w:t>
      </w:r>
    </w:p>
    <w:p w:rsidR="008A400C" w:rsidRPr="00AC0A40" w:rsidRDefault="00926BDD" w:rsidP="005C4C9A">
      <w:pPr>
        <w:numPr>
          <w:ilvl w:val="0"/>
          <w:numId w:val="6"/>
        </w:numPr>
        <w:suppressAutoHyphens/>
        <w:spacing w:after="40" w:line="240" w:lineRule="auto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>Troubleshooting and solving technical problems related to product parameter and process parameter.</w:t>
      </w:r>
    </w:p>
    <w:p w:rsidR="008A400C" w:rsidRPr="00AC0A40" w:rsidRDefault="00926BDD" w:rsidP="005C4C9A">
      <w:pPr>
        <w:numPr>
          <w:ilvl w:val="0"/>
          <w:numId w:val="6"/>
        </w:numPr>
        <w:suppressAutoHyphens/>
        <w:spacing w:after="40" w:line="240" w:lineRule="auto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>Managing Spare parts, consumables to ensure less breakdown time.</w:t>
      </w:r>
    </w:p>
    <w:p w:rsidR="008A400C" w:rsidRPr="00AC0A40" w:rsidRDefault="00926BDD" w:rsidP="005C4C9A">
      <w:pPr>
        <w:numPr>
          <w:ilvl w:val="0"/>
          <w:numId w:val="6"/>
        </w:numPr>
        <w:suppressAutoHyphens/>
        <w:spacing w:after="40" w:line="240" w:lineRule="auto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>Making efforts for 100% capacity utilization and attaining a product yield of more than 98%.</w:t>
      </w:r>
    </w:p>
    <w:p w:rsidR="008A400C" w:rsidRPr="00AC0A40" w:rsidRDefault="00926BDD" w:rsidP="005C4C9A">
      <w:pPr>
        <w:numPr>
          <w:ilvl w:val="0"/>
          <w:numId w:val="6"/>
        </w:numPr>
        <w:suppressAutoHyphens/>
        <w:spacing w:after="40" w:line="240" w:lineRule="auto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>Optimizing process &amp; quality techniques of solar PV Module manufacturing to meet the product parameters within the tact time.</w:t>
      </w:r>
    </w:p>
    <w:p w:rsidR="008A400C" w:rsidRPr="00AC0A40" w:rsidRDefault="00926BDD" w:rsidP="005C4C9A">
      <w:pPr>
        <w:numPr>
          <w:ilvl w:val="0"/>
          <w:numId w:val="6"/>
        </w:numPr>
        <w:suppressAutoHyphens/>
        <w:spacing w:after="40" w:line="240" w:lineRule="auto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>Developing production plans &amp; schedules, arranging for resources to ensure achievement of organizational targets.</w:t>
      </w:r>
    </w:p>
    <w:p w:rsidR="008A400C" w:rsidRPr="00AC0A40" w:rsidRDefault="00926BDD" w:rsidP="005C4C9A">
      <w:pPr>
        <w:pStyle w:val="NormalWeb"/>
        <w:widowControl/>
        <w:numPr>
          <w:ilvl w:val="0"/>
          <w:numId w:val="6"/>
        </w:numPr>
        <w:autoSpaceDE/>
        <w:spacing w:before="0" w:after="0"/>
        <w:rPr>
          <w:rFonts w:ascii="Times New Roman" w:hAnsi="Times New Roman" w:cs="Times New Roman"/>
          <w:sz w:val="22"/>
          <w:szCs w:val="22"/>
        </w:rPr>
      </w:pPr>
      <w:r w:rsidRPr="00AC0A40">
        <w:rPr>
          <w:rFonts w:ascii="Times New Roman" w:hAnsi="Times New Roman" w:cs="Times New Roman"/>
          <w:sz w:val="22"/>
          <w:szCs w:val="22"/>
        </w:rPr>
        <w:t>Provide Training to Engineers and operators.</w:t>
      </w:r>
    </w:p>
    <w:p w:rsidR="008A400C" w:rsidRPr="00AC0A40" w:rsidRDefault="00E508EF" w:rsidP="005C4C9A">
      <w:pPr>
        <w:widowControl w:val="0"/>
        <w:suppressAutoHyphens/>
        <w:autoSpaceDE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4C6BCB" w:rsidRPr="00AC0A40" w:rsidRDefault="00E508EF" w:rsidP="005C4C9A">
      <w:pPr>
        <w:widowControl w:val="0"/>
        <w:suppressAutoHyphens/>
        <w:autoSpaceDE w:val="0"/>
        <w:spacing w:after="0" w:line="240" w:lineRule="auto"/>
        <w:ind w:left="990"/>
        <w:rPr>
          <w:rFonts w:ascii="Times New Roman" w:hAnsi="Times New Roman" w:cs="Times New Roman"/>
          <w:sz w:val="20"/>
          <w:szCs w:val="20"/>
        </w:rPr>
      </w:pPr>
    </w:p>
    <w:p w:rsidR="008A400C" w:rsidRPr="00AC0A40" w:rsidRDefault="00E508EF" w:rsidP="003F5E2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8A400C" w:rsidRPr="00AC0A40" w:rsidRDefault="00926BDD" w:rsidP="003F5E2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C0A40">
        <w:rPr>
          <w:rFonts w:ascii="Times New Roman" w:hAnsi="Times New Roman" w:cs="Times New Roman"/>
          <w:b/>
          <w:bCs/>
          <w:sz w:val="24"/>
          <w:szCs w:val="24"/>
        </w:rPr>
        <w:t>Company:</w:t>
      </w:r>
      <w:r w:rsidRPr="00AC0A4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TAPAN SOLAR PVT LTD (ELECSSOL)</w:t>
      </w:r>
    </w:p>
    <w:p w:rsidR="008A400C" w:rsidRPr="00AC0A40" w:rsidRDefault="00926BDD" w:rsidP="003F5E2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C0A40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Pr="00AC0A4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SEP.’12 to MAY’14</w:t>
      </w:r>
    </w:p>
    <w:p w:rsidR="008A400C" w:rsidRPr="00AC0A40" w:rsidRDefault="00926BDD" w:rsidP="003F5E2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C0A40">
        <w:rPr>
          <w:rFonts w:ascii="Times New Roman" w:hAnsi="Times New Roman" w:cs="Times New Roman"/>
          <w:b/>
          <w:bCs/>
          <w:sz w:val="24"/>
          <w:szCs w:val="24"/>
        </w:rPr>
        <w:t xml:space="preserve">Designation: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C0A40">
        <w:rPr>
          <w:rFonts w:ascii="Times New Roman" w:hAnsi="Times New Roman" w:cs="Times New Roman"/>
          <w:b/>
          <w:bCs/>
          <w:sz w:val="24"/>
          <w:szCs w:val="24"/>
        </w:rPr>
        <w:t>Engineer (Production)</w:t>
      </w:r>
    </w:p>
    <w:p w:rsidR="008A400C" w:rsidRPr="00AC0A40" w:rsidRDefault="00E508EF" w:rsidP="003F5E2A">
      <w:pPr>
        <w:pStyle w:val="NoSpacing"/>
        <w:rPr>
          <w:rFonts w:ascii="Times New Roman" w:hAnsi="Times New Roman" w:cs="Times New Roman"/>
        </w:rPr>
      </w:pPr>
    </w:p>
    <w:p w:rsidR="008A400C" w:rsidRPr="00AC0A40" w:rsidRDefault="00926BDD" w:rsidP="005C4C9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0A40">
        <w:rPr>
          <w:rFonts w:ascii="Times New Roman" w:hAnsi="Times New Roman" w:cs="Times New Roman"/>
          <w:b/>
          <w:bCs/>
          <w:sz w:val="24"/>
          <w:szCs w:val="24"/>
          <w:u w:val="single"/>
        </w:rPr>
        <w:t>Job Profile:</w:t>
      </w:r>
    </w:p>
    <w:p w:rsidR="008A400C" w:rsidRPr="00AC0A40" w:rsidRDefault="00926BDD" w:rsidP="003F5E2A">
      <w:pPr>
        <w:numPr>
          <w:ilvl w:val="0"/>
          <w:numId w:val="7"/>
        </w:numPr>
        <w:suppressAutoHyphens/>
        <w:spacing w:after="40" w:line="240" w:lineRule="auto"/>
        <w:jc w:val="both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>Optimizing process techniques of solar module manufacturing to meet the product parameters.</w:t>
      </w:r>
    </w:p>
    <w:p w:rsidR="008A400C" w:rsidRPr="00AC0A40" w:rsidRDefault="00926BDD" w:rsidP="003F5E2A">
      <w:pPr>
        <w:numPr>
          <w:ilvl w:val="0"/>
          <w:numId w:val="7"/>
        </w:numPr>
        <w:suppressAutoHyphens/>
        <w:spacing w:after="40" w:line="240" w:lineRule="auto"/>
        <w:jc w:val="both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>Developing production plans &amp; schedules, arranging for resources to ensure achievement of organizational targets as per budgeted parameters.</w:t>
      </w:r>
    </w:p>
    <w:p w:rsidR="008A400C" w:rsidRPr="00AC0A40" w:rsidRDefault="00926BDD" w:rsidP="003F5E2A">
      <w:pPr>
        <w:numPr>
          <w:ilvl w:val="0"/>
          <w:numId w:val="7"/>
        </w:numPr>
        <w:suppressAutoHyphens/>
        <w:spacing w:after="40" w:line="240" w:lineRule="auto"/>
        <w:jc w:val="both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>Making efforts for 100% capacity utilization and attaining a Quality yield of more than 97%.</w:t>
      </w:r>
    </w:p>
    <w:p w:rsidR="008A400C" w:rsidRPr="00AC0A40" w:rsidRDefault="00926BDD" w:rsidP="003F5E2A">
      <w:pPr>
        <w:numPr>
          <w:ilvl w:val="0"/>
          <w:numId w:val="7"/>
        </w:numPr>
        <w:suppressAutoHyphens/>
        <w:spacing w:after="40" w:line="240" w:lineRule="auto"/>
        <w:jc w:val="both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>Minimizing performance bottlenecks for achieving high productivity with minimum consumption of material &amp; machine and monitoring expenses.</w:t>
      </w:r>
    </w:p>
    <w:p w:rsidR="008A400C" w:rsidRPr="00AC0A40" w:rsidRDefault="00926BDD" w:rsidP="003F5E2A">
      <w:pPr>
        <w:numPr>
          <w:ilvl w:val="0"/>
          <w:numId w:val="7"/>
        </w:numPr>
        <w:suppressAutoHyphens/>
        <w:spacing w:after="40" w:line="240" w:lineRule="auto"/>
        <w:jc w:val="both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>Coordinating with Quality and Procurement departments to ensure good product quality and availability of raw material for production.</w:t>
      </w:r>
    </w:p>
    <w:p w:rsidR="008A400C" w:rsidRPr="00AC0A40" w:rsidRDefault="00926BDD" w:rsidP="003F5E2A">
      <w:pPr>
        <w:numPr>
          <w:ilvl w:val="0"/>
          <w:numId w:val="7"/>
        </w:numPr>
        <w:suppressAutoHyphens/>
        <w:spacing w:after="40" w:line="240" w:lineRule="auto"/>
        <w:jc w:val="both"/>
        <w:rPr>
          <w:rFonts w:ascii="Times New Roman" w:hAnsi="Times New Roman" w:cs="Times New Roman"/>
          <w:lang w:val="en-GB"/>
        </w:rPr>
      </w:pPr>
      <w:r w:rsidRPr="00AC0A40">
        <w:rPr>
          <w:rFonts w:ascii="Times New Roman" w:hAnsi="Times New Roman" w:cs="Times New Roman"/>
          <w:lang w:val="en-GB"/>
        </w:rPr>
        <w:t>Continuous monitoring and measurement of production and process parameters take appropriate action.</w:t>
      </w:r>
    </w:p>
    <w:p w:rsidR="008A400C" w:rsidRPr="00AC0A40" w:rsidRDefault="00926BDD" w:rsidP="003F5E2A">
      <w:pPr>
        <w:widowControl w:val="0"/>
        <w:numPr>
          <w:ilvl w:val="0"/>
          <w:numId w:val="7"/>
        </w:numPr>
        <w:tabs>
          <w:tab w:val="left" w:pos="102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AC0A40">
        <w:rPr>
          <w:rFonts w:ascii="Times New Roman" w:hAnsi="Times New Roman" w:cs="Times New Roman"/>
          <w:lang w:val="en-GB"/>
        </w:rPr>
        <w:t>Documentation of production Parameters with final Product Parameters for future references.</w:t>
      </w:r>
    </w:p>
    <w:p w:rsidR="008A400C" w:rsidRPr="00AC0A40" w:rsidRDefault="00926BDD" w:rsidP="003F5E2A">
      <w:pPr>
        <w:numPr>
          <w:ilvl w:val="0"/>
          <w:numId w:val="7"/>
        </w:numPr>
        <w:suppressAutoHyphens/>
        <w:spacing w:after="40" w:line="240" w:lineRule="auto"/>
        <w:jc w:val="both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>Troubleshooting and solving technical problems related to product parameter and process parameter.</w:t>
      </w:r>
    </w:p>
    <w:p w:rsidR="008A400C" w:rsidRPr="00AC0A40" w:rsidRDefault="00926BDD" w:rsidP="003F5E2A">
      <w:pPr>
        <w:widowControl w:val="0"/>
        <w:numPr>
          <w:ilvl w:val="0"/>
          <w:numId w:val="7"/>
        </w:numPr>
        <w:tabs>
          <w:tab w:val="left" w:pos="102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AC0A40">
        <w:rPr>
          <w:rFonts w:ascii="Times New Roman" w:hAnsi="Times New Roman" w:cs="Times New Roman"/>
          <w:lang w:val="en-GB"/>
        </w:rPr>
        <w:t>Documentation and Updating Control Plans according to Process and Customer Requirement.</w:t>
      </w:r>
    </w:p>
    <w:p w:rsidR="008A400C" w:rsidRPr="00AC0A40" w:rsidRDefault="00E508EF" w:rsidP="00A55627">
      <w:pPr>
        <w:suppressAutoHyphens/>
        <w:spacing w:after="40" w:line="240" w:lineRule="auto"/>
        <w:jc w:val="both"/>
        <w:rPr>
          <w:rFonts w:ascii="Times New Roman" w:hAnsi="Times New Roman" w:cs="Times New Roman"/>
        </w:rPr>
      </w:pPr>
    </w:p>
    <w:p w:rsidR="00765FD0" w:rsidRDefault="00E508EF" w:rsidP="00A55627">
      <w:pPr>
        <w:suppressAutoHyphens/>
        <w:spacing w:after="40" w:line="240" w:lineRule="auto"/>
        <w:jc w:val="both"/>
        <w:rPr>
          <w:rFonts w:ascii="Times New Roman" w:hAnsi="Times New Roman" w:cs="Times New Roman"/>
        </w:rPr>
      </w:pPr>
    </w:p>
    <w:p w:rsidR="000907FA" w:rsidRDefault="00E508EF" w:rsidP="00A55627">
      <w:pPr>
        <w:suppressAutoHyphens/>
        <w:spacing w:after="40" w:line="240" w:lineRule="auto"/>
        <w:jc w:val="both"/>
        <w:rPr>
          <w:rFonts w:ascii="Times New Roman" w:hAnsi="Times New Roman" w:cs="Times New Roman"/>
        </w:rPr>
      </w:pPr>
    </w:p>
    <w:p w:rsidR="000907FA" w:rsidRDefault="00E508EF" w:rsidP="00A55627">
      <w:pPr>
        <w:suppressAutoHyphens/>
        <w:spacing w:after="40" w:line="240" w:lineRule="auto"/>
        <w:jc w:val="both"/>
        <w:rPr>
          <w:rFonts w:ascii="Times New Roman" w:hAnsi="Times New Roman" w:cs="Times New Roman"/>
        </w:rPr>
      </w:pPr>
    </w:p>
    <w:p w:rsidR="000907FA" w:rsidRDefault="00E508EF" w:rsidP="00A55627">
      <w:pPr>
        <w:suppressAutoHyphens/>
        <w:spacing w:after="40" w:line="240" w:lineRule="auto"/>
        <w:jc w:val="both"/>
        <w:rPr>
          <w:rFonts w:ascii="Times New Roman" w:hAnsi="Times New Roman" w:cs="Times New Roman"/>
        </w:rPr>
      </w:pPr>
    </w:p>
    <w:p w:rsidR="000907FA" w:rsidRPr="00AC0A40" w:rsidRDefault="00E508EF" w:rsidP="00A55627">
      <w:pPr>
        <w:suppressAutoHyphens/>
        <w:spacing w:after="40" w:line="240" w:lineRule="auto"/>
        <w:jc w:val="both"/>
        <w:rPr>
          <w:rFonts w:ascii="Times New Roman" w:hAnsi="Times New Roman" w:cs="Times New Roman"/>
        </w:rPr>
      </w:pPr>
    </w:p>
    <w:p w:rsidR="008A400C" w:rsidRPr="00AC0A40" w:rsidRDefault="00926BDD" w:rsidP="00F600E9">
      <w:pPr>
        <w:pStyle w:val="IntenseQuote"/>
        <w:ind w:left="0"/>
        <w:rPr>
          <w:rFonts w:ascii="Times New Roman" w:hAnsi="Times New Roman" w:cs="Times New Roman"/>
          <w:color w:val="000000"/>
          <w:u w:val="single"/>
        </w:rPr>
      </w:pPr>
      <w:r w:rsidRPr="00AC0A40">
        <w:rPr>
          <w:rFonts w:ascii="Times New Roman" w:hAnsi="Times New Roman" w:cs="Times New Roman"/>
          <w:color w:val="000000"/>
          <w:u w:val="single"/>
        </w:rPr>
        <w:t>CONTRIBUTION SKILLS</w:t>
      </w:r>
    </w:p>
    <w:p w:rsidR="008A400C" w:rsidRPr="00AC0A40" w:rsidRDefault="00926BDD" w:rsidP="00E7291B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 xml:space="preserve">Manage resources according to the Targets. </w:t>
      </w:r>
    </w:p>
    <w:p w:rsidR="008A400C" w:rsidRPr="00AC0A40" w:rsidRDefault="00926BDD" w:rsidP="00E7291B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>Able to handle customers with the help of logical and relevant answer.</w:t>
      </w:r>
    </w:p>
    <w:p w:rsidR="008A400C" w:rsidRPr="00AC0A40" w:rsidRDefault="00926BDD" w:rsidP="00E7291B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>Independent project handling capacity with full degree of confidence.</w:t>
      </w:r>
    </w:p>
    <w:p w:rsidR="008A400C" w:rsidRPr="00AC0A40" w:rsidRDefault="00926BDD" w:rsidP="00E7291B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>Problem solving capacity with proper analysis of problem even in critical situation.</w:t>
      </w:r>
    </w:p>
    <w:p w:rsidR="008A400C" w:rsidRPr="00AC0A40" w:rsidRDefault="00E508EF" w:rsidP="00E7291B">
      <w:pPr>
        <w:pStyle w:val="NoSpacing"/>
        <w:ind w:left="720"/>
        <w:rPr>
          <w:rFonts w:ascii="Times New Roman" w:hAnsi="Times New Roman" w:cs="Times New Roman"/>
        </w:rPr>
      </w:pPr>
    </w:p>
    <w:p w:rsidR="008A400C" w:rsidRPr="00AC0A40" w:rsidRDefault="00926BDD" w:rsidP="000E03CB">
      <w:pPr>
        <w:pStyle w:val="IntenseQuote"/>
        <w:ind w:left="0"/>
        <w:rPr>
          <w:rFonts w:ascii="Times New Roman" w:hAnsi="Times New Roman" w:cs="Times New Roman"/>
          <w:color w:val="000000"/>
          <w:u w:val="single"/>
        </w:rPr>
      </w:pPr>
      <w:r w:rsidRPr="00AC0A40">
        <w:rPr>
          <w:rFonts w:ascii="Times New Roman" w:hAnsi="Times New Roman" w:cs="Times New Roman"/>
          <w:color w:val="000000"/>
          <w:u w:val="single"/>
        </w:rPr>
        <w:t>TEAM MANAGEMENT</w:t>
      </w:r>
    </w:p>
    <w:p w:rsidR="008A400C" w:rsidRPr="00AC0A40" w:rsidRDefault="00926BDD" w:rsidP="000E03CB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 xml:space="preserve">Leading, training &amp; monitoring the performance of team members to ensure efficiency in operations and meeting of individual &amp; group targets. </w:t>
      </w:r>
    </w:p>
    <w:p w:rsidR="008A400C" w:rsidRPr="00AC0A40" w:rsidRDefault="00926BDD" w:rsidP="00BE6D8E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</w:rPr>
        <w:t xml:space="preserve">Creating and sustaining a dynamic environment that fosters development opportunities &amp; motivates high performance in team members. </w:t>
      </w:r>
      <w:bookmarkStart w:id="0" w:name="_GoBack"/>
      <w:bookmarkEnd w:id="0"/>
    </w:p>
    <w:p w:rsidR="005E6D9E" w:rsidRPr="00AC0A40" w:rsidRDefault="00E508EF" w:rsidP="005E6D9E">
      <w:pPr>
        <w:pStyle w:val="NoSpacing"/>
        <w:rPr>
          <w:rFonts w:ascii="Times New Roman" w:hAnsi="Times New Roman" w:cs="Times New Roman"/>
        </w:rPr>
      </w:pPr>
    </w:p>
    <w:p w:rsidR="005E6D9E" w:rsidRPr="00AC0A40" w:rsidRDefault="00E508EF" w:rsidP="005E6D9E">
      <w:pPr>
        <w:pStyle w:val="NoSpacing"/>
        <w:rPr>
          <w:rFonts w:ascii="Times New Roman" w:hAnsi="Times New Roman" w:cs="Times New Roman"/>
        </w:rPr>
      </w:pPr>
    </w:p>
    <w:p w:rsidR="00D53314" w:rsidRPr="00AC0A40" w:rsidRDefault="00926BDD" w:rsidP="00D53314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AC0A40">
        <w:rPr>
          <w:rFonts w:ascii="Times New Roman" w:hAnsi="Times New Roman" w:cs="Times New Roman"/>
          <w:b/>
          <w:bCs/>
          <w:u w:val="single"/>
        </w:rPr>
        <w:t>Personal Data:</w:t>
      </w:r>
    </w:p>
    <w:p w:rsidR="00D53314" w:rsidRPr="00AC0A40" w:rsidRDefault="00926BDD" w:rsidP="00D53314">
      <w:pPr>
        <w:pStyle w:val="NoSpacing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  <w:b/>
        </w:rPr>
        <w:t>Qualification       :</w:t>
      </w:r>
      <w:r w:rsidR="00E508EF">
        <w:rPr>
          <w:rFonts w:ascii="Times New Roman" w:hAnsi="Times New Roman" w:cs="Times New Roman"/>
        </w:rPr>
        <w:t xml:space="preserve"> Ba</w:t>
      </w:r>
      <w:r w:rsidRPr="00AC0A40">
        <w:rPr>
          <w:rFonts w:ascii="Times New Roman" w:hAnsi="Times New Roman" w:cs="Times New Roman"/>
        </w:rPr>
        <w:t>chelor of Technology (Electrical &amp; Electronics Engineering), 2012 with 67%.</w:t>
      </w:r>
    </w:p>
    <w:p w:rsidR="00D53314" w:rsidRPr="00AC0A40" w:rsidRDefault="00926BDD" w:rsidP="00D53314">
      <w:pPr>
        <w:pStyle w:val="NoSpacing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  <w:b/>
        </w:rPr>
        <w:t>Father’s Name    :</w:t>
      </w:r>
      <w:r w:rsidRPr="00AC0A40">
        <w:rPr>
          <w:rFonts w:ascii="Times New Roman" w:hAnsi="Times New Roman" w:cs="Times New Roman"/>
        </w:rPr>
        <w:t xml:space="preserve"> Mr. Parvez Nazeer</w:t>
      </w:r>
    </w:p>
    <w:p w:rsidR="00D53314" w:rsidRPr="00AC0A40" w:rsidRDefault="00926BDD" w:rsidP="00D53314">
      <w:pPr>
        <w:pStyle w:val="NoSpacing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  <w:b/>
        </w:rPr>
        <w:t xml:space="preserve">Mother’s Name </w:t>
      </w:r>
      <w:r>
        <w:rPr>
          <w:rFonts w:ascii="Times New Roman" w:hAnsi="Times New Roman" w:cs="Times New Roman"/>
          <w:b/>
        </w:rPr>
        <w:t xml:space="preserve"> </w:t>
      </w:r>
      <w:r w:rsidRPr="00AC0A40">
        <w:rPr>
          <w:rFonts w:ascii="Times New Roman" w:hAnsi="Times New Roman" w:cs="Times New Roman"/>
          <w:b/>
        </w:rPr>
        <w:t xml:space="preserve"> :</w:t>
      </w:r>
      <w:r w:rsidRPr="00AC0A40">
        <w:rPr>
          <w:rFonts w:ascii="Times New Roman" w:hAnsi="Times New Roman" w:cs="Times New Roman"/>
        </w:rPr>
        <w:t xml:space="preserve"> Mrs. Quraisha Khatoon                    </w:t>
      </w:r>
    </w:p>
    <w:p w:rsidR="00D53314" w:rsidRPr="00AC0A40" w:rsidRDefault="00926BDD" w:rsidP="00D53314">
      <w:pPr>
        <w:pStyle w:val="NoSpacing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  <w:b/>
        </w:rPr>
        <w:t>Date of Birth        :</w:t>
      </w:r>
      <w:r w:rsidRPr="00AC0A40">
        <w:rPr>
          <w:rFonts w:ascii="Times New Roman" w:hAnsi="Times New Roman" w:cs="Times New Roman"/>
        </w:rPr>
        <w:t xml:space="preserve"> 08</w:t>
      </w:r>
      <w:r w:rsidRPr="00AC0A40">
        <w:rPr>
          <w:rFonts w:ascii="Times New Roman" w:hAnsi="Times New Roman" w:cs="Times New Roman"/>
          <w:vertAlign w:val="superscript"/>
        </w:rPr>
        <w:t>th</w:t>
      </w:r>
      <w:r w:rsidRPr="00AC0A40">
        <w:rPr>
          <w:rFonts w:ascii="Times New Roman" w:hAnsi="Times New Roman" w:cs="Times New Roman"/>
        </w:rPr>
        <w:t xml:space="preserve"> June 1990</w:t>
      </w:r>
    </w:p>
    <w:p w:rsidR="00D53314" w:rsidRPr="00AC0A40" w:rsidRDefault="00926BDD" w:rsidP="00D53314">
      <w:pPr>
        <w:pStyle w:val="NoSpacing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  <w:b/>
        </w:rPr>
        <w:t>Nationality           :</w:t>
      </w:r>
      <w:r w:rsidRPr="00AC0A40">
        <w:rPr>
          <w:rFonts w:ascii="Times New Roman" w:hAnsi="Times New Roman" w:cs="Times New Roman"/>
        </w:rPr>
        <w:t xml:space="preserve"> Indian</w:t>
      </w:r>
    </w:p>
    <w:p w:rsidR="00D53314" w:rsidRPr="00AC0A40" w:rsidRDefault="00926BDD" w:rsidP="00D53314">
      <w:pPr>
        <w:pStyle w:val="NoSpacing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  <w:b/>
        </w:rPr>
        <w:t>Sex                         :</w:t>
      </w:r>
      <w:r w:rsidRPr="00AC0A40">
        <w:rPr>
          <w:rFonts w:ascii="Times New Roman" w:hAnsi="Times New Roman" w:cs="Times New Roman"/>
        </w:rPr>
        <w:t xml:space="preserve"> Male</w:t>
      </w:r>
    </w:p>
    <w:p w:rsidR="00E32BBD" w:rsidRPr="00AC0A40" w:rsidRDefault="00E508EF" w:rsidP="00D53314">
      <w:pPr>
        <w:pStyle w:val="NoSpacing"/>
        <w:rPr>
          <w:rFonts w:ascii="Times New Roman" w:hAnsi="Times New Roman" w:cs="Times New Roman"/>
        </w:rPr>
      </w:pPr>
    </w:p>
    <w:p w:rsidR="00D53314" w:rsidRPr="00AC0A40" w:rsidRDefault="00926BDD" w:rsidP="00D53314">
      <w:pPr>
        <w:pStyle w:val="NoSpacing"/>
        <w:rPr>
          <w:rFonts w:ascii="Times New Roman" w:hAnsi="Times New Roman" w:cs="Times New Roman"/>
        </w:rPr>
      </w:pPr>
      <w:r w:rsidRPr="00AC0A40">
        <w:rPr>
          <w:rFonts w:ascii="Times New Roman" w:hAnsi="Times New Roman" w:cs="Times New Roman"/>
          <w:b/>
          <w:bCs/>
        </w:rPr>
        <w:t>Correspondence Address</w:t>
      </w:r>
      <w:r w:rsidRPr="00AC0A40">
        <w:rPr>
          <w:rFonts w:ascii="Times New Roman" w:hAnsi="Times New Roman" w:cs="Times New Roman"/>
          <w:b/>
          <w:bCs/>
          <w:iCs/>
        </w:rPr>
        <w:t>:</w:t>
      </w:r>
    </w:p>
    <w:p w:rsidR="00D53314" w:rsidRPr="00AC0A40" w:rsidRDefault="00926BDD" w:rsidP="00D53314">
      <w:pPr>
        <w:pStyle w:val="NoSpacing"/>
        <w:rPr>
          <w:rFonts w:ascii="Times New Roman" w:hAnsi="Times New Roman" w:cs="Times New Roman"/>
          <w:bCs/>
          <w:iCs/>
        </w:rPr>
      </w:pPr>
      <w:r w:rsidRPr="00AC0A40">
        <w:rPr>
          <w:rFonts w:ascii="Times New Roman" w:hAnsi="Times New Roman" w:cs="Times New Roman"/>
          <w:bCs/>
          <w:iCs/>
        </w:rPr>
        <w:t>Flat No. F1-402, TDI Kingsburry, Sonepat, Haryana-131029, India</w:t>
      </w:r>
    </w:p>
    <w:p w:rsidR="00E32BBD" w:rsidRPr="00AC0A40" w:rsidRDefault="00E508EF" w:rsidP="00D53314">
      <w:pPr>
        <w:pStyle w:val="NoSpacing"/>
        <w:rPr>
          <w:rFonts w:ascii="Times New Roman" w:hAnsi="Times New Roman" w:cs="Times New Roman"/>
          <w:b/>
          <w:bCs/>
          <w:iCs/>
        </w:rPr>
      </w:pPr>
    </w:p>
    <w:p w:rsidR="00E32BBD" w:rsidRPr="00AC0A40" w:rsidRDefault="00926BDD" w:rsidP="00D53314">
      <w:pPr>
        <w:pStyle w:val="NoSpacing"/>
        <w:rPr>
          <w:rFonts w:ascii="Times New Roman" w:hAnsi="Times New Roman" w:cs="Times New Roman"/>
          <w:b/>
          <w:bCs/>
          <w:iCs/>
        </w:rPr>
      </w:pPr>
      <w:r w:rsidRPr="00AC0A40">
        <w:rPr>
          <w:rFonts w:ascii="Times New Roman" w:hAnsi="Times New Roman" w:cs="Times New Roman"/>
          <w:b/>
          <w:bCs/>
          <w:iCs/>
        </w:rPr>
        <w:t>Permanent Address:</w:t>
      </w:r>
    </w:p>
    <w:p w:rsidR="00E32BBD" w:rsidRPr="00AC0A40" w:rsidRDefault="00926BDD" w:rsidP="00D53314">
      <w:pPr>
        <w:pStyle w:val="NoSpacing"/>
        <w:rPr>
          <w:rFonts w:ascii="Times New Roman" w:hAnsi="Times New Roman" w:cs="Times New Roman"/>
          <w:bCs/>
          <w:iCs/>
        </w:rPr>
      </w:pPr>
      <w:r w:rsidRPr="00AC0A40">
        <w:rPr>
          <w:rFonts w:ascii="Times New Roman" w:hAnsi="Times New Roman" w:cs="Times New Roman"/>
          <w:bCs/>
          <w:iCs/>
        </w:rPr>
        <w:t>Village: Rajapur Sikrour, Azamgarh, Uttar-Pradesh-276305, India</w:t>
      </w:r>
    </w:p>
    <w:p w:rsidR="00595FFA" w:rsidRDefault="00E508EF" w:rsidP="00D53314">
      <w:pPr>
        <w:pStyle w:val="NoSpacing"/>
        <w:rPr>
          <w:rFonts w:ascii="Times New Roman" w:hAnsi="Times New Roman" w:cs="Times New Roman"/>
          <w:bCs/>
          <w:iCs/>
        </w:rPr>
      </w:pPr>
    </w:p>
    <w:p w:rsidR="00C25D32" w:rsidRPr="00C25D32" w:rsidRDefault="00926BDD" w:rsidP="00D53314">
      <w:pPr>
        <w:pStyle w:val="NoSpacing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25D32">
        <w:rPr>
          <w:rFonts w:ascii="Times New Roman" w:hAnsi="Times New Roman" w:cs="Times New Roman"/>
          <w:b/>
          <w:bCs/>
          <w:iCs/>
          <w:sz w:val="24"/>
          <w:szCs w:val="24"/>
        </w:rPr>
        <w:t>Declaration:</w:t>
      </w:r>
    </w:p>
    <w:p w:rsidR="00595FFA" w:rsidRPr="00C25D32" w:rsidRDefault="00926BDD" w:rsidP="00C25D32">
      <w:pPr>
        <w:tabs>
          <w:tab w:val="left" w:pos="180"/>
        </w:tabs>
        <w:spacing w:after="0"/>
        <w:jc w:val="both"/>
        <w:rPr>
          <w:rFonts w:ascii="Times New Roman" w:hAnsi="Times New Roman" w:cs="Times New Roman"/>
        </w:rPr>
      </w:pPr>
      <w:r w:rsidRPr="00C25D32">
        <w:rPr>
          <w:rFonts w:ascii="Times New Roman" w:hAnsi="Times New Roman" w:cs="Times New Roman"/>
        </w:rPr>
        <w:t>I hereby declare that the above-mentioned information is true to the best of my knowledge.</w:t>
      </w:r>
    </w:p>
    <w:p w:rsidR="00595FFA" w:rsidRPr="00AC0A40" w:rsidRDefault="00E508EF" w:rsidP="00D53314">
      <w:pPr>
        <w:pStyle w:val="NoSpacing"/>
        <w:rPr>
          <w:rFonts w:ascii="Times New Roman" w:hAnsi="Times New Roman" w:cs="Times New Roman"/>
          <w:bCs/>
          <w:iCs/>
        </w:rPr>
      </w:pPr>
    </w:p>
    <w:p w:rsidR="00595FFA" w:rsidRPr="00AC0A40" w:rsidRDefault="00E508EF" w:rsidP="00D53314">
      <w:pPr>
        <w:pStyle w:val="NoSpacing"/>
        <w:rPr>
          <w:rFonts w:ascii="Times New Roman" w:hAnsi="Times New Roman" w:cs="Times New Roman"/>
          <w:bCs/>
          <w:iCs/>
        </w:rPr>
      </w:pPr>
    </w:p>
    <w:p w:rsidR="00595FFA" w:rsidRPr="00AC0A40" w:rsidRDefault="00E508EF" w:rsidP="00D53314">
      <w:pPr>
        <w:pStyle w:val="NoSpacing"/>
        <w:rPr>
          <w:rFonts w:ascii="Times New Roman" w:hAnsi="Times New Roman" w:cs="Times New Roman"/>
          <w:bCs/>
          <w:iCs/>
        </w:rPr>
      </w:pPr>
    </w:p>
    <w:p w:rsidR="00595FFA" w:rsidRPr="00AC0A40" w:rsidRDefault="00926BDD" w:rsidP="00D53314">
      <w:pPr>
        <w:pStyle w:val="NoSpacing"/>
        <w:rPr>
          <w:rFonts w:ascii="Times New Roman" w:hAnsi="Times New Roman" w:cs="Times New Roman"/>
          <w:b/>
          <w:bCs/>
          <w:iCs/>
        </w:rPr>
      </w:pPr>
      <w:r w:rsidRPr="00AC0A40">
        <w:rPr>
          <w:rFonts w:ascii="Times New Roman" w:hAnsi="Times New Roman" w:cs="Times New Roman"/>
          <w:b/>
          <w:bCs/>
          <w:iCs/>
        </w:rPr>
        <w:t>Signature &amp; Date</w:t>
      </w:r>
    </w:p>
    <w:p w:rsidR="00595FFA" w:rsidRPr="00AC0A40" w:rsidRDefault="00926BDD" w:rsidP="00D53314">
      <w:pPr>
        <w:pStyle w:val="NoSpacing"/>
        <w:rPr>
          <w:rFonts w:ascii="Times New Roman" w:hAnsi="Times New Roman" w:cs="Times New Roman"/>
          <w:bCs/>
          <w:iCs/>
        </w:rPr>
      </w:pPr>
      <w:r w:rsidRPr="00AC0A40">
        <w:rPr>
          <w:rFonts w:ascii="Times New Roman" w:hAnsi="Times New Roman" w:cs="Times New Roman"/>
          <w:bCs/>
          <w:iCs/>
        </w:rPr>
        <w:t>(Hassan Nazeer)</w:t>
      </w:r>
      <w:r w:rsidR="000C0ADE" w:rsidRPr="000C0AD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595FFA" w:rsidRPr="00AC0A40" w:rsidSect="00C959BD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"/>
      <w:lvlJc w:val="left"/>
      <w:pPr>
        <w:tabs>
          <w:tab w:val="num" w:pos="293"/>
        </w:tabs>
        <w:ind w:left="293" w:hanging="288"/>
      </w:pPr>
      <w:rPr>
        <w:rFonts w:ascii="Wingdings" w:hAnsi="Wingdings" w:cs="Wingdings"/>
        <w:color w:val="000000"/>
        <w:sz w:val="17"/>
        <w:szCs w:val="17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color w:val="000000"/>
        <w:sz w:val="17"/>
        <w:szCs w:val="17"/>
      </w:rPr>
    </w:lvl>
  </w:abstractNum>
  <w:abstractNum w:abstractNumId="2">
    <w:nsid w:val="00000004"/>
    <w:multiLevelType w:val="singleLevel"/>
    <w:tmpl w:val="00000004"/>
    <w:lvl w:ilvl="0">
      <w:start w:val="1"/>
      <w:numFmt w:val="bullet"/>
      <w:lvlText w:val=""/>
      <w:lvlJc w:val="left"/>
      <w:pPr>
        <w:ind w:left="630" w:hanging="360"/>
      </w:pPr>
      <w:rPr>
        <w:rFonts w:ascii="Wingdings" w:hAnsi="Wingdings" w:cs="Wingdings"/>
        <w:color w:val="000000"/>
        <w:sz w:val="17"/>
        <w:szCs w:val="17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color w:val="000000"/>
        <w:sz w:val="17"/>
        <w:szCs w:val="17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color w:val="000000"/>
        <w:sz w:val="17"/>
        <w:szCs w:val="17"/>
      </w:rPr>
    </w:lvl>
  </w:abstractNum>
  <w:abstractNum w:abstractNumId="5">
    <w:nsid w:val="0CC21A75"/>
    <w:multiLevelType w:val="hybridMultilevel"/>
    <w:tmpl w:val="3DE00B7A"/>
    <w:lvl w:ilvl="0" w:tplc="D2C2089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606D9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07DB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5920D9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372D1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BE8F2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A6291C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79286B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B6047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37D50A6"/>
    <w:multiLevelType w:val="hybridMultilevel"/>
    <w:tmpl w:val="5B8EB122"/>
    <w:lvl w:ilvl="0" w:tplc="9BC8E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C57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3848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E73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E7D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1E15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A416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C0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AC7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81F1F"/>
    <w:multiLevelType w:val="hybridMultilevel"/>
    <w:tmpl w:val="D24EA492"/>
    <w:lvl w:ilvl="0" w:tplc="55B8FF4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5BA7F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6E098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5A4A3F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CDA90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80139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904D07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59E7A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ACA47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FE83641"/>
    <w:multiLevelType w:val="hybridMultilevel"/>
    <w:tmpl w:val="0F64BA2C"/>
    <w:lvl w:ilvl="0" w:tplc="13D08AF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A89A93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0AF97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0AE50F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D8C6E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061AF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E8ECF8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65247E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BECE2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577540"/>
    <w:multiLevelType w:val="hybridMultilevel"/>
    <w:tmpl w:val="F3E4FAD0"/>
    <w:lvl w:ilvl="0" w:tplc="11F64DE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8A241E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EAC2D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3B8F19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9DEB0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D678E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4F0764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5AE23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7DC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C403F7E"/>
    <w:multiLevelType w:val="hybridMultilevel"/>
    <w:tmpl w:val="2A14B000"/>
    <w:lvl w:ilvl="0" w:tplc="22E2ABE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6E9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3AEA4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42C503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1FABF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BCB24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5F4E10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5D844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16682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47D69E4"/>
    <w:multiLevelType w:val="hybridMultilevel"/>
    <w:tmpl w:val="48F0A0FA"/>
    <w:lvl w:ilvl="0" w:tplc="4B98704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B286A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A2271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2C0536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D6AFB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92C8E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082AFB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39C46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6AEB9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7F56C6D"/>
    <w:multiLevelType w:val="hybridMultilevel"/>
    <w:tmpl w:val="C6FAD874"/>
    <w:lvl w:ilvl="0" w:tplc="5B28868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71EB0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92FA8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A32EB25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92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84B0B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E3C288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CC2AED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FC488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8B402F4"/>
    <w:multiLevelType w:val="hybridMultilevel"/>
    <w:tmpl w:val="DB90ACDC"/>
    <w:lvl w:ilvl="0" w:tplc="D0142118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3486074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D82C87A8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99303098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9244C52E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A6629A6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1226C3EE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35C89042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9FE21B3E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4">
    <w:nsid w:val="393E36D7"/>
    <w:multiLevelType w:val="hybridMultilevel"/>
    <w:tmpl w:val="25DE3B9C"/>
    <w:lvl w:ilvl="0" w:tplc="AB3EF6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5C4982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0A4180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D3A15D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420189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0E43F8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284D3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07202D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758D45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A1622ED"/>
    <w:multiLevelType w:val="hybridMultilevel"/>
    <w:tmpl w:val="25AA7422"/>
    <w:lvl w:ilvl="0" w:tplc="19507AA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180E9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E29A8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BC89DE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C666F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DA5A6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B2890B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79D8AE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6A5BB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F642E49"/>
    <w:multiLevelType w:val="hybridMultilevel"/>
    <w:tmpl w:val="C8EE068A"/>
    <w:lvl w:ilvl="0" w:tplc="AFF4C00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E5E03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12F02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AB8A38B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90A9C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4AE8C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FF88C6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DEE1F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8EB0A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17E38DE"/>
    <w:multiLevelType w:val="hybridMultilevel"/>
    <w:tmpl w:val="C284EBC2"/>
    <w:lvl w:ilvl="0" w:tplc="781A1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E436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C4C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4C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BAD5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6608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65B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06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6FD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FE7054"/>
    <w:multiLevelType w:val="hybridMultilevel"/>
    <w:tmpl w:val="3FFACA54"/>
    <w:lvl w:ilvl="0" w:tplc="D460F080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 w:tplc="F14CB95C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81A04482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 w:tplc="8D54614C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 w:tplc="331C0A7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61E5B3A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 w:tplc="496ACDB4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 w:tplc="F91AEC64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5FBE630E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19">
    <w:nsid w:val="440C346A"/>
    <w:multiLevelType w:val="hybridMultilevel"/>
    <w:tmpl w:val="2A4AC0EE"/>
    <w:lvl w:ilvl="0" w:tplc="07A0C2A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162AA592">
      <w:start w:val="1"/>
      <w:numFmt w:val="lowerLetter"/>
      <w:lvlText w:val="%2."/>
      <w:lvlJc w:val="left"/>
      <w:pPr>
        <w:ind w:left="1440" w:hanging="360"/>
      </w:pPr>
    </w:lvl>
    <w:lvl w:ilvl="2" w:tplc="71D802C2">
      <w:start w:val="1"/>
      <w:numFmt w:val="lowerRoman"/>
      <w:lvlText w:val="%3."/>
      <w:lvlJc w:val="right"/>
      <w:pPr>
        <w:ind w:left="2160" w:hanging="180"/>
      </w:pPr>
    </w:lvl>
    <w:lvl w:ilvl="3" w:tplc="390A9B22">
      <w:start w:val="1"/>
      <w:numFmt w:val="decimal"/>
      <w:lvlText w:val="%4."/>
      <w:lvlJc w:val="left"/>
      <w:pPr>
        <w:ind w:left="2880" w:hanging="360"/>
      </w:pPr>
    </w:lvl>
    <w:lvl w:ilvl="4" w:tplc="05D87092">
      <w:start w:val="1"/>
      <w:numFmt w:val="lowerLetter"/>
      <w:lvlText w:val="%5."/>
      <w:lvlJc w:val="left"/>
      <w:pPr>
        <w:ind w:left="3600" w:hanging="360"/>
      </w:pPr>
    </w:lvl>
    <w:lvl w:ilvl="5" w:tplc="34BC7234">
      <w:start w:val="1"/>
      <w:numFmt w:val="lowerRoman"/>
      <w:lvlText w:val="%6."/>
      <w:lvlJc w:val="right"/>
      <w:pPr>
        <w:ind w:left="4320" w:hanging="180"/>
      </w:pPr>
    </w:lvl>
    <w:lvl w:ilvl="6" w:tplc="C76E4064">
      <w:start w:val="1"/>
      <w:numFmt w:val="decimal"/>
      <w:lvlText w:val="%7."/>
      <w:lvlJc w:val="left"/>
      <w:pPr>
        <w:ind w:left="5040" w:hanging="360"/>
      </w:pPr>
    </w:lvl>
    <w:lvl w:ilvl="7" w:tplc="ABB4BD7A">
      <w:start w:val="1"/>
      <w:numFmt w:val="lowerLetter"/>
      <w:lvlText w:val="%8."/>
      <w:lvlJc w:val="left"/>
      <w:pPr>
        <w:ind w:left="5760" w:hanging="360"/>
      </w:pPr>
    </w:lvl>
    <w:lvl w:ilvl="8" w:tplc="84F8C8B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394E2E"/>
    <w:multiLevelType w:val="hybridMultilevel"/>
    <w:tmpl w:val="E2848784"/>
    <w:lvl w:ilvl="0" w:tplc="30E42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C91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28B1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B4C5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2F1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226E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47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EC5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3CEC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D67E5F"/>
    <w:multiLevelType w:val="hybridMultilevel"/>
    <w:tmpl w:val="CA966188"/>
    <w:lvl w:ilvl="0" w:tplc="981C0EC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1CC51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9ACCB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E4891B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D3E1B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9ABD1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78A867C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F271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8CB6B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59FC5FA0"/>
    <w:multiLevelType w:val="hybridMultilevel"/>
    <w:tmpl w:val="6E4E34BC"/>
    <w:lvl w:ilvl="0" w:tplc="5234E7F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44C03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24133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E192470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AF42B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0EA4A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17020A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3F283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5EF07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4096E4A"/>
    <w:multiLevelType w:val="hybridMultilevel"/>
    <w:tmpl w:val="BE822686"/>
    <w:lvl w:ilvl="0" w:tplc="3D1E1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A886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CAB2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8F6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CC5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74C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450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FC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AC6E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B06B39"/>
    <w:multiLevelType w:val="hybridMultilevel"/>
    <w:tmpl w:val="6644D570"/>
    <w:lvl w:ilvl="0" w:tplc="993E85F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16855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924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838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65D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E60B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D644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CE9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405F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2"/>
  </w:num>
  <w:num w:numId="4">
    <w:abstractNumId w:val="10"/>
  </w:num>
  <w:num w:numId="5">
    <w:abstractNumId w:val="3"/>
  </w:num>
  <w:num w:numId="6">
    <w:abstractNumId w:val="18"/>
  </w:num>
  <w:num w:numId="7">
    <w:abstractNumId w:val="12"/>
  </w:num>
  <w:num w:numId="8">
    <w:abstractNumId w:val="0"/>
  </w:num>
  <w:num w:numId="9">
    <w:abstractNumId w:val="16"/>
  </w:num>
  <w:num w:numId="10">
    <w:abstractNumId w:val="21"/>
  </w:num>
  <w:num w:numId="11">
    <w:abstractNumId w:val="9"/>
  </w:num>
  <w:num w:numId="12">
    <w:abstractNumId w:val="1"/>
  </w:num>
  <w:num w:numId="13">
    <w:abstractNumId w:val="15"/>
  </w:num>
  <w:num w:numId="14">
    <w:abstractNumId w:val="11"/>
  </w:num>
  <w:num w:numId="15">
    <w:abstractNumId w:val="4"/>
  </w:num>
  <w:num w:numId="16">
    <w:abstractNumId w:val="8"/>
  </w:num>
  <w:num w:numId="17">
    <w:abstractNumId w:val="7"/>
  </w:num>
  <w:num w:numId="18">
    <w:abstractNumId w:val="19"/>
  </w:num>
  <w:num w:numId="19">
    <w:abstractNumId w:val="5"/>
  </w:num>
  <w:num w:numId="20">
    <w:abstractNumId w:val="20"/>
  </w:num>
  <w:num w:numId="21">
    <w:abstractNumId w:val="23"/>
  </w:num>
  <w:num w:numId="22">
    <w:abstractNumId w:val="14"/>
  </w:num>
  <w:num w:numId="23">
    <w:abstractNumId w:val="6"/>
  </w:num>
  <w:num w:numId="24">
    <w:abstractNumId w:val="24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efaultTabStop w:val="720"/>
  <w:doNotHyphenateCaps/>
  <w:characterSpacingControl w:val="doNotCompress"/>
  <w:doNotValidateAgainstSchema/>
  <w:doNotDemarcateInvalidXml/>
  <w:compat/>
  <w:rsids>
    <w:rsidRoot w:val="00CA16EF"/>
    <w:rsid w:val="000C0ADE"/>
    <w:rsid w:val="00926BDD"/>
    <w:rsid w:val="00CA16EF"/>
    <w:rsid w:val="00E50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lock Text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358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uiPriority w:val="99"/>
    <w:rsid w:val="00E3674D"/>
    <w:rPr>
      <w:rFonts w:ascii="Verdana" w:hAnsi="Verdana" w:cs="Verdana"/>
      <w:b/>
      <w:bCs/>
      <w:i/>
      <w:iCs/>
      <w:color w:val="4F81BD"/>
      <w:sz w:val="24"/>
      <w:szCs w:val="24"/>
    </w:rPr>
  </w:style>
  <w:style w:type="paragraph" w:styleId="ListParagraph">
    <w:name w:val="List Paragraph"/>
    <w:basedOn w:val="Normal"/>
    <w:uiPriority w:val="99"/>
    <w:qFormat/>
    <w:rsid w:val="00E3674D"/>
    <w:pPr>
      <w:ind w:left="720"/>
    </w:pPr>
  </w:style>
  <w:style w:type="paragraph" w:styleId="NormalWeb">
    <w:name w:val="Normal (Web)"/>
    <w:basedOn w:val="Normal"/>
    <w:uiPriority w:val="99"/>
    <w:rsid w:val="005C4C9A"/>
    <w:pPr>
      <w:widowControl w:val="0"/>
      <w:suppressAutoHyphens/>
      <w:autoSpaceDE w:val="0"/>
      <w:spacing w:before="280" w:after="280" w:line="240" w:lineRule="auto"/>
    </w:pPr>
    <w:rPr>
      <w:rFonts w:ascii="Verdana" w:eastAsia="Times New Roman" w:hAnsi="Verdana" w:cs="Verdana"/>
      <w:sz w:val="24"/>
      <w:szCs w:val="24"/>
      <w:lang w:eastAsia="ar-SA"/>
    </w:rPr>
  </w:style>
  <w:style w:type="paragraph" w:styleId="NoSpacing">
    <w:name w:val="No Spacing"/>
    <w:qFormat/>
    <w:rsid w:val="003F5E2A"/>
    <w:rPr>
      <w:rFonts w:cs="Calibri"/>
    </w:rPr>
  </w:style>
  <w:style w:type="paragraph" w:styleId="IntenseQuote">
    <w:name w:val="Intense Quote"/>
    <w:basedOn w:val="Normal"/>
    <w:next w:val="Normal"/>
    <w:link w:val="IntenseQuoteChar1"/>
    <w:uiPriority w:val="99"/>
    <w:qFormat/>
    <w:rsid w:val="000B343F"/>
    <w:pPr>
      <w:widowControl w:val="0"/>
      <w:suppressAutoHyphens/>
      <w:autoSpaceDE w:val="0"/>
      <w:spacing w:before="200" w:after="280" w:line="240" w:lineRule="auto"/>
      <w:ind w:left="936" w:right="936"/>
    </w:pPr>
    <w:rPr>
      <w:rFonts w:ascii="Verdana" w:eastAsia="Times New Roman" w:hAnsi="Verdana" w:cs="Verdana"/>
      <w:b/>
      <w:bCs/>
      <w:i/>
      <w:iCs/>
      <w:color w:val="4F81BD"/>
      <w:sz w:val="24"/>
      <w:szCs w:val="24"/>
      <w:lang w:eastAsia="ar-SA"/>
    </w:rPr>
  </w:style>
  <w:style w:type="character" w:customStyle="1" w:styleId="IntenseQuoteChar1">
    <w:name w:val="Intense Quote Char1"/>
    <w:basedOn w:val="DefaultParagraphFont"/>
    <w:link w:val="IntenseQuote"/>
    <w:uiPriority w:val="99"/>
    <w:locked/>
    <w:rsid w:val="000B343F"/>
    <w:rPr>
      <w:rFonts w:ascii="Verdana" w:hAnsi="Verdana" w:cs="Verdana"/>
      <w:b/>
      <w:bCs/>
      <w:i/>
      <w:iCs/>
      <w:color w:val="4F81BD"/>
      <w:sz w:val="24"/>
      <w:szCs w:val="24"/>
      <w:lang w:eastAsia="ar-SA" w:bidi="ar-SA"/>
    </w:rPr>
  </w:style>
  <w:style w:type="table" w:styleId="TableGrid">
    <w:name w:val="Table Grid"/>
    <w:basedOn w:val="TableNormal"/>
    <w:uiPriority w:val="99"/>
    <w:rsid w:val="000B343F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6z0">
    <w:name w:val="WW8Num6z0"/>
    <w:uiPriority w:val="99"/>
    <w:rsid w:val="00805DAA"/>
    <w:rPr>
      <w:rFonts w:ascii="Wingdings" w:hAnsi="Wingdings" w:cs="Wingdings"/>
      <w:color w:val="000000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rsid w:val="00805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05D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413A"/>
    <w:rPr>
      <w:color w:val="0000FF" w:themeColor="hyperlink"/>
      <w:u w:val="single"/>
    </w:rPr>
  </w:style>
  <w:style w:type="paragraph" w:styleId="BlockText">
    <w:name w:val="Block Text"/>
    <w:basedOn w:val="Normal"/>
    <w:rsid w:val="00DA2494"/>
    <w:pPr>
      <w:spacing w:after="0" w:line="240" w:lineRule="auto"/>
      <w:ind w:left="-540" w:right="-540"/>
    </w:pPr>
    <w:rPr>
      <w:rFonts w:ascii="Arial" w:eastAsia="Batang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bf9fbf466a33ed2474eb6cf0dda94f7134f530e18705c4458440321091b5b581500190613495c581b4d58515c424154181c084b281e0103030014415c5d0855580f1b425c4c01090340281e0103120a10455f5a0b4d584b50535a4f162e024b4340010d120213105b5c0c004d145c455715445a5c5d57421a081105431458090d074b100a12031753444f4a081e0103030119415c5a0b584f120e034e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DEEPAK KUMAR</vt:lpstr>
    </vt:vector>
  </TitlesOfParts>
  <Company>Microsoft</Company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DEEPAK KUMAR</dc:title>
  <dc:creator>Sachin KUmar</dc:creator>
  <cp:lastModifiedBy>Anand</cp:lastModifiedBy>
  <cp:revision>3</cp:revision>
  <cp:lastPrinted>2018-06-15T12:10:00Z</cp:lastPrinted>
  <dcterms:created xsi:type="dcterms:W3CDTF">2018-05-25T10:15:00Z</dcterms:created>
  <dcterms:modified xsi:type="dcterms:W3CDTF">2018-06-15T12:11:00Z</dcterms:modified>
</cp:coreProperties>
</file>