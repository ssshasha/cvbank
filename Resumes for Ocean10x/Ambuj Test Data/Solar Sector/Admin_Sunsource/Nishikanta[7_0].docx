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9F" w:rsidRDefault="00A71355">
      <w:pPr>
        <w:jc w:val="center"/>
        <w:rPr>
          <w:sz w:val="32"/>
          <w:szCs w:val="32"/>
        </w:rPr>
      </w:pPr>
      <w:r>
        <w:rPr>
          <w:rFonts w:ascii="Algerian" w:hAnsi="Algerian"/>
          <w:sz w:val="32"/>
          <w:szCs w:val="32"/>
        </w:rPr>
        <w:t>RESUME</w:t>
      </w:r>
    </w:p>
    <w:p w:rsidR="0040239F" w:rsidRDefault="00A71355">
      <w:pPr>
        <w:pStyle w:val="NoSpacing"/>
        <w:rPr>
          <w:sz w:val="20"/>
        </w:rPr>
      </w:pPr>
      <w:r>
        <w:rPr>
          <w:rFonts w:ascii="Arial Black" w:hAnsi="Arial Black"/>
          <w:sz w:val="20"/>
        </w:rPr>
        <w:t>Name-</w:t>
      </w:r>
      <w:r w:rsidR="003E03A9">
        <w:rPr>
          <w:rFonts w:ascii="Arial Black" w:hAnsi="Arial Black"/>
          <w:sz w:val="20"/>
        </w:rPr>
        <w:t xml:space="preserve"> </w:t>
      </w:r>
      <w:r>
        <w:rPr>
          <w:rFonts w:ascii="Arial Black" w:hAnsi="Arial Black"/>
          <w:sz w:val="20"/>
        </w:rPr>
        <w:t>Nishikanta Panda</w:t>
      </w:r>
    </w:p>
    <w:p w:rsidR="0040239F" w:rsidRDefault="00A71355">
      <w:pPr>
        <w:pStyle w:val="NoSpacing"/>
        <w:rPr>
          <w:sz w:val="20"/>
        </w:rPr>
      </w:pPr>
      <w:r>
        <w:rPr>
          <w:rFonts w:ascii="Arial Black" w:hAnsi="Arial Black"/>
          <w:sz w:val="20"/>
        </w:rPr>
        <w:t>Phone-9449799637</w:t>
      </w:r>
    </w:p>
    <w:p w:rsidR="0040239F" w:rsidRDefault="00A71355">
      <w:pPr>
        <w:pStyle w:val="NoSpacing"/>
        <w:rPr>
          <w:sz w:val="20"/>
        </w:rPr>
      </w:pPr>
      <w:r>
        <w:rPr>
          <w:rFonts w:ascii="Arial Black" w:hAnsi="Arial Black"/>
          <w:sz w:val="20"/>
        </w:rPr>
        <w:t>Mail-nishi05041985@gmail.com</w:t>
      </w:r>
    </w:p>
    <w:p w:rsidR="0040239F" w:rsidRDefault="0040239F">
      <w:pPr>
        <w:pStyle w:val="NoSpacing"/>
      </w:pPr>
    </w:p>
    <w:p w:rsidR="0040239F" w:rsidRDefault="00A71355">
      <w:pPr>
        <w:shd w:val="clear" w:color="auto" w:fill="A6A6A6"/>
        <w:spacing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Career Objective: -</w:t>
      </w:r>
    </w:p>
    <w:p w:rsidR="0040239F" w:rsidRDefault="00A71355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 seek a challenging position of strategic importance in the organization by making contribution to the best of my abilities and to sharpen my own skills in due course.</w:t>
      </w:r>
      <w:proofErr w:type="gramEnd"/>
      <w:r>
        <w:rPr>
          <w:rFonts w:ascii="Arial" w:hAnsi="Arial" w:cs="Arial"/>
        </w:rPr>
        <w:t xml:space="preserve"> I will deliver to my best in whatever, I do and constantly work at making my performance even better thereby add to the success of the organization that I work for.</w:t>
      </w:r>
    </w:p>
    <w:p w:rsidR="0040239F" w:rsidRDefault="00A71355">
      <w:pPr>
        <w:shd w:val="clear" w:color="auto" w:fill="A6A6A6"/>
        <w:spacing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Career Highlights: -</w:t>
      </w:r>
    </w:p>
    <w:p w:rsidR="0040239F" w:rsidRDefault="00A71355">
      <w:pPr>
        <w:pStyle w:val="ListParagraph1"/>
        <w:numPr>
          <w:ilvl w:val="0"/>
          <w:numId w:val="1"/>
        </w:num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Facility management   </w:t>
      </w:r>
    </w:p>
    <w:p w:rsidR="0040239F" w:rsidRDefault="00A71355">
      <w:pPr>
        <w:pStyle w:val="ListParagraph1"/>
        <w:numPr>
          <w:ilvl w:val="0"/>
          <w:numId w:val="1"/>
        </w:num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Office Administration                                                </w:t>
      </w:r>
    </w:p>
    <w:p w:rsidR="0040239F" w:rsidRDefault="00A71355">
      <w:pPr>
        <w:pStyle w:val="ListParagraph1"/>
        <w:numPr>
          <w:ilvl w:val="0"/>
          <w:numId w:val="1"/>
        </w:num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Patty cash management's.</w:t>
      </w:r>
    </w:p>
    <w:p w:rsidR="0040239F" w:rsidRDefault="00A71355">
      <w:pPr>
        <w:pStyle w:val="ListParagraph1"/>
        <w:numPr>
          <w:ilvl w:val="0"/>
          <w:numId w:val="1"/>
        </w:num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Travel </w:t>
      </w:r>
      <w:proofErr w:type="gramStart"/>
      <w:r>
        <w:rPr>
          <w:rFonts w:ascii="Arial" w:hAnsi="Arial" w:cs="Arial"/>
          <w:shd w:val="clear" w:color="auto" w:fill="FFFFFF"/>
        </w:rPr>
        <w:t>arrangement's</w:t>
      </w:r>
      <w:proofErr w:type="gramEnd"/>
      <w:r>
        <w:rPr>
          <w:rFonts w:ascii="Arial" w:hAnsi="Arial" w:cs="Arial"/>
          <w:shd w:val="clear" w:color="auto" w:fill="FFFFFF"/>
        </w:rPr>
        <w:t xml:space="preserve">.                                                      </w:t>
      </w:r>
    </w:p>
    <w:p w:rsidR="0040239F" w:rsidRDefault="00A71355">
      <w:pPr>
        <w:pStyle w:val="ListParagraph1"/>
        <w:numPr>
          <w:ilvl w:val="0"/>
          <w:numId w:val="1"/>
        </w:num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Vendor management.</w:t>
      </w:r>
    </w:p>
    <w:p w:rsidR="0040239F" w:rsidRDefault="00A71355">
      <w:pPr>
        <w:pStyle w:val="ListParagraph1"/>
        <w:numPr>
          <w:ilvl w:val="0"/>
          <w:numId w:val="1"/>
        </w:numPr>
        <w:spacing w:line="360" w:lineRule="auto"/>
      </w:pPr>
      <w:r>
        <w:rPr>
          <w:rFonts w:ascii="Arial" w:hAnsi="Arial" w:cs="Arial"/>
          <w:shd w:val="clear" w:color="auto" w:fill="FFFFFF"/>
        </w:rPr>
        <w:t>Employee</w:t>
      </w:r>
      <w:r w:rsidR="003E03A9">
        <w:rPr>
          <w:rFonts w:ascii="Arial" w:hAnsi="Arial" w:cs="Arial"/>
          <w:shd w:val="clear" w:color="auto" w:fill="FFFFFF"/>
        </w:rPr>
        <w:t>’</w:t>
      </w:r>
      <w:r>
        <w:rPr>
          <w:rFonts w:ascii="Arial" w:hAnsi="Arial" w:cs="Arial"/>
          <w:shd w:val="clear" w:color="auto" w:fill="FFFFFF"/>
        </w:rPr>
        <w:t xml:space="preserve">s engagement.                                            </w:t>
      </w:r>
    </w:p>
    <w:p w:rsidR="0040239F" w:rsidRPr="003E03A9" w:rsidRDefault="00A71355">
      <w:pPr>
        <w:pStyle w:val="ListParagraph1"/>
        <w:numPr>
          <w:ilvl w:val="0"/>
          <w:numId w:val="1"/>
        </w:numPr>
        <w:spacing w:line="360" w:lineRule="auto"/>
        <w:rPr>
          <w:rFonts w:ascii="Arial" w:hAnsi="Arial" w:cs="Arial"/>
          <w:shd w:val="clear" w:color="auto" w:fill="FFFFFF"/>
        </w:rPr>
      </w:pPr>
      <w:r w:rsidRPr="003E03A9">
        <w:rPr>
          <w:rFonts w:ascii="Arial" w:hAnsi="Arial" w:cs="Arial"/>
          <w:shd w:val="clear" w:color="auto" w:fill="FFFFFF"/>
        </w:rPr>
        <w:t>Security management.</w:t>
      </w:r>
    </w:p>
    <w:p w:rsidR="0040239F" w:rsidRDefault="00A71355">
      <w:pPr>
        <w:shd w:val="clear" w:color="auto" w:fill="A6A6A6"/>
        <w:spacing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Qualification: -</w:t>
      </w:r>
    </w:p>
    <w:p w:rsidR="0040239F" w:rsidRDefault="00A7135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0"/>
        </w:rPr>
        <w:t>Pass out post Graduate diploma in hotel management (PGDHM) from NATIONAL INSTITUTE OF HOTEL MANEGMENT B.B.S.R under UtakalUniversity of Culture (2010to 2011)</w:t>
      </w:r>
    </w:p>
    <w:p w:rsidR="0040239F" w:rsidRDefault="00A7135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0"/>
        </w:rPr>
        <w:t>Pass out (B.A) Bachelor of Arts from Sambalpur University (2006 to 2009).</w:t>
      </w:r>
    </w:p>
    <w:p w:rsidR="0040239F" w:rsidRDefault="00A71355">
      <w:pPr>
        <w:shd w:val="clear" w:color="auto" w:fill="A6A6A6"/>
        <w:spacing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Work Experiences.</w:t>
      </w:r>
    </w:p>
    <w:p w:rsidR="0040239F" w:rsidRDefault="00A7135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as </w:t>
      </w:r>
      <w:proofErr w:type="gramStart"/>
      <w:r>
        <w:rPr>
          <w:rFonts w:ascii="Arial" w:hAnsi="Arial" w:cs="Arial"/>
          <w:sz w:val="20"/>
        </w:rPr>
        <w:t>Senior</w:t>
      </w:r>
      <w:proofErr w:type="gramEnd"/>
      <w:r>
        <w:rPr>
          <w:rFonts w:ascii="Arial" w:hAnsi="Arial" w:cs="Arial"/>
          <w:sz w:val="20"/>
        </w:rPr>
        <w:t xml:space="preserve"> executive administration on the Payroll of Team Lease, in Saint-Gobain August 2016 to till date</w:t>
      </w:r>
      <w:bookmarkStart w:id="0" w:name="_GoBack"/>
      <w:bookmarkEnd w:id="0"/>
      <w:r>
        <w:rPr>
          <w:rFonts w:ascii="Arial" w:hAnsi="Arial" w:cs="Arial"/>
          <w:sz w:val="20"/>
        </w:rPr>
        <w:t>.</w:t>
      </w:r>
    </w:p>
    <w:p w:rsidR="0040239F" w:rsidRDefault="00A71355">
      <w:pPr>
        <w:pStyle w:val="ListParagraph1"/>
        <w:numPr>
          <w:ilvl w:val="0"/>
          <w:numId w:val="3"/>
        </w:numPr>
        <w:tabs>
          <w:tab w:val="left" w:pos="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Worked with Dibetacare as administration executive (Oct-2013 to June 2016)</w:t>
      </w:r>
    </w:p>
    <w:p w:rsidR="0040239F" w:rsidRDefault="00A71355">
      <w:pPr>
        <w:pStyle w:val="ListParagraph1"/>
        <w:numPr>
          <w:ilvl w:val="0"/>
          <w:numId w:val="3"/>
        </w:numPr>
        <w:tabs>
          <w:tab w:val="left" w:pos="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Worked with HCG hospital as administration associates (May-2011 to Sep-2013)</w:t>
      </w:r>
    </w:p>
    <w:p w:rsidR="0040239F" w:rsidRDefault="00A71355">
      <w:pPr>
        <w:shd w:val="clear" w:color="auto" w:fill="A6A6A6"/>
        <w:spacing w:line="360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lastRenderedPageBreak/>
        <w:t>Job Responsibility: -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Working with corporate office handling more than 1000 employee regarding admin related work, soft services, joining formalities, exit formalities etc.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Planning and Maintenance of physical environment &amp; space utilization. Manage/ supervise all construction, renovation, and interim decoration work of the facility.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Oversee facility refurbishment and renovations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Ensure compliance with health and safety standards and industry codes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Supervise maintenance and repair of facilities and equipment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Plan and manage facility central services such as reception, security, cleaning, catering, waste disposal and parking implement best practice processes to increase efficiency.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Handle entire property maintenance i.e. electrical, plumbing, mechanical, general facility management etc.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Independently handle, supervise and have command over Caterers, Transporters, Garden, Security, Telephones &amp; Contract laborers.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Plan, co-ordinate and supervise preventive maintenance check for key utilities viz. D.G.Sets, Chiller, AHU Units, UPS &amp; other utilities.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Maintaining, supervising and planning the movements of inventories in the administrative stores.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Monitor renewal of annual maintenance contracts for various utilities and renewal of leave and license agreements.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Coordinating and facilitating set up of communication meetings, special events, exhibition and seminars.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Specialization in handling Back Office Operations, Confidential Mails, Quotations, Monthly Billing, , Etc.</w:t>
      </w:r>
    </w:p>
    <w:p w:rsidR="0040239F" w:rsidRDefault="00A71355">
      <w:pPr>
        <w:pStyle w:val="ListParagraph1"/>
        <w:numPr>
          <w:ilvl w:val="0"/>
          <w:numId w:val="4"/>
        </w:numPr>
        <w:tabs>
          <w:tab w:val="left" w:pos="0"/>
        </w:tabs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Managing Administrative Activities Involving Purchase of Equipment, Maintenance of    Procurement, Housekeeping, Safety, </w:t>
      </w:r>
      <w:proofErr w:type="gramStart"/>
      <w:r>
        <w:rPr>
          <w:rFonts w:ascii="Arial" w:eastAsia="Times New Roman" w:hAnsi="Arial" w:cs="Arial"/>
        </w:rPr>
        <w:t>Security</w:t>
      </w:r>
      <w:proofErr w:type="gramEnd"/>
      <w:r>
        <w:rPr>
          <w:rFonts w:ascii="Arial" w:eastAsia="Times New Roman" w:hAnsi="Arial" w:cs="Arial"/>
        </w:rPr>
        <w:t>.</w:t>
      </w:r>
    </w:p>
    <w:p w:rsidR="0040239F" w:rsidRDefault="0040239F">
      <w:pPr>
        <w:tabs>
          <w:tab w:val="left" w:pos="0"/>
        </w:tabs>
        <w:rPr>
          <w:rFonts w:ascii="Arial" w:eastAsia="Times New Roman" w:hAnsi="Arial" w:cs="Arial"/>
        </w:rPr>
      </w:pPr>
    </w:p>
    <w:p w:rsidR="0040239F" w:rsidRDefault="00A71355">
      <w:pPr>
        <w:shd w:val="clear" w:color="auto" w:fill="A6A6A6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Personal Details</w:t>
      </w:r>
    </w:p>
    <w:p w:rsidR="0040239F" w:rsidRDefault="00A71355">
      <w:pPr>
        <w:pStyle w:val="ListParagraph1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Date of Birth              :  05 April 1985.</w:t>
      </w:r>
    </w:p>
    <w:p w:rsidR="0040239F" w:rsidRDefault="00A71355">
      <w:pPr>
        <w:pStyle w:val="ListParagraph1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Marital Status            :  Unmarried.</w:t>
      </w:r>
    </w:p>
    <w:p w:rsidR="0040239F" w:rsidRDefault="00A71355">
      <w:pPr>
        <w:pStyle w:val="ListParagraph1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Nationality                 : Indian.</w:t>
      </w:r>
    </w:p>
    <w:p w:rsidR="0040239F" w:rsidRDefault="00A71355">
      <w:pPr>
        <w:pStyle w:val="ListParagraph1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Sex                            : Male.</w:t>
      </w:r>
    </w:p>
    <w:p w:rsidR="0040239F" w:rsidRDefault="00A71355">
      <w:pPr>
        <w:pStyle w:val="ListParagraph1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Languages Known    : English, Hindi &amp;Kannda.</w:t>
      </w:r>
    </w:p>
    <w:p w:rsidR="0040239F" w:rsidRDefault="00A71355">
      <w:pPr>
        <w:shd w:val="clear" w:color="auto" w:fill="A6A6A6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Strength:-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0239F" w:rsidRDefault="00A71355">
      <w:pPr>
        <w:pStyle w:val="ListParagraph1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Dedicated to work.</w:t>
      </w:r>
    </w:p>
    <w:p w:rsidR="0040239F" w:rsidRDefault="00A71355">
      <w:pPr>
        <w:pStyle w:val="ListParagraph1"/>
        <w:numPr>
          <w:ilvl w:val="0"/>
          <w:numId w:val="6"/>
        </w:numPr>
        <w:tabs>
          <w:tab w:val="left" w:pos="7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Simplicity and punctuality.</w:t>
      </w:r>
    </w:p>
    <w:p w:rsidR="0040239F" w:rsidRDefault="00A71355">
      <w:pPr>
        <w:shd w:val="clear" w:color="auto" w:fill="A6A6A6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Hobbies &amp; Interest:-          </w:t>
      </w:r>
    </w:p>
    <w:p w:rsidR="0040239F" w:rsidRDefault="00A71355">
      <w:pPr>
        <w:pStyle w:val="ListParagraph1"/>
        <w:numPr>
          <w:ilvl w:val="2"/>
          <w:numId w:val="7"/>
        </w:numPr>
        <w:tabs>
          <w:tab w:val="left" w:pos="7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Travel</w:t>
      </w:r>
    </w:p>
    <w:p w:rsidR="0040239F" w:rsidRDefault="00A71355">
      <w:pPr>
        <w:pStyle w:val="ListParagraph1"/>
        <w:numPr>
          <w:ilvl w:val="2"/>
          <w:numId w:val="7"/>
        </w:numPr>
        <w:tabs>
          <w:tab w:val="left" w:pos="7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Cooking</w:t>
      </w:r>
    </w:p>
    <w:p w:rsidR="0040239F" w:rsidRDefault="00A71355">
      <w:pPr>
        <w:pStyle w:val="Heading3"/>
        <w:spacing w:line="360" w:lineRule="auto"/>
        <w:rPr>
          <w:rFonts w:ascii="Arial" w:hAnsi="Arial" w:cs="Arial" w:hint="default"/>
          <w:sz w:val="20"/>
          <w:szCs w:val="20"/>
        </w:rPr>
      </w:pPr>
      <w:r>
        <w:rPr>
          <w:rFonts w:ascii="Arial" w:hAnsi="Arial" w:cs="Arial" w:hint="default"/>
          <w:sz w:val="20"/>
          <w:szCs w:val="20"/>
        </w:rPr>
        <w:t>Declaration:-</w:t>
      </w:r>
    </w:p>
    <w:p w:rsidR="0040239F" w:rsidRDefault="00A71355">
      <w:pPr>
        <w:pStyle w:val="BodyText"/>
        <w:spacing w:line="360" w:lineRule="auto"/>
        <w:jc w:val="left"/>
        <w:rPr>
          <w:rFonts w:ascii="Arial" w:hAnsi="Arial" w:cs="Arial" w:hint="default"/>
          <w:sz w:val="20"/>
          <w:szCs w:val="20"/>
        </w:rPr>
      </w:pPr>
      <w:r>
        <w:rPr>
          <w:rFonts w:ascii="Arial" w:hAnsi="Arial" w:cs="Arial" w:hint="default"/>
          <w:sz w:val="20"/>
          <w:szCs w:val="20"/>
        </w:rPr>
        <w:t>I hereby declare that all the above-mentioned facts are true to the best of my knowledge and believe. I bear the responsibility for the correctness of all the above-mentioned particulars.</w:t>
      </w:r>
    </w:p>
    <w:p w:rsidR="0040239F" w:rsidRDefault="0040239F">
      <w:pPr>
        <w:pStyle w:val="BodyText"/>
        <w:spacing w:line="360" w:lineRule="auto"/>
        <w:jc w:val="left"/>
        <w:rPr>
          <w:rFonts w:ascii="Arial" w:hAnsi="Arial" w:cs="Arial" w:hint="default"/>
          <w:sz w:val="20"/>
          <w:szCs w:val="20"/>
        </w:rPr>
      </w:pPr>
    </w:p>
    <w:p w:rsidR="0040239F" w:rsidRDefault="00A71355">
      <w:pPr>
        <w:pStyle w:val="BodyText"/>
        <w:spacing w:line="360" w:lineRule="auto"/>
        <w:jc w:val="left"/>
        <w:rPr>
          <w:rFonts w:ascii="Arial" w:hAnsi="Arial" w:cs="Arial" w:hint="default"/>
          <w:b/>
          <w:sz w:val="20"/>
          <w:szCs w:val="20"/>
        </w:rPr>
      </w:pPr>
      <w:r>
        <w:rPr>
          <w:rFonts w:ascii="Arial" w:hAnsi="Arial" w:cs="Arial" w:hint="default"/>
          <w:b/>
          <w:sz w:val="20"/>
          <w:szCs w:val="20"/>
        </w:rPr>
        <w:t>Place: - Bangalore.</w:t>
      </w:r>
      <w:r>
        <w:rPr>
          <w:rFonts w:ascii="Arial" w:hAnsi="Arial" w:cs="Arial" w:hint="default"/>
          <w:sz w:val="20"/>
          <w:szCs w:val="20"/>
        </w:rPr>
        <w:tab/>
      </w:r>
      <w:r>
        <w:rPr>
          <w:rFonts w:ascii="Arial" w:hAnsi="Arial" w:cs="Arial" w:hint="default"/>
          <w:sz w:val="20"/>
          <w:szCs w:val="20"/>
        </w:rPr>
        <w:tab/>
        <w:t xml:space="preserve">                                           </w:t>
      </w:r>
      <w:r>
        <w:rPr>
          <w:rFonts w:ascii="Arial" w:hAnsi="Arial" w:cs="Arial" w:hint="default"/>
          <w:b/>
          <w:sz w:val="20"/>
          <w:szCs w:val="20"/>
        </w:rPr>
        <w:t xml:space="preserve"> Date: -</w:t>
      </w:r>
      <w:r w:rsidR="007747D7" w:rsidRPr="007747D7">
        <w:rPr>
          <w:rFonts w:hint="defau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40239F" w:rsidSect="0040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877C5D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oNotShadeFormData/>
  <w:characterSpacingControl w:val="doNotCompress"/>
  <w:doNotValidateAgainstSchema/>
  <w:doNotDemarcateInvalidXml/>
  <w:compat>
    <w:useFELayout/>
  </w:compat>
  <w:rsids>
    <w:rsidRoot w:val="0040239F"/>
    <w:rsid w:val="003E03A9"/>
    <w:rsid w:val="0040239F"/>
    <w:rsid w:val="007747D7"/>
    <w:rsid w:val="00A71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Note Heading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39F"/>
  </w:style>
  <w:style w:type="paragraph" w:styleId="Heading3">
    <w:name w:val="heading 3"/>
    <w:qFormat/>
    <w:rsid w:val="0040239F"/>
    <w:pPr>
      <w:keepNext/>
      <w:shd w:val="clear" w:color="auto" w:fill="A6A6A6"/>
      <w:outlineLvl w:val="2"/>
    </w:pPr>
    <w:rPr>
      <w:rFonts w:ascii="Times New Roman" w:eastAsia="Times New Roman" w:hAnsi="Times New Roman" w:hint="eastAsia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0239F"/>
    <w:rPr>
      <w:rFonts w:ascii="Tahoma" w:hAnsi="Tahoma" w:cs="Tahoma"/>
      <w:sz w:val="16"/>
      <w:szCs w:val="16"/>
    </w:rPr>
  </w:style>
  <w:style w:type="paragraph" w:customStyle="1" w:styleId="NoSpacing">
    <w:name w:val="&quot;No Spacing&quot;"/>
    <w:rsid w:val="0040239F"/>
    <w:rPr>
      <w:sz w:val="21"/>
    </w:rPr>
  </w:style>
  <w:style w:type="paragraph" w:customStyle="1" w:styleId="ListParagraph">
    <w:name w:val="&quot;List Paragraph&quot;"/>
    <w:rsid w:val="0040239F"/>
    <w:rPr>
      <w:sz w:val="21"/>
    </w:rPr>
  </w:style>
  <w:style w:type="paragraph" w:customStyle="1" w:styleId="BodyText">
    <w:name w:val="&quot;Body Text&quot;"/>
    <w:rsid w:val="0040239F"/>
    <w:pPr>
      <w:jc w:val="both"/>
    </w:pPr>
    <w:rPr>
      <w:rFonts w:ascii="Times New Roman" w:eastAsia="Times New Roman" w:hAnsi="Times New Roman" w:hint="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40239F"/>
    <w:rPr>
      <w:rFonts w:ascii="Tahoma" w:eastAsia="SimSun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402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XT1022</dc:creator>
  <cp:lastModifiedBy>Anand</cp:lastModifiedBy>
  <cp:revision>3</cp:revision>
  <cp:lastPrinted>2018-11-19T06:31:00Z</cp:lastPrinted>
  <dcterms:created xsi:type="dcterms:W3CDTF">2018-11-19T03:36:00Z</dcterms:created>
  <dcterms:modified xsi:type="dcterms:W3CDTF">2018-11-19T06:32:00Z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