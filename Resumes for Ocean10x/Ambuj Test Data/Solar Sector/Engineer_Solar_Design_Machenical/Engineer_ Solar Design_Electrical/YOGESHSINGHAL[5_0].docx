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AF" w:rsidRDefault="000B7726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8"/>
        </w:rPr>
      </w:pPr>
      <w:bookmarkStart w:id="0" w:name="_GoBack"/>
      <w:bookmarkEnd w:id="0"/>
      <w:r>
        <w:rPr>
          <w:rFonts w:ascii="Times New Roman" w:eastAsia="Times New Roman"/>
          <w:b/>
          <w:color w:val="000000"/>
          <w:sz w:val="28"/>
        </w:rPr>
        <w:t>YOGESH SINGHAL</w:t>
      </w:r>
    </w:p>
    <w:p w:rsidR="00AD7CAF" w:rsidRDefault="000B7726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2"/>
          <w:u w:val="single"/>
        </w:rPr>
      </w:pPr>
      <w:r>
        <w:rPr>
          <w:rFonts w:ascii="Times New Roman" w:eastAsia="Times New Roman"/>
          <w:b/>
          <w:color w:val="000000"/>
          <w:sz w:val="22"/>
          <w:u w:val="single"/>
        </w:rPr>
        <w:t>Singhal99yogi@gmail.com</w:t>
      </w:r>
    </w:p>
    <w:p w:rsidR="00AD7CAF" w:rsidRDefault="000B7726">
      <w:pPr>
        <w:widowControl/>
        <w:tabs>
          <w:tab w:val="left" w:pos="2565"/>
        </w:tabs>
        <w:wordWrap/>
        <w:spacing w:line="360" w:lineRule="auto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Mobile: +91- 8813957525</w:t>
      </w:r>
      <w:proofErr w:type="gramStart"/>
      <w:r>
        <w:rPr>
          <w:rFonts w:ascii="Times New Roman" w:eastAsia="Times New Roman"/>
          <w:b/>
          <w:color w:val="000000"/>
          <w:sz w:val="22"/>
        </w:rPr>
        <w:t>,8949162898</w:t>
      </w:r>
      <w:proofErr w:type="gramEnd"/>
    </w:p>
    <w:p w:rsidR="00AD7CAF" w:rsidRDefault="000B7726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Address:-FerozepurJhirka, Distt.-Gurugram-</w:t>
      </w:r>
      <w:proofErr w:type="gramStart"/>
      <w:r>
        <w:rPr>
          <w:rFonts w:ascii="Times New Roman" w:eastAsia="Times New Roman"/>
          <w:b/>
          <w:color w:val="000000"/>
          <w:sz w:val="22"/>
        </w:rPr>
        <w:t>Nuh ,</w:t>
      </w:r>
      <w:proofErr w:type="gramEnd"/>
      <w:r>
        <w:rPr>
          <w:rFonts w:ascii="Times New Roman" w:eastAsia="Times New Roman"/>
          <w:b/>
          <w:color w:val="000000"/>
          <w:sz w:val="22"/>
        </w:rPr>
        <w:t xml:space="preserve"> Pin Code- 122104 ( Haryana)</w:t>
      </w:r>
    </w:p>
    <w:p w:rsidR="00AD7CAF" w:rsidRDefault="00C33F95">
      <w:pPr>
        <w:widowControl/>
        <w:wordWrap/>
        <w:spacing w:line="360" w:lineRule="auto"/>
        <w:rPr>
          <w:rFonts w:eastAsia="Times New Roman" w:hAnsi="Trebuchet MS"/>
          <w:color w:val="000000"/>
        </w:rPr>
      </w:pPr>
      <w:r w:rsidRPr="00C33F95">
        <w:rPr>
          <w:rFonts w:eastAsia="Times New Roman" w:hAnsi="Trebuchet MS"/>
          <w:noProof/>
          <w:color w:val="000000"/>
          <w:lang w:val="en-IN" w:eastAsia="en-IN"/>
        </w:rPr>
        <w:pict>
          <v:line id="_x0000_s1027" style="position:absolute;z-index:251658240;visibility:visible;mso-wrap-distance-left:0;mso-wrap-distance-right:0;mso-position-horizontal-relative:char;mso-position-vertical-relative:line" from="-9pt,.6pt" to="477pt,.6pt">
            <v:stroke joinstyle="miter"/>
          </v:line>
        </w:pic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OBJECTIVE</w:t>
      </w:r>
      <w:r>
        <w:rPr>
          <w:rFonts w:ascii="Times New Roman" w:eastAsia="Times New Roman"/>
          <w:b/>
          <w:smallCaps/>
          <w:color w:val="000000"/>
          <w:spacing w:val="58"/>
          <w:sz w:val="22"/>
        </w:rPr>
        <w:tab/>
      </w:r>
    </w:p>
    <w:p w:rsidR="00AD7CAF" w:rsidRDefault="000B7726">
      <w:pPr>
        <w:widowControl/>
        <w:wordWrap/>
        <w:overflowPunct w:val="0"/>
        <w:jc w:val="left"/>
        <w:rPr>
          <w:rFonts w:ascii="Times New Roman" w:eastAsia="Times New Roman"/>
          <w:color w:val="000000"/>
          <w:sz w:val="22"/>
        </w:rPr>
      </w:pPr>
      <w:proofErr w:type="gramStart"/>
      <w:r>
        <w:rPr>
          <w:rFonts w:ascii="Times New Roman" w:eastAsia="Times New Roman"/>
          <w:color w:val="000000"/>
          <w:sz w:val="22"/>
        </w:rPr>
        <w:t>To be associated with a progressive and professional organization with challenging and responsible opportunity to utilize my strength and skills towards organization and personal growth.</w:t>
      </w:r>
      <w:proofErr w:type="gramEnd"/>
    </w:p>
    <w:p w:rsidR="00AD7CAF" w:rsidRDefault="00AD7CAF">
      <w:pPr>
        <w:widowControl/>
        <w:wordWrap/>
        <w:overflowPunct w:val="0"/>
        <w:jc w:val="left"/>
        <w:rPr>
          <w:rFonts w:ascii="Bookman Old Styl帀" w:eastAsia="Times New Roman" w:hAnsi="Bookman Old Styl帀"/>
          <w:color w:val="000000"/>
        </w:rPr>
      </w:pP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EDUCATIONAL QUALIFICATIONS</w:t>
      </w:r>
    </w:p>
    <w:p w:rsidR="00AD7CAF" w:rsidRDefault="00AD7CAF">
      <w:pPr>
        <w:widowControl/>
        <w:wordWrap/>
        <w:jc w:val="left"/>
        <w:rPr>
          <w:rFonts w:ascii="Times New Roman" w:eastAsia="Times New Roman"/>
          <w:b/>
          <w:color w:val="000000"/>
          <w:sz w:val="12"/>
        </w:rPr>
      </w:pPr>
    </w:p>
    <w:tbl>
      <w:tblPr>
        <w:tblW w:w="9406" w:type="dxa"/>
        <w:tblInd w:w="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3"/>
        <w:gridCol w:w="2915"/>
        <w:gridCol w:w="4050"/>
        <w:gridCol w:w="1568"/>
      </w:tblGrid>
      <w:tr w:rsidR="00AD7CAF">
        <w:trPr>
          <w:trHeight w:val="487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Year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Degree/Exam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University/School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Marks(%</w:t>
            </w:r>
          </w:p>
        </w:tc>
      </w:tr>
      <w:tr w:rsidR="00AD7CAF">
        <w:trPr>
          <w:trHeight w:val="836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2014-2015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PG Diploma in Industrial Safety &amp; health management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Guru JambheswarUniversity,Hissar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70</w:t>
            </w:r>
          </w:p>
        </w:tc>
      </w:tr>
      <w:tr w:rsidR="00AD7CAF">
        <w:trPr>
          <w:trHeight w:val="595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2011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B.Tech in Electronics &amp; Communication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Jaipur National University,Jaipur, Rajasthan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 xml:space="preserve">67 </w:t>
            </w:r>
          </w:p>
        </w:tc>
      </w:tr>
      <w:tr w:rsidR="00AD7CAF">
        <w:trPr>
          <w:trHeight w:val="620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2007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XII(HBSE,Bhiwani)</w:t>
            </w:r>
          </w:p>
          <w:p w:rsidR="00AD7CAF" w:rsidRDefault="00AD7CAF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Sh. Dayanand Sr. Sec. School, F.P. Jhirka,</w:t>
            </w:r>
          </w:p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 xml:space="preserve"> Haryana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78</w:t>
            </w:r>
          </w:p>
        </w:tc>
      </w:tr>
      <w:tr w:rsidR="00AD7CAF">
        <w:trPr>
          <w:trHeight w:val="548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2005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X (HBSE,Bhiwani)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SaraswatiVidyaMandir, F.P. Jhirka, Haryana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80</w:t>
            </w:r>
          </w:p>
        </w:tc>
      </w:tr>
    </w:tbl>
    <w:p w:rsidR="00AD7CAF" w:rsidRDefault="00AD7CAF">
      <w:pPr>
        <w:widowControl/>
        <w:wordWrap/>
        <w:rPr>
          <w:rFonts w:ascii="Bookman Old Styl帀" w:eastAsia="Times New Roman" w:hAnsi="Bookman Old Styl帀"/>
          <w:color w:val="000000"/>
          <w:sz w:val="24"/>
        </w:rPr>
      </w:pP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Grid Integrated Rooftop Design &amp; Technologies Training From NISE</w:t>
      </w:r>
      <w:proofErr w:type="gramStart"/>
      <w:r>
        <w:rPr>
          <w:rFonts w:ascii="Times New Roman"/>
          <w:b/>
          <w:bCs/>
          <w:sz w:val="24"/>
        </w:rPr>
        <w:t>,Gurugram,Haryana</w:t>
      </w:r>
      <w:proofErr w:type="gramEnd"/>
    </w:p>
    <w:p w:rsidR="00AD7CAF" w:rsidRDefault="000B7726">
      <w:pPr>
        <w:adjustRightInd w:val="0"/>
        <w:spacing w:line="237" w:lineRule="auto"/>
        <w:ind w:left="80"/>
        <w:rPr>
          <w:rFonts w:ascii="Cambria" w:hAnsi="Cambria" w:cs="Aparajita"/>
          <w:sz w:val="24"/>
        </w:rPr>
      </w:pPr>
      <w:r>
        <w:rPr>
          <w:rFonts w:ascii="Cambria" w:hAnsi="Cambria"/>
          <w:noProof/>
          <w:sz w:val="24"/>
          <w:lang w:eastAsia="en-US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-13334</wp:posOffset>
            </wp:positionH>
            <wp:positionV relativeFrom="paragraph">
              <wp:posOffset>48260</wp:posOffset>
            </wp:positionV>
            <wp:extent cx="6877685" cy="12065"/>
            <wp:effectExtent l="0" t="0" r="0" b="6985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 xml:space="preserve">3-Day Skill Development Program in Grid Integrated Rooftop Design &amp; Technologies from </w:t>
      </w:r>
      <w:r>
        <w:rPr>
          <w:rFonts w:ascii="Times New Roman"/>
          <w:b/>
          <w:bCs/>
          <w:sz w:val="22"/>
          <w:szCs w:val="22"/>
        </w:rPr>
        <w:t xml:space="preserve">National Institute Of Solar </w:t>
      </w:r>
      <w:proofErr w:type="gramStart"/>
      <w:r>
        <w:rPr>
          <w:rFonts w:ascii="Times New Roman"/>
          <w:b/>
          <w:bCs/>
          <w:sz w:val="22"/>
          <w:szCs w:val="22"/>
        </w:rPr>
        <w:t>Energy(</w:t>
      </w:r>
      <w:proofErr w:type="gramEnd"/>
      <w:r>
        <w:rPr>
          <w:rFonts w:ascii="Times New Roman"/>
          <w:b/>
          <w:bCs/>
          <w:sz w:val="22"/>
          <w:szCs w:val="22"/>
        </w:rPr>
        <w:t>NISE),Gurugram.</w:t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Training Covers:</w:t>
      </w:r>
    </w:p>
    <w:p w:rsidR="00AD7CAF" w:rsidRDefault="000B7726">
      <w:pPr>
        <w:pStyle w:val="ListParagraph"/>
        <w:numPr>
          <w:ilvl w:val="0"/>
          <w:numId w:val="7"/>
        </w:numPr>
        <w:adjustRightInd w:val="0"/>
        <w:spacing w:line="237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>National and State Policies for Grid Integrated SPV Power Plants.</w:t>
      </w:r>
    </w:p>
    <w:p w:rsidR="00AD7CAF" w:rsidRDefault="000B7726">
      <w:pPr>
        <w:pStyle w:val="ListParagraph"/>
        <w:numPr>
          <w:ilvl w:val="0"/>
          <w:numId w:val="7"/>
        </w:numPr>
        <w:adjustRightInd w:val="0"/>
        <w:spacing w:line="237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 xml:space="preserve">Standards and Requirements for Grid integrated </w:t>
      </w:r>
      <w:proofErr w:type="gramStart"/>
      <w:r>
        <w:rPr>
          <w:rFonts w:ascii="Times New Roman"/>
          <w:bCs/>
          <w:sz w:val="22"/>
          <w:szCs w:val="22"/>
        </w:rPr>
        <w:t>Solar</w:t>
      </w:r>
      <w:proofErr w:type="gramEnd"/>
      <w:r>
        <w:rPr>
          <w:rFonts w:ascii="Times New Roman"/>
          <w:bCs/>
          <w:sz w:val="22"/>
          <w:szCs w:val="22"/>
        </w:rPr>
        <w:t xml:space="preserve"> roof top development.</w:t>
      </w:r>
    </w:p>
    <w:p w:rsidR="00AD7CAF" w:rsidRDefault="000B7726">
      <w:pPr>
        <w:pStyle w:val="ListParagraph"/>
        <w:numPr>
          <w:ilvl w:val="0"/>
          <w:numId w:val="7"/>
        </w:numPr>
        <w:adjustRightInd w:val="0"/>
        <w:spacing w:line="237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>Various Business Models for Solar Rooftop.</w:t>
      </w:r>
    </w:p>
    <w:p w:rsidR="00AD7CAF" w:rsidRDefault="00AD7CAF">
      <w:pPr>
        <w:pStyle w:val="ListParagraph"/>
        <w:adjustRightInd w:val="0"/>
        <w:spacing w:line="237" w:lineRule="auto"/>
        <w:ind w:left="800"/>
        <w:rPr>
          <w:rFonts w:ascii="Times New Roman"/>
          <w:bCs/>
          <w:sz w:val="22"/>
          <w:szCs w:val="22"/>
        </w:rPr>
      </w:pPr>
    </w:p>
    <w:p w:rsidR="00AD7CAF" w:rsidRDefault="00AD7CAF">
      <w:pPr>
        <w:adjustRightInd w:val="0"/>
        <w:spacing w:line="237" w:lineRule="auto"/>
        <w:ind w:left="80"/>
        <w:rPr>
          <w:rFonts w:ascii="Times New Roman"/>
          <w:b/>
          <w:bCs/>
          <w:sz w:val="24"/>
        </w:rPr>
      </w:pP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National Certification Programme From GISE</w:t>
      </w:r>
      <w:proofErr w:type="gramStart"/>
      <w:r>
        <w:rPr>
          <w:rFonts w:ascii="Times New Roman"/>
          <w:b/>
          <w:bCs/>
          <w:sz w:val="24"/>
        </w:rPr>
        <w:t>,Ahmedabad</w:t>
      </w:r>
      <w:proofErr w:type="gramEnd"/>
    </w:p>
    <w:p w:rsidR="00AD7CAF" w:rsidRDefault="000B7726">
      <w:pPr>
        <w:adjustRightInd w:val="0"/>
        <w:spacing w:line="237" w:lineRule="auto"/>
        <w:ind w:left="80"/>
        <w:rPr>
          <w:rFonts w:ascii="Cambria" w:hAnsi="Cambria" w:cs="Aparajita"/>
          <w:sz w:val="24"/>
        </w:rPr>
      </w:pPr>
      <w:r>
        <w:rPr>
          <w:rFonts w:ascii="Cambria" w:hAnsi="Cambria"/>
          <w:noProof/>
          <w:sz w:val="24"/>
          <w:lang w:eastAsia="en-US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column">
              <wp:posOffset>-13334</wp:posOffset>
            </wp:positionH>
            <wp:positionV relativeFrom="paragraph">
              <wp:posOffset>48260</wp:posOffset>
            </wp:positionV>
            <wp:extent cx="6877685" cy="12065"/>
            <wp:effectExtent l="0" t="0" r="0" b="6985"/>
            <wp:wrapNone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22 Days Training on National Certification Programme For Rooftop Solar Photovoltaic Installer From </w:t>
      </w:r>
      <w:r>
        <w:rPr>
          <w:rFonts w:ascii="Times New Roman"/>
          <w:b/>
          <w:sz w:val="22"/>
          <w:szCs w:val="22"/>
        </w:rPr>
        <w:t>Gujarat Institute of Solar Energy (GISE)</w:t>
      </w:r>
      <w:r>
        <w:rPr>
          <w:rFonts w:ascii="Times New Roman"/>
          <w:sz w:val="22"/>
          <w:szCs w:val="22"/>
        </w:rPr>
        <w:t xml:space="preserve"> an authorized training centre(ATC) of </w:t>
      </w:r>
      <w:r>
        <w:rPr>
          <w:rFonts w:ascii="Times New Roman"/>
          <w:b/>
          <w:sz w:val="22"/>
          <w:szCs w:val="22"/>
        </w:rPr>
        <w:t>GERMI,Gandhinagar</w:t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Training Covers:</w:t>
      </w:r>
    </w:p>
    <w:p w:rsidR="00AD7CAF" w:rsidRDefault="000B7726">
      <w:pPr>
        <w:pStyle w:val="ListParagraph"/>
        <w:numPr>
          <w:ilvl w:val="0"/>
          <w:numId w:val="17"/>
        </w:numPr>
        <w:wordWrap/>
        <w:adjustRightInd w:val="0"/>
        <w:spacing w:line="237" w:lineRule="auto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PV System Overview,componenets and Designing</w:t>
      </w:r>
    </w:p>
    <w:p w:rsidR="00AD7CAF" w:rsidRDefault="000B7726">
      <w:pPr>
        <w:pStyle w:val="ListParagraph"/>
        <w:numPr>
          <w:ilvl w:val="0"/>
          <w:numId w:val="17"/>
        </w:numPr>
        <w:wordWrap/>
        <w:adjustRightInd w:val="0"/>
        <w:spacing w:line="237" w:lineRule="auto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Hands on Training at GERMI Campus, Gandhinagar and Site Visit to Module Manufacturing unit</w:t>
      </w:r>
    </w:p>
    <w:p w:rsidR="00AD7CAF" w:rsidRDefault="000B7726">
      <w:pPr>
        <w:pStyle w:val="ListParagraph"/>
        <w:numPr>
          <w:ilvl w:val="0"/>
          <w:numId w:val="17"/>
        </w:numPr>
        <w:wordWrap/>
        <w:adjustRightInd w:val="0"/>
        <w:spacing w:line="237" w:lineRule="auto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Operation and Maintenenace and 1 day Workshop Training on PVSYST Software.</w:t>
      </w:r>
    </w:p>
    <w:p w:rsidR="00AD7CAF" w:rsidRDefault="00AD7CAF">
      <w:pPr>
        <w:adjustRightInd w:val="0"/>
        <w:spacing w:line="237" w:lineRule="auto"/>
        <w:ind w:left="80"/>
        <w:rPr>
          <w:rFonts w:ascii="Times New Roman"/>
          <w:sz w:val="22"/>
          <w:szCs w:val="22"/>
        </w:rPr>
      </w:pP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lastRenderedPageBreak/>
        <w:t>WORKING EXPERIENCE</w:t>
      </w: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Present </w:t>
      </w:r>
      <w:proofErr w:type="gramStart"/>
      <w:r>
        <w:rPr>
          <w:rFonts w:ascii="Times New Roman" w:eastAsia="Times New Roman"/>
          <w:b/>
          <w:color w:val="000000"/>
          <w:sz w:val="22"/>
        </w:rPr>
        <w:t>Employer :Sunfront</w:t>
      </w:r>
      <w:proofErr w:type="gramEnd"/>
      <w:r>
        <w:rPr>
          <w:rFonts w:ascii="Times New Roman" w:eastAsia="Times New Roman"/>
          <w:b/>
          <w:color w:val="000000"/>
          <w:sz w:val="22"/>
        </w:rPr>
        <w:t xml:space="preserve"> Energy, Jaipur (Raj.)</w:t>
      </w:r>
    </w:p>
    <w:p w:rsidR="00AD7CAF" w:rsidRDefault="000B7726">
      <w:pPr>
        <w:widowControl/>
        <w:tabs>
          <w:tab w:val="left" w:pos="1990"/>
        </w:tabs>
        <w:wordWrap/>
        <w:spacing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Designation: </w:t>
      </w:r>
      <w:r>
        <w:rPr>
          <w:rFonts w:ascii="Times New Roman" w:eastAsia="Times New Roman"/>
          <w:color w:val="000000"/>
          <w:sz w:val="22"/>
        </w:rPr>
        <w:t xml:space="preserve">Sr. project Engineer- Design&amp; </w:t>
      </w:r>
      <w:proofErr w:type="gramStart"/>
      <w:r>
        <w:rPr>
          <w:rFonts w:ascii="Times New Roman" w:eastAsia="Times New Roman"/>
          <w:color w:val="000000"/>
          <w:sz w:val="22"/>
        </w:rPr>
        <w:t>Engineering(</w:t>
      </w:r>
      <w:proofErr w:type="gramEnd"/>
      <w:r>
        <w:rPr>
          <w:rFonts w:ascii="Times New Roman" w:eastAsia="Times New Roman"/>
          <w:color w:val="000000"/>
          <w:sz w:val="22"/>
        </w:rPr>
        <w:t>Solar Rooftop)</w:t>
      </w: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Period        </w:t>
      </w:r>
      <w:r>
        <w:rPr>
          <w:rFonts w:ascii="Times New Roman" w:eastAsia="Times New Roman"/>
          <w:color w:val="000000"/>
          <w:sz w:val="22"/>
        </w:rPr>
        <w:t xml:space="preserve"> : Mar.2017 to till date</w:t>
      </w:r>
    </w:p>
    <w:p w:rsidR="00AD7CAF" w:rsidRDefault="000B7726">
      <w:pPr>
        <w:widowControl/>
        <w:wordWrap/>
        <w:spacing w:before="280" w:after="280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Major Job </w:t>
      </w:r>
      <w:proofErr w:type="gramStart"/>
      <w:r>
        <w:rPr>
          <w:rFonts w:ascii="Times New Roman" w:eastAsia="Times New Roman"/>
          <w:b/>
          <w:color w:val="000000"/>
          <w:sz w:val="22"/>
        </w:rPr>
        <w:t>Responsibilities :</w:t>
      </w:r>
      <w:proofErr w:type="gramEnd"/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Familiar in PV plant energy assessment PV syst and shading scene simulation.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Review/Prepare PV plant related Array layout, Cable routing layout,SLD,Shadinglayout,module layout &amp;etc.(Complete FCD set)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/>
          <w:sz w:val="22"/>
          <w:szCs w:val="22"/>
          <w:shd w:val="clear" w:color="auto" w:fill="FFFFFF"/>
        </w:rPr>
        <w:t xml:space="preserve">Preparation of Bill of </w:t>
      </w:r>
      <w:proofErr w:type="gramStart"/>
      <w:r>
        <w:rPr>
          <w:rFonts w:ascii="Times New Roman"/>
          <w:sz w:val="22"/>
          <w:szCs w:val="22"/>
          <w:shd w:val="clear" w:color="auto" w:fill="FFFFFF"/>
        </w:rPr>
        <w:t>Materials(</w:t>
      </w:r>
      <w:proofErr w:type="gramEnd"/>
      <w:r>
        <w:rPr>
          <w:rFonts w:ascii="Times New Roman"/>
          <w:sz w:val="22"/>
          <w:szCs w:val="22"/>
          <w:shd w:val="clear" w:color="auto" w:fill="FFFFFF"/>
        </w:rPr>
        <w:t>BOM).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jc w:val="lef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 xml:space="preserve">Calculation of Cable sizing, system Power loss, Voltage drop calculations ,Earthing calculation, 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jc w:val="lef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b/>
          <w:bCs/>
          <w:kern w:val="0"/>
          <w:sz w:val="22"/>
          <w:szCs w:val="22"/>
          <w:lang w:val="en-IN" w:eastAsia="en-IN"/>
        </w:rPr>
        <w:t>Design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 &amp; Drafting of Equipment layouts, SLD/Schemes, General Arrangements (GA) of Solar PV plant with all FCD drawings.</w:t>
      </w:r>
    </w:p>
    <w:p w:rsidR="00AD7CAF" w:rsidRDefault="000B7726">
      <w:pPr>
        <w:pStyle w:val="ListParagraph"/>
        <w:widowControl/>
        <w:numPr>
          <w:ilvl w:val="0"/>
          <w:numId w:val="16"/>
        </w:numPr>
        <w:autoSpaceDE/>
        <w:autoSpaceDN/>
        <w:spacing w:line="270" w:lineRule="atLeast"/>
        <w:jc w:val="lef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Well versed in PVSyst,</w:t>
      </w:r>
      <w:r w:rsidR="00B85725">
        <w:rPr>
          <w:rFonts w:ascii="Times New Roman" w:eastAsia="Times New Roman"/>
          <w:kern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AutoCad,  Google Sketchup for making 3D model,</w:t>
      </w:r>
      <w:r w:rsidR="00B85725">
        <w:rPr>
          <w:rFonts w:ascii="Times New Roman" w:eastAsia="Times New Roman"/>
          <w:kern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heli</w:t>
      </w:r>
      <w:r>
        <w:rPr>
          <w:rFonts w:ascii="Times New Roman" w:eastAsia="Times New Roman"/>
          <w:kern w:val="0"/>
          <w:sz w:val="22"/>
          <w:szCs w:val="22"/>
          <w:lang w:eastAsia="en-IN"/>
        </w:rPr>
        <w:t>o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scope etc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/>
          <w:sz w:val="22"/>
          <w:szCs w:val="22"/>
          <w:shd w:val="clear" w:color="auto" w:fill="FFFFFF"/>
        </w:rPr>
        <w:t>Site feasibility study/visitsincludes client existing electrical system, finalize DC&amp;</w:t>
      </w:r>
      <w:proofErr w:type="gramStart"/>
      <w:r>
        <w:rPr>
          <w:rFonts w:ascii="Times New Roman"/>
          <w:sz w:val="22"/>
          <w:szCs w:val="22"/>
          <w:shd w:val="clear" w:color="auto" w:fill="FFFFFF"/>
        </w:rPr>
        <w:t>AC  cable</w:t>
      </w:r>
      <w:proofErr w:type="gramEnd"/>
      <w:r>
        <w:rPr>
          <w:rFonts w:ascii="Times New Roman"/>
          <w:sz w:val="22"/>
          <w:szCs w:val="22"/>
          <w:shd w:val="clear" w:color="auto" w:fill="FFFFFF"/>
        </w:rPr>
        <w:t xml:space="preserve"> route,Inverter &amp; Equipments best location etc.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Handle site operations,</w:t>
      </w:r>
      <w:r w:rsidR="00B85725">
        <w:rPr>
          <w:rFonts w:ascii="Times New Roman" w:eastAsia="Times New Roman"/>
          <w:color w:val="000000"/>
          <w:sz w:val="22"/>
        </w:rPr>
        <w:t xml:space="preserve"> </w:t>
      </w:r>
      <w:r>
        <w:rPr>
          <w:rFonts w:ascii="Times New Roman" w:eastAsia="Times New Roman"/>
          <w:color w:val="000000"/>
          <w:sz w:val="22"/>
        </w:rPr>
        <w:t>working with contractors &amp; subcontractors and ensuring the Installation &amp; project completion as per schedule.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Maintaining strict Health, Safety and Environment (HSE) norms and guidelines during Project.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Maintaining record and documentation of work and material at site and regular reporting.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O&amp;M supervision of the project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Able to work on AutoCad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Final Site survey&amp; make FCD SET and provide technical support to sales team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 xml:space="preserve">Liasoning with govt. officials for </w:t>
      </w:r>
      <w:proofErr w:type="gramStart"/>
      <w:r>
        <w:rPr>
          <w:rFonts w:ascii="Times New Roman" w:eastAsia="Times New Roman"/>
          <w:color w:val="000000"/>
          <w:sz w:val="22"/>
        </w:rPr>
        <w:t>Net</w:t>
      </w:r>
      <w:proofErr w:type="gramEnd"/>
      <w:r>
        <w:rPr>
          <w:rFonts w:ascii="Times New Roman" w:eastAsia="Times New Roman"/>
          <w:color w:val="000000"/>
          <w:sz w:val="22"/>
        </w:rPr>
        <w:t xml:space="preserve"> metering.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Visit Site with Electrical Safety inspector for plant energization approval.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Design solar on roof using helioscope for proposal purpose.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Shadow analysis using sketch up tool.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Daily material and manpower mobilization and management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Ensuring Quality Control and Quality Assurance of Work and Material.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Maintain communication with customer for their problems.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 xml:space="preserve">Make site visit reports in PPT or </w:t>
      </w:r>
      <w:proofErr w:type="gramStart"/>
      <w:r>
        <w:rPr>
          <w:rFonts w:ascii="Times New Roman" w:eastAsia="Times New Roman"/>
          <w:color w:val="000000"/>
          <w:sz w:val="22"/>
        </w:rPr>
        <w:t>PDF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gramEnd"/>
    </w:p>
    <w:p w:rsidR="00AD7CAF" w:rsidRDefault="00AD7CAF">
      <w:pPr>
        <w:widowControl/>
        <w:shd w:val="clear" w:color="auto" w:fill="FFFFFF"/>
        <w:wordWrap/>
        <w:autoSpaceDE/>
        <w:autoSpaceDN/>
        <w:spacing w:line="300" w:lineRule="atLeast"/>
        <w:ind w:left="360"/>
        <w:rPr>
          <w:rFonts w:ascii="Times New Roman" w:eastAsia="Times New Roman"/>
          <w:kern w:val="0"/>
          <w:sz w:val="22"/>
          <w:szCs w:val="22"/>
          <w:lang w:val="en-IN" w:eastAsia="en-IN"/>
        </w:rPr>
      </w:pP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Previous </w:t>
      </w:r>
      <w:proofErr w:type="gramStart"/>
      <w:r>
        <w:rPr>
          <w:rFonts w:ascii="Times New Roman" w:eastAsia="Times New Roman"/>
          <w:b/>
          <w:color w:val="000000"/>
          <w:sz w:val="22"/>
        </w:rPr>
        <w:t>Employer :Suzlon</w:t>
      </w:r>
      <w:proofErr w:type="gramEnd"/>
      <w:r>
        <w:rPr>
          <w:rFonts w:ascii="Times New Roman" w:eastAsia="Times New Roman"/>
          <w:b/>
          <w:color w:val="000000"/>
          <w:sz w:val="22"/>
        </w:rPr>
        <w:t xml:space="preserve"> Energy Limited, Jaisalmer (Raj.)</w:t>
      </w:r>
    </w:p>
    <w:p w:rsidR="00AD7CAF" w:rsidRDefault="000B7726">
      <w:pPr>
        <w:widowControl/>
        <w:tabs>
          <w:tab w:val="left" w:pos="1990"/>
        </w:tabs>
        <w:wordWrap/>
        <w:spacing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Designation: </w:t>
      </w:r>
      <w:r>
        <w:rPr>
          <w:rFonts w:ascii="Times New Roman" w:eastAsia="Times New Roman"/>
          <w:color w:val="000000"/>
          <w:sz w:val="22"/>
        </w:rPr>
        <w:t>Engineer OMS In-</w:t>
      </w:r>
      <w:proofErr w:type="gramStart"/>
      <w:r>
        <w:rPr>
          <w:rFonts w:ascii="Times New Roman" w:eastAsia="Times New Roman"/>
          <w:color w:val="000000"/>
          <w:sz w:val="22"/>
        </w:rPr>
        <w:t>charge(</w:t>
      </w:r>
      <w:proofErr w:type="gramEnd"/>
      <w:r>
        <w:rPr>
          <w:rFonts w:ascii="Times New Roman" w:eastAsia="Times New Roman"/>
          <w:color w:val="000000"/>
          <w:sz w:val="22"/>
        </w:rPr>
        <w:t>OMS, SAFETY)</w:t>
      </w: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Period        </w:t>
      </w:r>
      <w:r>
        <w:rPr>
          <w:rFonts w:ascii="Times New Roman" w:eastAsia="Times New Roman"/>
          <w:color w:val="000000"/>
          <w:sz w:val="22"/>
        </w:rPr>
        <w:t xml:space="preserve"> : Feb.2012 to Dec.2016</w:t>
      </w:r>
    </w:p>
    <w:p w:rsidR="00AD7CAF" w:rsidRDefault="000B7726">
      <w:pPr>
        <w:widowControl/>
        <w:wordWrap/>
        <w:spacing w:before="280" w:after="280"/>
        <w:jc w:val="left"/>
        <w:rPr>
          <w:rFonts w:ascii="Times New Roman" w:eastAsia="Times New Roman"/>
          <w:b/>
          <w:color w:val="000000"/>
          <w:sz w:val="22"/>
          <w:u w:val="single"/>
        </w:rPr>
      </w:pPr>
      <w:r>
        <w:rPr>
          <w:rFonts w:ascii="Times New Roman" w:eastAsia="Times New Roman"/>
          <w:b/>
          <w:color w:val="000000"/>
          <w:sz w:val="22"/>
        </w:rPr>
        <w:t xml:space="preserve"> Major Job </w:t>
      </w:r>
      <w:proofErr w:type="gramStart"/>
      <w:r>
        <w:rPr>
          <w:rFonts w:ascii="Times New Roman" w:eastAsia="Times New Roman"/>
          <w:b/>
          <w:color w:val="000000"/>
          <w:sz w:val="22"/>
        </w:rPr>
        <w:t>Responsibilities :</w:t>
      </w:r>
      <w:proofErr w:type="gramEnd"/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Regularly managing Operations &amp; Maintenance of WTG's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lastRenderedPageBreak/>
        <w:t>Planning, conducting internal audits for Enviromental conditions, Safety requirements at wind farm sites.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Plans preventive maintenance (PM) schedule.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attend the site meeting with managers&amp; to handle &amp;guide the associates as abnormalities faced on sites.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ensure Safe and Smooth functioning of the plant without any breakdowns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Preventive Maintenance of plant based equipments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All responsibilities of leading the team &amp; Site works.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Giving Technical support to the team performing during breakdown of WTG's.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Completing all documentations work like site bills, reports of WTG's, Safety standards, etc.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Responsible for the completion of all works done at the site with full safety &amp; as per rules &amp; regulations of the company.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Working on SAP like made bills, registration of any material, material consumes etc.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Make the requirements of material required at site and managed it.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Material Management</w:t>
      </w:r>
    </w:p>
    <w:p w:rsidR="00AD7CAF" w:rsidRDefault="000B7726">
      <w:pPr>
        <w:keepNext/>
        <w:widowControl/>
        <w:numPr>
          <w:ilvl w:val="0"/>
          <w:numId w:val="5"/>
        </w:numPr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Handling all the Technical modification &amp; Software update works on the WTG's     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Working on PLC ,SCADA &amp; Optical fibre cables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Handling off all types of Panel Board, contactor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Make breakdown and generation reports.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Working on switchgears like contactors, MCB, fuses, ckt breakers etc.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Capable of reading &amp; understanding machine drawings.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Eliminate unsafe working conditions at the place of work and minimize work injury at site.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To </w:t>
      </w:r>
      <w:proofErr w:type="gramStart"/>
      <w:r>
        <w:rPr>
          <w:rFonts w:ascii="Times New Roman" w:eastAsia="Times New Roman"/>
          <w:color w:val="000000"/>
          <w:sz w:val="22"/>
        </w:rPr>
        <w:t>Ensure</w:t>
      </w:r>
      <w:proofErr w:type="gramEnd"/>
      <w:r>
        <w:rPr>
          <w:rFonts w:ascii="Times New Roman" w:eastAsia="Times New Roman"/>
          <w:color w:val="000000"/>
          <w:sz w:val="22"/>
        </w:rPr>
        <w:t xml:space="preserve"> smooth running of Power plants in assigned area.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To </w:t>
      </w:r>
      <w:proofErr w:type="gramStart"/>
      <w:r>
        <w:rPr>
          <w:rFonts w:ascii="Times New Roman" w:eastAsia="Times New Roman"/>
          <w:color w:val="000000"/>
          <w:sz w:val="22"/>
        </w:rPr>
        <w:t>Ensure</w:t>
      </w:r>
      <w:proofErr w:type="gramEnd"/>
      <w:r>
        <w:rPr>
          <w:rFonts w:ascii="Times New Roman" w:eastAsia="Times New Roman"/>
          <w:color w:val="000000"/>
          <w:sz w:val="22"/>
        </w:rPr>
        <w:t xml:space="preserve"> preventive maintenance of sites and ensure lesser breakdowns.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ensure through Electrical supervisors and chargehands that labour, materials, plant and equipment are used effectively and efficiently.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supervise staff including allocation and control of work.</w:t>
      </w:r>
    </w:p>
    <w:p w:rsidR="00AD7CAF" w:rsidRDefault="00AD7CAF">
      <w:pPr>
        <w:widowControl/>
        <w:wordWrap/>
        <w:ind w:left="360"/>
        <w:jc w:val="left"/>
        <w:rPr>
          <w:rFonts w:ascii="Times New Roman" w:eastAsia="Times New Roman"/>
          <w:b/>
          <w:color w:val="000000"/>
          <w:sz w:val="22"/>
        </w:rPr>
      </w:pP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TECHNICAL PROFICIENCY</w:t>
      </w:r>
    </w:p>
    <w:p w:rsidR="00AD7CAF" w:rsidRDefault="000B7726">
      <w:pPr>
        <w:widowControl/>
        <w:numPr>
          <w:ilvl w:val="0"/>
          <w:numId w:val="6"/>
        </w:numPr>
        <w:wordWrap/>
        <w:spacing w:after="200"/>
        <w:ind w:left="720"/>
        <w:jc w:val="left"/>
        <w:rPr>
          <w:rFonts w:ascii="Times New Roman" w:eastAsia="Calibri"/>
          <w:color w:val="000000"/>
          <w:sz w:val="22"/>
        </w:rPr>
      </w:pPr>
      <w:r>
        <w:rPr>
          <w:rFonts w:ascii="Times New Roman" w:eastAsia="Calibri"/>
          <w:b/>
          <w:color w:val="000000"/>
          <w:sz w:val="22"/>
        </w:rPr>
        <w:t>Operating System:</w:t>
      </w:r>
      <w:r>
        <w:rPr>
          <w:rFonts w:ascii="Times New Roman" w:eastAsia="Calibri"/>
          <w:color w:val="000000"/>
          <w:sz w:val="22"/>
        </w:rPr>
        <w:t xml:space="preserve"> Windows XP/VISTA/7</w:t>
      </w:r>
    </w:p>
    <w:p w:rsidR="00AD7CAF" w:rsidRDefault="000B7726">
      <w:pPr>
        <w:widowControl/>
        <w:numPr>
          <w:ilvl w:val="0"/>
          <w:numId w:val="6"/>
        </w:numPr>
        <w:wordWrap/>
        <w:spacing w:after="200"/>
        <w:ind w:left="720"/>
        <w:jc w:val="left"/>
        <w:rPr>
          <w:rFonts w:ascii="Times New Roman" w:eastAsia="Calibri"/>
          <w:color w:val="000000"/>
          <w:sz w:val="22"/>
        </w:rPr>
      </w:pPr>
      <w:r>
        <w:rPr>
          <w:rFonts w:ascii="Times New Roman" w:eastAsia="Calibri"/>
          <w:b/>
          <w:color w:val="000000"/>
          <w:sz w:val="22"/>
        </w:rPr>
        <w:t>Software known:</w:t>
      </w:r>
      <w:r>
        <w:rPr>
          <w:rFonts w:ascii="Times New Roman" w:eastAsia="Calibri"/>
          <w:color w:val="000000"/>
          <w:sz w:val="22"/>
        </w:rPr>
        <w:t xml:space="preserve"> Working on SAP.</w:t>
      </w:r>
    </w:p>
    <w:p w:rsidR="00AD7CAF" w:rsidRDefault="000B7726">
      <w:pPr>
        <w:widowControl/>
        <w:numPr>
          <w:ilvl w:val="0"/>
          <w:numId w:val="15"/>
        </w:numPr>
        <w:wordWrap/>
        <w:spacing w:after="200"/>
        <w:ind w:left="720"/>
        <w:jc w:val="left"/>
        <w:rPr>
          <w:rFonts w:ascii="Times New Roman" w:eastAsia="Calibri"/>
          <w:b/>
          <w:color w:val="000000"/>
          <w:sz w:val="22"/>
        </w:rPr>
      </w:pPr>
      <w:r>
        <w:rPr>
          <w:rFonts w:ascii="Times New Roman" w:eastAsia="Calibri"/>
          <w:b/>
          <w:color w:val="000000"/>
          <w:sz w:val="22"/>
        </w:rPr>
        <w:t xml:space="preserve">Computer proficiency: </w:t>
      </w:r>
      <w:r>
        <w:rPr>
          <w:rFonts w:ascii="Times New Roman" w:eastAsia="Calibri"/>
          <w:color w:val="000000"/>
          <w:sz w:val="22"/>
        </w:rPr>
        <w:t>Internet,MS Office/Excel/Powerpoint,SAP Knowledge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SUMMER TRAINING</w:t>
      </w:r>
    </w:p>
    <w:p w:rsidR="00AD7CAF" w:rsidRDefault="000B7726">
      <w:pPr>
        <w:widowControl/>
        <w:wordWrap/>
        <w:spacing w:before="280" w:after="280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Name of the Organization:</w:t>
      </w:r>
    </w:p>
    <w:p w:rsidR="00AD7CAF" w:rsidRDefault="000B7726">
      <w:pPr>
        <w:widowControl/>
        <w:numPr>
          <w:ilvl w:val="0"/>
          <w:numId w:val="10"/>
        </w:numPr>
        <w:wordWrap/>
        <w:spacing w:before="280" w:after="280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Four weeks industrial training completed at </w:t>
      </w:r>
      <w:r>
        <w:rPr>
          <w:rFonts w:ascii="Times New Roman" w:eastAsia="Times New Roman"/>
          <w:b/>
          <w:color w:val="000000"/>
          <w:sz w:val="22"/>
          <w:u w:val="single"/>
        </w:rPr>
        <w:t>Rajasthan electronics &amp;instrumentationLtd</w:t>
      </w:r>
      <w:proofErr w:type="gramStart"/>
      <w:r>
        <w:rPr>
          <w:rFonts w:ascii="Times New Roman" w:eastAsia="Times New Roman"/>
          <w:b/>
          <w:color w:val="000000"/>
          <w:sz w:val="22"/>
          <w:u w:val="single"/>
        </w:rPr>
        <w:t>.(</w:t>
      </w:r>
      <w:proofErr w:type="gramEnd"/>
      <w:r>
        <w:rPr>
          <w:rFonts w:ascii="Times New Roman" w:eastAsia="Times New Roman"/>
          <w:b/>
          <w:color w:val="000000"/>
          <w:sz w:val="22"/>
          <w:u w:val="single"/>
        </w:rPr>
        <w:t>REIL),Kanakpura industrial area,Jaipur</w:t>
      </w:r>
      <w:r>
        <w:rPr>
          <w:rFonts w:ascii="Times New Roman" w:eastAsia="Times New Roman"/>
          <w:color w:val="000000"/>
          <w:sz w:val="22"/>
        </w:rPr>
        <w:t xml:space="preserve">during July, 2010. </w:t>
      </w:r>
    </w:p>
    <w:p w:rsidR="00AD7CAF" w:rsidRDefault="000B7726">
      <w:pPr>
        <w:widowControl/>
        <w:tabs>
          <w:tab w:val="left" w:pos="720"/>
        </w:tabs>
        <w:wordWrap/>
        <w:spacing w:before="280" w:after="280"/>
        <w:ind w:left="360"/>
        <w:rPr>
          <w:rFonts w:ascii="Times New Roman" w:eastAsia="Times New Roman"/>
          <w:b/>
          <w:color w:val="000000"/>
          <w:sz w:val="22"/>
          <w:u w:val="single"/>
        </w:rPr>
      </w:pPr>
      <w:r>
        <w:rPr>
          <w:rFonts w:ascii="Times New Roman" w:eastAsia="Times New Roman"/>
          <w:b/>
          <w:color w:val="000000"/>
          <w:sz w:val="22"/>
          <w:u w:val="single"/>
        </w:rPr>
        <w:t>About TRAINING</w:t>
      </w:r>
    </w:p>
    <w:p w:rsidR="00AD7CAF" w:rsidRDefault="000B7726">
      <w:pPr>
        <w:widowControl/>
        <w:wordWrap/>
        <w:spacing w:before="280" w:after="280"/>
        <w:ind w:left="360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color w:val="000000"/>
          <w:sz w:val="22"/>
        </w:rPr>
        <w:t xml:space="preserve">In this training period of 4 weeks I have learned the </w:t>
      </w:r>
      <w:r>
        <w:rPr>
          <w:rFonts w:ascii="Times New Roman" w:eastAsia="Times New Roman"/>
          <w:b/>
          <w:color w:val="000000"/>
          <w:sz w:val="22"/>
        </w:rPr>
        <w:t>production of PV modules</w:t>
      </w:r>
      <w:r>
        <w:rPr>
          <w:rFonts w:ascii="Times New Roman" w:eastAsia="Times New Roman"/>
          <w:color w:val="000000"/>
          <w:sz w:val="22"/>
        </w:rPr>
        <w:t xml:space="preserve"> using different processes  from raw material to PV modules and how they works &amp; generate electricity.</w:t>
      </w:r>
    </w:p>
    <w:p w:rsidR="00AD7CAF" w:rsidRDefault="000B7726">
      <w:pPr>
        <w:widowControl/>
        <w:shd w:val="clear" w:color="auto" w:fill="CCCCCC"/>
        <w:wordWrap/>
        <w:spacing w:before="280" w:after="280" w:line="276" w:lineRule="auto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  <w:shd w:val="clear" w:color="000000" w:fill="C0C0C0"/>
        </w:rPr>
        <w:t>K</w:t>
      </w:r>
      <w:r>
        <w:rPr>
          <w:rFonts w:ascii="Times New Roman" w:eastAsia="Times New Roman"/>
          <w:b/>
          <w:color w:val="000000"/>
          <w:sz w:val="24"/>
        </w:rPr>
        <w:t xml:space="preserve">EY SKILLS </w:t>
      </w:r>
    </w:p>
    <w:p w:rsidR="00AD7CAF" w:rsidRDefault="000B7726">
      <w:pPr>
        <w:widowControl/>
        <w:numPr>
          <w:ilvl w:val="0"/>
          <w:numId w:val="11"/>
        </w:numPr>
        <w:tabs>
          <w:tab w:val="left" w:pos="450"/>
        </w:tabs>
        <w:wordWrap/>
        <w:spacing w:line="276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lastRenderedPageBreak/>
        <w:t>Site Management.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Good team working skills.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Problem solving skills.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Ensure manpower works with suitable PPE's and follow safety standards.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Plans to labour work and supervise all work at site with proper safety.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Handle all Operations and maintenance activity in power plant.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color w:val="000000"/>
          <w:sz w:val="22"/>
        </w:rPr>
        <w:t>SEMINAR</w:t>
      </w:r>
    </w:p>
    <w:p w:rsidR="00AD7CAF" w:rsidRDefault="000B7726">
      <w:pPr>
        <w:numPr>
          <w:ilvl w:val="0"/>
          <w:numId w:val="4"/>
        </w:numPr>
        <w:tabs>
          <w:tab w:val="left" w:pos="720"/>
          <w:tab w:val="left" w:pos="1080"/>
        </w:tabs>
        <w:wordWrap/>
        <w:ind w:left="760" w:hanging="40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Seminar on </w:t>
      </w:r>
      <w:r>
        <w:rPr>
          <w:rFonts w:ascii="Times New Roman" w:eastAsia="Times New Roman"/>
          <w:b/>
          <w:color w:val="000000"/>
          <w:sz w:val="22"/>
        </w:rPr>
        <w:t>"SOLAR PHOTO VOLTAIC MODULE"</w:t>
      </w:r>
      <w:r>
        <w:rPr>
          <w:rFonts w:ascii="Times New Roman" w:eastAsia="Times New Roman"/>
          <w:color w:val="000000"/>
          <w:sz w:val="22"/>
        </w:rPr>
        <w:t>as part of the B.tech. Curriculum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STRENGTHS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Understanding the priorities and needs of the business and adapting to the changing requirements.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Building trust and valuable working relationship with teams.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16"/>
        </w:rPr>
      </w:pPr>
      <w:r>
        <w:rPr>
          <w:rFonts w:ascii="Times New Roman" w:eastAsia="Times New Roman"/>
          <w:color w:val="000000"/>
          <w:sz w:val="22"/>
        </w:rPr>
        <w:t>Working capacity under pressure.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16"/>
        </w:rPr>
      </w:pPr>
      <w:r>
        <w:rPr>
          <w:rFonts w:ascii="Times New Roman" w:eastAsia="Times New Roman"/>
          <w:color w:val="000000"/>
          <w:sz w:val="22"/>
        </w:rPr>
        <w:t>Good patience level.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16"/>
        </w:rPr>
      </w:pPr>
      <w:r>
        <w:rPr>
          <w:rFonts w:ascii="Times New Roman" w:eastAsia="Times New Roman"/>
          <w:color w:val="000000"/>
          <w:sz w:val="22"/>
        </w:rPr>
        <w:t>Adaptability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PERSONAL INFORMATION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Father's Name            -            Mr. SubhashChand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Mother's Name          -            Mrs. Krishna Kumari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Marital Status</w:t>
      </w:r>
      <w:r>
        <w:rPr>
          <w:rFonts w:ascii="Times New Roman" w:eastAsia="Times New Roman"/>
          <w:color w:val="000000"/>
          <w:sz w:val="22"/>
        </w:rPr>
        <w:tab/>
        <w:t xml:space="preserve">         -            Single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Languages</w:t>
      </w:r>
      <w:r>
        <w:rPr>
          <w:rFonts w:ascii="Times New Roman" w:eastAsia="Times New Roman"/>
          <w:color w:val="000000"/>
          <w:sz w:val="22"/>
        </w:rPr>
        <w:tab/>
        <w:t xml:space="preserve">         -            Hindi</w:t>
      </w:r>
      <w:proofErr w:type="gramStart"/>
      <w:r>
        <w:rPr>
          <w:rFonts w:ascii="Times New Roman" w:eastAsia="Times New Roman"/>
          <w:color w:val="000000"/>
          <w:sz w:val="22"/>
        </w:rPr>
        <w:t>,English</w:t>
      </w:r>
      <w:proofErr w:type="gramEnd"/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Nationality                 -            Indian</w:t>
      </w:r>
    </w:p>
    <w:p w:rsidR="00AD7CAF" w:rsidRDefault="00AD7CAF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Declaration:-</w:t>
      </w: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          I hereby declare that the above mentioned information is correct up to my knowledge </w:t>
      </w: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And I bear the responsibility for the correctness of above mentioned particulars.</w:t>
      </w:r>
    </w:p>
    <w:p w:rsidR="00AD7CAF" w:rsidRDefault="00AD7CAF">
      <w:pPr>
        <w:widowControl/>
        <w:wordWrap/>
        <w:rPr>
          <w:rFonts w:ascii="Times New Roman" w:eastAsia="Times New Roman"/>
          <w:color w:val="000000"/>
          <w:sz w:val="22"/>
        </w:rPr>
      </w:pPr>
    </w:p>
    <w:p w:rsidR="00AD7CAF" w:rsidRDefault="00AD7CAF">
      <w:pPr>
        <w:widowControl/>
        <w:wordWrap/>
        <w:rPr>
          <w:rFonts w:ascii="Times New Roman" w:eastAsia="Times New Roman"/>
          <w:color w:val="000000"/>
          <w:sz w:val="22"/>
        </w:rPr>
      </w:pP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DATE:</w:t>
      </w:r>
    </w:p>
    <w:p w:rsidR="00AD7CAF" w:rsidRDefault="000B7726">
      <w:pPr>
        <w:widowControl/>
        <w:wordWrap/>
        <w:spacing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PLACE</w:t>
      </w:r>
      <w:proofErr w:type="gramStart"/>
      <w:r>
        <w:rPr>
          <w:rFonts w:ascii="Times New Roman" w:eastAsia="Times New Roman"/>
          <w:color w:val="000000"/>
          <w:sz w:val="22"/>
        </w:rPr>
        <w:t>:F.P.JHIRKA</w:t>
      </w:r>
      <w:proofErr w:type="gramEnd"/>
      <w:r>
        <w:rPr>
          <w:rFonts w:ascii="Times New Roman" w:eastAsia="Times New Roman"/>
          <w:color w:val="000000"/>
          <w:sz w:val="22"/>
        </w:rPr>
        <w:t xml:space="preserve">                                                                                 YOGESH SINGHAL   </w:t>
      </w:r>
      <w:r w:rsidR="00C33F95" w:rsidRPr="00C33F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AD7CAF" w:rsidSect="00AD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帀">
    <w:altName w:val="Arial Unicode MS"/>
    <w:charset w:val="0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AC2A7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E4B203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"/>
      <w:lvlJc w:val="left"/>
      <w:pPr>
        <w:tabs>
          <w:tab w:val="left" w:pos="0"/>
        </w:tabs>
        <w:ind w:left="0" w:hanging="360"/>
      </w:pPr>
      <w:rPr>
        <w:rFonts w:ascii="Wingdings" w:eastAsia="Wingdings" w:hAnsi="Wingdings" w:hint="default"/>
        <w:b w:val="0"/>
        <w:color w:val="000000"/>
        <w:sz w:val="16"/>
      </w:rPr>
    </w:lvl>
  </w:abstractNum>
  <w:abstractNum w:abstractNumId="3">
    <w:nsid w:val="00000004"/>
    <w:multiLevelType w:val="hybridMultilevel"/>
    <w:tmpl w:val="FD7A0002"/>
    <w:lvl w:ilvl="0" w:tplc="98D00974">
      <w:start w:val="1"/>
      <w:numFmt w:val="lowerRoman"/>
      <w:lvlText w:val="(%1)"/>
      <w:lvlJc w:val="left"/>
      <w:pPr>
        <w:ind w:left="800" w:hanging="720"/>
      </w:pPr>
      <w:rPr>
        <w:rFonts w:hint="default"/>
      </w:rPr>
    </w:lvl>
    <w:lvl w:ilvl="1" w:tplc="22C651A4" w:tentative="1">
      <w:start w:val="1"/>
      <w:numFmt w:val="lowerLetter"/>
      <w:lvlText w:val="%2."/>
      <w:lvlJc w:val="left"/>
      <w:pPr>
        <w:ind w:left="1160" w:hanging="360"/>
      </w:pPr>
    </w:lvl>
    <w:lvl w:ilvl="2" w:tplc="7B365A2A" w:tentative="1">
      <w:start w:val="1"/>
      <w:numFmt w:val="lowerRoman"/>
      <w:lvlText w:val="%3."/>
      <w:lvlJc w:val="right"/>
      <w:pPr>
        <w:ind w:left="1880" w:hanging="180"/>
      </w:pPr>
    </w:lvl>
    <w:lvl w:ilvl="3" w:tplc="7C9ABC78" w:tentative="1">
      <w:start w:val="1"/>
      <w:numFmt w:val="decimal"/>
      <w:lvlText w:val="%4."/>
      <w:lvlJc w:val="left"/>
      <w:pPr>
        <w:ind w:left="2600" w:hanging="360"/>
      </w:pPr>
    </w:lvl>
    <w:lvl w:ilvl="4" w:tplc="023C1A9A" w:tentative="1">
      <w:start w:val="1"/>
      <w:numFmt w:val="lowerLetter"/>
      <w:lvlText w:val="%5."/>
      <w:lvlJc w:val="left"/>
      <w:pPr>
        <w:ind w:left="3320" w:hanging="360"/>
      </w:pPr>
    </w:lvl>
    <w:lvl w:ilvl="5" w:tplc="E03A9FAE" w:tentative="1">
      <w:start w:val="1"/>
      <w:numFmt w:val="lowerRoman"/>
      <w:lvlText w:val="%6."/>
      <w:lvlJc w:val="right"/>
      <w:pPr>
        <w:ind w:left="4040" w:hanging="180"/>
      </w:pPr>
    </w:lvl>
    <w:lvl w:ilvl="6" w:tplc="4294B666" w:tentative="1">
      <w:start w:val="1"/>
      <w:numFmt w:val="decimal"/>
      <w:lvlText w:val="%7."/>
      <w:lvlJc w:val="left"/>
      <w:pPr>
        <w:ind w:left="4760" w:hanging="360"/>
      </w:pPr>
    </w:lvl>
    <w:lvl w:ilvl="7" w:tplc="F222B2FC" w:tentative="1">
      <w:start w:val="1"/>
      <w:numFmt w:val="lowerLetter"/>
      <w:lvlText w:val="%8."/>
      <w:lvlJc w:val="left"/>
      <w:pPr>
        <w:ind w:left="5480" w:hanging="360"/>
      </w:pPr>
    </w:lvl>
    <w:lvl w:ilvl="8" w:tplc="001EE6B0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>
    <w:nsid w:val="00000005"/>
    <w:multiLevelType w:val="hybridMultilevel"/>
    <w:tmpl w:val="F3349ECC"/>
    <w:lvl w:ilvl="0" w:tplc="68260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2D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7E3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AC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A1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A81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68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E5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225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1EDA04"/>
    <w:lvl w:ilvl="0" w:tplc="A5C03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452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224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A2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CD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BCD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61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68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144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F092D7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multilevel"/>
    <w:tmpl w:val="00000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1" w:tentative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2" w:tentative="1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 w:hint="default"/>
        <w:b/>
        <w:color w:val="000000"/>
        <w:sz w:val="22"/>
      </w:rPr>
    </w:lvl>
    <w:lvl w:ilvl="3" w:tentative="1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4" w:tentative="1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5" w:tentative="1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 w:hint="default"/>
        <w:b/>
        <w:color w:val="000000"/>
        <w:sz w:val="22"/>
      </w:rPr>
    </w:lvl>
    <w:lvl w:ilvl="6" w:tentative="1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7" w:tentative="1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8" w:tentative="1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 w:hint="default"/>
        <w:b/>
        <w:color w:val="000000"/>
        <w:sz w:val="22"/>
      </w:rPr>
    </w:lvl>
  </w:abstractNum>
  <w:abstractNum w:abstractNumId="8">
    <w:nsid w:val="00000009"/>
    <w:multiLevelType w:val="hybridMultilevel"/>
    <w:tmpl w:val="D43A302C"/>
    <w:lvl w:ilvl="0" w:tplc="9FFAEC2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CFEA01C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F5684DDC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650D70E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E044336C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3740E82E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EF0432B2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52785656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7D36E7AE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252"/>
        </w:tabs>
        <w:ind w:left="252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0">
    <w:nsid w:val="0000000B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1">
    <w:nsid w:val="0000000C"/>
    <w:multiLevelType w:val="hybridMultilevel"/>
    <w:tmpl w:val="2B2ECE62"/>
    <w:lvl w:ilvl="0" w:tplc="6850348C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32D4424C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B840E482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F57AF3EE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B3E63626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DDD6F1B0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6E5EA0A8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B842513A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A6F6C94C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252"/>
        </w:tabs>
        <w:ind w:left="252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3">
    <w:nsid w:val="0000000E"/>
    <w:multiLevelType w:val="singleLevel"/>
    <w:tmpl w:val="00000000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ascii="Times New Roman" w:eastAsia="Times New Roman" w:hAnsi="Times New Roman" w:hint="default"/>
        <w:b w:val="0"/>
        <w:color w:val="000000"/>
        <w:sz w:val="22"/>
      </w:rPr>
    </w:lvl>
  </w:abstractNum>
  <w:abstractNum w:abstractNumId="14">
    <w:nsid w:val="0000000F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5">
    <w:nsid w:val="00000010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/>
        <w:color w:val="000000"/>
        <w:sz w:val="22"/>
      </w:rPr>
    </w:lvl>
  </w:abstractNum>
  <w:abstractNum w:abstractNumId="16">
    <w:nsid w:val="62D0000B"/>
    <w:multiLevelType w:val="multilevel"/>
    <w:tmpl w:val="080031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3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4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D7CAF"/>
    <w:rsid w:val="000B7726"/>
    <w:rsid w:val="00AD7CAF"/>
    <w:rsid w:val="00B85725"/>
    <w:rsid w:val="00C3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AF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Trebuchet MS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D7C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CAF"/>
    <w:rPr>
      <w:rFonts w:ascii="Trebuchet MS" w:eastAsia="Trebuchet MS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AD7C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CAF"/>
    <w:rPr>
      <w:rFonts w:ascii="Trebuchet MS" w:eastAsia="Trebuchet MS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0a30bbe539453b537873c7cb6346cb5134f530e18705c4458440321091b5b58160f170314415b5a1b4d58515c424154181c084b281e0103030014415c5d0855580f1b425c4c01090340281e0103120a10455f5a0b4d584b50535a4f162e024b4340010d120213105b5c0c004d145c455715445a5c5d57421a081105431458090d074b100a12031753444f4a081e0103030118455b550b574c100c034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Anand</cp:lastModifiedBy>
  <cp:revision>3</cp:revision>
  <cp:lastPrinted>2017-02-04T18:39:00Z</cp:lastPrinted>
  <dcterms:created xsi:type="dcterms:W3CDTF">2018-08-23T10:42:00Z</dcterms:created>
  <dcterms:modified xsi:type="dcterms:W3CDTF">2018-08-24T08:31:00Z</dcterms:modified>
</cp:coreProperties>
</file>