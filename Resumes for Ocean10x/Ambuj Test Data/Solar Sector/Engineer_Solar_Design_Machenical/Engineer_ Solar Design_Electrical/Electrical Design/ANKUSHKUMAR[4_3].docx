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B2709" w:rsidRPr="00AA1188" w:rsidRDefault="00595D0C">
      <w:pPr>
        <w:shd w:val="clear" w:color="auto" w:fill="FFFFFF"/>
      </w:pPr>
    </w:p>
    <w:p w:rsidR="001B2709" w:rsidRPr="00E80CEC" w:rsidRDefault="00595D0C">
      <w:pPr>
        <w:shd w:val="clear" w:color="auto" w:fill="FFFFFF"/>
        <w:rPr>
          <w:b/>
          <w:sz w:val="36"/>
          <w:szCs w:val="36"/>
          <w:lang w:val="en-GB"/>
        </w:rPr>
      </w:pPr>
      <w:r w:rsidRPr="00AA1188">
        <w:rPr>
          <w:rFonts w:ascii="Cambria" w:eastAsia="Cambria" w:hAnsi="Cambria" w:cs="Cambria"/>
          <w:sz w:val="36"/>
          <w:szCs w:val="36"/>
          <w:lang w:val="en-GB"/>
        </w:rPr>
        <w:t xml:space="preserve">           </w:t>
      </w:r>
      <w:r w:rsidRPr="00AA1188">
        <w:rPr>
          <w:rFonts w:ascii="Cambria" w:eastAsia="Cambria" w:hAnsi="Cambria" w:cs="Cambria"/>
          <w:sz w:val="36"/>
          <w:szCs w:val="36"/>
          <w:lang w:val="en-GB"/>
        </w:rPr>
        <w:t xml:space="preserve">                         </w:t>
      </w:r>
      <w:r w:rsidRPr="00E80CEC">
        <w:rPr>
          <w:rFonts w:ascii="Cambria" w:eastAsia="Cambria" w:hAnsi="Cambria" w:cs="Cambria"/>
          <w:b/>
          <w:sz w:val="36"/>
          <w:szCs w:val="36"/>
          <w:lang w:val="en-GB"/>
        </w:rPr>
        <w:t>ANKUSH</w:t>
      </w:r>
      <w:r w:rsidRPr="00E80CEC">
        <w:rPr>
          <w:b/>
          <w:sz w:val="36"/>
          <w:szCs w:val="36"/>
          <w:lang w:val="en-GB"/>
        </w:rPr>
        <w:t xml:space="preserve"> KUMAR</w:t>
      </w:r>
    </w:p>
    <w:p w:rsidR="00430D41" w:rsidRPr="0083378F" w:rsidRDefault="00595D0C">
      <w:pPr>
        <w:shd w:val="clear" w:color="auto" w:fill="FFFFFF"/>
        <w:rPr>
          <w:b/>
          <w:sz w:val="22"/>
          <w:szCs w:val="22"/>
          <w:lang w:val="en-GB"/>
        </w:rPr>
      </w:pPr>
    </w:p>
    <w:p w:rsidR="001B2709" w:rsidRDefault="00595D0C">
      <w:pPr>
        <w:shd w:val="clear" w:color="auto" w:fill="FFFFFF"/>
        <w:rPr>
          <w:lang w:val="en-GB"/>
        </w:rPr>
      </w:pPr>
      <w:r>
        <w:rPr>
          <w:b/>
          <w:sz w:val="22"/>
          <w:szCs w:val="22"/>
          <w:lang w:val="en-GB"/>
        </w:rPr>
        <w:t xml:space="preserve">  </w:t>
      </w:r>
      <w:r>
        <w:rPr>
          <w:b/>
          <w:sz w:val="22"/>
          <w:szCs w:val="22"/>
          <w:lang w:val="en-GB"/>
        </w:rPr>
        <w:t>Email: 8445ankush</w:t>
      </w:r>
      <w:r w:rsidRPr="0083378F">
        <w:rPr>
          <w:b/>
          <w:sz w:val="22"/>
          <w:szCs w:val="22"/>
          <w:lang w:val="en-GB"/>
        </w:rPr>
        <w:t>@gmail.com</w:t>
      </w:r>
      <w:r w:rsidRPr="0083378F">
        <w:rPr>
          <w:lang w:val="en-GB"/>
        </w:rPr>
        <w:t xml:space="preserve">                                     </w:t>
      </w:r>
      <w:r>
        <w:rPr>
          <w:lang w:val="en-GB"/>
        </w:rPr>
        <w:t xml:space="preserve">          </w:t>
      </w:r>
      <w:r w:rsidRPr="0083378F">
        <w:rPr>
          <w:lang w:val="en-GB"/>
        </w:rPr>
        <w:t xml:space="preserve"> </w:t>
      </w:r>
      <w:r>
        <w:rPr>
          <w:lang w:val="en-GB"/>
        </w:rPr>
        <w:t xml:space="preserve">         </w:t>
      </w:r>
      <w:r w:rsidRPr="0083378F">
        <w:rPr>
          <w:b/>
          <w:lang w:val="en-GB"/>
        </w:rPr>
        <w:t>Mobile</w:t>
      </w:r>
      <w:r>
        <w:rPr>
          <w:lang w:val="en-GB"/>
        </w:rPr>
        <w:t>: 09871688057</w:t>
      </w:r>
    </w:p>
    <w:p w:rsidR="00430D41" w:rsidRPr="0083378F" w:rsidRDefault="00595D0C">
      <w:pPr>
        <w:shd w:val="clear" w:color="auto" w:fill="FFFFFF"/>
        <w:rPr>
          <w:rFonts w:ascii="Cambria" w:hAnsi="Cambria" w:cs="Cambria"/>
          <w:sz w:val="22"/>
          <w:szCs w:val="22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        </w:t>
      </w:r>
      <w:r>
        <w:rPr>
          <w:lang w:val="en-GB"/>
        </w:rPr>
        <w:t xml:space="preserve">         </w:t>
      </w:r>
      <w:r>
        <w:rPr>
          <w:lang w:val="en-GB"/>
        </w:rPr>
        <w:t xml:space="preserve"> 09410400466</w:t>
      </w:r>
    </w:p>
    <w:p w:rsidR="001B2709" w:rsidRPr="00882001" w:rsidRDefault="00595D0C" w:rsidP="00882001">
      <w:pPr>
        <w:jc w:val="center"/>
        <w:rPr>
          <w:rFonts w:ascii="Cambria" w:hAnsi="Cambria" w:cs="Cambria"/>
          <w:sz w:val="22"/>
          <w:szCs w:val="22"/>
          <w:lang w:val="en-GB"/>
        </w:rPr>
      </w:pPr>
      <w:r w:rsidRPr="0083378F">
        <w:rPr>
          <w:rFonts w:ascii="Cambria" w:hAnsi="Cambria" w:cs="Cambria"/>
          <w:sz w:val="22"/>
          <w:szCs w:val="22"/>
          <w:lang w:val="en-GB"/>
        </w:rPr>
        <w:t xml:space="preserve">                                                                                                        </w:t>
      </w:r>
      <w:r w:rsidRPr="0083378F">
        <w:rPr>
          <w:rFonts w:ascii="Cambria" w:hAnsi="Cambria" w:cs="Cambria"/>
          <w:sz w:val="22"/>
          <w:szCs w:val="22"/>
          <w:lang w:val="en-GB"/>
        </w:rPr>
        <w:t xml:space="preserve">             </w:t>
      </w:r>
    </w:p>
    <w:p w:rsidR="001B2709" w:rsidRDefault="00595D0C" w:rsidP="00BA4417">
      <w:pPr>
        <w:jc w:val="center"/>
        <w:rPr>
          <w:rFonts w:ascii="Cambria" w:hAnsi="Cambria" w:cs="Cambria"/>
          <w:b/>
          <w:lang w:val="en-GB"/>
        </w:rPr>
      </w:pPr>
      <w:proofErr w:type="gramStart"/>
      <w:r>
        <w:rPr>
          <w:rFonts w:ascii="Cambria" w:hAnsi="Cambria" w:cs="Cambria"/>
          <w:b/>
          <w:lang w:val="en-GB"/>
        </w:rPr>
        <w:t>To be an aspiring professional in today’ competitive corporate world to drive the business dynamics toward overall growth of the organizat</w:t>
      </w:r>
      <w:r>
        <w:rPr>
          <w:rFonts w:ascii="Cambria" w:hAnsi="Cambria" w:cs="Cambria"/>
          <w:b/>
          <w:lang w:val="en-GB"/>
        </w:rPr>
        <w:t>ion by putting all my efforts and get the best practices in place.</w:t>
      </w:r>
      <w:proofErr w:type="gramEnd"/>
    </w:p>
    <w:p w:rsidR="00BA4417" w:rsidRPr="00BA4417" w:rsidRDefault="00595D0C" w:rsidP="00BA4417">
      <w:pPr>
        <w:jc w:val="center"/>
        <w:rPr>
          <w:rFonts w:ascii="Cambria" w:hAnsi="Cambria" w:cs="Cambria"/>
          <w:b/>
          <w:lang w:val="en-GB"/>
        </w:rPr>
      </w:pPr>
    </w:p>
    <w:p w:rsidR="001B2709" w:rsidRPr="0083378F" w:rsidRDefault="00595D0C">
      <w:pPr>
        <w:ind w:left="-20" w:right="-5"/>
      </w:pPr>
      <w:r>
        <w:rPr>
          <w:rFonts w:ascii="Cambria" w:hAnsi="Cambria" w:cs="Cambria"/>
          <w:b/>
          <w:lang w:val="en-GB"/>
        </w:rPr>
        <w:t xml:space="preserve">PROFESSIONAL </w:t>
      </w:r>
      <w:r w:rsidRPr="0083378F">
        <w:rPr>
          <w:rFonts w:ascii="Cambria" w:hAnsi="Cambria" w:cs="Cambria"/>
          <w:b/>
          <w:lang w:val="en-GB"/>
        </w:rPr>
        <w:t>EXPERIENCE</w:t>
      </w:r>
    </w:p>
    <w:p w:rsidR="008C34CC" w:rsidRDefault="00595D0C" w:rsidP="008C34CC">
      <w:pPr>
        <w:spacing w:before="120" w:after="120"/>
        <w:jc w:val="center"/>
        <w:rPr>
          <w:rFonts w:ascii="Cambria" w:hAnsi="Cambria" w:cs="Cambria"/>
          <w:b/>
          <w:sz w:val="22"/>
          <w:szCs w:val="22"/>
          <w:lang w:val="en-GB"/>
        </w:rPr>
      </w:pPr>
      <w:r w:rsidRPr="0083378F">
        <w:rPr>
          <w:rFonts w:ascii="Cambria" w:hAnsi="Cambria" w:cs="Cambria"/>
          <w:b/>
          <w:noProof/>
          <w:sz w:val="22"/>
          <w:szCs w:val="22"/>
          <w:lang w:eastAsia="en-US"/>
        </w:rPr>
        <w:drawing>
          <wp:inline distT="0" distB="0" distL="0" distR="0">
            <wp:extent cx="5777865" cy="94615"/>
            <wp:effectExtent l="0" t="0" r="0" b="0"/>
            <wp:docPr id="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946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0B6" w:rsidRPr="00540EBA" w:rsidRDefault="00595D0C" w:rsidP="006550B6">
      <w:pPr>
        <w:numPr>
          <w:ilvl w:val="0"/>
          <w:numId w:val="13"/>
        </w:numPr>
        <w:spacing w:before="120" w:after="120"/>
        <w:rPr>
          <w:rFonts w:cs="Cambria"/>
          <w:b/>
          <w:sz w:val="22"/>
          <w:szCs w:val="22"/>
          <w:u w:val="single"/>
          <w:lang w:val="en-GB"/>
        </w:rPr>
      </w:pPr>
      <w:r w:rsidRPr="00540EBA">
        <w:rPr>
          <w:rFonts w:cs="Cambria"/>
          <w:b/>
          <w:sz w:val="22"/>
          <w:szCs w:val="22"/>
          <w:u w:val="single"/>
          <w:lang w:val="en-GB"/>
        </w:rPr>
        <w:t xml:space="preserve">Working as a </w:t>
      </w:r>
      <w:r w:rsidRPr="00540EBA">
        <w:rPr>
          <w:rFonts w:cs="Cambria"/>
          <w:b/>
          <w:szCs w:val="22"/>
          <w:u w:val="single"/>
          <w:lang w:val="en-GB"/>
        </w:rPr>
        <w:t>Design Engineer</w:t>
      </w:r>
      <w:r w:rsidRPr="00540EBA">
        <w:rPr>
          <w:rFonts w:cs="Cambria"/>
          <w:b/>
          <w:sz w:val="22"/>
          <w:szCs w:val="22"/>
          <w:u w:val="single"/>
          <w:lang w:val="en-GB"/>
        </w:rPr>
        <w:t xml:space="preserve"> from 20</w:t>
      </w:r>
      <w:r w:rsidRPr="00540EBA">
        <w:rPr>
          <w:rFonts w:cs="Cambria"/>
          <w:b/>
          <w:sz w:val="22"/>
          <w:szCs w:val="22"/>
          <w:u w:val="single"/>
          <w:vertAlign w:val="superscript"/>
          <w:lang w:val="en-GB"/>
        </w:rPr>
        <w:t>th</w:t>
      </w:r>
      <w:r w:rsidRPr="00540EBA">
        <w:rPr>
          <w:rFonts w:cs="Cambria"/>
          <w:b/>
          <w:sz w:val="22"/>
          <w:szCs w:val="22"/>
          <w:u w:val="single"/>
          <w:lang w:val="en-GB"/>
        </w:rPr>
        <w:t xml:space="preserve"> February</w:t>
      </w:r>
      <w:r w:rsidRPr="00540EBA">
        <w:rPr>
          <w:rFonts w:cs="Cambria"/>
          <w:b/>
          <w:sz w:val="22"/>
          <w:szCs w:val="22"/>
          <w:u w:val="single"/>
          <w:lang w:val="en-GB"/>
        </w:rPr>
        <w:t xml:space="preserve"> 2018</w:t>
      </w:r>
      <w:r w:rsidRPr="00540EBA">
        <w:rPr>
          <w:rFonts w:cs="Cambria"/>
          <w:b/>
          <w:sz w:val="22"/>
          <w:szCs w:val="22"/>
          <w:u w:val="single"/>
          <w:lang w:val="en-GB"/>
        </w:rPr>
        <w:t xml:space="preserve"> to till.</w:t>
      </w:r>
    </w:p>
    <w:p w:rsidR="00985A22" w:rsidRPr="006550B6" w:rsidRDefault="00595D0C" w:rsidP="006550B6">
      <w:pPr>
        <w:spacing w:before="120" w:after="120"/>
        <w:rPr>
          <w:rFonts w:cs="Cambria"/>
          <w:b/>
          <w:sz w:val="22"/>
          <w:szCs w:val="22"/>
          <w:lang w:val="en-GB"/>
        </w:rPr>
      </w:pPr>
      <w:r w:rsidRPr="006550B6">
        <w:rPr>
          <w:rFonts w:cs="Cambria"/>
          <w:b/>
          <w:sz w:val="22"/>
          <w:szCs w:val="22"/>
          <w:lang w:val="en-GB"/>
        </w:rPr>
        <w:t xml:space="preserve">Company:  </w:t>
      </w:r>
      <w:r w:rsidRPr="005D07F0">
        <w:rPr>
          <w:rFonts w:cs="Cambria"/>
          <w:b/>
          <w:i/>
          <w:sz w:val="22"/>
          <w:szCs w:val="22"/>
          <w:u w:val="single"/>
          <w:lang w:val="en-GB"/>
        </w:rPr>
        <w:t xml:space="preserve">C&amp;S </w:t>
      </w:r>
      <w:r w:rsidRPr="005D07F0">
        <w:rPr>
          <w:rFonts w:cs="Cambria"/>
          <w:b/>
          <w:i/>
          <w:sz w:val="22"/>
          <w:szCs w:val="22"/>
          <w:u w:val="single"/>
          <w:lang w:val="en-GB"/>
        </w:rPr>
        <w:t>ELECTRIC LTD</w:t>
      </w:r>
      <w:r w:rsidRPr="005D07F0">
        <w:rPr>
          <w:rFonts w:cs="Cambria"/>
          <w:b/>
          <w:i/>
          <w:sz w:val="22"/>
          <w:szCs w:val="22"/>
          <w:u w:val="single"/>
          <w:lang w:val="en-GB"/>
        </w:rPr>
        <w:t xml:space="preserve">. </w:t>
      </w:r>
      <w:r w:rsidRPr="005D07F0">
        <w:rPr>
          <w:rFonts w:cs="Cambria"/>
          <w:b/>
          <w:i/>
          <w:sz w:val="22"/>
          <w:szCs w:val="22"/>
          <w:u w:val="single"/>
          <w:lang w:val="en-GB"/>
        </w:rPr>
        <w:t>NOIDA</w:t>
      </w:r>
      <w:r w:rsidRPr="006550B6">
        <w:rPr>
          <w:rFonts w:cs="Cambria"/>
          <w:b/>
          <w:sz w:val="22"/>
          <w:szCs w:val="22"/>
          <w:lang w:val="en-GB"/>
        </w:rPr>
        <w:t xml:space="preserve"> </w:t>
      </w:r>
      <w:r w:rsidRPr="006550B6">
        <w:rPr>
          <w:sz w:val="22"/>
          <w:szCs w:val="22"/>
          <w:lang w:val="en-GB"/>
        </w:rPr>
        <w:t>(</w:t>
      </w:r>
      <w:r w:rsidRPr="006550B6">
        <w:rPr>
          <w:color w:val="000000"/>
          <w:sz w:val="22"/>
          <w:szCs w:val="22"/>
          <w:shd w:val="clear" w:color="auto" w:fill="FFFFFF"/>
        </w:rPr>
        <w:t>Products and Solutions for Power Generation. Distribution</w:t>
      </w:r>
      <w:r w:rsidRPr="006550B6">
        <w:rPr>
          <w:color w:val="000000"/>
          <w:sz w:val="22"/>
          <w:szCs w:val="22"/>
          <w:shd w:val="clear" w:color="auto" w:fill="FFFFFF"/>
        </w:rPr>
        <w:t xml:space="preserve">, </w:t>
      </w:r>
      <w:r w:rsidRPr="006550B6">
        <w:rPr>
          <w:color w:val="000000"/>
          <w:sz w:val="22"/>
          <w:szCs w:val="22"/>
          <w:shd w:val="clear" w:color="auto" w:fill="FFFFFF"/>
        </w:rPr>
        <w:t>Protection</w:t>
      </w:r>
      <w:r w:rsidRPr="006550B6">
        <w:rPr>
          <w:color w:val="000000"/>
          <w:sz w:val="22"/>
          <w:szCs w:val="22"/>
          <w:shd w:val="clear" w:color="auto" w:fill="FFFFFF"/>
        </w:rPr>
        <w:t>,</w:t>
      </w:r>
      <w:r w:rsidRPr="006550B6">
        <w:rPr>
          <w:color w:val="000000"/>
          <w:sz w:val="22"/>
          <w:szCs w:val="22"/>
          <w:shd w:val="clear" w:color="auto" w:fill="FFFFFF"/>
        </w:rPr>
        <w:t xml:space="preserve"> Control &amp; Final Consumption)</w:t>
      </w:r>
    </w:p>
    <w:p w:rsidR="00985A22" w:rsidRPr="0057241B" w:rsidRDefault="00595D0C" w:rsidP="00985A22">
      <w:pPr>
        <w:spacing w:before="240" w:after="120"/>
        <w:rPr>
          <w:rFonts w:cs="Cambria"/>
          <w:sz w:val="22"/>
          <w:szCs w:val="22"/>
          <w:u w:val="single"/>
          <w:lang w:val="en-GB"/>
        </w:rPr>
      </w:pPr>
      <w:r>
        <w:rPr>
          <w:rFonts w:cs="Cambria"/>
          <w:sz w:val="22"/>
          <w:szCs w:val="22"/>
          <w:lang w:val="en-GB"/>
        </w:rPr>
        <w:t xml:space="preserve">Manufacturer of </w:t>
      </w:r>
      <w:r w:rsidRPr="0057241B">
        <w:rPr>
          <w:rFonts w:cs="Cambria"/>
          <w:sz w:val="22"/>
          <w:szCs w:val="22"/>
          <w:u w:val="single"/>
          <w:lang w:val="en-GB"/>
        </w:rPr>
        <w:t xml:space="preserve">Medium Voltage </w:t>
      </w:r>
      <w:r w:rsidRPr="0057241B">
        <w:rPr>
          <w:rFonts w:cs="Cambria"/>
          <w:sz w:val="22"/>
          <w:szCs w:val="22"/>
          <w:u w:val="single"/>
          <w:lang w:val="en-GB"/>
        </w:rPr>
        <w:t>Panels (</w:t>
      </w:r>
      <w:r w:rsidRPr="0057241B">
        <w:rPr>
          <w:rFonts w:cs="Cambria"/>
          <w:sz w:val="22"/>
          <w:szCs w:val="22"/>
          <w:u w:val="single"/>
          <w:lang w:val="en-GB"/>
        </w:rPr>
        <w:t>11kv, 22kv, 33kv)</w:t>
      </w:r>
      <w:r w:rsidRPr="0057241B">
        <w:rPr>
          <w:rFonts w:cs="Cambria"/>
          <w:sz w:val="22"/>
          <w:szCs w:val="22"/>
          <w:u w:val="single"/>
          <w:lang w:val="en-GB"/>
        </w:rPr>
        <w:t>, RMU (Ring Mains Unit)</w:t>
      </w:r>
      <w:r>
        <w:rPr>
          <w:rFonts w:cs="Cambria"/>
          <w:sz w:val="22"/>
          <w:szCs w:val="22"/>
          <w:u w:val="single"/>
          <w:lang w:val="en-GB"/>
        </w:rPr>
        <w:t xml:space="preserve">, Compact </w:t>
      </w:r>
      <w:r>
        <w:rPr>
          <w:rFonts w:cs="Cambria"/>
          <w:sz w:val="22"/>
          <w:szCs w:val="22"/>
          <w:u w:val="single"/>
          <w:lang w:val="en-GB"/>
        </w:rPr>
        <w:t>Sub</w:t>
      </w:r>
      <w:r w:rsidRPr="0057241B">
        <w:rPr>
          <w:rFonts w:cs="Cambria"/>
          <w:sz w:val="22"/>
          <w:szCs w:val="22"/>
          <w:u w:val="single"/>
          <w:lang w:val="en-GB"/>
        </w:rPr>
        <w:t>station</w:t>
      </w:r>
      <w:r>
        <w:rPr>
          <w:rFonts w:cs="Cambria"/>
          <w:sz w:val="22"/>
          <w:szCs w:val="22"/>
          <w:u w:val="single"/>
          <w:lang w:val="en-GB"/>
        </w:rPr>
        <w:t>.</w:t>
      </w:r>
    </w:p>
    <w:p w:rsidR="00462C68" w:rsidRDefault="00595D0C" w:rsidP="00985A22">
      <w:pPr>
        <w:spacing w:before="120" w:after="120"/>
        <w:rPr>
          <w:rFonts w:cs="Cambria"/>
          <w:szCs w:val="22"/>
          <w:lang w:val="en-GB"/>
        </w:rPr>
      </w:pPr>
      <w:r w:rsidRPr="008373BA">
        <w:rPr>
          <w:rFonts w:cs="Cambria"/>
          <w:b/>
          <w:szCs w:val="22"/>
          <w:lang w:val="en-GB"/>
        </w:rPr>
        <w:t xml:space="preserve">Department- </w:t>
      </w:r>
      <w:r w:rsidRPr="008046D1">
        <w:rPr>
          <w:rFonts w:cs="Cambria"/>
          <w:szCs w:val="22"/>
          <w:lang w:val="en-GB"/>
        </w:rPr>
        <w:t>Desig</w:t>
      </w:r>
      <w:r>
        <w:rPr>
          <w:rFonts w:cs="Cambria"/>
          <w:szCs w:val="22"/>
          <w:lang w:val="en-GB"/>
        </w:rPr>
        <w:t>n</w:t>
      </w:r>
    </w:p>
    <w:p w:rsidR="00985A22" w:rsidRDefault="00595D0C" w:rsidP="00985A22">
      <w:pPr>
        <w:spacing w:before="120" w:after="120"/>
        <w:rPr>
          <w:rFonts w:cs="Cambria"/>
          <w:szCs w:val="22"/>
          <w:lang w:val="en-GB"/>
        </w:rPr>
      </w:pPr>
      <w:r>
        <w:rPr>
          <w:rFonts w:cs="Cambria"/>
          <w:b/>
          <w:szCs w:val="22"/>
          <w:lang w:val="en-GB"/>
        </w:rPr>
        <w:t xml:space="preserve">Job Profile- </w:t>
      </w:r>
      <w:r>
        <w:rPr>
          <w:rFonts w:cs="Cambria"/>
          <w:szCs w:val="22"/>
          <w:lang w:val="en-GB"/>
        </w:rPr>
        <w:t>Designing Engineer (Electrical)</w:t>
      </w:r>
    </w:p>
    <w:p w:rsidR="00954B3A" w:rsidRPr="00CA4DDD" w:rsidRDefault="00595D0C" w:rsidP="00985A22">
      <w:pPr>
        <w:spacing w:before="120" w:after="120"/>
        <w:rPr>
          <w:rFonts w:cs="Cambria"/>
          <w:b/>
          <w:szCs w:val="22"/>
          <w:lang w:val="en-GB"/>
        </w:rPr>
      </w:pPr>
    </w:p>
    <w:p w:rsidR="00985A22" w:rsidRPr="0083378F" w:rsidRDefault="00595D0C" w:rsidP="00985A22">
      <w:pPr>
        <w:spacing w:before="120" w:after="120"/>
        <w:rPr>
          <w:rFonts w:cs="Cambria"/>
          <w:b/>
          <w:sz w:val="22"/>
          <w:szCs w:val="22"/>
          <w:lang w:val="en-GB"/>
        </w:rPr>
      </w:pPr>
    </w:p>
    <w:p w:rsidR="006550B6" w:rsidRPr="00540EBA" w:rsidRDefault="00595D0C" w:rsidP="006550B6">
      <w:pPr>
        <w:numPr>
          <w:ilvl w:val="0"/>
          <w:numId w:val="12"/>
        </w:numPr>
        <w:spacing w:before="240" w:after="120"/>
        <w:rPr>
          <w:rFonts w:cs="Cambria"/>
          <w:sz w:val="22"/>
          <w:szCs w:val="22"/>
          <w:u w:val="single"/>
          <w:lang w:val="en-GB"/>
        </w:rPr>
      </w:pPr>
      <w:r w:rsidRPr="00540EBA">
        <w:rPr>
          <w:rFonts w:cs="Cambria"/>
          <w:b/>
          <w:sz w:val="22"/>
          <w:szCs w:val="22"/>
          <w:u w:val="single"/>
          <w:lang w:val="en-GB"/>
        </w:rPr>
        <w:t xml:space="preserve">Worked as a </w:t>
      </w:r>
      <w:r w:rsidRPr="00540EBA">
        <w:rPr>
          <w:rFonts w:cs="Cambria"/>
          <w:b/>
          <w:szCs w:val="22"/>
          <w:u w:val="single"/>
          <w:lang w:val="en-GB"/>
        </w:rPr>
        <w:t>Design Engineer</w:t>
      </w:r>
      <w:r w:rsidRPr="00540EBA">
        <w:rPr>
          <w:rFonts w:cs="Cambria"/>
          <w:b/>
          <w:sz w:val="22"/>
          <w:szCs w:val="22"/>
          <w:u w:val="single"/>
          <w:lang w:val="en-GB"/>
        </w:rPr>
        <w:t xml:space="preserve"> </w:t>
      </w:r>
      <w:r w:rsidRPr="00540EBA">
        <w:rPr>
          <w:rFonts w:cs="Cambria"/>
          <w:b/>
          <w:szCs w:val="22"/>
          <w:u w:val="single"/>
          <w:lang w:val="en-GB"/>
        </w:rPr>
        <w:t>&amp; Coasting</w:t>
      </w:r>
      <w:r w:rsidRPr="00540EBA">
        <w:rPr>
          <w:rFonts w:cs="Cambria"/>
          <w:b/>
          <w:szCs w:val="22"/>
          <w:u w:val="single"/>
          <w:lang w:val="en-GB"/>
        </w:rPr>
        <w:t xml:space="preserve"> Engineer</w:t>
      </w:r>
      <w:r w:rsidRPr="00540EBA">
        <w:rPr>
          <w:rFonts w:cs="Cambria"/>
          <w:b/>
          <w:sz w:val="22"/>
          <w:szCs w:val="22"/>
          <w:u w:val="single"/>
          <w:lang w:val="en-GB"/>
        </w:rPr>
        <w:t xml:space="preserve"> from </w:t>
      </w:r>
      <w:r w:rsidRPr="00540EBA">
        <w:rPr>
          <w:rFonts w:cs="Cambria"/>
          <w:b/>
          <w:sz w:val="22"/>
          <w:szCs w:val="22"/>
          <w:u w:val="single"/>
          <w:lang w:val="en-GB"/>
        </w:rPr>
        <w:t>20</w:t>
      </w:r>
      <w:r w:rsidRPr="00540EBA">
        <w:rPr>
          <w:rFonts w:cs="Cambria"/>
          <w:b/>
          <w:sz w:val="22"/>
          <w:szCs w:val="22"/>
          <w:u w:val="single"/>
          <w:vertAlign w:val="superscript"/>
          <w:lang w:val="en-GB"/>
        </w:rPr>
        <w:t>th</w:t>
      </w:r>
      <w:r w:rsidRPr="00540EBA">
        <w:rPr>
          <w:rFonts w:cs="Cambria"/>
          <w:b/>
          <w:sz w:val="22"/>
          <w:szCs w:val="22"/>
          <w:u w:val="single"/>
          <w:lang w:val="en-GB"/>
        </w:rPr>
        <w:t xml:space="preserve"> February 2017 to 20</w:t>
      </w:r>
      <w:r w:rsidRPr="00540EBA">
        <w:rPr>
          <w:rFonts w:cs="Cambria"/>
          <w:b/>
          <w:sz w:val="22"/>
          <w:szCs w:val="22"/>
          <w:u w:val="single"/>
          <w:vertAlign w:val="superscript"/>
          <w:lang w:val="en-GB"/>
        </w:rPr>
        <w:t>th</w:t>
      </w:r>
      <w:r w:rsidRPr="00540EBA">
        <w:rPr>
          <w:rFonts w:cs="Cambria"/>
          <w:b/>
          <w:sz w:val="22"/>
          <w:szCs w:val="22"/>
          <w:u w:val="single"/>
          <w:lang w:val="en-GB"/>
        </w:rPr>
        <w:t xml:space="preserve"> February 2018.</w:t>
      </w:r>
    </w:p>
    <w:p w:rsidR="00836849" w:rsidRPr="00042380" w:rsidRDefault="00595D0C" w:rsidP="0019439B">
      <w:pPr>
        <w:spacing w:before="240" w:after="120"/>
        <w:rPr>
          <w:rFonts w:cs="Cambria"/>
          <w:sz w:val="22"/>
          <w:szCs w:val="22"/>
          <w:lang w:val="en-GB"/>
        </w:rPr>
      </w:pPr>
      <w:r w:rsidRPr="00042380">
        <w:rPr>
          <w:rFonts w:cs="Cambria"/>
          <w:b/>
          <w:sz w:val="22"/>
          <w:szCs w:val="22"/>
          <w:lang w:val="en-GB"/>
        </w:rPr>
        <w:t xml:space="preserve"> </w:t>
      </w:r>
      <w:r w:rsidRPr="00042380">
        <w:rPr>
          <w:rFonts w:cs="Cambria"/>
          <w:b/>
          <w:sz w:val="22"/>
          <w:szCs w:val="22"/>
          <w:lang w:val="en-GB"/>
        </w:rPr>
        <w:t xml:space="preserve">Company: </w:t>
      </w:r>
      <w:r w:rsidRPr="005D07F0">
        <w:rPr>
          <w:rFonts w:cs="Cambria"/>
          <w:b/>
          <w:i/>
          <w:sz w:val="22"/>
          <w:szCs w:val="22"/>
          <w:u w:val="single"/>
          <w:lang w:val="en-GB"/>
        </w:rPr>
        <w:t>A</w:t>
      </w:r>
      <w:r w:rsidRPr="005D07F0">
        <w:rPr>
          <w:rFonts w:cs="Cambria"/>
          <w:b/>
          <w:i/>
          <w:color w:val="000000"/>
          <w:sz w:val="22"/>
          <w:szCs w:val="22"/>
          <w:u w:val="single"/>
          <w:lang w:val="en-GB"/>
        </w:rPr>
        <w:t>V</w:t>
      </w:r>
      <w:r w:rsidRPr="005D07F0">
        <w:rPr>
          <w:rFonts w:cs="Cambria"/>
          <w:b/>
          <w:i/>
          <w:sz w:val="22"/>
          <w:szCs w:val="22"/>
          <w:u w:val="single"/>
          <w:lang w:val="en-GB"/>
        </w:rPr>
        <w:t>AIDS TECHNOVATORS PVT. LTD. NEW DELHI</w:t>
      </w:r>
      <w:r w:rsidRPr="00042380">
        <w:rPr>
          <w:rFonts w:cs="Cambria"/>
          <w:b/>
          <w:sz w:val="22"/>
          <w:szCs w:val="22"/>
          <w:lang w:val="en-GB"/>
        </w:rPr>
        <w:t xml:space="preserve"> </w:t>
      </w:r>
      <w:r w:rsidRPr="00042380">
        <w:rPr>
          <w:rFonts w:cs="Cambria"/>
          <w:sz w:val="22"/>
          <w:szCs w:val="22"/>
          <w:lang w:val="en-GB"/>
        </w:rPr>
        <w:t>(</w:t>
      </w:r>
      <w:r w:rsidRPr="00042380">
        <w:rPr>
          <w:rFonts w:cs="Cambria"/>
          <w:sz w:val="22"/>
          <w:szCs w:val="22"/>
          <w:lang w:val="en-GB"/>
        </w:rPr>
        <w:t xml:space="preserve">Service provider of Thermal Power Plant Lighting, Hydro Power </w:t>
      </w:r>
      <w:r w:rsidRPr="00042380">
        <w:rPr>
          <w:rFonts w:cs="Cambria"/>
          <w:sz w:val="22"/>
          <w:szCs w:val="22"/>
          <w:lang w:val="en-GB"/>
        </w:rPr>
        <w:t>Plant Lighting</w:t>
      </w:r>
      <w:r w:rsidRPr="00042380">
        <w:rPr>
          <w:rFonts w:cs="Cambria"/>
          <w:sz w:val="22"/>
          <w:szCs w:val="22"/>
          <w:lang w:val="en-GB"/>
        </w:rPr>
        <w:t xml:space="preserve">, </w:t>
      </w:r>
      <w:r w:rsidRPr="00042380">
        <w:rPr>
          <w:rFonts w:cs="Cambria"/>
          <w:sz w:val="22"/>
          <w:szCs w:val="22"/>
          <w:lang w:val="en-GB"/>
        </w:rPr>
        <w:t>Substation Lighting</w:t>
      </w:r>
      <w:r w:rsidRPr="00042380">
        <w:rPr>
          <w:rFonts w:cs="Cambria"/>
          <w:sz w:val="22"/>
          <w:szCs w:val="22"/>
          <w:lang w:val="en-GB"/>
        </w:rPr>
        <w:t xml:space="preserve">, Electrical Panels, Solar Street Lighting New Delhi, </w:t>
      </w:r>
      <w:r w:rsidRPr="00042380">
        <w:rPr>
          <w:rFonts w:cs="Cambria"/>
          <w:sz w:val="22"/>
          <w:szCs w:val="22"/>
          <w:lang w:val="en-GB"/>
        </w:rPr>
        <w:t>Delhi.)</w:t>
      </w:r>
    </w:p>
    <w:p w:rsidR="00836849" w:rsidRPr="0083435F" w:rsidRDefault="00595D0C" w:rsidP="00854775">
      <w:pPr>
        <w:spacing w:before="240" w:after="120"/>
        <w:rPr>
          <w:rFonts w:cs="Cambria"/>
          <w:sz w:val="22"/>
          <w:szCs w:val="22"/>
          <w:u w:val="single"/>
          <w:lang w:val="en-GB"/>
        </w:rPr>
      </w:pPr>
      <w:r>
        <w:rPr>
          <w:rFonts w:cs="Cambria"/>
          <w:sz w:val="22"/>
          <w:szCs w:val="22"/>
          <w:lang w:val="en-GB"/>
        </w:rPr>
        <w:t xml:space="preserve">Manufacturer of Lighting Panels </w:t>
      </w:r>
      <w:r w:rsidRPr="0083435F">
        <w:rPr>
          <w:rFonts w:cs="Cambria"/>
          <w:sz w:val="22"/>
          <w:szCs w:val="22"/>
          <w:u w:val="single"/>
          <w:lang w:val="en-GB"/>
        </w:rPr>
        <w:t>(MLDB,ELDB,DCLDB,DCLP,ELP,NLP,FF</w:t>
      </w:r>
      <w:r w:rsidRPr="0083435F">
        <w:rPr>
          <w:rFonts w:cs="Cambria"/>
          <w:sz w:val="22"/>
          <w:szCs w:val="22"/>
          <w:u w:val="single"/>
          <w:lang w:val="en-GB"/>
        </w:rPr>
        <w:t>JB,CTJB,PTJB,CVTJB</w:t>
      </w:r>
      <w:r w:rsidRPr="0083435F">
        <w:rPr>
          <w:rFonts w:cs="Cambria"/>
          <w:sz w:val="22"/>
          <w:szCs w:val="22"/>
          <w:u w:val="single"/>
          <w:lang w:val="en-GB"/>
        </w:rPr>
        <w:t xml:space="preserve">, BMK,KIOSK, STARTER PANES, </w:t>
      </w:r>
      <w:r w:rsidRPr="0083435F">
        <w:rPr>
          <w:rFonts w:cs="Cambria"/>
          <w:sz w:val="22"/>
          <w:szCs w:val="22"/>
          <w:u w:val="single"/>
          <w:lang w:val="en-GB"/>
        </w:rPr>
        <w:t>MCC P</w:t>
      </w:r>
      <w:r w:rsidRPr="0083435F">
        <w:rPr>
          <w:rFonts w:cs="Cambria"/>
          <w:sz w:val="22"/>
          <w:szCs w:val="22"/>
          <w:u w:val="single"/>
          <w:lang w:val="en-GB"/>
        </w:rPr>
        <w:t>a</w:t>
      </w:r>
      <w:r w:rsidRPr="0083435F">
        <w:rPr>
          <w:rFonts w:cs="Cambria"/>
          <w:sz w:val="22"/>
          <w:szCs w:val="22"/>
          <w:u w:val="single"/>
          <w:lang w:val="en-GB"/>
        </w:rPr>
        <w:t>n</w:t>
      </w:r>
      <w:r w:rsidRPr="0083435F">
        <w:rPr>
          <w:rFonts w:cs="Cambria"/>
          <w:sz w:val="22"/>
          <w:szCs w:val="22"/>
          <w:u w:val="single"/>
          <w:lang w:val="en-GB"/>
        </w:rPr>
        <w:t>els, Control Panels)</w:t>
      </w:r>
      <w:r w:rsidRPr="0083435F">
        <w:rPr>
          <w:rFonts w:cs="Cambria"/>
          <w:sz w:val="22"/>
          <w:szCs w:val="22"/>
          <w:u w:val="single"/>
          <w:lang w:val="en-GB"/>
        </w:rPr>
        <w:t xml:space="preserve"> for NTPC, NHPC, BHEL, POWER</w:t>
      </w:r>
      <w:r w:rsidRPr="0083435F">
        <w:rPr>
          <w:rFonts w:cs="Cambria"/>
          <w:sz w:val="22"/>
          <w:szCs w:val="22"/>
          <w:u w:val="single"/>
          <w:lang w:val="en-GB"/>
        </w:rPr>
        <w:t xml:space="preserve"> GRID, </w:t>
      </w:r>
      <w:r w:rsidRPr="0083435F">
        <w:rPr>
          <w:rFonts w:cs="Cambria"/>
          <w:sz w:val="22"/>
          <w:szCs w:val="22"/>
          <w:u w:val="single"/>
          <w:lang w:val="en-GB"/>
        </w:rPr>
        <w:t>SIEMENS, ALSTOM .</w:t>
      </w:r>
    </w:p>
    <w:p w:rsidR="00CA4DDD" w:rsidRDefault="00595D0C" w:rsidP="008046D1">
      <w:pPr>
        <w:spacing w:before="120" w:after="120"/>
        <w:rPr>
          <w:rFonts w:cs="Cambria"/>
          <w:b/>
          <w:szCs w:val="22"/>
          <w:lang w:val="en-GB"/>
        </w:rPr>
      </w:pPr>
      <w:r w:rsidRPr="008373BA">
        <w:rPr>
          <w:rFonts w:cs="Cambria"/>
          <w:b/>
          <w:szCs w:val="22"/>
          <w:lang w:val="en-GB"/>
        </w:rPr>
        <w:t xml:space="preserve">Department- </w:t>
      </w:r>
      <w:r w:rsidRPr="008046D1">
        <w:rPr>
          <w:rFonts w:cs="Cambria"/>
          <w:szCs w:val="22"/>
          <w:lang w:val="en-GB"/>
        </w:rPr>
        <w:t>Desig</w:t>
      </w:r>
      <w:r>
        <w:rPr>
          <w:rFonts w:cs="Cambria"/>
          <w:szCs w:val="22"/>
          <w:lang w:val="en-GB"/>
        </w:rPr>
        <w:t>n</w:t>
      </w:r>
      <w:r w:rsidRPr="008046D1">
        <w:rPr>
          <w:rFonts w:cs="Cambria"/>
          <w:szCs w:val="22"/>
          <w:lang w:val="en-GB"/>
        </w:rPr>
        <w:t xml:space="preserve"> </w:t>
      </w:r>
      <w:r>
        <w:rPr>
          <w:rFonts w:cs="Cambria"/>
          <w:szCs w:val="22"/>
          <w:lang w:val="en-GB"/>
        </w:rPr>
        <w:t>&amp; Coasting</w:t>
      </w:r>
    </w:p>
    <w:p w:rsidR="00C55F92" w:rsidRDefault="00595D0C" w:rsidP="008046D1">
      <w:pPr>
        <w:spacing w:before="120" w:after="120"/>
        <w:rPr>
          <w:rFonts w:cs="Cambria"/>
          <w:szCs w:val="22"/>
          <w:lang w:val="en-GB"/>
        </w:rPr>
      </w:pPr>
      <w:r>
        <w:rPr>
          <w:rFonts w:cs="Cambria"/>
          <w:b/>
          <w:szCs w:val="22"/>
          <w:lang w:val="en-GB"/>
        </w:rPr>
        <w:t xml:space="preserve">Job Profile- </w:t>
      </w:r>
      <w:r>
        <w:rPr>
          <w:rFonts w:cs="Cambria"/>
          <w:szCs w:val="22"/>
          <w:lang w:val="en-GB"/>
        </w:rPr>
        <w:t xml:space="preserve">Designing </w:t>
      </w:r>
      <w:r>
        <w:rPr>
          <w:rFonts w:cs="Cambria"/>
          <w:szCs w:val="22"/>
          <w:lang w:val="en-GB"/>
        </w:rPr>
        <w:t>Engineer</w:t>
      </w:r>
      <w:r>
        <w:rPr>
          <w:rFonts w:cs="Cambria"/>
          <w:szCs w:val="22"/>
          <w:lang w:val="en-GB"/>
        </w:rPr>
        <w:t xml:space="preserve"> (Electrical)</w:t>
      </w:r>
    </w:p>
    <w:p w:rsidR="006550B6" w:rsidRDefault="00595D0C" w:rsidP="008C34CC">
      <w:pPr>
        <w:spacing w:before="120" w:after="120"/>
        <w:rPr>
          <w:rFonts w:cs="Cambria"/>
          <w:szCs w:val="22"/>
          <w:lang w:val="en-GB"/>
        </w:rPr>
      </w:pPr>
    </w:p>
    <w:p w:rsidR="001B2709" w:rsidRPr="00FB59E1" w:rsidRDefault="00595D0C" w:rsidP="00FB59E1">
      <w:pPr>
        <w:numPr>
          <w:ilvl w:val="0"/>
          <w:numId w:val="12"/>
        </w:numPr>
        <w:spacing w:before="120" w:after="120"/>
        <w:rPr>
          <w:rFonts w:cs="Cambria"/>
          <w:szCs w:val="22"/>
          <w:u w:val="single"/>
          <w:lang w:val="en-GB"/>
        </w:rPr>
      </w:pPr>
      <w:r w:rsidRPr="00540EBA">
        <w:rPr>
          <w:rFonts w:cs="Cambria"/>
          <w:b/>
          <w:sz w:val="22"/>
          <w:szCs w:val="22"/>
          <w:u w:val="single"/>
          <w:lang w:val="en-GB"/>
        </w:rPr>
        <w:t>Work</w:t>
      </w:r>
      <w:r w:rsidRPr="00540EBA">
        <w:rPr>
          <w:rFonts w:cs="Cambria"/>
          <w:b/>
          <w:sz w:val="22"/>
          <w:szCs w:val="22"/>
          <w:u w:val="single"/>
          <w:lang w:val="en-GB"/>
        </w:rPr>
        <w:t>ed as</w:t>
      </w:r>
      <w:r w:rsidRPr="00540EBA">
        <w:rPr>
          <w:rFonts w:cs="Cambria"/>
          <w:b/>
          <w:sz w:val="22"/>
          <w:szCs w:val="22"/>
          <w:u w:val="single"/>
          <w:lang w:val="en-GB"/>
        </w:rPr>
        <w:t xml:space="preserve"> </w:t>
      </w:r>
      <w:r w:rsidRPr="00540EBA">
        <w:rPr>
          <w:rFonts w:cs="Cambria"/>
          <w:b/>
          <w:sz w:val="22"/>
          <w:szCs w:val="22"/>
          <w:u w:val="single"/>
          <w:lang w:val="en-GB"/>
        </w:rPr>
        <w:t>Design</w:t>
      </w:r>
      <w:r w:rsidRPr="00540EBA">
        <w:rPr>
          <w:rFonts w:cs="Cambria"/>
          <w:b/>
          <w:sz w:val="22"/>
          <w:szCs w:val="22"/>
          <w:u w:val="single"/>
          <w:lang w:val="en-GB"/>
        </w:rPr>
        <w:t xml:space="preserve"> </w:t>
      </w:r>
      <w:r w:rsidRPr="00540EBA">
        <w:rPr>
          <w:rFonts w:cs="Cambria"/>
          <w:b/>
          <w:sz w:val="22"/>
          <w:szCs w:val="22"/>
          <w:u w:val="single"/>
          <w:lang w:val="en-GB"/>
        </w:rPr>
        <w:t>Engineer</w:t>
      </w:r>
      <w:r w:rsidRPr="00540EBA">
        <w:rPr>
          <w:rFonts w:cs="Cambria"/>
          <w:b/>
          <w:sz w:val="22"/>
          <w:szCs w:val="22"/>
          <w:u w:val="single"/>
          <w:lang w:val="en-GB"/>
        </w:rPr>
        <w:t xml:space="preserve"> From</w:t>
      </w:r>
      <w:r w:rsidRPr="00540EBA">
        <w:rPr>
          <w:rFonts w:cs="Cambria"/>
          <w:b/>
          <w:sz w:val="22"/>
          <w:szCs w:val="22"/>
          <w:u w:val="single"/>
          <w:lang w:val="en-GB"/>
        </w:rPr>
        <w:t xml:space="preserve"> </w:t>
      </w:r>
      <w:r w:rsidRPr="00540EBA">
        <w:rPr>
          <w:rFonts w:cs="Cambria"/>
          <w:b/>
          <w:sz w:val="22"/>
          <w:szCs w:val="22"/>
          <w:u w:val="single"/>
          <w:lang w:val="en-GB"/>
        </w:rPr>
        <w:t>1</w:t>
      </w:r>
      <w:r w:rsidRPr="00540EBA">
        <w:rPr>
          <w:rFonts w:cs="Cambria"/>
          <w:b/>
          <w:sz w:val="22"/>
          <w:szCs w:val="22"/>
          <w:u w:val="single"/>
          <w:lang w:val="en-GB"/>
        </w:rPr>
        <w:t>7Augest</w:t>
      </w:r>
      <w:r w:rsidRPr="00540EBA">
        <w:rPr>
          <w:rFonts w:cs="Cambria"/>
          <w:b/>
          <w:sz w:val="22"/>
          <w:szCs w:val="22"/>
          <w:u w:val="single"/>
          <w:vertAlign w:val="superscript"/>
          <w:lang w:val="en-GB"/>
        </w:rPr>
        <w:t>th</w:t>
      </w:r>
      <w:r w:rsidRPr="00540EBA">
        <w:rPr>
          <w:rFonts w:cs="Cambria"/>
          <w:b/>
          <w:sz w:val="22"/>
          <w:szCs w:val="22"/>
          <w:u w:val="single"/>
          <w:lang w:val="en-GB"/>
        </w:rPr>
        <w:t xml:space="preserve"> 2014</w:t>
      </w:r>
      <w:r w:rsidRPr="00540EBA">
        <w:rPr>
          <w:rFonts w:cs="Cambria"/>
          <w:b/>
          <w:sz w:val="22"/>
          <w:szCs w:val="22"/>
          <w:u w:val="single"/>
          <w:lang w:val="en-GB"/>
        </w:rPr>
        <w:t xml:space="preserve"> to </w:t>
      </w:r>
      <w:r w:rsidRPr="00540EBA">
        <w:rPr>
          <w:rFonts w:cs="Cambria"/>
          <w:b/>
          <w:sz w:val="22"/>
          <w:szCs w:val="22"/>
          <w:u w:val="single"/>
          <w:lang w:val="en-GB"/>
        </w:rPr>
        <w:t>09</w:t>
      </w:r>
      <w:r w:rsidRPr="00540EBA">
        <w:rPr>
          <w:rFonts w:cs="Cambria"/>
          <w:b/>
          <w:sz w:val="22"/>
          <w:szCs w:val="22"/>
          <w:u w:val="single"/>
          <w:vertAlign w:val="superscript"/>
          <w:lang w:val="en-GB"/>
        </w:rPr>
        <w:t>st</w:t>
      </w:r>
      <w:r>
        <w:rPr>
          <w:rFonts w:cs="Cambria"/>
          <w:b/>
          <w:sz w:val="22"/>
          <w:szCs w:val="22"/>
          <w:u w:val="single"/>
          <w:lang w:val="en-GB"/>
        </w:rPr>
        <w:t xml:space="preserve"> February 2017</w:t>
      </w:r>
    </w:p>
    <w:p w:rsidR="001B2709" w:rsidRDefault="00595D0C" w:rsidP="00954B3A">
      <w:pPr>
        <w:spacing w:before="120" w:after="120"/>
        <w:jc w:val="both"/>
        <w:rPr>
          <w:rFonts w:cs="Cambria"/>
          <w:sz w:val="22"/>
          <w:szCs w:val="22"/>
          <w:lang w:val="en-GB"/>
        </w:rPr>
      </w:pPr>
      <w:r w:rsidRPr="00AA1188">
        <w:rPr>
          <w:rFonts w:cs="Cambria"/>
          <w:b/>
          <w:sz w:val="22"/>
          <w:szCs w:val="22"/>
          <w:lang w:val="en-GB"/>
        </w:rPr>
        <w:t xml:space="preserve">Company: </w:t>
      </w:r>
      <w:r w:rsidRPr="00DC671F">
        <w:rPr>
          <w:rFonts w:cs="Cambria"/>
          <w:b/>
          <w:i/>
          <w:sz w:val="22"/>
          <w:szCs w:val="22"/>
          <w:u w:val="single"/>
          <w:lang w:val="en-GB"/>
        </w:rPr>
        <w:t xml:space="preserve">COMPAGE AUTOMATION SYSTEMS </w:t>
      </w:r>
      <w:r w:rsidRPr="00DC671F">
        <w:rPr>
          <w:rFonts w:cs="Cambria"/>
          <w:b/>
          <w:i/>
          <w:sz w:val="22"/>
          <w:szCs w:val="22"/>
          <w:u w:val="single"/>
          <w:lang w:val="en-GB"/>
        </w:rPr>
        <w:t xml:space="preserve">PVT. </w:t>
      </w:r>
      <w:r w:rsidRPr="00DC671F">
        <w:rPr>
          <w:rFonts w:cs="Cambria"/>
          <w:b/>
          <w:i/>
          <w:sz w:val="22"/>
          <w:szCs w:val="22"/>
          <w:u w:val="single"/>
          <w:lang w:val="en-GB"/>
        </w:rPr>
        <w:t xml:space="preserve">LTD </w:t>
      </w:r>
      <w:r w:rsidRPr="00DC671F">
        <w:rPr>
          <w:rFonts w:cs="Cambria"/>
          <w:b/>
          <w:i/>
          <w:sz w:val="22"/>
          <w:szCs w:val="22"/>
          <w:u w:val="single"/>
          <w:lang w:val="en-GB"/>
        </w:rPr>
        <w:t>FARIDABAD</w:t>
      </w:r>
      <w:r>
        <w:rPr>
          <w:rFonts w:cs="Cambria"/>
          <w:sz w:val="22"/>
          <w:szCs w:val="22"/>
          <w:lang w:val="en-GB"/>
        </w:rPr>
        <w:t xml:space="preserve"> (</w:t>
      </w:r>
      <w:r>
        <w:rPr>
          <w:rFonts w:cs="Cambria"/>
          <w:sz w:val="22"/>
          <w:szCs w:val="22"/>
          <w:lang w:val="en-GB"/>
        </w:rPr>
        <w:t>Manufacturer of PLC</w:t>
      </w:r>
      <w:r>
        <w:rPr>
          <w:rFonts w:cs="Cambria"/>
          <w:sz w:val="22"/>
          <w:szCs w:val="22"/>
          <w:lang w:val="en-GB"/>
        </w:rPr>
        <w:t>, MCC, VFD, APFC, LT</w:t>
      </w:r>
      <w:r>
        <w:rPr>
          <w:rFonts w:cs="Cambria"/>
          <w:sz w:val="22"/>
          <w:szCs w:val="22"/>
          <w:lang w:val="en-GB"/>
        </w:rPr>
        <w:t xml:space="preserve"> Panels</w:t>
      </w:r>
      <w:r>
        <w:rPr>
          <w:rFonts w:cs="Cambria"/>
          <w:sz w:val="22"/>
          <w:szCs w:val="22"/>
          <w:lang w:val="en-GB"/>
        </w:rPr>
        <w:t xml:space="preserve"> &amp; </w:t>
      </w:r>
      <w:r>
        <w:rPr>
          <w:rFonts w:cs="Cambria"/>
          <w:sz w:val="22"/>
          <w:szCs w:val="22"/>
          <w:lang w:val="en-GB"/>
        </w:rPr>
        <w:t xml:space="preserve">Servo </w:t>
      </w:r>
      <w:r>
        <w:rPr>
          <w:rFonts w:cs="Cambria"/>
          <w:sz w:val="22"/>
          <w:szCs w:val="22"/>
          <w:lang w:val="en-GB"/>
        </w:rPr>
        <w:t>Motors</w:t>
      </w:r>
      <w:r>
        <w:rPr>
          <w:rFonts w:cs="Cambria"/>
          <w:sz w:val="22"/>
          <w:szCs w:val="22"/>
          <w:lang w:val="en-GB"/>
        </w:rPr>
        <w:t>)</w:t>
      </w:r>
    </w:p>
    <w:p w:rsidR="00BA4417" w:rsidRPr="008373BA" w:rsidRDefault="00595D0C" w:rsidP="00BA4417">
      <w:pPr>
        <w:spacing w:before="120" w:after="120"/>
        <w:rPr>
          <w:rFonts w:cs="Cambria"/>
          <w:b/>
          <w:szCs w:val="22"/>
          <w:lang w:val="en-GB"/>
        </w:rPr>
      </w:pPr>
      <w:r w:rsidRPr="008373BA">
        <w:rPr>
          <w:rFonts w:cs="Cambria"/>
          <w:b/>
          <w:szCs w:val="22"/>
          <w:lang w:val="en-GB"/>
        </w:rPr>
        <w:t xml:space="preserve">Department- </w:t>
      </w:r>
      <w:r>
        <w:rPr>
          <w:rFonts w:cs="Cambria"/>
          <w:szCs w:val="22"/>
          <w:lang w:val="en-GB"/>
        </w:rPr>
        <w:t>Design</w:t>
      </w:r>
    </w:p>
    <w:p w:rsidR="00FA7BFB" w:rsidRDefault="00595D0C" w:rsidP="00BA4417">
      <w:pPr>
        <w:spacing w:before="120" w:after="120"/>
        <w:rPr>
          <w:rFonts w:cs="Cambria"/>
          <w:szCs w:val="22"/>
          <w:lang w:val="en-GB"/>
        </w:rPr>
      </w:pPr>
      <w:r>
        <w:rPr>
          <w:rFonts w:cs="Cambria"/>
          <w:b/>
          <w:szCs w:val="22"/>
          <w:lang w:val="en-GB"/>
        </w:rPr>
        <w:t>Job Profile</w:t>
      </w:r>
      <w:r w:rsidRPr="00E4349D">
        <w:rPr>
          <w:rFonts w:cs="Cambria"/>
          <w:b/>
          <w:szCs w:val="22"/>
          <w:lang w:val="en-GB"/>
        </w:rPr>
        <w:t xml:space="preserve"> </w:t>
      </w:r>
      <w:r w:rsidRPr="00E4349D">
        <w:rPr>
          <w:rFonts w:cs="Cambria"/>
          <w:b/>
          <w:szCs w:val="22"/>
          <w:lang w:val="en-GB"/>
        </w:rPr>
        <w:t>-</w:t>
      </w:r>
      <w:r>
        <w:rPr>
          <w:rFonts w:cs="Cambria"/>
          <w:szCs w:val="22"/>
          <w:lang w:val="en-GB"/>
        </w:rPr>
        <w:t xml:space="preserve"> Design Engineer (Electrical)</w:t>
      </w:r>
    </w:p>
    <w:p w:rsidR="008046D1" w:rsidRDefault="00595D0C">
      <w:pPr>
        <w:spacing w:before="120" w:after="120"/>
        <w:jc w:val="both"/>
        <w:rPr>
          <w:rFonts w:cs="Cambria"/>
          <w:szCs w:val="22"/>
          <w:lang w:val="en-GB"/>
        </w:rPr>
      </w:pPr>
      <w:r w:rsidRPr="0083378F">
        <w:rPr>
          <w:rFonts w:cs="Cambria"/>
          <w:szCs w:val="22"/>
          <w:lang w:val="en-GB"/>
        </w:rPr>
        <w:t xml:space="preserve">Working </w:t>
      </w:r>
      <w:r w:rsidRPr="0083378F">
        <w:rPr>
          <w:rFonts w:cs="Cambria"/>
          <w:szCs w:val="22"/>
          <w:lang w:val="en-GB"/>
        </w:rPr>
        <w:t>knowledge</w:t>
      </w:r>
      <w:r w:rsidRPr="0083378F">
        <w:rPr>
          <w:rFonts w:cs="Cambria"/>
          <w:szCs w:val="22"/>
          <w:lang w:val="en-GB"/>
        </w:rPr>
        <w:t xml:space="preserve"> of</w:t>
      </w:r>
      <w:r>
        <w:rPr>
          <w:rFonts w:cs="Cambria"/>
          <w:szCs w:val="22"/>
          <w:lang w:val="en-GB"/>
        </w:rPr>
        <w:t xml:space="preserve"> </w:t>
      </w:r>
      <w:r>
        <w:rPr>
          <w:rFonts w:cs="Cambria"/>
          <w:szCs w:val="22"/>
          <w:lang w:val="en-GB"/>
        </w:rPr>
        <w:t>AutoCAD</w:t>
      </w:r>
      <w:r>
        <w:rPr>
          <w:rFonts w:cs="Cambria"/>
          <w:szCs w:val="22"/>
          <w:lang w:val="en-GB"/>
        </w:rPr>
        <w:t xml:space="preserve"> &amp; E-plan</w:t>
      </w:r>
      <w:r>
        <w:rPr>
          <w:rFonts w:cs="Cambria"/>
          <w:szCs w:val="22"/>
          <w:lang w:val="en-GB"/>
        </w:rPr>
        <w:t xml:space="preserve"> Designing</w:t>
      </w:r>
      <w:r>
        <w:rPr>
          <w:rFonts w:cs="Cambria"/>
          <w:szCs w:val="22"/>
          <w:lang w:val="en-GB"/>
        </w:rPr>
        <w:t xml:space="preserve"> </w:t>
      </w:r>
      <w:r>
        <w:rPr>
          <w:rFonts w:cs="Cambria"/>
          <w:szCs w:val="22"/>
          <w:lang w:val="en-GB"/>
        </w:rPr>
        <w:t>,</w:t>
      </w:r>
      <w:r>
        <w:rPr>
          <w:rFonts w:cs="Cambria"/>
          <w:szCs w:val="22"/>
          <w:lang w:val="en-GB"/>
        </w:rPr>
        <w:t>Co</w:t>
      </w:r>
      <w:r>
        <w:rPr>
          <w:rFonts w:cs="Cambria"/>
          <w:szCs w:val="22"/>
          <w:lang w:val="en-GB"/>
        </w:rPr>
        <w:t xml:space="preserve">sting of Panels, </w:t>
      </w:r>
      <w:r>
        <w:rPr>
          <w:rFonts w:cs="Cambria"/>
          <w:szCs w:val="22"/>
          <w:lang w:val="en-GB"/>
        </w:rPr>
        <w:t>BOM,</w:t>
      </w:r>
      <w:r>
        <w:rPr>
          <w:rFonts w:cs="Cambria"/>
          <w:szCs w:val="22"/>
          <w:lang w:val="en-GB"/>
        </w:rPr>
        <w:t xml:space="preserve"> </w:t>
      </w:r>
      <w:r>
        <w:rPr>
          <w:rFonts w:cs="Cambria"/>
          <w:szCs w:val="22"/>
          <w:lang w:val="en-GB"/>
        </w:rPr>
        <w:t xml:space="preserve">Servo </w:t>
      </w:r>
      <w:r>
        <w:rPr>
          <w:rFonts w:cs="Cambria"/>
          <w:szCs w:val="22"/>
          <w:lang w:val="en-GB"/>
        </w:rPr>
        <w:t>Motors, Induction</w:t>
      </w:r>
      <w:r>
        <w:rPr>
          <w:rFonts w:cs="Cambria"/>
          <w:szCs w:val="22"/>
          <w:lang w:val="en-GB"/>
        </w:rPr>
        <w:t xml:space="preserve"> </w:t>
      </w:r>
      <w:r>
        <w:rPr>
          <w:rFonts w:cs="Cambria"/>
          <w:szCs w:val="22"/>
          <w:lang w:val="en-GB"/>
        </w:rPr>
        <w:t>Motors, Stepper</w:t>
      </w:r>
      <w:r>
        <w:rPr>
          <w:rFonts w:cs="Cambria"/>
          <w:szCs w:val="22"/>
          <w:lang w:val="en-GB"/>
        </w:rPr>
        <w:t xml:space="preserve"> </w:t>
      </w:r>
      <w:r>
        <w:rPr>
          <w:rFonts w:cs="Cambria"/>
          <w:szCs w:val="22"/>
          <w:lang w:val="en-GB"/>
        </w:rPr>
        <w:t>Motors, knowledge</w:t>
      </w:r>
      <w:r>
        <w:rPr>
          <w:rFonts w:cs="Cambria"/>
          <w:szCs w:val="22"/>
          <w:lang w:val="en-GB"/>
        </w:rPr>
        <w:t xml:space="preserve"> of </w:t>
      </w:r>
      <w:r>
        <w:rPr>
          <w:rFonts w:cs="Cambria"/>
          <w:szCs w:val="22"/>
          <w:lang w:val="en-GB"/>
        </w:rPr>
        <w:t>BLDC</w:t>
      </w:r>
      <w:r>
        <w:rPr>
          <w:rFonts w:cs="Cambria"/>
          <w:szCs w:val="22"/>
          <w:lang w:val="en-GB"/>
        </w:rPr>
        <w:t>(Brushless</w:t>
      </w:r>
      <w:r>
        <w:rPr>
          <w:rFonts w:cs="Cambria"/>
          <w:szCs w:val="22"/>
          <w:lang w:val="en-GB"/>
        </w:rPr>
        <w:t xml:space="preserve"> Direct Current Motor),AC Drives </w:t>
      </w:r>
      <w:r>
        <w:rPr>
          <w:rFonts w:cs="Cambria"/>
          <w:szCs w:val="22"/>
          <w:lang w:val="en-GB"/>
        </w:rPr>
        <w:t>Knowledge, Servo</w:t>
      </w:r>
      <w:r>
        <w:rPr>
          <w:rFonts w:cs="Cambria"/>
          <w:szCs w:val="22"/>
          <w:lang w:val="en-GB"/>
        </w:rPr>
        <w:t xml:space="preserve"> Drive Knowledge,</w:t>
      </w:r>
      <w:r>
        <w:rPr>
          <w:rFonts w:cs="Cambria"/>
          <w:szCs w:val="22"/>
          <w:lang w:val="en-GB"/>
        </w:rPr>
        <w:t xml:space="preserve"> </w:t>
      </w:r>
      <w:r>
        <w:rPr>
          <w:rFonts w:cs="Cambria"/>
          <w:szCs w:val="22"/>
          <w:lang w:val="en-GB"/>
        </w:rPr>
        <w:t xml:space="preserve">LT Panels, </w:t>
      </w:r>
      <w:r>
        <w:rPr>
          <w:rFonts w:cs="Cambria"/>
          <w:szCs w:val="22"/>
          <w:lang w:val="en-GB"/>
        </w:rPr>
        <w:t>Knowledge of PLC Panels</w:t>
      </w:r>
      <w:r>
        <w:rPr>
          <w:rFonts w:cs="Cambria"/>
          <w:szCs w:val="22"/>
          <w:lang w:val="en-GB"/>
        </w:rPr>
        <w:t xml:space="preserve"> </w:t>
      </w:r>
      <w:r w:rsidRPr="0083378F">
        <w:rPr>
          <w:rFonts w:cs="Cambria"/>
          <w:szCs w:val="22"/>
          <w:lang w:val="en-GB"/>
        </w:rPr>
        <w:t xml:space="preserve"> </w:t>
      </w:r>
      <w:r>
        <w:rPr>
          <w:rFonts w:cs="Cambria"/>
          <w:szCs w:val="22"/>
          <w:lang w:val="en-GB"/>
        </w:rPr>
        <w:t>,MCC Panels</w:t>
      </w:r>
      <w:r>
        <w:rPr>
          <w:rFonts w:cs="Cambria"/>
          <w:szCs w:val="22"/>
          <w:lang w:val="en-GB"/>
        </w:rPr>
        <w:t xml:space="preserve"> Knowledge, </w:t>
      </w:r>
      <w:r>
        <w:rPr>
          <w:rFonts w:cs="Cambria"/>
          <w:szCs w:val="22"/>
          <w:lang w:val="en-GB"/>
        </w:rPr>
        <w:t>Wiring</w:t>
      </w:r>
      <w:r>
        <w:rPr>
          <w:rFonts w:cs="Cambria"/>
          <w:szCs w:val="22"/>
          <w:lang w:val="en-GB"/>
        </w:rPr>
        <w:t xml:space="preserve"> Knowledge,</w:t>
      </w:r>
      <w:r>
        <w:rPr>
          <w:rFonts w:cs="Cambria"/>
          <w:szCs w:val="22"/>
          <w:lang w:val="en-GB"/>
        </w:rPr>
        <w:t>(PLC,</w:t>
      </w:r>
      <w:r>
        <w:rPr>
          <w:rFonts w:cs="Cambria"/>
          <w:szCs w:val="22"/>
          <w:lang w:val="en-GB"/>
        </w:rPr>
        <w:t xml:space="preserve"> </w:t>
      </w:r>
      <w:r>
        <w:rPr>
          <w:rFonts w:cs="Cambria"/>
          <w:szCs w:val="22"/>
          <w:lang w:val="en-GB"/>
        </w:rPr>
        <w:t>Drive,</w:t>
      </w:r>
      <w:r>
        <w:rPr>
          <w:rFonts w:cs="Cambria"/>
          <w:szCs w:val="22"/>
          <w:lang w:val="en-GB"/>
        </w:rPr>
        <w:t xml:space="preserve"> </w:t>
      </w:r>
      <w:r>
        <w:rPr>
          <w:rFonts w:cs="Cambria"/>
          <w:szCs w:val="22"/>
          <w:lang w:val="en-GB"/>
        </w:rPr>
        <w:t>LT,</w:t>
      </w:r>
      <w:r>
        <w:rPr>
          <w:rFonts w:cs="Cambria"/>
          <w:szCs w:val="22"/>
          <w:lang w:val="en-GB"/>
        </w:rPr>
        <w:t xml:space="preserve"> </w:t>
      </w:r>
      <w:r>
        <w:rPr>
          <w:rFonts w:cs="Cambria"/>
          <w:szCs w:val="22"/>
          <w:lang w:val="en-GB"/>
        </w:rPr>
        <w:t>MCC Panels),</w:t>
      </w:r>
      <w:r>
        <w:rPr>
          <w:rFonts w:cs="Cambria"/>
          <w:szCs w:val="22"/>
          <w:lang w:val="en-GB"/>
        </w:rPr>
        <w:t xml:space="preserve">DOL </w:t>
      </w:r>
      <w:r>
        <w:rPr>
          <w:rFonts w:cs="Cambria"/>
          <w:szCs w:val="22"/>
          <w:lang w:val="en-GB"/>
        </w:rPr>
        <w:t>Starter</w:t>
      </w:r>
      <w:r>
        <w:rPr>
          <w:rFonts w:cs="Cambria"/>
          <w:szCs w:val="22"/>
          <w:lang w:val="en-GB"/>
        </w:rPr>
        <w:t xml:space="preserve">-DOL </w:t>
      </w:r>
      <w:r>
        <w:rPr>
          <w:rFonts w:cs="Cambria"/>
          <w:szCs w:val="22"/>
          <w:lang w:val="en-GB"/>
        </w:rPr>
        <w:t>Starter, Star</w:t>
      </w:r>
      <w:r>
        <w:rPr>
          <w:rFonts w:cs="Cambria"/>
          <w:szCs w:val="22"/>
          <w:lang w:val="en-GB"/>
        </w:rPr>
        <w:t xml:space="preserve"> Delt</w:t>
      </w:r>
      <w:r>
        <w:rPr>
          <w:rFonts w:cs="Cambria"/>
          <w:szCs w:val="22"/>
          <w:lang w:val="en-GB"/>
        </w:rPr>
        <w:t xml:space="preserve">a Starter </w:t>
      </w:r>
      <w:r>
        <w:rPr>
          <w:rFonts w:cs="Cambria"/>
          <w:szCs w:val="22"/>
          <w:lang w:val="en-GB"/>
        </w:rPr>
        <w:t>,Panels Fabri</w:t>
      </w:r>
      <w:r>
        <w:rPr>
          <w:rFonts w:cs="Cambria"/>
          <w:szCs w:val="22"/>
          <w:lang w:val="en-GB"/>
        </w:rPr>
        <w:t>cations Knowledge, Single Li</w:t>
      </w:r>
      <w:r>
        <w:rPr>
          <w:rFonts w:cs="Cambria"/>
          <w:szCs w:val="22"/>
          <w:lang w:val="en-GB"/>
        </w:rPr>
        <w:t xml:space="preserve">ne </w:t>
      </w:r>
      <w:r>
        <w:rPr>
          <w:rFonts w:cs="Cambria"/>
          <w:szCs w:val="22"/>
          <w:lang w:val="en-GB"/>
        </w:rPr>
        <w:t>Diagram</w:t>
      </w:r>
      <w:r>
        <w:rPr>
          <w:rFonts w:cs="Cambria"/>
          <w:szCs w:val="22"/>
          <w:lang w:val="en-GB"/>
        </w:rPr>
        <w:t>,</w:t>
      </w:r>
      <w:r>
        <w:rPr>
          <w:rFonts w:cs="Cambria"/>
          <w:sz w:val="22"/>
          <w:szCs w:val="22"/>
          <w:lang w:val="en-GB"/>
        </w:rPr>
        <w:t xml:space="preserve"> </w:t>
      </w:r>
      <w:r>
        <w:rPr>
          <w:rFonts w:cs="Cambria"/>
          <w:sz w:val="22"/>
          <w:szCs w:val="22"/>
          <w:lang w:val="en-GB"/>
        </w:rPr>
        <w:t>Fire fighting</w:t>
      </w:r>
      <w:r>
        <w:rPr>
          <w:rFonts w:cs="Cambria"/>
          <w:sz w:val="22"/>
          <w:szCs w:val="22"/>
          <w:lang w:val="en-GB"/>
        </w:rPr>
        <w:t xml:space="preserve"> </w:t>
      </w:r>
      <w:r>
        <w:rPr>
          <w:rFonts w:cs="Cambria"/>
          <w:sz w:val="22"/>
          <w:szCs w:val="22"/>
          <w:lang w:val="en-GB"/>
        </w:rPr>
        <w:t xml:space="preserve"> </w:t>
      </w:r>
      <w:r>
        <w:rPr>
          <w:rFonts w:cs="Cambria"/>
          <w:sz w:val="22"/>
          <w:szCs w:val="22"/>
          <w:lang w:val="en-GB"/>
        </w:rPr>
        <w:t>JB</w:t>
      </w:r>
      <w:r w:rsidRPr="008046D1">
        <w:rPr>
          <w:rFonts w:cs="Cambria"/>
          <w:sz w:val="22"/>
          <w:szCs w:val="22"/>
          <w:lang w:val="en-GB"/>
        </w:rPr>
        <w:t xml:space="preserve"> </w:t>
      </w:r>
      <w:r>
        <w:rPr>
          <w:rFonts w:cs="Cambria"/>
          <w:sz w:val="22"/>
          <w:szCs w:val="22"/>
          <w:lang w:val="en-GB"/>
        </w:rPr>
        <w:t>, Cable schedule,</w:t>
      </w:r>
      <w:r>
        <w:rPr>
          <w:rFonts w:cs="Cambria"/>
          <w:sz w:val="22"/>
          <w:szCs w:val="22"/>
          <w:lang w:val="en-GB"/>
        </w:rPr>
        <w:t xml:space="preserve"> </w:t>
      </w:r>
      <w:r>
        <w:rPr>
          <w:rFonts w:cs="Cambria"/>
          <w:sz w:val="22"/>
          <w:szCs w:val="22"/>
          <w:lang w:val="en-GB"/>
        </w:rPr>
        <w:t>General arrangement</w:t>
      </w:r>
      <w:r>
        <w:rPr>
          <w:rFonts w:cs="Cambria"/>
          <w:szCs w:val="22"/>
          <w:lang w:val="en-GB"/>
        </w:rPr>
        <w:t xml:space="preserve">, knowledge of APFC </w:t>
      </w:r>
      <w:r>
        <w:rPr>
          <w:rFonts w:cs="Cambria"/>
          <w:szCs w:val="22"/>
          <w:lang w:val="en-GB"/>
        </w:rPr>
        <w:t>Panels, Knowledge</w:t>
      </w:r>
      <w:r>
        <w:rPr>
          <w:rFonts w:cs="Cambria"/>
          <w:szCs w:val="22"/>
          <w:lang w:val="en-GB"/>
        </w:rPr>
        <w:t xml:space="preserve"> </w:t>
      </w:r>
      <w:r>
        <w:rPr>
          <w:rFonts w:cs="Cambria"/>
          <w:szCs w:val="22"/>
          <w:lang w:val="en-GB"/>
        </w:rPr>
        <w:lastRenderedPageBreak/>
        <w:t>of Switchgear selection</w:t>
      </w:r>
      <w:r>
        <w:rPr>
          <w:rFonts w:cs="Cambria"/>
          <w:szCs w:val="22"/>
          <w:lang w:val="en-GB"/>
        </w:rPr>
        <w:t xml:space="preserve">, </w:t>
      </w:r>
      <w:r>
        <w:rPr>
          <w:rFonts w:cs="Cambria"/>
          <w:szCs w:val="22"/>
          <w:lang w:val="en-GB"/>
        </w:rPr>
        <w:t>.</w:t>
      </w:r>
    </w:p>
    <w:p w:rsidR="00645928" w:rsidRDefault="00595D0C">
      <w:pPr>
        <w:spacing w:before="120" w:after="120"/>
        <w:jc w:val="both"/>
        <w:rPr>
          <w:rFonts w:cs="Cambria"/>
          <w:szCs w:val="22"/>
          <w:lang w:val="en-GB"/>
        </w:rPr>
      </w:pPr>
    </w:p>
    <w:p w:rsidR="009C48D8" w:rsidRDefault="00595D0C">
      <w:pPr>
        <w:rPr>
          <w:rFonts w:cs="Cambria"/>
          <w:szCs w:val="22"/>
          <w:lang w:val="en-GB"/>
        </w:rPr>
      </w:pPr>
    </w:p>
    <w:p w:rsidR="001B2709" w:rsidRPr="0083378F" w:rsidRDefault="00595D0C">
      <w:r w:rsidRPr="0083378F">
        <w:rPr>
          <w:rFonts w:ascii="Cambria" w:hAnsi="Cambria" w:cs="Cambria"/>
          <w:b/>
          <w:lang w:val="en-GB"/>
        </w:rPr>
        <w:t>EDUCATIONAL CREDENTIALS</w:t>
      </w:r>
    </w:p>
    <w:p w:rsidR="00581544" w:rsidRDefault="00595D0C" w:rsidP="00DC671F">
      <w:pPr>
        <w:jc w:val="center"/>
        <w:rPr>
          <w:rFonts w:ascii="Cambria" w:hAnsi="Cambria" w:cs="Cambria"/>
          <w:b/>
          <w:sz w:val="22"/>
          <w:szCs w:val="22"/>
          <w:lang w:val="en-GB"/>
        </w:rPr>
      </w:pPr>
      <w:r w:rsidRPr="0083378F">
        <w:rPr>
          <w:rFonts w:ascii="Cambria" w:hAnsi="Cambria" w:cs="Cambria"/>
          <w:b/>
          <w:noProof/>
          <w:sz w:val="22"/>
          <w:szCs w:val="22"/>
          <w:lang w:eastAsia="en-US"/>
        </w:rPr>
        <w:drawing>
          <wp:inline distT="0" distB="0" distL="0" distR="0">
            <wp:extent cx="5715000" cy="94615"/>
            <wp:effectExtent l="0" t="0" r="0" b="0"/>
            <wp:docPr id="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46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71F" w:rsidRPr="00DC671F" w:rsidRDefault="00595D0C" w:rsidP="00DC671F">
      <w:pPr>
        <w:jc w:val="center"/>
        <w:rPr>
          <w:rFonts w:ascii="Cambria" w:hAnsi="Cambria" w:cs="Cambria"/>
          <w:b/>
          <w:sz w:val="22"/>
          <w:szCs w:val="22"/>
          <w:lang w:val="en-GB"/>
        </w:rPr>
      </w:pPr>
    </w:p>
    <w:p w:rsidR="008373BA" w:rsidRPr="00AA1188" w:rsidRDefault="00595D0C" w:rsidP="008373BA">
      <w:pPr>
        <w:numPr>
          <w:ilvl w:val="0"/>
          <w:numId w:val="6"/>
        </w:numPr>
        <w:jc w:val="both"/>
      </w:pPr>
      <w:r w:rsidRPr="00302216">
        <w:rPr>
          <w:b/>
          <w:sz w:val="22"/>
          <w:szCs w:val="22"/>
          <w:u w:val="single"/>
          <w:lang w:val="en-GB"/>
        </w:rPr>
        <w:t>Diploma Electrical</w:t>
      </w:r>
      <w:r w:rsidRPr="00AA1188">
        <w:rPr>
          <w:sz w:val="22"/>
          <w:szCs w:val="22"/>
          <w:lang w:val="en-GB"/>
        </w:rPr>
        <w:t xml:space="preserve"> from Teerthanker Mahaveer University Moradabad, in 2014</w:t>
      </w:r>
      <w:r>
        <w:rPr>
          <w:sz w:val="22"/>
          <w:szCs w:val="22"/>
          <w:lang w:val="en-GB"/>
        </w:rPr>
        <w:t>.</w:t>
      </w:r>
    </w:p>
    <w:p w:rsidR="001B2709" w:rsidRPr="0083378F" w:rsidRDefault="00595D0C">
      <w:pPr>
        <w:numPr>
          <w:ilvl w:val="0"/>
          <w:numId w:val="6"/>
        </w:numPr>
        <w:spacing w:before="80" w:after="80"/>
        <w:jc w:val="both"/>
        <w:rPr>
          <w:sz w:val="22"/>
          <w:szCs w:val="22"/>
          <w:lang w:val="en-GB"/>
        </w:rPr>
      </w:pPr>
      <w:r w:rsidRPr="00302216">
        <w:rPr>
          <w:b/>
          <w:sz w:val="22"/>
          <w:szCs w:val="22"/>
          <w:u w:val="single"/>
          <w:lang w:val="en-GB"/>
        </w:rPr>
        <w:t>12</w:t>
      </w:r>
      <w:r w:rsidRPr="00302216">
        <w:rPr>
          <w:b/>
          <w:sz w:val="22"/>
          <w:szCs w:val="22"/>
          <w:u w:val="single"/>
          <w:vertAlign w:val="superscript"/>
          <w:lang w:val="en-GB"/>
        </w:rPr>
        <w:t>th</w:t>
      </w:r>
      <w:r w:rsidRPr="00302216">
        <w:rPr>
          <w:b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from A.R.N </w:t>
      </w:r>
      <w:r>
        <w:rPr>
          <w:sz w:val="22"/>
          <w:szCs w:val="22"/>
          <w:lang w:val="en-GB"/>
        </w:rPr>
        <w:t xml:space="preserve">Kela </w:t>
      </w:r>
      <w:r w:rsidRPr="0083378F">
        <w:rPr>
          <w:sz w:val="22"/>
          <w:szCs w:val="22"/>
          <w:lang w:val="en-GB"/>
        </w:rPr>
        <w:t>Inter</w:t>
      </w:r>
      <w:r w:rsidRPr="0083378F">
        <w:rPr>
          <w:sz w:val="22"/>
          <w:szCs w:val="22"/>
          <w:lang w:val="en-GB"/>
        </w:rPr>
        <w:t xml:space="preserve"> </w:t>
      </w:r>
      <w:r w:rsidRPr="0083378F">
        <w:rPr>
          <w:sz w:val="22"/>
          <w:szCs w:val="22"/>
          <w:lang w:val="en-GB"/>
        </w:rPr>
        <w:t>C</w:t>
      </w:r>
      <w:r>
        <w:rPr>
          <w:sz w:val="22"/>
          <w:szCs w:val="22"/>
          <w:lang w:val="en-GB"/>
        </w:rPr>
        <w:t>ollege, Najibabad</w:t>
      </w:r>
      <w:r>
        <w:rPr>
          <w:sz w:val="22"/>
          <w:szCs w:val="22"/>
          <w:lang w:val="en-GB"/>
        </w:rPr>
        <w:t>, UP Board, in 2011</w:t>
      </w:r>
      <w:r w:rsidRPr="0083378F">
        <w:rPr>
          <w:sz w:val="22"/>
          <w:szCs w:val="22"/>
          <w:lang w:val="en-GB"/>
        </w:rPr>
        <w:t>.</w:t>
      </w:r>
    </w:p>
    <w:p w:rsidR="00AA1188" w:rsidRDefault="00595D0C" w:rsidP="008373BA">
      <w:pPr>
        <w:numPr>
          <w:ilvl w:val="0"/>
          <w:numId w:val="3"/>
        </w:numPr>
        <w:spacing w:before="80" w:after="80"/>
        <w:jc w:val="both"/>
      </w:pPr>
      <w:r w:rsidRPr="00302216">
        <w:rPr>
          <w:b/>
          <w:sz w:val="22"/>
          <w:szCs w:val="22"/>
          <w:u w:val="single"/>
          <w:lang w:val="en-GB"/>
        </w:rPr>
        <w:t>10</w:t>
      </w:r>
      <w:r w:rsidRPr="00302216">
        <w:rPr>
          <w:b/>
          <w:sz w:val="22"/>
          <w:szCs w:val="22"/>
          <w:u w:val="single"/>
          <w:vertAlign w:val="superscript"/>
          <w:lang w:val="en-GB"/>
        </w:rPr>
        <w:t>th</w:t>
      </w:r>
      <w:r w:rsidRPr="00302216">
        <w:rPr>
          <w:b/>
          <w:sz w:val="22"/>
          <w:szCs w:val="22"/>
          <w:u w:val="single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from Saraswati Vidya </w:t>
      </w:r>
      <w:r>
        <w:rPr>
          <w:sz w:val="22"/>
          <w:szCs w:val="22"/>
          <w:lang w:val="en-GB"/>
        </w:rPr>
        <w:t>Minder, Najibabd,</w:t>
      </w:r>
      <w:r>
        <w:rPr>
          <w:sz w:val="22"/>
          <w:szCs w:val="22"/>
          <w:lang w:val="en-GB"/>
        </w:rPr>
        <w:t xml:space="preserve"> UP Board, in 2009</w:t>
      </w:r>
      <w:r w:rsidRPr="0083378F">
        <w:rPr>
          <w:sz w:val="22"/>
          <w:szCs w:val="22"/>
          <w:lang w:val="en-GB"/>
        </w:rPr>
        <w:t>.</w:t>
      </w:r>
    </w:p>
    <w:p w:rsidR="00581544" w:rsidRDefault="00595D0C">
      <w:pPr>
        <w:tabs>
          <w:tab w:val="left" w:pos="1260"/>
          <w:tab w:val="left" w:pos="1440"/>
        </w:tabs>
        <w:rPr>
          <w:rFonts w:ascii="Cambria" w:hAnsi="Cambria" w:cs="Cambria"/>
          <w:b/>
          <w:lang w:val="en-GB"/>
        </w:rPr>
      </w:pPr>
    </w:p>
    <w:p w:rsidR="001B2709" w:rsidRPr="0083378F" w:rsidRDefault="00595D0C">
      <w:pPr>
        <w:tabs>
          <w:tab w:val="left" w:pos="1260"/>
          <w:tab w:val="left" w:pos="1440"/>
        </w:tabs>
        <w:rPr>
          <w:b/>
          <w:sz w:val="22"/>
          <w:szCs w:val="22"/>
        </w:rPr>
      </w:pPr>
      <w:r>
        <w:rPr>
          <w:rFonts w:ascii="Cambria" w:hAnsi="Cambria" w:cs="Cambria"/>
          <w:b/>
          <w:lang w:val="en-GB"/>
        </w:rPr>
        <w:t>A</w:t>
      </w:r>
      <w:r w:rsidRPr="0083378F">
        <w:rPr>
          <w:rFonts w:ascii="Cambria" w:hAnsi="Cambria" w:cs="Cambria"/>
          <w:b/>
          <w:lang w:val="en-GB"/>
        </w:rPr>
        <w:t>UTOCAD</w:t>
      </w:r>
      <w:r w:rsidRPr="0083378F">
        <w:rPr>
          <w:rFonts w:ascii="Cambria" w:hAnsi="Cambria" w:cs="Cambria"/>
          <w:b/>
          <w:sz w:val="22"/>
          <w:szCs w:val="22"/>
          <w:lang w:val="en-GB"/>
        </w:rPr>
        <w:t xml:space="preserve"> </w:t>
      </w:r>
      <w:r w:rsidRPr="0083378F">
        <w:rPr>
          <w:rFonts w:ascii="Cambria" w:hAnsi="Cambria" w:cs="Cambria"/>
          <w:b/>
          <w:sz w:val="20"/>
          <w:szCs w:val="20"/>
          <w:lang w:val="en-GB"/>
        </w:rPr>
        <w:t xml:space="preserve"> </w:t>
      </w:r>
      <w:r w:rsidRPr="0083378F">
        <w:rPr>
          <w:sz w:val="20"/>
          <w:szCs w:val="20"/>
        </w:rPr>
        <w:t xml:space="preserve">                 </w:t>
      </w:r>
      <w:r w:rsidRPr="0083378F">
        <w:t xml:space="preserve">                                       </w:t>
      </w:r>
      <w:r w:rsidRPr="0083378F">
        <w:rPr>
          <w:noProof/>
          <w:lang w:eastAsia="en-US"/>
        </w:rPr>
        <w:drawing>
          <wp:inline distT="0" distB="0" distL="0" distR="0">
            <wp:extent cx="5715000" cy="94615"/>
            <wp:effectExtent l="0" t="0" r="0" b="0"/>
            <wp:docPr id="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46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709" w:rsidRPr="0083378F" w:rsidRDefault="00595D0C">
      <w:pPr>
        <w:tabs>
          <w:tab w:val="left" w:pos="1260"/>
          <w:tab w:val="left" w:pos="1440"/>
        </w:tabs>
        <w:jc w:val="both"/>
        <w:rPr>
          <w:b/>
          <w:sz w:val="22"/>
          <w:szCs w:val="22"/>
        </w:rPr>
      </w:pPr>
    </w:p>
    <w:p w:rsidR="001B2709" w:rsidRPr="00D063B3" w:rsidRDefault="00595D0C" w:rsidP="00D063B3">
      <w:pPr>
        <w:numPr>
          <w:ilvl w:val="0"/>
          <w:numId w:val="11"/>
        </w:numPr>
        <w:tabs>
          <w:tab w:val="left" w:pos="90"/>
          <w:tab w:val="left" w:pos="360"/>
        </w:tabs>
        <w:spacing w:line="276" w:lineRule="auto"/>
        <w:rPr>
          <w:szCs w:val="22"/>
        </w:rPr>
      </w:pPr>
      <w:r w:rsidRPr="0083378F">
        <w:rPr>
          <w:szCs w:val="22"/>
        </w:rPr>
        <w:t>6</w:t>
      </w:r>
      <w:r>
        <w:rPr>
          <w:szCs w:val="22"/>
        </w:rPr>
        <w:t xml:space="preserve"> </w:t>
      </w:r>
      <w:r w:rsidRPr="0083378F">
        <w:rPr>
          <w:szCs w:val="22"/>
        </w:rPr>
        <w:t>Months</w:t>
      </w:r>
      <w:r w:rsidRPr="0083378F">
        <w:rPr>
          <w:szCs w:val="22"/>
        </w:rPr>
        <w:t xml:space="preserve"> </w:t>
      </w:r>
      <w:r w:rsidRPr="00302216">
        <w:rPr>
          <w:b/>
          <w:szCs w:val="22"/>
        </w:rPr>
        <w:t>Auto</w:t>
      </w:r>
      <w:r w:rsidRPr="00302216">
        <w:rPr>
          <w:b/>
          <w:szCs w:val="22"/>
        </w:rPr>
        <w:t>CAD</w:t>
      </w:r>
      <w:r w:rsidRPr="0083378F">
        <w:rPr>
          <w:szCs w:val="22"/>
        </w:rPr>
        <w:t xml:space="preserve"> Diploma</w:t>
      </w:r>
      <w:r>
        <w:rPr>
          <w:szCs w:val="22"/>
        </w:rPr>
        <w:t xml:space="preserve"> from CAD</w:t>
      </w:r>
      <w:r>
        <w:rPr>
          <w:szCs w:val="22"/>
        </w:rPr>
        <w:t xml:space="preserve"> CENTRE</w:t>
      </w:r>
      <w:r w:rsidRPr="00D063B3">
        <w:rPr>
          <w:szCs w:val="22"/>
        </w:rPr>
        <w:t xml:space="preserve"> Bijnor.</w:t>
      </w:r>
    </w:p>
    <w:p w:rsidR="00BA63C2" w:rsidRPr="00E80673" w:rsidRDefault="00595D0C" w:rsidP="008267E9">
      <w:pPr>
        <w:numPr>
          <w:ilvl w:val="0"/>
          <w:numId w:val="8"/>
        </w:numPr>
        <w:tabs>
          <w:tab w:val="left" w:pos="360"/>
          <w:tab w:val="left" w:pos="450"/>
          <w:tab w:val="left" w:pos="615"/>
        </w:tabs>
        <w:overflowPunct w:val="0"/>
        <w:spacing w:line="276" w:lineRule="auto"/>
        <w:ind w:right="-5" w:hanging="630"/>
        <w:rPr>
          <w:sz w:val="28"/>
        </w:rPr>
      </w:pPr>
      <w:r w:rsidRPr="0083378F">
        <w:rPr>
          <w:szCs w:val="22"/>
        </w:rPr>
        <w:t>Working knowledge</w:t>
      </w:r>
      <w:r w:rsidRPr="0083378F">
        <w:rPr>
          <w:szCs w:val="22"/>
        </w:rPr>
        <w:t xml:space="preserve"> </w:t>
      </w:r>
      <w:r w:rsidRPr="0083378F">
        <w:rPr>
          <w:szCs w:val="22"/>
        </w:rPr>
        <w:t xml:space="preserve">of </w:t>
      </w:r>
      <w:r>
        <w:rPr>
          <w:szCs w:val="22"/>
        </w:rPr>
        <w:t>AutoCAD</w:t>
      </w:r>
      <w:r w:rsidRPr="0083378F">
        <w:rPr>
          <w:szCs w:val="22"/>
        </w:rPr>
        <w:t xml:space="preserve"> and making electrical drawings</w:t>
      </w:r>
      <w:r>
        <w:rPr>
          <w:szCs w:val="22"/>
        </w:rPr>
        <w:t>.</w:t>
      </w:r>
    </w:p>
    <w:p w:rsidR="00E80673" w:rsidRPr="00BA63C2" w:rsidRDefault="00595D0C" w:rsidP="008267E9">
      <w:pPr>
        <w:numPr>
          <w:ilvl w:val="0"/>
          <w:numId w:val="8"/>
        </w:numPr>
        <w:tabs>
          <w:tab w:val="left" w:pos="360"/>
          <w:tab w:val="left" w:pos="450"/>
          <w:tab w:val="left" w:pos="615"/>
        </w:tabs>
        <w:overflowPunct w:val="0"/>
        <w:spacing w:line="276" w:lineRule="auto"/>
        <w:ind w:right="-5" w:hanging="630"/>
        <w:rPr>
          <w:sz w:val="28"/>
        </w:rPr>
      </w:pPr>
      <w:r>
        <w:rPr>
          <w:szCs w:val="22"/>
        </w:rPr>
        <w:t xml:space="preserve">Working knowledge on FAST PRO </w:t>
      </w:r>
      <w:r>
        <w:rPr>
          <w:szCs w:val="22"/>
        </w:rPr>
        <w:t>Software.</w:t>
      </w:r>
    </w:p>
    <w:p w:rsidR="001B2709" w:rsidRPr="0083378F" w:rsidRDefault="00595D0C">
      <w:pPr>
        <w:tabs>
          <w:tab w:val="left" w:pos="450"/>
          <w:tab w:val="left" w:pos="720"/>
        </w:tabs>
        <w:overflowPunct w:val="0"/>
        <w:spacing w:line="276" w:lineRule="auto"/>
        <w:ind w:left="100" w:right="-5" w:hanging="360"/>
      </w:pPr>
    </w:p>
    <w:p w:rsidR="001B2709" w:rsidRPr="0083378F" w:rsidRDefault="00595D0C" w:rsidP="003E5A55">
      <w:pPr>
        <w:tabs>
          <w:tab w:val="left" w:pos="450"/>
          <w:tab w:val="left" w:pos="720"/>
        </w:tabs>
        <w:overflowPunct w:val="0"/>
        <w:spacing w:line="276" w:lineRule="auto"/>
        <w:ind w:right="-5"/>
      </w:pPr>
      <w:r w:rsidRPr="0083378F">
        <w:rPr>
          <w:rFonts w:ascii="Cambria" w:hAnsi="Cambria" w:cs="Cambria"/>
          <w:b/>
          <w:lang w:val="en-GB"/>
        </w:rPr>
        <w:t>ACADEMIC PROJECTS</w:t>
      </w:r>
    </w:p>
    <w:p w:rsidR="001B2709" w:rsidRPr="0083378F" w:rsidRDefault="00595D0C">
      <w:pPr>
        <w:rPr>
          <w:rFonts w:ascii="Cambria" w:hAnsi="Cambria" w:cs="Cambria"/>
          <w:b/>
          <w:sz w:val="22"/>
          <w:szCs w:val="22"/>
          <w:lang w:val="en-GB"/>
        </w:rPr>
      </w:pPr>
      <w:r w:rsidRPr="0083378F">
        <w:rPr>
          <w:noProof/>
          <w:lang w:eastAsia="en-US"/>
        </w:rPr>
        <w:drawing>
          <wp:inline distT="0" distB="0" distL="0" distR="0">
            <wp:extent cx="5715000" cy="946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46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709" w:rsidRPr="0083378F" w:rsidRDefault="00595D0C">
      <w:pPr>
        <w:rPr>
          <w:rFonts w:ascii="Cambria" w:hAnsi="Cambria" w:cs="Cambria"/>
          <w:b/>
          <w:sz w:val="22"/>
          <w:szCs w:val="22"/>
          <w:lang w:val="en-GB"/>
        </w:rPr>
      </w:pPr>
    </w:p>
    <w:p w:rsidR="001B2709" w:rsidRPr="0083378F" w:rsidRDefault="00595D0C">
      <w:pPr>
        <w:spacing w:line="276" w:lineRule="auto"/>
        <w:rPr>
          <w:rFonts w:ascii="Cambria" w:hAnsi="Cambria" w:cs="Cambria"/>
          <w:sz w:val="22"/>
          <w:szCs w:val="22"/>
          <w:lang w:val="en-GB"/>
        </w:rPr>
      </w:pPr>
      <w:r w:rsidRPr="0083378F">
        <w:rPr>
          <w:rFonts w:ascii="Cambria" w:hAnsi="Cambria" w:cs="Cambria"/>
          <w:sz w:val="22"/>
          <w:szCs w:val="22"/>
          <w:lang w:val="en-GB"/>
        </w:rPr>
        <w:t>Project Title</w:t>
      </w:r>
      <w:r w:rsidRPr="0083378F">
        <w:rPr>
          <w:rFonts w:ascii="Cambria" w:hAnsi="Cambria" w:cs="Cambria"/>
          <w:sz w:val="22"/>
          <w:szCs w:val="22"/>
          <w:lang w:val="en-GB"/>
        </w:rPr>
        <w:tab/>
      </w:r>
      <w:r w:rsidRPr="0083378F">
        <w:rPr>
          <w:rFonts w:ascii="Cambria" w:hAnsi="Cambria" w:cs="Cambria"/>
          <w:sz w:val="22"/>
          <w:szCs w:val="22"/>
          <w:lang w:val="en-GB"/>
        </w:rPr>
        <w:tab/>
        <w:t xml:space="preserve">:        </w:t>
      </w:r>
      <w:r w:rsidRPr="0083378F">
        <w:rPr>
          <w:rFonts w:ascii="Cambria" w:hAnsi="Cambria" w:cs="Cambria"/>
          <w:sz w:val="22"/>
          <w:szCs w:val="22"/>
          <w:lang w:val="en-GB"/>
        </w:rPr>
        <w:t xml:space="preserve">    </w:t>
      </w:r>
      <w:r w:rsidRPr="0083378F">
        <w:rPr>
          <w:rFonts w:ascii="Cambria" w:hAnsi="Cambria" w:cs="Cambria"/>
          <w:sz w:val="22"/>
          <w:szCs w:val="22"/>
          <w:lang w:val="en-GB"/>
        </w:rPr>
        <w:t>Water level indicator</w:t>
      </w:r>
    </w:p>
    <w:p w:rsidR="001B2709" w:rsidRPr="0083378F" w:rsidRDefault="00595D0C">
      <w:pPr>
        <w:spacing w:line="276" w:lineRule="auto"/>
        <w:rPr>
          <w:rFonts w:ascii="Cambria" w:hAnsi="Cambria" w:cs="Cambria"/>
          <w:sz w:val="22"/>
          <w:szCs w:val="22"/>
          <w:lang w:val="en-GB"/>
        </w:rPr>
      </w:pPr>
      <w:r w:rsidRPr="0083378F">
        <w:rPr>
          <w:rFonts w:ascii="Cambria" w:hAnsi="Cambria" w:cs="Cambria"/>
          <w:sz w:val="22"/>
          <w:szCs w:val="22"/>
          <w:lang w:val="en-GB"/>
        </w:rPr>
        <w:t>Period</w:t>
      </w:r>
      <w:r w:rsidRPr="0083378F">
        <w:rPr>
          <w:rFonts w:ascii="Cambria" w:hAnsi="Cambria" w:cs="Cambria"/>
          <w:sz w:val="22"/>
          <w:szCs w:val="22"/>
          <w:lang w:val="en-GB"/>
        </w:rPr>
        <w:tab/>
      </w:r>
      <w:r w:rsidRPr="0083378F">
        <w:rPr>
          <w:rFonts w:ascii="Cambria" w:hAnsi="Cambria" w:cs="Cambria"/>
          <w:sz w:val="22"/>
          <w:szCs w:val="22"/>
          <w:lang w:val="en-GB"/>
        </w:rPr>
        <w:tab/>
      </w:r>
      <w:r w:rsidRPr="0083378F">
        <w:rPr>
          <w:rFonts w:ascii="Cambria" w:hAnsi="Cambria" w:cs="Cambria"/>
          <w:sz w:val="22"/>
          <w:szCs w:val="22"/>
          <w:lang w:val="en-GB"/>
        </w:rPr>
        <w:tab/>
        <w:t xml:space="preserve">:    </w:t>
      </w:r>
      <w:r w:rsidRPr="0083378F">
        <w:rPr>
          <w:rFonts w:ascii="Cambria" w:hAnsi="Cambria" w:cs="Cambria"/>
          <w:sz w:val="22"/>
          <w:szCs w:val="22"/>
          <w:lang w:val="en-GB"/>
        </w:rPr>
        <w:t xml:space="preserve">    </w:t>
      </w:r>
      <w:r w:rsidRPr="0083378F">
        <w:rPr>
          <w:rFonts w:ascii="Cambria" w:hAnsi="Cambria" w:cs="Cambria"/>
          <w:sz w:val="22"/>
          <w:szCs w:val="22"/>
          <w:lang w:val="en-GB"/>
        </w:rPr>
        <w:t xml:space="preserve">    Feb’1</w:t>
      </w:r>
      <w:r w:rsidRPr="0083378F">
        <w:rPr>
          <w:rFonts w:ascii="Cambria" w:hAnsi="Cambria" w:cs="Cambria"/>
          <w:sz w:val="22"/>
          <w:szCs w:val="22"/>
          <w:lang w:val="en-GB"/>
        </w:rPr>
        <w:t>3 - May’13</w:t>
      </w:r>
    </w:p>
    <w:p w:rsidR="001B2709" w:rsidRPr="0083378F" w:rsidRDefault="00595D0C">
      <w:pPr>
        <w:spacing w:line="276" w:lineRule="auto"/>
        <w:rPr>
          <w:rFonts w:ascii="Cambria" w:hAnsi="Cambria" w:cs="Cambria"/>
          <w:b/>
          <w:sz w:val="22"/>
          <w:szCs w:val="22"/>
          <w:u w:val="single"/>
          <w:lang w:val="en-GB"/>
        </w:rPr>
      </w:pPr>
      <w:r w:rsidRPr="0083378F">
        <w:rPr>
          <w:rFonts w:ascii="Cambria" w:hAnsi="Cambria" w:cs="Cambria"/>
          <w:sz w:val="22"/>
          <w:szCs w:val="22"/>
          <w:lang w:val="en-GB"/>
        </w:rPr>
        <w:t>Team Size</w:t>
      </w:r>
      <w:r w:rsidRPr="0083378F">
        <w:rPr>
          <w:rFonts w:ascii="Cambria" w:hAnsi="Cambria" w:cs="Cambria"/>
          <w:sz w:val="22"/>
          <w:szCs w:val="22"/>
          <w:lang w:val="en-GB"/>
        </w:rPr>
        <w:tab/>
      </w:r>
      <w:r w:rsidRPr="0083378F">
        <w:rPr>
          <w:rFonts w:ascii="Cambria" w:hAnsi="Cambria" w:cs="Cambria"/>
          <w:sz w:val="22"/>
          <w:szCs w:val="22"/>
          <w:lang w:val="en-GB"/>
        </w:rPr>
        <w:tab/>
        <w:t>:</w:t>
      </w:r>
      <w:r w:rsidRPr="0083378F">
        <w:rPr>
          <w:rFonts w:ascii="Cambria" w:hAnsi="Cambria" w:cs="Cambria"/>
          <w:sz w:val="22"/>
          <w:szCs w:val="22"/>
          <w:lang w:val="en-GB"/>
        </w:rPr>
        <w:t xml:space="preserve">    </w:t>
      </w:r>
      <w:r w:rsidRPr="0083378F">
        <w:rPr>
          <w:rFonts w:ascii="Cambria" w:hAnsi="Cambria" w:cs="Cambria"/>
          <w:sz w:val="22"/>
          <w:szCs w:val="22"/>
          <w:lang w:val="en-GB"/>
        </w:rPr>
        <w:t xml:space="preserve">        Four Members</w:t>
      </w:r>
    </w:p>
    <w:p w:rsidR="001B2709" w:rsidRPr="0083378F" w:rsidRDefault="00595D0C">
      <w:pPr>
        <w:tabs>
          <w:tab w:val="left" w:pos="360"/>
          <w:tab w:val="left" w:pos="3060"/>
          <w:tab w:val="left" w:pos="3240"/>
          <w:tab w:val="left" w:pos="3600"/>
          <w:tab w:val="left" w:pos="4800"/>
        </w:tabs>
        <w:ind w:right="-180"/>
        <w:rPr>
          <w:rFonts w:ascii="Cambria" w:hAnsi="Cambria" w:cs="Cambria"/>
          <w:b/>
          <w:sz w:val="22"/>
          <w:szCs w:val="22"/>
          <w:u w:val="single"/>
          <w:lang w:val="en-GB"/>
        </w:rPr>
      </w:pPr>
    </w:p>
    <w:p w:rsidR="001B2709" w:rsidRPr="0083378F" w:rsidRDefault="00595D0C">
      <w:r w:rsidRPr="0083378F">
        <w:rPr>
          <w:rFonts w:ascii="Cambria" w:eastAsia="Cambria" w:hAnsi="Cambria" w:cs="Cambria"/>
          <w:b/>
          <w:lang w:val="en-GB"/>
        </w:rPr>
        <w:t xml:space="preserve"> </w:t>
      </w:r>
      <w:r w:rsidRPr="0083378F">
        <w:rPr>
          <w:rFonts w:ascii="Cambria" w:hAnsi="Cambria" w:cs="Cambria"/>
          <w:b/>
          <w:lang w:val="en-GB"/>
        </w:rPr>
        <w:t>INDUSTRIAL TRAINING</w:t>
      </w:r>
    </w:p>
    <w:p w:rsidR="001B2709" w:rsidRPr="0083378F" w:rsidRDefault="00595D0C">
      <w:pPr>
        <w:jc w:val="center"/>
        <w:rPr>
          <w:rFonts w:ascii="Cambria" w:eastAsia="Cambria" w:hAnsi="Cambria" w:cs="Cambria"/>
          <w:b/>
          <w:sz w:val="22"/>
          <w:szCs w:val="22"/>
          <w:lang w:val="en-GB"/>
        </w:rPr>
      </w:pPr>
      <w:r w:rsidRPr="0083378F">
        <w:rPr>
          <w:noProof/>
          <w:lang w:eastAsia="en-US"/>
        </w:rPr>
        <w:drawing>
          <wp:inline distT="0" distB="0" distL="0" distR="0">
            <wp:extent cx="5715000" cy="946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46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709" w:rsidRPr="0083378F" w:rsidRDefault="00595D0C">
      <w:pPr>
        <w:jc w:val="both"/>
        <w:rPr>
          <w:rFonts w:ascii="Cambria" w:eastAsia="Cambria" w:hAnsi="Cambria" w:cs="Cambria"/>
          <w:sz w:val="22"/>
          <w:szCs w:val="22"/>
          <w:lang w:val="en-GB"/>
        </w:rPr>
      </w:pPr>
      <w:r w:rsidRPr="0083378F">
        <w:rPr>
          <w:rFonts w:ascii="Cambria" w:eastAsia="Cambria" w:hAnsi="Cambria" w:cs="Cambria"/>
          <w:b/>
          <w:sz w:val="22"/>
          <w:szCs w:val="22"/>
          <w:lang w:val="en-GB"/>
        </w:rPr>
        <w:t xml:space="preserve">  </w:t>
      </w:r>
      <w:r w:rsidRPr="0083378F">
        <w:rPr>
          <w:rFonts w:ascii="Cambria" w:eastAsia="Cambria" w:hAnsi="Cambria" w:cs="Cambria"/>
          <w:sz w:val="22"/>
          <w:szCs w:val="22"/>
          <w:lang w:val="en-GB"/>
        </w:rPr>
        <w:t xml:space="preserve"> </w:t>
      </w:r>
    </w:p>
    <w:p w:rsidR="001B2709" w:rsidRPr="0083378F" w:rsidRDefault="00595D0C">
      <w:pPr>
        <w:jc w:val="both"/>
        <w:rPr>
          <w:rFonts w:ascii="Cambria" w:eastAsia="Cambria" w:hAnsi="Cambria" w:cs="Cambria"/>
          <w:sz w:val="22"/>
          <w:szCs w:val="22"/>
          <w:lang w:val="en-GB"/>
        </w:rPr>
      </w:pPr>
      <w:r>
        <w:rPr>
          <w:rFonts w:ascii="Cambria" w:eastAsia="Cambria" w:hAnsi="Cambria" w:cs="Cambria"/>
          <w:sz w:val="22"/>
          <w:szCs w:val="22"/>
          <w:lang w:val="en-GB"/>
        </w:rPr>
        <w:t xml:space="preserve"> </w:t>
      </w:r>
      <w:r>
        <w:rPr>
          <w:rFonts w:ascii="Cambria" w:hAnsi="Cambria" w:cs="Cambria"/>
          <w:sz w:val="22"/>
          <w:szCs w:val="22"/>
          <w:lang w:val="en-GB"/>
        </w:rPr>
        <w:t>Topic</w:t>
      </w:r>
      <w:r>
        <w:rPr>
          <w:rFonts w:ascii="Cambria" w:hAnsi="Cambria" w:cs="Cambria"/>
          <w:sz w:val="22"/>
          <w:szCs w:val="22"/>
          <w:lang w:val="en-GB"/>
        </w:rPr>
        <w:tab/>
      </w:r>
      <w:r>
        <w:rPr>
          <w:rFonts w:ascii="Cambria" w:hAnsi="Cambria" w:cs="Cambria"/>
          <w:sz w:val="22"/>
          <w:szCs w:val="22"/>
          <w:lang w:val="en-GB"/>
        </w:rPr>
        <w:tab/>
      </w:r>
      <w:r>
        <w:rPr>
          <w:rFonts w:ascii="Cambria" w:hAnsi="Cambria" w:cs="Cambria"/>
          <w:sz w:val="22"/>
          <w:szCs w:val="22"/>
          <w:lang w:val="en-GB"/>
        </w:rPr>
        <w:tab/>
        <w:t>:</w:t>
      </w:r>
      <w:r>
        <w:rPr>
          <w:rFonts w:ascii="Cambria" w:hAnsi="Cambria" w:cs="Cambria"/>
          <w:sz w:val="22"/>
          <w:szCs w:val="22"/>
          <w:lang w:val="en-GB"/>
        </w:rPr>
        <w:tab/>
        <w:t xml:space="preserve">Industrial Maintenance </w:t>
      </w:r>
    </w:p>
    <w:p w:rsidR="001B2709" w:rsidRPr="00D33F1D" w:rsidRDefault="00595D0C">
      <w:pPr>
        <w:jc w:val="both"/>
        <w:rPr>
          <w:rFonts w:ascii="Cambria" w:eastAsia="Cambria" w:hAnsi="Cambria" w:cs="Cambria"/>
          <w:b/>
          <w:sz w:val="22"/>
          <w:szCs w:val="22"/>
          <w:lang w:val="en-GB"/>
        </w:rPr>
      </w:pPr>
      <w:r>
        <w:rPr>
          <w:rFonts w:ascii="Cambria" w:eastAsia="Cambria" w:hAnsi="Cambria" w:cs="Cambria"/>
          <w:sz w:val="22"/>
          <w:szCs w:val="22"/>
          <w:lang w:val="en-GB"/>
        </w:rPr>
        <w:t xml:space="preserve"> </w:t>
      </w:r>
      <w:r w:rsidRPr="0083378F">
        <w:rPr>
          <w:rFonts w:ascii="Cambria" w:hAnsi="Cambria" w:cs="Cambria"/>
          <w:sz w:val="22"/>
          <w:szCs w:val="22"/>
          <w:lang w:val="en-GB"/>
        </w:rPr>
        <w:t>Organisation</w:t>
      </w:r>
      <w:r w:rsidRPr="0083378F">
        <w:rPr>
          <w:rFonts w:ascii="Cambria" w:hAnsi="Cambria" w:cs="Cambria"/>
          <w:sz w:val="22"/>
          <w:szCs w:val="22"/>
          <w:lang w:val="en-GB"/>
        </w:rPr>
        <w:tab/>
      </w:r>
      <w:r w:rsidRPr="0083378F">
        <w:rPr>
          <w:rFonts w:ascii="Cambria" w:hAnsi="Cambria" w:cs="Cambria"/>
          <w:sz w:val="22"/>
          <w:szCs w:val="22"/>
          <w:lang w:val="en-GB"/>
        </w:rPr>
        <w:tab/>
        <w:t>:</w:t>
      </w:r>
      <w:r>
        <w:rPr>
          <w:rFonts w:ascii="Cambria" w:hAnsi="Cambria" w:cs="Cambria"/>
          <w:sz w:val="22"/>
          <w:szCs w:val="22"/>
          <w:lang w:val="en-GB"/>
        </w:rPr>
        <w:tab/>
      </w:r>
      <w:r w:rsidRPr="00D33F1D">
        <w:rPr>
          <w:rFonts w:ascii="Cambria" w:hAnsi="Cambria" w:cs="Cambria"/>
          <w:b/>
          <w:sz w:val="22"/>
          <w:szCs w:val="22"/>
          <w:u w:val="single"/>
          <w:lang w:val="en-GB"/>
        </w:rPr>
        <w:t>DWARIKESH SUGAR INDUSTRIES PVT LTD. NAJIBABAD</w:t>
      </w:r>
    </w:p>
    <w:p w:rsidR="001B2709" w:rsidRDefault="00595D0C">
      <w:pPr>
        <w:jc w:val="both"/>
        <w:rPr>
          <w:rFonts w:ascii="Cambria" w:hAnsi="Cambria" w:cs="Cambria"/>
          <w:sz w:val="22"/>
          <w:szCs w:val="22"/>
          <w:lang w:val="en-GB"/>
        </w:rPr>
      </w:pPr>
      <w:r>
        <w:rPr>
          <w:rFonts w:ascii="Cambria" w:eastAsia="Cambria" w:hAnsi="Cambria" w:cs="Cambria"/>
          <w:sz w:val="22"/>
          <w:szCs w:val="22"/>
          <w:lang w:val="en-GB"/>
        </w:rPr>
        <w:t xml:space="preserve"> </w:t>
      </w:r>
      <w:r w:rsidRPr="0083378F">
        <w:rPr>
          <w:rFonts w:ascii="Cambria" w:hAnsi="Cambria" w:cs="Cambria"/>
          <w:sz w:val="22"/>
          <w:szCs w:val="22"/>
          <w:lang w:val="en-GB"/>
        </w:rPr>
        <w:t>Duration</w:t>
      </w:r>
      <w:r w:rsidRPr="0083378F">
        <w:rPr>
          <w:rFonts w:ascii="Cambria" w:hAnsi="Cambria" w:cs="Cambria"/>
          <w:sz w:val="22"/>
          <w:szCs w:val="22"/>
          <w:lang w:val="en-GB"/>
        </w:rPr>
        <w:tab/>
      </w:r>
      <w:r w:rsidRPr="0083378F">
        <w:rPr>
          <w:rFonts w:ascii="Cambria" w:hAnsi="Cambria" w:cs="Cambria"/>
          <w:sz w:val="22"/>
          <w:szCs w:val="22"/>
          <w:lang w:val="en-GB"/>
        </w:rPr>
        <w:tab/>
        <w:t>:</w:t>
      </w:r>
      <w:r w:rsidRPr="0083378F">
        <w:rPr>
          <w:rFonts w:ascii="Cambria" w:hAnsi="Cambria" w:cs="Cambria"/>
          <w:sz w:val="22"/>
          <w:szCs w:val="22"/>
          <w:lang w:val="en-GB"/>
        </w:rPr>
        <w:tab/>
      </w:r>
      <w:r w:rsidRPr="0083378F">
        <w:rPr>
          <w:rFonts w:ascii="Cambria" w:hAnsi="Cambria" w:cs="Cambria"/>
          <w:sz w:val="22"/>
          <w:szCs w:val="22"/>
          <w:lang w:val="en-GB"/>
        </w:rPr>
        <w:t>01</w:t>
      </w:r>
      <w:r w:rsidRPr="0083378F">
        <w:rPr>
          <w:rFonts w:ascii="Cambria" w:hAnsi="Cambria" w:cs="Cambria"/>
          <w:sz w:val="22"/>
          <w:szCs w:val="22"/>
          <w:vertAlign w:val="superscript"/>
          <w:lang w:val="en-GB"/>
        </w:rPr>
        <w:t>st</w:t>
      </w:r>
      <w:r w:rsidRPr="0083378F">
        <w:rPr>
          <w:rFonts w:ascii="Cambria" w:hAnsi="Cambria" w:cs="Cambria"/>
          <w:sz w:val="22"/>
          <w:szCs w:val="22"/>
          <w:lang w:val="en-GB"/>
        </w:rPr>
        <w:t xml:space="preserve"> Aug’13</w:t>
      </w:r>
      <w:r w:rsidRPr="0083378F">
        <w:rPr>
          <w:rFonts w:ascii="Cambria" w:hAnsi="Cambria" w:cs="Cambria"/>
          <w:sz w:val="22"/>
          <w:szCs w:val="22"/>
          <w:lang w:val="en-GB"/>
        </w:rPr>
        <w:t xml:space="preserve"> </w:t>
      </w:r>
      <w:r w:rsidRPr="0083378F">
        <w:rPr>
          <w:rFonts w:ascii="Cambria" w:hAnsi="Cambria" w:cs="Cambria"/>
          <w:sz w:val="22"/>
          <w:szCs w:val="22"/>
          <w:lang w:val="en-GB"/>
        </w:rPr>
        <w:t>–</w:t>
      </w:r>
      <w:r w:rsidRPr="0083378F">
        <w:rPr>
          <w:rFonts w:ascii="Cambria" w:hAnsi="Cambria" w:cs="Cambria"/>
          <w:sz w:val="22"/>
          <w:szCs w:val="22"/>
          <w:lang w:val="en-GB"/>
        </w:rPr>
        <w:t xml:space="preserve"> </w:t>
      </w:r>
      <w:r w:rsidRPr="0083378F">
        <w:rPr>
          <w:rFonts w:ascii="Cambria" w:hAnsi="Cambria" w:cs="Cambria"/>
          <w:sz w:val="22"/>
          <w:szCs w:val="22"/>
          <w:lang w:val="en-GB"/>
        </w:rPr>
        <w:t>10</w:t>
      </w:r>
      <w:r w:rsidRPr="0083378F">
        <w:rPr>
          <w:rFonts w:ascii="Cambria" w:hAnsi="Cambria" w:cs="Cambria"/>
          <w:sz w:val="22"/>
          <w:szCs w:val="22"/>
          <w:vertAlign w:val="superscript"/>
          <w:lang w:val="en-GB"/>
        </w:rPr>
        <w:t>th</w:t>
      </w:r>
      <w:r w:rsidRPr="0083378F">
        <w:rPr>
          <w:rFonts w:ascii="Cambria" w:hAnsi="Cambria" w:cs="Cambria"/>
          <w:sz w:val="22"/>
          <w:szCs w:val="22"/>
          <w:lang w:val="en-GB"/>
        </w:rPr>
        <w:t xml:space="preserve"> </w:t>
      </w:r>
      <w:r w:rsidRPr="0083378F">
        <w:rPr>
          <w:rFonts w:ascii="Cambria" w:hAnsi="Cambria" w:cs="Cambria"/>
          <w:sz w:val="22"/>
          <w:szCs w:val="22"/>
          <w:lang w:val="en-GB"/>
        </w:rPr>
        <w:t>Sep’1</w:t>
      </w:r>
      <w:r w:rsidRPr="0083378F">
        <w:rPr>
          <w:rFonts w:ascii="Cambria" w:hAnsi="Cambria" w:cs="Cambria"/>
          <w:sz w:val="22"/>
          <w:szCs w:val="22"/>
          <w:lang w:val="en-GB"/>
        </w:rPr>
        <w:t>3</w:t>
      </w:r>
    </w:p>
    <w:p w:rsidR="00DC671F" w:rsidRDefault="00595D0C">
      <w:pPr>
        <w:jc w:val="both"/>
        <w:rPr>
          <w:rFonts w:ascii="Cambria" w:hAnsi="Cambria" w:cs="Cambria"/>
          <w:sz w:val="22"/>
          <w:szCs w:val="22"/>
          <w:lang w:val="en-GB"/>
        </w:rPr>
      </w:pPr>
    </w:p>
    <w:p w:rsidR="00DC671F" w:rsidRDefault="00595D0C" w:rsidP="00DC671F">
      <w:pPr>
        <w:jc w:val="both"/>
        <w:rPr>
          <w:rFonts w:ascii="Cambria" w:hAnsi="Cambria" w:cs="Cambria"/>
          <w:sz w:val="22"/>
          <w:szCs w:val="22"/>
          <w:lang w:val="en-GB"/>
        </w:rPr>
      </w:pPr>
      <w:r>
        <w:rPr>
          <w:rFonts w:ascii="Cambria" w:hAnsi="Cambria" w:cs="Cambria"/>
          <w:sz w:val="22"/>
          <w:szCs w:val="22"/>
          <w:lang w:val="en-GB"/>
        </w:rPr>
        <w:t>Topic</w:t>
      </w:r>
      <w:r>
        <w:rPr>
          <w:rFonts w:ascii="Cambria" w:hAnsi="Cambria" w:cs="Cambria"/>
          <w:sz w:val="22"/>
          <w:szCs w:val="22"/>
          <w:lang w:val="en-GB"/>
        </w:rPr>
        <w:tab/>
      </w:r>
      <w:r>
        <w:rPr>
          <w:rFonts w:ascii="Cambria" w:hAnsi="Cambria" w:cs="Cambria"/>
          <w:sz w:val="22"/>
          <w:szCs w:val="22"/>
          <w:lang w:val="en-GB"/>
        </w:rPr>
        <w:tab/>
      </w:r>
      <w:r>
        <w:rPr>
          <w:rFonts w:ascii="Cambria" w:hAnsi="Cambria" w:cs="Cambria"/>
          <w:sz w:val="22"/>
          <w:szCs w:val="22"/>
          <w:lang w:val="en-GB"/>
        </w:rPr>
        <w:tab/>
        <w:t>:</w:t>
      </w:r>
      <w:r>
        <w:rPr>
          <w:rFonts w:ascii="Cambria" w:hAnsi="Cambria" w:cs="Cambria"/>
          <w:sz w:val="22"/>
          <w:szCs w:val="22"/>
          <w:lang w:val="en-GB"/>
        </w:rPr>
        <w:tab/>
        <w:t>Erection</w:t>
      </w:r>
      <w:r>
        <w:rPr>
          <w:rFonts w:ascii="Cambria" w:hAnsi="Cambria" w:cs="Cambria"/>
          <w:sz w:val="22"/>
          <w:szCs w:val="22"/>
          <w:lang w:val="en-GB"/>
        </w:rPr>
        <w:t xml:space="preserve"> of CT, PT, LA, SF</w:t>
      </w:r>
      <w:r>
        <w:rPr>
          <w:rFonts w:ascii="Cambria" w:hAnsi="Cambria" w:cs="Cambria"/>
          <w:sz w:val="22"/>
          <w:szCs w:val="22"/>
          <w:lang w:val="en-GB"/>
        </w:rPr>
        <w:t xml:space="preserve">6 </w:t>
      </w:r>
      <w:r>
        <w:rPr>
          <w:rFonts w:ascii="Cambria" w:hAnsi="Cambria" w:cs="Cambria"/>
          <w:sz w:val="22"/>
          <w:szCs w:val="22"/>
          <w:lang w:val="en-GB"/>
        </w:rPr>
        <w:t>C.B</w:t>
      </w:r>
    </w:p>
    <w:p w:rsidR="00DC671F" w:rsidRPr="0083378F" w:rsidRDefault="00595D0C" w:rsidP="00DC671F">
      <w:pPr>
        <w:jc w:val="both"/>
        <w:rPr>
          <w:rFonts w:ascii="Cambria" w:eastAsia="Cambria" w:hAnsi="Cambria" w:cs="Cambria"/>
          <w:sz w:val="22"/>
          <w:szCs w:val="22"/>
          <w:lang w:val="en-GB"/>
        </w:rPr>
      </w:pPr>
      <w:r>
        <w:rPr>
          <w:rFonts w:ascii="Cambria" w:hAnsi="Cambria" w:cs="Cambria"/>
          <w:sz w:val="22"/>
          <w:szCs w:val="22"/>
          <w:lang w:val="en-GB"/>
        </w:rPr>
        <w:t xml:space="preserve">Project Detail                  :            </w:t>
      </w:r>
      <w:r w:rsidRPr="00352685">
        <w:rPr>
          <w:rFonts w:cs="Cambria"/>
          <w:b/>
          <w:szCs w:val="22"/>
          <w:u w:val="single"/>
          <w:lang w:val="en-GB"/>
        </w:rPr>
        <w:t>765/400kv Substation Mainpuri, Uttar Pradesh</w:t>
      </w:r>
    </w:p>
    <w:p w:rsidR="00DC671F" w:rsidRPr="0083378F" w:rsidRDefault="00595D0C" w:rsidP="00DC671F">
      <w:pPr>
        <w:jc w:val="both"/>
        <w:rPr>
          <w:rFonts w:ascii="Cambria" w:eastAsia="Cambria" w:hAnsi="Cambria" w:cs="Cambria"/>
          <w:sz w:val="22"/>
          <w:szCs w:val="22"/>
          <w:lang w:val="en-GB"/>
        </w:rPr>
      </w:pPr>
      <w:r>
        <w:rPr>
          <w:rFonts w:ascii="Cambria" w:eastAsia="Cambria" w:hAnsi="Cambria" w:cs="Cambria"/>
          <w:sz w:val="22"/>
          <w:szCs w:val="22"/>
          <w:lang w:val="en-GB"/>
        </w:rPr>
        <w:t xml:space="preserve"> </w:t>
      </w:r>
      <w:r w:rsidRPr="0083378F">
        <w:rPr>
          <w:rFonts w:ascii="Cambria" w:hAnsi="Cambria" w:cs="Cambria"/>
          <w:sz w:val="22"/>
          <w:szCs w:val="22"/>
          <w:lang w:val="en-GB"/>
        </w:rPr>
        <w:t>Organisation</w:t>
      </w:r>
      <w:r w:rsidRPr="0083378F">
        <w:rPr>
          <w:rFonts w:ascii="Cambria" w:hAnsi="Cambria" w:cs="Cambria"/>
          <w:sz w:val="22"/>
          <w:szCs w:val="22"/>
          <w:lang w:val="en-GB"/>
        </w:rPr>
        <w:tab/>
      </w:r>
      <w:r w:rsidRPr="0083378F">
        <w:rPr>
          <w:rFonts w:ascii="Cambria" w:hAnsi="Cambria" w:cs="Cambria"/>
          <w:sz w:val="22"/>
          <w:szCs w:val="22"/>
          <w:lang w:val="en-GB"/>
        </w:rPr>
        <w:tab/>
        <w:t>:</w:t>
      </w:r>
      <w:r>
        <w:rPr>
          <w:rFonts w:ascii="Cambria" w:hAnsi="Cambria" w:cs="Cambria"/>
          <w:sz w:val="22"/>
          <w:szCs w:val="22"/>
          <w:lang w:val="en-GB"/>
        </w:rPr>
        <w:tab/>
        <w:t xml:space="preserve">DEV </w:t>
      </w:r>
      <w:r>
        <w:rPr>
          <w:rFonts w:ascii="Cambria" w:hAnsi="Cambria" w:cs="Cambria"/>
          <w:sz w:val="22"/>
          <w:szCs w:val="22"/>
          <w:lang w:val="en-GB"/>
        </w:rPr>
        <w:t>DENSO POWER LIMITED GAZIBABAD U.P</w:t>
      </w:r>
      <w:r w:rsidRPr="0083378F">
        <w:rPr>
          <w:rFonts w:ascii="Cambria" w:hAnsi="Cambria" w:cs="Cambria"/>
          <w:sz w:val="22"/>
          <w:szCs w:val="22"/>
          <w:lang w:val="en-GB"/>
        </w:rPr>
        <w:tab/>
      </w:r>
    </w:p>
    <w:p w:rsidR="00DC671F" w:rsidRDefault="00595D0C" w:rsidP="00DC671F">
      <w:pPr>
        <w:jc w:val="both"/>
        <w:rPr>
          <w:rFonts w:ascii="Cambria" w:hAnsi="Cambria" w:cs="Cambria"/>
          <w:sz w:val="22"/>
          <w:szCs w:val="22"/>
          <w:lang w:val="en-GB"/>
        </w:rPr>
      </w:pPr>
      <w:r>
        <w:rPr>
          <w:rFonts w:ascii="Cambria" w:eastAsia="Cambria" w:hAnsi="Cambria" w:cs="Cambria"/>
          <w:sz w:val="22"/>
          <w:szCs w:val="22"/>
          <w:lang w:val="en-GB"/>
        </w:rPr>
        <w:t xml:space="preserve"> </w:t>
      </w:r>
      <w:r w:rsidRPr="0083378F">
        <w:rPr>
          <w:rFonts w:ascii="Cambria" w:hAnsi="Cambria" w:cs="Cambria"/>
          <w:sz w:val="22"/>
          <w:szCs w:val="22"/>
          <w:lang w:val="en-GB"/>
        </w:rPr>
        <w:t>Duration</w:t>
      </w:r>
      <w:r w:rsidRPr="0083378F">
        <w:rPr>
          <w:rFonts w:ascii="Cambria" w:hAnsi="Cambria" w:cs="Cambria"/>
          <w:sz w:val="22"/>
          <w:szCs w:val="22"/>
          <w:lang w:val="en-GB"/>
        </w:rPr>
        <w:tab/>
      </w:r>
      <w:r w:rsidRPr="0083378F">
        <w:rPr>
          <w:rFonts w:ascii="Cambria" w:hAnsi="Cambria" w:cs="Cambria"/>
          <w:sz w:val="22"/>
          <w:szCs w:val="22"/>
          <w:lang w:val="en-GB"/>
        </w:rPr>
        <w:tab/>
        <w:t>:</w:t>
      </w:r>
      <w:r w:rsidRPr="0083378F">
        <w:rPr>
          <w:rFonts w:ascii="Cambria" w:hAnsi="Cambria" w:cs="Cambria"/>
          <w:sz w:val="22"/>
          <w:szCs w:val="22"/>
          <w:lang w:val="en-GB"/>
        </w:rPr>
        <w:tab/>
      </w:r>
      <w:r>
        <w:rPr>
          <w:rFonts w:ascii="Cambria" w:hAnsi="Cambria" w:cs="Cambria"/>
          <w:sz w:val="22"/>
          <w:szCs w:val="22"/>
          <w:lang w:val="en-GB"/>
        </w:rPr>
        <w:t>15</w:t>
      </w:r>
      <w:r w:rsidRPr="0083378F">
        <w:rPr>
          <w:rFonts w:ascii="Cambria" w:hAnsi="Cambria" w:cs="Cambria"/>
          <w:sz w:val="22"/>
          <w:szCs w:val="22"/>
          <w:vertAlign w:val="superscript"/>
          <w:lang w:val="en-GB"/>
        </w:rPr>
        <w:t>st</w:t>
      </w:r>
      <w:r>
        <w:rPr>
          <w:rFonts w:ascii="Cambria" w:hAnsi="Cambria" w:cs="Cambria"/>
          <w:sz w:val="22"/>
          <w:szCs w:val="22"/>
          <w:lang w:val="en-GB"/>
        </w:rPr>
        <w:t xml:space="preserve"> Jun’14</w:t>
      </w:r>
      <w:r w:rsidRPr="0083378F">
        <w:rPr>
          <w:rFonts w:ascii="Cambria" w:hAnsi="Cambria" w:cs="Cambria"/>
          <w:sz w:val="22"/>
          <w:szCs w:val="22"/>
          <w:lang w:val="en-GB"/>
        </w:rPr>
        <w:t xml:space="preserve"> – 1</w:t>
      </w:r>
      <w:r>
        <w:rPr>
          <w:rFonts w:ascii="Cambria" w:hAnsi="Cambria" w:cs="Cambria"/>
          <w:sz w:val="22"/>
          <w:szCs w:val="22"/>
          <w:lang w:val="en-GB"/>
        </w:rPr>
        <w:t>4</w:t>
      </w:r>
      <w:r w:rsidRPr="0083378F">
        <w:rPr>
          <w:rFonts w:ascii="Cambria" w:hAnsi="Cambria" w:cs="Cambria"/>
          <w:sz w:val="22"/>
          <w:szCs w:val="22"/>
          <w:vertAlign w:val="superscript"/>
          <w:lang w:val="en-GB"/>
        </w:rPr>
        <w:t>th</w:t>
      </w:r>
      <w:r w:rsidRPr="0083378F">
        <w:rPr>
          <w:rFonts w:ascii="Cambria" w:hAnsi="Cambria" w:cs="Cambria"/>
          <w:sz w:val="22"/>
          <w:szCs w:val="22"/>
          <w:lang w:val="en-GB"/>
        </w:rPr>
        <w:t xml:space="preserve"> </w:t>
      </w:r>
      <w:r>
        <w:rPr>
          <w:rFonts w:ascii="Cambria" w:hAnsi="Cambria" w:cs="Cambria"/>
          <w:sz w:val="22"/>
          <w:szCs w:val="22"/>
          <w:lang w:val="en-GB"/>
        </w:rPr>
        <w:t>Aug</w:t>
      </w:r>
      <w:r w:rsidRPr="0083378F">
        <w:rPr>
          <w:rFonts w:ascii="Cambria" w:hAnsi="Cambria" w:cs="Cambria"/>
          <w:sz w:val="22"/>
          <w:szCs w:val="22"/>
          <w:lang w:val="en-GB"/>
        </w:rPr>
        <w:t>’1</w:t>
      </w:r>
      <w:r>
        <w:rPr>
          <w:rFonts w:ascii="Cambria" w:hAnsi="Cambria" w:cs="Cambria"/>
          <w:sz w:val="22"/>
          <w:szCs w:val="22"/>
          <w:lang w:val="en-GB"/>
        </w:rPr>
        <w:t>4</w:t>
      </w:r>
    </w:p>
    <w:p w:rsidR="00205D77" w:rsidRDefault="00595D0C">
      <w:pPr>
        <w:rPr>
          <w:rFonts w:ascii="Cambria" w:eastAsia="Cambria" w:hAnsi="Cambria" w:cs="Cambria"/>
          <w:b/>
          <w:lang w:val="en-GB"/>
        </w:rPr>
      </w:pPr>
    </w:p>
    <w:p w:rsidR="001B2709" w:rsidRPr="0083378F" w:rsidRDefault="00595D0C">
      <w:r w:rsidRPr="0083378F">
        <w:rPr>
          <w:rFonts w:ascii="Cambria" w:eastAsia="Cambria" w:hAnsi="Cambria" w:cs="Cambria"/>
          <w:b/>
          <w:lang w:val="en-GB"/>
        </w:rPr>
        <w:t xml:space="preserve"> </w:t>
      </w:r>
      <w:r w:rsidRPr="0083378F">
        <w:rPr>
          <w:rFonts w:ascii="Cambria" w:hAnsi="Cambria" w:cs="Cambria"/>
          <w:b/>
          <w:lang w:val="en-GB"/>
        </w:rPr>
        <w:t>PERSONAL DOSSIER</w:t>
      </w:r>
    </w:p>
    <w:p w:rsidR="001B2709" w:rsidRPr="0083378F" w:rsidRDefault="00595D0C">
      <w:pPr>
        <w:jc w:val="center"/>
        <w:rPr>
          <w:rFonts w:ascii="Cambria" w:hAnsi="Cambria" w:cs="Cambria"/>
          <w:sz w:val="20"/>
          <w:szCs w:val="20"/>
          <w:lang w:val="en-GB"/>
        </w:rPr>
      </w:pPr>
      <w:r w:rsidRPr="0083378F">
        <w:rPr>
          <w:noProof/>
          <w:lang w:eastAsia="en-US"/>
        </w:rPr>
        <w:drawing>
          <wp:inline distT="0" distB="0" distL="0" distR="0">
            <wp:extent cx="5715000" cy="946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46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709" w:rsidRPr="0083378F" w:rsidRDefault="00595D0C">
      <w:pPr>
        <w:spacing w:line="276" w:lineRule="auto"/>
        <w:jc w:val="both"/>
        <w:rPr>
          <w:rFonts w:ascii="Cambria" w:hAnsi="Cambria" w:cs="Cambria"/>
          <w:sz w:val="20"/>
          <w:szCs w:val="20"/>
          <w:lang w:val="en-GB"/>
        </w:rPr>
      </w:pPr>
    </w:p>
    <w:p w:rsidR="001B2709" w:rsidRPr="0083378F" w:rsidRDefault="00595D0C">
      <w:pPr>
        <w:spacing w:line="276" w:lineRule="auto"/>
        <w:jc w:val="both"/>
        <w:rPr>
          <w:rFonts w:ascii="Cambria" w:eastAsia="Cambria" w:hAnsi="Cambria" w:cs="Cambria"/>
          <w:sz w:val="22"/>
          <w:szCs w:val="22"/>
          <w:lang w:val="en-GB"/>
        </w:rPr>
      </w:pPr>
      <w:r w:rsidRPr="0083378F">
        <w:rPr>
          <w:rFonts w:ascii="Cambria" w:eastAsia="Cambria" w:hAnsi="Cambria" w:cs="Cambria"/>
          <w:sz w:val="22"/>
          <w:szCs w:val="22"/>
          <w:lang w:val="en-GB"/>
        </w:rPr>
        <w:t xml:space="preserve">   </w:t>
      </w:r>
      <w:r w:rsidRPr="0083378F">
        <w:rPr>
          <w:rFonts w:ascii="Cambria" w:hAnsi="Cambria" w:cs="Cambria"/>
          <w:sz w:val="22"/>
          <w:szCs w:val="22"/>
          <w:lang w:val="en-GB"/>
        </w:rPr>
        <w:t>Father’s name</w:t>
      </w:r>
      <w:r w:rsidRPr="0083378F">
        <w:rPr>
          <w:rFonts w:ascii="Cambria" w:hAnsi="Cambria" w:cs="Cambria"/>
          <w:sz w:val="22"/>
          <w:szCs w:val="22"/>
          <w:lang w:val="en-GB"/>
        </w:rPr>
        <w:tab/>
        <w:t>:</w:t>
      </w:r>
      <w:r w:rsidRPr="0083378F">
        <w:rPr>
          <w:rFonts w:ascii="Cambria" w:hAnsi="Cambria" w:cs="Cambria"/>
          <w:sz w:val="22"/>
          <w:szCs w:val="22"/>
          <w:lang w:val="en-GB"/>
        </w:rPr>
        <w:tab/>
      </w:r>
      <w:r w:rsidRPr="0083378F">
        <w:rPr>
          <w:rFonts w:ascii="Cambria" w:hAnsi="Cambria" w:cs="Cambria"/>
          <w:sz w:val="22"/>
          <w:szCs w:val="22"/>
          <w:lang w:val="en-GB"/>
        </w:rPr>
        <w:t xml:space="preserve">Mr. </w:t>
      </w:r>
      <w:r>
        <w:rPr>
          <w:rFonts w:ascii="Cambria" w:hAnsi="Cambria" w:cs="Cambria"/>
          <w:sz w:val="22"/>
          <w:szCs w:val="22"/>
          <w:lang w:val="en-GB"/>
        </w:rPr>
        <w:t>Natthu Singh</w:t>
      </w:r>
    </w:p>
    <w:p w:rsidR="001B2709" w:rsidRPr="0083378F" w:rsidRDefault="00595D0C">
      <w:pPr>
        <w:spacing w:line="276" w:lineRule="auto"/>
        <w:jc w:val="both"/>
        <w:rPr>
          <w:rFonts w:ascii="Cambria" w:eastAsia="Cambria" w:hAnsi="Cambria" w:cs="Cambria"/>
          <w:sz w:val="22"/>
          <w:szCs w:val="22"/>
          <w:lang w:val="en-GB"/>
        </w:rPr>
      </w:pPr>
      <w:r w:rsidRPr="0083378F">
        <w:rPr>
          <w:rFonts w:ascii="Cambria" w:eastAsia="Cambria" w:hAnsi="Cambria" w:cs="Cambria"/>
          <w:sz w:val="22"/>
          <w:szCs w:val="22"/>
          <w:lang w:val="en-GB"/>
        </w:rPr>
        <w:t xml:space="preserve">   </w:t>
      </w:r>
      <w:r w:rsidRPr="0083378F">
        <w:rPr>
          <w:rFonts w:ascii="Cambria" w:hAnsi="Cambria" w:cs="Cambria"/>
          <w:sz w:val="22"/>
          <w:szCs w:val="22"/>
          <w:lang w:val="en-GB"/>
        </w:rPr>
        <w:t>Mother’s name</w:t>
      </w:r>
      <w:r w:rsidRPr="0083378F">
        <w:rPr>
          <w:rFonts w:ascii="Cambria" w:hAnsi="Cambria" w:cs="Cambria"/>
          <w:sz w:val="22"/>
          <w:szCs w:val="22"/>
          <w:lang w:val="en-GB"/>
        </w:rPr>
        <w:tab/>
        <w:t>:</w:t>
      </w:r>
      <w:r w:rsidRPr="0083378F">
        <w:rPr>
          <w:rFonts w:ascii="Cambria" w:hAnsi="Cambria" w:cs="Cambria"/>
          <w:sz w:val="22"/>
          <w:szCs w:val="22"/>
          <w:lang w:val="en-GB"/>
        </w:rPr>
        <w:tab/>
      </w:r>
      <w:r w:rsidRPr="0083378F">
        <w:rPr>
          <w:rFonts w:ascii="Cambria" w:hAnsi="Cambria" w:cs="Cambria"/>
          <w:sz w:val="22"/>
          <w:szCs w:val="22"/>
          <w:lang w:val="en-GB"/>
        </w:rPr>
        <w:t xml:space="preserve">Mrs. </w:t>
      </w:r>
      <w:r>
        <w:rPr>
          <w:rFonts w:ascii="Cambria" w:hAnsi="Cambria" w:cs="Cambria"/>
          <w:sz w:val="22"/>
          <w:szCs w:val="22"/>
          <w:lang w:val="en-GB"/>
        </w:rPr>
        <w:t>Kusum Rani</w:t>
      </w:r>
    </w:p>
    <w:p w:rsidR="001B2709" w:rsidRPr="0083378F" w:rsidRDefault="00595D0C">
      <w:pPr>
        <w:jc w:val="both"/>
        <w:rPr>
          <w:rFonts w:ascii="Cambria" w:eastAsia="Cambria" w:hAnsi="Cambria" w:cs="Cambria"/>
          <w:sz w:val="22"/>
          <w:szCs w:val="22"/>
          <w:lang w:val="en-GB"/>
        </w:rPr>
      </w:pPr>
      <w:r w:rsidRPr="0083378F">
        <w:rPr>
          <w:rFonts w:ascii="Cambria" w:eastAsia="Cambria" w:hAnsi="Cambria" w:cs="Cambria"/>
          <w:sz w:val="22"/>
          <w:szCs w:val="22"/>
          <w:lang w:val="en-GB"/>
        </w:rPr>
        <w:t xml:space="preserve">   </w:t>
      </w:r>
      <w:r>
        <w:rPr>
          <w:rFonts w:ascii="Cambria" w:hAnsi="Cambria" w:cs="Cambria"/>
          <w:sz w:val="22"/>
          <w:szCs w:val="22"/>
          <w:lang w:val="en-GB"/>
        </w:rPr>
        <w:t>Date of Birth</w:t>
      </w:r>
      <w:r>
        <w:rPr>
          <w:rFonts w:ascii="Cambria" w:hAnsi="Cambria" w:cs="Cambria"/>
          <w:sz w:val="22"/>
          <w:szCs w:val="22"/>
          <w:lang w:val="en-GB"/>
        </w:rPr>
        <w:tab/>
      </w:r>
      <w:r>
        <w:rPr>
          <w:rFonts w:ascii="Cambria" w:hAnsi="Cambria" w:cs="Cambria"/>
          <w:sz w:val="22"/>
          <w:szCs w:val="22"/>
          <w:lang w:val="en-GB"/>
        </w:rPr>
        <w:tab/>
        <w:t>:</w:t>
      </w:r>
      <w:r>
        <w:rPr>
          <w:rFonts w:ascii="Cambria" w:hAnsi="Cambria" w:cs="Cambria"/>
          <w:sz w:val="22"/>
          <w:szCs w:val="22"/>
          <w:lang w:val="en-GB"/>
        </w:rPr>
        <w:tab/>
        <w:t>01-D</w:t>
      </w:r>
      <w:r>
        <w:rPr>
          <w:rFonts w:ascii="Cambria" w:hAnsi="Cambria" w:cs="Cambria"/>
          <w:sz w:val="22"/>
          <w:szCs w:val="22"/>
          <w:lang w:val="en-GB"/>
        </w:rPr>
        <w:t>ec-1994</w:t>
      </w:r>
    </w:p>
    <w:p w:rsidR="001B2709" w:rsidRPr="0083378F" w:rsidRDefault="00595D0C">
      <w:pPr>
        <w:jc w:val="both"/>
        <w:rPr>
          <w:rFonts w:ascii="Cambria" w:eastAsia="Cambria" w:hAnsi="Cambria" w:cs="Cambria"/>
          <w:sz w:val="22"/>
          <w:szCs w:val="22"/>
          <w:lang w:val="en-GB"/>
        </w:rPr>
      </w:pPr>
      <w:r w:rsidRPr="0083378F">
        <w:rPr>
          <w:rFonts w:ascii="Cambria" w:eastAsia="Cambria" w:hAnsi="Cambria" w:cs="Cambria"/>
          <w:sz w:val="22"/>
          <w:szCs w:val="22"/>
          <w:lang w:val="en-GB"/>
        </w:rPr>
        <w:t xml:space="preserve">   </w:t>
      </w:r>
      <w:r w:rsidRPr="0083378F">
        <w:rPr>
          <w:rFonts w:ascii="Cambria" w:hAnsi="Cambria" w:cs="Cambria"/>
          <w:sz w:val="22"/>
          <w:szCs w:val="22"/>
          <w:lang w:val="en-GB"/>
        </w:rPr>
        <w:t>Marital Status</w:t>
      </w:r>
      <w:r w:rsidRPr="0083378F">
        <w:rPr>
          <w:rFonts w:ascii="Cambria" w:hAnsi="Cambria" w:cs="Cambria"/>
          <w:sz w:val="22"/>
          <w:szCs w:val="22"/>
          <w:lang w:val="en-GB"/>
        </w:rPr>
        <w:tab/>
        <w:t>:</w:t>
      </w:r>
      <w:r w:rsidRPr="0083378F">
        <w:rPr>
          <w:rFonts w:ascii="Cambria" w:hAnsi="Cambria" w:cs="Cambria"/>
          <w:sz w:val="22"/>
          <w:szCs w:val="22"/>
          <w:lang w:val="en-GB"/>
        </w:rPr>
        <w:tab/>
        <w:t>Single</w:t>
      </w:r>
    </w:p>
    <w:p w:rsidR="001B2709" w:rsidRPr="0083378F" w:rsidRDefault="00595D0C">
      <w:pPr>
        <w:spacing w:before="80" w:after="80"/>
        <w:jc w:val="both"/>
        <w:rPr>
          <w:rFonts w:ascii="Cambria" w:hAnsi="Cambria" w:cs="Cambria"/>
          <w:sz w:val="22"/>
          <w:szCs w:val="22"/>
          <w:lang w:val="en-GB"/>
        </w:rPr>
      </w:pPr>
      <w:r w:rsidRPr="0083378F">
        <w:rPr>
          <w:rFonts w:ascii="Cambria" w:eastAsia="Cambria" w:hAnsi="Cambria" w:cs="Cambria"/>
          <w:sz w:val="22"/>
          <w:szCs w:val="22"/>
          <w:lang w:val="en-GB"/>
        </w:rPr>
        <w:t xml:space="preserve">   </w:t>
      </w:r>
      <w:r w:rsidRPr="0083378F">
        <w:rPr>
          <w:rFonts w:ascii="Cambria" w:hAnsi="Cambria" w:cs="Cambria"/>
          <w:sz w:val="22"/>
          <w:szCs w:val="22"/>
          <w:lang w:val="en-GB"/>
        </w:rPr>
        <w:t xml:space="preserve">Residential Address </w:t>
      </w:r>
      <w:r w:rsidRPr="0083378F">
        <w:rPr>
          <w:rFonts w:ascii="Cambria" w:hAnsi="Cambria" w:cs="Cambria"/>
          <w:sz w:val="22"/>
          <w:szCs w:val="22"/>
          <w:lang w:val="en-GB"/>
        </w:rPr>
        <w:tab/>
        <w:t>:</w:t>
      </w:r>
      <w:r w:rsidRPr="0083378F">
        <w:rPr>
          <w:rFonts w:ascii="Cambria" w:hAnsi="Cambria" w:cs="Cambria"/>
          <w:sz w:val="22"/>
          <w:szCs w:val="22"/>
          <w:lang w:val="en-GB"/>
        </w:rPr>
        <w:tab/>
        <w:t>V</w:t>
      </w:r>
      <w:r w:rsidRPr="0083378F">
        <w:rPr>
          <w:rFonts w:ascii="Cambria" w:hAnsi="Cambria" w:cs="Cambria"/>
          <w:sz w:val="22"/>
          <w:szCs w:val="22"/>
          <w:lang w:val="en-GB"/>
        </w:rPr>
        <w:t>ill</w:t>
      </w:r>
      <w:r>
        <w:rPr>
          <w:rFonts w:ascii="Cambria" w:hAnsi="Cambria" w:cs="Cambria"/>
          <w:sz w:val="22"/>
          <w:szCs w:val="22"/>
          <w:lang w:val="en-GB"/>
        </w:rPr>
        <w:t>age-</w:t>
      </w:r>
      <w:r>
        <w:rPr>
          <w:rFonts w:ascii="Cambria" w:hAnsi="Cambria" w:cs="Cambria"/>
          <w:sz w:val="22"/>
          <w:szCs w:val="22"/>
          <w:lang w:val="en-GB"/>
        </w:rPr>
        <w:t>Naseri</w:t>
      </w:r>
      <w:r w:rsidRPr="0083378F">
        <w:rPr>
          <w:rFonts w:ascii="Cambria" w:hAnsi="Cambria" w:cs="Cambria"/>
          <w:sz w:val="22"/>
          <w:szCs w:val="22"/>
          <w:lang w:val="en-GB"/>
        </w:rPr>
        <w:t>, Post</w:t>
      </w:r>
      <w:r>
        <w:rPr>
          <w:rFonts w:ascii="Cambria" w:hAnsi="Cambria" w:cs="Cambria"/>
          <w:sz w:val="22"/>
          <w:szCs w:val="22"/>
          <w:lang w:val="en-GB"/>
        </w:rPr>
        <w:t>- Naseri</w:t>
      </w:r>
      <w:r w:rsidRPr="0083378F">
        <w:rPr>
          <w:rFonts w:ascii="Cambria" w:hAnsi="Cambria" w:cs="Cambria"/>
          <w:sz w:val="22"/>
          <w:szCs w:val="22"/>
          <w:lang w:val="en-GB"/>
        </w:rPr>
        <w:t xml:space="preserve"> </w:t>
      </w:r>
    </w:p>
    <w:p w:rsidR="001B2709" w:rsidRPr="0083378F" w:rsidRDefault="00595D0C">
      <w:pPr>
        <w:spacing w:before="80" w:after="80"/>
        <w:ind w:left="2160" w:firstLine="720"/>
        <w:jc w:val="both"/>
        <w:rPr>
          <w:rFonts w:ascii="Cambria" w:eastAsia="Cambria" w:hAnsi="Cambria" w:cs="Cambria"/>
          <w:sz w:val="22"/>
          <w:szCs w:val="22"/>
          <w:lang w:val="en-GB"/>
        </w:rPr>
      </w:pPr>
      <w:r>
        <w:rPr>
          <w:rFonts w:ascii="Cambria" w:hAnsi="Cambria" w:cs="Cambria"/>
          <w:sz w:val="22"/>
          <w:szCs w:val="22"/>
          <w:lang w:val="en-GB"/>
        </w:rPr>
        <w:t xml:space="preserve">Dist </w:t>
      </w:r>
      <w:r w:rsidRPr="0083378F">
        <w:rPr>
          <w:rFonts w:ascii="Cambria" w:hAnsi="Cambria" w:cs="Cambria"/>
          <w:sz w:val="22"/>
          <w:szCs w:val="22"/>
          <w:lang w:val="en-GB"/>
        </w:rPr>
        <w:t>- Bijnor</w:t>
      </w:r>
      <w:r w:rsidRPr="0083378F">
        <w:rPr>
          <w:rFonts w:ascii="Cambria" w:hAnsi="Cambria" w:cs="Cambria"/>
          <w:sz w:val="22"/>
          <w:szCs w:val="22"/>
          <w:lang w:val="en-GB"/>
        </w:rPr>
        <w:t>,</w:t>
      </w:r>
      <w:r>
        <w:rPr>
          <w:rFonts w:ascii="Cambria" w:hAnsi="Cambria" w:cs="Cambria"/>
          <w:sz w:val="22"/>
          <w:szCs w:val="22"/>
          <w:lang w:val="en-GB"/>
        </w:rPr>
        <w:t xml:space="preserve">   246701 </w:t>
      </w:r>
      <w:r w:rsidRPr="0083378F">
        <w:rPr>
          <w:rFonts w:ascii="Cambria" w:hAnsi="Cambria" w:cs="Cambria"/>
          <w:sz w:val="22"/>
          <w:szCs w:val="22"/>
          <w:lang w:val="en-GB"/>
        </w:rPr>
        <w:t>(UTTAR PRADESH)</w:t>
      </w:r>
    </w:p>
    <w:p w:rsidR="001B2709" w:rsidRPr="0083378F" w:rsidRDefault="00595D0C">
      <w:pPr>
        <w:spacing w:before="80" w:after="80"/>
        <w:jc w:val="both"/>
        <w:rPr>
          <w:rFonts w:ascii="Cambria" w:eastAsia="Cambria" w:hAnsi="Cambria" w:cs="Cambria"/>
          <w:sz w:val="22"/>
          <w:szCs w:val="22"/>
          <w:lang w:val="en-GB"/>
        </w:rPr>
      </w:pPr>
      <w:r w:rsidRPr="0083378F">
        <w:rPr>
          <w:rFonts w:ascii="Cambria" w:eastAsia="Cambria" w:hAnsi="Cambria" w:cs="Cambria"/>
          <w:sz w:val="22"/>
          <w:szCs w:val="22"/>
          <w:lang w:val="en-GB"/>
        </w:rPr>
        <w:t xml:space="preserve">   </w:t>
      </w:r>
      <w:r w:rsidRPr="0083378F">
        <w:rPr>
          <w:rFonts w:ascii="Cambria" w:hAnsi="Cambria" w:cs="Cambria"/>
          <w:sz w:val="22"/>
          <w:szCs w:val="22"/>
          <w:lang w:val="en-GB"/>
        </w:rPr>
        <w:t>L</w:t>
      </w:r>
      <w:r w:rsidRPr="0083378F">
        <w:rPr>
          <w:rFonts w:ascii="Cambria" w:hAnsi="Cambria" w:cs="Cambria"/>
          <w:sz w:val="22"/>
          <w:szCs w:val="22"/>
          <w:lang w:val="en-GB"/>
        </w:rPr>
        <w:t>inguistic Abilities</w:t>
      </w:r>
      <w:r w:rsidRPr="0083378F">
        <w:rPr>
          <w:rFonts w:ascii="Cambria" w:hAnsi="Cambria" w:cs="Cambria"/>
          <w:sz w:val="22"/>
          <w:szCs w:val="22"/>
          <w:lang w:val="en-GB"/>
        </w:rPr>
        <w:tab/>
        <w:t>:</w:t>
      </w:r>
      <w:r w:rsidRPr="0083378F">
        <w:rPr>
          <w:rFonts w:ascii="Cambria" w:hAnsi="Cambria" w:cs="Cambria"/>
          <w:sz w:val="22"/>
          <w:szCs w:val="22"/>
          <w:lang w:val="en-GB"/>
        </w:rPr>
        <w:tab/>
      </w:r>
      <w:r w:rsidRPr="0083378F">
        <w:rPr>
          <w:rFonts w:ascii="Cambria" w:hAnsi="Cambria" w:cs="Cambria"/>
          <w:sz w:val="22"/>
          <w:szCs w:val="22"/>
          <w:lang w:val="en-GB"/>
        </w:rPr>
        <w:t>Hindi</w:t>
      </w:r>
      <w:r w:rsidRPr="0083378F">
        <w:rPr>
          <w:rFonts w:ascii="Cambria" w:hAnsi="Cambria" w:cs="Cambria"/>
          <w:sz w:val="22"/>
          <w:szCs w:val="22"/>
          <w:lang w:val="en-GB"/>
        </w:rPr>
        <w:t xml:space="preserve"> &amp; English</w:t>
      </w:r>
    </w:p>
    <w:p w:rsidR="0008751D" w:rsidRPr="006A75C3" w:rsidRDefault="00595D0C" w:rsidP="00EE3A93">
      <w:pPr>
        <w:spacing w:before="80" w:after="80"/>
        <w:jc w:val="both"/>
        <w:rPr>
          <w:rFonts w:ascii="Cambria" w:hAnsi="Cambria" w:cs="Cambria"/>
          <w:b/>
          <w:sz w:val="22"/>
          <w:szCs w:val="22"/>
          <w:lang w:val="en-GB"/>
        </w:rPr>
      </w:pPr>
      <w:r w:rsidRPr="0083378F">
        <w:rPr>
          <w:rFonts w:ascii="Cambria" w:eastAsia="Cambria" w:hAnsi="Cambria" w:cs="Cambria"/>
          <w:sz w:val="22"/>
          <w:szCs w:val="22"/>
          <w:lang w:val="en-GB"/>
        </w:rPr>
        <w:t xml:space="preserve">   </w:t>
      </w:r>
      <w:r w:rsidRPr="0083378F">
        <w:rPr>
          <w:rFonts w:ascii="Cambria" w:hAnsi="Cambria" w:cs="Cambria"/>
          <w:sz w:val="22"/>
          <w:szCs w:val="22"/>
          <w:lang w:val="en-GB"/>
        </w:rPr>
        <w:t xml:space="preserve">Contact no.  </w:t>
      </w:r>
      <w:r>
        <w:rPr>
          <w:rFonts w:ascii="Cambria" w:hAnsi="Cambria" w:cs="Cambria"/>
          <w:sz w:val="22"/>
          <w:szCs w:val="22"/>
          <w:lang w:val="en-GB"/>
        </w:rPr>
        <w:t xml:space="preserve">                  :          </w:t>
      </w:r>
      <w:r w:rsidRPr="00B50650">
        <w:rPr>
          <w:rFonts w:ascii="Cambria" w:hAnsi="Cambria" w:cs="Cambria"/>
          <w:b/>
          <w:sz w:val="22"/>
          <w:szCs w:val="22"/>
          <w:lang w:val="en-GB"/>
        </w:rPr>
        <w:t>0</w:t>
      </w:r>
      <w:r w:rsidRPr="00B50650">
        <w:rPr>
          <w:rFonts w:ascii="Cambria" w:hAnsi="Cambria" w:cs="Cambria"/>
          <w:b/>
          <w:sz w:val="22"/>
          <w:szCs w:val="22"/>
          <w:lang w:val="en-GB"/>
        </w:rPr>
        <w:t>9871688057,</w:t>
      </w:r>
      <w:r w:rsidRPr="00B50650">
        <w:rPr>
          <w:rFonts w:ascii="Cambria" w:hAnsi="Cambria" w:cs="Cambria"/>
          <w:b/>
          <w:sz w:val="22"/>
          <w:szCs w:val="22"/>
          <w:lang w:val="en-GB"/>
        </w:rPr>
        <w:t xml:space="preserve"> </w:t>
      </w:r>
      <w:r w:rsidRPr="00B50650">
        <w:rPr>
          <w:rFonts w:ascii="Cambria" w:hAnsi="Cambria" w:cs="Cambria"/>
          <w:b/>
          <w:sz w:val="22"/>
          <w:szCs w:val="22"/>
          <w:lang w:val="en-GB"/>
        </w:rPr>
        <w:t>9410400466</w:t>
      </w:r>
      <w:bookmarkStart w:id="0" w:name="_GoBack"/>
      <w:bookmarkEnd w:id="0"/>
    </w:p>
    <w:p w:rsidR="0008751D" w:rsidRPr="0083378F" w:rsidRDefault="00595D0C" w:rsidP="00EE3A93">
      <w:pPr>
        <w:spacing w:before="80" w:after="80"/>
        <w:jc w:val="both"/>
      </w:pPr>
    </w:p>
    <w:p w:rsidR="001B2709" w:rsidRPr="0083378F" w:rsidRDefault="00595D0C">
      <w:pPr>
        <w:spacing w:after="120" w:line="276" w:lineRule="auto"/>
        <w:rPr>
          <w:rFonts w:ascii="Cambria" w:hAnsi="Cambria" w:cs="Cambria"/>
          <w:b/>
          <w:sz w:val="22"/>
          <w:szCs w:val="22"/>
          <w:lang w:val="en-GB"/>
        </w:rPr>
      </w:pPr>
      <w:r>
        <w:rPr>
          <w:rFonts w:ascii="Cambria" w:hAnsi="Cambria" w:cs="Cambria"/>
          <w:b/>
          <w:sz w:val="22"/>
          <w:szCs w:val="22"/>
          <w:lang w:val="en-GB"/>
        </w:rPr>
        <w:t xml:space="preserve"> </w:t>
      </w:r>
      <w:r>
        <w:rPr>
          <w:rFonts w:ascii="Cambria" w:hAnsi="Cambria" w:cs="Cambria"/>
          <w:b/>
          <w:sz w:val="22"/>
          <w:szCs w:val="22"/>
          <w:lang w:val="en-GB"/>
        </w:rPr>
        <w:t>Date :-</w:t>
      </w:r>
      <w:r>
        <w:rPr>
          <w:rFonts w:ascii="Cambria" w:hAnsi="Cambria" w:cs="Cambria"/>
          <w:b/>
          <w:sz w:val="22"/>
          <w:szCs w:val="22"/>
          <w:lang w:val="en-GB"/>
        </w:rPr>
        <w:tab/>
      </w:r>
      <w:r>
        <w:rPr>
          <w:rFonts w:ascii="Cambria" w:hAnsi="Cambria" w:cs="Cambria"/>
          <w:b/>
          <w:sz w:val="22"/>
          <w:szCs w:val="22"/>
          <w:lang w:val="en-GB"/>
        </w:rPr>
        <w:tab/>
      </w:r>
      <w:r>
        <w:rPr>
          <w:rFonts w:ascii="Cambria" w:hAnsi="Cambria" w:cs="Cambria"/>
          <w:b/>
          <w:sz w:val="22"/>
          <w:szCs w:val="22"/>
          <w:lang w:val="en-GB"/>
        </w:rPr>
        <w:tab/>
      </w:r>
      <w:r>
        <w:rPr>
          <w:rFonts w:ascii="Cambria" w:hAnsi="Cambria" w:cs="Cambria"/>
          <w:b/>
          <w:sz w:val="22"/>
          <w:szCs w:val="22"/>
          <w:lang w:val="en-GB"/>
        </w:rPr>
        <w:tab/>
      </w:r>
      <w:r>
        <w:rPr>
          <w:rFonts w:ascii="Cambria" w:hAnsi="Cambria" w:cs="Cambria"/>
          <w:b/>
          <w:sz w:val="22"/>
          <w:szCs w:val="22"/>
          <w:lang w:val="en-GB"/>
        </w:rPr>
        <w:tab/>
      </w:r>
      <w:r>
        <w:rPr>
          <w:rFonts w:ascii="Cambria" w:hAnsi="Cambria" w:cs="Cambria"/>
          <w:b/>
          <w:sz w:val="22"/>
          <w:szCs w:val="22"/>
          <w:lang w:val="en-GB"/>
        </w:rPr>
        <w:tab/>
      </w:r>
      <w:r>
        <w:rPr>
          <w:rFonts w:ascii="Cambria" w:hAnsi="Cambria" w:cs="Cambria"/>
          <w:b/>
          <w:sz w:val="22"/>
          <w:szCs w:val="22"/>
          <w:lang w:val="en-GB"/>
        </w:rPr>
        <w:tab/>
      </w:r>
      <w:r>
        <w:rPr>
          <w:rFonts w:ascii="Cambria" w:hAnsi="Cambria" w:cs="Cambria"/>
          <w:b/>
          <w:sz w:val="22"/>
          <w:szCs w:val="22"/>
          <w:lang w:val="en-GB"/>
        </w:rPr>
        <w:tab/>
      </w:r>
      <w:r>
        <w:rPr>
          <w:rFonts w:ascii="Cambria" w:hAnsi="Cambria" w:cs="Cambria"/>
          <w:b/>
          <w:sz w:val="22"/>
          <w:szCs w:val="22"/>
          <w:lang w:val="en-GB"/>
        </w:rPr>
        <w:tab/>
      </w:r>
      <w:r>
        <w:rPr>
          <w:rFonts w:ascii="Cambria" w:hAnsi="Cambria" w:cs="Cambria"/>
          <w:b/>
          <w:sz w:val="22"/>
          <w:szCs w:val="22"/>
          <w:lang w:val="en-GB"/>
        </w:rPr>
        <w:tab/>
        <w:t>(Ankush</w:t>
      </w:r>
      <w:r w:rsidRPr="0083378F">
        <w:rPr>
          <w:rFonts w:ascii="Cambria" w:hAnsi="Cambria" w:cs="Cambria"/>
          <w:b/>
          <w:sz w:val="22"/>
          <w:szCs w:val="22"/>
          <w:lang w:val="en-GB"/>
        </w:rPr>
        <w:t xml:space="preserve"> Kumar)</w:t>
      </w:r>
    </w:p>
    <w:p w:rsidR="001B2709" w:rsidRPr="0083378F" w:rsidRDefault="00595D0C" w:rsidP="00026A3E">
      <w:pPr>
        <w:spacing w:after="120" w:line="276" w:lineRule="auto"/>
      </w:pPr>
      <w:r w:rsidRPr="0083378F">
        <w:rPr>
          <w:rFonts w:ascii="Cambria" w:hAnsi="Cambria" w:cs="Cambria"/>
          <w:b/>
          <w:sz w:val="22"/>
          <w:szCs w:val="22"/>
          <w:lang w:val="en-GB"/>
        </w:rPr>
        <w:lastRenderedPageBreak/>
        <w:t>Place:</w:t>
      </w:r>
      <w:r>
        <w:rPr>
          <w:rFonts w:ascii="Cambria" w:hAnsi="Cambria" w:cs="Cambria"/>
          <w:b/>
          <w:sz w:val="22"/>
          <w:szCs w:val="22"/>
          <w:lang w:val="en-GB"/>
        </w:rPr>
        <w:t xml:space="preserve"> </w:t>
      </w:r>
      <w:r w:rsidRPr="0083378F">
        <w:rPr>
          <w:rFonts w:ascii="Cambria" w:hAnsi="Cambria" w:cs="Cambria"/>
          <w:b/>
          <w:sz w:val="22"/>
          <w:szCs w:val="22"/>
          <w:lang w:val="en-GB"/>
        </w:rPr>
        <w:t>-</w:t>
      </w:r>
      <w:r>
        <w:rPr>
          <w:rFonts w:ascii="Cambria" w:hAnsi="Cambria" w:cs="Cambria"/>
          <w:b/>
          <w:sz w:val="22"/>
          <w:szCs w:val="22"/>
          <w:lang w:val="en-GB"/>
        </w:rPr>
        <w:t xml:space="preserve">  </w:t>
      </w:r>
      <w:r w:rsidRPr="0083378F">
        <w:rPr>
          <w:rFonts w:ascii="Cambria" w:hAnsi="Cambria" w:cs="Cambria"/>
          <w:b/>
          <w:sz w:val="22"/>
          <w:szCs w:val="22"/>
          <w:lang w:val="en-GB"/>
        </w:rPr>
        <w:tab/>
      </w:r>
      <w:r w:rsidRPr="0083378F">
        <w:rPr>
          <w:rFonts w:ascii="Cambria" w:hAnsi="Cambria" w:cs="Cambria"/>
          <w:sz w:val="22"/>
          <w:szCs w:val="22"/>
          <w:lang w:val="en-GB"/>
        </w:rPr>
        <w:tab/>
      </w:r>
      <w:r w:rsidRPr="0083378F">
        <w:rPr>
          <w:rFonts w:ascii="Cambria" w:hAnsi="Cambria" w:cs="Cambria"/>
          <w:sz w:val="22"/>
          <w:szCs w:val="22"/>
          <w:lang w:val="en-GB"/>
        </w:rPr>
        <w:tab/>
      </w:r>
      <w:r w:rsidRPr="0083378F">
        <w:rPr>
          <w:rFonts w:ascii="Cambria" w:hAnsi="Cambria" w:cs="Cambria"/>
          <w:sz w:val="22"/>
          <w:szCs w:val="22"/>
          <w:lang w:val="en-GB"/>
        </w:rPr>
        <w:tab/>
      </w:r>
      <w:r w:rsidRPr="0083378F">
        <w:rPr>
          <w:rFonts w:ascii="Cambria" w:hAnsi="Cambria" w:cs="Cambria"/>
          <w:sz w:val="22"/>
          <w:szCs w:val="22"/>
          <w:lang w:val="en-GB"/>
        </w:rPr>
        <w:tab/>
        <w:t xml:space="preserve">               </w:t>
      </w:r>
      <w:r>
        <w:rPr>
          <w:rFonts w:ascii="Cambria" w:hAnsi="Cambria" w:cs="Cambria"/>
          <w:sz w:val="22"/>
          <w:szCs w:val="22"/>
          <w:lang w:val="en-GB"/>
        </w:rPr>
        <w:tab/>
      </w:r>
      <w:r>
        <w:rPr>
          <w:rFonts w:ascii="Cambria" w:hAnsi="Cambria" w:cs="Cambria"/>
          <w:sz w:val="22"/>
          <w:szCs w:val="22"/>
          <w:lang w:val="en-GB"/>
        </w:rPr>
        <w:tab/>
      </w:r>
      <w:r>
        <w:rPr>
          <w:rFonts w:ascii="Cambria" w:hAnsi="Cambria" w:cs="Cambria"/>
          <w:sz w:val="22"/>
          <w:szCs w:val="22"/>
          <w:lang w:val="en-GB"/>
        </w:rPr>
        <w:tab/>
      </w:r>
      <w:r w:rsidR="0092339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9"/>
          </v:shape>
        </w:pict>
      </w:r>
    </w:p>
    <w:sectPr w:rsidR="001B2709" w:rsidRPr="0083378F" w:rsidSect="005815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9" w:right="1350" w:bottom="776" w:left="1440" w:header="720" w:footer="720" w:gutter="0"/>
      <w:pgBorders>
        <w:top w:val="double" w:sz="4" w:space="12" w:color="auto"/>
        <w:left w:val="double" w:sz="4" w:space="31" w:color="auto"/>
        <w:bottom w:val="double" w:sz="4" w:space="12" w:color="auto"/>
        <w:right w:val="double" w:sz="4" w:space="31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D0C" w:rsidRDefault="00595D0C" w:rsidP="00923390">
      <w:r>
        <w:separator/>
      </w:r>
    </w:p>
  </w:endnote>
  <w:endnote w:type="continuationSeparator" w:id="0">
    <w:p w:rsidR="00595D0C" w:rsidRDefault="00595D0C" w:rsidP="009233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D4C" w:rsidRDefault="00595D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D4C" w:rsidRDefault="00595D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D4C" w:rsidRDefault="00595D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D0C" w:rsidRDefault="00595D0C" w:rsidP="00923390">
      <w:r>
        <w:separator/>
      </w:r>
    </w:p>
  </w:footnote>
  <w:footnote w:type="continuationSeparator" w:id="0">
    <w:p w:rsidR="00595D0C" w:rsidRDefault="00595D0C" w:rsidP="009233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D4C" w:rsidRDefault="00595D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D4C" w:rsidRDefault="00595D0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D4C" w:rsidRDefault="00595D0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  <w:color w:val="000000"/>
        <w:sz w:val="22"/>
        <w:szCs w:val="22"/>
        <w:lang w:val="en-GB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color w:val="000000"/>
        <w:sz w:val="22"/>
        <w:szCs w:val="22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/>
      </w:rPr>
    </w:lvl>
  </w:abstractNum>
  <w:abstractNum w:abstractNumId="7">
    <w:nsid w:val="064072CD"/>
    <w:multiLevelType w:val="hybridMultilevel"/>
    <w:tmpl w:val="F5A8F71A"/>
    <w:lvl w:ilvl="0" w:tplc="4F12EB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C06B0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9F6B02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DDE5A6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0E1F9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A8B4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46C395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41EEF9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6C094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430C29"/>
    <w:multiLevelType w:val="hybridMultilevel"/>
    <w:tmpl w:val="636A30C0"/>
    <w:lvl w:ilvl="0" w:tplc="BCD6EB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6026C4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C363CB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27A92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B2D37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794E7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E8E2FF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2D0515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9015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400720"/>
    <w:multiLevelType w:val="hybridMultilevel"/>
    <w:tmpl w:val="9BCA119E"/>
    <w:lvl w:ilvl="0" w:tplc="91363C8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  <w:color w:val="000000"/>
        <w:sz w:val="22"/>
        <w:szCs w:val="22"/>
      </w:rPr>
    </w:lvl>
    <w:lvl w:ilvl="1" w:tplc="82B03A5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22D46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E03F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D3A989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ADA51C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54691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66638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0244F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0230B9B"/>
    <w:multiLevelType w:val="hybridMultilevel"/>
    <w:tmpl w:val="B440825C"/>
    <w:lvl w:ilvl="0" w:tplc="98686E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66094C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73C548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26E9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B5E847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C2A87C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6A6F70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70C8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866C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204B15"/>
    <w:multiLevelType w:val="hybridMultilevel"/>
    <w:tmpl w:val="7B9202E6"/>
    <w:lvl w:ilvl="0" w:tplc="340C3B6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360EBB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BAC6C3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CD0526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DE8FD3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5BCF9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B74A71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376F0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69EB16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67F2602"/>
    <w:multiLevelType w:val="hybridMultilevel"/>
    <w:tmpl w:val="3F8E7448"/>
    <w:lvl w:ilvl="0" w:tplc="FE689D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42743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008578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7182B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91C096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A8A79F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982C8D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C3ADDA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70C5AE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embedSystemFonts/>
  <w:proofState w:grammar="clean"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3390"/>
    <w:rsid w:val="000D2333"/>
    <w:rsid w:val="00595D0C"/>
    <w:rsid w:val="00923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90"/>
    <w:pPr>
      <w:widowControl w:val="0"/>
      <w:suppressAutoHyphens/>
    </w:pPr>
    <w:rPr>
      <w:sz w:val="24"/>
      <w:szCs w:val="24"/>
      <w:lang w:eastAsia="zh-CN"/>
    </w:rPr>
  </w:style>
  <w:style w:type="paragraph" w:styleId="Heading1">
    <w:name w:val="heading 1"/>
    <w:basedOn w:val="Heading"/>
    <w:next w:val="BodyText"/>
    <w:qFormat/>
    <w:rsid w:val="00923390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923390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rsid w:val="00923390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23390"/>
    <w:rPr>
      <w:rFonts w:ascii="Symbol" w:hAnsi="Symbol" w:cs="Symbol"/>
      <w:color w:val="000000"/>
      <w:sz w:val="22"/>
      <w:szCs w:val="22"/>
      <w:lang w:val="en-GB"/>
    </w:rPr>
  </w:style>
  <w:style w:type="character" w:customStyle="1" w:styleId="WW8Num1z1">
    <w:name w:val="WW8Num1z1"/>
    <w:rsid w:val="00923390"/>
    <w:rPr>
      <w:rFonts w:ascii="Courier New" w:hAnsi="Courier New" w:cs="Courier New"/>
    </w:rPr>
  </w:style>
  <w:style w:type="character" w:customStyle="1" w:styleId="WW8Num1z2">
    <w:name w:val="WW8Num1z2"/>
    <w:rsid w:val="00923390"/>
    <w:rPr>
      <w:rFonts w:ascii="Wingdings" w:hAnsi="Wingdings" w:cs="Wingdings"/>
    </w:rPr>
  </w:style>
  <w:style w:type="character" w:customStyle="1" w:styleId="WW8Num2z0">
    <w:name w:val="WW8Num2z0"/>
    <w:rsid w:val="00923390"/>
    <w:rPr>
      <w:rFonts w:ascii="Symbol" w:hAnsi="Symbol" w:cs="Symbol"/>
    </w:rPr>
  </w:style>
  <w:style w:type="character" w:customStyle="1" w:styleId="WW8Num3z0">
    <w:name w:val="WW8Num3z0"/>
    <w:rsid w:val="00923390"/>
    <w:rPr>
      <w:rFonts w:ascii="Wingdings" w:hAnsi="Wingdings" w:cs="Wingdings"/>
    </w:rPr>
  </w:style>
  <w:style w:type="character" w:customStyle="1" w:styleId="WW8Num4z0">
    <w:name w:val="WW8Num4z0"/>
    <w:rsid w:val="00923390"/>
    <w:rPr>
      <w:rFonts w:ascii="Symbol" w:hAnsi="Symbol" w:cs="Symbol"/>
      <w:color w:val="000000"/>
      <w:sz w:val="22"/>
      <w:szCs w:val="22"/>
    </w:rPr>
  </w:style>
  <w:style w:type="character" w:customStyle="1" w:styleId="WW8Num5z0">
    <w:name w:val="WW8Num5z0"/>
    <w:rsid w:val="00923390"/>
    <w:rPr>
      <w:rFonts w:ascii="Wingdings" w:hAnsi="Wingdings" w:cs="Wingdings"/>
    </w:rPr>
  </w:style>
  <w:style w:type="character" w:customStyle="1" w:styleId="WW8Num6z0">
    <w:name w:val="WW8Num6z0"/>
    <w:rsid w:val="00923390"/>
    <w:rPr>
      <w:rFonts w:ascii="Wingdings" w:hAnsi="Wingdings" w:cs="Wingdings"/>
    </w:rPr>
  </w:style>
  <w:style w:type="character" w:customStyle="1" w:styleId="WW8Num7z0">
    <w:name w:val="WW8Num7z0"/>
    <w:rsid w:val="00923390"/>
    <w:rPr>
      <w:rFonts w:ascii="Wingdings" w:hAnsi="Wingdings" w:cs="Wingdings"/>
    </w:rPr>
  </w:style>
  <w:style w:type="character" w:customStyle="1" w:styleId="WW8Num1z3">
    <w:name w:val="WW8Num1z3"/>
    <w:rsid w:val="00923390"/>
  </w:style>
  <w:style w:type="character" w:customStyle="1" w:styleId="WW8Num1z4">
    <w:name w:val="WW8Num1z4"/>
    <w:rsid w:val="00923390"/>
  </w:style>
  <w:style w:type="character" w:customStyle="1" w:styleId="WW8Num1z5">
    <w:name w:val="WW8Num1z5"/>
    <w:rsid w:val="00923390"/>
  </w:style>
  <w:style w:type="character" w:customStyle="1" w:styleId="WW8Num1z6">
    <w:name w:val="WW8Num1z6"/>
    <w:rsid w:val="00923390"/>
  </w:style>
  <w:style w:type="character" w:customStyle="1" w:styleId="WW8Num1z7">
    <w:name w:val="WW8Num1z7"/>
    <w:rsid w:val="00923390"/>
  </w:style>
  <w:style w:type="character" w:customStyle="1" w:styleId="WW8Num1z8">
    <w:name w:val="WW8Num1z8"/>
    <w:rsid w:val="00923390"/>
  </w:style>
  <w:style w:type="character" w:customStyle="1" w:styleId="WW8Num8z0">
    <w:name w:val="WW8Num8z0"/>
    <w:rsid w:val="00923390"/>
    <w:rPr>
      <w:rFonts w:ascii="Wingdings" w:hAnsi="Wingdings" w:cs="Wingdings"/>
    </w:rPr>
  </w:style>
  <w:style w:type="character" w:customStyle="1" w:styleId="WW8Num9z0">
    <w:name w:val="WW8Num9z0"/>
    <w:rsid w:val="00923390"/>
    <w:rPr>
      <w:rFonts w:ascii="Wingdings" w:hAnsi="Wingdings" w:cs="Wingdings"/>
    </w:rPr>
  </w:style>
  <w:style w:type="character" w:customStyle="1" w:styleId="WW8Num10z0">
    <w:name w:val="WW8Num10z0"/>
    <w:rsid w:val="00923390"/>
    <w:rPr>
      <w:rFonts w:ascii="Symbol" w:hAnsi="Symbol" w:cs="Symbol"/>
      <w:color w:val="000000"/>
      <w:sz w:val="22"/>
      <w:szCs w:val="22"/>
      <w:lang w:val="en-GB"/>
    </w:rPr>
  </w:style>
  <w:style w:type="character" w:customStyle="1" w:styleId="WW8Num11z0">
    <w:name w:val="WW8Num11z0"/>
    <w:rsid w:val="00923390"/>
    <w:rPr>
      <w:rFonts w:ascii="Symbol" w:hAnsi="Symbol" w:cs="Symbol"/>
      <w:color w:val="000000"/>
      <w:sz w:val="22"/>
      <w:szCs w:val="22"/>
    </w:rPr>
  </w:style>
  <w:style w:type="character" w:customStyle="1" w:styleId="WW8Num12z0">
    <w:name w:val="WW8Num12z0"/>
    <w:rsid w:val="00923390"/>
    <w:rPr>
      <w:rFonts w:ascii="Wingdings" w:hAnsi="Wingdings" w:cs="Wingdings"/>
    </w:rPr>
  </w:style>
  <w:style w:type="character" w:customStyle="1" w:styleId="WW8Num13z0">
    <w:name w:val="WW8Num13z0"/>
    <w:rsid w:val="00923390"/>
    <w:rPr>
      <w:rFonts w:ascii="Symbol" w:hAnsi="Symbol" w:cs="Symbol"/>
    </w:rPr>
  </w:style>
  <w:style w:type="character" w:customStyle="1" w:styleId="WW8Num2z1">
    <w:name w:val="WW8Num2z1"/>
    <w:rsid w:val="00923390"/>
    <w:rPr>
      <w:rFonts w:ascii="Courier New" w:hAnsi="Courier New" w:cs="Courier New"/>
    </w:rPr>
  </w:style>
  <w:style w:type="character" w:customStyle="1" w:styleId="WW8Num2z2">
    <w:name w:val="WW8Num2z2"/>
    <w:rsid w:val="00923390"/>
    <w:rPr>
      <w:rFonts w:ascii="Wingdings" w:hAnsi="Wingdings" w:cs="Wingdings"/>
    </w:rPr>
  </w:style>
  <w:style w:type="character" w:customStyle="1" w:styleId="WW8Num3z1">
    <w:name w:val="WW8Num3z1"/>
    <w:rsid w:val="00923390"/>
    <w:rPr>
      <w:rFonts w:ascii="Courier New" w:hAnsi="Courier New" w:cs="Courier New"/>
    </w:rPr>
  </w:style>
  <w:style w:type="character" w:customStyle="1" w:styleId="WW8Num3z3">
    <w:name w:val="WW8Num3z3"/>
    <w:rsid w:val="00923390"/>
    <w:rPr>
      <w:rFonts w:ascii="Symbol" w:hAnsi="Symbol" w:cs="Symbol"/>
    </w:rPr>
  </w:style>
  <w:style w:type="character" w:customStyle="1" w:styleId="WW8Num4z1">
    <w:name w:val="WW8Num4z1"/>
    <w:rsid w:val="00923390"/>
    <w:rPr>
      <w:rFonts w:ascii="Courier New" w:hAnsi="Courier New" w:cs="Courier New"/>
    </w:rPr>
  </w:style>
  <w:style w:type="character" w:customStyle="1" w:styleId="WW8Num4z2">
    <w:name w:val="WW8Num4z2"/>
    <w:rsid w:val="00923390"/>
    <w:rPr>
      <w:rFonts w:ascii="Wingdings" w:hAnsi="Wingdings" w:cs="Wingdings"/>
    </w:rPr>
  </w:style>
  <w:style w:type="character" w:customStyle="1" w:styleId="WW8Num5z1">
    <w:name w:val="WW8Num5z1"/>
    <w:rsid w:val="00923390"/>
    <w:rPr>
      <w:rFonts w:ascii="Courier New" w:hAnsi="Courier New" w:cs="Courier New"/>
    </w:rPr>
  </w:style>
  <w:style w:type="character" w:customStyle="1" w:styleId="WW8Num5z3">
    <w:name w:val="WW8Num5z3"/>
    <w:rsid w:val="00923390"/>
    <w:rPr>
      <w:rFonts w:ascii="Symbol" w:hAnsi="Symbol" w:cs="Symbol"/>
    </w:rPr>
  </w:style>
  <w:style w:type="character" w:customStyle="1" w:styleId="WW8Num6z1">
    <w:name w:val="WW8Num6z1"/>
    <w:rsid w:val="00923390"/>
    <w:rPr>
      <w:rFonts w:ascii="Courier New" w:hAnsi="Courier New" w:cs="Courier New"/>
    </w:rPr>
  </w:style>
  <w:style w:type="character" w:customStyle="1" w:styleId="WW8Num6z3">
    <w:name w:val="WW8Num6z3"/>
    <w:rsid w:val="00923390"/>
    <w:rPr>
      <w:rFonts w:ascii="Symbol" w:hAnsi="Symbol" w:cs="Symbol"/>
    </w:rPr>
  </w:style>
  <w:style w:type="character" w:customStyle="1" w:styleId="WW8Num7z1">
    <w:name w:val="WW8Num7z1"/>
    <w:rsid w:val="00923390"/>
    <w:rPr>
      <w:rFonts w:ascii="Courier New" w:hAnsi="Courier New" w:cs="Courier New"/>
    </w:rPr>
  </w:style>
  <w:style w:type="character" w:customStyle="1" w:styleId="WW8Num7z3">
    <w:name w:val="WW8Num7z3"/>
    <w:rsid w:val="00923390"/>
    <w:rPr>
      <w:rFonts w:ascii="Symbol" w:hAnsi="Symbol" w:cs="Symbol"/>
    </w:rPr>
  </w:style>
  <w:style w:type="character" w:customStyle="1" w:styleId="WW8Num8z1">
    <w:name w:val="WW8Num8z1"/>
    <w:rsid w:val="00923390"/>
    <w:rPr>
      <w:rFonts w:ascii="Courier New" w:hAnsi="Courier New" w:cs="Courier New"/>
    </w:rPr>
  </w:style>
  <w:style w:type="character" w:customStyle="1" w:styleId="WW8Num8z3">
    <w:name w:val="WW8Num8z3"/>
    <w:rsid w:val="00923390"/>
    <w:rPr>
      <w:rFonts w:ascii="Symbol" w:hAnsi="Symbol" w:cs="Symbol"/>
    </w:rPr>
  </w:style>
  <w:style w:type="character" w:customStyle="1" w:styleId="WW8Num9z1">
    <w:name w:val="WW8Num9z1"/>
    <w:rsid w:val="00923390"/>
    <w:rPr>
      <w:rFonts w:ascii="Courier New" w:hAnsi="Courier New" w:cs="Courier New"/>
    </w:rPr>
  </w:style>
  <w:style w:type="character" w:customStyle="1" w:styleId="WW8Num9z3">
    <w:name w:val="WW8Num9z3"/>
    <w:rsid w:val="00923390"/>
    <w:rPr>
      <w:rFonts w:ascii="Symbol" w:hAnsi="Symbol" w:cs="Symbol"/>
    </w:rPr>
  </w:style>
  <w:style w:type="character" w:customStyle="1" w:styleId="WW8Num10z1">
    <w:name w:val="WW8Num10z1"/>
    <w:rsid w:val="00923390"/>
    <w:rPr>
      <w:rFonts w:ascii="Courier New" w:hAnsi="Courier New" w:cs="Courier New"/>
    </w:rPr>
  </w:style>
  <w:style w:type="character" w:customStyle="1" w:styleId="WW8Num10z2">
    <w:name w:val="WW8Num10z2"/>
    <w:rsid w:val="00923390"/>
    <w:rPr>
      <w:rFonts w:ascii="Wingdings" w:hAnsi="Wingdings" w:cs="Wingdings"/>
    </w:rPr>
  </w:style>
  <w:style w:type="character" w:customStyle="1" w:styleId="WW8Num11z1">
    <w:name w:val="WW8Num11z1"/>
    <w:rsid w:val="00923390"/>
    <w:rPr>
      <w:rFonts w:ascii="Courier New" w:hAnsi="Courier New" w:cs="Courier New"/>
    </w:rPr>
  </w:style>
  <w:style w:type="character" w:customStyle="1" w:styleId="WW8Num11z2">
    <w:name w:val="WW8Num11z2"/>
    <w:rsid w:val="00923390"/>
    <w:rPr>
      <w:rFonts w:ascii="Wingdings" w:hAnsi="Wingdings" w:cs="Wingdings"/>
    </w:rPr>
  </w:style>
  <w:style w:type="character" w:customStyle="1" w:styleId="WW8Num12z1">
    <w:name w:val="WW8Num12z1"/>
    <w:rsid w:val="00923390"/>
    <w:rPr>
      <w:rFonts w:ascii="Courier New" w:hAnsi="Courier New" w:cs="Courier New"/>
    </w:rPr>
  </w:style>
  <w:style w:type="character" w:customStyle="1" w:styleId="WW8Num12z3">
    <w:name w:val="WW8Num12z3"/>
    <w:rsid w:val="00923390"/>
    <w:rPr>
      <w:rFonts w:ascii="Symbol" w:hAnsi="Symbol" w:cs="Symbol"/>
    </w:rPr>
  </w:style>
  <w:style w:type="character" w:customStyle="1" w:styleId="WW8Num13z1">
    <w:name w:val="WW8Num13z1"/>
    <w:rsid w:val="00923390"/>
    <w:rPr>
      <w:rFonts w:ascii="Courier New" w:hAnsi="Courier New" w:cs="Courier New"/>
    </w:rPr>
  </w:style>
  <w:style w:type="character" w:customStyle="1" w:styleId="WW8Num13z2">
    <w:name w:val="WW8Num13z2"/>
    <w:rsid w:val="00923390"/>
    <w:rPr>
      <w:rFonts w:ascii="Wingdings" w:hAnsi="Wingdings" w:cs="Wingdings"/>
    </w:rPr>
  </w:style>
  <w:style w:type="character" w:customStyle="1" w:styleId="WW8Num14z0">
    <w:name w:val="WW8Num14z0"/>
    <w:rsid w:val="00923390"/>
    <w:rPr>
      <w:rFonts w:ascii="Wingdings" w:hAnsi="Wingdings" w:cs="Wingdings"/>
    </w:rPr>
  </w:style>
  <w:style w:type="character" w:customStyle="1" w:styleId="WW8Num14z1">
    <w:name w:val="WW8Num14z1"/>
    <w:rsid w:val="00923390"/>
    <w:rPr>
      <w:rFonts w:ascii="Courier New" w:hAnsi="Courier New" w:cs="Courier New"/>
    </w:rPr>
  </w:style>
  <w:style w:type="character" w:customStyle="1" w:styleId="WW8Num14z3">
    <w:name w:val="WW8Num14z3"/>
    <w:rsid w:val="00923390"/>
    <w:rPr>
      <w:rFonts w:ascii="Symbol" w:hAnsi="Symbol" w:cs="Symbol"/>
    </w:rPr>
  </w:style>
  <w:style w:type="character" w:customStyle="1" w:styleId="WW8Num15z0">
    <w:name w:val="WW8Num15z0"/>
    <w:rsid w:val="00923390"/>
    <w:rPr>
      <w:rFonts w:ascii="Wingdings" w:hAnsi="Wingdings" w:cs="Wingdings"/>
    </w:rPr>
  </w:style>
  <w:style w:type="character" w:customStyle="1" w:styleId="WW8Num15z1">
    <w:name w:val="WW8Num15z1"/>
    <w:rsid w:val="00923390"/>
    <w:rPr>
      <w:rFonts w:ascii="Courier New" w:hAnsi="Courier New" w:cs="Courier New"/>
    </w:rPr>
  </w:style>
  <w:style w:type="character" w:customStyle="1" w:styleId="WW8Num15z3">
    <w:name w:val="WW8Num15z3"/>
    <w:rsid w:val="00923390"/>
    <w:rPr>
      <w:rFonts w:ascii="Symbol" w:hAnsi="Symbol" w:cs="Symbol"/>
    </w:rPr>
  </w:style>
  <w:style w:type="character" w:customStyle="1" w:styleId="WW8Num16z0">
    <w:name w:val="WW8Num16z0"/>
    <w:rsid w:val="00923390"/>
    <w:rPr>
      <w:rFonts w:ascii="Wingdings" w:hAnsi="Wingdings" w:cs="Wingdings"/>
    </w:rPr>
  </w:style>
  <w:style w:type="character" w:customStyle="1" w:styleId="WW8Num16z1">
    <w:name w:val="WW8Num16z1"/>
    <w:rsid w:val="00923390"/>
    <w:rPr>
      <w:rFonts w:ascii="Courier New" w:hAnsi="Courier New" w:cs="Courier New"/>
    </w:rPr>
  </w:style>
  <w:style w:type="character" w:customStyle="1" w:styleId="WW8Num16z3">
    <w:name w:val="WW8Num16z3"/>
    <w:rsid w:val="00923390"/>
    <w:rPr>
      <w:rFonts w:ascii="Symbol" w:hAnsi="Symbol" w:cs="Symbol"/>
    </w:rPr>
  </w:style>
  <w:style w:type="character" w:customStyle="1" w:styleId="WW8Num17z0">
    <w:name w:val="WW8Num17z0"/>
    <w:rsid w:val="00923390"/>
    <w:rPr>
      <w:rFonts w:ascii="Symbol" w:hAnsi="Symbol" w:cs="Symbol"/>
      <w:color w:val="000000"/>
      <w:sz w:val="22"/>
      <w:szCs w:val="22"/>
      <w:lang w:val="en-GB"/>
    </w:rPr>
  </w:style>
  <w:style w:type="character" w:customStyle="1" w:styleId="WW8Num17z1">
    <w:name w:val="WW8Num17z1"/>
    <w:rsid w:val="00923390"/>
    <w:rPr>
      <w:rFonts w:ascii="Courier New" w:hAnsi="Courier New" w:cs="Courier New"/>
    </w:rPr>
  </w:style>
  <w:style w:type="character" w:customStyle="1" w:styleId="WW8Num17z2">
    <w:name w:val="WW8Num17z2"/>
    <w:rsid w:val="00923390"/>
    <w:rPr>
      <w:rFonts w:ascii="Wingdings" w:hAnsi="Wingdings" w:cs="Wingdings"/>
    </w:rPr>
  </w:style>
  <w:style w:type="character" w:customStyle="1" w:styleId="WW8Num18z0">
    <w:name w:val="WW8Num18z0"/>
    <w:rsid w:val="00923390"/>
    <w:rPr>
      <w:rFonts w:ascii="Wingdings" w:hAnsi="Wingdings" w:cs="Wingdings"/>
    </w:rPr>
  </w:style>
  <w:style w:type="character" w:customStyle="1" w:styleId="WW8Num18z1">
    <w:name w:val="WW8Num18z1"/>
    <w:rsid w:val="00923390"/>
    <w:rPr>
      <w:rFonts w:ascii="Courier New" w:hAnsi="Courier New" w:cs="Courier New"/>
    </w:rPr>
  </w:style>
  <w:style w:type="character" w:customStyle="1" w:styleId="WW8Num18z3">
    <w:name w:val="WW8Num18z3"/>
    <w:rsid w:val="00923390"/>
    <w:rPr>
      <w:rFonts w:ascii="Symbol" w:hAnsi="Symbol" w:cs="Symbol"/>
    </w:rPr>
  </w:style>
  <w:style w:type="character" w:customStyle="1" w:styleId="WW8Num19z0">
    <w:name w:val="WW8Num19z0"/>
    <w:rsid w:val="00923390"/>
    <w:rPr>
      <w:rFonts w:ascii="Wingdings" w:hAnsi="Wingdings" w:cs="Wingdings"/>
    </w:rPr>
  </w:style>
  <w:style w:type="character" w:customStyle="1" w:styleId="WW8Num19z1">
    <w:name w:val="WW8Num19z1"/>
    <w:rsid w:val="00923390"/>
    <w:rPr>
      <w:rFonts w:ascii="Courier New" w:hAnsi="Courier New" w:cs="Courier New"/>
    </w:rPr>
  </w:style>
  <w:style w:type="character" w:customStyle="1" w:styleId="WW8Num19z3">
    <w:name w:val="WW8Num19z3"/>
    <w:rsid w:val="00923390"/>
    <w:rPr>
      <w:rFonts w:ascii="Symbol" w:hAnsi="Symbol" w:cs="Symbol"/>
    </w:rPr>
  </w:style>
  <w:style w:type="character" w:customStyle="1" w:styleId="WW8Num20z0">
    <w:name w:val="WW8Num20z0"/>
    <w:rsid w:val="00923390"/>
    <w:rPr>
      <w:rFonts w:ascii="Symbol" w:hAnsi="Symbol" w:cs="Symbol"/>
      <w:color w:val="000000"/>
      <w:sz w:val="22"/>
      <w:szCs w:val="22"/>
    </w:rPr>
  </w:style>
  <w:style w:type="character" w:customStyle="1" w:styleId="WW8Num20z1">
    <w:name w:val="WW8Num20z1"/>
    <w:rsid w:val="00923390"/>
    <w:rPr>
      <w:rFonts w:ascii="Courier New" w:hAnsi="Courier New" w:cs="Courier New"/>
    </w:rPr>
  </w:style>
  <w:style w:type="character" w:customStyle="1" w:styleId="WW8Num20z2">
    <w:name w:val="WW8Num20z2"/>
    <w:rsid w:val="00923390"/>
    <w:rPr>
      <w:rFonts w:ascii="Wingdings" w:hAnsi="Wingdings" w:cs="Wingdings"/>
    </w:rPr>
  </w:style>
  <w:style w:type="character" w:customStyle="1" w:styleId="WW8Num21z0">
    <w:name w:val="WW8Num21z0"/>
    <w:rsid w:val="00923390"/>
    <w:rPr>
      <w:rFonts w:ascii="Wingdings" w:hAnsi="Wingdings" w:cs="Wingdings"/>
    </w:rPr>
  </w:style>
  <w:style w:type="character" w:customStyle="1" w:styleId="WW8Num21z1">
    <w:name w:val="WW8Num21z1"/>
    <w:rsid w:val="00923390"/>
    <w:rPr>
      <w:rFonts w:ascii="Courier New" w:hAnsi="Courier New" w:cs="Courier New"/>
    </w:rPr>
  </w:style>
  <w:style w:type="character" w:customStyle="1" w:styleId="WW8Num21z3">
    <w:name w:val="WW8Num21z3"/>
    <w:rsid w:val="00923390"/>
    <w:rPr>
      <w:rFonts w:ascii="Symbol" w:hAnsi="Symbol" w:cs="Symbol"/>
    </w:rPr>
  </w:style>
  <w:style w:type="character" w:customStyle="1" w:styleId="WW8Num22z0">
    <w:name w:val="WW8Num22z0"/>
    <w:rsid w:val="00923390"/>
    <w:rPr>
      <w:rFonts w:ascii="Symbol" w:hAnsi="Symbol" w:cs="Symbol"/>
    </w:rPr>
  </w:style>
  <w:style w:type="character" w:customStyle="1" w:styleId="WW8Num22z1">
    <w:name w:val="WW8Num22z1"/>
    <w:rsid w:val="00923390"/>
    <w:rPr>
      <w:rFonts w:ascii="Courier New" w:hAnsi="Courier New" w:cs="Courier New"/>
    </w:rPr>
  </w:style>
  <w:style w:type="character" w:customStyle="1" w:styleId="WW8Num22z2">
    <w:name w:val="WW8Num22z2"/>
    <w:rsid w:val="00923390"/>
    <w:rPr>
      <w:rFonts w:ascii="Wingdings" w:hAnsi="Wingdings" w:cs="Wingdings"/>
    </w:rPr>
  </w:style>
  <w:style w:type="character" w:customStyle="1" w:styleId="WW8Num23z0">
    <w:name w:val="WW8Num23z0"/>
    <w:rsid w:val="00923390"/>
    <w:rPr>
      <w:rFonts w:ascii="Symbol" w:hAnsi="Symbol" w:cs="Symbol"/>
      <w:color w:val="000000"/>
      <w:sz w:val="22"/>
      <w:szCs w:val="22"/>
      <w:lang w:val="en-GB"/>
    </w:rPr>
  </w:style>
  <w:style w:type="character" w:customStyle="1" w:styleId="WW8Num23z1">
    <w:name w:val="WW8Num23z1"/>
    <w:rsid w:val="00923390"/>
    <w:rPr>
      <w:rFonts w:ascii="Courier New" w:hAnsi="Courier New" w:cs="Courier New"/>
    </w:rPr>
  </w:style>
  <w:style w:type="character" w:customStyle="1" w:styleId="WW8Num23z2">
    <w:name w:val="WW8Num23z2"/>
    <w:rsid w:val="00923390"/>
    <w:rPr>
      <w:rFonts w:ascii="Wingdings" w:hAnsi="Wingdings" w:cs="Wingdings"/>
    </w:rPr>
  </w:style>
  <w:style w:type="character" w:customStyle="1" w:styleId="WW8Num24z0">
    <w:name w:val="WW8Num24z0"/>
    <w:rsid w:val="00923390"/>
    <w:rPr>
      <w:rFonts w:ascii="Wingdings" w:hAnsi="Wingdings" w:cs="Wingdings"/>
    </w:rPr>
  </w:style>
  <w:style w:type="character" w:customStyle="1" w:styleId="WW8Num24z1">
    <w:name w:val="WW8Num24z1"/>
    <w:rsid w:val="00923390"/>
    <w:rPr>
      <w:rFonts w:ascii="Courier New" w:hAnsi="Courier New" w:cs="Courier New"/>
    </w:rPr>
  </w:style>
  <w:style w:type="character" w:customStyle="1" w:styleId="WW8Num24z3">
    <w:name w:val="WW8Num24z3"/>
    <w:rsid w:val="00923390"/>
    <w:rPr>
      <w:rFonts w:ascii="Symbol" w:hAnsi="Symbol" w:cs="Symbol"/>
    </w:rPr>
  </w:style>
  <w:style w:type="character" w:customStyle="1" w:styleId="WW8Num25z0">
    <w:name w:val="WW8Num25z0"/>
    <w:rsid w:val="00923390"/>
    <w:rPr>
      <w:rFonts w:ascii="Symbol" w:hAnsi="Symbol" w:cs="Symbol"/>
    </w:rPr>
  </w:style>
  <w:style w:type="character" w:customStyle="1" w:styleId="WW8Num25z1">
    <w:name w:val="WW8Num25z1"/>
    <w:rsid w:val="00923390"/>
    <w:rPr>
      <w:rFonts w:ascii="Courier New" w:hAnsi="Courier New" w:cs="Courier New"/>
    </w:rPr>
  </w:style>
  <w:style w:type="character" w:customStyle="1" w:styleId="WW8Num25z2">
    <w:name w:val="WW8Num25z2"/>
    <w:rsid w:val="00923390"/>
    <w:rPr>
      <w:rFonts w:ascii="Wingdings" w:hAnsi="Wingdings" w:cs="Wingdings"/>
    </w:rPr>
  </w:style>
  <w:style w:type="character" w:customStyle="1" w:styleId="WW8Num26z0">
    <w:name w:val="WW8Num26z0"/>
    <w:rsid w:val="00923390"/>
    <w:rPr>
      <w:rFonts w:ascii="Symbol" w:hAnsi="Symbol" w:cs="Symbol"/>
      <w:color w:val="auto"/>
    </w:rPr>
  </w:style>
  <w:style w:type="character" w:customStyle="1" w:styleId="WW8Num26z1">
    <w:name w:val="WW8Num26z1"/>
    <w:rsid w:val="00923390"/>
    <w:rPr>
      <w:rFonts w:ascii="Courier New" w:hAnsi="Courier New" w:cs="Courier New"/>
    </w:rPr>
  </w:style>
  <w:style w:type="character" w:customStyle="1" w:styleId="WW8Num26z2">
    <w:name w:val="WW8Num26z2"/>
    <w:rsid w:val="00923390"/>
    <w:rPr>
      <w:rFonts w:ascii="Wingdings" w:hAnsi="Wingdings" w:cs="Wingdings"/>
    </w:rPr>
  </w:style>
  <w:style w:type="character" w:customStyle="1" w:styleId="WW8Num26z3">
    <w:name w:val="WW8Num26z3"/>
    <w:rsid w:val="00923390"/>
    <w:rPr>
      <w:rFonts w:ascii="Symbol" w:hAnsi="Symbol" w:cs="Symbol"/>
    </w:rPr>
  </w:style>
  <w:style w:type="character" w:customStyle="1" w:styleId="WW8Num27z0">
    <w:name w:val="WW8Num27z0"/>
    <w:rsid w:val="00923390"/>
    <w:rPr>
      <w:rFonts w:ascii="Wingdings" w:hAnsi="Wingdings" w:cs="Wingdings"/>
    </w:rPr>
  </w:style>
  <w:style w:type="character" w:customStyle="1" w:styleId="WW8Num27z1">
    <w:name w:val="WW8Num27z1"/>
    <w:rsid w:val="00923390"/>
    <w:rPr>
      <w:rFonts w:ascii="Courier New" w:hAnsi="Courier New" w:cs="Courier New"/>
    </w:rPr>
  </w:style>
  <w:style w:type="character" w:customStyle="1" w:styleId="WW8Num27z3">
    <w:name w:val="WW8Num27z3"/>
    <w:rsid w:val="00923390"/>
    <w:rPr>
      <w:rFonts w:ascii="Symbol" w:hAnsi="Symbol" w:cs="Symbol"/>
    </w:rPr>
  </w:style>
  <w:style w:type="character" w:customStyle="1" w:styleId="WW8Num28z0">
    <w:name w:val="WW8Num28z0"/>
    <w:rsid w:val="00923390"/>
    <w:rPr>
      <w:rFonts w:ascii="Wingdings" w:hAnsi="Wingdings" w:cs="Wingdings"/>
    </w:rPr>
  </w:style>
  <w:style w:type="character" w:customStyle="1" w:styleId="WW8Num28z1">
    <w:name w:val="WW8Num28z1"/>
    <w:rsid w:val="00923390"/>
    <w:rPr>
      <w:rFonts w:ascii="Courier New" w:hAnsi="Courier New" w:cs="Courier New"/>
    </w:rPr>
  </w:style>
  <w:style w:type="character" w:customStyle="1" w:styleId="WW8Num28z3">
    <w:name w:val="WW8Num28z3"/>
    <w:rsid w:val="00923390"/>
    <w:rPr>
      <w:rFonts w:ascii="Symbol" w:hAnsi="Symbol" w:cs="Symbol"/>
    </w:rPr>
  </w:style>
  <w:style w:type="character" w:customStyle="1" w:styleId="WW8Num29z0">
    <w:name w:val="WW8Num29z0"/>
    <w:rsid w:val="00923390"/>
    <w:rPr>
      <w:rFonts w:ascii="Wingdings" w:hAnsi="Wingdings" w:cs="Wingdings"/>
    </w:rPr>
  </w:style>
  <w:style w:type="character" w:customStyle="1" w:styleId="WW8Num29z1">
    <w:name w:val="WW8Num29z1"/>
    <w:rsid w:val="00923390"/>
    <w:rPr>
      <w:rFonts w:ascii="Courier New" w:hAnsi="Courier New" w:cs="Courier New"/>
    </w:rPr>
  </w:style>
  <w:style w:type="character" w:customStyle="1" w:styleId="WW8Num29z3">
    <w:name w:val="WW8Num29z3"/>
    <w:rsid w:val="00923390"/>
    <w:rPr>
      <w:rFonts w:ascii="Symbol" w:hAnsi="Symbol" w:cs="Symbol"/>
    </w:rPr>
  </w:style>
  <w:style w:type="character" w:customStyle="1" w:styleId="WW8Num30z0">
    <w:name w:val="WW8Num30z0"/>
    <w:rsid w:val="00923390"/>
    <w:rPr>
      <w:rFonts w:ascii="Wingdings" w:hAnsi="Wingdings" w:cs="Wingdings"/>
    </w:rPr>
  </w:style>
  <w:style w:type="character" w:customStyle="1" w:styleId="WW8Num30z1">
    <w:name w:val="WW8Num30z1"/>
    <w:rsid w:val="00923390"/>
    <w:rPr>
      <w:rFonts w:ascii="Courier New" w:hAnsi="Courier New" w:cs="Courier New"/>
    </w:rPr>
  </w:style>
  <w:style w:type="character" w:customStyle="1" w:styleId="WW8Num30z3">
    <w:name w:val="WW8Num30z3"/>
    <w:rsid w:val="00923390"/>
    <w:rPr>
      <w:rFonts w:ascii="Symbol" w:hAnsi="Symbol" w:cs="Symbol"/>
    </w:rPr>
  </w:style>
  <w:style w:type="character" w:customStyle="1" w:styleId="WW8Num31z0">
    <w:name w:val="WW8Num31z0"/>
    <w:rsid w:val="00923390"/>
    <w:rPr>
      <w:rFonts w:ascii="Symbol" w:hAnsi="Symbol" w:cs="Symbol"/>
      <w:lang w:val="en-GB"/>
    </w:rPr>
  </w:style>
  <w:style w:type="character" w:customStyle="1" w:styleId="WW8Num31z1">
    <w:name w:val="WW8Num31z1"/>
    <w:rsid w:val="00923390"/>
    <w:rPr>
      <w:rFonts w:ascii="Courier New" w:hAnsi="Courier New" w:cs="Courier New"/>
    </w:rPr>
  </w:style>
  <w:style w:type="character" w:customStyle="1" w:styleId="WW8Num31z2">
    <w:name w:val="WW8Num31z2"/>
    <w:rsid w:val="00923390"/>
    <w:rPr>
      <w:rFonts w:ascii="Wingdings" w:hAnsi="Wingdings" w:cs="Wingdings"/>
    </w:rPr>
  </w:style>
  <w:style w:type="character" w:customStyle="1" w:styleId="WW8Num32z0">
    <w:name w:val="WW8Num32z0"/>
    <w:rsid w:val="00923390"/>
    <w:rPr>
      <w:rFonts w:ascii="Wingdings" w:hAnsi="Wingdings" w:cs="Wingdings"/>
    </w:rPr>
  </w:style>
  <w:style w:type="character" w:customStyle="1" w:styleId="WW8Num32z1">
    <w:name w:val="WW8Num32z1"/>
    <w:rsid w:val="00923390"/>
    <w:rPr>
      <w:rFonts w:ascii="Courier New" w:hAnsi="Courier New" w:cs="Courier New"/>
    </w:rPr>
  </w:style>
  <w:style w:type="character" w:customStyle="1" w:styleId="WW8Num32z3">
    <w:name w:val="WW8Num32z3"/>
    <w:rsid w:val="00923390"/>
    <w:rPr>
      <w:rFonts w:ascii="Symbol" w:hAnsi="Symbol" w:cs="Symbol"/>
    </w:rPr>
  </w:style>
  <w:style w:type="character" w:customStyle="1" w:styleId="WW8Num33z0">
    <w:name w:val="WW8Num33z0"/>
    <w:rsid w:val="00923390"/>
    <w:rPr>
      <w:rFonts w:ascii="Symbol" w:hAnsi="Symbol" w:cs="Symbol"/>
    </w:rPr>
  </w:style>
  <w:style w:type="character" w:customStyle="1" w:styleId="WW8Num33z1">
    <w:name w:val="WW8Num33z1"/>
    <w:rsid w:val="00923390"/>
    <w:rPr>
      <w:rFonts w:ascii="Courier New" w:hAnsi="Courier New" w:cs="Courier New"/>
    </w:rPr>
  </w:style>
  <w:style w:type="character" w:customStyle="1" w:styleId="WW8Num33z2">
    <w:name w:val="WW8Num33z2"/>
    <w:rsid w:val="00923390"/>
    <w:rPr>
      <w:rFonts w:ascii="Wingdings" w:hAnsi="Wingdings" w:cs="Wingdings"/>
    </w:rPr>
  </w:style>
  <w:style w:type="character" w:customStyle="1" w:styleId="WW-DefaultParagraphFont">
    <w:name w:val="WW-Default Paragraph Font"/>
    <w:rsid w:val="00923390"/>
    <w:rPr>
      <w:rFonts w:ascii="Times New Roman" w:eastAsia="Times New Roman" w:hAnsi="Times New Roman" w:cs="Times New Roman"/>
    </w:rPr>
  </w:style>
  <w:style w:type="character" w:styleId="Hyperlink">
    <w:name w:val="Hyperlink"/>
    <w:rsid w:val="00923390"/>
    <w:rPr>
      <w:rFonts w:ascii="Times New Roman" w:eastAsia="Times New Roman" w:hAnsi="Times New Roman" w:cs="Times New Roman"/>
      <w:color w:val="0000FF"/>
      <w:u w:val="single"/>
    </w:rPr>
  </w:style>
  <w:style w:type="character" w:styleId="CommentReference">
    <w:name w:val="annotation reference"/>
    <w:rsid w:val="00923390"/>
    <w:rPr>
      <w:rFonts w:ascii="Times New Roman" w:eastAsia="Times New Roman" w:hAnsi="Times New Roman" w:cs="Times New Roman"/>
      <w:sz w:val="16"/>
      <w:szCs w:val="16"/>
    </w:rPr>
  </w:style>
  <w:style w:type="character" w:customStyle="1" w:styleId="HeaderChar">
    <w:name w:val="Header Char"/>
    <w:rsid w:val="00923390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uiPriority w:val="99"/>
    <w:rsid w:val="00923390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rsid w:val="0092339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923390"/>
    <w:pPr>
      <w:spacing w:after="120"/>
    </w:pPr>
  </w:style>
  <w:style w:type="paragraph" w:styleId="List">
    <w:name w:val="List"/>
    <w:basedOn w:val="BodyText"/>
    <w:rsid w:val="00923390"/>
    <w:rPr>
      <w:rFonts w:cs="Mangal"/>
    </w:rPr>
  </w:style>
  <w:style w:type="paragraph" w:styleId="Caption">
    <w:name w:val="caption"/>
    <w:basedOn w:val="Normal"/>
    <w:qFormat/>
    <w:rsid w:val="00923390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923390"/>
    <w:pPr>
      <w:suppressLineNumbers/>
    </w:pPr>
    <w:rPr>
      <w:rFonts w:cs="Mangal"/>
    </w:rPr>
  </w:style>
  <w:style w:type="paragraph" w:styleId="CommentText">
    <w:name w:val="annotation text"/>
    <w:basedOn w:val="Normal"/>
    <w:rsid w:val="00923390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923390"/>
    <w:rPr>
      <w:b/>
      <w:bCs/>
    </w:rPr>
  </w:style>
  <w:style w:type="paragraph" w:styleId="BalloonText">
    <w:name w:val="Balloon Text"/>
    <w:basedOn w:val="Normal"/>
    <w:rsid w:val="00923390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923390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Header">
    <w:name w:val="header"/>
    <w:basedOn w:val="Normal"/>
    <w:rsid w:val="00923390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rsid w:val="00923390"/>
    <w:pPr>
      <w:tabs>
        <w:tab w:val="center" w:pos="4680"/>
        <w:tab w:val="right" w:pos="9360"/>
      </w:tabs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81544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581544"/>
    <w:rPr>
      <w:lang w:eastAsia="zh-CN"/>
    </w:rPr>
  </w:style>
  <w:style w:type="character" w:styleId="EndnoteReference">
    <w:name w:val="endnote reference"/>
    <w:uiPriority w:val="99"/>
    <w:semiHidden/>
    <w:unhideWhenUsed/>
    <w:rsid w:val="0058154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5aa2b6df3306b10794577e0a2ff0e988134f530e18705c4458440321091b5b581a09100519435b5a1b4d58515c424154181c084b281e0103030014415c5d0855580f1b425c4c01090340281e0103120a10455f5a0b4d584b50535a4f162e024b4340017b6513521e040c4b4356014a4857034b4a5e0852421609190215424a106&amp;docType=doc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77D87-F838-4E45-A6EE-BD6F57600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PINKU PRAJAPATI</vt:lpstr>
    </vt:vector>
  </TitlesOfParts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PINKU PRAJAPATI</dc:title>
  <dc:creator>PRAJAPATI  BHAI</dc:creator>
  <cp:lastModifiedBy>Anand</cp:lastModifiedBy>
  <cp:revision>2</cp:revision>
  <cp:lastPrinted>2017-01-27T10:12:00Z</cp:lastPrinted>
  <dcterms:created xsi:type="dcterms:W3CDTF">2018-12-30T09:38:00Z</dcterms:created>
  <dcterms:modified xsi:type="dcterms:W3CDTF">2018-12-30T09:38:00Z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ditorName">
    <vt:lpwstr>Monica Singh</vt:lpwstr>
  </property>
  <property fmtid="{D5CDD505-2E9C-101B-9397-08002B2CF9AE}" pid="3" name="CorrespondenceListID">
    <vt:lpwstr>602470.000000000</vt:lpwstr>
  </property>
  <property fmtid="{D5CDD505-2E9C-101B-9397-08002B2CF9AE}" pid="4" name="CustomerCode">
    <vt:lpwstr>111017CS534186</vt:lpwstr>
  </property>
  <property fmtid="{D5CDD505-2E9C-101B-9397-08002B2CF9AE}" pid="5" name="CustomerID">
    <vt:lpwstr>534186.000000000</vt:lpwstr>
  </property>
  <property fmtid="{D5CDD505-2E9C-101B-9397-08002B2CF9AE}" pid="6" name="DeveloperAllocationDateTime">
    <vt:lpwstr>2011-10-18T10:40:58Z</vt:lpwstr>
  </property>
  <property fmtid="{D5CDD505-2E9C-101B-9397-08002B2CF9AE}" pid="7" name="DeveloperName">
    <vt:lpwstr>Jaismine Kaur</vt:lpwstr>
  </property>
  <property fmtid="{D5CDD505-2E9C-101B-9397-08002B2CF9AE}" pid="8" name="DeveloperVersionID">
    <vt:lpwstr>3584.00000000000</vt:lpwstr>
  </property>
  <property fmtid="{D5CDD505-2E9C-101B-9397-08002B2CF9AE}" pid="9" name="ExecutionStage">
    <vt:lpwstr>Auditing Done</vt:lpwstr>
  </property>
  <property fmtid="{D5CDD505-2E9C-101B-9397-08002B2CF9AE}" pid="10" name="ExperienceLevel">
    <vt:lpwstr>0</vt:lpwstr>
  </property>
  <property fmtid="{D5CDD505-2E9C-101B-9397-08002B2CF9AE}" pid="11" name="Format">
    <vt:lpwstr>Chronological</vt:lpwstr>
  </property>
  <property fmtid="{D5CDD505-2E9C-101B-9397-08002B2CF9AE}" pid="12" name="FunctionalArea">
    <vt:lpwstr>Engineering Design / R&amp;D;</vt:lpwstr>
  </property>
  <property fmtid="{D5CDD505-2E9C-101B-9397-08002B2CF9AE}" pid="13" name="IsFlagDraftRequestRejected">
    <vt:lpwstr>False</vt:lpwstr>
  </property>
  <property fmtid="{D5CDD505-2E9C-101B-9397-08002B2CF9AE}" pid="14" name="IsReFlashed">
    <vt:lpwstr>False</vt:lpwstr>
  </property>
  <property fmtid="{D5CDD505-2E9C-101B-9397-08002B2CF9AE}" pid="15" name="IsResBillingProfileCreated">
    <vt:lpwstr>Y</vt:lpwstr>
  </property>
  <property fmtid="{D5CDD505-2E9C-101B-9397-08002B2CF9AE}" pid="16" name="IsRUA">
    <vt:lpwstr>False</vt:lpwstr>
  </property>
  <property fmtid="{D5CDD505-2E9C-101B-9397-08002B2CF9AE}" pid="17" name="IsSoftCopy">
    <vt:lpwstr>Y</vt:lpwstr>
  </property>
  <property fmtid="{D5CDD505-2E9C-101B-9397-08002B2CF9AE}" pid="18" name="NormDays">
    <vt:lpwstr>8.00:00:00</vt:lpwstr>
  </property>
  <property fmtid="{D5CDD505-2E9C-101B-9397-08002B2CF9AE}" pid="19" name="Order">
    <vt:lpwstr>24760500.0000000</vt:lpwstr>
  </property>
  <property fmtid="{D5CDD505-2E9C-101B-9397-08002B2CF9AE}" pid="20" name="OriginalDeveloperID">
    <vt:lpwstr>d7f49065-bad9-4f0b-bf0d-b39943c4d5e6</vt:lpwstr>
  </property>
  <property fmtid="{D5CDD505-2E9C-101B-9397-08002B2CF9AE}" pid="21" name="OriginalDocumentVersionID">
    <vt:lpwstr>512.000000000000</vt:lpwstr>
  </property>
  <property fmtid="{D5CDD505-2E9C-101B-9397-08002B2CF9AE}" pid="22" name="QABonusScore">
    <vt:lpwstr>0</vt:lpwstr>
  </property>
  <property fmtid="{D5CDD505-2E9C-101B-9397-08002B2CF9AE}" pid="23" name="QADateTime">
    <vt:lpwstr>2011-10-19T18:03:01Z</vt:lpwstr>
  </property>
  <property fmtid="{D5CDD505-2E9C-101B-9397-08002B2CF9AE}" pid="24" name="QAFactualFiguresScore">
    <vt:lpwstr>0</vt:lpwstr>
  </property>
  <property fmtid="{D5CDD505-2E9C-101B-9397-08002B2CF9AE}" pid="25" name="QAFocusAreaScore">
    <vt:lpwstr>0</vt:lpwstr>
  </property>
  <property fmtid="{D5CDD505-2E9C-101B-9397-08002B2CF9AE}" pid="26" name="QAFormattingScore">
    <vt:lpwstr>0</vt:lpwstr>
  </property>
  <property fmtid="{D5CDD505-2E9C-101B-9397-08002B2CF9AE}" pid="27" name="QAGrammarScore">
    <vt:lpwstr>0</vt:lpwstr>
  </property>
  <property fmtid="{D5CDD505-2E9C-101B-9397-08002B2CF9AE}" pid="28" name="QAQualityScore">
    <vt:lpwstr>0</vt:lpwstr>
  </property>
  <property fmtid="{D5CDD505-2E9C-101B-9397-08002B2CF9AE}" pid="29" name="Rating">
    <vt:lpwstr>1</vt:lpwstr>
  </property>
  <property fmtid="{D5CDD505-2E9C-101B-9397-08002B2CF9AE}" pid="30" name="ResumeDevelopmentListID">
    <vt:lpwstr>247605.000000000</vt:lpwstr>
  </property>
  <property fmtid="{D5CDD505-2E9C-101B-9397-08002B2CF9AE}" pid="31" name="SendMail">
    <vt:lpwstr>True</vt:lpwstr>
  </property>
  <property fmtid="{D5CDD505-2E9C-101B-9397-08002B2CF9AE}" pid="32" name="TransactionCode">
    <vt:lpwstr>111017TS682419</vt:lpwstr>
  </property>
  <property fmtid="{D5CDD505-2E9C-101B-9397-08002B2CF9AE}" pid="33" name="TransactionID">
    <vt:lpwstr>682419.000000000</vt:lpwstr>
  </property>
  <property fmtid="{D5CDD505-2E9C-101B-9397-08002B2CF9AE}" pid="34" name="Trans_Service_ID">
    <vt:lpwstr>2230503</vt:lpwstr>
  </property>
  <property fmtid="{D5CDD505-2E9C-101B-9397-08002B2CF9AE}" pid="35" name="VisibleOnSMSPage">
    <vt:lpwstr>True</vt:lpwstr>
  </property>
  <property fmtid="{D5CDD505-2E9C-101B-9397-08002B2CF9AE}" pid="36" name="WorkflowExecutionID">
    <vt:lpwstr>196128.000000000</vt:lpwstr>
  </property>
  <property fmtid="{D5CDD505-2E9C-101B-9397-08002B2CF9AE}" pid="37" name="WorkflowStatus">
    <vt:lpwstr>Under Process</vt:lpwstr>
  </property>
</Properties>
</file>