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230C4" w:rsidRPr="001230C4" w:rsidRDefault="000B6947">
      <w:pPr>
        <w:jc w:val="center"/>
        <w:rPr>
          <w:b/>
          <w:sz w:val="36"/>
          <w:szCs w:val="36"/>
          <w:u w:val="single"/>
        </w:rPr>
      </w:pPr>
      <w:r w:rsidRPr="001230C4">
        <w:rPr>
          <w:b/>
          <w:sz w:val="36"/>
          <w:szCs w:val="36"/>
          <w:u w:val="single"/>
        </w:rPr>
        <w:t>CURRICULUM</w:t>
      </w:r>
      <w:r>
        <w:rPr>
          <w:b/>
          <w:sz w:val="36"/>
          <w:szCs w:val="36"/>
          <w:u w:val="single"/>
        </w:rPr>
        <w:t xml:space="preserve"> </w:t>
      </w:r>
      <w:r w:rsidRPr="001230C4">
        <w:rPr>
          <w:b/>
          <w:sz w:val="36"/>
          <w:szCs w:val="36"/>
          <w:u w:val="single"/>
        </w:rPr>
        <w:t>-</w:t>
      </w:r>
      <w:r>
        <w:rPr>
          <w:b/>
          <w:sz w:val="36"/>
          <w:szCs w:val="36"/>
          <w:u w:val="single"/>
        </w:rPr>
        <w:t xml:space="preserve"> </w:t>
      </w:r>
      <w:r w:rsidRPr="001230C4">
        <w:rPr>
          <w:b/>
          <w:sz w:val="36"/>
          <w:szCs w:val="36"/>
          <w:u w:val="single"/>
        </w:rPr>
        <w:t>VITAE</w:t>
      </w:r>
      <w:r w:rsidRPr="001230C4">
        <w:rPr>
          <w:b/>
          <w:sz w:val="36"/>
          <w:szCs w:val="36"/>
          <w:u w:val="single"/>
        </w:rPr>
        <w:t xml:space="preserve">   </w:t>
      </w:r>
    </w:p>
    <w:p w:rsidR="009735A9" w:rsidRPr="00032673" w:rsidRDefault="000B6947">
      <w:pPr>
        <w:rPr>
          <w:rFonts w:eastAsia="Batang"/>
          <w:b/>
          <w:sz w:val="36"/>
          <w:szCs w:val="36"/>
        </w:rPr>
      </w:pPr>
      <w:r w:rsidRPr="009611AE">
        <w:rPr>
          <w:rFonts w:eastAsia="Batang"/>
          <w:b/>
          <w:sz w:val="36"/>
          <w:szCs w:val="36"/>
        </w:rPr>
        <w:t>MANJEET YADAV</w:t>
      </w:r>
      <w:r>
        <w:rPr>
          <w:b/>
        </w:rPr>
        <w:t xml:space="preserve">                         </w:t>
      </w:r>
    </w:p>
    <w:p w:rsidR="009735A9" w:rsidRPr="00CE586F" w:rsidRDefault="000B6947" w:rsidP="00CE586F">
      <w:pPr>
        <w:tabs>
          <w:tab w:val="left" w:pos="5325"/>
        </w:tabs>
        <w:rPr>
          <w:b/>
          <w:bCs/>
          <w:sz w:val="22"/>
          <w:szCs w:val="22"/>
          <w:u w:val="single"/>
        </w:rPr>
      </w:pPr>
      <w:r>
        <w:rPr>
          <w:b/>
          <w:sz w:val="22"/>
          <w:szCs w:val="22"/>
        </w:rPr>
        <w:t>Email</w:t>
      </w:r>
      <w:r>
        <w:rPr>
          <w:sz w:val="22"/>
          <w:szCs w:val="22"/>
        </w:rPr>
        <w:t>:</w:t>
      </w:r>
      <w:r>
        <w:rPr>
          <w:sz w:val="22"/>
          <w:szCs w:val="22"/>
        </w:rPr>
        <w:t xml:space="preserve"> manjeetkhola93@gmail.com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                                                       </w:t>
      </w:r>
      <w:r>
        <w:rPr>
          <w:b/>
          <w:sz w:val="22"/>
          <w:szCs w:val="22"/>
        </w:rPr>
        <w:t>Mobile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+918053849604</w:t>
      </w:r>
    </w:p>
    <w:p w:rsidR="009735A9" w:rsidRDefault="000B6947">
      <w:pPr>
        <w:pBdr>
          <w:bottom w:val="single" w:sz="4" w:space="1" w:color="000000"/>
        </w:pBdr>
        <w:shd w:val="clear" w:color="auto" w:fill="D9D9D9"/>
        <w:rPr>
          <w:sz w:val="22"/>
          <w:szCs w:val="22"/>
        </w:rPr>
      </w:pPr>
      <w:r>
        <w:rPr>
          <w:b/>
          <w:sz w:val="22"/>
          <w:szCs w:val="22"/>
        </w:rPr>
        <w:t>OBJECTIVE</w:t>
      </w:r>
    </w:p>
    <w:p w:rsidR="00834589" w:rsidRDefault="000B6947" w:rsidP="00C1288C">
      <w:pPr>
        <w:rPr>
          <w:sz w:val="22"/>
          <w:szCs w:val="22"/>
        </w:rPr>
      </w:pPr>
    </w:p>
    <w:p w:rsidR="00C1288C" w:rsidRPr="007E0BBF" w:rsidRDefault="000B6947" w:rsidP="00C1288C">
      <w:r w:rsidRPr="007E0BBF">
        <w:t xml:space="preserve">To progress through dedication, hard work and </w:t>
      </w:r>
      <w:r w:rsidRPr="007E0BBF">
        <w:t>delivering the best of my capabilities and to prove myself in your esteemed organization.</w:t>
      </w:r>
    </w:p>
    <w:p w:rsidR="00CE7A70" w:rsidRDefault="000B6947" w:rsidP="00C1288C"/>
    <w:p w:rsidR="008C0EED" w:rsidRDefault="000B6947" w:rsidP="008C0EED">
      <w:pPr>
        <w:pBdr>
          <w:bottom w:val="single" w:sz="4" w:space="1" w:color="000000"/>
        </w:pBdr>
        <w:shd w:val="clear" w:color="auto" w:fill="D9D9D9"/>
        <w:rPr>
          <w:sz w:val="22"/>
          <w:szCs w:val="22"/>
        </w:rPr>
      </w:pPr>
      <w:r>
        <w:rPr>
          <w:b/>
          <w:sz w:val="22"/>
          <w:szCs w:val="22"/>
        </w:rPr>
        <w:t>SNAPSHOT</w:t>
      </w:r>
    </w:p>
    <w:p w:rsidR="00486B30" w:rsidRDefault="000B6947" w:rsidP="00486B30">
      <w:pPr>
        <w:suppressAutoHyphens w:val="0"/>
        <w:spacing w:after="40"/>
        <w:ind w:left="288"/>
        <w:jc w:val="both"/>
        <w:rPr>
          <w:sz w:val="22"/>
          <w:szCs w:val="22"/>
        </w:rPr>
      </w:pPr>
    </w:p>
    <w:p w:rsidR="00330F04" w:rsidRDefault="000B6947" w:rsidP="00330F04">
      <w:pPr>
        <w:numPr>
          <w:ilvl w:val="0"/>
          <w:numId w:val="11"/>
        </w:numPr>
        <w:suppressAutoHyphens w:val="0"/>
        <w:spacing w:after="40"/>
        <w:jc w:val="both"/>
        <w:rPr>
          <w:sz w:val="22"/>
          <w:szCs w:val="22"/>
        </w:rPr>
      </w:pPr>
      <w:r w:rsidRPr="00330F04">
        <w:rPr>
          <w:sz w:val="22"/>
          <w:szCs w:val="22"/>
        </w:rPr>
        <w:t>Result orien</w:t>
      </w:r>
      <w:r>
        <w:rPr>
          <w:sz w:val="22"/>
          <w:szCs w:val="22"/>
        </w:rPr>
        <w:t xml:space="preserve">ted professional with </w:t>
      </w:r>
      <w:r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 xml:space="preserve"> Y</w:t>
      </w:r>
      <w:r w:rsidRPr="00CF014B">
        <w:rPr>
          <w:b/>
          <w:sz w:val="22"/>
          <w:szCs w:val="22"/>
        </w:rPr>
        <w:t>ear</w:t>
      </w:r>
      <w:r>
        <w:rPr>
          <w:b/>
          <w:sz w:val="22"/>
          <w:szCs w:val="22"/>
        </w:rPr>
        <w:t>s</w:t>
      </w:r>
      <w:r w:rsidRPr="00330F04">
        <w:rPr>
          <w:sz w:val="22"/>
          <w:szCs w:val="22"/>
        </w:rPr>
        <w:t xml:space="preserve"> </w:t>
      </w:r>
      <w:r w:rsidRPr="004D0054">
        <w:rPr>
          <w:b/>
          <w:sz w:val="22"/>
          <w:szCs w:val="22"/>
        </w:rPr>
        <w:t xml:space="preserve">6 Months </w:t>
      </w:r>
      <w:r w:rsidRPr="00330F04">
        <w:rPr>
          <w:sz w:val="22"/>
          <w:szCs w:val="22"/>
        </w:rPr>
        <w:t>of experience in (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Purchase</w:t>
      </w:r>
      <w:r>
        <w:rPr>
          <w:b/>
          <w:sz w:val="22"/>
          <w:szCs w:val="22"/>
        </w:rPr>
        <w:t xml:space="preserve"> &amp; Supply Chain</w:t>
      </w:r>
      <w:r>
        <w:rPr>
          <w:b/>
          <w:sz w:val="22"/>
          <w:szCs w:val="22"/>
        </w:rPr>
        <w:t xml:space="preserve"> Dept.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r>
        <w:rPr>
          <w:sz w:val="22"/>
          <w:szCs w:val="22"/>
        </w:rPr>
        <w:t xml:space="preserve"> &amp; </w:t>
      </w:r>
      <w:r>
        <w:rPr>
          <w:b/>
          <w:sz w:val="22"/>
          <w:szCs w:val="22"/>
        </w:rPr>
        <w:t>1</w:t>
      </w:r>
      <w:r w:rsidRPr="00CF014B">
        <w:rPr>
          <w:b/>
          <w:sz w:val="22"/>
          <w:szCs w:val="22"/>
        </w:rPr>
        <w:t xml:space="preserve"> year</w:t>
      </w:r>
      <w:r w:rsidRPr="00330F04">
        <w:rPr>
          <w:sz w:val="22"/>
          <w:szCs w:val="22"/>
        </w:rPr>
        <w:t xml:space="preserve"> of experience in (</w:t>
      </w:r>
      <w:r>
        <w:rPr>
          <w:sz w:val="22"/>
          <w:szCs w:val="22"/>
        </w:rPr>
        <w:t xml:space="preserve"> </w:t>
      </w:r>
      <w:r w:rsidRPr="0091676E">
        <w:rPr>
          <w:b/>
          <w:sz w:val="22"/>
          <w:szCs w:val="22"/>
        </w:rPr>
        <w:t>Production Dept</w:t>
      </w:r>
      <w:r>
        <w:rPr>
          <w:sz w:val="22"/>
          <w:szCs w:val="22"/>
        </w:rPr>
        <w:t>. )</w:t>
      </w:r>
      <w:r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a </w:t>
      </w:r>
      <w:r>
        <w:rPr>
          <w:sz w:val="22"/>
          <w:szCs w:val="22"/>
        </w:rPr>
        <w:t>manufacturing company</w:t>
      </w:r>
      <w:r>
        <w:rPr>
          <w:sz w:val="22"/>
          <w:szCs w:val="22"/>
        </w:rPr>
        <w:t>.</w:t>
      </w:r>
    </w:p>
    <w:p w:rsidR="00834D4A" w:rsidRDefault="000B6947" w:rsidP="00834D4A">
      <w:pPr>
        <w:numPr>
          <w:ilvl w:val="0"/>
          <w:numId w:val="11"/>
        </w:numPr>
        <w:suppressAutoHyphens w:val="0"/>
        <w:jc w:val="both"/>
        <w:rPr>
          <w:sz w:val="22"/>
          <w:szCs w:val="22"/>
        </w:rPr>
      </w:pPr>
      <w:r w:rsidRPr="00717A94">
        <w:rPr>
          <w:sz w:val="22"/>
          <w:szCs w:val="22"/>
        </w:rPr>
        <w:t>Able to work independently a</w:t>
      </w:r>
      <w:r>
        <w:rPr>
          <w:sz w:val="22"/>
          <w:szCs w:val="22"/>
        </w:rPr>
        <w:t xml:space="preserve">s well as in a team environment &amp; </w:t>
      </w:r>
      <w:r>
        <w:rPr>
          <w:color w:val="000000"/>
          <w:sz w:val="22"/>
          <w:szCs w:val="22"/>
        </w:rPr>
        <w:t>Manpower l</w:t>
      </w:r>
      <w:r w:rsidRPr="00DC48AA">
        <w:rPr>
          <w:color w:val="000000"/>
          <w:sz w:val="22"/>
          <w:szCs w:val="22"/>
        </w:rPr>
        <w:t>eading capability</w:t>
      </w:r>
      <w:r>
        <w:rPr>
          <w:color w:val="000000"/>
          <w:sz w:val="22"/>
          <w:szCs w:val="22"/>
        </w:rPr>
        <w:t>.</w:t>
      </w:r>
    </w:p>
    <w:p w:rsidR="00834D4A" w:rsidRPr="00717A94" w:rsidRDefault="000B6947" w:rsidP="00834D4A">
      <w:pPr>
        <w:numPr>
          <w:ilvl w:val="0"/>
          <w:numId w:val="11"/>
        </w:numPr>
        <w:suppressAutoHyphens w:val="0"/>
        <w:jc w:val="both"/>
        <w:rPr>
          <w:sz w:val="22"/>
          <w:szCs w:val="22"/>
        </w:rPr>
      </w:pPr>
      <w:r w:rsidRPr="00717A94">
        <w:rPr>
          <w:sz w:val="22"/>
          <w:szCs w:val="22"/>
        </w:rPr>
        <w:t>Responsibl</w:t>
      </w:r>
      <w:r>
        <w:rPr>
          <w:sz w:val="22"/>
          <w:szCs w:val="22"/>
        </w:rPr>
        <w:t>e and eager to learn new skills &amp; Good knowledge of Administration.</w:t>
      </w:r>
    </w:p>
    <w:p w:rsidR="00834D4A" w:rsidRPr="002B21FD" w:rsidRDefault="000B6947" w:rsidP="00834D4A">
      <w:pPr>
        <w:numPr>
          <w:ilvl w:val="0"/>
          <w:numId w:val="11"/>
        </w:numPr>
        <w:suppressAutoHyphens w:val="0"/>
        <w:jc w:val="both"/>
        <w:rPr>
          <w:sz w:val="22"/>
          <w:szCs w:val="22"/>
        </w:rPr>
      </w:pPr>
      <w:r w:rsidRPr="00717A94">
        <w:rPr>
          <w:sz w:val="22"/>
          <w:szCs w:val="22"/>
        </w:rPr>
        <w:t xml:space="preserve">Good decision making </w:t>
      </w:r>
      <w:r>
        <w:rPr>
          <w:sz w:val="22"/>
          <w:szCs w:val="22"/>
        </w:rPr>
        <w:t>skill ,</w:t>
      </w:r>
      <w:r>
        <w:rPr>
          <w:sz w:val="22"/>
          <w:szCs w:val="22"/>
        </w:rPr>
        <w:t xml:space="preserve"> </w:t>
      </w:r>
      <w:r w:rsidRPr="00C4772C">
        <w:rPr>
          <w:color w:val="000000" w:themeColor="text1"/>
          <w:sz w:val="22"/>
          <w:szCs w:val="22"/>
          <w:shd w:val="clear" w:color="auto" w:fill="FFFFFF"/>
        </w:rPr>
        <w:t>supervision</w:t>
      </w:r>
      <w:r>
        <w:rPr>
          <w:rFonts w:ascii="Arial" w:hAnsi="Arial" w:cs="Arial"/>
          <w:color w:val="053041"/>
          <w:sz w:val="20"/>
          <w:szCs w:val="20"/>
          <w:shd w:val="clear" w:color="auto" w:fill="FFFFFF"/>
        </w:rPr>
        <w:t xml:space="preserve"> </w:t>
      </w:r>
      <w:r>
        <w:rPr>
          <w:sz w:val="22"/>
          <w:szCs w:val="22"/>
        </w:rPr>
        <w:t xml:space="preserve">skill &amp; Good </w:t>
      </w:r>
      <w:r>
        <w:rPr>
          <w:sz w:val="22"/>
          <w:szCs w:val="22"/>
        </w:rPr>
        <w:t>Communication skill.</w:t>
      </w:r>
    </w:p>
    <w:p w:rsidR="00834D4A" w:rsidRDefault="000B6947" w:rsidP="00834D4A">
      <w:pPr>
        <w:pStyle w:val="ListParagraph"/>
        <w:numPr>
          <w:ilvl w:val="0"/>
          <w:numId w:val="11"/>
        </w:numPr>
        <w:suppressAutoHyphens w:val="0"/>
        <w:jc w:val="both"/>
        <w:rPr>
          <w:sz w:val="22"/>
          <w:szCs w:val="22"/>
        </w:rPr>
      </w:pPr>
      <w:r w:rsidRPr="00834D4A">
        <w:rPr>
          <w:sz w:val="22"/>
          <w:szCs w:val="22"/>
        </w:rPr>
        <w:t>Highly dedicated to complete the work on time &amp; Highly self motivated.</w:t>
      </w:r>
    </w:p>
    <w:p w:rsidR="001F78F7" w:rsidRPr="00EC5848" w:rsidRDefault="000B6947" w:rsidP="001F78F7">
      <w:pPr>
        <w:numPr>
          <w:ilvl w:val="0"/>
          <w:numId w:val="11"/>
        </w:numPr>
        <w:suppressAutoHyphens w:val="0"/>
        <w:jc w:val="both"/>
        <w:rPr>
          <w:rFonts w:ascii="Verdana" w:hAnsi="Verdana"/>
          <w:sz w:val="17"/>
          <w:szCs w:val="17"/>
        </w:rPr>
      </w:pPr>
      <w:r w:rsidRPr="00717A94">
        <w:rPr>
          <w:sz w:val="22"/>
          <w:szCs w:val="22"/>
        </w:rPr>
        <w:t xml:space="preserve">Able to </w:t>
      </w:r>
      <w:r>
        <w:rPr>
          <w:sz w:val="22"/>
          <w:szCs w:val="22"/>
        </w:rPr>
        <w:t>deal with people diplomatically &amp;</w:t>
      </w:r>
      <w:r w:rsidRPr="002B21FD">
        <w:rPr>
          <w:sz w:val="22"/>
          <w:szCs w:val="22"/>
        </w:rPr>
        <w:t xml:space="preserve"> </w:t>
      </w:r>
      <w:r w:rsidRPr="00717A94">
        <w:rPr>
          <w:sz w:val="22"/>
          <w:szCs w:val="22"/>
        </w:rPr>
        <w:t>Excellent prese</w:t>
      </w:r>
      <w:r>
        <w:rPr>
          <w:sz w:val="22"/>
          <w:szCs w:val="22"/>
        </w:rPr>
        <w:t>ntation skills.</w:t>
      </w:r>
    </w:p>
    <w:p w:rsidR="00EC5848" w:rsidRPr="00EC5848" w:rsidRDefault="000B6947" w:rsidP="001F78F7">
      <w:pPr>
        <w:numPr>
          <w:ilvl w:val="0"/>
          <w:numId w:val="11"/>
        </w:numPr>
        <w:suppressAutoHyphens w:val="0"/>
        <w:jc w:val="both"/>
        <w:rPr>
          <w:sz w:val="22"/>
          <w:szCs w:val="22"/>
        </w:rPr>
      </w:pPr>
      <w:r w:rsidRPr="00EC5848">
        <w:rPr>
          <w:color w:val="000000"/>
          <w:sz w:val="22"/>
          <w:szCs w:val="22"/>
          <w:shd w:val="clear" w:color="auto" w:fill="FFFFFF"/>
        </w:rPr>
        <w:t xml:space="preserve">Liaison with </w:t>
      </w:r>
      <w:r>
        <w:rPr>
          <w:color w:val="000000"/>
          <w:sz w:val="22"/>
          <w:szCs w:val="22"/>
          <w:shd w:val="clear" w:color="auto" w:fill="FFFFFF"/>
        </w:rPr>
        <w:t>production,</w:t>
      </w:r>
      <w:r>
        <w:rPr>
          <w:color w:val="000000"/>
          <w:sz w:val="22"/>
          <w:szCs w:val="22"/>
          <w:shd w:val="clear" w:color="auto" w:fill="FFFFFF"/>
        </w:rPr>
        <w:t>quality,</w:t>
      </w:r>
      <w:r>
        <w:rPr>
          <w:color w:val="000000"/>
          <w:sz w:val="22"/>
          <w:szCs w:val="22"/>
          <w:shd w:val="clear" w:color="auto" w:fill="FFFFFF"/>
        </w:rPr>
        <w:t>inventory</w:t>
      </w:r>
      <w:r>
        <w:rPr>
          <w:color w:val="000000"/>
          <w:sz w:val="22"/>
          <w:szCs w:val="22"/>
          <w:shd w:val="clear" w:color="auto" w:fill="FFFFFF"/>
        </w:rPr>
        <w:t>,</w:t>
      </w:r>
      <w:r>
        <w:rPr>
          <w:color w:val="000000"/>
          <w:sz w:val="22"/>
          <w:szCs w:val="22"/>
          <w:shd w:val="clear" w:color="auto" w:fill="FFFFFF"/>
        </w:rPr>
        <w:t>marketing and planning Dept</w:t>
      </w:r>
      <w:r>
        <w:rPr>
          <w:color w:val="000000"/>
          <w:sz w:val="22"/>
          <w:szCs w:val="22"/>
          <w:shd w:val="clear" w:color="auto" w:fill="FFFFFF"/>
        </w:rPr>
        <w:t>.</w:t>
      </w:r>
    </w:p>
    <w:p w:rsidR="008C0EED" w:rsidRDefault="000B6947" w:rsidP="008C0EED">
      <w:pPr>
        <w:ind w:left="288"/>
      </w:pPr>
    </w:p>
    <w:p w:rsidR="008C0EED" w:rsidRDefault="000B6947" w:rsidP="008C0EED">
      <w:pPr>
        <w:pBdr>
          <w:bottom w:val="single" w:sz="4" w:space="1" w:color="000000"/>
        </w:pBdr>
        <w:shd w:val="clear" w:color="auto" w:fill="D9D9D9"/>
        <w:rPr>
          <w:sz w:val="22"/>
          <w:szCs w:val="22"/>
        </w:rPr>
      </w:pPr>
      <w:r>
        <w:rPr>
          <w:b/>
          <w:sz w:val="22"/>
          <w:szCs w:val="22"/>
        </w:rPr>
        <w:t xml:space="preserve">ROLES &amp; </w:t>
      </w:r>
      <w:r>
        <w:rPr>
          <w:b/>
          <w:sz w:val="22"/>
          <w:szCs w:val="22"/>
        </w:rPr>
        <w:t>RESPONSIBILITIES</w:t>
      </w:r>
    </w:p>
    <w:p w:rsidR="00486B30" w:rsidRDefault="000B6947" w:rsidP="00486B30">
      <w:pPr>
        <w:suppressAutoHyphens w:val="0"/>
        <w:ind w:left="720"/>
        <w:jc w:val="both"/>
        <w:rPr>
          <w:sz w:val="22"/>
          <w:szCs w:val="22"/>
        </w:rPr>
      </w:pPr>
    </w:p>
    <w:p w:rsidR="00461469" w:rsidRPr="003E27D6" w:rsidRDefault="000B6947" w:rsidP="00EB5EC0">
      <w:pPr>
        <w:pStyle w:val="ListParagraph"/>
        <w:numPr>
          <w:ilvl w:val="0"/>
          <w:numId w:val="20"/>
        </w:numPr>
      </w:pPr>
      <w:r w:rsidRPr="00EB5EC0">
        <w:rPr>
          <w:shd w:val="clear" w:color="auto" w:fill="FFFFFF"/>
        </w:rPr>
        <w:t>Prepare</w:t>
      </w:r>
      <w:r w:rsidRPr="003E27D6">
        <w:t xml:space="preserve"> </w:t>
      </w:r>
      <w:r w:rsidRPr="003E27D6">
        <w:t>Planning for</w:t>
      </w:r>
      <w:r w:rsidRPr="003E27D6">
        <w:t xml:space="preserve"> </w:t>
      </w:r>
      <w:r w:rsidRPr="003E27D6">
        <w:t xml:space="preserve">purchase of </w:t>
      </w:r>
      <w:r w:rsidRPr="003E27D6">
        <w:t xml:space="preserve">both </w:t>
      </w:r>
      <w:r w:rsidRPr="00EB5EC0">
        <w:rPr>
          <w:b/>
        </w:rPr>
        <w:t>Direct M</w:t>
      </w:r>
      <w:r w:rsidRPr="00EB5EC0">
        <w:rPr>
          <w:b/>
        </w:rPr>
        <w:t>aterial</w:t>
      </w:r>
      <w:r w:rsidRPr="00EB5EC0">
        <w:rPr>
          <w:b/>
        </w:rPr>
        <w:t xml:space="preserve"> &amp; Indirect Material</w:t>
      </w:r>
      <w:r w:rsidRPr="003E27D6">
        <w:t xml:space="preserve"> according to </w:t>
      </w:r>
      <w:r w:rsidRPr="003E27D6">
        <w:t>company</w:t>
      </w:r>
      <w:r w:rsidRPr="003E27D6">
        <w:t xml:space="preserve"> requirement</w:t>
      </w:r>
      <w:r w:rsidRPr="003E27D6">
        <w:t>.</w:t>
      </w:r>
    </w:p>
    <w:p w:rsidR="00C74E7B" w:rsidRDefault="000B6947" w:rsidP="00EB5EC0">
      <w:pPr>
        <w:pStyle w:val="ListParagraph"/>
        <w:numPr>
          <w:ilvl w:val="0"/>
          <w:numId w:val="20"/>
        </w:numPr>
      </w:pPr>
      <w:r w:rsidRPr="003E27D6">
        <w:t xml:space="preserve">Making sure that </w:t>
      </w:r>
      <w:r w:rsidRPr="003E27D6">
        <w:t>p</w:t>
      </w:r>
      <w:r w:rsidRPr="003E27D6">
        <w:t>urchase of material at right</w:t>
      </w:r>
      <w:r w:rsidRPr="003E27D6">
        <w:t xml:space="preserve"> cost</w:t>
      </w:r>
      <w:r w:rsidRPr="003E27D6">
        <w:t>,</w:t>
      </w:r>
      <w:r w:rsidRPr="003E27D6">
        <w:t xml:space="preserve"> right time,</w:t>
      </w:r>
      <w:r w:rsidRPr="003E27D6">
        <w:t xml:space="preserve"> </w:t>
      </w:r>
      <w:r w:rsidRPr="003E27D6">
        <w:t xml:space="preserve">right </w:t>
      </w:r>
      <w:r w:rsidRPr="003E27D6">
        <w:t>quality</w:t>
      </w:r>
      <w:r w:rsidRPr="003E27D6">
        <w:t xml:space="preserve"> &amp; </w:t>
      </w:r>
      <w:r w:rsidRPr="003E27D6">
        <w:t>quantity</w:t>
      </w:r>
      <w:r w:rsidRPr="003E27D6">
        <w:t xml:space="preserve"> ,</w:t>
      </w:r>
      <w:r w:rsidRPr="003E27D6">
        <w:t xml:space="preserve"> right contract &amp; service</w:t>
      </w:r>
      <w:r w:rsidRPr="003E27D6">
        <w:t>,</w:t>
      </w:r>
      <w:r w:rsidRPr="003E27D6">
        <w:t>right</w:t>
      </w:r>
      <w:r w:rsidRPr="003E27D6">
        <w:t xml:space="preserve"> transport,</w:t>
      </w:r>
      <w:r w:rsidRPr="003E27D6">
        <w:t xml:space="preserve"> right payment terms</w:t>
      </w:r>
      <w:r w:rsidRPr="003E27D6">
        <w:t xml:space="preserve"> and from right source</w:t>
      </w:r>
      <w:r w:rsidRPr="003E27D6">
        <w:t>.</w:t>
      </w:r>
    </w:p>
    <w:p w:rsidR="00A41A10" w:rsidRPr="003E27D6" w:rsidRDefault="000B6947" w:rsidP="00EB5EC0">
      <w:pPr>
        <w:pStyle w:val="ListParagraph"/>
        <w:numPr>
          <w:ilvl w:val="0"/>
          <w:numId w:val="20"/>
        </w:numPr>
      </w:pPr>
      <w:r w:rsidRPr="00EB5EC0">
        <w:rPr>
          <w:color w:val="000000"/>
        </w:rPr>
        <w:t>Preparing &amp; proper checking of requisition</w:t>
      </w:r>
      <w:r>
        <w:rPr>
          <w:color w:val="000000"/>
        </w:rPr>
        <w:t xml:space="preserve"> </w:t>
      </w:r>
      <w:r>
        <w:rPr>
          <w:color w:val="000000"/>
        </w:rPr>
        <w:t>&amp; Price Negotiation and Final the Price.</w:t>
      </w:r>
    </w:p>
    <w:p w:rsidR="00DA39B0" w:rsidRPr="003E27D6" w:rsidRDefault="000B6947" w:rsidP="00EB5EC0">
      <w:pPr>
        <w:pStyle w:val="ListParagraph"/>
        <w:numPr>
          <w:ilvl w:val="0"/>
          <w:numId w:val="20"/>
        </w:numPr>
      </w:pPr>
      <w:r w:rsidRPr="00EB5EC0">
        <w:rPr>
          <w:color w:val="000000"/>
        </w:rPr>
        <w:t xml:space="preserve">Also </w:t>
      </w:r>
      <w:r w:rsidRPr="00EB5EC0">
        <w:rPr>
          <w:color w:val="000000"/>
        </w:rPr>
        <w:t>Checking</w:t>
      </w:r>
      <w:r w:rsidRPr="00EB5EC0">
        <w:rPr>
          <w:color w:val="000000"/>
        </w:rPr>
        <w:t xml:space="preserve"> demand of material from </w:t>
      </w:r>
      <w:r w:rsidRPr="00EB5EC0">
        <w:rPr>
          <w:color w:val="000000"/>
        </w:rPr>
        <w:t xml:space="preserve">other </w:t>
      </w:r>
      <w:r w:rsidRPr="00EB5EC0">
        <w:rPr>
          <w:color w:val="000000"/>
        </w:rPr>
        <w:t xml:space="preserve"> departments</w:t>
      </w:r>
      <w:r w:rsidRPr="00EB5EC0">
        <w:rPr>
          <w:color w:val="000000"/>
        </w:rPr>
        <w:t xml:space="preserve"> </w:t>
      </w:r>
      <w:r w:rsidRPr="00EB5EC0">
        <w:rPr>
          <w:color w:val="000000"/>
        </w:rPr>
        <w:t>(office,tools room</w:t>
      </w:r>
      <w:r w:rsidRPr="00EB5EC0">
        <w:rPr>
          <w:color w:val="000000"/>
        </w:rPr>
        <w:t>,housekeeping</w:t>
      </w:r>
      <w:r w:rsidRPr="00EB5EC0">
        <w:rPr>
          <w:color w:val="000000"/>
        </w:rPr>
        <w:t xml:space="preserve"> etc.)</w:t>
      </w:r>
    </w:p>
    <w:p w:rsidR="005B35CA" w:rsidRPr="003E27D6" w:rsidRDefault="000B6947" w:rsidP="00EB5EC0">
      <w:pPr>
        <w:pStyle w:val="ListParagraph"/>
        <w:numPr>
          <w:ilvl w:val="0"/>
          <w:numId w:val="20"/>
        </w:numPr>
      </w:pPr>
      <w:r w:rsidRPr="00EB5EC0">
        <w:rPr>
          <w:color w:val="000000"/>
          <w:shd w:val="clear" w:color="auto" w:fill="FFFFFF"/>
        </w:rPr>
        <w:t>Receiving of quotation</w:t>
      </w:r>
      <w:r w:rsidRPr="00EB5EC0">
        <w:rPr>
          <w:color w:val="000000"/>
          <w:shd w:val="clear" w:color="auto" w:fill="FFFFFF"/>
        </w:rPr>
        <w:t xml:space="preserve"> from vendors</w:t>
      </w:r>
      <w:r w:rsidRPr="00EB5EC0">
        <w:rPr>
          <w:color w:val="000000"/>
          <w:shd w:val="clear" w:color="auto" w:fill="FFFFFF"/>
        </w:rPr>
        <w:t xml:space="preserve"> , </w:t>
      </w:r>
      <w:r w:rsidRPr="00EB5EC0">
        <w:rPr>
          <w:color w:val="000000"/>
          <w:shd w:val="clear" w:color="auto" w:fill="FFFFFF"/>
        </w:rPr>
        <w:t>develop</w:t>
      </w:r>
      <w:r w:rsidRPr="00EB5EC0">
        <w:rPr>
          <w:color w:val="000000"/>
          <w:shd w:val="clear" w:color="auto" w:fill="FFFFFF"/>
        </w:rPr>
        <w:t>ment</w:t>
      </w:r>
      <w:r w:rsidRPr="00EB5EC0">
        <w:rPr>
          <w:color w:val="000000"/>
          <w:shd w:val="clear" w:color="auto" w:fill="FFFFFF"/>
        </w:rPr>
        <w:t xml:space="preserve"> new vendors</w:t>
      </w:r>
      <w:r w:rsidRPr="00EB5EC0">
        <w:rPr>
          <w:color w:val="000000"/>
          <w:shd w:val="clear" w:color="auto" w:fill="FFFFFF"/>
        </w:rPr>
        <w:t xml:space="preserve"> &amp; Placing of order.</w:t>
      </w:r>
    </w:p>
    <w:p w:rsidR="005B35CA" w:rsidRPr="003E27D6" w:rsidRDefault="000B6947" w:rsidP="00EB5EC0">
      <w:pPr>
        <w:pStyle w:val="ListParagraph"/>
        <w:numPr>
          <w:ilvl w:val="0"/>
          <w:numId w:val="20"/>
        </w:numPr>
      </w:pPr>
      <w:r w:rsidRPr="00EB5EC0">
        <w:rPr>
          <w:color w:val="000000"/>
          <w:shd w:val="clear" w:color="auto" w:fill="FFFFFF"/>
        </w:rPr>
        <w:t xml:space="preserve">Also </w:t>
      </w:r>
      <w:r w:rsidRPr="00EB5EC0">
        <w:rPr>
          <w:color w:val="000000"/>
          <w:shd w:val="clear" w:color="auto" w:fill="FFFFFF"/>
        </w:rPr>
        <w:t>close contact with</w:t>
      </w:r>
      <w:r w:rsidRPr="00EB5EC0">
        <w:rPr>
          <w:color w:val="000000"/>
          <w:shd w:val="clear" w:color="auto" w:fill="FFFFFF"/>
        </w:rPr>
        <w:t xml:space="preserve"> incoming materials</w:t>
      </w:r>
      <w:r w:rsidRPr="00EB5EC0">
        <w:rPr>
          <w:color w:val="000000"/>
          <w:shd w:val="clear" w:color="auto" w:fill="FFFFFF"/>
        </w:rPr>
        <w:t xml:space="preserve"> Inspection dept.</w:t>
      </w:r>
    </w:p>
    <w:p w:rsidR="005B35CA" w:rsidRPr="003E27D6" w:rsidRDefault="000B6947" w:rsidP="00EB5EC0">
      <w:pPr>
        <w:pStyle w:val="ListParagraph"/>
        <w:numPr>
          <w:ilvl w:val="0"/>
          <w:numId w:val="20"/>
        </w:numPr>
      </w:pPr>
      <w:r w:rsidRPr="00EB5EC0">
        <w:rPr>
          <w:color w:val="000000"/>
          <w:shd w:val="clear" w:color="auto" w:fill="FFFFFF"/>
        </w:rPr>
        <w:t>Verification of vendor invoices and coordinates with accounts dept</w:t>
      </w:r>
      <w:r w:rsidRPr="00EB5EC0">
        <w:rPr>
          <w:color w:val="000000"/>
          <w:shd w:val="clear" w:color="auto" w:fill="FFFFFF"/>
        </w:rPr>
        <w:t xml:space="preserve"> regarding payment.</w:t>
      </w:r>
    </w:p>
    <w:p w:rsidR="00687978" w:rsidRPr="003E27D6" w:rsidRDefault="000B6947" w:rsidP="00EB5EC0">
      <w:pPr>
        <w:pStyle w:val="ListParagraph"/>
        <w:numPr>
          <w:ilvl w:val="0"/>
          <w:numId w:val="20"/>
        </w:numPr>
      </w:pPr>
      <w:r w:rsidRPr="00EB5EC0">
        <w:rPr>
          <w:shd w:val="clear" w:color="auto" w:fill="FFFFFF"/>
        </w:rPr>
        <w:t>Also Prepare</w:t>
      </w:r>
      <w:r w:rsidRPr="003E27D6">
        <w:t xml:space="preserve"> </w:t>
      </w:r>
      <w:r>
        <w:t xml:space="preserve">Planning of </w:t>
      </w:r>
      <w:r w:rsidRPr="003E27D6">
        <w:t xml:space="preserve"> inventory</w:t>
      </w:r>
      <w:r w:rsidRPr="003E27D6">
        <w:t xml:space="preserve"> control, logistics and distribution.</w:t>
      </w:r>
    </w:p>
    <w:p w:rsidR="00D240DC" w:rsidRDefault="000B6947" w:rsidP="00EB5EC0">
      <w:pPr>
        <w:pStyle w:val="ListParagraph"/>
        <w:numPr>
          <w:ilvl w:val="0"/>
          <w:numId w:val="20"/>
        </w:numPr>
      </w:pPr>
      <w:r w:rsidRPr="003E27D6">
        <w:t>Also Responsible for supply of  raw material  from our  warehouse to our 10 units on time</w:t>
      </w:r>
      <w:r>
        <w:t>.</w:t>
      </w:r>
    </w:p>
    <w:p w:rsidR="00CA2880" w:rsidRPr="00687978" w:rsidRDefault="000B6947" w:rsidP="00EB5EC0">
      <w:pPr>
        <w:pStyle w:val="ListParagraph"/>
        <w:numPr>
          <w:ilvl w:val="0"/>
          <w:numId w:val="20"/>
        </w:numPr>
      </w:pPr>
      <w:r w:rsidRPr="00EB5EC0">
        <w:rPr>
          <w:color w:val="000000"/>
          <w:shd w:val="clear" w:color="auto" w:fill="FFFFFF"/>
        </w:rPr>
        <w:t>Maintaining purchasing &amp; dispatch records and files.</w:t>
      </w:r>
    </w:p>
    <w:p w:rsidR="008C0EED" w:rsidRPr="003E27D6" w:rsidRDefault="000B6947" w:rsidP="00EB5EC0">
      <w:pPr>
        <w:pStyle w:val="ListParagraph"/>
        <w:numPr>
          <w:ilvl w:val="0"/>
          <w:numId w:val="20"/>
        </w:numPr>
      </w:pPr>
      <w:r w:rsidRPr="003E27D6">
        <w:t>An ability to handle the pressures arising from having to meet deadlines a</w:t>
      </w:r>
      <w:r w:rsidRPr="003E27D6">
        <w:t>nd targets .</w:t>
      </w:r>
    </w:p>
    <w:p w:rsidR="00461469" w:rsidRPr="003E27D6" w:rsidRDefault="000B6947" w:rsidP="00EB5EC0">
      <w:pPr>
        <w:pStyle w:val="ListParagraph"/>
        <w:numPr>
          <w:ilvl w:val="0"/>
          <w:numId w:val="20"/>
        </w:numPr>
      </w:pPr>
      <w:r w:rsidRPr="003E27D6">
        <w:t>Able to evaluate complex situations and find solutions for them.</w:t>
      </w:r>
    </w:p>
    <w:p w:rsidR="00DF1E7D" w:rsidRPr="003E27D6" w:rsidRDefault="000B6947" w:rsidP="00EB5EC0">
      <w:pPr>
        <w:pStyle w:val="ListParagraph"/>
        <w:numPr>
          <w:ilvl w:val="0"/>
          <w:numId w:val="20"/>
        </w:numPr>
      </w:pPr>
      <w:r w:rsidRPr="003E27D6">
        <w:t>Extensive knowledge of coordinating all of the entities involved in a P</w:t>
      </w:r>
      <w:r w:rsidRPr="003E27D6">
        <w:t>urchase</w:t>
      </w:r>
      <w:r w:rsidRPr="003E27D6">
        <w:t xml:space="preserve"> &amp; SCM.</w:t>
      </w:r>
    </w:p>
    <w:p w:rsidR="008C31DC" w:rsidRPr="003E27D6" w:rsidRDefault="000B6947" w:rsidP="00EB5EC0">
      <w:pPr>
        <w:pStyle w:val="ListParagraph"/>
        <w:numPr>
          <w:ilvl w:val="0"/>
          <w:numId w:val="20"/>
        </w:numPr>
      </w:pPr>
      <w:r w:rsidRPr="003E27D6">
        <w:t xml:space="preserve">Knowledge of managing returns and rejections professionally &amp; promptly with </w:t>
      </w:r>
      <w:r w:rsidRPr="003E27D6">
        <w:t>vendors</w:t>
      </w:r>
      <w:r w:rsidRPr="003E27D6">
        <w:t>.</w:t>
      </w:r>
    </w:p>
    <w:p w:rsidR="00742E39" w:rsidRPr="003E27D6" w:rsidRDefault="000B6947" w:rsidP="00EB5EC0">
      <w:pPr>
        <w:pStyle w:val="ListParagraph"/>
        <w:numPr>
          <w:ilvl w:val="0"/>
          <w:numId w:val="20"/>
        </w:numPr>
      </w:pPr>
      <w:r w:rsidRPr="003E27D6">
        <w:t xml:space="preserve">Making </w:t>
      </w:r>
      <w:r w:rsidRPr="003E27D6">
        <w:t xml:space="preserve">sure that the production line not stop </w:t>
      </w:r>
      <w:r w:rsidRPr="003E27D6">
        <w:t xml:space="preserve">due to shortage of </w:t>
      </w:r>
      <w:r w:rsidRPr="003E27D6">
        <w:t xml:space="preserve"> material.</w:t>
      </w:r>
      <w:r w:rsidRPr="003E27D6">
        <w:t xml:space="preserve"> </w:t>
      </w:r>
    </w:p>
    <w:p w:rsidR="00014C4D" w:rsidRPr="003E27D6" w:rsidRDefault="000B6947" w:rsidP="00EB5EC0">
      <w:pPr>
        <w:pStyle w:val="ListParagraph"/>
        <w:numPr>
          <w:ilvl w:val="0"/>
          <w:numId w:val="20"/>
        </w:numPr>
      </w:pPr>
      <w:r w:rsidRPr="003E27D6">
        <w:t xml:space="preserve">Regular coordination with inventory </w:t>
      </w:r>
      <w:r>
        <w:t xml:space="preserve">dept </w:t>
      </w:r>
      <w:r w:rsidRPr="003E27D6">
        <w:t>for current stock of material.</w:t>
      </w:r>
    </w:p>
    <w:p w:rsidR="003466FC" w:rsidRDefault="000B6947" w:rsidP="004E5DEC">
      <w:pPr>
        <w:jc w:val="both"/>
        <w:rPr>
          <w:sz w:val="22"/>
          <w:szCs w:val="22"/>
        </w:rPr>
      </w:pPr>
    </w:p>
    <w:p w:rsidR="008C0EED" w:rsidRDefault="000B6947" w:rsidP="008C0EED">
      <w:pPr>
        <w:pBdr>
          <w:bottom w:val="single" w:sz="4" w:space="1" w:color="000000"/>
        </w:pBdr>
        <w:shd w:val="clear" w:color="auto" w:fill="D9D9D9"/>
        <w:rPr>
          <w:sz w:val="22"/>
          <w:szCs w:val="22"/>
        </w:rPr>
      </w:pPr>
      <w:r>
        <w:rPr>
          <w:b/>
          <w:sz w:val="22"/>
          <w:szCs w:val="22"/>
        </w:rPr>
        <w:t>EMPLOYMENT PROFILE</w:t>
      </w:r>
    </w:p>
    <w:p w:rsidR="00354AF4" w:rsidRPr="00F47CA1" w:rsidRDefault="000B6947" w:rsidP="00717A9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2B76AC">
        <w:rPr>
          <w:b/>
        </w:rPr>
        <w:t>C</w:t>
      </w:r>
      <w:r w:rsidRPr="00F47CA1">
        <w:rPr>
          <w:sz w:val="22"/>
          <w:szCs w:val="22"/>
        </w:rPr>
        <w:t xml:space="preserve">urrently working with </w:t>
      </w:r>
      <w:r w:rsidRPr="00F47CA1">
        <w:rPr>
          <w:b/>
          <w:sz w:val="22"/>
          <w:szCs w:val="22"/>
        </w:rPr>
        <w:t>F</w:t>
      </w:r>
      <w:r w:rsidRPr="00F47CA1">
        <w:rPr>
          <w:sz w:val="22"/>
          <w:szCs w:val="22"/>
        </w:rPr>
        <w:t xml:space="preserve">IVE CORE ELECTRONICS LTD.As a </w:t>
      </w:r>
      <w:r>
        <w:rPr>
          <w:b/>
          <w:sz w:val="22"/>
          <w:szCs w:val="22"/>
        </w:rPr>
        <w:t>Purchase</w:t>
      </w:r>
      <w:r>
        <w:rPr>
          <w:b/>
          <w:sz w:val="22"/>
          <w:szCs w:val="22"/>
        </w:rPr>
        <w:t xml:space="preserve"> E</w:t>
      </w:r>
      <w:r w:rsidRPr="00461469">
        <w:rPr>
          <w:b/>
          <w:sz w:val="22"/>
          <w:szCs w:val="22"/>
        </w:rPr>
        <w:t>xecutive</w:t>
      </w:r>
      <w:r>
        <w:rPr>
          <w:b/>
          <w:sz w:val="22"/>
          <w:szCs w:val="22"/>
        </w:rPr>
        <w:t xml:space="preserve"> </w:t>
      </w:r>
      <w:r w:rsidRPr="00F47CA1">
        <w:rPr>
          <w:sz w:val="22"/>
          <w:szCs w:val="22"/>
        </w:rPr>
        <w:t>from</w:t>
      </w:r>
      <w:r>
        <w:rPr>
          <w:sz w:val="22"/>
          <w:szCs w:val="22"/>
        </w:rPr>
        <w:t xml:space="preserve">          </w:t>
      </w:r>
      <w:r w:rsidRPr="00F47CA1">
        <w:rPr>
          <w:sz w:val="22"/>
          <w:szCs w:val="22"/>
        </w:rPr>
        <w:t xml:space="preserve"> </w:t>
      </w:r>
      <w:r w:rsidRPr="00F03EEA">
        <w:rPr>
          <w:b/>
          <w:sz w:val="22"/>
          <w:szCs w:val="22"/>
        </w:rPr>
        <w:t>(</w:t>
      </w:r>
      <w:r w:rsidRPr="00F03EEA">
        <w:rPr>
          <w:b/>
          <w:sz w:val="22"/>
          <w:szCs w:val="22"/>
        </w:rPr>
        <w:t>February,</w:t>
      </w:r>
      <w:r w:rsidRPr="00F03EEA">
        <w:rPr>
          <w:b/>
          <w:sz w:val="22"/>
          <w:szCs w:val="22"/>
        </w:rPr>
        <w:t xml:space="preserve"> 2015 to till date</w:t>
      </w:r>
      <w:r w:rsidRPr="00F03EEA">
        <w:rPr>
          <w:b/>
          <w:sz w:val="22"/>
          <w:szCs w:val="22"/>
        </w:rPr>
        <w:t>)</w:t>
      </w:r>
      <w:r w:rsidRPr="00F03EEA">
        <w:rPr>
          <w:b/>
          <w:sz w:val="22"/>
          <w:szCs w:val="22"/>
        </w:rPr>
        <w:t>.</w:t>
      </w:r>
      <w:r w:rsidRPr="00F47CA1">
        <w:rPr>
          <w:sz w:val="22"/>
          <w:szCs w:val="22"/>
        </w:rPr>
        <w:t xml:space="preserve"> </w:t>
      </w:r>
    </w:p>
    <w:p w:rsidR="0088542B" w:rsidRDefault="000B6947" w:rsidP="00717A94">
      <w:pPr>
        <w:widowControl w:val="0"/>
        <w:autoSpaceDE w:val="0"/>
        <w:autoSpaceDN w:val="0"/>
        <w:adjustRightInd w:val="0"/>
        <w:rPr>
          <w:rFonts w:cs="Calibri"/>
          <w:sz w:val="22"/>
          <w:szCs w:val="22"/>
          <w:shd w:val="clear" w:color="auto" w:fill="FFFFFF"/>
        </w:rPr>
      </w:pPr>
      <w:r w:rsidRPr="00F47CA1">
        <w:rPr>
          <w:b/>
          <w:sz w:val="22"/>
          <w:szCs w:val="22"/>
        </w:rPr>
        <w:t>F</w:t>
      </w:r>
      <w:r w:rsidRPr="00F47CA1">
        <w:rPr>
          <w:sz w:val="22"/>
          <w:szCs w:val="22"/>
        </w:rPr>
        <w:t xml:space="preserve">IVE CORE ELECTRONICS LTD is the </w:t>
      </w:r>
      <w:r w:rsidRPr="00F47CA1">
        <w:rPr>
          <w:rFonts w:cs="Calibri"/>
          <w:sz w:val="22"/>
          <w:szCs w:val="22"/>
          <w:shd w:val="clear" w:color="auto" w:fill="FFFFFF"/>
        </w:rPr>
        <w:t>Public Addressing Equipments</w:t>
      </w:r>
      <w:r w:rsidRPr="00F47CA1">
        <w:rPr>
          <w:rFonts w:cs="Calibri"/>
          <w:sz w:val="22"/>
          <w:szCs w:val="22"/>
          <w:shd w:val="clear" w:color="auto" w:fill="FFFFFF"/>
        </w:rPr>
        <w:t xml:space="preserve"> </w:t>
      </w:r>
      <w:r w:rsidRPr="00F47CA1">
        <w:rPr>
          <w:sz w:val="22"/>
          <w:szCs w:val="22"/>
        </w:rPr>
        <w:t>(amplifier,speaker,woofer,</w:t>
      </w:r>
      <w:r>
        <w:rPr>
          <w:sz w:val="22"/>
          <w:szCs w:val="22"/>
        </w:rPr>
        <w:t>home theater,</w:t>
      </w:r>
      <w:r w:rsidRPr="00F47CA1">
        <w:rPr>
          <w:sz w:val="22"/>
          <w:szCs w:val="22"/>
        </w:rPr>
        <w:t>horn,column</w:t>
      </w:r>
      <w:r w:rsidRPr="00F47CA1">
        <w:rPr>
          <w:sz w:val="22"/>
          <w:szCs w:val="22"/>
        </w:rPr>
        <w:t>,</w:t>
      </w:r>
      <w:r w:rsidRPr="00F47CA1">
        <w:rPr>
          <w:rFonts w:cs="Arial"/>
          <w:sz w:val="22"/>
          <w:szCs w:val="22"/>
        </w:rPr>
        <w:t xml:space="preserve"> Solder wire</w:t>
      </w:r>
      <w:r w:rsidRPr="00F47CA1">
        <w:rPr>
          <w:sz w:val="22"/>
          <w:szCs w:val="22"/>
        </w:rPr>
        <w:t>)</w:t>
      </w:r>
      <w:r w:rsidRPr="00F47CA1">
        <w:rPr>
          <w:sz w:val="22"/>
          <w:szCs w:val="22"/>
        </w:rPr>
        <w:t xml:space="preserve"> manufacturing company </w:t>
      </w:r>
      <w:r w:rsidRPr="00F47CA1">
        <w:rPr>
          <w:rFonts w:cs="Calibri"/>
          <w:sz w:val="22"/>
          <w:szCs w:val="22"/>
          <w:shd w:val="clear" w:color="auto" w:fill="FFFFFF"/>
        </w:rPr>
        <w:t xml:space="preserve">and also </w:t>
      </w:r>
      <w:r>
        <w:rPr>
          <w:rFonts w:cs="Calibri"/>
          <w:sz w:val="22"/>
          <w:szCs w:val="22"/>
          <w:shd w:val="clear" w:color="auto" w:fill="FFFFFF"/>
        </w:rPr>
        <w:t xml:space="preserve">the </w:t>
      </w:r>
      <w:r w:rsidRPr="00F47CA1">
        <w:rPr>
          <w:rFonts w:cs="Calibri"/>
          <w:sz w:val="22"/>
          <w:szCs w:val="22"/>
          <w:shd w:val="clear" w:color="auto" w:fill="FFFFFF"/>
        </w:rPr>
        <w:t>exporter</w:t>
      </w:r>
      <w:r>
        <w:rPr>
          <w:rFonts w:cs="Calibri"/>
          <w:sz w:val="22"/>
          <w:szCs w:val="22"/>
          <w:shd w:val="clear" w:color="auto" w:fill="FFFFFF"/>
        </w:rPr>
        <w:t>.</w:t>
      </w:r>
    </w:p>
    <w:p w:rsidR="001749FB" w:rsidRPr="00F47CA1" w:rsidRDefault="000B6947" w:rsidP="00717A9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rFonts w:cs="Calibri"/>
          <w:sz w:val="22"/>
          <w:szCs w:val="22"/>
          <w:shd w:val="clear" w:color="auto" w:fill="FFFFFF"/>
        </w:rPr>
        <w:t xml:space="preserve"> </w:t>
      </w:r>
      <w:r w:rsidRPr="00A52EBC">
        <w:rPr>
          <w:rFonts w:cs="Calibri"/>
          <w:b/>
          <w:sz w:val="22"/>
          <w:szCs w:val="22"/>
          <w:shd w:val="clear" w:color="auto" w:fill="FFFFFF"/>
        </w:rPr>
        <w:t>10</w:t>
      </w:r>
      <w:r>
        <w:rPr>
          <w:rFonts w:cs="Calibri"/>
          <w:b/>
          <w:sz w:val="22"/>
          <w:szCs w:val="22"/>
          <w:shd w:val="clear" w:color="auto" w:fill="FFFFFF"/>
        </w:rPr>
        <w:t xml:space="preserve"> </w:t>
      </w:r>
      <w:r>
        <w:rPr>
          <w:rFonts w:cs="Calibri"/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</w:rPr>
        <w:t>M</w:t>
      </w:r>
      <w:r w:rsidRPr="00F47CA1">
        <w:rPr>
          <w:sz w:val="22"/>
          <w:szCs w:val="22"/>
        </w:rPr>
        <w:t>anufacturing</w:t>
      </w:r>
      <w:r>
        <w:rPr>
          <w:sz w:val="22"/>
          <w:szCs w:val="22"/>
        </w:rPr>
        <w:t xml:space="preserve"> units of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FIVE CORE in </w:t>
      </w:r>
      <w:r w:rsidRPr="00521CF4">
        <w:rPr>
          <w:b/>
          <w:sz w:val="22"/>
          <w:szCs w:val="22"/>
        </w:rPr>
        <w:t>India.</w:t>
      </w:r>
    </w:p>
    <w:p w:rsidR="0088542B" w:rsidRDefault="000B6947" w:rsidP="0088542B">
      <w:pPr>
        <w:widowControl w:val="0"/>
        <w:autoSpaceDE w:val="0"/>
        <w:autoSpaceDN w:val="0"/>
        <w:adjustRightInd w:val="0"/>
        <w:rPr>
          <w:rFonts w:cs="Calibri"/>
          <w:sz w:val="22"/>
          <w:szCs w:val="22"/>
          <w:shd w:val="clear" w:color="auto" w:fill="FFFFFF"/>
        </w:rPr>
      </w:pPr>
      <w:r w:rsidRPr="00F47CA1">
        <w:rPr>
          <w:rFonts w:cs="Calibri"/>
          <w:sz w:val="22"/>
          <w:szCs w:val="22"/>
          <w:shd w:val="clear" w:color="auto" w:fill="FFFFFF"/>
        </w:rPr>
        <w:t xml:space="preserve"> </w:t>
      </w:r>
      <w:r w:rsidRPr="00F47CA1">
        <w:rPr>
          <w:b/>
          <w:sz w:val="22"/>
          <w:szCs w:val="22"/>
        </w:rPr>
        <w:t>F</w:t>
      </w:r>
      <w:r w:rsidRPr="00F47CA1">
        <w:rPr>
          <w:sz w:val="22"/>
          <w:szCs w:val="22"/>
        </w:rPr>
        <w:t xml:space="preserve">IVE CORE ELECTRONICS LTD </w:t>
      </w:r>
      <w:r>
        <w:rPr>
          <w:sz w:val="22"/>
          <w:szCs w:val="22"/>
        </w:rPr>
        <w:t xml:space="preserve">Exporting to </w:t>
      </w:r>
      <w:r w:rsidRPr="00FB4C96">
        <w:rPr>
          <w:color w:val="000000" w:themeColor="text1"/>
          <w:sz w:val="22"/>
          <w:szCs w:val="22"/>
          <w:shd w:val="clear" w:color="auto" w:fill="FFFFFF"/>
        </w:rPr>
        <w:t>Hong Kong, Columbia, Singapore, Dubai, S.A, Saudi Arabia, Kuwait, Nepal, Egypt, Brazil, Argentina, Tanzania, Nigeria and Bangladesh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B4C96">
        <w:rPr>
          <w:color w:val="000000" w:themeColor="text1"/>
          <w:sz w:val="22"/>
          <w:szCs w:val="22"/>
          <w:shd w:val="clear" w:color="auto" w:fill="FFFFFF"/>
        </w:rPr>
        <w:t>etc</w:t>
      </w:r>
      <w:r w:rsidRPr="00F47CA1">
        <w:rPr>
          <w:rFonts w:cs="Calibri"/>
          <w:sz w:val="22"/>
          <w:szCs w:val="22"/>
          <w:shd w:val="clear" w:color="auto" w:fill="FFFFFF"/>
        </w:rPr>
        <w:t>.</w:t>
      </w:r>
      <w:r>
        <w:rPr>
          <w:rFonts w:cs="Calibri"/>
          <w:sz w:val="22"/>
          <w:szCs w:val="22"/>
          <w:shd w:val="clear" w:color="auto" w:fill="FFFFFF"/>
        </w:rPr>
        <w:t xml:space="preserve">&amp; also Selling  in </w:t>
      </w:r>
      <w:r w:rsidRPr="002452B6">
        <w:rPr>
          <w:rFonts w:cs="Calibri"/>
          <w:b/>
          <w:sz w:val="22"/>
          <w:szCs w:val="22"/>
          <w:shd w:val="clear" w:color="auto" w:fill="FFFFFF"/>
        </w:rPr>
        <w:t>India</w:t>
      </w:r>
      <w:r>
        <w:rPr>
          <w:rFonts w:cs="Calibri"/>
          <w:sz w:val="22"/>
          <w:szCs w:val="22"/>
          <w:shd w:val="clear" w:color="auto" w:fill="FFFFFF"/>
        </w:rPr>
        <w:t>.</w:t>
      </w:r>
    </w:p>
    <w:p w:rsidR="00CE586F" w:rsidRDefault="000B6947" w:rsidP="0088542B">
      <w:pPr>
        <w:suppressAutoHyphens w:val="0"/>
        <w:rPr>
          <w:sz w:val="22"/>
          <w:szCs w:val="22"/>
        </w:rPr>
      </w:pPr>
    </w:p>
    <w:p w:rsidR="00717A94" w:rsidRPr="00F47CA1" w:rsidRDefault="000B6947" w:rsidP="00717A9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Worked</w:t>
      </w:r>
      <w:r w:rsidRPr="00F47CA1">
        <w:rPr>
          <w:sz w:val="22"/>
          <w:szCs w:val="22"/>
        </w:rPr>
        <w:t xml:space="preserve"> with </w:t>
      </w:r>
      <w:r w:rsidRPr="00A7248C">
        <w:rPr>
          <w:b/>
          <w:sz w:val="22"/>
          <w:szCs w:val="22"/>
        </w:rPr>
        <w:t>J</w:t>
      </w:r>
      <w:r w:rsidRPr="00F47CA1">
        <w:rPr>
          <w:sz w:val="22"/>
          <w:szCs w:val="22"/>
        </w:rPr>
        <w:t>AY AUTO COMPONENTS LTD</w:t>
      </w:r>
      <w:r w:rsidRPr="00AA009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from </w:t>
      </w:r>
      <w:r w:rsidRPr="003F47EA">
        <w:rPr>
          <w:b/>
          <w:sz w:val="22"/>
          <w:szCs w:val="22"/>
        </w:rPr>
        <w:t xml:space="preserve">(January 2014 </w:t>
      </w:r>
      <w:r w:rsidRPr="003F47EA">
        <w:rPr>
          <w:b/>
          <w:sz w:val="22"/>
          <w:szCs w:val="22"/>
        </w:rPr>
        <w:t>to17</w:t>
      </w:r>
      <w:r w:rsidRPr="003F47EA">
        <w:rPr>
          <w:b/>
          <w:sz w:val="22"/>
          <w:szCs w:val="22"/>
          <w:vertAlign w:val="superscript"/>
        </w:rPr>
        <w:t>th</w:t>
      </w:r>
      <w:r w:rsidRPr="003F47EA">
        <w:rPr>
          <w:b/>
          <w:sz w:val="22"/>
          <w:szCs w:val="22"/>
        </w:rPr>
        <w:t xml:space="preserve"> January 2015)</w:t>
      </w:r>
      <w:r w:rsidRPr="003F47EA">
        <w:rPr>
          <w:sz w:val="22"/>
          <w:szCs w:val="22"/>
        </w:rPr>
        <w:t xml:space="preserve"> </w:t>
      </w:r>
      <w:r>
        <w:rPr>
          <w:sz w:val="22"/>
          <w:szCs w:val="22"/>
        </w:rPr>
        <w:t>in P</w:t>
      </w:r>
      <w:r w:rsidRPr="00AA0090">
        <w:rPr>
          <w:sz w:val="22"/>
          <w:szCs w:val="22"/>
        </w:rPr>
        <w:t>roduction department</w:t>
      </w:r>
      <w:r>
        <w:rPr>
          <w:sz w:val="22"/>
          <w:szCs w:val="22"/>
        </w:rPr>
        <w:t>.</w:t>
      </w:r>
      <w:r w:rsidRPr="00F47CA1">
        <w:rPr>
          <w:sz w:val="22"/>
          <w:szCs w:val="22"/>
        </w:rPr>
        <w:t xml:space="preserve"> </w:t>
      </w:r>
      <w:r w:rsidRPr="00F47CA1">
        <w:rPr>
          <w:sz w:val="22"/>
          <w:szCs w:val="22"/>
        </w:rPr>
        <w:t xml:space="preserve">As </w:t>
      </w:r>
      <w:r w:rsidRPr="00F47CA1">
        <w:rPr>
          <w:sz w:val="22"/>
          <w:szCs w:val="22"/>
        </w:rPr>
        <w:t>a</w:t>
      </w:r>
      <w:r w:rsidRPr="00F47CA1">
        <w:rPr>
          <w:sz w:val="22"/>
          <w:szCs w:val="22"/>
        </w:rPr>
        <w:t xml:space="preserve"> Trainee Engineer (January</w:t>
      </w:r>
      <w:r w:rsidRPr="00F47CA1">
        <w:rPr>
          <w:sz w:val="22"/>
          <w:szCs w:val="22"/>
        </w:rPr>
        <w:t xml:space="preserve"> 201</w:t>
      </w:r>
      <w:r w:rsidRPr="00F47CA1">
        <w:rPr>
          <w:sz w:val="22"/>
          <w:szCs w:val="22"/>
        </w:rPr>
        <w:t>4</w:t>
      </w:r>
      <w:r w:rsidRPr="00F47CA1">
        <w:rPr>
          <w:sz w:val="22"/>
          <w:szCs w:val="22"/>
        </w:rPr>
        <w:t xml:space="preserve"> to </w:t>
      </w:r>
      <w:r w:rsidRPr="00F47CA1">
        <w:rPr>
          <w:sz w:val="22"/>
          <w:szCs w:val="22"/>
        </w:rPr>
        <w:t>May 2014</w:t>
      </w:r>
      <w:r w:rsidRPr="00F47CA1">
        <w:rPr>
          <w:sz w:val="22"/>
          <w:szCs w:val="22"/>
        </w:rPr>
        <w:t xml:space="preserve">) </w:t>
      </w:r>
      <w:r w:rsidRPr="00F47CA1">
        <w:rPr>
          <w:sz w:val="22"/>
          <w:szCs w:val="22"/>
        </w:rPr>
        <w:t xml:space="preserve">and as a </w:t>
      </w:r>
      <w:r w:rsidRPr="003F47EA">
        <w:rPr>
          <w:b/>
          <w:sz w:val="22"/>
          <w:szCs w:val="22"/>
        </w:rPr>
        <w:t>Assi</w:t>
      </w:r>
      <w:r w:rsidRPr="003F47EA">
        <w:rPr>
          <w:b/>
          <w:sz w:val="22"/>
          <w:szCs w:val="22"/>
        </w:rPr>
        <w:t>s</w:t>
      </w:r>
      <w:r w:rsidRPr="003F47EA">
        <w:rPr>
          <w:b/>
          <w:sz w:val="22"/>
          <w:szCs w:val="22"/>
        </w:rPr>
        <w:t>tant Production Engineer</w:t>
      </w:r>
      <w:r w:rsidRPr="00F47CA1">
        <w:rPr>
          <w:sz w:val="22"/>
          <w:szCs w:val="22"/>
        </w:rPr>
        <w:t xml:space="preserve"> </w:t>
      </w:r>
      <w:r w:rsidRPr="00C37D42">
        <w:rPr>
          <w:b/>
          <w:sz w:val="22"/>
          <w:szCs w:val="22"/>
        </w:rPr>
        <w:t>Line Head</w:t>
      </w:r>
      <w:r w:rsidRPr="00F47CA1">
        <w:rPr>
          <w:sz w:val="22"/>
          <w:szCs w:val="22"/>
        </w:rPr>
        <w:t xml:space="preserve"> </w:t>
      </w:r>
      <w:r w:rsidRPr="00F47CA1">
        <w:rPr>
          <w:sz w:val="22"/>
          <w:szCs w:val="22"/>
        </w:rPr>
        <w:t xml:space="preserve">(May 2014 to </w:t>
      </w:r>
      <w:r w:rsidRPr="00F47CA1">
        <w:rPr>
          <w:sz w:val="22"/>
          <w:szCs w:val="22"/>
        </w:rPr>
        <w:t>17</w:t>
      </w:r>
      <w:r w:rsidRPr="00F47CA1">
        <w:rPr>
          <w:sz w:val="22"/>
          <w:szCs w:val="22"/>
          <w:vertAlign w:val="superscript"/>
        </w:rPr>
        <w:t>th</w:t>
      </w:r>
      <w:r w:rsidRPr="00F47CA1">
        <w:rPr>
          <w:sz w:val="22"/>
          <w:szCs w:val="22"/>
        </w:rPr>
        <w:t xml:space="preserve"> </w:t>
      </w:r>
      <w:r>
        <w:rPr>
          <w:sz w:val="22"/>
          <w:szCs w:val="22"/>
        </w:rPr>
        <w:t>January</w:t>
      </w:r>
      <w:r w:rsidRPr="00F47CA1">
        <w:rPr>
          <w:sz w:val="22"/>
          <w:szCs w:val="22"/>
        </w:rPr>
        <w:t xml:space="preserve"> 2015</w:t>
      </w:r>
      <w:r w:rsidRPr="00F47CA1">
        <w:rPr>
          <w:sz w:val="22"/>
          <w:szCs w:val="22"/>
        </w:rPr>
        <w:t>) in Production Department.</w:t>
      </w:r>
      <w:r w:rsidRPr="00F47CA1">
        <w:rPr>
          <w:sz w:val="22"/>
          <w:szCs w:val="22"/>
        </w:rPr>
        <w:t xml:space="preserve">          </w:t>
      </w:r>
    </w:p>
    <w:p w:rsidR="00104891" w:rsidRPr="00F47CA1" w:rsidRDefault="000B6947" w:rsidP="00717A94">
      <w:pPr>
        <w:rPr>
          <w:rFonts w:ascii="Verdana" w:hAnsi="Verdana"/>
          <w:sz w:val="22"/>
          <w:szCs w:val="22"/>
        </w:rPr>
      </w:pPr>
      <w:r w:rsidRPr="00A7248C">
        <w:rPr>
          <w:b/>
          <w:sz w:val="22"/>
          <w:szCs w:val="22"/>
        </w:rPr>
        <w:t>J</w:t>
      </w:r>
      <w:r w:rsidRPr="00F47CA1">
        <w:rPr>
          <w:sz w:val="22"/>
          <w:szCs w:val="22"/>
        </w:rPr>
        <w:t>AY AUTO COMPONENTS LTD.</w:t>
      </w:r>
      <w:r w:rsidRPr="00F47CA1">
        <w:rPr>
          <w:sz w:val="22"/>
          <w:szCs w:val="22"/>
        </w:rPr>
        <w:t xml:space="preserve">is </w:t>
      </w:r>
      <w:r w:rsidRPr="00F47CA1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 Energy</w:t>
      </w:r>
      <w:r w:rsidRPr="00F47CA1">
        <w:rPr>
          <w:sz w:val="22"/>
          <w:szCs w:val="22"/>
        </w:rPr>
        <w:t xml:space="preserve"> Meter</w:t>
      </w:r>
      <w:r w:rsidRPr="00F47CA1">
        <w:rPr>
          <w:sz w:val="22"/>
          <w:szCs w:val="22"/>
        </w:rPr>
        <w:t>s</w:t>
      </w:r>
      <w:r w:rsidRPr="00F47CA1">
        <w:rPr>
          <w:sz w:val="22"/>
          <w:szCs w:val="22"/>
        </w:rPr>
        <w:t xml:space="preserve"> manufacturing company</w:t>
      </w:r>
      <w:r>
        <w:rPr>
          <w:sz w:val="22"/>
          <w:szCs w:val="22"/>
        </w:rPr>
        <w:t>.</w:t>
      </w:r>
    </w:p>
    <w:p w:rsidR="009735A9" w:rsidRDefault="000B6947">
      <w:pPr>
        <w:pBdr>
          <w:bottom w:val="single" w:sz="4" w:space="1" w:color="000000"/>
        </w:pBdr>
        <w:shd w:val="clear" w:color="auto" w:fill="D9D9D9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ACADEMIC 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QUALIFICATIONS</w:t>
      </w:r>
    </w:p>
    <w:tbl>
      <w:tblPr>
        <w:tblW w:w="96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86"/>
        <w:gridCol w:w="4093"/>
        <w:gridCol w:w="1559"/>
        <w:gridCol w:w="1704"/>
      </w:tblGrid>
      <w:tr w:rsidR="00CF6458" w:rsidTr="00D90C74">
        <w:trPr>
          <w:trHeight w:val="332"/>
        </w:trPr>
        <w:tc>
          <w:tcPr>
            <w:tcW w:w="2286" w:type="dxa"/>
            <w:shd w:val="clear" w:color="auto" w:fill="D9D9D9"/>
          </w:tcPr>
          <w:p w:rsidR="00E7632B" w:rsidRPr="00D427E0" w:rsidRDefault="000B6947" w:rsidP="00D90C74">
            <w:pPr>
              <w:jc w:val="center"/>
              <w:rPr>
                <w:rFonts w:ascii="Palatino Linotype" w:hAnsi="Palatino Linotype"/>
                <w:b/>
                <w:sz w:val="20"/>
                <w:szCs w:val="22"/>
              </w:rPr>
            </w:pPr>
            <w:r w:rsidRPr="00D427E0">
              <w:rPr>
                <w:rFonts w:ascii="Palatino Linotype" w:hAnsi="Palatino Linotype"/>
                <w:b/>
                <w:sz w:val="20"/>
                <w:szCs w:val="22"/>
              </w:rPr>
              <w:t>Qualification</w:t>
            </w:r>
          </w:p>
        </w:tc>
        <w:tc>
          <w:tcPr>
            <w:tcW w:w="4093" w:type="dxa"/>
            <w:shd w:val="clear" w:color="auto" w:fill="D9D9D9"/>
          </w:tcPr>
          <w:p w:rsidR="00E7632B" w:rsidRPr="00D427E0" w:rsidRDefault="000B6947" w:rsidP="00D90C74">
            <w:pPr>
              <w:jc w:val="center"/>
              <w:rPr>
                <w:rFonts w:ascii="Palatino Linotype" w:hAnsi="Palatino Linotype"/>
                <w:b/>
                <w:sz w:val="20"/>
                <w:szCs w:val="22"/>
              </w:rPr>
            </w:pPr>
            <w:r>
              <w:rPr>
                <w:rFonts w:ascii="Palatino Linotype" w:hAnsi="Palatino Linotype"/>
                <w:b/>
                <w:sz w:val="20"/>
                <w:szCs w:val="22"/>
              </w:rPr>
              <w:t>Institute</w:t>
            </w:r>
            <w:r>
              <w:rPr>
                <w:rFonts w:ascii="Palatino Linotype" w:hAnsi="Palatino Linotype"/>
                <w:b/>
                <w:sz w:val="20"/>
                <w:szCs w:val="22"/>
              </w:rPr>
              <w:t xml:space="preserve"> </w:t>
            </w:r>
            <w:r>
              <w:rPr>
                <w:rFonts w:ascii="Palatino Linotype" w:hAnsi="Palatino Linotype"/>
                <w:b/>
                <w:sz w:val="20"/>
                <w:szCs w:val="22"/>
              </w:rPr>
              <w:t>/</w:t>
            </w:r>
            <w:r>
              <w:rPr>
                <w:rFonts w:ascii="Palatino Linotype" w:hAnsi="Palatino Linotype"/>
                <w:b/>
                <w:sz w:val="20"/>
                <w:szCs w:val="22"/>
              </w:rPr>
              <w:t xml:space="preserve"> </w:t>
            </w:r>
            <w:r w:rsidRPr="00D427E0">
              <w:rPr>
                <w:rFonts w:ascii="Palatino Linotype" w:hAnsi="Palatino Linotype"/>
                <w:b/>
                <w:sz w:val="20"/>
                <w:szCs w:val="22"/>
              </w:rPr>
              <w:t>University</w:t>
            </w:r>
          </w:p>
        </w:tc>
        <w:tc>
          <w:tcPr>
            <w:tcW w:w="1559" w:type="dxa"/>
            <w:shd w:val="clear" w:color="auto" w:fill="D9D9D9"/>
          </w:tcPr>
          <w:p w:rsidR="00E7632B" w:rsidRPr="00D427E0" w:rsidRDefault="000B6947" w:rsidP="00D90C74">
            <w:pPr>
              <w:jc w:val="center"/>
              <w:rPr>
                <w:rFonts w:ascii="Palatino Linotype" w:hAnsi="Palatino Linotype"/>
                <w:b/>
                <w:sz w:val="20"/>
                <w:szCs w:val="22"/>
              </w:rPr>
            </w:pPr>
            <w:r w:rsidRPr="00D427E0">
              <w:rPr>
                <w:rFonts w:ascii="Palatino Linotype" w:hAnsi="Palatino Linotype"/>
                <w:b/>
                <w:sz w:val="20"/>
                <w:szCs w:val="22"/>
              </w:rPr>
              <w:t>Year</w:t>
            </w:r>
          </w:p>
        </w:tc>
        <w:tc>
          <w:tcPr>
            <w:tcW w:w="1704" w:type="dxa"/>
            <w:shd w:val="clear" w:color="auto" w:fill="D9D9D9"/>
          </w:tcPr>
          <w:p w:rsidR="00E7632B" w:rsidRPr="00D427E0" w:rsidRDefault="000B6947" w:rsidP="00D90C74">
            <w:pPr>
              <w:jc w:val="center"/>
              <w:rPr>
                <w:rFonts w:ascii="Palatino Linotype" w:hAnsi="Palatino Linotype"/>
                <w:b/>
                <w:sz w:val="20"/>
                <w:szCs w:val="22"/>
              </w:rPr>
            </w:pPr>
            <w:r>
              <w:rPr>
                <w:rFonts w:ascii="Palatino Linotype" w:hAnsi="Palatino Linotype"/>
                <w:b/>
                <w:sz w:val="20"/>
                <w:szCs w:val="22"/>
              </w:rPr>
              <w:t>%Marks</w:t>
            </w:r>
          </w:p>
        </w:tc>
      </w:tr>
      <w:tr w:rsidR="00CF6458" w:rsidTr="008C0E72">
        <w:trPr>
          <w:trHeight w:val="719"/>
        </w:trPr>
        <w:tc>
          <w:tcPr>
            <w:tcW w:w="2286" w:type="dxa"/>
          </w:tcPr>
          <w:p w:rsidR="00461469" w:rsidRDefault="000B6947" w:rsidP="002534DF">
            <w:pPr>
              <w:jc w:val="center"/>
              <w:rPr>
                <w:b/>
                <w:sz w:val="21"/>
                <w:szCs w:val="21"/>
              </w:rPr>
            </w:pPr>
          </w:p>
          <w:p w:rsidR="002534DF" w:rsidRDefault="000B6947" w:rsidP="002534DF">
            <w:pPr>
              <w:jc w:val="center"/>
              <w:rPr>
                <w:b/>
                <w:sz w:val="21"/>
                <w:szCs w:val="21"/>
              </w:rPr>
            </w:pPr>
            <w:r w:rsidRPr="00E06E9A">
              <w:rPr>
                <w:b/>
                <w:sz w:val="21"/>
                <w:szCs w:val="21"/>
              </w:rPr>
              <w:t xml:space="preserve">MBA </w:t>
            </w:r>
            <w:r>
              <w:rPr>
                <w:b/>
                <w:sz w:val="21"/>
                <w:szCs w:val="21"/>
              </w:rPr>
              <w:t>(</w:t>
            </w:r>
            <w:r w:rsidRPr="00BC3A1D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roduction&amp;Quality </w:t>
            </w:r>
            <w:r w:rsidRPr="00BC3A1D">
              <w:rPr>
                <w:sz w:val="22"/>
                <w:szCs w:val="22"/>
              </w:rPr>
              <w:t>Management</w:t>
            </w:r>
            <w:r>
              <w:rPr>
                <w:sz w:val="22"/>
                <w:szCs w:val="22"/>
              </w:rPr>
              <w:t>)</w:t>
            </w:r>
          </w:p>
          <w:p w:rsidR="008C0E72" w:rsidRPr="00BC3A1D" w:rsidRDefault="000B6947" w:rsidP="003B7E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93" w:type="dxa"/>
          </w:tcPr>
          <w:p w:rsidR="006341DB" w:rsidRDefault="000B6947" w:rsidP="00C45CDB">
            <w:pPr>
              <w:jc w:val="center"/>
              <w:rPr>
                <w:b/>
                <w:sz w:val="22"/>
                <w:szCs w:val="22"/>
              </w:rPr>
            </w:pPr>
          </w:p>
          <w:p w:rsidR="00521CF4" w:rsidRDefault="000B6947" w:rsidP="00C45CDB">
            <w:pPr>
              <w:jc w:val="center"/>
              <w:rPr>
                <w:b/>
                <w:sz w:val="22"/>
                <w:szCs w:val="22"/>
              </w:rPr>
            </w:pPr>
          </w:p>
          <w:p w:rsidR="008C0E72" w:rsidRPr="00C1288C" w:rsidRDefault="000B6947" w:rsidP="00C45CDB">
            <w:pPr>
              <w:jc w:val="center"/>
              <w:rPr>
                <w:sz w:val="22"/>
                <w:szCs w:val="22"/>
              </w:rPr>
            </w:pPr>
            <w:r w:rsidRPr="00204100">
              <w:rPr>
                <w:b/>
                <w:sz w:val="22"/>
                <w:szCs w:val="22"/>
              </w:rPr>
              <w:t>Periyar University</w:t>
            </w:r>
            <w:r>
              <w:rPr>
                <w:sz w:val="22"/>
                <w:szCs w:val="22"/>
              </w:rPr>
              <w:t>,Salem (</w:t>
            </w:r>
            <w:r>
              <w:rPr>
                <w:sz w:val="22"/>
                <w:szCs w:val="22"/>
              </w:rPr>
              <w:t>Tamil Nadu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59" w:type="dxa"/>
          </w:tcPr>
          <w:p w:rsidR="00C45CDB" w:rsidRDefault="000B6947" w:rsidP="0067670C">
            <w:pPr>
              <w:jc w:val="center"/>
              <w:rPr>
                <w:sz w:val="21"/>
                <w:szCs w:val="21"/>
              </w:rPr>
            </w:pPr>
          </w:p>
          <w:p w:rsidR="00521CF4" w:rsidRDefault="000B6947" w:rsidP="0067670C">
            <w:pPr>
              <w:jc w:val="center"/>
              <w:rPr>
                <w:sz w:val="21"/>
                <w:szCs w:val="21"/>
              </w:rPr>
            </w:pPr>
          </w:p>
          <w:p w:rsidR="008C0E72" w:rsidRDefault="000B6947" w:rsidP="0067670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2015-2017</w:t>
            </w:r>
          </w:p>
        </w:tc>
        <w:tc>
          <w:tcPr>
            <w:tcW w:w="1704" w:type="dxa"/>
          </w:tcPr>
          <w:p w:rsidR="00C45CDB" w:rsidRDefault="000B6947" w:rsidP="00D90C74">
            <w:pPr>
              <w:jc w:val="center"/>
              <w:rPr>
                <w:sz w:val="21"/>
                <w:szCs w:val="21"/>
              </w:rPr>
            </w:pPr>
          </w:p>
          <w:p w:rsidR="00521CF4" w:rsidRDefault="000B6947" w:rsidP="005A3404">
            <w:pPr>
              <w:jc w:val="center"/>
              <w:rPr>
                <w:sz w:val="21"/>
                <w:szCs w:val="21"/>
              </w:rPr>
            </w:pPr>
          </w:p>
          <w:p w:rsidR="008C0E72" w:rsidRDefault="000B6947" w:rsidP="005A340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2</w:t>
            </w:r>
          </w:p>
        </w:tc>
      </w:tr>
      <w:tr w:rsidR="00CF6458" w:rsidTr="00D90C74">
        <w:trPr>
          <w:trHeight w:val="242"/>
        </w:trPr>
        <w:tc>
          <w:tcPr>
            <w:tcW w:w="2286" w:type="dxa"/>
          </w:tcPr>
          <w:p w:rsidR="00E7632B" w:rsidRPr="00D427E0" w:rsidRDefault="000B6947" w:rsidP="00C1288C">
            <w:pPr>
              <w:jc w:val="center"/>
              <w:rPr>
                <w:sz w:val="21"/>
                <w:szCs w:val="21"/>
              </w:rPr>
            </w:pPr>
            <w:r w:rsidRPr="002534DF">
              <w:rPr>
                <w:b/>
                <w:sz w:val="21"/>
                <w:szCs w:val="21"/>
              </w:rPr>
              <w:t>B.Tech.</w:t>
            </w:r>
            <w:r w:rsidRPr="00E7632B">
              <w:rPr>
                <w:sz w:val="21"/>
                <w:szCs w:val="21"/>
              </w:rPr>
              <w:t xml:space="preserve"> </w:t>
            </w:r>
            <w:r w:rsidRPr="00BC3A1D">
              <w:rPr>
                <w:sz w:val="22"/>
                <w:szCs w:val="22"/>
              </w:rPr>
              <w:t>(</w:t>
            </w:r>
            <w:r w:rsidRPr="00BC3A1D">
              <w:rPr>
                <w:sz w:val="22"/>
                <w:szCs w:val="22"/>
              </w:rPr>
              <w:t xml:space="preserve">Electronics &amp; Communication </w:t>
            </w:r>
            <w:r w:rsidRPr="00BC3A1D">
              <w:rPr>
                <w:sz w:val="22"/>
                <w:szCs w:val="22"/>
              </w:rPr>
              <w:t>Engineering</w:t>
            </w:r>
            <w:r w:rsidRPr="00BC3A1D">
              <w:rPr>
                <w:sz w:val="22"/>
                <w:szCs w:val="22"/>
              </w:rPr>
              <w:t>)</w:t>
            </w:r>
            <w:r w:rsidRPr="00E7632B">
              <w:rPr>
                <w:sz w:val="21"/>
                <w:szCs w:val="21"/>
              </w:rPr>
              <w:t xml:space="preserve">        </w:t>
            </w:r>
          </w:p>
        </w:tc>
        <w:tc>
          <w:tcPr>
            <w:tcW w:w="4093" w:type="dxa"/>
          </w:tcPr>
          <w:p w:rsidR="00C1288C" w:rsidRPr="00C1288C" w:rsidRDefault="000B6947" w:rsidP="00C1288C">
            <w:pPr>
              <w:rPr>
                <w:sz w:val="22"/>
                <w:szCs w:val="22"/>
              </w:rPr>
            </w:pPr>
            <w:r w:rsidRPr="00C1288C">
              <w:rPr>
                <w:sz w:val="22"/>
                <w:szCs w:val="22"/>
              </w:rPr>
              <w:t>Hindu College of Engg.,Sonepat(Hr.)</w:t>
            </w:r>
          </w:p>
          <w:p w:rsidR="00E7632B" w:rsidRPr="00D427E0" w:rsidRDefault="000B6947" w:rsidP="00C1288C">
            <w:pPr>
              <w:jc w:val="center"/>
              <w:rPr>
                <w:sz w:val="21"/>
                <w:szCs w:val="21"/>
              </w:rPr>
            </w:pPr>
            <w:r>
              <w:rPr>
                <w:b/>
                <w:sz w:val="22"/>
                <w:szCs w:val="22"/>
              </w:rPr>
              <w:t>(M.D.U.,Rohtak</w:t>
            </w:r>
            <w:r>
              <w:rPr>
                <w:b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Haryana</w:t>
            </w:r>
            <w:r w:rsidRPr="00C1288C">
              <w:rPr>
                <w:b/>
                <w:sz w:val="22"/>
                <w:szCs w:val="22"/>
              </w:rPr>
              <w:t>).</w:t>
            </w:r>
          </w:p>
        </w:tc>
        <w:tc>
          <w:tcPr>
            <w:tcW w:w="1559" w:type="dxa"/>
          </w:tcPr>
          <w:p w:rsidR="00C1288C" w:rsidRDefault="000B6947" w:rsidP="00C1288C">
            <w:pPr>
              <w:jc w:val="center"/>
              <w:rPr>
                <w:sz w:val="21"/>
                <w:szCs w:val="21"/>
              </w:rPr>
            </w:pPr>
          </w:p>
          <w:p w:rsidR="00E7632B" w:rsidRDefault="000B6947" w:rsidP="005458C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2010</w:t>
            </w:r>
            <w:r w:rsidRPr="00E7632B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20</w:t>
            </w:r>
            <w:r w:rsidRPr="00E7632B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4</w:t>
            </w:r>
          </w:p>
          <w:p w:rsidR="005458C1" w:rsidRPr="00D427E0" w:rsidRDefault="000B6947" w:rsidP="005458C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04" w:type="dxa"/>
          </w:tcPr>
          <w:p w:rsidR="00E7632B" w:rsidRDefault="000B6947" w:rsidP="00D90C74">
            <w:pPr>
              <w:jc w:val="center"/>
              <w:rPr>
                <w:sz w:val="21"/>
                <w:szCs w:val="21"/>
              </w:rPr>
            </w:pPr>
          </w:p>
          <w:p w:rsidR="00C1288C" w:rsidRPr="00D427E0" w:rsidRDefault="000B6947" w:rsidP="00D90C7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</w:t>
            </w:r>
          </w:p>
        </w:tc>
      </w:tr>
      <w:tr w:rsidR="00CF6458" w:rsidTr="00C1288C">
        <w:trPr>
          <w:trHeight w:val="692"/>
        </w:trPr>
        <w:tc>
          <w:tcPr>
            <w:tcW w:w="2286" w:type="dxa"/>
          </w:tcPr>
          <w:p w:rsidR="00C1288C" w:rsidRDefault="000B6947" w:rsidP="00C1288C">
            <w:pPr>
              <w:rPr>
                <w:sz w:val="21"/>
                <w:szCs w:val="21"/>
              </w:rPr>
            </w:pPr>
          </w:p>
          <w:p w:rsidR="00E7632B" w:rsidRPr="00D427E0" w:rsidRDefault="000B6947" w:rsidP="00C1288C">
            <w:pPr>
              <w:rPr>
                <w:sz w:val="21"/>
                <w:szCs w:val="21"/>
              </w:rPr>
            </w:pPr>
            <w:r w:rsidRPr="00E7632B">
              <w:rPr>
                <w:sz w:val="21"/>
                <w:szCs w:val="21"/>
              </w:rPr>
              <w:t>Class XII</w:t>
            </w:r>
            <w:r>
              <w:rPr>
                <w:sz w:val="21"/>
                <w:szCs w:val="21"/>
              </w:rPr>
              <w:t>(Non-Medical)</w:t>
            </w:r>
            <w:r w:rsidRPr="00E7632B">
              <w:rPr>
                <w:sz w:val="21"/>
                <w:szCs w:val="21"/>
              </w:rPr>
              <w:t xml:space="preserve">                            </w:t>
            </w:r>
          </w:p>
        </w:tc>
        <w:tc>
          <w:tcPr>
            <w:tcW w:w="4093" w:type="dxa"/>
          </w:tcPr>
          <w:p w:rsidR="00E7632B" w:rsidRDefault="000B6947" w:rsidP="00C128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Jeevan Jyoti Sr.Sec.School,Mandola(Rewari)</w:t>
            </w:r>
          </w:p>
          <w:p w:rsidR="00C1288C" w:rsidRPr="00C1288C" w:rsidRDefault="000B6947" w:rsidP="00C1288C">
            <w:pPr>
              <w:jc w:val="center"/>
              <w:rPr>
                <w:sz w:val="22"/>
                <w:szCs w:val="22"/>
              </w:rPr>
            </w:pPr>
            <w:r w:rsidRPr="00C1288C">
              <w:rPr>
                <w:b/>
                <w:sz w:val="22"/>
                <w:szCs w:val="22"/>
              </w:rPr>
              <w:t>(H.B.S.E.,Biwani</w:t>
            </w:r>
            <w:r>
              <w:rPr>
                <w:b/>
                <w:sz w:val="22"/>
                <w:szCs w:val="22"/>
              </w:rPr>
              <w:t>, Haryana</w:t>
            </w:r>
            <w:r w:rsidRPr="00C1288C">
              <w:rPr>
                <w:b/>
                <w:sz w:val="22"/>
                <w:szCs w:val="22"/>
              </w:rPr>
              <w:t>).</w:t>
            </w:r>
          </w:p>
        </w:tc>
        <w:tc>
          <w:tcPr>
            <w:tcW w:w="1559" w:type="dxa"/>
          </w:tcPr>
          <w:p w:rsidR="00C1288C" w:rsidRDefault="000B6947" w:rsidP="00E7632B">
            <w:pPr>
              <w:jc w:val="center"/>
              <w:rPr>
                <w:sz w:val="21"/>
                <w:szCs w:val="21"/>
              </w:rPr>
            </w:pPr>
          </w:p>
          <w:p w:rsidR="00E7632B" w:rsidRPr="00D427E0" w:rsidRDefault="000B6947" w:rsidP="005E64CE">
            <w:pPr>
              <w:jc w:val="center"/>
              <w:rPr>
                <w:sz w:val="21"/>
                <w:szCs w:val="21"/>
              </w:rPr>
            </w:pPr>
            <w:r w:rsidRPr="00D427E0">
              <w:rPr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9</w:t>
            </w:r>
            <w:r w:rsidRPr="00D427E0">
              <w:rPr>
                <w:sz w:val="21"/>
                <w:szCs w:val="21"/>
              </w:rPr>
              <w:t>-20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1704" w:type="dxa"/>
          </w:tcPr>
          <w:p w:rsidR="00E7632B" w:rsidRDefault="000B6947" w:rsidP="00D90C74">
            <w:pPr>
              <w:jc w:val="center"/>
              <w:rPr>
                <w:sz w:val="21"/>
                <w:szCs w:val="21"/>
              </w:rPr>
            </w:pPr>
          </w:p>
          <w:p w:rsidR="00C1288C" w:rsidRPr="00D427E0" w:rsidRDefault="000B6947" w:rsidP="00D90C7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72</w:t>
            </w:r>
          </w:p>
        </w:tc>
      </w:tr>
      <w:tr w:rsidR="00CF6458" w:rsidTr="00C1288C">
        <w:trPr>
          <w:trHeight w:val="701"/>
        </w:trPr>
        <w:tc>
          <w:tcPr>
            <w:tcW w:w="2286" w:type="dxa"/>
          </w:tcPr>
          <w:p w:rsidR="00C1288C" w:rsidRDefault="000B6947" w:rsidP="00D90C74">
            <w:pPr>
              <w:jc w:val="center"/>
              <w:rPr>
                <w:sz w:val="21"/>
                <w:szCs w:val="21"/>
              </w:rPr>
            </w:pPr>
          </w:p>
          <w:p w:rsidR="00D90C74" w:rsidRPr="00D427E0" w:rsidRDefault="000B6947" w:rsidP="00D90C74">
            <w:pPr>
              <w:jc w:val="center"/>
              <w:rPr>
                <w:sz w:val="21"/>
                <w:szCs w:val="21"/>
              </w:rPr>
            </w:pPr>
            <w:r w:rsidRPr="00E7632B">
              <w:rPr>
                <w:sz w:val="21"/>
                <w:szCs w:val="21"/>
              </w:rPr>
              <w:t xml:space="preserve">Class </w:t>
            </w:r>
            <w:r>
              <w:rPr>
                <w:sz w:val="21"/>
                <w:szCs w:val="21"/>
              </w:rPr>
              <w:t>X</w:t>
            </w:r>
            <w:r w:rsidRPr="00E7632B">
              <w:rPr>
                <w:sz w:val="21"/>
                <w:szCs w:val="21"/>
              </w:rPr>
              <w:t xml:space="preserve">                          </w:t>
            </w:r>
          </w:p>
        </w:tc>
        <w:tc>
          <w:tcPr>
            <w:tcW w:w="4093" w:type="dxa"/>
          </w:tcPr>
          <w:p w:rsidR="00D90C74" w:rsidRPr="00C1288C" w:rsidRDefault="000B6947" w:rsidP="00D90C74">
            <w:pPr>
              <w:jc w:val="center"/>
              <w:rPr>
                <w:sz w:val="22"/>
                <w:szCs w:val="22"/>
              </w:rPr>
            </w:pPr>
            <w:r w:rsidRPr="00C1288C">
              <w:rPr>
                <w:sz w:val="22"/>
                <w:szCs w:val="22"/>
              </w:rPr>
              <w:t>Shiva Sr.Sec.School,Dahina(Rewari)</w:t>
            </w:r>
          </w:p>
          <w:p w:rsidR="00C1288C" w:rsidRPr="00D427E0" w:rsidRDefault="000B6947" w:rsidP="00D90C74">
            <w:pPr>
              <w:jc w:val="center"/>
              <w:rPr>
                <w:sz w:val="21"/>
                <w:szCs w:val="21"/>
              </w:rPr>
            </w:pPr>
            <w:r w:rsidRPr="00C1288C">
              <w:rPr>
                <w:b/>
                <w:sz w:val="22"/>
                <w:szCs w:val="22"/>
              </w:rPr>
              <w:t>(H.B.S.E.,Biwani</w:t>
            </w:r>
            <w:r>
              <w:rPr>
                <w:b/>
                <w:sz w:val="22"/>
                <w:szCs w:val="22"/>
              </w:rPr>
              <w:t>, Haryana</w:t>
            </w:r>
            <w:r w:rsidRPr="00C1288C">
              <w:rPr>
                <w:b/>
                <w:sz w:val="22"/>
                <w:szCs w:val="22"/>
              </w:rPr>
              <w:t>).</w:t>
            </w:r>
          </w:p>
        </w:tc>
        <w:tc>
          <w:tcPr>
            <w:tcW w:w="1559" w:type="dxa"/>
          </w:tcPr>
          <w:p w:rsidR="00C1288C" w:rsidRDefault="000B6947" w:rsidP="00D90C74">
            <w:pPr>
              <w:jc w:val="center"/>
              <w:rPr>
                <w:sz w:val="21"/>
                <w:szCs w:val="21"/>
              </w:rPr>
            </w:pPr>
          </w:p>
          <w:p w:rsidR="00D90C74" w:rsidRPr="00D427E0" w:rsidRDefault="000B6947" w:rsidP="005E64CE">
            <w:pPr>
              <w:jc w:val="center"/>
              <w:rPr>
                <w:sz w:val="21"/>
                <w:szCs w:val="21"/>
              </w:rPr>
            </w:pPr>
            <w:r w:rsidRPr="00D427E0">
              <w:rPr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7</w:t>
            </w:r>
            <w:r w:rsidRPr="00D427E0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1704" w:type="dxa"/>
          </w:tcPr>
          <w:p w:rsidR="00D90C74" w:rsidRDefault="000B6947" w:rsidP="00D90C74">
            <w:pPr>
              <w:jc w:val="center"/>
              <w:rPr>
                <w:sz w:val="21"/>
                <w:szCs w:val="21"/>
              </w:rPr>
            </w:pPr>
          </w:p>
          <w:p w:rsidR="00C1288C" w:rsidRPr="00D427E0" w:rsidRDefault="000B6947" w:rsidP="00D90C7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85</w:t>
            </w:r>
          </w:p>
        </w:tc>
      </w:tr>
    </w:tbl>
    <w:p w:rsidR="009735A9" w:rsidRDefault="000B6947" w:rsidP="000E2428">
      <w:pPr>
        <w:pStyle w:val="ListParagraph"/>
        <w:numPr>
          <w:ilvl w:val="0"/>
          <w:numId w:val="8"/>
        </w:numPr>
        <w:suppressAutoHyphens w:val="0"/>
        <w:ind w:left="360" w:hanging="270"/>
        <w:contextualSpacing/>
        <w:rPr>
          <w:sz w:val="22"/>
          <w:szCs w:val="22"/>
        </w:rPr>
      </w:pPr>
      <w:r w:rsidRPr="00317FB9">
        <w:rPr>
          <w:sz w:val="22"/>
          <w:szCs w:val="22"/>
        </w:rPr>
        <w:t>One Year</w:t>
      </w:r>
      <w:r w:rsidRPr="00317FB9">
        <w:rPr>
          <w:b/>
          <w:sz w:val="22"/>
          <w:szCs w:val="22"/>
        </w:rPr>
        <w:t xml:space="preserve"> “Diploma In Computer Application (DCA)”</w:t>
      </w:r>
      <w:r w:rsidRPr="00317FB9">
        <w:rPr>
          <w:sz w:val="22"/>
          <w:szCs w:val="22"/>
        </w:rPr>
        <w:t>With 79%.</w:t>
      </w:r>
    </w:p>
    <w:p w:rsidR="00B4513F" w:rsidRDefault="000B6947" w:rsidP="00B4513F">
      <w:pPr>
        <w:pStyle w:val="ListParagraph"/>
        <w:suppressAutoHyphens w:val="0"/>
        <w:contextualSpacing/>
        <w:rPr>
          <w:sz w:val="22"/>
          <w:szCs w:val="22"/>
        </w:rPr>
      </w:pPr>
    </w:p>
    <w:p w:rsidR="008C0EED" w:rsidRDefault="000B6947" w:rsidP="00987FB2">
      <w:pPr>
        <w:pBdr>
          <w:bottom w:val="single" w:sz="4" w:space="1" w:color="000000"/>
        </w:pBdr>
        <w:shd w:val="clear" w:color="auto" w:fill="D9D9D9"/>
        <w:rPr>
          <w:b/>
          <w:sz w:val="22"/>
          <w:szCs w:val="22"/>
        </w:rPr>
      </w:pPr>
      <w:r>
        <w:rPr>
          <w:b/>
          <w:sz w:val="22"/>
          <w:szCs w:val="22"/>
        </w:rPr>
        <w:t>TRAININGS</w:t>
      </w:r>
    </w:p>
    <w:tbl>
      <w:tblPr>
        <w:tblW w:w="95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6"/>
        <w:gridCol w:w="4253"/>
        <w:gridCol w:w="4048"/>
      </w:tblGrid>
      <w:tr w:rsidR="00CF6458" w:rsidTr="00C42F33">
        <w:trPr>
          <w:trHeight w:val="341"/>
        </w:trPr>
        <w:tc>
          <w:tcPr>
            <w:tcW w:w="1276" w:type="dxa"/>
            <w:shd w:val="clear" w:color="auto" w:fill="D9D9D9"/>
          </w:tcPr>
          <w:p w:rsidR="00987FB2" w:rsidRPr="00D427E0" w:rsidRDefault="000B6947" w:rsidP="00C42F33">
            <w:pPr>
              <w:jc w:val="center"/>
              <w:rPr>
                <w:rFonts w:ascii="Palatino Linotype" w:hAnsi="Palatino Linotype"/>
                <w:b/>
                <w:sz w:val="20"/>
                <w:szCs w:val="22"/>
              </w:rPr>
            </w:pPr>
            <w:r>
              <w:rPr>
                <w:rFonts w:ascii="Palatino Linotype" w:hAnsi="Palatino Linotype"/>
                <w:b/>
                <w:sz w:val="20"/>
                <w:szCs w:val="22"/>
              </w:rPr>
              <w:t>Year</w:t>
            </w:r>
          </w:p>
        </w:tc>
        <w:tc>
          <w:tcPr>
            <w:tcW w:w="4253" w:type="dxa"/>
            <w:shd w:val="clear" w:color="auto" w:fill="D9D9D9"/>
          </w:tcPr>
          <w:p w:rsidR="00987FB2" w:rsidRPr="00D427E0" w:rsidRDefault="000B6947" w:rsidP="00F31602">
            <w:pPr>
              <w:jc w:val="center"/>
              <w:rPr>
                <w:rFonts w:ascii="Palatino Linotype" w:hAnsi="Palatino Linotype"/>
                <w:b/>
                <w:sz w:val="20"/>
                <w:szCs w:val="22"/>
              </w:rPr>
            </w:pPr>
            <w:r>
              <w:rPr>
                <w:rFonts w:ascii="Palatino Linotype" w:hAnsi="Palatino Linotype"/>
                <w:b/>
                <w:sz w:val="20"/>
                <w:szCs w:val="22"/>
              </w:rPr>
              <w:t>Industri</w:t>
            </w:r>
            <w:r>
              <w:rPr>
                <w:rFonts w:ascii="Palatino Linotype" w:hAnsi="Palatino Linotype"/>
                <w:b/>
                <w:sz w:val="20"/>
                <w:szCs w:val="22"/>
              </w:rPr>
              <w:t>e</w:t>
            </w:r>
            <w:r>
              <w:rPr>
                <w:rFonts w:ascii="Palatino Linotype" w:hAnsi="Palatino Linotype"/>
                <w:b/>
                <w:sz w:val="20"/>
                <w:szCs w:val="22"/>
              </w:rPr>
              <w:t xml:space="preserve"> / Institute</w:t>
            </w:r>
          </w:p>
        </w:tc>
        <w:tc>
          <w:tcPr>
            <w:tcW w:w="4048" w:type="dxa"/>
            <w:shd w:val="clear" w:color="auto" w:fill="D9D9D9"/>
          </w:tcPr>
          <w:p w:rsidR="00987FB2" w:rsidRPr="00D427E0" w:rsidRDefault="000B6947" w:rsidP="00C42F33">
            <w:pPr>
              <w:jc w:val="center"/>
              <w:rPr>
                <w:rFonts w:ascii="Palatino Linotype" w:hAnsi="Palatino Linotype"/>
                <w:b/>
                <w:sz w:val="20"/>
                <w:szCs w:val="22"/>
              </w:rPr>
            </w:pPr>
            <w:r>
              <w:rPr>
                <w:rFonts w:ascii="Palatino Linotype" w:hAnsi="Palatino Linotype"/>
                <w:b/>
                <w:sz w:val="20"/>
                <w:szCs w:val="22"/>
              </w:rPr>
              <w:t>Training</w:t>
            </w:r>
          </w:p>
        </w:tc>
      </w:tr>
      <w:tr w:rsidR="00CF6458" w:rsidTr="00C42F33">
        <w:trPr>
          <w:trHeight w:val="521"/>
        </w:trPr>
        <w:tc>
          <w:tcPr>
            <w:tcW w:w="1276" w:type="dxa"/>
          </w:tcPr>
          <w:p w:rsidR="00987FB2" w:rsidRPr="00D427E0" w:rsidRDefault="000B6947" w:rsidP="00C42F3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2014</w:t>
            </w:r>
          </w:p>
        </w:tc>
        <w:tc>
          <w:tcPr>
            <w:tcW w:w="4253" w:type="dxa"/>
          </w:tcPr>
          <w:p w:rsidR="00987FB2" w:rsidRPr="00D427E0" w:rsidRDefault="000B6947" w:rsidP="00C42F3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Jay Auto Components Ltd.Gurgaon</w:t>
            </w:r>
          </w:p>
        </w:tc>
        <w:tc>
          <w:tcPr>
            <w:tcW w:w="4048" w:type="dxa"/>
          </w:tcPr>
          <w:p w:rsidR="00987FB2" w:rsidRPr="00D427E0" w:rsidRDefault="000B6947" w:rsidP="00C42F3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Production Dept. (4 Months)</w:t>
            </w:r>
          </w:p>
        </w:tc>
      </w:tr>
      <w:tr w:rsidR="00CF6458" w:rsidTr="00C42F33">
        <w:trPr>
          <w:trHeight w:val="449"/>
        </w:trPr>
        <w:tc>
          <w:tcPr>
            <w:tcW w:w="1276" w:type="dxa"/>
          </w:tcPr>
          <w:p w:rsidR="00987FB2" w:rsidRPr="00D427E0" w:rsidRDefault="000B6947" w:rsidP="00C42F3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2013</w:t>
            </w:r>
          </w:p>
        </w:tc>
        <w:tc>
          <w:tcPr>
            <w:tcW w:w="4253" w:type="dxa"/>
          </w:tcPr>
          <w:p w:rsidR="00987FB2" w:rsidRPr="00D427E0" w:rsidRDefault="000B6947" w:rsidP="00C42F3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Sofcon India Pvt.Ltd.,Gurgaon</w:t>
            </w:r>
          </w:p>
        </w:tc>
        <w:tc>
          <w:tcPr>
            <w:tcW w:w="4048" w:type="dxa"/>
          </w:tcPr>
          <w:p w:rsidR="00987FB2" w:rsidRPr="00D427E0" w:rsidRDefault="000B6947" w:rsidP="00C42F3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PLC &amp; SCADA (8 Weeks)</w:t>
            </w:r>
          </w:p>
        </w:tc>
      </w:tr>
      <w:tr w:rsidR="00CF6458" w:rsidTr="00C42F33">
        <w:trPr>
          <w:trHeight w:val="611"/>
        </w:trPr>
        <w:tc>
          <w:tcPr>
            <w:tcW w:w="1276" w:type="dxa"/>
          </w:tcPr>
          <w:p w:rsidR="00987FB2" w:rsidRPr="00D427E0" w:rsidRDefault="000B6947" w:rsidP="00C42F3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2012</w:t>
            </w:r>
          </w:p>
        </w:tc>
        <w:tc>
          <w:tcPr>
            <w:tcW w:w="4253" w:type="dxa"/>
          </w:tcPr>
          <w:p w:rsidR="00987FB2" w:rsidRPr="00D427E0" w:rsidRDefault="000B6947" w:rsidP="00C42F3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Sofcon India Pvt.Ltd.,Gurgaon</w:t>
            </w:r>
          </w:p>
        </w:tc>
        <w:tc>
          <w:tcPr>
            <w:tcW w:w="4048" w:type="dxa"/>
          </w:tcPr>
          <w:p w:rsidR="00987FB2" w:rsidRPr="00D427E0" w:rsidRDefault="000B6947" w:rsidP="00C42F3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Embedded System (6 Weeks)</w:t>
            </w:r>
          </w:p>
        </w:tc>
      </w:tr>
    </w:tbl>
    <w:p w:rsidR="002B42B5" w:rsidRDefault="000B6947" w:rsidP="00987FB2">
      <w:pPr>
        <w:rPr>
          <w:sz w:val="22"/>
          <w:szCs w:val="22"/>
        </w:rPr>
      </w:pPr>
    </w:p>
    <w:p w:rsidR="009735A9" w:rsidRDefault="000B6947">
      <w:pPr>
        <w:pBdr>
          <w:bottom w:val="single" w:sz="4" w:space="1" w:color="000000"/>
        </w:pBdr>
        <w:shd w:val="clear" w:color="auto" w:fill="D9D9D9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TECHNICAL 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SKILLS      </w:t>
      </w:r>
    </w:p>
    <w:p w:rsidR="008C0E72" w:rsidRPr="008C0E72" w:rsidRDefault="000B6947" w:rsidP="008C0E72">
      <w:pPr>
        <w:shd w:val="clear" w:color="auto" w:fill="FFFFFF"/>
        <w:ind w:left="360"/>
        <w:jc w:val="both"/>
        <w:rPr>
          <w:sz w:val="22"/>
          <w:szCs w:val="22"/>
          <w:lang w:val="en-GB"/>
        </w:rPr>
      </w:pPr>
    </w:p>
    <w:p w:rsidR="009735A9" w:rsidRDefault="000B6947">
      <w:pPr>
        <w:numPr>
          <w:ilvl w:val="0"/>
          <w:numId w:val="5"/>
        </w:numPr>
        <w:shd w:val="clear" w:color="auto" w:fill="FFFFFF"/>
        <w:jc w:val="both"/>
        <w:rPr>
          <w:sz w:val="22"/>
          <w:szCs w:val="22"/>
          <w:lang w:val="en-GB"/>
        </w:rPr>
      </w:pPr>
      <w:r>
        <w:rPr>
          <w:sz w:val="22"/>
          <w:szCs w:val="22"/>
        </w:rPr>
        <w:t>Good k</w:t>
      </w:r>
      <w:r>
        <w:rPr>
          <w:sz w:val="22"/>
          <w:szCs w:val="22"/>
        </w:rPr>
        <w:t>nowledge of</w:t>
      </w:r>
      <w:r>
        <w:rPr>
          <w:sz w:val="22"/>
          <w:szCs w:val="22"/>
        </w:rPr>
        <w:t xml:space="preserve"> MS-office.</w:t>
      </w:r>
    </w:p>
    <w:p w:rsidR="009735A9" w:rsidRDefault="000B6947">
      <w:pPr>
        <w:numPr>
          <w:ilvl w:val="0"/>
          <w:numId w:val="5"/>
        </w:numPr>
        <w:shd w:val="clear" w:color="auto" w:fill="FFFFFF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Working knowledge of the Internet.</w:t>
      </w:r>
    </w:p>
    <w:p w:rsidR="003D54D4" w:rsidRDefault="000B6947">
      <w:pPr>
        <w:numPr>
          <w:ilvl w:val="0"/>
          <w:numId w:val="5"/>
        </w:numPr>
        <w:shd w:val="clear" w:color="auto" w:fill="FFFFFF"/>
        <w:jc w:val="both"/>
        <w:rPr>
          <w:sz w:val="22"/>
          <w:szCs w:val="22"/>
          <w:lang w:val="en-GB"/>
        </w:rPr>
      </w:pPr>
      <w:r>
        <w:rPr>
          <w:sz w:val="22"/>
          <w:szCs w:val="22"/>
        </w:rPr>
        <w:t xml:space="preserve">Knowledge of  </w:t>
      </w:r>
      <w:r>
        <w:rPr>
          <w:sz w:val="22"/>
          <w:szCs w:val="22"/>
          <w:lang w:val="en-GB"/>
        </w:rPr>
        <w:t>ERP</w:t>
      </w:r>
      <w:r>
        <w:rPr>
          <w:sz w:val="22"/>
          <w:szCs w:val="22"/>
          <w:lang w:val="en-GB"/>
        </w:rPr>
        <w:t xml:space="preserve"> Tally 9.2</w:t>
      </w:r>
    </w:p>
    <w:p w:rsidR="008C0EED" w:rsidRDefault="000B6947" w:rsidP="008C0EED">
      <w:pPr>
        <w:shd w:val="clear" w:color="auto" w:fill="FFFFFF"/>
        <w:ind w:left="720"/>
        <w:jc w:val="both"/>
        <w:rPr>
          <w:sz w:val="22"/>
          <w:szCs w:val="22"/>
          <w:lang w:val="en-GB"/>
        </w:rPr>
      </w:pPr>
    </w:p>
    <w:p w:rsidR="009735A9" w:rsidRPr="00D10E37" w:rsidRDefault="000B6947">
      <w:pPr>
        <w:pBdr>
          <w:bottom w:val="single" w:sz="4" w:space="1" w:color="000000"/>
        </w:pBdr>
        <w:shd w:val="clear" w:color="auto" w:fill="D9D9D9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ACADEMIC &amp; EXTRA 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CURRICULAR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ACTIVITIES</w:t>
      </w:r>
    </w:p>
    <w:p w:rsidR="00317FB9" w:rsidRDefault="000B6947" w:rsidP="00E83AF4">
      <w:pPr>
        <w:pStyle w:val="BodyText"/>
        <w:spacing w:after="0" w:line="240" w:lineRule="auto"/>
        <w:jc w:val="left"/>
        <w:rPr>
          <w:rFonts w:ascii="Times New Roman" w:hAnsi="Times New Roman"/>
          <w:bCs/>
          <w:szCs w:val="22"/>
        </w:rPr>
      </w:pPr>
    </w:p>
    <w:p w:rsidR="00E83AF4" w:rsidRPr="00E83AF4" w:rsidRDefault="000B6947" w:rsidP="00E83AF4">
      <w:pPr>
        <w:pStyle w:val="BodyText"/>
        <w:spacing w:after="0" w:line="240" w:lineRule="auto"/>
        <w:jc w:val="left"/>
        <w:rPr>
          <w:rFonts w:ascii="Times New Roman" w:hAnsi="Times New Roman"/>
          <w:bCs/>
          <w:szCs w:val="22"/>
        </w:rPr>
      </w:pPr>
      <w:r w:rsidRPr="00E83AF4">
        <w:rPr>
          <w:rFonts w:ascii="Times New Roman" w:hAnsi="Times New Roman"/>
          <w:bCs/>
          <w:szCs w:val="22"/>
        </w:rPr>
        <w:t>Member of Organized team in College Techno-Cultural fest.ZEPHYR-2K13.</w:t>
      </w:r>
    </w:p>
    <w:p w:rsidR="009735A9" w:rsidRDefault="000B6947">
      <w:pPr>
        <w:rPr>
          <w:b/>
          <w:sz w:val="22"/>
          <w:szCs w:val="22"/>
        </w:rPr>
      </w:pPr>
      <w:r w:rsidRPr="00E83AF4">
        <w:rPr>
          <w:bCs/>
          <w:sz w:val="22"/>
          <w:szCs w:val="22"/>
        </w:rPr>
        <w:t>Industrial visit in Energetic Lighting India Pvt.Ltd.Gurgaon-122002,Hr</w:t>
      </w:r>
    </w:p>
    <w:p w:rsidR="00317FB9" w:rsidRDefault="000B6947">
      <w:pPr>
        <w:rPr>
          <w:b/>
          <w:sz w:val="22"/>
          <w:szCs w:val="22"/>
        </w:rPr>
      </w:pPr>
    </w:p>
    <w:p w:rsidR="009735A9" w:rsidRDefault="000B6947" w:rsidP="00317FB9">
      <w:pPr>
        <w:pBdr>
          <w:bottom w:val="single" w:sz="4" w:space="1" w:color="000000"/>
        </w:pBdr>
        <w:shd w:val="clear" w:color="auto" w:fill="D9D9D9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PERSONAL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DETAILS</w:t>
      </w:r>
    </w:p>
    <w:p w:rsidR="00486B30" w:rsidRDefault="000B6947">
      <w:pPr>
        <w:spacing w:line="276" w:lineRule="auto"/>
        <w:rPr>
          <w:sz w:val="22"/>
          <w:szCs w:val="22"/>
        </w:rPr>
      </w:pPr>
    </w:p>
    <w:p w:rsidR="009735A9" w:rsidRDefault="000B6947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07-04-1993</w:t>
      </w:r>
      <w:r>
        <w:rPr>
          <w:sz w:val="22"/>
          <w:szCs w:val="22"/>
        </w:rPr>
        <w:tab/>
      </w:r>
    </w:p>
    <w:p w:rsidR="00E83AF4" w:rsidRDefault="000B6947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Contact </w:t>
      </w:r>
      <w:r>
        <w:rPr>
          <w:sz w:val="22"/>
          <w:szCs w:val="22"/>
        </w:rPr>
        <w:t>Address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Manjeet Yadav S/o Sh.Suresh Kumar</w:t>
      </w:r>
    </w:p>
    <w:p w:rsidR="00E83AF4" w:rsidRDefault="000B6947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V.P.O.:-Dahina, Distt.+T</w:t>
      </w:r>
      <w:r>
        <w:rPr>
          <w:sz w:val="22"/>
          <w:szCs w:val="22"/>
        </w:rPr>
        <w:t>eh</w:t>
      </w:r>
      <w:r>
        <w:rPr>
          <w:sz w:val="22"/>
          <w:szCs w:val="22"/>
        </w:rPr>
        <w:t>.:-Rewari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(Haryana)</w:t>
      </w:r>
      <w:r>
        <w:rPr>
          <w:sz w:val="22"/>
          <w:szCs w:val="22"/>
        </w:rPr>
        <w:t>.</w:t>
      </w:r>
      <w:r>
        <w:rPr>
          <w:sz w:val="22"/>
          <w:szCs w:val="22"/>
        </w:rPr>
        <w:t>123411.</w:t>
      </w:r>
    </w:p>
    <w:p w:rsidR="00FE521E" w:rsidRDefault="000B6947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Mob.+918053849604</w:t>
      </w:r>
    </w:p>
    <w:p w:rsidR="009735A9" w:rsidRDefault="000B6947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Language Known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>English , Hindi</w:t>
      </w:r>
      <w:r>
        <w:rPr>
          <w:sz w:val="22"/>
          <w:szCs w:val="22"/>
        </w:rPr>
        <w:tab/>
      </w:r>
    </w:p>
    <w:p w:rsidR="00317FB9" w:rsidRDefault="000B6947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Gender                            </w:t>
      </w:r>
      <w:r>
        <w:rPr>
          <w:sz w:val="22"/>
          <w:szCs w:val="22"/>
        </w:rPr>
        <w:t xml:space="preserve">             :</w:t>
      </w:r>
      <w:r>
        <w:rPr>
          <w:sz w:val="22"/>
          <w:szCs w:val="22"/>
        </w:rPr>
        <w:t>Male</w:t>
      </w: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br/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>M</w:t>
      </w:r>
      <w:r>
        <w:rPr>
          <w:sz w:val="22"/>
          <w:szCs w:val="22"/>
        </w:rPr>
        <w:t>arried</w:t>
      </w:r>
    </w:p>
    <w:p w:rsidR="00591485" w:rsidRDefault="000B6947" w:rsidP="00591485">
      <w:pPr>
        <w:pBdr>
          <w:bottom w:val="single" w:sz="4" w:space="1" w:color="000000"/>
        </w:pBdr>
        <w:shd w:val="clear" w:color="auto" w:fill="D9D9D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</w:t>
      </w:r>
      <w:r>
        <w:rPr>
          <w:b/>
          <w:bCs/>
          <w:sz w:val="22"/>
          <w:szCs w:val="22"/>
        </w:rPr>
        <w:t>BBIES</w:t>
      </w:r>
    </w:p>
    <w:p w:rsidR="00521CF4" w:rsidRDefault="000B6947" w:rsidP="00E15DBA">
      <w:pPr>
        <w:spacing w:line="276" w:lineRule="auto"/>
        <w:rPr>
          <w:bCs/>
          <w:sz w:val="22"/>
          <w:szCs w:val="22"/>
        </w:rPr>
      </w:pPr>
      <w:bookmarkStart w:id="0" w:name="_GoBack"/>
      <w:bookmarkEnd w:id="0"/>
    </w:p>
    <w:p w:rsidR="00E15DBA" w:rsidRDefault="000B6947" w:rsidP="00E15DBA">
      <w:pPr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Listening Music &amp; Planting.</w:t>
      </w:r>
    </w:p>
    <w:p w:rsidR="004666C9" w:rsidRDefault="000B6947" w:rsidP="00E15DBA">
      <w:pPr>
        <w:spacing w:line="276" w:lineRule="auto"/>
        <w:rPr>
          <w:bCs/>
          <w:sz w:val="22"/>
          <w:szCs w:val="22"/>
        </w:rPr>
      </w:pPr>
    </w:p>
    <w:p w:rsidR="009735A9" w:rsidRDefault="000B6947">
      <w:pPr>
        <w:pBdr>
          <w:bottom w:val="single" w:sz="4" w:space="1" w:color="000000"/>
        </w:pBdr>
        <w:shd w:val="clear" w:color="auto" w:fill="D9D9D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DECLARATION</w:t>
      </w:r>
    </w:p>
    <w:p w:rsidR="009735A9" w:rsidRDefault="000B6947">
      <w:pPr>
        <w:jc w:val="both"/>
        <w:rPr>
          <w:b/>
          <w:bCs/>
          <w:sz w:val="22"/>
          <w:szCs w:val="22"/>
        </w:rPr>
      </w:pPr>
    </w:p>
    <w:p w:rsidR="009735A9" w:rsidRDefault="000B6947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I hereby declare that all the information given above is true to the best of my knowledge.</w:t>
      </w:r>
    </w:p>
    <w:p w:rsidR="00F125B3" w:rsidRDefault="000B6947" w:rsidP="008C0E72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 xml:space="preserve">  </w:t>
      </w:r>
    </w:p>
    <w:p w:rsidR="009735A9" w:rsidRPr="008C0EED" w:rsidRDefault="000B6947" w:rsidP="008C0EED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Date:-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125B3">
        <w:rPr>
          <w:b/>
          <w:sz w:val="22"/>
          <w:szCs w:val="22"/>
        </w:rPr>
        <w:t>(Manjeet Yadav)</w:t>
      </w:r>
      <w:r w:rsidR="00CF6458" w:rsidRPr="00CF645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9735A9" w:rsidRPr="008C0EED" w:rsidSect="00E7632B">
      <w:pgSz w:w="11906" w:h="16838"/>
      <w:pgMar w:top="1134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 w:val="0"/>
        <w:bCs w:val="0"/>
        <w:sz w:val="19"/>
        <w:szCs w:val="19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>
    <w:nsid w:val="01960DDA"/>
    <w:multiLevelType w:val="multilevel"/>
    <w:tmpl w:val="1EE8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24B2989"/>
    <w:multiLevelType w:val="hybridMultilevel"/>
    <w:tmpl w:val="0C36AE2A"/>
    <w:lvl w:ilvl="0" w:tplc="F92254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31E205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F8E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460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AEC8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B061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CB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CA9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298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F06EFB"/>
    <w:multiLevelType w:val="hybridMultilevel"/>
    <w:tmpl w:val="D46AA7D8"/>
    <w:lvl w:ilvl="0" w:tplc="5DB8ED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2C414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6A7B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04B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42F3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F071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463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0D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EA65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1630"/>
    <w:multiLevelType w:val="hybridMultilevel"/>
    <w:tmpl w:val="591CFE2E"/>
    <w:lvl w:ilvl="0" w:tplc="9634EEB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4F223E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E10B6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582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8AA7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949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3E1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D893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9DABC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F33CD4"/>
    <w:multiLevelType w:val="hybridMultilevel"/>
    <w:tmpl w:val="22A6A89A"/>
    <w:lvl w:ilvl="0" w:tplc="3C2E0A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3083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CCA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A33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2F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760B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77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AC7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2871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06869"/>
    <w:multiLevelType w:val="hybridMultilevel"/>
    <w:tmpl w:val="BF2A3226"/>
    <w:lvl w:ilvl="0" w:tplc="D9C059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B546A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06DF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D259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1A8A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483F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B492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EC3A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CA6A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A30302"/>
    <w:multiLevelType w:val="hybridMultilevel"/>
    <w:tmpl w:val="C49C48EC"/>
    <w:lvl w:ilvl="0" w:tplc="D8000514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2"/>
        <w:szCs w:val="22"/>
      </w:rPr>
    </w:lvl>
    <w:lvl w:ilvl="1" w:tplc="2DF456B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DCA24E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0C4DD3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A45AC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52011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3EA34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8AECE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E62DCA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3A54441"/>
    <w:multiLevelType w:val="hybridMultilevel"/>
    <w:tmpl w:val="44B06550"/>
    <w:lvl w:ilvl="0" w:tplc="05D04F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148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0450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4F6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81C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A07E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05A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4A0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6845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362A2"/>
    <w:multiLevelType w:val="hybridMultilevel"/>
    <w:tmpl w:val="EC46EA08"/>
    <w:lvl w:ilvl="0" w:tplc="E384CC2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4682F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44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485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AC0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D81B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EE3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8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A814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D129A8"/>
    <w:multiLevelType w:val="hybridMultilevel"/>
    <w:tmpl w:val="84BEE77E"/>
    <w:lvl w:ilvl="0" w:tplc="822C3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0B1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728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0A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0E5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36B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64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2835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BE9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F04B27"/>
    <w:multiLevelType w:val="hybridMultilevel"/>
    <w:tmpl w:val="D5ACDFC4"/>
    <w:lvl w:ilvl="0" w:tplc="5C64E3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636C7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64B7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043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EB2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2E5C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E1E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474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AEF6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475069"/>
    <w:multiLevelType w:val="hybridMultilevel"/>
    <w:tmpl w:val="177C4030"/>
    <w:lvl w:ilvl="0" w:tplc="B3A8AA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6A8398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2C430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08D9E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3BCF11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4CD9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DE022A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2F057B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C0E9E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5"/>
  </w:num>
  <w:num w:numId="10">
    <w:abstractNumId w:val="10"/>
  </w:num>
  <w:num w:numId="11">
    <w:abstractNumId w:val="13"/>
  </w:num>
  <w:num w:numId="12">
    <w:abstractNumId w:val="14"/>
  </w:num>
  <w:num w:numId="13">
    <w:abstractNumId w:val="16"/>
  </w:num>
  <w:num w:numId="14">
    <w:abstractNumId w:val="18"/>
  </w:num>
  <w:num w:numId="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2"/>
  </w:num>
  <w:num w:numId="18">
    <w:abstractNumId w:val="9"/>
  </w:num>
  <w:num w:numId="19">
    <w:abstractNumId w:val="11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CF6458"/>
    <w:rsid w:val="000B6947"/>
    <w:rsid w:val="00CF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91"/>
    <w:pPr>
      <w:suppressAutoHyphens/>
    </w:pPr>
    <w:rPr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rsid w:val="00F73A9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73A91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F0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73A91"/>
    <w:rPr>
      <w:rFonts w:ascii="Symbol" w:hAnsi="Symbol" w:cs="Symbol"/>
    </w:rPr>
  </w:style>
  <w:style w:type="character" w:customStyle="1" w:styleId="WW8Num3z0">
    <w:name w:val="WW8Num3z0"/>
    <w:rsid w:val="00F73A91"/>
    <w:rPr>
      <w:rFonts w:ascii="Symbol" w:hAnsi="Symbol" w:cs="Symbol"/>
    </w:rPr>
  </w:style>
  <w:style w:type="character" w:customStyle="1" w:styleId="WW8Num4z0">
    <w:name w:val="WW8Num4z0"/>
    <w:rsid w:val="00F73A91"/>
    <w:rPr>
      <w:rFonts w:ascii="Symbol" w:hAnsi="Symbol" w:cs="Symbol"/>
    </w:rPr>
  </w:style>
  <w:style w:type="character" w:customStyle="1" w:styleId="WW8Num5z0">
    <w:name w:val="WW8Num5z0"/>
    <w:rsid w:val="00F73A91"/>
    <w:rPr>
      <w:rFonts w:ascii="Symbol" w:hAnsi="Symbol" w:cs="Symbol"/>
      <w:b w:val="0"/>
      <w:bCs w:val="0"/>
      <w:sz w:val="19"/>
      <w:szCs w:val="19"/>
    </w:rPr>
  </w:style>
  <w:style w:type="character" w:customStyle="1" w:styleId="WW8Num6z0">
    <w:name w:val="WW8Num6z0"/>
    <w:rsid w:val="00F73A91"/>
    <w:rPr>
      <w:rFonts w:ascii="Symbol" w:hAnsi="Symbol" w:cs="Symbol"/>
    </w:rPr>
  </w:style>
  <w:style w:type="character" w:customStyle="1" w:styleId="WW8Num7z0">
    <w:name w:val="WW8Num7z0"/>
    <w:rsid w:val="00F73A91"/>
    <w:rPr>
      <w:rFonts w:ascii="Symbol" w:hAnsi="Symbol" w:cs="Symbol"/>
    </w:rPr>
  </w:style>
  <w:style w:type="character" w:customStyle="1" w:styleId="Absatz-Standardschriftart">
    <w:name w:val="Absatz-Standardschriftart"/>
    <w:rsid w:val="00F73A91"/>
  </w:style>
  <w:style w:type="character" w:customStyle="1" w:styleId="WW8Num8z0">
    <w:name w:val="WW8Num8z0"/>
    <w:rsid w:val="00F73A91"/>
    <w:rPr>
      <w:rFonts w:ascii="Symbol" w:hAnsi="Symbol" w:cs="Symbol"/>
    </w:rPr>
  </w:style>
  <w:style w:type="character" w:customStyle="1" w:styleId="WW8Num9z0">
    <w:name w:val="WW8Num9z0"/>
    <w:rsid w:val="00F73A91"/>
    <w:rPr>
      <w:rFonts w:ascii="Symbol" w:hAnsi="Symbol" w:cs="Symbol"/>
    </w:rPr>
  </w:style>
  <w:style w:type="character" w:customStyle="1" w:styleId="WW8Num10z0">
    <w:name w:val="WW8Num10z0"/>
    <w:rsid w:val="00F73A91"/>
    <w:rPr>
      <w:rFonts w:ascii="Symbol" w:hAnsi="Symbol" w:cs="Symbol"/>
      <w:b w:val="0"/>
      <w:bCs w:val="0"/>
      <w:sz w:val="19"/>
      <w:szCs w:val="19"/>
    </w:rPr>
  </w:style>
  <w:style w:type="character" w:customStyle="1" w:styleId="WW8Num10z1">
    <w:name w:val="WW8Num10z1"/>
    <w:rsid w:val="00F73A91"/>
    <w:rPr>
      <w:rFonts w:ascii="Courier New" w:hAnsi="Courier New" w:cs="Courier New"/>
    </w:rPr>
  </w:style>
  <w:style w:type="character" w:customStyle="1" w:styleId="WW8Num10z2">
    <w:name w:val="WW8Num10z2"/>
    <w:rsid w:val="00F73A91"/>
    <w:rPr>
      <w:rFonts w:ascii="Wingdings" w:hAnsi="Wingdings" w:cs="Wingdings"/>
    </w:rPr>
  </w:style>
  <w:style w:type="character" w:customStyle="1" w:styleId="WW8Num1z0">
    <w:name w:val="WW8Num1z0"/>
    <w:rsid w:val="00F73A91"/>
    <w:rPr>
      <w:rFonts w:ascii="Symbol" w:hAnsi="Symbol" w:cs="Symbol"/>
      <w:b w:val="0"/>
      <w:bCs w:val="0"/>
      <w:sz w:val="19"/>
      <w:szCs w:val="19"/>
    </w:rPr>
  </w:style>
  <w:style w:type="character" w:customStyle="1" w:styleId="WW8Num1z1">
    <w:name w:val="WW8Num1z1"/>
    <w:rsid w:val="00F73A91"/>
    <w:rPr>
      <w:rFonts w:ascii="Courier New" w:hAnsi="Courier New" w:cs="Courier New"/>
    </w:rPr>
  </w:style>
  <w:style w:type="character" w:customStyle="1" w:styleId="WW8Num1z2">
    <w:name w:val="WW8Num1z2"/>
    <w:rsid w:val="00F73A91"/>
    <w:rPr>
      <w:rFonts w:ascii="Wingdings" w:hAnsi="Wingdings" w:cs="Wingdings"/>
    </w:rPr>
  </w:style>
  <w:style w:type="character" w:customStyle="1" w:styleId="WW8Num1z3">
    <w:name w:val="WW8Num1z3"/>
    <w:rsid w:val="00F73A91"/>
    <w:rPr>
      <w:rFonts w:ascii="Symbol" w:hAnsi="Symbol" w:cs="Symbol"/>
    </w:rPr>
  </w:style>
  <w:style w:type="character" w:customStyle="1" w:styleId="WW8Num2z1">
    <w:name w:val="WW8Num2z1"/>
    <w:rsid w:val="00F73A91"/>
    <w:rPr>
      <w:rFonts w:ascii="Courier New" w:hAnsi="Courier New" w:cs="Courier New"/>
    </w:rPr>
  </w:style>
  <w:style w:type="character" w:customStyle="1" w:styleId="WW8Num2z2">
    <w:name w:val="WW8Num2z2"/>
    <w:rsid w:val="00F73A91"/>
    <w:rPr>
      <w:rFonts w:ascii="Wingdings" w:hAnsi="Wingdings" w:cs="Wingdings"/>
    </w:rPr>
  </w:style>
  <w:style w:type="character" w:customStyle="1" w:styleId="WW8Num3z1">
    <w:name w:val="WW8Num3z1"/>
    <w:rsid w:val="00F73A91"/>
    <w:rPr>
      <w:rFonts w:ascii="Courier New" w:hAnsi="Courier New" w:cs="Courier New"/>
    </w:rPr>
  </w:style>
  <w:style w:type="character" w:customStyle="1" w:styleId="WW8Num3z2">
    <w:name w:val="WW8Num3z2"/>
    <w:rsid w:val="00F73A91"/>
    <w:rPr>
      <w:rFonts w:ascii="Wingdings" w:hAnsi="Wingdings" w:cs="Wingdings"/>
    </w:rPr>
  </w:style>
  <w:style w:type="character" w:customStyle="1" w:styleId="WW8Num4z1">
    <w:name w:val="WW8Num4z1"/>
    <w:rsid w:val="00F73A91"/>
    <w:rPr>
      <w:rFonts w:ascii="Courier New" w:hAnsi="Courier New" w:cs="Courier New"/>
    </w:rPr>
  </w:style>
  <w:style w:type="character" w:customStyle="1" w:styleId="WW8Num4z2">
    <w:name w:val="WW8Num4z2"/>
    <w:rsid w:val="00F73A91"/>
    <w:rPr>
      <w:rFonts w:ascii="Wingdings" w:hAnsi="Wingdings" w:cs="Wingdings"/>
    </w:rPr>
  </w:style>
  <w:style w:type="character" w:customStyle="1" w:styleId="WW8Num5z1">
    <w:name w:val="WW8Num5z1"/>
    <w:rsid w:val="00F73A91"/>
    <w:rPr>
      <w:rFonts w:ascii="Courier New" w:hAnsi="Courier New" w:cs="Courier New"/>
    </w:rPr>
  </w:style>
  <w:style w:type="character" w:customStyle="1" w:styleId="WW8Num5z2">
    <w:name w:val="WW8Num5z2"/>
    <w:rsid w:val="00F73A91"/>
    <w:rPr>
      <w:rFonts w:ascii="Wingdings" w:hAnsi="Wingdings" w:cs="Wingdings"/>
    </w:rPr>
  </w:style>
  <w:style w:type="character" w:customStyle="1" w:styleId="WW8Num5z3">
    <w:name w:val="WW8Num5z3"/>
    <w:rsid w:val="00F73A91"/>
    <w:rPr>
      <w:rFonts w:ascii="Symbol" w:hAnsi="Symbol" w:cs="Symbol"/>
    </w:rPr>
  </w:style>
  <w:style w:type="character" w:customStyle="1" w:styleId="WW8Num6z1">
    <w:name w:val="WW8Num6z1"/>
    <w:rsid w:val="00F73A91"/>
    <w:rPr>
      <w:rFonts w:ascii="Courier New" w:hAnsi="Courier New" w:cs="Courier New"/>
    </w:rPr>
  </w:style>
  <w:style w:type="character" w:customStyle="1" w:styleId="WW8Num6z2">
    <w:name w:val="WW8Num6z2"/>
    <w:rsid w:val="00F73A91"/>
    <w:rPr>
      <w:rFonts w:ascii="Wingdings" w:hAnsi="Wingdings" w:cs="Wingdings"/>
    </w:rPr>
  </w:style>
  <w:style w:type="character" w:customStyle="1" w:styleId="WW8Num7z1">
    <w:name w:val="WW8Num7z1"/>
    <w:rsid w:val="00F73A91"/>
    <w:rPr>
      <w:rFonts w:ascii="Courier New" w:hAnsi="Courier New" w:cs="Courier New"/>
    </w:rPr>
  </w:style>
  <w:style w:type="character" w:customStyle="1" w:styleId="WW8Num7z2">
    <w:name w:val="WW8Num7z2"/>
    <w:rsid w:val="00F73A91"/>
    <w:rPr>
      <w:rFonts w:ascii="Wingdings" w:hAnsi="Wingdings" w:cs="Wingdings"/>
    </w:rPr>
  </w:style>
  <w:style w:type="character" w:customStyle="1" w:styleId="WW8Num8z1">
    <w:name w:val="WW8Num8z1"/>
    <w:rsid w:val="00F73A91"/>
    <w:rPr>
      <w:rFonts w:ascii="Courier New" w:hAnsi="Courier New" w:cs="Courier New"/>
    </w:rPr>
  </w:style>
  <w:style w:type="character" w:customStyle="1" w:styleId="WW8Num8z2">
    <w:name w:val="WW8Num8z2"/>
    <w:rsid w:val="00F73A91"/>
    <w:rPr>
      <w:rFonts w:ascii="Wingdings" w:hAnsi="Wingdings" w:cs="Wingdings"/>
    </w:rPr>
  </w:style>
  <w:style w:type="character" w:customStyle="1" w:styleId="WW8Num9z1">
    <w:name w:val="WW8Num9z1"/>
    <w:rsid w:val="00F73A91"/>
    <w:rPr>
      <w:rFonts w:ascii="Courier New" w:hAnsi="Courier New" w:cs="Courier New"/>
    </w:rPr>
  </w:style>
  <w:style w:type="character" w:customStyle="1" w:styleId="WW8Num9z2">
    <w:name w:val="WW8Num9z2"/>
    <w:rsid w:val="00F73A91"/>
    <w:rPr>
      <w:rFonts w:ascii="Wingdings" w:hAnsi="Wingdings" w:cs="Wingdings"/>
    </w:rPr>
  </w:style>
  <w:style w:type="character" w:customStyle="1" w:styleId="WW8Num10z3">
    <w:name w:val="WW8Num10z3"/>
    <w:rsid w:val="00F73A91"/>
    <w:rPr>
      <w:rFonts w:ascii="Symbol" w:hAnsi="Symbol" w:cs="Symbol"/>
    </w:rPr>
  </w:style>
  <w:style w:type="character" w:customStyle="1" w:styleId="WW8Num11z0">
    <w:name w:val="WW8Num11z0"/>
    <w:rsid w:val="00F73A91"/>
    <w:rPr>
      <w:rFonts w:ascii="Symbol" w:hAnsi="Symbol" w:cs="Symbol"/>
    </w:rPr>
  </w:style>
  <w:style w:type="character" w:customStyle="1" w:styleId="WW8Num11z1">
    <w:name w:val="WW8Num11z1"/>
    <w:rsid w:val="00F73A91"/>
    <w:rPr>
      <w:rFonts w:ascii="Courier New" w:hAnsi="Courier New" w:cs="Courier New"/>
    </w:rPr>
  </w:style>
  <w:style w:type="character" w:customStyle="1" w:styleId="WW8Num11z2">
    <w:name w:val="WW8Num11z2"/>
    <w:rsid w:val="00F73A91"/>
    <w:rPr>
      <w:rFonts w:ascii="Wingdings" w:hAnsi="Wingdings" w:cs="Wingdings"/>
    </w:rPr>
  </w:style>
  <w:style w:type="character" w:customStyle="1" w:styleId="WW8Num12z0">
    <w:name w:val="WW8Num12z0"/>
    <w:rsid w:val="00F73A91"/>
    <w:rPr>
      <w:rFonts w:ascii="Symbol" w:hAnsi="Symbol" w:cs="Symbol"/>
    </w:rPr>
  </w:style>
  <w:style w:type="character" w:customStyle="1" w:styleId="WW8Num12z1">
    <w:name w:val="WW8Num12z1"/>
    <w:rsid w:val="00F73A91"/>
    <w:rPr>
      <w:rFonts w:ascii="Courier New" w:hAnsi="Courier New" w:cs="Courier New"/>
    </w:rPr>
  </w:style>
  <w:style w:type="character" w:customStyle="1" w:styleId="WW8Num12z2">
    <w:name w:val="WW8Num12z2"/>
    <w:rsid w:val="00F73A91"/>
    <w:rPr>
      <w:rFonts w:ascii="Wingdings" w:hAnsi="Wingdings" w:cs="Wingdings"/>
    </w:rPr>
  </w:style>
  <w:style w:type="character" w:customStyle="1" w:styleId="WW8Num13z0">
    <w:name w:val="WW8Num13z0"/>
    <w:rsid w:val="00F73A91"/>
    <w:rPr>
      <w:rFonts w:ascii="Symbol" w:hAnsi="Symbol" w:cs="Symbol"/>
    </w:rPr>
  </w:style>
  <w:style w:type="character" w:customStyle="1" w:styleId="WW8Num13z1">
    <w:name w:val="WW8Num13z1"/>
    <w:rsid w:val="00F73A91"/>
    <w:rPr>
      <w:rFonts w:ascii="Courier New" w:hAnsi="Courier New" w:cs="Courier New"/>
    </w:rPr>
  </w:style>
  <w:style w:type="character" w:customStyle="1" w:styleId="WW8Num13z2">
    <w:name w:val="WW8Num13z2"/>
    <w:rsid w:val="00F73A91"/>
    <w:rPr>
      <w:rFonts w:ascii="Wingdings" w:hAnsi="Wingdings" w:cs="Wingdings"/>
    </w:rPr>
  </w:style>
  <w:style w:type="character" w:customStyle="1" w:styleId="WW8Num14z0">
    <w:name w:val="WW8Num14z0"/>
    <w:rsid w:val="00F73A91"/>
    <w:rPr>
      <w:rFonts w:ascii="Symbol" w:hAnsi="Symbol" w:cs="Symbol"/>
    </w:rPr>
  </w:style>
  <w:style w:type="character" w:customStyle="1" w:styleId="WW8Num14z1">
    <w:name w:val="WW8Num14z1"/>
    <w:rsid w:val="00F73A91"/>
    <w:rPr>
      <w:rFonts w:ascii="Courier New" w:hAnsi="Courier New" w:cs="Courier New"/>
    </w:rPr>
  </w:style>
  <w:style w:type="character" w:customStyle="1" w:styleId="WW8Num14z2">
    <w:name w:val="WW8Num14z2"/>
    <w:rsid w:val="00F73A91"/>
    <w:rPr>
      <w:rFonts w:ascii="Wingdings" w:hAnsi="Wingdings" w:cs="Wingdings"/>
    </w:rPr>
  </w:style>
  <w:style w:type="character" w:customStyle="1" w:styleId="WW8Num15z0">
    <w:name w:val="WW8Num15z0"/>
    <w:rsid w:val="00F73A91"/>
    <w:rPr>
      <w:rFonts w:ascii="Symbol" w:hAnsi="Symbol" w:cs="Symbol"/>
    </w:rPr>
  </w:style>
  <w:style w:type="character" w:customStyle="1" w:styleId="WW8Num15z1">
    <w:name w:val="WW8Num15z1"/>
    <w:rsid w:val="00F73A91"/>
    <w:rPr>
      <w:rFonts w:ascii="Courier New" w:hAnsi="Courier New" w:cs="Courier New"/>
    </w:rPr>
  </w:style>
  <w:style w:type="character" w:customStyle="1" w:styleId="WW8Num15z2">
    <w:name w:val="WW8Num15z2"/>
    <w:rsid w:val="00F73A91"/>
    <w:rPr>
      <w:rFonts w:ascii="Wingdings" w:hAnsi="Wingdings" w:cs="Wingdings"/>
    </w:rPr>
  </w:style>
  <w:style w:type="character" w:customStyle="1" w:styleId="WW8Num16z0">
    <w:name w:val="WW8Num16z0"/>
    <w:rsid w:val="00F73A91"/>
    <w:rPr>
      <w:rFonts w:ascii="Symbol" w:hAnsi="Symbol" w:cs="Symbol"/>
    </w:rPr>
  </w:style>
  <w:style w:type="character" w:customStyle="1" w:styleId="WW8Num16z1">
    <w:name w:val="WW8Num16z1"/>
    <w:rsid w:val="00F73A91"/>
    <w:rPr>
      <w:rFonts w:ascii="Courier New" w:hAnsi="Courier New" w:cs="Courier New"/>
    </w:rPr>
  </w:style>
  <w:style w:type="character" w:customStyle="1" w:styleId="WW8Num16z2">
    <w:name w:val="WW8Num16z2"/>
    <w:rsid w:val="00F73A91"/>
    <w:rPr>
      <w:rFonts w:ascii="Wingdings" w:hAnsi="Wingdings" w:cs="Wingdings"/>
    </w:rPr>
  </w:style>
  <w:style w:type="character" w:customStyle="1" w:styleId="WW8Num17z0">
    <w:name w:val="WW8Num17z0"/>
    <w:rsid w:val="00F73A91"/>
    <w:rPr>
      <w:rFonts w:ascii="Symbol" w:hAnsi="Symbol" w:cs="Symbol"/>
    </w:rPr>
  </w:style>
  <w:style w:type="character" w:customStyle="1" w:styleId="WW8Num17z1">
    <w:name w:val="WW8Num17z1"/>
    <w:rsid w:val="00F73A91"/>
    <w:rPr>
      <w:rFonts w:ascii="Courier New" w:hAnsi="Courier New" w:cs="Courier New"/>
    </w:rPr>
  </w:style>
  <w:style w:type="character" w:customStyle="1" w:styleId="WW8Num17z2">
    <w:name w:val="WW8Num17z2"/>
    <w:rsid w:val="00F73A91"/>
    <w:rPr>
      <w:rFonts w:ascii="Wingdings" w:hAnsi="Wingdings" w:cs="Wingdings"/>
    </w:rPr>
  </w:style>
  <w:style w:type="character" w:customStyle="1" w:styleId="WW8Num18z0">
    <w:name w:val="WW8Num18z0"/>
    <w:rsid w:val="00F73A91"/>
    <w:rPr>
      <w:rFonts w:ascii="Symbol" w:hAnsi="Symbol" w:cs="Symbol"/>
    </w:rPr>
  </w:style>
  <w:style w:type="character" w:customStyle="1" w:styleId="WW8Num18z1">
    <w:name w:val="WW8Num18z1"/>
    <w:rsid w:val="00F73A91"/>
    <w:rPr>
      <w:rFonts w:ascii="Courier New" w:hAnsi="Courier New" w:cs="Courier New"/>
    </w:rPr>
  </w:style>
  <w:style w:type="character" w:customStyle="1" w:styleId="WW8Num18z2">
    <w:name w:val="WW8Num18z2"/>
    <w:rsid w:val="00F73A91"/>
    <w:rPr>
      <w:rFonts w:ascii="Wingdings" w:hAnsi="Wingdings" w:cs="Wingdings"/>
    </w:rPr>
  </w:style>
  <w:style w:type="character" w:customStyle="1" w:styleId="WW8Num19z0">
    <w:name w:val="WW8Num19z0"/>
    <w:rsid w:val="00F73A91"/>
    <w:rPr>
      <w:rFonts w:ascii="Symbol" w:hAnsi="Symbol" w:cs="Symbol"/>
    </w:rPr>
  </w:style>
  <w:style w:type="character" w:customStyle="1" w:styleId="WW8Num19z1">
    <w:name w:val="WW8Num19z1"/>
    <w:rsid w:val="00F73A91"/>
    <w:rPr>
      <w:rFonts w:ascii="Courier New" w:hAnsi="Courier New" w:cs="Courier New"/>
    </w:rPr>
  </w:style>
  <w:style w:type="character" w:customStyle="1" w:styleId="WW8Num19z2">
    <w:name w:val="WW8Num19z2"/>
    <w:rsid w:val="00F73A91"/>
    <w:rPr>
      <w:rFonts w:ascii="Wingdings" w:hAnsi="Wingdings" w:cs="Wingdings"/>
    </w:rPr>
  </w:style>
  <w:style w:type="character" w:customStyle="1" w:styleId="WW8Num20z0">
    <w:name w:val="WW8Num20z0"/>
    <w:rsid w:val="00F73A91"/>
    <w:rPr>
      <w:rFonts w:ascii="Symbol" w:hAnsi="Symbol" w:cs="Symbol"/>
    </w:rPr>
  </w:style>
  <w:style w:type="character" w:customStyle="1" w:styleId="WW8Num20z1">
    <w:name w:val="WW8Num20z1"/>
    <w:rsid w:val="00F73A91"/>
    <w:rPr>
      <w:rFonts w:ascii="Courier New" w:hAnsi="Courier New" w:cs="Courier New"/>
    </w:rPr>
  </w:style>
  <w:style w:type="character" w:customStyle="1" w:styleId="WW8Num20z2">
    <w:name w:val="WW8Num20z2"/>
    <w:rsid w:val="00F73A91"/>
    <w:rPr>
      <w:rFonts w:ascii="Wingdings" w:hAnsi="Wingdings" w:cs="Wingdings"/>
    </w:rPr>
  </w:style>
  <w:style w:type="character" w:customStyle="1" w:styleId="WW8Num21z0">
    <w:name w:val="WW8Num21z0"/>
    <w:rsid w:val="00F73A91"/>
    <w:rPr>
      <w:rFonts w:ascii="Symbol" w:hAnsi="Symbol" w:cs="Symbol"/>
    </w:rPr>
  </w:style>
  <w:style w:type="character" w:customStyle="1" w:styleId="WW8Num21z1">
    <w:name w:val="WW8Num21z1"/>
    <w:rsid w:val="00F73A91"/>
    <w:rPr>
      <w:rFonts w:ascii="Courier New" w:hAnsi="Courier New" w:cs="Courier New"/>
    </w:rPr>
  </w:style>
  <w:style w:type="character" w:customStyle="1" w:styleId="WW8Num21z2">
    <w:name w:val="WW8Num21z2"/>
    <w:rsid w:val="00F73A91"/>
    <w:rPr>
      <w:rFonts w:ascii="Wingdings" w:hAnsi="Wingdings" w:cs="Wingdings"/>
    </w:rPr>
  </w:style>
  <w:style w:type="character" w:customStyle="1" w:styleId="WW8Num22z0">
    <w:name w:val="WW8Num22z0"/>
    <w:rsid w:val="00F73A91"/>
    <w:rPr>
      <w:rFonts w:ascii="Symbol" w:hAnsi="Symbol" w:cs="Symbol"/>
      <w:b w:val="0"/>
      <w:bCs w:val="0"/>
      <w:sz w:val="20"/>
    </w:rPr>
  </w:style>
  <w:style w:type="character" w:customStyle="1" w:styleId="WW8Num22z1">
    <w:name w:val="WW8Num22z1"/>
    <w:rsid w:val="00F73A91"/>
    <w:rPr>
      <w:rFonts w:ascii="Courier New" w:hAnsi="Courier New" w:cs="Courier New"/>
    </w:rPr>
  </w:style>
  <w:style w:type="character" w:customStyle="1" w:styleId="WW8Num22z2">
    <w:name w:val="WW8Num22z2"/>
    <w:rsid w:val="00F73A91"/>
    <w:rPr>
      <w:rFonts w:ascii="Wingdings" w:hAnsi="Wingdings" w:cs="Wingdings"/>
    </w:rPr>
  </w:style>
  <w:style w:type="character" w:customStyle="1" w:styleId="WW8Num22z3">
    <w:name w:val="WW8Num22z3"/>
    <w:rsid w:val="00F73A91"/>
    <w:rPr>
      <w:rFonts w:ascii="Symbol" w:hAnsi="Symbol" w:cs="Symbol"/>
      <w:sz w:val="20"/>
    </w:rPr>
  </w:style>
  <w:style w:type="character" w:customStyle="1" w:styleId="WW8Num22z6">
    <w:name w:val="WW8Num22z6"/>
    <w:rsid w:val="00F73A91"/>
    <w:rPr>
      <w:rFonts w:ascii="Symbol" w:hAnsi="Symbol" w:cs="Symbol"/>
    </w:rPr>
  </w:style>
  <w:style w:type="character" w:customStyle="1" w:styleId="WW8Num23z0">
    <w:name w:val="WW8Num23z0"/>
    <w:rsid w:val="00F73A91"/>
    <w:rPr>
      <w:rFonts w:ascii="Symbol" w:hAnsi="Symbol" w:cs="Symbol"/>
    </w:rPr>
  </w:style>
  <w:style w:type="character" w:customStyle="1" w:styleId="WW8Num23z1">
    <w:name w:val="WW8Num23z1"/>
    <w:rsid w:val="00F73A91"/>
    <w:rPr>
      <w:rFonts w:ascii="Courier New" w:hAnsi="Courier New" w:cs="Courier New"/>
    </w:rPr>
  </w:style>
  <w:style w:type="character" w:customStyle="1" w:styleId="WW8Num23z2">
    <w:name w:val="WW8Num23z2"/>
    <w:rsid w:val="00F73A91"/>
    <w:rPr>
      <w:rFonts w:ascii="Wingdings" w:hAnsi="Wingdings" w:cs="Wingdings"/>
    </w:rPr>
  </w:style>
  <w:style w:type="character" w:customStyle="1" w:styleId="WW8Num24z0">
    <w:name w:val="WW8Num24z0"/>
    <w:rsid w:val="00F73A91"/>
    <w:rPr>
      <w:rFonts w:ascii="Symbol" w:hAnsi="Symbol" w:cs="Symbol"/>
    </w:rPr>
  </w:style>
  <w:style w:type="character" w:customStyle="1" w:styleId="WW8Num24z1">
    <w:name w:val="WW8Num24z1"/>
    <w:rsid w:val="00F73A91"/>
    <w:rPr>
      <w:rFonts w:ascii="Courier New" w:hAnsi="Courier New" w:cs="Courier New"/>
    </w:rPr>
  </w:style>
  <w:style w:type="character" w:customStyle="1" w:styleId="WW8Num24z2">
    <w:name w:val="WW8Num24z2"/>
    <w:rsid w:val="00F73A91"/>
    <w:rPr>
      <w:rFonts w:ascii="Wingdings" w:hAnsi="Wingdings" w:cs="Wingdings"/>
    </w:rPr>
  </w:style>
  <w:style w:type="character" w:customStyle="1" w:styleId="WW8Num25z0">
    <w:name w:val="WW8Num25z0"/>
    <w:rsid w:val="00F73A91"/>
    <w:rPr>
      <w:rFonts w:ascii="Wingdings" w:hAnsi="Wingdings" w:cs="Wingdings"/>
    </w:rPr>
  </w:style>
  <w:style w:type="character" w:customStyle="1" w:styleId="WW8Num25z1">
    <w:name w:val="WW8Num25z1"/>
    <w:rsid w:val="00F73A91"/>
    <w:rPr>
      <w:rFonts w:ascii="Courier New" w:hAnsi="Courier New" w:cs="Courier New"/>
    </w:rPr>
  </w:style>
  <w:style w:type="character" w:customStyle="1" w:styleId="WW8Num25z3">
    <w:name w:val="WW8Num25z3"/>
    <w:rsid w:val="00F73A91"/>
    <w:rPr>
      <w:rFonts w:ascii="Symbol" w:hAnsi="Symbol" w:cs="Symbol"/>
    </w:rPr>
  </w:style>
  <w:style w:type="character" w:customStyle="1" w:styleId="WW8Num26z0">
    <w:name w:val="WW8Num26z0"/>
    <w:rsid w:val="00F73A91"/>
    <w:rPr>
      <w:rFonts w:ascii="Symbol" w:hAnsi="Symbol" w:cs="Symbol"/>
    </w:rPr>
  </w:style>
  <w:style w:type="character" w:customStyle="1" w:styleId="WW8Num26z1">
    <w:name w:val="WW8Num26z1"/>
    <w:rsid w:val="00F73A91"/>
    <w:rPr>
      <w:rFonts w:ascii="Courier New" w:hAnsi="Courier New" w:cs="Courier New"/>
    </w:rPr>
  </w:style>
  <w:style w:type="character" w:customStyle="1" w:styleId="WW8Num26z2">
    <w:name w:val="WW8Num26z2"/>
    <w:rsid w:val="00F73A91"/>
    <w:rPr>
      <w:rFonts w:ascii="Wingdings" w:hAnsi="Wingdings" w:cs="Wingdings"/>
    </w:rPr>
  </w:style>
  <w:style w:type="character" w:customStyle="1" w:styleId="WW8Num27z0">
    <w:name w:val="WW8Num27z0"/>
    <w:rsid w:val="00F73A91"/>
    <w:rPr>
      <w:rFonts w:ascii="Symbol" w:hAnsi="Symbol" w:cs="Symbol"/>
    </w:rPr>
  </w:style>
  <w:style w:type="character" w:customStyle="1" w:styleId="WW8Num27z1">
    <w:name w:val="WW8Num27z1"/>
    <w:rsid w:val="00F73A91"/>
    <w:rPr>
      <w:rFonts w:ascii="Courier New" w:hAnsi="Courier New" w:cs="Courier New"/>
    </w:rPr>
  </w:style>
  <w:style w:type="character" w:customStyle="1" w:styleId="WW8Num27z2">
    <w:name w:val="WW8Num27z2"/>
    <w:rsid w:val="00F73A91"/>
    <w:rPr>
      <w:rFonts w:ascii="Wingdings" w:hAnsi="Wingdings" w:cs="Wingdings"/>
    </w:rPr>
  </w:style>
  <w:style w:type="character" w:customStyle="1" w:styleId="WW8Num28z0">
    <w:name w:val="WW8Num28z0"/>
    <w:rsid w:val="00F73A91"/>
    <w:rPr>
      <w:rFonts w:ascii="Symbol" w:hAnsi="Symbol" w:cs="Symbol"/>
      <w:b w:val="0"/>
      <w:bCs w:val="0"/>
      <w:sz w:val="19"/>
      <w:szCs w:val="19"/>
    </w:rPr>
  </w:style>
  <w:style w:type="character" w:customStyle="1" w:styleId="WW8Num28z1">
    <w:name w:val="WW8Num28z1"/>
    <w:rsid w:val="00F73A91"/>
    <w:rPr>
      <w:rFonts w:ascii="Courier New" w:hAnsi="Courier New" w:cs="Courier New"/>
    </w:rPr>
  </w:style>
  <w:style w:type="character" w:customStyle="1" w:styleId="WW8Num28z2">
    <w:name w:val="WW8Num28z2"/>
    <w:rsid w:val="00F73A91"/>
    <w:rPr>
      <w:rFonts w:ascii="Wingdings" w:hAnsi="Wingdings" w:cs="Wingdings"/>
    </w:rPr>
  </w:style>
  <w:style w:type="character" w:customStyle="1" w:styleId="WW8Num28z3">
    <w:name w:val="WW8Num28z3"/>
    <w:rsid w:val="00F73A91"/>
    <w:rPr>
      <w:rFonts w:ascii="Symbol" w:hAnsi="Symbol" w:cs="Symbol"/>
    </w:rPr>
  </w:style>
  <w:style w:type="character" w:customStyle="1" w:styleId="WW8Num29z0">
    <w:name w:val="WW8Num29z0"/>
    <w:rsid w:val="00F73A91"/>
    <w:rPr>
      <w:rFonts w:ascii="Symbol" w:hAnsi="Symbol" w:cs="Symbol"/>
    </w:rPr>
  </w:style>
  <w:style w:type="character" w:customStyle="1" w:styleId="WW8Num29z1">
    <w:name w:val="WW8Num29z1"/>
    <w:rsid w:val="00F73A91"/>
    <w:rPr>
      <w:rFonts w:ascii="Courier New" w:hAnsi="Courier New" w:cs="Courier New"/>
    </w:rPr>
  </w:style>
  <w:style w:type="character" w:customStyle="1" w:styleId="WW8Num29z2">
    <w:name w:val="WW8Num29z2"/>
    <w:rsid w:val="00F73A91"/>
    <w:rPr>
      <w:rFonts w:ascii="Wingdings" w:hAnsi="Wingdings" w:cs="Wingdings"/>
    </w:rPr>
  </w:style>
  <w:style w:type="character" w:customStyle="1" w:styleId="WW8Num30z0">
    <w:name w:val="WW8Num30z0"/>
    <w:rsid w:val="00F73A91"/>
    <w:rPr>
      <w:rFonts w:ascii="Symbol" w:hAnsi="Symbol" w:cs="Symbol"/>
    </w:rPr>
  </w:style>
  <w:style w:type="character" w:customStyle="1" w:styleId="WW8Num30z2">
    <w:name w:val="WW8Num30z2"/>
    <w:rsid w:val="00F73A91"/>
    <w:rPr>
      <w:rFonts w:ascii="Wingdings" w:hAnsi="Wingdings" w:cs="Wingdings"/>
    </w:rPr>
  </w:style>
  <w:style w:type="character" w:customStyle="1" w:styleId="WW8Num30z4">
    <w:name w:val="WW8Num30z4"/>
    <w:rsid w:val="00F73A91"/>
    <w:rPr>
      <w:rFonts w:ascii="Courier New" w:hAnsi="Courier New" w:cs="Courier New"/>
    </w:rPr>
  </w:style>
  <w:style w:type="character" w:customStyle="1" w:styleId="WW8Num31z0">
    <w:name w:val="WW8Num31z0"/>
    <w:rsid w:val="00F73A91"/>
    <w:rPr>
      <w:rFonts w:ascii="Symbol" w:hAnsi="Symbol" w:cs="Symbol"/>
    </w:rPr>
  </w:style>
  <w:style w:type="character" w:customStyle="1" w:styleId="WW8Num32z0">
    <w:name w:val="WW8Num32z0"/>
    <w:rsid w:val="00F73A91"/>
    <w:rPr>
      <w:rFonts w:ascii="Symbol" w:hAnsi="Symbol" w:cs="Symbol"/>
    </w:rPr>
  </w:style>
  <w:style w:type="character" w:customStyle="1" w:styleId="WW8Num32z1">
    <w:name w:val="WW8Num32z1"/>
    <w:rsid w:val="00F73A91"/>
    <w:rPr>
      <w:rFonts w:ascii="Courier New" w:hAnsi="Courier New" w:cs="Courier New"/>
    </w:rPr>
  </w:style>
  <w:style w:type="character" w:customStyle="1" w:styleId="WW8Num32z2">
    <w:name w:val="WW8Num32z2"/>
    <w:rsid w:val="00F73A91"/>
    <w:rPr>
      <w:rFonts w:ascii="Wingdings" w:hAnsi="Wingdings" w:cs="Wingdings"/>
    </w:rPr>
  </w:style>
  <w:style w:type="character" w:customStyle="1" w:styleId="WW8Num33z0">
    <w:name w:val="WW8Num33z0"/>
    <w:rsid w:val="00F73A91"/>
    <w:rPr>
      <w:rFonts w:ascii="Wingdings" w:hAnsi="Wingdings" w:cs="Wingdings"/>
    </w:rPr>
  </w:style>
  <w:style w:type="character" w:customStyle="1" w:styleId="WW8Num34z0">
    <w:name w:val="WW8Num34z0"/>
    <w:rsid w:val="00F73A91"/>
    <w:rPr>
      <w:rFonts w:ascii="Symbol" w:hAnsi="Symbol" w:cs="Symbol"/>
    </w:rPr>
  </w:style>
  <w:style w:type="character" w:customStyle="1" w:styleId="WW8Num34z1">
    <w:name w:val="WW8Num34z1"/>
    <w:rsid w:val="00F73A91"/>
    <w:rPr>
      <w:rFonts w:ascii="Courier New" w:hAnsi="Courier New" w:cs="Courier New"/>
    </w:rPr>
  </w:style>
  <w:style w:type="character" w:customStyle="1" w:styleId="WW8Num34z2">
    <w:name w:val="WW8Num34z2"/>
    <w:rsid w:val="00F73A91"/>
    <w:rPr>
      <w:rFonts w:ascii="Wingdings" w:hAnsi="Wingdings" w:cs="Wingdings"/>
    </w:rPr>
  </w:style>
  <w:style w:type="character" w:customStyle="1" w:styleId="WW8Num35z0">
    <w:name w:val="WW8Num35z0"/>
    <w:rsid w:val="00F73A91"/>
    <w:rPr>
      <w:rFonts w:ascii="Symbol" w:hAnsi="Symbol" w:cs="Symbol"/>
    </w:rPr>
  </w:style>
  <w:style w:type="character" w:customStyle="1" w:styleId="WW8Num35z1">
    <w:name w:val="WW8Num35z1"/>
    <w:rsid w:val="00F73A91"/>
    <w:rPr>
      <w:rFonts w:ascii="Courier New" w:hAnsi="Courier New" w:cs="Courier New"/>
    </w:rPr>
  </w:style>
  <w:style w:type="character" w:customStyle="1" w:styleId="WW8Num35z2">
    <w:name w:val="WW8Num35z2"/>
    <w:rsid w:val="00F73A91"/>
    <w:rPr>
      <w:rFonts w:ascii="Wingdings" w:hAnsi="Wingdings" w:cs="Wingdings"/>
    </w:rPr>
  </w:style>
  <w:style w:type="character" w:customStyle="1" w:styleId="WW8Num36z0">
    <w:name w:val="WW8Num36z0"/>
    <w:rsid w:val="00F73A91"/>
    <w:rPr>
      <w:rFonts w:ascii="Symbol" w:hAnsi="Symbol" w:cs="Symbol"/>
    </w:rPr>
  </w:style>
  <w:style w:type="character" w:customStyle="1" w:styleId="WW8Num36z1">
    <w:name w:val="WW8Num36z1"/>
    <w:rsid w:val="00F73A91"/>
    <w:rPr>
      <w:rFonts w:ascii="Courier New" w:hAnsi="Courier New" w:cs="Courier New"/>
    </w:rPr>
  </w:style>
  <w:style w:type="character" w:customStyle="1" w:styleId="WW8Num36z2">
    <w:name w:val="WW8Num36z2"/>
    <w:rsid w:val="00F73A91"/>
    <w:rPr>
      <w:rFonts w:ascii="Wingdings" w:hAnsi="Wingdings" w:cs="Wingdings"/>
    </w:rPr>
  </w:style>
  <w:style w:type="character" w:customStyle="1" w:styleId="WW8Num37z0">
    <w:name w:val="WW8Num37z0"/>
    <w:rsid w:val="00F73A91"/>
    <w:rPr>
      <w:rFonts w:ascii="Symbol" w:hAnsi="Symbol" w:cs="Symbol"/>
      <w:b/>
      <w:bCs/>
    </w:rPr>
  </w:style>
  <w:style w:type="character" w:customStyle="1" w:styleId="WW8Num37z1">
    <w:name w:val="WW8Num37z1"/>
    <w:rsid w:val="00F73A91"/>
    <w:rPr>
      <w:rFonts w:ascii="Courier New" w:hAnsi="Courier New" w:cs="Courier New"/>
    </w:rPr>
  </w:style>
  <w:style w:type="character" w:customStyle="1" w:styleId="WW8Num37z2">
    <w:name w:val="WW8Num37z2"/>
    <w:rsid w:val="00F73A91"/>
    <w:rPr>
      <w:rFonts w:ascii="Wingdings" w:hAnsi="Wingdings" w:cs="Wingdings"/>
    </w:rPr>
  </w:style>
  <w:style w:type="character" w:customStyle="1" w:styleId="WW8Num37z3">
    <w:name w:val="WW8Num37z3"/>
    <w:rsid w:val="00F73A91"/>
    <w:rPr>
      <w:rFonts w:ascii="Symbol" w:hAnsi="Symbol" w:cs="Symbol"/>
    </w:rPr>
  </w:style>
  <w:style w:type="character" w:customStyle="1" w:styleId="WW8Num38z0">
    <w:name w:val="WW8Num38z0"/>
    <w:rsid w:val="00F73A91"/>
    <w:rPr>
      <w:rFonts w:ascii="Symbol" w:hAnsi="Symbol" w:cs="Symbol"/>
      <w:b w:val="0"/>
      <w:bCs w:val="0"/>
      <w:sz w:val="19"/>
      <w:szCs w:val="19"/>
    </w:rPr>
  </w:style>
  <w:style w:type="character" w:customStyle="1" w:styleId="WW8Num38z1">
    <w:name w:val="WW8Num38z1"/>
    <w:rsid w:val="00F73A91"/>
    <w:rPr>
      <w:rFonts w:ascii="Courier New" w:hAnsi="Courier New" w:cs="Courier New"/>
    </w:rPr>
  </w:style>
  <w:style w:type="character" w:customStyle="1" w:styleId="WW8Num38z2">
    <w:name w:val="WW8Num38z2"/>
    <w:rsid w:val="00F73A91"/>
    <w:rPr>
      <w:rFonts w:ascii="Wingdings" w:hAnsi="Wingdings" w:cs="Wingdings"/>
    </w:rPr>
  </w:style>
  <w:style w:type="character" w:customStyle="1" w:styleId="WW8Num38z3">
    <w:name w:val="WW8Num38z3"/>
    <w:rsid w:val="00F73A91"/>
    <w:rPr>
      <w:rFonts w:ascii="Symbol" w:hAnsi="Symbol" w:cs="Symbol"/>
      <w:sz w:val="20"/>
    </w:rPr>
  </w:style>
  <w:style w:type="character" w:customStyle="1" w:styleId="WW8Num38z6">
    <w:name w:val="WW8Num38z6"/>
    <w:rsid w:val="00F73A91"/>
    <w:rPr>
      <w:rFonts w:ascii="Symbol" w:hAnsi="Symbol" w:cs="Symbol"/>
    </w:rPr>
  </w:style>
  <w:style w:type="character" w:customStyle="1" w:styleId="WW8Num39z0">
    <w:name w:val="WW8Num39z0"/>
    <w:rsid w:val="00F73A91"/>
    <w:rPr>
      <w:rFonts w:ascii="Symbol" w:hAnsi="Symbol" w:cs="Symbol"/>
    </w:rPr>
  </w:style>
  <w:style w:type="character" w:customStyle="1" w:styleId="WW8Num39z1">
    <w:name w:val="WW8Num39z1"/>
    <w:rsid w:val="00F73A91"/>
    <w:rPr>
      <w:rFonts w:ascii="Courier New" w:hAnsi="Courier New" w:cs="Courier New"/>
    </w:rPr>
  </w:style>
  <w:style w:type="character" w:customStyle="1" w:styleId="WW8Num39z2">
    <w:name w:val="WW8Num39z2"/>
    <w:rsid w:val="00F73A91"/>
    <w:rPr>
      <w:rFonts w:ascii="Wingdings" w:hAnsi="Wingdings" w:cs="Wingdings"/>
    </w:rPr>
  </w:style>
  <w:style w:type="character" w:customStyle="1" w:styleId="WW8Num40z0">
    <w:name w:val="WW8Num40z0"/>
    <w:rsid w:val="00F73A91"/>
    <w:rPr>
      <w:rFonts w:ascii="Symbol" w:hAnsi="Symbol" w:cs="Symbol"/>
    </w:rPr>
  </w:style>
  <w:style w:type="character" w:customStyle="1" w:styleId="WW8Num40z1">
    <w:name w:val="WW8Num40z1"/>
    <w:rsid w:val="00F73A91"/>
    <w:rPr>
      <w:rFonts w:ascii="Courier New" w:hAnsi="Courier New" w:cs="Courier New"/>
    </w:rPr>
  </w:style>
  <w:style w:type="character" w:customStyle="1" w:styleId="WW8Num40z2">
    <w:name w:val="WW8Num40z2"/>
    <w:rsid w:val="00F73A91"/>
    <w:rPr>
      <w:rFonts w:ascii="Wingdings" w:hAnsi="Wingdings" w:cs="Wingdings"/>
    </w:rPr>
  </w:style>
  <w:style w:type="character" w:styleId="Hyperlink">
    <w:name w:val="Hyperlink"/>
    <w:rsid w:val="00F73A91"/>
    <w:rPr>
      <w:color w:val="0000FF"/>
      <w:u w:val="single"/>
    </w:rPr>
  </w:style>
  <w:style w:type="character" w:styleId="CommentReference">
    <w:name w:val="annotation reference"/>
    <w:rsid w:val="00F73A91"/>
    <w:rPr>
      <w:sz w:val="16"/>
      <w:szCs w:val="16"/>
    </w:rPr>
  </w:style>
  <w:style w:type="character" w:customStyle="1" w:styleId="BodyText3Char">
    <w:name w:val="Body Text 3 Char"/>
    <w:rsid w:val="00F73A91"/>
    <w:rPr>
      <w:sz w:val="16"/>
      <w:szCs w:val="16"/>
      <w:lang w:val="en-US" w:bidi="ar-SA"/>
    </w:rPr>
  </w:style>
  <w:style w:type="character" w:customStyle="1" w:styleId="HeaderChar">
    <w:name w:val="Header Char"/>
    <w:rsid w:val="00F73A91"/>
    <w:rPr>
      <w:lang w:val="en-US"/>
    </w:rPr>
  </w:style>
  <w:style w:type="character" w:customStyle="1" w:styleId="FooterChar">
    <w:name w:val="Footer Char"/>
    <w:rsid w:val="00F73A91"/>
    <w:rPr>
      <w:sz w:val="24"/>
      <w:szCs w:val="24"/>
    </w:rPr>
  </w:style>
  <w:style w:type="character" w:customStyle="1" w:styleId="Heading4Char">
    <w:name w:val="Heading 4 Char"/>
    <w:rsid w:val="00F73A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le1">
    <w:name w:val="Title1"/>
    <w:basedOn w:val="DefaultParagraphFont"/>
    <w:rsid w:val="00F73A91"/>
  </w:style>
  <w:style w:type="character" w:styleId="Strong">
    <w:name w:val="Strong"/>
    <w:qFormat/>
    <w:rsid w:val="00F73A91"/>
    <w:rPr>
      <w:b/>
      <w:bCs/>
    </w:rPr>
  </w:style>
  <w:style w:type="character" w:customStyle="1" w:styleId="org">
    <w:name w:val="org"/>
    <w:basedOn w:val="DefaultParagraphFont"/>
    <w:rsid w:val="00F73A91"/>
  </w:style>
  <w:style w:type="paragraph" w:customStyle="1" w:styleId="Heading">
    <w:name w:val="Heading"/>
    <w:basedOn w:val="Normal"/>
    <w:next w:val="BodyText"/>
    <w:rsid w:val="00F73A91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F73A91"/>
    <w:pPr>
      <w:spacing w:after="220" w:line="240" w:lineRule="atLeast"/>
      <w:jc w:val="both"/>
    </w:pPr>
    <w:rPr>
      <w:rFonts w:ascii="Garamond" w:hAnsi="Garamond" w:cs="Garamond"/>
      <w:sz w:val="22"/>
      <w:szCs w:val="20"/>
    </w:rPr>
  </w:style>
  <w:style w:type="paragraph" w:styleId="List">
    <w:name w:val="List"/>
    <w:basedOn w:val="BodyText"/>
    <w:rsid w:val="00F73A91"/>
    <w:rPr>
      <w:rFonts w:cs="Mangal"/>
    </w:rPr>
  </w:style>
  <w:style w:type="paragraph" w:styleId="Caption">
    <w:name w:val="caption"/>
    <w:basedOn w:val="Normal"/>
    <w:qFormat/>
    <w:rsid w:val="00F73A91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F73A91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rsid w:val="00F73A91"/>
    <w:pPr>
      <w:jc w:val="center"/>
    </w:pPr>
    <w:rPr>
      <w:b/>
      <w:bCs/>
      <w:sz w:val="32"/>
    </w:rPr>
  </w:style>
  <w:style w:type="paragraph" w:styleId="Subtitle">
    <w:name w:val="Subtitle"/>
    <w:basedOn w:val="Heading"/>
    <w:next w:val="BodyText"/>
    <w:qFormat/>
    <w:rsid w:val="00F73A91"/>
    <w:pPr>
      <w:jc w:val="center"/>
    </w:pPr>
    <w:rPr>
      <w:i/>
      <w:iCs/>
    </w:rPr>
  </w:style>
  <w:style w:type="paragraph" w:styleId="CommentText">
    <w:name w:val="annotation text"/>
    <w:basedOn w:val="Normal"/>
    <w:rsid w:val="00F73A91"/>
    <w:rPr>
      <w:sz w:val="20"/>
      <w:szCs w:val="20"/>
    </w:rPr>
  </w:style>
  <w:style w:type="paragraph" w:styleId="BalloonText">
    <w:name w:val="Balloon Text"/>
    <w:basedOn w:val="Normal"/>
    <w:rsid w:val="00F73A91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F73A91"/>
    <w:pPr>
      <w:spacing w:after="120"/>
    </w:pPr>
    <w:rPr>
      <w:sz w:val="16"/>
      <w:szCs w:val="16"/>
    </w:rPr>
  </w:style>
  <w:style w:type="paragraph" w:customStyle="1" w:styleId="Objective">
    <w:name w:val="Objective"/>
    <w:basedOn w:val="Normal"/>
    <w:next w:val="BodyText"/>
    <w:rsid w:val="00F73A91"/>
    <w:pPr>
      <w:spacing w:before="240" w:after="220" w:line="220" w:lineRule="atLeast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F73A91"/>
    <w:pPr>
      <w:ind w:left="720"/>
    </w:pPr>
  </w:style>
  <w:style w:type="paragraph" w:styleId="Header">
    <w:name w:val="header"/>
    <w:basedOn w:val="Normal"/>
    <w:rsid w:val="00F73A91"/>
    <w:rPr>
      <w:sz w:val="20"/>
      <w:szCs w:val="20"/>
    </w:rPr>
  </w:style>
  <w:style w:type="paragraph" w:customStyle="1" w:styleId="Achievement">
    <w:name w:val="Achievement"/>
    <w:basedOn w:val="BodyText"/>
    <w:rsid w:val="00F73A91"/>
    <w:pPr>
      <w:spacing w:after="60" w:line="220" w:lineRule="atLeast"/>
      <w:ind w:left="245" w:hanging="245"/>
    </w:pPr>
    <w:rPr>
      <w:rFonts w:ascii="Arial" w:eastAsia="Batang" w:hAnsi="Arial" w:cs="Arial"/>
      <w:spacing w:val="-5"/>
      <w:sz w:val="20"/>
    </w:rPr>
  </w:style>
  <w:style w:type="paragraph" w:styleId="Footer">
    <w:name w:val="footer"/>
    <w:basedOn w:val="Normal"/>
    <w:rsid w:val="00F73A91"/>
  </w:style>
  <w:style w:type="paragraph" w:customStyle="1" w:styleId="HorizontalLine">
    <w:name w:val="Horizontal Line"/>
    <w:basedOn w:val="Normal"/>
    <w:next w:val="BodyText"/>
    <w:rsid w:val="00F73A91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character" w:customStyle="1" w:styleId="Heading6Char">
    <w:name w:val="Heading 6 Char"/>
    <w:link w:val="Heading6"/>
    <w:uiPriority w:val="9"/>
    <w:semiHidden/>
    <w:rsid w:val="00330F04"/>
    <w:rPr>
      <w:rFonts w:ascii="Calibri" w:eastAsia="Times New Roman" w:hAnsi="Calibri" w:cs="Times New Roman"/>
      <w:b/>
      <w:bCs/>
      <w:sz w:val="22"/>
      <w:szCs w:val="22"/>
      <w:lang w:eastAsia="zh-CN"/>
    </w:rPr>
  </w:style>
  <w:style w:type="character" w:customStyle="1" w:styleId="algo-summary">
    <w:name w:val="algo-summary"/>
    <w:basedOn w:val="DefaultParagraphFont"/>
    <w:rsid w:val="008816F6"/>
  </w:style>
  <w:style w:type="character" w:customStyle="1" w:styleId="apple-converted-space">
    <w:name w:val="apple-converted-space"/>
    <w:basedOn w:val="DefaultParagraphFont"/>
    <w:rsid w:val="008816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aeca855f3db5e030cc2d2f13814f7cfb134f530e18705c4458440321091b5b581508190412445d541b4d58515c424154181c084b281e0103030014415c5d0855580f1b425c4c01090340281e0103120a10455f5a0b4d584b50535a4f162e024b4340015b440413140c0808521e4709120115435b5b5a044b1b0a18071944095858554d120a15551440585509594e420c160717465d595c51491758140410135a5808074e450c110616445e580a51421701125616105a0e0c594f460f031f030201091b5b581009150b13425e580958585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A5E15-67B5-4A85-8302-366585733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Manjeet Yadav</vt:lpstr>
    </vt:vector>
  </TitlesOfParts>
  <Company>Ernst &amp; Young</Company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Manjeet Yadav</dc:title>
  <dc:creator>welcome</dc:creator>
  <cp:lastModifiedBy>ASUS</cp:lastModifiedBy>
  <cp:revision>2</cp:revision>
  <cp:lastPrinted>2011-09-11T18:39:00Z</cp:lastPrinted>
  <dcterms:created xsi:type="dcterms:W3CDTF">2018-10-30T15:49:00Z</dcterms:created>
  <dcterms:modified xsi:type="dcterms:W3CDTF">2018-10-30T15:49:00Z</dcterms:modified>
</cp:coreProperties>
</file>