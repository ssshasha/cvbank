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12C92" w:rsidRDefault="00691E27">
      <w:pPr>
        <w:rPr>
          <w:rFonts w:ascii="Arial Narrow" w:hAnsi="Arial Narrow" w:cs="Arial"/>
          <w:noProof/>
          <w:sz w:val="36"/>
          <w:szCs w:val="36"/>
        </w:rPr>
      </w:pPr>
      <w:r w:rsidRPr="00C87063">
        <w:rPr>
          <w:rFonts w:ascii="Arial Narrow" w:hAnsi="Arial Narrow" w:cs="Arial"/>
          <w:noProof/>
          <w:sz w:val="36"/>
          <w:szCs w:val="36"/>
        </w:rPr>
        <w:t>Curriculum Vitae</w:t>
      </w:r>
    </w:p>
    <w:p w:rsidR="00C87063" w:rsidRDefault="00C87063">
      <w:pPr>
        <w:rPr>
          <w:rFonts w:ascii="Arial Narrow" w:hAnsi="Arial Narrow" w:cs="Arial"/>
          <w:noProof/>
          <w:sz w:val="36"/>
          <w:szCs w:val="36"/>
        </w:rPr>
      </w:pPr>
    </w:p>
    <w:p w:rsidR="007E40EF" w:rsidRDefault="002F64AE">
      <w:r>
        <w:rPr>
          <w:rFonts w:ascii="Arial" w:eastAsia="Arial" w:hAnsi="Arial" w:cs="Arial"/>
          <w:b/>
          <w:bCs/>
          <w:color w:val="000000"/>
          <w:sz w:val="28"/>
          <w:szCs w:val="28"/>
        </w:rPr>
        <w:t>DHEERAJ</w:t>
      </w:r>
      <w:r w:rsidR="007E40EF">
        <w:rPr>
          <w:rFonts w:ascii="Arial" w:eastAsia="Arial" w:hAnsi="Arial" w:cs="Arial"/>
          <w:b/>
          <w:bCs/>
          <w:color w:val="000000"/>
          <w:sz w:val="28"/>
          <w:szCs w:val="28"/>
        </w:rPr>
        <w:t xml:space="preserve"> KUMAR</w:t>
      </w:r>
    </w:p>
    <w:p w:rsidR="007E40EF" w:rsidRDefault="007E40EF">
      <w:r>
        <w:rPr>
          <w:rFonts w:ascii="Book Antiqua" w:hAnsi="Book Antiqua" w:cs="Book Antiqua"/>
          <w:b/>
          <w:sz w:val="22"/>
          <w:szCs w:val="22"/>
        </w:rPr>
        <w:t>Mobile No:</w:t>
      </w:r>
      <w:r w:rsidR="002F64AE">
        <w:rPr>
          <w:rFonts w:ascii="Book Antiqua" w:hAnsi="Book Antiqua" w:cs="Book Antiqua"/>
          <w:sz w:val="22"/>
          <w:szCs w:val="22"/>
        </w:rPr>
        <w:t xml:space="preserve"> +91-8860460760, </w:t>
      </w:r>
      <w:r w:rsidR="0022694E">
        <w:rPr>
          <w:rFonts w:ascii="Book Antiqua" w:hAnsi="Book Antiqua" w:cs="Book Antiqua"/>
          <w:sz w:val="22"/>
          <w:szCs w:val="22"/>
        </w:rPr>
        <w:t>9654533354</w:t>
      </w:r>
      <w:r>
        <w:rPr>
          <w:rFonts w:ascii="Book Antiqua" w:hAnsi="Book Antiqua" w:cs="Book Antiqua"/>
          <w:b/>
          <w:sz w:val="22"/>
          <w:szCs w:val="22"/>
        </w:rPr>
        <w:t>E-mail</w:t>
      </w:r>
      <w:proofErr w:type="gramStart"/>
      <w:r>
        <w:rPr>
          <w:rFonts w:ascii="Book Antiqua" w:hAnsi="Book Antiqua" w:cs="Book Antiqua"/>
          <w:b/>
          <w:sz w:val="22"/>
          <w:szCs w:val="22"/>
        </w:rPr>
        <w:t>:-</w:t>
      </w:r>
      <w:proofErr w:type="gramEnd"/>
      <w:r>
        <w:rPr>
          <w:rFonts w:ascii="Book Antiqua" w:hAnsi="Book Antiqua" w:cs="Book Antiqua"/>
          <w:b/>
          <w:sz w:val="22"/>
          <w:szCs w:val="22"/>
        </w:rPr>
        <w:t xml:space="preserve"> </w:t>
      </w:r>
      <w:r w:rsidR="002F64AE">
        <w:rPr>
          <w:rFonts w:ascii="Book Antiqua" w:hAnsi="Book Antiqua" w:cs="Book Antiqua"/>
          <w:b/>
          <w:sz w:val="22"/>
          <w:szCs w:val="22"/>
        </w:rPr>
        <w:t>Jindal.199109</w:t>
      </w:r>
      <w:r>
        <w:rPr>
          <w:rFonts w:ascii="Book Antiqua" w:hAnsi="Book Antiqua" w:cs="Book Antiqua"/>
          <w:b/>
          <w:sz w:val="22"/>
          <w:szCs w:val="22"/>
        </w:rPr>
        <w:t>@gmail.com</w:t>
      </w:r>
    </w:p>
    <w:p w:rsidR="004F00A7" w:rsidRDefault="007541B1">
      <w:r w:rsidRPr="007541B1">
        <w:rPr>
          <w:rFonts w:ascii="Book Antiqua" w:hAnsi="Book Antiqua" w:cs="Book Antiqua"/>
          <w:noProof/>
          <w:sz w:val="22"/>
          <w:szCs w:val="22"/>
          <w:lang w:val="en-IN" w:eastAsia="en-IN"/>
        </w:rPr>
        <w:pict>
          <v:shapetype id="_x0000_t32" coordsize="21600,21600" o:spt="32" o:oned="t" path="m,l21600,21600e" filled="f">
            <v:path arrowok="t" fillok="f" o:connecttype="none"/>
            <o:lock v:ext="edit" shapetype="t"/>
          </v:shapetype>
          <v:shape id=" 2" o:spid="_x0000_s1026" type="#_x0000_t32" style="position:absolute;margin-left:0;margin-top:5.45pt;width:468.2pt;height:1.9pt;z-index:2516577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" strokeweight=".26mm">
            <v:stroke joinstyle="miter" endcap="square"/>
            <o:lock v:ext="edit" shapetype="f"/>
          </v:shape>
        </w:pict>
      </w:r>
      <w:r w:rsidR="007E40EF">
        <w:rPr>
          <w:rFonts w:ascii="Book Antiqua" w:hAnsi="Book Antiqua" w:cs="Book Antiqua"/>
          <w:sz w:val="22"/>
          <w:szCs w:val="22"/>
        </w:rPr>
        <w:tab/>
      </w:r>
      <w:r w:rsidR="007E40EF">
        <w:rPr>
          <w:rFonts w:ascii="Book Antiqua" w:hAnsi="Book Antiqua" w:cs="Book Antiqua"/>
          <w:sz w:val="22"/>
          <w:szCs w:val="22"/>
        </w:rPr>
        <w:tab/>
      </w:r>
      <w:r w:rsidR="007E40EF">
        <w:rPr>
          <w:rFonts w:ascii="Book Antiqua" w:hAnsi="Book Antiqua" w:cs="Book Antiqua"/>
          <w:sz w:val="22"/>
          <w:szCs w:val="22"/>
        </w:rPr>
        <w:tab/>
      </w:r>
      <w:r w:rsidR="007E40EF">
        <w:rPr>
          <w:rFonts w:ascii="Book Antiqua" w:hAnsi="Book Antiqua" w:cs="Book Antiqua"/>
          <w:sz w:val="22"/>
          <w:szCs w:val="22"/>
        </w:rPr>
        <w:tab/>
      </w:r>
      <w:r w:rsidR="007E40EF">
        <w:rPr>
          <w:rFonts w:ascii="Book Antiqua" w:hAnsi="Book Antiqua" w:cs="Book Antiqua"/>
          <w:sz w:val="22"/>
          <w:szCs w:val="22"/>
        </w:rPr>
        <w:tab/>
      </w:r>
      <w:r w:rsidR="007E40EF">
        <w:rPr>
          <w:rFonts w:ascii="Book Antiqua" w:hAnsi="Book Antiqua" w:cs="Book Antiqua"/>
          <w:sz w:val="22"/>
          <w:szCs w:val="22"/>
        </w:rPr>
        <w:tab/>
      </w:r>
      <w:r w:rsidR="007E40EF">
        <w:rPr>
          <w:rFonts w:ascii="Book Antiqua" w:hAnsi="Book Antiqua" w:cs="Book Antiqua"/>
          <w:sz w:val="22"/>
          <w:szCs w:val="22"/>
        </w:rPr>
        <w:tab/>
      </w:r>
      <w:r w:rsidR="007E40EF">
        <w:rPr>
          <w:rFonts w:ascii="Book Antiqua" w:hAnsi="Book Antiqua" w:cs="Book Antiqua"/>
          <w:sz w:val="22"/>
          <w:szCs w:val="22"/>
        </w:rPr>
        <w:tab/>
      </w:r>
    </w:p>
    <w:p w:rsidR="004F00A7" w:rsidRPr="004F00A7" w:rsidRDefault="004F00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4F00A7" w:rsidRPr="00586B1A" w:rsidTr="00586B1A">
        <w:tc>
          <w:tcPr>
            <w:tcW w:w="4788" w:type="dxa"/>
            <w:shd w:val="clear" w:color="auto" w:fill="auto"/>
          </w:tcPr>
          <w:p w:rsidR="004F00A7" w:rsidRPr="00586B1A" w:rsidRDefault="004F00A7">
            <w:pPr>
              <w:rPr>
                <w:rFonts w:ascii="Arial" w:hAnsi="Arial" w:cs="Arial"/>
                <w:sz w:val="22"/>
                <w:szCs w:val="22"/>
              </w:rPr>
            </w:pPr>
            <w:r w:rsidRPr="00586B1A">
              <w:rPr>
                <w:rFonts w:ascii="Arial" w:hAnsi="Arial" w:cs="Arial"/>
                <w:b/>
                <w:sz w:val="22"/>
                <w:szCs w:val="22"/>
              </w:rPr>
              <w:t>Present Organization</w:t>
            </w:r>
            <w:r w:rsidRPr="00586B1A">
              <w:rPr>
                <w:rFonts w:ascii="Arial" w:hAnsi="Arial" w:cs="Arial"/>
                <w:b/>
                <w:sz w:val="22"/>
                <w:szCs w:val="22"/>
              </w:rPr>
              <w:tab/>
            </w:r>
          </w:p>
        </w:tc>
        <w:tc>
          <w:tcPr>
            <w:tcW w:w="4788" w:type="dxa"/>
            <w:shd w:val="clear" w:color="auto" w:fill="auto"/>
          </w:tcPr>
          <w:p w:rsidR="004F00A7" w:rsidRDefault="004F00A7" w:rsidP="004F00A7">
            <w:r w:rsidRPr="00586B1A">
              <w:rPr>
                <w:rFonts w:ascii="Arial" w:hAnsi="Arial" w:cs="Arial"/>
                <w:sz w:val="22"/>
                <w:szCs w:val="22"/>
              </w:rPr>
              <w:t xml:space="preserve">SMC </w:t>
            </w:r>
            <w:r w:rsidR="00AD31B7">
              <w:rPr>
                <w:rFonts w:ascii="Arial" w:hAnsi="Arial" w:cs="Arial"/>
                <w:sz w:val="22"/>
                <w:szCs w:val="22"/>
              </w:rPr>
              <w:t>Corporation</w:t>
            </w:r>
            <w:r w:rsidRPr="00586B1A">
              <w:rPr>
                <w:rFonts w:ascii="Arial" w:hAnsi="Arial" w:cs="Arial"/>
                <w:sz w:val="22"/>
                <w:szCs w:val="22"/>
              </w:rPr>
              <w:t xml:space="preserve"> India Pvt Ltd</w:t>
            </w:r>
            <w:proofErr w:type="gramStart"/>
            <w:r w:rsidRPr="00586B1A">
              <w:rPr>
                <w:rFonts w:ascii="Arial" w:hAnsi="Arial" w:cs="Arial"/>
                <w:sz w:val="22"/>
                <w:szCs w:val="22"/>
              </w:rPr>
              <w:t>, ,</w:t>
            </w:r>
            <w:proofErr w:type="gramEnd"/>
            <w:r w:rsidRPr="00586B1A">
              <w:rPr>
                <w:rFonts w:ascii="Arial" w:hAnsi="Arial" w:cs="Arial"/>
                <w:sz w:val="22"/>
                <w:szCs w:val="22"/>
              </w:rPr>
              <w:t xml:space="preserve"> A-4, sec-88, Phase-2, Noida.</w:t>
            </w:r>
          </w:p>
          <w:p w:rsidR="004F00A7" w:rsidRPr="00586B1A" w:rsidRDefault="004F00A7">
            <w:pPr>
              <w:rPr>
                <w:rFonts w:ascii="Arial" w:hAnsi="Arial" w:cs="Arial"/>
                <w:sz w:val="22"/>
                <w:szCs w:val="22"/>
              </w:rPr>
            </w:pPr>
          </w:p>
        </w:tc>
      </w:tr>
      <w:tr w:rsidR="004F00A7" w:rsidRPr="00586B1A" w:rsidTr="00586B1A">
        <w:tc>
          <w:tcPr>
            <w:tcW w:w="4788" w:type="dxa"/>
            <w:shd w:val="clear" w:color="auto" w:fill="auto"/>
          </w:tcPr>
          <w:p w:rsidR="004F00A7" w:rsidRPr="00586B1A" w:rsidRDefault="004F00A7">
            <w:pPr>
              <w:rPr>
                <w:rFonts w:ascii="Arial" w:hAnsi="Arial" w:cs="Arial"/>
                <w:sz w:val="22"/>
                <w:szCs w:val="22"/>
              </w:rPr>
            </w:pPr>
            <w:r w:rsidRPr="00586B1A">
              <w:rPr>
                <w:rFonts w:ascii="Arial" w:hAnsi="Arial" w:cs="Arial"/>
                <w:b/>
                <w:sz w:val="22"/>
                <w:szCs w:val="22"/>
              </w:rPr>
              <w:t>Working From</w:t>
            </w:r>
          </w:p>
        </w:tc>
        <w:tc>
          <w:tcPr>
            <w:tcW w:w="4788" w:type="dxa"/>
            <w:shd w:val="clear" w:color="auto" w:fill="auto"/>
          </w:tcPr>
          <w:p w:rsidR="004F00A7" w:rsidRPr="00586B1A" w:rsidRDefault="004F00A7">
            <w:pPr>
              <w:rPr>
                <w:rFonts w:ascii="Arial" w:hAnsi="Arial" w:cs="Arial"/>
                <w:sz w:val="22"/>
                <w:szCs w:val="22"/>
              </w:rPr>
            </w:pPr>
            <w:r w:rsidRPr="00586B1A">
              <w:rPr>
                <w:rFonts w:ascii="Arial" w:hAnsi="Arial" w:cs="Arial"/>
                <w:sz w:val="22"/>
                <w:szCs w:val="22"/>
              </w:rPr>
              <w:t>Jan 2017.</w:t>
            </w:r>
          </w:p>
        </w:tc>
      </w:tr>
      <w:tr w:rsidR="004F00A7" w:rsidRPr="00586B1A" w:rsidTr="00586B1A">
        <w:tc>
          <w:tcPr>
            <w:tcW w:w="4788" w:type="dxa"/>
            <w:shd w:val="clear" w:color="auto" w:fill="auto"/>
          </w:tcPr>
          <w:p w:rsidR="004F00A7" w:rsidRPr="00586B1A" w:rsidRDefault="004F00A7">
            <w:pPr>
              <w:rPr>
                <w:rFonts w:ascii="Arial" w:hAnsi="Arial" w:cs="Arial"/>
                <w:sz w:val="22"/>
                <w:szCs w:val="22"/>
              </w:rPr>
            </w:pPr>
            <w:r w:rsidRPr="00586B1A">
              <w:rPr>
                <w:rFonts w:ascii="Arial" w:hAnsi="Arial" w:cs="Arial"/>
                <w:b/>
                <w:sz w:val="22"/>
                <w:szCs w:val="22"/>
              </w:rPr>
              <w:t>Total Experience</w:t>
            </w:r>
            <w:r w:rsidRPr="00586B1A">
              <w:rPr>
                <w:rFonts w:ascii="Arial" w:hAnsi="Arial" w:cs="Arial"/>
                <w:b/>
                <w:sz w:val="22"/>
                <w:szCs w:val="22"/>
              </w:rPr>
              <w:tab/>
            </w:r>
          </w:p>
        </w:tc>
        <w:tc>
          <w:tcPr>
            <w:tcW w:w="4788" w:type="dxa"/>
            <w:shd w:val="clear" w:color="auto" w:fill="auto"/>
          </w:tcPr>
          <w:p w:rsidR="004F00A7" w:rsidRPr="00586B1A" w:rsidRDefault="00A51AC7" w:rsidP="00DF306E">
            <w:pPr>
              <w:rPr>
                <w:rFonts w:ascii="Arial" w:hAnsi="Arial" w:cs="Arial"/>
                <w:sz w:val="22"/>
                <w:szCs w:val="22"/>
              </w:rPr>
            </w:pPr>
            <w:r>
              <w:rPr>
                <w:rFonts w:ascii="Arial" w:hAnsi="Arial" w:cs="Arial"/>
                <w:sz w:val="22"/>
                <w:szCs w:val="22"/>
              </w:rPr>
              <w:t>5</w:t>
            </w:r>
            <w:r w:rsidR="00AD31B7">
              <w:rPr>
                <w:rFonts w:ascii="Arial" w:hAnsi="Arial" w:cs="Arial"/>
                <w:sz w:val="22"/>
                <w:szCs w:val="22"/>
              </w:rPr>
              <w:t>-</w:t>
            </w:r>
            <w:r>
              <w:rPr>
                <w:rFonts w:ascii="Arial" w:hAnsi="Arial" w:cs="Arial"/>
                <w:sz w:val="22"/>
                <w:szCs w:val="22"/>
              </w:rPr>
              <w:t xml:space="preserve">Years </w:t>
            </w:r>
            <w:r w:rsidR="00AD31B7">
              <w:rPr>
                <w:rFonts w:ascii="Arial" w:hAnsi="Arial" w:cs="Arial"/>
                <w:sz w:val="22"/>
                <w:szCs w:val="22"/>
              </w:rPr>
              <w:t>&amp;</w:t>
            </w:r>
            <w:r w:rsidR="00611830">
              <w:rPr>
                <w:rFonts w:ascii="Arial" w:hAnsi="Arial" w:cs="Arial"/>
                <w:sz w:val="22"/>
                <w:szCs w:val="22"/>
              </w:rPr>
              <w:t>11</w:t>
            </w:r>
            <w:r w:rsidR="00AD31B7">
              <w:rPr>
                <w:rFonts w:ascii="Arial" w:hAnsi="Arial" w:cs="Arial"/>
                <w:sz w:val="22"/>
                <w:szCs w:val="22"/>
              </w:rPr>
              <w:t>-</w:t>
            </w:r>
            <w:r w:rsidR="004F00A7" w:rsidRPr="00586B1A">
              <w:rPr>
                <w:rFonts w:ascii="Arial" w:hAnsi="Arial" w:cs="Arial"/>
                <w:sz w:val="22"/>
                <w:szCs w:val="22"/>
              </w:rPr>
              <w:t>months</w:t>
            </w:r>
          </w:p>
        </w:tc>
      </w:tr>
      <w:tr w:rsidR="004F00A7" w:rsidRPr="00586B1A" w:rsidTr="00586B1A">
        <w:tc>
          <w:tcPr>
            <w:tcW w:w="4788" w:type="dxa"/>
            <w:shd w:val="clear" w:color="auto" w:fill="auto"/>
          </w:tcPr>
          <w:p w:rsidR="004F00A7" w:rsidRPr="00586B1A" w:rsidRDefault="004F00A7">
            <w:pPr>
              <w:rPr>
                <w:rFonts w:ascii="Arial" w:hAnsi="Arial" w:cs="Arial"/>
                <w:sz w:val="22"/>
                <w:szCs w:val="22"/>
              </w:rPr>
            </w:pPr>
            <w:r w:rsidRPr="00586B1A">
              <w:rPr>
                <w:rFonts w:ascii="Arial" w:hAnsi="Arial" w:cs="Arial"/>
                <w:b/>
                <w:sz w:val="22"/>
                <w:szCs w:val="22"/>
              </w:rPr>
              <w:t>Nature of Experience</w:t>
            </w:r>
          </w:p>
        </w:tc>
        <w:tc>
          <w:tcPr>
            <w:tcW w:w="4788" w:type="dxa"/>
            <w:shd w:val="clear" w:color="auto" w:fill="auto"/>
          </w:tcPr>
          <w:p w:rsidR="004F00A7" w:rsidRPr="00586B1A" w:rsidRDefault="004F00A7">
            <w:pPr>
              <w:rPr>
                <w:rFonts w:ascii="Arial" w:hAnsi="Arial" w:cs="Arial"/>
                <w:sz w:val="22"/>
                <w:szCs w:val="22"/>
              </w:rPr>
            </w:pPr>
            <w:r w:rsidRPr="00586B1A">
              <w:rPr>
                <w:rFonts w:ascii="Arial" w:hAnsi="Arial" w:cs="Arial"/>
                <w:sz w:val="22"/>
                <w:szCs w:val="22"/>
              </w:rPr>
              <w:t>Purchase/Vendor Development/Outsourcing</w:t>
            </w:r>
          </w:p>
        </w:tc>
      </w:tr>
      <w:tr w:rsidR="004F00A7" w:rsidRPr="00586B1A" w:rsidTr="00586B1A">
        <w:tc>
          <w:tcPr>
            <w:tcW w:w="4788" w:type="dxa"/>
            <w:shd w:val="clear" w:color="auto" w:fill="auto"/>
          </w:tcPr>
          <w:p w:rsidR="004F00A7" w:rsidRPr="00586B1A" w:rsidRDefault="004F00A7">
            <w:pPr>
              <w:rPr>
                <w:rFonts w:ascii="Arial" w:hAnsi="Arial" w:cs="Arial"/>
                <w:sz w:val="22"/>
                <w:szCs w:val="22"/>
              </w:rPr>
            </w:pPr>
            <w:r w:rsidRPr="00586B1A">
              <w:rPr>
                <w:rFonts w:ascii="Arial" w:hAnsi="Arial" w:cs="Arial"/>
                <w:b/>
                <w:sz w:val="22"/>
                <w:szCs w:val="22"/>
              </w:rPr>
              <w:t>Current Designation</w:t>
            </w:r>
            <w:r w:rsidRPr="00586B1A">
              <w:rPr>
                <w:rFonts w:ascii="Arial" w:hAnsi="Arial" w:cs="Arial"/>
                <w:b/>
                <w:sz w:val="22"/>
                <w:szCs w:val="22"/>
              </w:rPr>
              <w:tab/>
            </w:r>
          </w:p>
        </w:tc>
        <w:tc>
          <w:tcPr>
            <w:tcW w:w="4788" w:type="dxa"/>
            <w:shd w:val="clear" w:color="auto" w:fill="auto"/>
          </w:tcPr>
          <w:p w:rsidR="004F00A7" w:rsidRPr="00586B1A" w:rsidRDefault="004F00A7">
            <w:pPr>
              <w:rPr>
                <w:rFonts w:ascii="Arial" w:hAnsi="Arial" w:cs="Arial"/>
                <w:sz w:val="22"/>
                <w:szCs w:val="22"/>
              </w:rPr>
            </w:pPr>
            <w:r w:rsidRPr="00586B1A">
              <w:rPr>
                <w:rFonts w:ascii="Arial" w:hAnsi="Arial" w:cs="Arial"/>
                <w:sz w:val="22"/>
                <w:szCs w:val="22"/>
              </w:rPr>
              <w:t>Engineer Vendor Development &amp; Purchase</w:t>
            </w:r>
          </w:p>
        </w:tc>
      </w:tr>
      <w:tr w:rsidR="004F00A7" w:rsidRPr="00586B1A" w:rsidTr="00586B1A">
        <w:tc>
          <w:tcPr>
            <w:tcW w:w="4788" w:type="dxa"/>
            <w:shd w:val="clear" w:color="auto" w:fill="auto"/>
          </w:tcPr>
          <w:p w:rsidR="004F00A7" w:rsidRPr="00586B1A" w:rsidRDefault="004F00A7">
            <w:pPr>
              <w:rPr>
                <w:rFonts w:ascii="Arial" w:hAnsi="Arial" w:cs="Arial"/>
                <w:sz w:val="22"/>
                <w:szCs w:val="22"/>
              </w:rPr>
            </w:pPr>
            <w:r w:rsidRPr="00586B1A">
              <w:rPr>
                <w:rFonts w:ascii="Arial" w:hAnsi="Arial" w:cs="Arial"/>
                <w:b/>
                <w:sz w:val="22"/>
                <w:szCs w:val="22"/>
              </w:rPr>
              <w:t xml:space="preserve">Current CTC    </w:t>
            </w:r>
          </w:p>
        </w:tc>
        <w:tc>
          <w:tcPr>
            <w:tcW w:w="4788" w:type="dxa"/>
            <w:shd w:val="clear" w:color="auto" w:fill="auto"/>
          </w:tcPr>
          <w:p w:rsidR="004F00A7" w:rsidRPr="00586B1A" w:rsidRDefault="000C12E8">
            <w:pPr>
              <w:rPr>
                <w:rFonts w:ascii="Arial" w:hAnsi="Arial" w:cs="Arial"/>
                <w:sz w:val="22"/>
                <w:szCs w:val="22"/>
              </w:rPr>
            </w:pPr>
            <w:r>
              <w:rPr>
                <w:rFonts w:ascii="Arial" w:hAnsi="Arial" w:cs="Arial"/>
                <w:sz w:val="22"/>
                <w:szCs w:val="22"/>
              </w:rPr>
              <w:t>6</w:t>
            </w:r>
            <w:r w:rsidR="00F2585C">
              <w:rPr>
                <w:rFonts w:ascii="Arial" w:hAnsi="Arial" w:cs="Arial"/>
                <w:sz w:val="22"/>
                <w:szCs w:val="22"/>
              </w:rPr>
              <w:t>.0</w:t>
            </w:r>
            <w:r w:rsidR="004F00A7" w:rsidRPr="00586B1A">
              <w:rPr>
                <w:rFonts w:ascii="Arial" w:hAnsi="Arial" w:cs="Arial"/>
                <w:sz w:val="22"/>
                <w:szCs w:val="22"/>
              </w:rPr>
              <w:t>0 LPA</w:t>
            </w:r>
          </w:p>
        </w:tc>
      </w:tr>
      <w:tr w:rsidR="004F00A7" w:rsidRPr="00586B1A" w:rsidTr="00586B1A">
        <w:tc>
          <w:tcPr>
            <w:tcW w:w="4788" w:type="dxa"/>
            <w:shd w:val="clear" w:color="auto" w:fill="auto"/>
          </w:tcPr>
          <w:p w:rsidR="004F00A7" w:rsidRPr="00586B1A" w:rsidRDefault="004F00A7">
            <w:pPr>
              <w:rPr>
                <w:rFonts w:ascii="Arial" w:hAnsi="Arial" w:cs="Arial"/>
                <w:sz w:val="22"/>
                <w:szCs w:val="22"/>
              </w:rPr>
            </w:pPr>
            <w:r w:rsidRPr="00586B1A">
              <w:rPr>
                <w:rFonts w:ascii="Arial" w:hAnsi="Arial" w:cs="Arial"/>
                <w:b/>
                <w:sz w:val="22"/>
                <w:szCs w:val="22"/>
              </w:rPr>
              <w:t xml:space="preserve">Expected   CTC    </w:t>
            </w:r>
          </w:p>
        </w:tc>
        <w:tc>
          <w:tcPr>
            <w:tcW w:w="4788" w:type="dxa"/>
            <w:shd w:val="clear" w:color="auto" w:fill="auto"/>
          </w:tcPr>
          <w:p w:rsidR="004F00A7" w:rsidRPr="00586B1A" w:rsidRDefault="00611830">
            <w:pPr>
              <w:rPr>
                <w:rFonts w:ascii="Arial" w:hAnsi="Arial" w:cs="Arial"/>
                <w:sz w:val="22"/>
                <w:szCs w:val="22"/>
              </w:rPr>
            </w:pPr>
            <w:r>
              <w:rPr>
                <w:rFonts w:ascii="Arial" w:hAnsi="Arial" w:cs="Arial"/>
                <w:sz w:val="22"/>
                <w:szCs w:val="22"/>
              </w:rPr>
              <w:t>8</w:t>
            </w:r>
            <w:r w:rsidR="00DF306E">
              <w:rPr>
                <w:rFonts w:ascii="Arial" w:hAnsi="Arial" w:cs="Arial"/>
                <w:sz w:val="22"/>
                <w:szCs w:val="22"/>
              </w:rPr>
              <w:t>.0</w:t>
            </w:r>
            <w:r w:rsidR="004F00A7" w:rsidRPr="00586B1A">
              <w:rPr>
                <w:rFonts w:ascii="Arial" w:hAnsi="Arial" w:cs="Arial"/>
                <w:sz w:val="22"/>
                <w:szCs w:val="22"/>
              </w:rPr>
              <w:t>0 LPA</w:t>
            </w:r>
          </w:p>
        </w:tc>
      </w:tr>
      <w:tr w:rsidR="004F00A7" w:rsidRPr="00586B1A" w:rsidTr="00586B1A">
        <w:tc>
          <w:tcPr>
            <w:tcW w:w="4788" w:type="dxa"/>
            <w:shd w:val="clear" w:color="auto" w:fill="auto"/>
          </w:tcPr>
          <w:p w:rsidR="004F00A7" w:rsidRPr="00586B1A" w:rsidRDefault="004F00A7">
            <w:pPr>
              <w:rPr>
                <w:rFonts w:ascii="Arial" w:hAnsi="Arial" w:cs="Arial"/>
                <w:sz w:val="22"/>
                <w:szCs w:val="22"/>
              </w:rPr>
            </w:pPr>
            <w:r w:rsidRPr="00586B1A">
              <w:rPr>
                <w:rFonts w:ascii="Arial" w:hAnsi="Arial" w:cs="Arial"/>
                <w:b/>
                <w:sz w:val="22"/>
                <w:szCs w:val="22"/>
              </w:rPr>
              <w:t>Previous Organization</w:t>
            </w:r>
            <w:r w:rsidR="00F2585C">
              <w:rPr>
                <w:rFonts w:ascii="Arial" w:hAnsi="Arial" w:cs="Arial"/>
                <w:b/>
                <w:sz w:val="22"/>
                <w:szCs w:val="22"/>
              </w:rPr>
              <w:t>s</w:t>
            </w:r>
          </w:p>
        </w:tc>
        <w:tc>
          <w:tcPr>
            <w:tcW w:w="4788" w:type="dxa"/>
            <w:shd w:val="clear" w:color="auto" w:fill="auto"/>
          </w:tcPr>
          <w:p w:rsidR="004F00A7" w:rsidRDefault="00F2585C" w:rsidP="004F00A7">
            <w:pPr>
              <w:rPr>
                <w:rFonts w:ascii="Arial" w:hAnsi="Arial" w:cs="Arial"/>
                <w:sz w:val="22"/>
                <w:szCs w:val="22"/>
              </w:rPr>
            </w:pPr>
            <w:r>
              <w:rPr>
                <w:rFonts w:ascii="Arial" w:hAnsi="Arial" w:cs="Arial"/>
                <w:sz w:val="22"/>
                <w:szCs w:val="22"/>
              </w:rPr>
              <w:t xml:space="preserve">1:- </w:t>
            </w:r>
            <w:r w:rsidR="004F00A7" w:rsidRPr="00586B1A">
              <w:rPr>
                <w:rFonts w:ascii="Arial" w:hAnsi="Arial" w:cs="Arial"/>
                <w:sz w:val="22"/>
                <w:szCs w:val="22"/>
              </w:rPr>
              <w:t>Haco Machinery Pvt Ltd., Bawal ( Haryana)</w:t>
            </w:r>
          </w:p>
          <w:p w:rsidR="00F2585C" w:rsidRDefault="00F2585C" w:rsidP="004F00A7">
            <w:pPr>
              <w:rPr>
                <w:rFonts w:ascii="Arial" w:hAnsi="Arial" w:cs="Arial"/>
                <w:sz w:val="22"/>
                <w:szCs w:val="22"/>
              </w:rPr>
            </w:pPr>
            <w:r>
              <w:rPr>
                <w:rFonts w:ascii="Arial" w:hAnsi="Arial" w:cs="Arial"/>
                <w:sz w:val="22"/>
                <w:szCs w:val="22"/>
              </w:rPr>
              <w:t xml:space="preserve">2:- Naveen udyog , Gurgaon </w:t>
            </w:r>
          </w:p>
          <w:p w:rsidR="00F2585C" w:rsidRDefault="00F2585C" w:rsidP="004F00A7">
            <w:r>
              <w:rPr>
                <w:rFonts w:ascii="Arial" w:hAnsi="Arial" w:cs="Arial"/>
                <w:sz w:val="22"/>
                <w:szCs w:val="22"/>
              </w:rPr>
              <w:t>3:- Swastik Auto Engineering, Gurgaon</w:t>
            </w:r>
          </w:p>
          <w:p w:rsidR="004F00A7" w:rsidRPr="00586B1A" w:rsidRDefault="004F00A7">
            <w:pPr>
              <w:rPr>
                <w:rFonts w:ascii="Arial" w:hAnsi="Arial" w:cs="Arial"/>
                <w:sz w:val="22"/>
                <w:szCs w:val="22"/>
              </w:rPr>
            </w:pPr>
          </w:p>
        </w:tc>
      </w:tr>
      <w:tr w:rsidR="004F00A7" w:rsidRPr="00586B1A" w:rsidTr="00586B1A">
        <w:tc>
          <w:tcPr>
            <w:tcW w:w="4788" w:type="dxa"/>
            <w:shd w:val="clear" w:color="auto" w:fill="auto"/>
          </w:tcPr>
          <w:p w:rsidR="004F00A7" w:rsidRPr="00586B1A" w:rsidRDefault="004F00A7">
            <w:pPr>
              <w:rPr>
                <w:rFonts w:ascii="Arial" w:hAnsi="Arial" w:cs="Arial"/>
                <w:b/>
                <w:sz w:val="22"/>
                <w:szCs w:val="22"/>
              </w:rPr>
            </w:pPr>
            <w:r w:rsidRPr="00586B1A">
              <w:rPr>
                <w:rFonts w:ascii="Arial" w:hAnsi="Arial" w:cs="Arial"/>
                <w:b/>
                <w:sz w:val="22"/>
                <w:szCs w:val="22"/>
              </w:rPr>
              <w:t>Worked Period</w:t>
            </w:r>
            <w:r w:rsidR="00F2585C">
              <w:rPr>
                <w:rFonts w:ascii="Arial" w:hAnsi="Arial" w:cs="Arial"/>
                <w:b/>
                <w:sz w:val="22"/>
                <w:szCs w:val="22"/>
              </w:rPr>
              <w:t>s</w:t>
            </w:r>
          </w:p>
        </w:tc>
        <w:tc>
          <w:tcPr>
            <w:tcW w:w="4788" w:type="dxa"/>
            <w:shd w:val="clear" w:color="auto" w:fill="auto"/>
          </w:tcPr>
          <w:p w:rsidR="004F00A7" w:rsidRDefault="00F2585C" w:rsidP="00F2585C">
            <w:pPr>
              <w:rPr>
                <w:rFonts w:ascii="Arial" w:hAnsi="Arial" w:cs="Arial"/>
                <w:sz w:val="22"/>
                <w:szCs w:val="22"/>
              </w:rPr>
            </w:pPr>
            <w:r>
              <w:rPr>
                <w:rFonts w:ascii="Arial" w:hAnsi="Arial" w:cs="Arial"/>
                <w:sz w:val="22"/>
                <w:szCs w:val="22"/>
              </w:rPr>
              <w:t xml:space="preserve">1:- July 2016 </w:t>
            </w:r>
            <w:r w:rsidR="00944890">
              <w:rPr>
                <w:rFonts w:ascii="Arial" w:hAnsi="Arial" w:cs="Arial"/>
                <w:sz w:val="22"/>
                <w:szCs w:val="22"/>
              </w:rPr>
              <w:t xml:space="preserve"> to Dec 2016</w:t>
            </w:r>
          </w:p>
          <w:p w:rsidR="00F2585C" w:rsidRDefault="00F2585C" w:rsidP="00F2585C">
            <w:pPr>
              <w:rPr>
                <w:rFonts w:ascii="Arial" w:hAnsi="Arial" w:cs="Arial"/>
                <w:sz w:val="22"/>
                <w:szCs w:val="22"/>
              </w:rPr>
            </w:pPr>
            <w:r>
              <w:rPr>
                <w:rFonts w:ascii="Arial" w:hAnsi="Arial" w:cs="Arial"/>
                <w:sz w:val="22"/>
                <w:szCs w:val="22"/>
              </w:rPr>
              <w:t>2:- Jan 2015  to June 2016</w:t>
            </w:r>
          </w:p>
          <w:p w:rsidR="00F2585C" w:rsidRPr="00586B1A" w:rsidRDefault="00F2585C" w:rsidP="00F2585C">
            <w:pPr>
              <w:rPr>
                <w:rFonts w:ascii="Arial" w:hAnsi="Arial" w:cs="Arial"/>
                <w:sz w:val="22"/>
                <w:szCs w:val="22"/>
              </w:rPr>
            </w:pPr>
            <w:r>
              <w:rPr>
                <w:rFonts w:ascii="Arial" w:hAnsi="Arial" w:cs="Arial"/>
                <w:sz w:val="22"/>
                <w:szCs w:val="22"/>
              </w:rPr>
              <w:t>3:- June 2013 to Dec 2014</w:t>
            </w:r>
          </w:p>
        </w:tc>
      </w:tr>
    </w:tbl>
    <w:p w:rsidR="0043244A" w:rsidRDefault="0043244A" w:rsidP="00C91924">
      <w:pPr>
        <w:rPr>
          <w:rFonts w:ascii="Arial" w:hAnsi="Arial" w:cs="Arial"/>
          <w:sz w:val="22"/>
          <w:szCs w:val="22"/>
        </w:rPr>
      </w:pPr>
    </w:p>
    <w:p w:rsidR="007E40EF" w:rsidRDefault="007E40EF">
      <w:pPr>
        <w:rPr>
          <w:rFonts w:ascii="Arial Rounded MT Bold" w:eastAsia="Arial" w:hAnsi="Arial Rounded MT Bold" w:cs="Arial Rounded MT Bold"/>
          <w:b/>
          <w:bCs/>
          <w:color w:val="0000FF"/>
          <w:sz w:val="22"/>
          <w:szCs w:val="22"/>
          <w:u w:val="single"/>
        </w:rPr>
      </w:pPr>
    </w:p>
    <w:p w:rsidR="007E40EF" w:rsidRDefault="007E40EF">
      <w:r>
        <w:rPr>
          <w:rFonts w:ascii="Arial" w:eastAsia="Arial" w:hAnsi="Arial" w:cs="Arial"/>
          <w:b/>
          <w:bCs/>
          <w:color w:val="0000FF"/>
          <w:sz w:val="22"/>
          <w:szCs w:val="22"/>
        </w:rPr>
        <w:t>OBJECTIVE:</w:t>
      </w:r>
    </w:p>
    <w:p w:rsidR="007E40EF" w:rsidRDefault="007E40EF">
      <w:r>
        <w:rPr>
          <w:rFonts w:ascii="Arial" w:hAnsi="Arial" w:cs="Arial"/>
          <w:sz w:val="22"/>
          <w:szCs w:val="22"/>
        </w:rPr>
        <w:t xml:space="preserve">To obtain a challenging career in the field of Mechanical Engineering, where I can utilize       </w:t>
      </w:r>
    </w:p>
    <w:p w:rsidR="007E40EF" w:rsidRDefault="007E40EF">
      <w:r>
        <w:rPr>
          <w:rFonts w:ascii="Arial" w:hAnsi="Arial" w:cs="Arial"/>
          <w:sz w:val="22"/>
          <w:szCs w:val="22"/>
        </w:rPr>
        <w:t xml:space="preserve">My engineering skills to the best of my abilities and at the same time learn new emerging </w:t>
      </w:r>
    </w:p>
    <w:p w:rsidR="007E40EF" w:rsidRDefault="007E40EF">
      <w:r>
        <w:rPr>
          <w:rFonts w:ascii="Arial" w:hAnsi="Arial" w:cs="Arial"/>
          <w:sz w:val="22"/>
          <w:szCs w:val="22"/>
        </w:rPr>
        <w:t xml:space="preserve">Technologies with a professionally managed company fulfilling mutual requirements and to  </w:t>
      </w:r>
    </w:p>
    <w:p w:rsidR="007E40EF" w:rsidRDefault="007E40EF" w:rsidP="002F64AE">
      <w:r>
        <w:rPr>
          <w:rFonts w:ascii="Arial" w:hAnsi="Arial" w:cs="Arial"/>
          <w:sz w:val="22"/>
          <w:szCs w:val="22"/>
        </w:rPr>
        <w:t>Build a su</w:t>
      </w:r>
      <w:r w:rsidR="002F64AE">
        <w:rPr>
          <w:rFonts w:ascii="Arial" w:hAnsi="Arial" w:cs="Arial"/>
          <w:sz w:val="22"/>
          <w:szCs w:val="22"/>
        </w:rPr>
        <w:t>c</w:t>
      </w:r>
      <w:r w:rsidR="00B226A1">
        <w:rPr>
          <w:rFonts w:ascii="Arial" w:hAnsi="Arial" w:cs="Arial"/>
          <w:sz w:val="22"/>
          <w:szCs w:val="22"/>
        </w:rPr>
        <w:t>cessful carrier in engineering.</w:t>
      </w:r>
      <w:r w:rsidR="002F64AE">
        <w:rPr>
          <w:rFonts w:ascii="Arial" w:hAnsi="Arial" w:cs="Arial"/>
          <w:sz w:val="22"/>
          <w:szCs w:val="22"/>
        </w:rPr>
        <w:t>To work in management team for the growth of                                          organization for which working.</w:t>
      </w:r>
    </w:p>
    <w:p w:rsidR="007E40EF" w:rsidRDefault="007E40EF">
      <w:pPr>
        <w:rPr>
          <w:rFonts w:ascii="Arial" w:eastAsia="Arial" w:hAnsi="Arial" w:cs="Arial"/>
          <w:b/>
          <w:bCs/>
          <w:color w:val="0000FF"/>
          <w:sz w:val="22"/>
          <w:szCs w:val="22"/>
          <w:u w:val="single"/>
        </w:rPr>
      </w:pPr>
    </w:p>
    <w:p w:rsidR="007E40EF" w:rsidRDefault="007E40EF">
      <w:r>
        <w:rPr>
          <w:rFonts w:ascii="Arial" w:eastAsia="Arial" w:hAnsi="Arial" w:cs="Arial"/>
          <w:b/>
          <w:bCs/>
          <w:color w:val="0000FF"/>
          <w:sz w:val="22"/>
          <w:szCs w:val="22"/>
        </w:rPr>
        <w:t xml:space="preserve">PROFESSIONAL SYNOPSIS:      </w:t>
      </w:r>
    </w:p>
    <w:p w:rsidR="007E40EF" w:rsidRDefault="007E40EF" w:rsidP="00C5049C">
      <w:pPr>
        <w:numPr>
          <w:ilvl w:val="0"/>
          <w:numId w:val="4"/>
        </w:numPr>
      </w:pPr>
      <w:r w:rsidRPr="004F00A7">
        <w:rPr>
          <w:rFonts w:ascii="Arial" w:hAnsi="Arial" w:cs="Arial"/>
          <w:b/>
          <w:bCs/>
          <w:color w:val="000000"/>
          <w:sz w:val="28"/>
          <w:szCs w:val="22"/>
        </w:rPr>
        <w:t xml:space="preserve">Over  </w:t>
      </w:r>
      <w:r w:rsidR="004F00A7" w:rsidRPr="004F00A7">
        <w:rPr>
          <w:rFonts w:ascii="Arial" w:hAnsi="Arial" w:cs="Arial"/>
          <w:b/>
          <w:bCs/>
          <w:color w:val="000000"/>
          <w:spacing w:val="4"/>
          <w:sz w:val="28"/>
          <w:szCs w:val="22"/>
        </w:rPr>
        <w:t>5</w:t>
      </w:r>
      <w:r w:rsidR="00512C92">
        <w:rPr>
          <w:rFonts w:ascii="Arial" w:hAnsi="Arial" w:cs="Arial"/>
          <w:b/>
          <w:bCs/>
          <w:color w:val="000000"/>
          <w:spacing w:val="4"/>
          <w:sz w:val="28"/>
          <w:szCs w:val="22"/>
        </w:rPr>
        <w:t>-</w:t>
      </w:r>
      <w:r w:rsidRPr="004F00A7">
        <w:rPr>
          <w:rFonts w:ascii="Arial" w:hAnsi="Arial" w:cs="Arial"/>
          <w:b/>
          <w:bCs/>
          <w:color w:val="000000"/>
          <w:sz w:val="28"/>
          <w:szCs w:val="22"/>
        </w:rPr>
        <w:t>Y</w:t>
      </w:r>
      <w:r w:rsidRPr="004F00A7">
        <w:rPr>
          <w:rFonts w:ascii="Arial" w:hAnsi="Arial" w:cs="Arial"/>
          <w:b/>
          <w:bCs/>
          <w:color w:val="000000"/>
          <w:spacing w:val="-1"/>
          <w:sz w:val="28"/>
          <w:szCs w:val="22"/>
        </w:rPr>
        <w:t>e</w:t>
      </w:r>
      <w:r w:rsidRPr="004F00A7">
        <w:rPr>
          <w:rFonts w:ascii="Arial" w:hAnsi="Arial" w:cs="Arial"/>
          <w:b/>
          <w:bCs/>
          <w:color w:val="000000"/>
          <w:sz w:val="28"/>
          <w:szCs w:val="22"/>
        </w:rPr>
        <w:t>ar</w:t>
      </w:r>
      <w:r w:rsidR="00512C92">
        <w:rPr>
          <w:rFonts w:ascii="Arial" w:hAnsi="Arial" w:cs="Arial"/>
          <w:b/>
          <w:bCs/>
          <w:color w:val="000000"/>
          <w:sz w:val="28"/>
          <w:szCs w:val="22"/>
        </w:rPr>
        <w:t>s &amp;</w:t>
      </w:r>
      <w:r w:rsidR="00611830">
        <w:rPr>
          <w:rFonts w:ascii="Arial" w:hAnsi="Arial" w:cs="Arial"/>
          <w:b/>
          <w:bCs/>
          <w:color w:val="000000"/>
          <w:sz w:val="28"/>
          <w:szCs w:val="22"/>
        </w:rPr>
        <w:t>11</w:t>
      </w:r>
      <w:r w:rsidR="00512C92">
        <w:rPr>
          <w:rFonts w:ascii="Arial" w:hAnsi="Arial" w:cs="Arial"/>
          <w:b/>
          <w:bCs/>
          <w:color w:val="000000"/>
          <w:sz w:val="28"/>
          <w:szCs w:val="22"/>
        </w:rPr>
        <w:t>-</w:t>
      </w:r>
      <w:r w:rsidRPr="004F00A7">
        <w:rPr>
          <w:rFonts w:ascii="Arial" w:hAnsi="Arial" w:cs="Arial"/>
          <w:b/>
          <w:bCs/>
          <w:color w:val="000000"/>
          <w:sz w:val="28"/>
          <w:szCs w:val="22"/>
        </w:rPr>
        <w:t>Month</w:t>
      </w:r>
      <w:r w:rsidR="00512C92">
        <w:rPr>
          <w:rFonts w:ascii="Arial" w:hAnsi="Arial" w:cs="Arial"/>
          <w:b/>
          <w:bCs/>
          <w:color w:val="000000"/>
          <w:sz w:val="28"/>
          <w:szCs w:val="22"/>
        </w:rPr>
        <w:t>s</w:t>
      </w:r>
      <w:r>
        <w:rPr>
          <w:rFonts w:ascii="Arial" w:hAnsi="Arial" w:cs="Arial"/>
          <w:color w:val="000000"/>
          <w:spacing w:val="1"/>
          <w:sz w:val="22"/>
          <w:szCs w:val="22"/>
        </w:rPr>
        <w:t>o</w:t>
      </w:r>
      <w:r>
        <w:rPr>
          <w:rFonts w:ascii="Arial" w:hAnsi="Arial" w:cs="Arial"/>
          <w:color w:val="000000"/>
          <w:sz w:val="22"/>
          <w:szCs w:val="22"/>
        </w:rPr>
        <w:t xml:space="preserve">f </w:t>
      </w:r>
      <w:r>
        <w:rPr>
          <w:rFonts w:ascii="Arial" w:hAnsi="Arial" w:cs="Arial"/>
          <w:color w:val="000000"/>
          <w:spacing w:val="1"/>
          <w:sz w:val="22"/>
          <w:szCs w:val="22"/>
        </w:rPr>
        <w:t>r</w:t>
      </w:r>
      <w:r>
        <w:rPr>
          <w:rFonts w:ascii="Arial" w:hAnsi="Arial" w:cs="Arial"/>
          <w:color w:val="000000"/>
          <w:spacing w:val="-1"/>
          <w:sz w:val="22"/>
          <w:szCs w:val="22"/>
        </w:rPr>
        <w:t>i</w:t>
      </w:r>
      <w:r>
        <w:rPr>
          <w:rFonts w:ascii="Arial" w:hAnsi="Arial" w:cs="Arial"/>
          <w:color w:val="000000"/>
          <w:sz w:val="22"/>
          <w:szCs w:val="22"/>
        </w:rPr>
        <w:t xml:space="preserve">ch </w:t>
      </w:r>
      <w:r>
        <w:rPr>
          <w:rFonts w:ascii="Arial" w:hAnsi="Arial" w:cs="Arial"/>
          <w:color w:val="000000"/>
          <w:spacing w:val="-1"/>
          <w:sz w:val="22"/>
          <w:szCs w:val="22"/>
        </w:rPr>
        <w:t>e</w:t>
      </w:r>
      <w:r>
        <w:rPr>
          <w:rFonts w:ascii="Arial" w:hAnsi="Arial" w:cs="Arial"/>
          <w:color w:val="000000"/>
          <w:sz w:val="22"/>
          <w:szCs w:val="22"/>
        </w:rPr>
        <w:t>x</w:t>
      </w:r>
      <w:r>
        <w:rPr>
          <w:rFonts w:ascii="Arial" w:hAnsi="Arial" w:cs="Arial"/>
          <w:color w:val="000000"/>
          <w:spacing w:val="-1"/>
          <w:sz w:val="22"/>
          <w:szCs w:val="22"/>
        </w:rPr>
        <w:t>p</w:t>
      </w:r>
      <w:r>
        <w:rPr>
          <w:rFonts w:ascii="Arial" w:hAnsi="Arial" w:cs="Arial"/>
          <w:color w:val="000000"/>
          <w:spacing w:val="1"/>
          <w:sz w:val="22"/>
          <w:szCs w:val="22"/>
        </w:rPr>
        <w:t>er</w:t>
      </w:r>
      <w:r>
        <w:rPr>
          <w:rFonts w:ascii="Arial" w:hAnsi="Arial" w:cs="Arial"/>
          <w:color w:val="000000"/>
          <w:spacing w:val="-1"/>
          <w:sz w:val="22"/>
          <w:szCs w:val="22"/>
        </w:rPr>
        <w:t>i</w:t>
      </w:r>
      <w:r>
        <w:rPr>
          <w:rFonts w:ascii="Arial" w:hAnsi="Arial" w:cs="Arial"/>
          <w:color w:val="000000"/>
          <w:spacing w:val="1"/>
          <w:sz w:val="22"/>
          <w:szCs w:val="22"/>
        </w:rPr>
        <w:t>e</w:t>
      </w:r>
      <w:r>
        <w:rPr>
          <w:rFonts w:ascii="Arial" w:hAnsi="Arial" w:cs="Arial"/>
          <w:color w:val="000000"/>
          <w:spacing w:val="-1"/>
          <w:sz w:val="22"/>
          <w:szCs w:val="22"/>
        </w:rPr>
        <w:t>n</w:t>
      </w:r>
      <w:r>
        <w:rPr>
          <w:rFonts w:ascii="Arial" w:hAnsi="Arial" w:cs="Arial"/>
          <w:color w:val="000000"/>
          <w:sz w:val="22"/>
          <w:szCs w:val="22"/>
        </w:rPr>
        <w:t xml:space="preserve">ce </w:t>
      </w:r>
      <w:r>
        <w:rPr>
          <w:rFonts w:ascii="Arial" w:hAnsi="Arial" w:cs="Arial"/>
          <w:color w:val="000000"/>
          <w:spacing w:val="-1"/>
          <w:sz w:val="22"/>
          <w:szCs w:val="22"/>
        </w:rPr>
        <w:t>i</w:t>
      </w:r>
      <w:r>
        <w:rPr>
          <w:rFonts w:ascii="Arial" w:hAnsi="Arial" w:cs="Arial"/>
          <w:color w:val="000000"/>
          <w:sz w:val="22"/>
          <w:szCs w:val="22"/>
        </w:rPr>
        <w:t xml:space="preserve">n </w:t>
      </w:r>
      <w:r>
        <w:rPr>
          <w:rFonts w:ascii="Arial" w:hAnsi="Arial" w:cs="Arial"/>
          <w:color w:val="000000"/>
          <w:spacing w:val="-1"/>
          <w:sz w:val="22"/>
          <w:szCs w:val="22"/>
        </w:rPr>
        <w:t>th</w:t>
      </w:r>
      <w:r>
        <w:rPr>
          <w:rFonts w:ascii="Arial" w:hAnsi="Arial" w:cs="Arial"/>
          <w:color w:val="000000"/>
          <w:sz w:val="22"/>
          <w:szCs w:val="22"/>
        </w:rPr>
        <w:t>e a</w:t>
      </w:r>
      <w:r>
        <w:rPr>
          <w:rFonts w:ascii="Arial" w:hAnsi="Arial" w:cs="Arial"/>
          <w:color w:val="000000"/>
          <w:spacing w:val="1"/>
          <w:sz w:val="22"/>
          <w:szCs w:val="22"/>
        </w:rPr>
        <w:t>re</w:t>
      </w:r>
      <w:r>
        <w:rPr>
          <w:rFonts w:ascii="Arial" w:hAnsi="Arial" w:cs="Arial"/>
          <w:color w:val="000000"/>
          <w:sz w:val="22"/>
          <w:szCs w:val="22"/>
        </w:rPr>
        <w:t xml:space="preserve">as  </w:t>
      </w:r>
      <w:r>
        <w:rPr>
          <w:rFonts w:ascii="Arial" w:hAnsi="Arial" w:cs="Arial"/>
          <w:color w:val="000000"/>
          <w:spacing w:val="1"/>
          <w:sz w:val="22"/>
          <w:szCs w:val="22"/>
        </w:rPr>
        <w:t>o</w:t>
      </w:r>
      <w:r>
        <w:rPr>
          <w:rFonts w:ascii="Arial" w:hAnsi="Arial" w:cs="Arial"/>
          <w:color w:val="000000"/>
          <w:sz w:val="22"/>
          <w:szCs w:val="22"/>
        </w:rPr>
        <w:t xml:space="preserve">f </w:t>
      </w:r>
      <w:r w:rsidR="002F64AE">
        <w:rPr>
          <w:rFonts w:ascii="Arial" w:hAnsi="Arial" w:cs="Arial"/>
          <w:color w:val="000000"/>
          <w:spacing w:val="-1"/>
          <w:sz w:val="22"/>
          <w:szCs w:val="22"/>
        </w:rPr>
        <w:t xml:space="preserve"> sheet metal</w:t>
      </w:r>
      <w:r>
        <w:rPr>
          <w:rFonts w:ascii="Arial" w:hAnsi="Arial" w:cs="Arial"/>
          <w:color w:val="000000"/>
          <w:spacing w:val="-1"/>
          <w:sz w:val="22"/>
          <w:szCs w:val="22"/>
        </w:rPr>
        <w:t xml:space="preserve"> part development</w:t>
      </w:r>
      <w:r w:rsidR="00AA5C97">
        <w:rPr>
          <w:rFonts w:ascii="Arial" w:hAnsi="Arial" w:cs="Arial"/>
          <w:color w:val="000000"/>
          <w:spacing w:val="-1"/>
          <w:sz w:val="22"/>
          <w:szCs w:val="22"/>
        </w:rPr>
        <w:t xml:space="preserve">, </w:t>
      </w:r>
      <w:r>
        <w:rPr>
          <w:rFonts w:ascii="Arial" w:hAnsi="Arial" w:cs="Arial"/>
          <w:color w:val="000000"/>
          <w:spacing w:val="-1"/>
          <w:sz w:val="22"/>
          <w:szCs w:val="22"/>
        </w:rPr>
        <w:t>cost an</w:t>
      </w:r>
      <w:r w:rsidR="00AA5C97">
        <w:rPr>
          <w:rFonts w:ascii="Arial" w:hAnsi="Arial" w:cs="Arial"/>
          <w:color w:val="000000"/>
          <w:spacing w:val="-1"/>
          <w:sz w:val="22"/>
          <w:szCs w:val="22"/>
        </w:rPr>
        <w:t>alysis</w:t>
      </w:r>
      <w:r>
        <w:rPr>
          <w:rFonts w:ascii="Arial" w:hAnsi="Arial" w:cs="Arial"/>
          <w:color w:val="000000"/>
          <w:spacing w:val="-1"/>
          <w:sz w:val="22"/>
          <w:szCs w:val="22"/>
        </w:rPr>
        <w:t>,</w:t>
      </w:r>
      <w:r w:rsidR="00C87063">
        <w:rPr>
          <w:rFonts w:ascii="Arial" w:hAnsi="Arial" w:cs="Arial"/>
          <w:color w:val="000000"/>
          <w:spacing w:val="-1"/>
          <w:sz w:val="22"/>
          <w:szCs w:val="22"/>
        </w:rPr>
        <w:t xml:space="preserve"> </w:t>
      </w:r>
      <w:r>
        <w:rPr>
          <w:rFonts w:ascii="Arial" w:hAnsi="Arial" w:cs="Arial"/>
          <w:color w:val="000000"/>
          <w:spacing w:val="-1"/>
          <w:sz w:val="22"/>
          <w:szCs w:val="22"/>
        </w:rPr>
        <w:t>price</w:t>
      </w:r>
      <w:r w:rsidR="00C87063">
        <w:rPr>
          <w:rFonts w:ascii="Arial" w:hAnsi="Arial" w:cs="Arial"/>
          <w:color w:val="000000"/>
          <w:spacing w:val="-1"/>
          <w:sz w:val="22"/>
          <w:szCs w:val="22"/>
        </w:rPr>
        <w:t xml:space="preserve"> </w:t>
      </w:r>
      <w:r>
        <w:rPr>
          <w:rFonts w:ascii="Arial" w:hAnsi="Arial" w:cs="Arial"/>
          <w:color w:val="000000"/>
          <w:spacing w:val="-1"/>
          <w:sz w:val="22"/>
          <w:szCs w:val="22"/>
        </w:rPr>
        <w:t>Evaluation of quotes, develop demand profile, sourcing events, supplier options, Vendor Development, new product development, achie</w:t>
      </w:r>
      <w:r w:rsidR="00C5049C">
        <w:rPr>
          <w:rFonts w:ascii="Arial" w:hAnsi="Arial" w:cs="Arial"/>
          <w:color w:val="000000"/>
          <w:spacing w:val="-1"/>
          <w:sz w:val="22"/>
          <w:szCs w:val="22"/>
        </w:rPr>
        <w:t xml:space="preserve">ves manufacturing excellence </w:t>
      </w:r>
      <w:r w:rsidRPr="00C5049C">
        <w:rPr>
          <w:rFonts w:ascii="Arial" w:hAnsi="Arial" w:cs="Arial"/>
          <w:color w:val="000000"/>
          <w:spacing w:val="-1"/>
          <w:sz w:val="22"/>
          <w:szCs w:val="22"/>
        </w:rPr>
        <w:t>And some other techniques, cost control special proje</w:t>
      </w:r>
      <w:r w:rsidR="00C5049C">
        <w:rPr>
          <w:rFonts w:ascii="Arial" w:hAnsi="Arial" w:cs="Arial"/>
          <w:color w:val="000000"/>
          <w:spacing w:val="-1"/>
          <w:sz w:val="22"/>
          <w:szCs w:val="22"/>
        </w:rPr>
        <w:t>cts and Initiatives &amp; perform</w:t>
      </w:r>
      <w:r w:rsidRPr="00C5049C">
        <w:rPr>
          <w:rFonts w:ascii="Arial" w:hAnsi="Arial" w:cs="Arial"/>
          <w:color w:val="000000"/>
          <w:spacing w:val="-1"/>
          <w:sz w:val="22"/>
          <w:szCs w:val="22"/>
        </w:rPr>
        <w:t>Other Related duties as assigned</w:t>
      </w:r>
      <w:r w:rsidR="00C5049C">
        <w:rPr>
          <w:rFonts w:ascii="Arial" w:hAnsi="Arial" w:cs="Arial"/>
          <w:color w:val="000000"/>
          <w:spacing w:val="-1"/>
          <w:sz w:val="22"/>
          <w:szCs w:val="22"/>
        </w:rPr>
        <w:t>.</w:t>
      </w:r>
    </w:p>
    <w:p w:rsidR="007E40EF" w:rsidRPr="004F00A7" w:rsidRDefault="002F64AE">
      <w:pPr>
        <w:numPr>
          <w:ilvl w:val="0"/>
          <w:numId w:val="18"/>
        </w:numPr>
        <w:jc w:val="both"/>
        <w:rPr>
          <w:sz w:val="32"/>
        </w:rPr>
      </w:pPr>
      <w:r>
        <w:rPr>
          <w:rFonts w:ascii="Arial" w:hAnsi="Arial" w:cs="Arial"/>
          <w:sz w:val="22"/>
          <w:szCs w:val="22"/>
        </w:rPr>
        <w:t xml:space="preserve">Currently working as a </w:t>
      </w:r>
      <w:r w:rsidR="007E40EF">
        <w:rPr>
          <w:rFonts w:ascii="Arial" w:hAnsi="Arial" w:cs="Arial"/>
          <w:sz w:val="22"/>
          <w:szCs w:val="22"/>
        </w:rPr>
        <w:t xml:space="preserve">Engineer </w:t>
      </w:r>
      <w:r w:rsidR="00512C92">
        <w:rPr>
          <w:rFonts w:ascii="Arial" w:hAnsi="Arial" w:cs="Arial"/>
          <w:b/>
          <w:sz w:val="28"/>
          <w:szCs w:val="22"/>
          <w:u w:val="single"/>
        </w:rPr>
        <w:t>Vendor Development &amp;</w:t>
      </w:r>
      <w:r w:rsidR="00AA5C97">
        <w:rPr>
          <w:rFonts w:ascii="Arial" w:hAnsi="Arial" w:cs="Arial"/>
          <w:b/>
          <w:sz w:val="28"/>
          <w:szCs w:val="22"/>
          <w:u w:val="single"/>
        </w:rPr>
        <w:t>Purchase in SMC Corporation</w:t>
      </w:r>
      <w:r w:rsidR="00C87063">
        <w:rPr>
          <w:rFonts w:ascii="Arial" w:hAnsi="Arial" w:cs="Arial"/>
          <w:b/>
          <w:sz w:val="28"/>
          <w:szCs w:val="22"/>
          <w:u w:val="single"/>
        </w:rPr>
        <w:t xml:space="preserve"> </w:t>
      </w:r>
      <w:r w:rsidRPr="004F00A7">
        <w:rPr>
          <w:rFonts w:ascii="Arial" w:hAnsi="Arial" w:cs="Arial"/>
          <w:b/>
          <w:sz w:val="28"/>
          <w:szCs w:val="22"/>
          <w:u w:val="single"/>
        </w:rPr>
        <w:t>India</w:t>
      </w:r>
      <w:r w:rsidR="00C87063">
        <w:rPr>
          <w:rFonts w:ascii="Arial" w:hAnsi="Arial" w:cs="Arial"/>
          <w:b/>
          <w:sz w:val="28"/>
          <w:szCs w:val="22"/>
          <w:u w:val="single"/>
        </w:rPr>
        <w:t xml:space="preserve"> </w:t>
      </w:r>
      <w:r w:rsidR="004F00A7" w:rsidRPr="004F00A7">
        <w:rPr>
          <w:rFonts w:ascii="Arial" w:hAnsi="Arial" w:cs="Arial"/>
          <w:b/>
          <w:sz w:val="28"/>
          <w:szCs w:val="22"/>
          <w:u w:val="single"/>
        </w:rPr>
        <w:t>Pvt</w:t>
      </w:r>
      <w:r w:rsidR="00C87063">
        <w:rPr>
          <w:rFonts w:ascii="Arial" w:hAnsi="Arial" w:cs="Arial"/>
          <w:b/>
          <w:sz w:val="28"/>
          <w:szCs w:val="22"/>
          <w:u w:val="single"/>
        </w:rPr>
        <w:t xml:space="preserve"> </w:t>
      </w:r>
      <w:proofErr w:type="gramStart"/>
      <w:r w:rsidR="004F00A7" w:rsidRPr="004F00A7">
        <w:rPr>
          <w:rFonts w:ascii="Arial" w:hAnsi="Arial" w:cs="Arial"/>
          <w:b/>
          <w:sz w:val="28"/>
          <w:szCs w:val="22"/>
          <w:u w:val="single"/>
        </w:rPr>
        <w:t xml:space="preserve">Ltd </w:t>
      </w:r>
      <w:r w:rsidRPr="004F00A7">
        <w:rPr>
          <w:rFonts w:ascii="Arial" w:hAnsi="Arial" w:cs="Arial"/>
          <w:b/>
          <w:sz w:val="28"/>
          <w:szCs w:val="22"/>
          <w:u w:val="single"/>
        </w:rPr>
        <w:t>,</w:t>
      </w:r>
      <w:proofErr w:type="gramEnd"/>
      <w:r w:rsidRPr="004F00A7">
        <w:rPr>
          <w:rFonts w:ascii="Arial" w:hAnsi="Arial" w:cs="Arial"/>
          <w:b/>
          <w:sz w:val="28"/>
          <w:szCs w:val="22"/>
          <w:u w:val="single"/>
        </w:rPr>
        <w:t xml:space="preserve"> Noida., Since Jan </w:t>
      </w:r>
      <w:r w:rsidR="007E40EF" w:rsidRPr="004F00A7">
        <w:rPr>
          <w:rFonts w:ascii="Arial" w:hAnsi="Arial" w:cs="Arial"/>
          <w:b/>
          <w:sz w:val="28"/>
          <w:szCs w:val="22"/>
          <w:u w:val="single"/>
        </w:rPr>
        <w:t>2017</w:t>
      </w:r>
      <w:r w:rsidR="007E40EF" w:rsidRPr="004F00A7">
        <w:rPr>
          <w:rFonts w:ascii="Arial" w:hAnsi="Arial" w:cs="Arial"/>
          <w:b/>
          <w:sz w:val="28"/>
          <w:szCs w:val="22"/>
        </w:rPr>
        <w:t>.</w:t>
      </w:r>
    </w:p>
    <w:p w:rsidR="007E40EF" w:rsidRDefault="007E40EF">
      <w:pPr>
        <w:widowControl w:val="0"/>
        <w:numPr>
          <w:ilvl w:val="0"/>
          <w:numId w:val="18"/>
        </w:numPr>
        <w:autoSpaceDE w:val="0"/>
        <w:ind w:right="-737"/>
        <w:jc w:val="both"/>
      </w:pPr>
      <w:r>
        <w:rPr>
          <w:rFonts w:ascii="Arial" w:hAnsi="Arial" w:cs="Arial"/>
          <w:color w:val="000000"/>
          <w:sz w:val="22"/>
          <w:szCs w:val="22"/>
        </w:rPr>
        <w:t>A</w:t>
      </w:r>
      <w:r>
        <w:rPr>
          <w:rFonts w:ascii="Arial" w:hAnsi="Arial" w:cs="Arial"/>
          <w:bCs/>
          <w:color w:val="000000"/>
          <w:sz w:val="22"/>
          <w:szCs w:val="22"/>
        </w:rPr>
        <w:t>dy</w:t>
      </w:r>
      <w:r>
        <w:rPr>
          <w:rFonts w:ascii="Arial" w:hAnsi="Arial" w:cs="Arial"/>
          <w:bCs/>
          <w:color w:val="000000"/>
          <w:spacing w:val="-1"/>
          <w:sz w:val="22"/>
          <w:szCs w:val="22"/>
        </w:rPr>
        <w:t>n</w:t>
      </w:r>
      <w:r>
        <w:rPr>
          <w:rFonts w:ascii="Arial" w:hAnsi="Arial" w:cs="Arial"/>
          <w:bCs/>
          <w:color w:val="000000"/>
          <w:sz w:val="22"/>
          <w:szCs w:val="22"/>
        </w:rPr>
        <w:t>amic</w:t>
      </w:r>
      <w:r>
        <w:rPr>
          <w:rFonts w:ascii="Arial" w:hAnsi="Arial" w:cs="Arial"/>
          <w:bCs/>
          <w:color w:val="000000"/>
          <w:spacing w:val="-2"/>
          <w:sz w:val="22"/>
          <w:szCs w:val="22"/>
        </w:rPr>
        <w:t>g</w:t>
      </w:r>
      <w:r>
        <w:rPr>
          <w:rFonts w:ascii="Arial" w:hAnsi="Arial" w:cs="Arial"/>
          <w:bCs/>
          <w:color w:val="000000"/>
          <w:spacing w:val="1"/>
          <w:sz w:val="22"/>
          <w:szCs w:val="22"/>
        </w:rPr>
        <w:t>o</w:t>
      </w:r>
      <w:r>
        <w:rPr>
          <w:rFonts w:ascii="Arial" w:hAnsi="Arial" w:cs="Arial"/>
          <w:bCs/>
          <w:color w:val="000000"/>
          <w:sz w:val="22"/>
          <w:szCs w:val="22"/>
        </w:rPr>
        <w:t>-g</w:t>
      </w:r>
      <w:r>
        <w:rPr>
          <w:rFonts w:ascii="Arial" w:hAnsi="Arial" w:cs="Arial"/>
          <w:bCs/>
          <w:color w:val="000000"/>
          <w:spacing w:val="-1"/>
          <w:sz w:val="22"/>
          <w:szCs w:val="22"/>
        </w:rPr>
        <w:t>e</w:t>
      </w:r>
      <w:r>
        <w:rPr>
          <w:rFonts w:ascii="Arial" w:hAnsi="Arial" w:cs="Arial"/>
          <w:bCs/>
          <w:color w:val="000000"/>
          <w:spacing w:val="1"/>
          <w:sz w:val="22"/>
          <w:szCs w:val="22"/>
        </w:rPr>
        <w:t>tt</w:t>
      </w:r>
      <w:r>
        <w:rPr>
          <w:rFonts w:ascii="Arial" w:hAnsi="Arial" w:cs="Arial"/>
          <w:bCs/>
          <w:color w:val="000000"/>
          <w:spacing w:val="-1"/>
          <w:sz w:val="22"/>
          <w:szCs w:val="22"/>
        </w:rPr>
        <w:t>e</w:t>
      </w:r>
      <w:r>
        <w:rPr>
          <w:rFonts w:ascii="Arial" w:hAnsi="Arial" w:cs="Arial"/>
          <w:bCs/>
          <w:color w:val="000000"/>
          <w:sz w:val="22"/>
          <w:szCs w:val="22"/>
        </w:rPr>
        <w:t>r</w:t>
      </w:r>
      <w:r>
        <w:rPr>
          <w:rFonts w:ascii="Arial" w:hAnsi="Arial" w:cs="Arial"/>
          <w:color w:val="000000"/>
          <w:spacing w:val="-1"/>
          <w:sz w:val="22"/>
          <w:szCs w:val="22"/>
        </w:rPr>
        <w:t>i</w:t>
      </w:r>
      <w:r>
        <w:rPr>
          <w:rFonts w:ascii="Arial" w:hAnsi="Arial" w:cs="Arial"/>
          <w:color w:val="000000"/>
          <w:sz w:val="22"/>
          <w:szCs w:val="22"/>
        </w:rPr>
        <w:t>n</w:t>
      </w:r>
      <w:r>
        <w:rPr>
          <w:rFonts w:ascii="Arial" w:hAnsi="Arial" w:cs="Arial"/>
          <w:color w:val="000000"/>
          <w:spacing w:val="-1"/>
          <w:sz w:val="22"/>
          <w:szCs w:val="22"/>
        </w:rPr>
        <w:t>d</w:t>
      </w:r>
      <w:r>
        <w:rPr>
          <w:rFonts w:ascii="Arial" w:hAnsi="Arial" w:cs="Arial"/>
          <w:color w:val="000000"/>
          <w:spacing w:val="1"/>
          <w:sz w:val="22"/>
          <w:szCs w:val="22"/>
        </w:rPr>
        <w:t>r</w:t>
      </w:r>
      <w:r>
        <w:rPr>
          <w:rFonts w:ascii="Arial" w:hAnsi="Arial" w:cs="Arial"/>
          <w:color w:val="000000"/>
          <w:spacing w:val="-1"/>
          <w:sz w:val="22"/>
          <w:szCs w:val="22"/>
        </w:rPr>
        <w:t>i</w:t>
      </w:r>
      <w:r>
        <w:rPr>
          <w:rFonts w:ascii="Arial" w:hAnsi="Arial" w:cs="Arial"/>
          <w:color w:val="000000"/>
          <w:sz w:val="22"/>
          <w:szCs w:val="22"/>
        </w:rPr>
        <w:t>v</w:t>
      </w:r>
      <w:r>
        <w:rPr>
          <w:rFonts w:ascii="Arial" w:hAnsi="Arial" w:cs="Arial"/>
          <w:color w:val="000000"/>
          <w:spacing w:val="-1"/>
          <w:sz w:val="22"/>
          <w:szCs w:val="22"/>
        </w:rPr>
        <w:t>in</w:t>
      </w:r>
      <w:r>
        <w:rPr>
          <w:rFonts w:ascii="Arial" w:hAnsi="Arial" w:cs="Arial"/>
          <w:color w:val="000000"/>
          <w:sz w:val="22"/>
          <w:szCs w:val="22"/>
        </w:rPr>
        <w:t>g</w:t>
      </w:r>
      <w:r>
        <w:rPr>
          <w:rFonts w:ascii="Arial" w:hAnsi="Arial" w:cs="Arial"/>
          <w:color w:val="000000"/>
          <w:spacing w:val="-1"/>
          <w:sz w:val="22"/>
          <w:szCs w:val="22"/>
        </w:rPr>
        <w:t>t</w:t>
      </w:r>
      <w:r>
        <w:rPr>
          <w:rFonts w:ascii="Arial" w:hAnsi="Arial" w:cs="Arial"/>
          <w:color w:val="000000"/>
          <w:spacing w:val="1"/>
          <w:sz w:val="22"/>
          <w:szCs w:val="22"/>
        </w:rPr>
        <w:t>e</w:t>
      </w:r>
      <w:r>
        <w:rPr>
          <w:rFonts w:ascii="Arial" w:hAnsi="Arial" w:cs="Arial"/>
          <w:color w:val="000000"/>
          <w:sz w:val="22"/>
          <w:szCs w:val="22"/>
        </w:rPr>
        <w:t>am</w:t>
      </w:r>
      <w:r>
        <w:rPr>
          <w:rFonts w:ascii="Arial" w:hAnsi="Arial" w:cs="Arial"/>
          <w:color w:val="000000"/>
          <w:spacing w:val="1"/>
          <w:sz w:val="22"/>
          <w:szCs w:val="22"/>
        </w:rPr>
        <w:t>e</w:t>
      </w:r>
      <w:r>
        <w:rPr>
          <w:rFonts w:ascii="Arial" w:hAnsi="Arial" w:cs="Arial"/>
          <w:color w:val="000000"/>
          <w:sz w:val="22"/>
          <w:szCs w:val="22"/>
        </w:rPr>
        <w:t>ff</w:t>
      </w:r>
      <w:r>
        <w:rPr>
          <w:rFonts w:ascii="Arial" w:hAnsi="Arial" w:cs="Arial"/>
          <w:color w:val="000000"/>
          <w:spacing w:val="-1"/>
          <w:sz w:val="22"/>
          <w:szCs w:val="22"/>
        </w:rPr>
        <w:t>o</w:t>
      </w:r>
      <w:r>
        <w:rPr>
          <w:rFonts w:ascii="Arial" w:hAnsi="Arial" w:cs="Arial"/>
          <w:color w:val="000000"/>
          <w:spacing w:val="1"/>
          <w:sz w:val="22"/>
          <w:szCs w:val="22"/>
        </w:rPr>
        <w:t>r</w:t>
      </w:r>
      <w:r>
        <w:rPr>
          <w:rFonts w:ascii="Arial" w:hAnsi="Arial" w:cs="Arial"/>
          <w:color w:val="000000"/>
          <w:spacing w:val="-1"/>
          <w:sz w:val="22"/>
          <w:szCs w:val="22"/>
        </w:rPr>
        <w:t>t</w:t>
      </w:r>
      <w:r>
        <w:rPr>
          <w:rFonts w:ascii="Arial" w:hAnsi="Arial" w:cs="Arial"/>
          <w:color w:val="000000"/>
          <w:sz w:val="22"/>
          <w:szCs w:val="22"/>
        </w:rPr>
        <w:t>s</w:t>
      </w:r>
      <w:r>
        <w:rPr>
          <w:rFonts w:ascii="Arial" w:hAnsi="Arial" w:cs="Arial"/>
          <w:color w:val="000000"/>
          <w:spacing w:val="-1"/>
          <w:sz w:val="22"/>
          <w:szCs w:val="22"/>
        </w:rPr>
        <w:t>to</w:t>
      </w:r>
      <w:r>
        <w:rPr>
          <w:rFonts w:ascii="Arial" w:hAnsi="Arial" w:cs="Arial"/>
          <w:color w:val="000000"/>
          <w:sz w:val="22"/>
          <w:szCs w:val="22"/>
        </w:rPr>
        <w:t>wa</w:t>
      </w:r>
      <w:r>
        <w:rPr>
          <w:rFonts w:ascii="Arial" w:hAnsi="Arial" w:cs="Arial"/>
          <w:color w:val="000000"/>
          <w:spacing w:val="1"/>
          <w:sz w:val="22"/>
          <w:szCs w:val="22"/>
        </w:rPr>
        <w:t>r</w:t>
      </w:r>
      <w:r>
        <w:rPr>
          <w:rFonts w:ascii="Arial" w:hAnsi="Arial" w:cs="Arial"/>
          <w:color w:val="000000"/>
          <w:spacing w:val="-1"/>
          <w:sz w:val="22"/>
          <w:szCs w:val="22"/>
        </w:rPr>
        <w:t>d</w:t>
      </w:r>
      <w:r>
        <w:rPr>
          <w:rFonts w:ascii="Arial" w:hAnsi="Arial" w:cs="Arial"/>
          <w:color w:val="000000"/>
          <w:sz w:val="22"/>
          <w:szCs w:val="22"/>
        </w:rPr>
        <w:t>sac</w:t>
      </w:r>
      <w:r>
        <w:rPr>
          <w:rFonts w:ascii="Arial" w:hAnsi="Arial" w:cs="Arial"/>
          <w:color w:val="000000"/>
          <w:spacing w:val="-1"/>
          <w:sz w:val="22"/>
          <w:szCs w:val="22"/>
        </w:rPr>
        <w:t>hi</w:t>
      </w:r>
      <w:r>
        <w:rPr>
          <w:rFonts w:ascii="Arial" w:hAnsi="Arial" w:cs="Arial"/>
          <w:color w:val="000000"/>
          <w:spacing w:val="1"/>
          <w:sz w:val="22"/>
          <w:szCs w:val="22"/>
        </w:rPr>
        <w:t>e</w:t>
      </w:r>
      <w:r>
        <w:rPr>
          <w:rFonts w:ascii="Arial" w:hAnsi="Arial" w:cs="Arial"/>
          <w:color w:val="000000"/>
          <w:sz w:val="22"/>
          <w:szCs w:val="22"/>
        </w:rPr>
        <w:t>v</w:t>
      </w:r>
      <w:r>
        <w:rPr>
          <w:rFonts w:ascii="Arial" w:hAnsi="Arial" w:cs="Arial"/>
          <w:color w:val="000000"/>
          <w:spacing w:val="1"/>
          <w:sz w:val="22"/>
          <w:szCs w:val="22"/>
        </w:rPr>
        <w:t>e</w:t>
      </w:r>
      <w:r>
        <w:rPr>
          <w:rFonts w:ascii="Arial" w:hAnsi="Arial" w:cs="Arial"/>
          <w:color w:val="000000"/>
          <w:spacing w:val="-1"/>
          <w:sz w:val="22"/>
          <w:szCs w:val="22"/>
        </w:rPr>
        <w:t>m</w:t>
      </w:r>
      <w:r>
        <w:rPr>
          <w:rFonts w:ascii="Arial" w:hAnsi="Arial" w:cs="Arial"/>
          <w:color w:val="000000"/>
          <w:spacing w:val="1"/>
          <w:sz w:val="22"/>
          <w:szCs w:val="22"/>
        </w:rPr>
        <w:t>e</w:t>
      </w:r>
      <w:r>
        <w:rPr>
          <w:rFonts w:ascii="Arial" w:hAnsi="Arial" w:cs="Arial"/>
          <w:color w:val="000000"/>
          <w:spacing w:val="-1"/>
          <w:sz w:val="22"/>
          <w:szCs w:val="22"/>
        </w:rPr>
        <w:t>n</w:t>
      </w:r>
      <w:r>
        <w:rPr>
          <w:rFonts w:ascii="Arial" w:hAnsi="Arial" w:cs="Arial"/>
          <w:color w:val="000000"/>
          <w:sz w:val="22"/>
          <w:szCs w:val="22"/>
        </w:rPr>
        <w:t>t</w:t>
      </w:r>
      <w:r>
        <w:rPr>
          <w:rFonts w:ascii="Arial" w:hAnsi="Arial" w:cs="Arial"/>
          <w:color w:val="000000"/>
          <w:spacing w:val="1"/>
          <w:sz w:val="22"/>
          <w:szCs w:val="22"/>
        </w:rPr>
        <w:t>o</w:t>
      </w:r>
      <w:r>
        <w:rPr>
          <w:rFonts w:ascii="Arial" w:hAnsi="Arial" w:cs="Arial"/>
          <w:color w:val="000000"/>
          <w:sz w:val="22"/>
          <w:szCs w:val="22"/>
        </w:rPr>
        <w:t>f</w:t>
      </w:r>
      <w:r>
        <w:rPr>
          <w:rFonts w:ascii="Arial" w:hAnsi="Arial" w:cs="Arial"/>
          <w:color w:val="000000"/>
          <w:spacing w:val="-1"/>
          <w:sz w:val="22"/>
          <w:szCs w:val="22"/>
        </w:rPr>
        <w:t>o</w:t>
      </w:r>
      <w:r>
        <w:rPr>
          <w:rFonts w:ascii="Arial" w:hAnsi="Arial" w:cs="Arial"/>
          <w:color w:val="000000"/>
          <w:spacing w:val="1"/>
          <w:sz w:val="22"/>
          <w:szCs w:val="22"/>
        </w:rPr>
        <w:t>r</w:t>
      </w:r>
      <w:r>
        <w:rPr>
          <w:rFonts w:ascii="Arial" w:hAnsi="Arial" w:cs="Arial"/>
          <w:color w:val="000000"/>
          <w:spacing w:val="-1"/>
          <w:sz w:val="22"/>
          <w:szCs w:val="22"/>
        </w:rPr>
        <w:t>g</w:t>
      </w:r>
      <w:r>
        <w:rPr>
          <w:rFonts w:ascii="Arial" w:hAnsi="Arial" w:cs="Arial"/>
          <w:color w:val="000000"/>
          <w:sz w:val="22"/>
          <w:szCs w:val="22"/>
        </w:rPr>
        <w:t>a</w:t>
      </w:r>
      <w:r>
        <w:rPr>
          <w:rFonts w:ascii="Arial" w:hAnsi="Arial" w:cs="Arial"/>
          <w:color w:val="000000"/>
          <w:spacing w:val="-1"/>
          <w:sz w:val="22"/>
          <w:szCs w:val="22"/>
        </w:rPr>
        <w:t>ni</w:t>
      </w:r>
      <w:r>
        <w:rPr>
          <w:rFonts w:ascii="Arial" w:hAnsi="Arial" w:cs="Arial"/>
          <w:color w:val="000000"/>
          <w:sz w:val="22"/>
          <w:szCs w:val="22"/>
        </w:rPr>
        <w:t>za</w:t>
      </w:r>
      <w:r>
        <w:rPr>
          <w:rFonts w:ascii="Arial" w:hAnsi="Arial" w:cs="Arial"/>
          <w:color w:val="000000"/>
          <w:spacing w:val="-1"/>
          <w:sz w:val="22"/>
          <w:szCs w:val="22"/>
        </w:rPr>
        <w:t>ti</w:t>
      </w:r>
      <w:r>
        <w:rPr>
          <w:rFonts w:ascii="Arial" w:hAnsi="Arial" w:cs="Arial"/>
          <w:color w:val="000000"/>
          <w:spacing w:val="1"/>
          <w:sz w:val="22"/>
          <w:szCs w:val="22"/>
        </w:rPr>
        <w:t>o</w:t>
      </w:r>
      <w:r>
        <w:rPr>
          <w:rFonts w:ascii="Arial" w:hAnsi="Arial" w:cs="Arial"/>
          <w:color w:val="000000"/>
          <w:spacing w:val="-1"/>
          <w:sz w:val="22"/>
          <w:szCs w:val="22"/>
        </w:rPr>
        <w:t>n</w:t>
      </w:r>
      <w:r>
        <w:rPr>
          <w:rFonts w:ascii="Arial" w:hAnsi="Arial" w:cs="Arial"/>
          <w:color w:val="000000"/>
          <w:sz w:val="22"/>
          <w:szCs w:val="22"/>
        </w:rPr>
        <w:t xml:space="preserve">al </w:t>
      </w:r>
      <w:r>
        <w:rPr>
          <w:rFonts w:ascii="Arial" w:hAnsi="Arial" w:cs="Arial"/>
          <w:color w:val="000000"/>
          <w:spacing w:val="-1"/>
          <w:sz w:val="22"/>
          <w:szCs w:val="22"/>
        </w:rPr>
        <w:t>g</w:t>
      </w:r>
      <w:r>
        <w:rPr>
          <w:rFonts w:ascii="Arial" w:hAnsi="Arial" w:cs="Arial"/>
          <w:color w:val="000000"/>
          <w:spacing w:val="1"/>
          <w:sz w:val="22"/>
          <w:szCs w:val="22"/>
        </w:rPr>
        <w:t>o</w:t>
      </w:r>
      <w:r>
        <w:rPr>
          <w:rFonts w:ascii="Arial" w:hAnsi="Arial" w:cs="Arial"/>
          <w:color w:val="000000"/>
          <w:sz w:val="22"/>
          <w:szCs w:val="22"/>
        </w:rPr>
        <w:t>a</w:t>
      </w:r>
      <w:r>
        <w:rPr>
          <w:rFonts w:ascii="Arial" w:hAnsi="Arial" w:cs="Arial"/>
          <w:color w:val="000000"/>
          <w:spacing w:val="-1"/>
          <w:sz w:val="22"/>
          <w:szCs w:val="22"/>
        </w:rPr>
        <w:t>l</w:t>
      </w:r>
      <w:r>
        <w:rPr>
          <w:rFonts w:ascii="Arial" w:hAnsi="Arial" w:cs="Arial"/>
          <w:color w:val="000000"/>
          <w:sz w:val="22"/>
          <w:szCs w:val="22"/>
        </w:rPr>
        <w:t>s.</w:t>
      </w:r>
    </w:p>
    <w:p w:rsidR="007E40EF" w:rsidRDefault="007E40EF">
      <w:pPr>
        <w:widowControl w:val="0"/>
        <w:numPr>
          <w:ilvl w:val="0"/>
          <w:numId w:val="18"/>
        </w:numPr>
        <w:autoSpaceDE w:val="0"/>
        <w:ind w:right="-737"/>
        <w:jc w:val="both"/>
      </w:pPr>
      <w:r>
        <w:rPr>
          <w:rFonts w:ascii="Arial" w:hAnsi="Arial" w:cs="Arial"/>
          <w:spacing w:val="-1"/>
          <w:sz w:val="22"/>
          <w:szCs w:val="22"/>
        </w:rPr>
        <w:t>Lead the sourcing of delegated project in aligned with category manager &amp; project procurement manager guidance.</w:t>
      </w:r>
    </w:p>
    <w:p w:rsidR="007E40EF" w:rsidRDefault="007E40EF">
      <w:pPr>
        <w:numPr>
          <w:ilvl w:val="0"/>
          <w:numId w:val="18"/>
        </w:numPr>
        <w:jc w:val="both"/>
      </w:pPr>
      <w:r>
        <w:rPr>
          <w:rFonts w:ascii="Arial" w:hAnsi="Arial" w:cs="Arial"/>
          <w:sz w:val="22"/>
          <w:szCs w:val="22"/>
        </w:rPr>
        <w:t>Lead negotiation</w:t>
      </w:r>
      <w:r w:rsidR="00C5049C">
        <w:rPr>
          <w:rFonts w:ascii="Arial" w:hAnsi="Arial" w:cs="Arial"/>
          <w:sz w:val="22"/>
          <w:szCs w:val="22"/>
        </w:rPr>
        <w:t>s</w:t>
      </w:r>
      <w:r>
        <w:rPr>
          <w:rFonts w:ascii="Arial" w:hAnsi="Arial" w:cs="Arial"/>
          <w:sz w:val="22"/>
          <w:szCs w:val="22"/>
        </w:rPr>
        <w:t>/Purchases and selection of suppliers/vendors for major items in the project.</w:t>
      </w:r>
    </w:p>
    <w:p w:rsidR="007E40EF" w:rsidRDefault="007E40EF">
      <w:pPr>
        <w:keepLines/>
        <w:widowControl w:val="0"/>
        <w:numPr>
          <w:ilvl w:val="0"/>
          <w:numId w:val="18"/>
        </w:numPr>
        <w:autoSpaceDE w:val="0"/>
        <w:ind w:right="-720"/>
      </w:pPr>
      <w:r>
        <w:rPr>
          <w:rFonts w:ascii="Arial" w:hAnsi="Arial" w:cs="Arial"/>
          <w:sz w:val="22"/>
          <w:szCs w:val="22"/>
        </w:rPr>
        <w:t xml:space="preserve">Reviewing monthly process orders in terms of machine direct labor hours material consumed and all other related costs such as product related cost, performing cost run for finished goods active auxiliary primary and secondary packaging material specifying the overhead cost </w:t>
      </w:r>
      <w:r>
        <w:rPr>
          <w:rStyle w:val="text"/>
          <w:rFonts w:ascii="Arial" w:hAnsi="Arial" w:cs="Arial"/>
          <w:sz w:val="22"/>
          <w:szCs w:val="22"/>
        </w:rPr>
        <w:t xml:space="preserve">. </w:t>
      </w:r>
    </w:p>
    <w:p w:rsidR="007E40EF" w:rsidRDefault="007E40EF">
      <w:pPr>
        <w:keepLines/>
        <w:widowControl w:val="0"/>
        <w:numPr>
          <w:ilvl w:val="0"/>
          <w:numId w:val="18"/>
        </w:numPr>
        <w:autoSpaceDE w:val="0"/>
        <w:ind w:right="-720"/>
        <w:jc w:val="both"/>
      </w:pPr>
      <w:r>
        <w:rPr>
          <w:rFonts w:ascii="Arial" w:hAnsi="Arial" w:cs="Arial"/>
          <w:sz w:val="22"/>
          <w:szCs w:val="22"/>
        </w:rPr>
        <w:t>Understanding of standard product costing in a repetitive manufacturing environment.</w:t>
      </w:r>
    </w:p>
    <w:p w:rsidR="007E40EF" w:rsidRDefault="007E40EF">
      <w:pPr>
        <w:keepLines/>
        <w:widowControl w:val="0"/>
        <w:numPr>
          <w:ilvl w:val="0"/>
          <w:numId w:val="18"/>
        </w:numPr>
        <w:autoSpaceDE w:val="0"/>
        <w:ind w:right="-734"/>
        <w:jc w:val="both"/>
      </w:pPr>
      <w:r>
        <w:rPr>
          <w:rFonts w:ascii="Arial" w:hAnsi="Arial" w:cs="Arial"/>
          <w:sz w:val="22"/>
          <w:szCs w:val="22"/>
        </w:rPr>
        <w:t>Actively engage with the business customer in defining optimal solutions.</w:t>
      </w:r>
    </w:p>
    <w:p w:rsidR="007E40EF" w:rsidRDefault="007E40EF">
      <w:pPr>
        <w:widowControl w:val="0"/>
        <w:numPr>
          <w:ilvl w:val="0"/>
          <w:numId w:val="18"/>
        </w:numPr>
        <w:autoSpaceDE w:val="0"/>
        <w:ind w:right="-737"/>
        <w:jc w:val="both"/>
      </w:pPr>
      <w:r>
        <w:rPr>
          <w:rFonts w:ascii="Arial" w:hAnsi="Arial" w:cs="Arial"/>
          <w:sz w:val="22"/>
          <w:szCs w:val="22"/>
        </w:rPr>
        <w:t>Prepare &amp; release the Request for Quotation/Enquiry to the short listed vendors.</w:t>
      </w:r>
    </w:p>
    <w:p w:rsidR="007E40EF" w:rsidRDefault="007E40EF">
      <w:pPr>
        <w:numPr>
          <w:ilvl w:val="0"/>
          <w:numId w:val="18"/>
        </w:numPr>
        <w:jc w:val="both"/>
      </w:pPr>
      <w:r>
        <w:rPr>
          <w:rFonts w:ascii="Arial" w:hAnsi="Arial" w:cs="Arial"/>
          <w:sz w:val="22"/>
          <w:szCs w:val="22"/>
        </w:rPr>
        <w:lastRenderedPageBreak/>
        <w:t>Involved in creating and planning new production processes and assisting seniors in various projects.</w:t>
      </w:r>
    </w:p>
    <w:p w:rsidR="00586B1A" w:rsidRPr="00AA5C97" w:rsidRDefault="007E40EF" w:rsidP="00AA5C97">
      <w:pPr>
        <w:numPr>
          <w:ilvl w:val="0"/>
          <w:numId w:val="18"/>
        </w:numPr>
        <w:jc w:val="both"/>
      </w:pPr>
      <w:r>
        <w:rPr>
          <w:rFonts w:ascii="Arial" w:hAnsi="Arial" w:cs="Arial"/>
          <w:sz w:val="22"/>
          <w:szCs w:val="22"/>
          <w:lang w:val="en-IN" w:eastAsia="en-IN"/>
        </w:rPr>
        <w:t>Assist of tools development (jigs, fixture, and gauges) for new development.</w:t>
      </w:r>
    </w:p>
    <w:p w:rsidR="00586B1A" w:rsidRDefault="00586B1A">
      <w:pPr>
        <w:jc w:val="both"/>
        <w:rPr>
          <w:rFonts w:ascii="Arial" w:eastAsia="Arial" w:hAnsi="Arial" w:cs="Arial"/>
          <w:b/>
          <w:bCs/>
          <w:color w:val="0000FF"/>
          <w:sz w:val="22"/>
          <w:szCs w:val="22"/>
        </w:rPr>
      </w:pPr>
    </w:p>
    <w:p w:rsidR="00512C92" w:rsidRDefault="00512C92">
      <w:pPr>
        <w:jc w:val="both"/>
        <w:rPr>
          <w:rFonts w:ascii="Arial" w:eastAsia="Arial" w:hAnsi="Arial" w:cs="Arial"/>
          <w:b/>
          <w:bCs/>
          <w:color w:val="0000FF"/>
          <w:sz w:val="22"/>
          <w:szCs w:val="22"/>
        </w:rPr>
      </w:pPr>
    </w:p>
    <w:p w:rsidR="007E40EF" w:rsidRDefault="007E40EF">
      <w:pPr>
        <w:jc w:val="both"/>
      </w:pPr>
      <w:r>
        <w:rPr>
          <w:rFonts w:ascii="Arial" w:eastAsia="Arial" w:hAnsi="Arial" w:cs="Arial"/>
          <w:b/>
          <w:bCs/>
          <w:color w:val="0000FF"/>
          <w:sz w:val="22"/>
          <w:szCs w:val="22"/>
        </w:rPr>
        <w:t>CORE COMPETENCIES:</w:t>
      </w:r>
    </w:p>
    <w:p w:rsidR="007E40EF" w:rsidRDefault="007E40EF">
      <w:pPr>
        <w:jc w:val="both"/>
        <w:rPr>
          <w:rFonts w:ascii="Arial" w:eastAsia="Arial" w:hAnsi="Arial" w:cs="Arial"/>
          <w:b/>
          <w:bCs/>
          <w:color w:val="0000FF"/>
          <w:sz w:val="22"/>
          <w:szCs w:val="22"/>
        </w:rPr>
      </w:pPr>
    </w:p>
    <w:p w:rsidR="00611830" w:rsidRPr="00611830" w:rsidRDefault="007E40EF">
      <w:pPr>
        <w:rPr>
          <w:rFonts w:ascii="Arial" w:eastAsia="Arial" w:hAnsi="Arial" w:cs="Arial"/>
          <w:b/>
          <w:bCs/>
          <w:color w:val="0000FF"/>
        </w:rPr>
      </w:pPr>
      <w:r>
        <w:rPr>
          <w:rFonts w:ascii="Arial" w:eastAsia="Arial" w:hAnsi="Arial" w:cs="Arial"/>
          <w:b/>
          <w:bCs/>
          <w:color w:val="0000FF"/>
        </w:rPr>
        <w:t>STRATEGIC &amp;OPERATION PLANNING:</w:t>
      </w:r>
    </w:p>
    <w:p w:rsidR="007E40EF" w:rsidRDefault="007E40EF">
      <w:pPr>
        <w:numPr>
          <w:ilvl w:val="0"/>
          <w:numId w:val="7"/>
        </w:numPr>
      </w:pPr>
      <w:r>
        <w:rPr>
          <w:rFonts w:ascii="Arial" w:hAnsi="Arial" w:cs="Arial"/>
          <w:sz w:val="22"/>
          <w:szCs w:val="22"/>
          <w:lang w:val="en-IN" w:eastAsia="en-IN"/>
        </w:rPr>
        <w:t>Understand requirements for major project procurement for the assigned items and provide inputs to project procurement manager in defining overall procurement strategy for the project.</w:t>
      </w:r>
    </w:p>
    <w:p w:rsidR="007E40EF" w:rsidRDefault="007E40EF">
      <w:pPr>
        <w:numPr>
          <w:ilvl w:val="0"/>
          <w:numId w:val="7"/>
        </w:numPr>
      </w:pPr>
      <w:r>
        <w:rPr>
          <w:rFonts w:ascii="Arial" w:hAnsi="Arial" w:cs="Arial"/>
          <w:sz w:val="22"/>
          <w:szCs w:val="22"/>
        </w:rPr>
        <w:t>Align on project timelines and spend planning for the assigned items.</w:t>
      </w:r>
    </w:p>
    <w:p w:rsidR="007E40EF" w:rsidRDefault="007E40EF">
      <w:pPr>
        <w:widowControl w:val="0"/>
        <w:numPr>
          <w:ilvl w:val="0"/>
          <w:numId w:val="7"/>
        </w:numPr>
        <w:autoSpaceDE w:val="0"/>
        <w:ind w:right="-737"/>
        <w:jc w:val="both"/>
      </w:pPr>
      <w:r>
        <w:rPr>
          <w:rFonts w:ascii="Arial" w:hAnsi="Arial" w:cs="Arial"/>
          <w:sz w:val="22"/>
          <w:szCs w:val="22"/>
        </w:rPr>
        <w:t>Provide initial supplier options and time / spend estimates.</w:t>
      </w:r>
    </w:p>
    <w:p w:rsidR="007E40EF" w:rsidRDefault="007E40EF">
      <w:pPr>
        <w:numPr>
          <w:ilvl w:val="0"/>
          <w:numId w:val="7"/>
        </w:numPr>
      </w:pPr>
      <w:r>
        <w:rPr>
          <w:rFonts w:ascii="Arial" w:hAnsi="Arial" w:cs="Arial"/>
          <w:sz w:val="22"/>
          <w:szCs w:val="22"/>
        </w:rPr>
        <w:t xml:space="preserve">Oversee preparation of project procurement plan for the assigned items </w:t>
      </w:r>
    </w:p>
    <w:p w:rsidR="007E40EF" w:rsidRDefault="007E40EF">
      <w:pPr>
        <w:numPr>
          <w:ilvl w:val="0"/>
          <w:numId w:val="7"/>
        </w:numPr>
      </w:pPr>
      <w:r>
        <w:rPr>
          <w:rFonts w:ascii="Arial" w:hAnsi="Arial" w:cs="Arial"/>
          <w:sz w:val="22"/>
          <w:szCs w:val="22"/>
        </w:rPr>
        <w:t>Monitor technical &amp; price evaluation of quotes.</w:t>
      </w:r>
    </w:p>
    <w:p w:rsidR="007E40EF" w:rsidRDefault="007E40EF" w:rsidP="002F64AE">
      <w:pPr>
        <w:numPr>
          <w:ilvl w:val="0"/>
          <w:numId w:val="6"/>
        </w:numPr>
        <w:jc w:val="both"/>
      </w:pPr>
      <w:r>
        <w:rPr>
          <w:rFonts w:ascii="Arial" w:hAnsi="Arial" w:cs="Arial"/>
          <w:sz w:val="22"/>
          <w:szCs w:val="22"/>
        </w:rPr>
        <w:t>Lead negotiation and selection of suppliers for major items in the project</w:t>
      </w:r>
    </w:p>
    <w:p w:rsidR="007E40EF" w:rsidRDefault="007E40EF">
      <w:pPr>
        <w:widowControl w:val="0"/>
        <w:numPr>
          <w:ilvl w:val="0"/>
          <w:numId w:val="6"/>
        </w:numPr>
        <w:autoSpaceDE w:val="0"/>
        <w:ind w:right="-737"/>
        <w:jc w:val="both"/>
      </w:pPr>
      <w:r>
        <w:rPr>
          <w:rFonts w:ascii="Arial" w:hAnsi="Arial" w:cs="Arial"/>
          <w:sz w:val="22"/>
          <w:szCs w:val="22"/>
        </w:rPr>
        <w:t>Participate in routine project planning meetings.</w:t>
      </w:r>
    </w:p>
    <w:p w:rsidR="007E40EF" w:rsidRDefault="007E40EF">
      <w:pPr>
        <w:widowControl w:val="0"/>
        <w:numPr>
          <w:ilvl w:val="0"/>
          <w:numId w:val="6"/>
        </w:numPr>
        <w:autoSpaceDE w:val="0"/>
        <w:ind w:right="-737"/>
        <w:jc w:val="both"/>
      </w:pPr>
      <w:r>
        <w:rPr>
          <w:rFonts w:ascii="Arial" w:hAnsi="Arial" w:cs="Arial"/>
          <w:sz w:val="22"/>
          <w:szCs w:val="22"/>
        </w:rPr>
        <w:t>Coordinate supplier information / confirmation on the changes of drawings and technical details.</w:t>
      </w:r>
    </w:p>
    <w:p w:rsidR="00586B1A" w:rsidRDefault="00586B1A">
      <w:pPr>
        <w:keepLines/>
      </w:pPr>
    </w:p>
    <w:p w:rsidR="007E40EF" w:rsidRDefault="007E40EF">
      <w:pPr>
        <w:keepLines/>
      </w:pPr>
      <w:r>
        <w:rPr>
          <w:rFonts w:ascii="Arial" w:eastAsia="Arial" w:hAnsi="Arial" w:cs="Arial"/>
          <w:b/>
          <w:bCs/>
          <w:color w:val="0000FF"/>
        </w:rPr>
        <w:t>EXECUTION &amp; EXPENDITING:</w:t>
      </w:r>
    </w:p>
    <w:p w:rsidR="007E40EF" w:rsidRDefault="007E40EF">
      <w:pPr>
        <w:keepLines/>
        <w:widowControl w:val="0"/>
        <w:numPr>
          <w:ilvl w:val="0"/>
          <w:numId w:val="15"/>
        </w:numPr>
        <w:autoSpaceDE w:val="0"/>
        <w:ind w:right="-737"/>
        <w:jc w:val="both"/>
      </w:pPr>
      <w:r>
        <w:rPr>
          <w:rFonts w:ascii="Arial" w:hAnsi="Arial" w:cs="Arial"/>
          <w:sz w:val="22"/>
          <w:szCs w:val="22"/>
        </w:rPr>
        <w:t>Based on the category strategy, identify possible vendors from whom the required items can be sourced.</w:t>
      </w:r>
    </w:p>
    <w:p w:rsidR="007E40EF" w:rsidRDefault="007E40EF">
      <w:pPr>
        <w:widowControl w:val="0"/>
        <w:numPr>
          <w:ilvl w:val="0"/>
          <w:numId w:val="15"/>
        </w:numPr>
        <w:autoSpaceDE w:val="0"/>
        <w:ind w:right="-737"/>
        <w:jc w:val="both"/>
      </w:pPr>
      <w:r>
        <w:rPr>
          <w:rFonts w:ascii="Arial" w:hAnsi="Arial" w:cs="Arial"/>
          <w:sz w:val="22"/>
          <w:szCs w:val="22"/>
        </w:rPr>
        <w:t>Obtain offers from vendors, and prepare a comparative statement to aid in selection of vendors, optimization of price and other commercial terms.</w:t>
      </w:r>
    </w:p>
    <w:p w:rsidR="007E40EF" w:rsidRDefault="007E40EF">
      <w:pPr>
        <w:widowControl w:val="0"/>
        <w:numPr>
          <w:ilvl w:val="0"/>
          <w:numId w:val="15"/>
        </w:numPr>
        <w:autoSpaceDE w:val="0"/>
        <w:ind w:right="-737"/>
        <w:jc w:val="both"/>
      </w:pPr>
      <w:r>
        <w:rPr>
          <w:rFonts w:ascii="Arial" w:hAnsi="Arial" w:cs="Arial"/>
          <w:sz w:val="22"/>
          <w:szCs w:val="22"/>
        </w:rPr>
        <w:t>Develop Internal Cost Estimates for all respective category items.</w:t>
      </w:r>
    </w:p>
    <w:p w:rsidR="007E40EF" w:rsidRDefault="007E40EF">
      <w:pPr>
        <w:widowControl w:val="0"/>
        <w:numPr>
          <w:ilvl w:val="0"/>
          <w:numId w:val="15"/>
        </w:numPr>
        <w:autoSpaceDE w:val="0"/>
        <w:ind w:right="-737"/>
        <w:jc w:val="both"/>
      </w:pPr>
      <w:r>
        <w:rPr>
          <w:rFonts w:ascii="Arial" w:hAnsi="Arial" w:cs="Arial"/>
          <w:sz w:val="22"/>
          <w:szCs w:val="22"/>
        </w:rPr>
        <w:t>Participate in Commercial Negotiation Meetings with the short-listed vendors.</w:t>
      </w:r>
    </w:p>
    <w:p w:rsidR="007E40EF" w:rsidRDefault="007E40EF">
      <w:pPr>
        <w:numPr>
          <w:ilvl w:val="0"/>
          <w:numId w:val="11"/>
        </w:numPr>
      </w:pPr>
      <w:r>
        <w:rPr>
          <w:rFonts w:ascii="Arial" w:hAnsi="Arial" w:cs="Arial"/>
          <w:sz w:val="22"/>
          <w:szCs w:val="22"/>
        </w:rPr>
        <w:t>Focus on usage of technological tools like auction and reverse auction to improve efficiency, bring down costs and improve transparency</w:t>
      </w:r>
    </w:p>
    <w:p w:rsidR="007E40EF" w:rsidRDefault="007E40EF">
      <w:pPr>
        <w:widowControl w:val="0"/>
        <w:autoSpaceDE w:val="0"/>
        <w:spacing w:before="280"/>
        <w:ind w:right="-737"/>
        <w:jc w:val="both"/>
      </w:pPr>
      <w:r>
        <w:rPr>
          <w:rFonts w:ascii="Arial" w:eastAsia="Arial" w:hAnsi="Arial" w:cs="Arial"/>
          <w:b/>
          <w:bCs/>
          <w:color w:val="0000FF"/>
        </w:rPr>
        <w:t>PRODUCT ANALYSIS &amp; MODELING:</w:t>
      </w:r>
    </w:p>
    <w:p w:rsidR="007E40EF" w:rsidRDefault="007E40EF">
      <w:pPr>
        <w:numPr>
          <w:ilvl w:val="0"/>
          <w:numId w:val="19"/>
        </w:numPr>
        <w:jc w:val="both"/>
      </w:pPr>
      <w:r>
        <w:rPr>
          <w:rFonts w:ascii="Arial" w:hAnsi="Arial" w:cs="Arial"/>
          <w:sz w:val="22"/>
          <w:szCs w:val="22"/>
        </w:rPr>
        <w:t>Analyze shape &amp; features, dimensional characteristics, alternative manufacturing methods,   work piece material, process flow modeling of all operations.</w:t>
      </w:r>
    </w:p>
    <w:p w:rsidR="007E40EF" w:rsidRDefault="007E40EF">
      <w:pPr>
        <w:numPr>
          <w:ilvl w:val="0"/>
          <w:numId w:val="19"/>
        </w:numPr>
        <w:jc w:val="both"/>
      </w:pPr>
      <w:r>
        <w:rPr>
          <w:rFonts w:ascii="Arial" w:hAnsi="Arial" w:cs="Arial"/>
          <w:sz w:val="22"/>
          <w:szCs w:val="22"/>
        </w:rPr>
        <w:t>Analysis of product cost and implementation of cost reduction methods</w:t>
      </w:r>
    </w:p>
    <w:p w:rsidR="007E40EF" w:rsidRDefault="007E40EF">
      <w:pPr>
        <w:widowControl w:val="0"/>
        <w:autoSpaceDE w:val="0"/>
        <w:spacing w:before="280"/>
        <w:ind w:right="-737"/>
        <w:jc w:val="both"/>
      </w:pPr>
      <w:r>
        <w:rPr>
          <w:rFonts w:ascii="Arial" w:eastAsia="Arial" w:hAnsi="Arial" w:cs="Arial"/>
          <w:b/>
          <w:bCs/>
          <w:color w:val="0000FF"/>
        </w:rPr>
        <w:t xml:space="preserve"> MANUFATURING EXCELLENCE:</w:t>
      </w:r>
    </w:p>
    <w:p w:rsidR="007E40EF" w:rsidRDefault="007E40EF">
      <w:pPr>
        <w:numPr>
          <w:ilvl w:val="0"/>
          <w:numId w:val="13"/>
        </w:numPr>
        <w:jc w:val="both"/>
      </w:pPr>
      <w:r>
        <w:rPr>
          <w:rFonts w:ascii="Arial" w:hAnsi="Arial" w:cs="Arial"/>
          <w:sz w:val="22"/>
          <w:szCs w:val="22"/>
        </w:rPr>
        <w:t>With a focus on production excellence by lean, helps in minimize costs, increase efficiency, improve quality, and deliver measurable improvements in all areas of manufacturing.</w:t>
      </w:r>
    </w:p>
    <w:p w:rsidR="007E40EF" w:rsidRDefault="007E40EF">
      <w:pPr>
        <w:widowControl w:val="0"/>
        <w:autoSpaceDE w:val="0"/>
        <w:spacing w:before="280"/>
        <w:ind w:right="-737"/>
        <w:jc w:val="both"/>
      </w:pPr>
      <w:r>
        <w:rPr>
          <w:rFonts w:ascii="Arial" w:eastAsia="Arial" w:hAnsi="Arial" w:cs="Arial"/>
          <w:b/>
          <w:bCs/>
          <w:color w:val="0000FF"/>
        </w:rPr>
        <w:t>STRATEGY ON INSOURCING/OUTSOURCING:</w:t>
      </w:r>
    </w:p>
    <w:p w:rsidR="007E40EF" w:rsidRDefault="007E40EF">
      <w:pPr>
        <w:numPr>
          <w:ilvl w:val="0"/>
          <w:numId w:val="13"/>
        </w:numPr>
        <w:jc w:val="both"/>
      </w:pPr>
      <w:r>
        <w:rPr>
          <w:rFonts w:ascii="Arial" w:hAnsi="Arial" w:cs="Arial"/>
          <w:sz w:val="22"/>
          <w:szCs w:val="22"/>
        </w:rPr>
        <w:t>Focusing on overall corporate strategy, make key decisions such as which products to make in-house and which to buy &amp; take into account competitive differentiators, the supply chain, target, cost structure, and sourcing options.</w:t>
      </w:r>
    </w:p>
    <w:p w:rsidR="007E40EF" w:rsidRDefault="007E40EF">
      <w:pPr>
        <w:jc w:val="both"/>
        <w:rPr>
          <w:rFonts w:ascii="Arial" w:hAnsi="Arial" w:cs="Arial"/>
          <w:sz w:val="22"/>
          <w:szCs w:val="22"/>
        </w:rPr>
      </w:pPr>
    </w:p>
    <w:p w:rsidR="007E40EF" w:rsidRDefault="007E40EF">
      <w:pPr>
        <w:jc w:val="both"/>
      </w:pPr>
      <w:r>
        <w:rPr>
          <w:rFonts w:ascii="Arial" w:eastAsia="Arial" w:hAnsi="Arial" w:cs="Arial"/>
          <w:b/>
          <w:bCs/>
          <w:color w:val="0000FF"/>
        </w:rPr>
        <w:t xml:space="preserve"> COST MODELLING &amp; ANALYSIS:</w:t>
      </w:r>
    </w:p>
    <w:p w:rsidR="007E40EF" w:rsidRDefault="007E40EF">
      <w:pPr>
        <w:numPr>
          <w:ilvl w:val="0"/>
          <w:numId w:val="13"/>
        </w:numPr>
        <w:jc w:val="both"/>
      </w:pPr>
      <w:r>
        <w:rPr>
          <w:rFonts w:ascii="Arial" w:hAnsi="Arial" w:cs="Arial"/>
          <w:sz w:val="22"/>
          <w:szCs w:val="22"/>
        </w:rPr>
        <w:t>Cost estimation(zero base cost), deft know how of manufacturing processes of machining, &amp; drawing commodities</w:t>
      </w:r>
      <w:r w:rsidR="00611830">
        <w:rPr>
          <w:rFonts w:ascii="Arial" w:hAnsi="Arial" w:cs="Arial"/>
          <w:sz w:val="22"/>
          <w:szCs w:val="22"/>
        </w:rPr>
        <w:t xml:space="preserve"> specially sheet metal </w:t>
      </w:r>
      <w:r>
        <w:rPr>
          <w:rFonts w:ascii="Arial" w:hAnsi="Arial" w:cs="Arial"/>
          <w:sz w:val="22"/>
          <w:szCs w:val="22"/>
        </w:rPr>
        <w:t>, monitoring overall project target, status &amp; cost, updating to management, marke</w:t>
      </w:r>
      <w:r w:rsidR="00611830">
        <w:rPr>
          <w:rFonts w:ascii="Arial" w:hAnsi="Arial" w:cs="Arial"/>
          <w:sz w:val="22"/>
          <w:szCs w:val="22"/>
        </w:rPr>
        <w:t>t intelligence-raw material trends, processes,</w:t>
      </w:r>
      <w:r>
        <w:rPr>
          <w:rFonts w:ascii="Arial" w:hAnsi="Arial" w:cs="Arial"/>
          <w:sz w:val="22"/>
          <w:szCs w:val="22"/>
        </w:rPr>
        <w:t xml:space="preserve"> etc.</w:t>
      </w:r>
    </w:p>
    <w:p w:rsidR="007E40EF" w:rsidRDefault="00952208">
      <w:pPr>
        <w:numPr>
          <w:ilvl w:val="0"/>
          <w:numId w:val="13"/>
        </w:numPr>
        <w:jc w:val="both"/>
      </w:pPr>
      <w:r>
        <w:rPr>
          <w:rFonts w:ascii="Arial" w:hAnsi="Arial" w:cs="Arial"/>
          <w:sz w:val="22"/>
          <w:szCs w:val="22"/>
        </w:rPr>
        <w:t>C</w:t>
      </w:r>
      <w:r w:rsidR="007E40EF">
        <w:rPr>
          <w:rFonts w:ascii="Arial" w:hAnsi="Arial" w:cs="Arial"/>
          <w:sz w:val="22"/>
          <w:szCs w:val="22"/>
        </w:rPr>
        <w:t>ost savings through alternate sourcing, process improvements.</w:t>
      </w:r>
    </w:p>
    <w:p w:rsidR="007E40EF" w:rsidRDefault="007E40EF">
      <w:pPr>
        <w:numPr>
          <w:ilvl w:val="0"/>
          <w:numId w:val="13"/>
        </w:numPr>
        <w:jc w:val="both"/>
      </w:pPr>
      <w:r>
        <w:rPr>
          <w:rFonts w:ascii="Arial" w:hAnsi="Arial" w:cs="Arial"/>
          <w:sz w:val="22"/>
          <w:szCs w:val="22"/>
        </w:rPr>
        <w:t>To track the current raw material rate in the market</w:t>
      </w:r>
    </w:p>
    <w:p w:rsidR="007E40EF" w:rsidRDefault="007E40EF">
      <w:pPr>
        <w:numPr>
          <w:ilvl w:val="0"/>
          <w:numId w:val="13"/>
        </w:numPr>
        <w:jc w:val="both"/>
      </w:pPr>
      <w:r>
        <w:rPr>
          <w:rFonts w:ascii="Arial" w:hAnsi="Arial" w:cs="Arial"/>
          <w:sz w:val="22"/>
          <w:szCs w:val="22"/>
        </w:rPr>
        <w:t>To eliminate the additional operating cost and identify alternate raw materials</w:t>
      </w:r>
    </w:p>
    <w:p w:rsidR="007E40EF" w:rsidRDefault="007E40EF">
      <w:pPr>
        <w:numPr>
          <w:ilvl w:val="0"/>
          <w:numId w:val="13"/>
        </w:numPr>
        <w:jc w:val="both"/>
      </w:pPr>
      <w:r>
        <w:rPr>
          <w:rFonts w:ascii="Arial" w:hAnsi="Arial" w:cs="Arial"/>
          <w:sz w:val="22"/>
          <w:szCs w:val="22"/>
        </w:rPr>
        <w:t>To implement action plan to reduce transportation/freight cost to reduce the cost incurred.</w:t>
      </w:r>
    </w:p>
    <w:p w:rsidR="00045A7E" w:rsidRDefault="00045A7E">
      <w:pPr>
        <w:jc w:val="both"/>
        <w:rPr>
          <w:rFonts w:ascii="Arial" w:eastAsia="Arial" w:hAnsi="Arial" w:cs="Arial"/>
          <w:b/>
          <w:bCs/>
          <w:color w:val="0000FF"/>
        </w:rPr>
      </w:pPr>
    </w:p>
    <w:p w:rsidR="007E40EF" w:rsidRDefault="007E40EF">
      <w:pPr>
        <w:jc w:val="both"/>
      </w:pPr>
      <w:r>
        <w:rPr>
          <w:rFonts w:ascii="Arial" w:eastAsia="Arial" w:hAnsi="Arial" w:cs="Arial"/>
          <w:b/>
          <w:bCs/>
          <w:color w:val="0000FF"/>
        </w:rPr>
        <w:lastRenderedPageBreak/>
        <w:t>N.P.D (New Product Development):</w:t>
      </w:r>
    </w:p>
    <w:p w:rsidR="007E40EF" w:rsidRPr="00A25831" w:rsidRDefault="007E40EF">
      <w:pPr>
        <w:numPr>
          <w:ilvl w:val="0"/>
          <w:numId w:val="13"/>
        </w:numPr>
        <w:ind w:left="270" w:hanging="270"/>
        <w:jc w:val="both"/>
      </w:pPr>
      <w:r>
        <w:rPr>
          <w:rFonts w:ascii="Arial" w:hAnsi="Arial" w:cs="Arial"/>
          <w:sz w:val="22"/>
          <w:szCs w:val="22"/>
        </w:rPr>
        <w:t>Proficient in new product developments in-house or at vendor end (</w:t>
      </w:r>
      <w:r w:rsidR="00720C80">
        <w:rPr>
          <w:rFonts w:ascii="Arial" w:hAnsi="Arial" w:cs="Arial"/>
          <w:sz w:val="22"/>
          <w:szCs w:val="22"/>
        </w:rPr>
        <w:t>PCB</w:t>
      </w:r>
      <w:r w:rsidR="00045A7E">
        <w:rPr>
          <w:rFonts w:ascii="Arial" w:hAnsi="Arial" w:cs="Arial"/>
          <w:sz w:val="22"/>
          <w:szCs w:val="22"/>
        </w:rPr>
        <w:t xml:space="preserve"> cards</w:t>
      </w:r>
      <w:r w:rsidR="00720C80">
        <w:rPr>
          <w:rFonts w:ascii="Arial" w:hAnsi="Arial" w:cs="Arial"/>
          <w:sz w:val="22"/>
          <w:szCs w:val="22"/>
        </w:rPr>
        <w:t xml:space="preserve">, </w:t>
      </w:r>
      <w:r w:rsidR="00A25831">
        <w:rPr>
          <w:rFonts w:ascii="Arial" w:hAnsi="Arial" w:cs="Arial"/>
          <w:sz w:val="22"/>
          <w:szCs w:val="22"/>
        </w:rPr>
        <w:t>sheet metal</w:t>
      </w:r>
      <w:r>
        <w:rPr>
          <w:rFonts w:ascii="Arial" w:hAnsi="Arial" w:cs="Arial"/>
          <w:sz w:val="22"/>
          <w:szCs w:val="22"/>
        </w:rPr>
        <w:t xml:space="preserve">, </w:t>
      </w:r>
      <w:r w:rsidR="00720C80">
        <w:rPr>
          <w:rFonts w:ascii="Arial" w:hAnsi="Arial" w:cs="Arial"/>
          <w:sz w:val="22"/>
          <w:szCs w:val="22"/>
        </w:rPr>
        <w:t>machining parts),</w:t>
      </w:r>
      <w:r>
        <w:rPr>
          <w:rFonts w:ascii="Arial" w:hAnsi="Arial" w:cs="Arial"/>
          <w:sz w:val="22"/>
          <w:szCs w:val="22"/>
        </w:rPr>
        <w:t xml:space="preserve">development of jigs, fixtures, gauges, preparation </w:t>
      </w:r>
      <w:r w:rsidR="00720C80">
        <w:rPr>
          <w:rFonts w:ascii="Arial" w:hAnsi="Arial" w:cs="Arial"/>
          <w:sz w:val="22"/>
          <w:szCs w:val="22"/>
        </w:rPr>
        <w:t>of Control plan/Dimensional insp</w:t>
      </w:r>
      <w:r>
        <w:rPr>
          <w:rFonts w:ascii="Arial" w:hAnsi="Arial" w:cs="Arial"/>
          <w:sz w:val="22"/>
          <w:szCs w:val="22"/>
        </w:rPr>
        <w:t>ection plan, prepare B.O.M process flow chart and quality assurance plan.(QAP)</w:t>
      </w:r>
    </w:p>
    <w:p w:rsidR="00A25831" w:rsidRPr="00045A7E" w:rsidRDefault="00A25831">
      <w:pPr>
        <w:numPr>
          <w:ilvl w:val="0"/>
          <w:numId w:val="13"/>
        </w:numPr>
        <w:ind w:left="270" w:hanging="270"/>
        <w:jc w:val="both"/>
      </w:pPr>
      <w:r>
        <w:rPr>
          <w:rFonts w:ascii="Arial" w:hAnsi="Arial" w:cs="Arial"/>
          <w:sz w:val="22"/>
          <w:szCs w:val="22"/>
        </w:rPr>
        <w:t>Performing PPAP documents completion for the New Parts developed.</w:t>
      </w:r>
    </w:p>
    <w:p w:rsidR="00045A7E" w:rsidRDefault="00045A7E" w:rsidP="00045A7E">
      <w:pPr>
        <w:jc w:val="both"/>
      </w:pPr>
    </w:p>
    <w:p w:rsidR="007E40EF" w:rsidRDefault="007E40EF" w:rsidP="00AA5C97">
      <w:pPr>
        <w:jc w:val="both"/>
      </w:pPr>
      <w:r>
        <w:rPr>
          <w:rFonts w:ascii="Arial" w:eastAsia="Arial" w:hAnsi="Arial" w:cs="Arial"/>
          <w:b/>
          <w:bCs/>
          <w:color w:val="0000FF"/>
        </w:rPr>
        <w:t>KEY ACHIEVEMENTS:</w:t>
      </w:r>
    </w:p>
    <w:p w:rsidR="007E40EF" w:rsidRPr="000D59B2" w:rsidRDefault="000D59B2" w:rsidP="000D59B2">
      <w:pPr>
        <w:numPr>
          <w:ilvl w:val="0"/>
          <w:numId w:val="13"/>
        </w:numPr>
        <w:jc w:val="both"/>
      </w:pPr>
      <w:r w:rsidRPr="000D59B2">
        <w:rPr>
          <w:rFonts w:ascii="Arial" w:eastAsia="Arial" w:hAnsi="Arial" w:cs="Arial"/>
          <w:bCs/>
          <w:color w:val="000000"/>
          <w:sz w:val="22"/>
          <w:szCs w:val="22"/>
        </w:rPr>
        <w:t>Development of ELECTRONIC PCB CARDS</w:t>
      </w:r>
      <w:r w:rsidR="00C5049C">
        <w:rPr>
          <w:rFonts w:ascii="Arial" w:eastAsia="Arial" w:hAnsi="Arial" w:cs="Arial"/>
          <w:bCs/>
          <w:color w:val="000000"/>
          <w:sz w:val="22"/>
          <w:szCs w:val="22"/>
        </w:rPr>
        <w:t xml:space="preserve"> for training kits and other products</w:t>
      </w:r>
    </w:p>
    <w:p w:rsidR="000D59B2" w:rsidRPr="00C5049C" w:rsidRDefault="000D59B2" w:rsidP="000D59B2">
      <w:pPr>
        <w:numPr>
          <w:ilvl w:val="0"/>
          <w:numId w:val="13"/>
        </w:numPr>
        <w:jc w:val="both"/>
      </w:pPr>
      <w:r>
        <w:rPr>
          <w:rFonts w:ascii="Arial" w:eastAsia="Arial" w:hAnsi="Arial" w:cs="Arial"/>
          <w:bCs/>
          <w:color w:val="000000"/>
          <w:sz w:val="22"/>
          <w:szCs w:val="22"/>
        </w:rPr>
        <w:t>Development of Sheet metal components for SPM’s.</w:t>
      </w:r>
    </w:p>
    <w:p w:rsidR="00C5049C" w:rsidRPr="00A25831" w:rsidRDefault="00C5049C" w:rsidP="000D59B2">
      <w:pPr>
        <w:numPr>
          <w:ilvl w:val="0"/>
          <w:numId w:val="13"/>
        </w:numPr>
        <w:jc w:val="both"/>
      </w:pPr>
      <w:r>
        <w:rPr>
          <w:rFonts w:ascii="Arial" w:eastAsia="Arial" w:hAnsi="Arial" w:cs="Arial"/>
          <w:bCs/>
          <w:color w:val="000000"/>
          <w:sz w:val="22"/>
          <w:szCs w:val="22"/>
        </w:rPr>
        <w:t>Development of new vendors for the Sheet metal components.</w:t>
      </w:r>
    </w:p>
    <w:p w:rsidR="00A25831" w:rsidRPr="000D59B2" w:rsidRDefault="00A25831" w:rsidP="000D59B2">
      <w:pPr>
        <w:numPr>
          <w:ilvl w:val="0"/>
          <w:numId w:val="13"/>
        </w:numPr>
        <w:jc w:val="both"/>
      </w:pPr>
      <w:r>
        <w:rPr>
          <w:rFonts w:ascii="Arial" w:eastAsia="Arial" w:hAnsi="Arial" w:cs="Arial"/>
          <w:bCs/>
          <w:color w:val="000000"/>
          <w:sz w:val="22"/>
          <w:szCs w:val="22"/>
        </w:rPr>
        <w:t>New vendor search for the maintenance activity of building and plant machinery.</w:t>
      </w:r>
    </w:p>
    <w:p w:rsidR="000D59B2" w:rsidRDefault="000D59B2" w:rsidP="000D59B2">
      <w:pPr>
        <w:jc w:val="both"/>
      </w:pPr>
    </w:p>
    <w:p w:rsidR="007E40EF" w:rsidRDefault="007E40EF">
      <w:pPr>
        <w:jc w:val="both"/>
      </w:pPr>
      <w:r>
        <w:rPr>
          <w:rFonts w:ascii="Arial" w:eastAsia="Arial" w:hAnsi="Arial" w:cs="Arial"/>
          <w:b/>
          <w:bCs/>
          <w:color w:val="0000FF"/>
        </w:rPr>
        <w:t>VENDOR IDENTIFICATION AND DEVELOPMENT OF COMPONENT:-</w:t>
      </w:r>
    </w:p>
    <w:p w:rsidR="007E40EF" w:rsidRDefault="007E40EF">
      <w:pPr>
        <w:numPr>
          <w:ilvl w:val="0"/>
          <w:numId w:val="3"/>
        </w:numPr>
        <w:jc w:val="both"/>
      </w:pPr>
      <w:r>
        <w:rPr>
          <w:rFonts w:ascii="Arial" w:hAnsi="Arial" w:cs="Arial"/>
          <w:sz w:val="22"/>
          <w:szCs w:val="22"/>
        </w:rPr>
        <w:t>To assist in planning for products, materials, quality and delivery standards</w:t>
      </w:r>
    </w:p>
    <w:p w:rsidR="007E40EF" w:rsidRDefault="007E40EF">
      <w:pPr>
        <w:numPr>
          <w:ilvl w:val="0"/>
          <w:numId w:val="3"/>
        </w:numPr>
        <w:jc w:val="both"/>
      </w:pPr>
      <w:r>
        <w:rPr>
          <w:rFonts w:ascii="Arial" w:hAnsi="Arial" w:cs="Arial"/>
          <w:sz w:val="22"/>
          <w:szCs w:val="22"/>
        </w:rPr>
        <w:t>To assist in developing potential suppliers according to the volume and critical items</w:t>
      </w:r>
    </w:p>
    <w:p w:rsidR="007E40EF" w:rsidRDefault="007E40EF">
      <w:pPr>
        <w:numPr>
          <w:ilvl w:val="0"/>
          <w:numId w:val="3"/>
        </w:numPr>
        <w:jc w:val="both"/>
      </w:pPr>
      <w:r>
        <w:rPr>
          <w:rFonts w:ascii="Arial" w:hAnsi="Arial" w:cs="Arial"/>
          <w:sz w:val="22"/>
          <w:szCs w:val="22"/>
        </w:rPr>
        <w:t>To coordinate in assessing the vendor capability on process, deliveries, quality and price,</w:t>
      </w:r>
    </w:p>
    <w:p w:rsidR="007E40EF" w:rsidRDefault="007E40EF">
      <w:pPr>
        <w:numPr>
          <w:ilvl w:val="0"/>
          <w:numId w:val="8"/>
        </w:numPr>
        <w:jc w:val="both"/>
      </w:pPr>
      <w:r>
        <w:rPr>
          <w:rFonts w:ascii="Arial" w:hAnsi="Arial" w:cs="Arial"/>
          <w:sz w:val="22"/>
          <w:szCs w:val="22"/>
        </w:rPr>
        <w:t>Order tools/components after ensuring the rate and usability in order to develop a strong vendor base.</w:t>
      </w:r>
    </w:p>
    <w:p w:rsidR="007E40EF" w:rsidRDefault="007E40EF">
      <w:pPr>
        <w:jc w:val="both"/>
        <w:rPr>
          <w:rFonts w:ascii="Arial" w:hAnsi="Arial" w:cs="Arial"/>
          <w:sz w:val="22"/>
          <w:szCs w:val="22"/>
        </w:rPr>
      </w:pPr>
    </w:p>
    <w:p w:rsidR="007E40EF" w:rsidRDefault="007E40EF">
      <w:pPr>
        <w:jc w:val="both"/>
      </w:pPr>
      <w:r>
        <w:rPr>
          <w:rFonts w:ascii="Arial" w:eastAsia="Arial" w:hAnsi="Arial" w:cs="Arial"/>
          <w:b/>
          <w:bCs/>
          <w:color w:val="0000FF"/>
          <w:sz w:val="22"/>
          <w:szCs w:val="22"/>
        </w:rPr>
        <w:t>CAREER HIGHLIGHTS:</w:t>
      </w:r>
    </w:p>
    <w:p w:rsidR="007E40EF" w:rsidRDefault="007E40EF">
      <w:pPr>
        <w:jc w:val="both"/>
        <w:rPr>
          <w:rFonts w:ascii="Arial" w:hAnsi="Arial" w:cs="Arial"/>
          <w:sz w:val="22"/>
          <w:szCs w:val="22"/>
        </w:rPr>
      </w:pPr>
    </w:p>
    <w:p w:rsidR="00611830" w:rsidRPr="00611830" w:rsidRDefault="00A25831">
      <w:pPr>
        <w:numPr>
          <w:ilvl w:val="0"/>
          <w:numId w:val="8"/>
        </w:numPr>
        <w:jc w:val="both"/>
      </w:pPr>
      <w:r>
        <w:rPr>
          <w:rFonts w:ascii="Arial" w:hAnsi="Arial" w:cs="Arial"/>
          <w:sz w:val="22"/>
          <w:szCs w:val="22"/>
        </w:rPr>
        <w:t>Previously w</w:t>
      </w:r>
      <w:r w:rsidR="000D59B2">
        <w:rPr>
          <w:rFonts w:ascii="Arial" w:hAnsi="Arial" w:cs="Arial"/>
          <w:sz w:val="22"/>
          <w:szCs w:val="22"/>
        </w:rPr>
        <w:t xml:space="preserve">orked as </w:t>
      </w:r>
      <w:r w:rsidR="007E40EF">
        <w:rPr>
          <w:rFonts w:ascii="Arial" w:hAnsi="Arial" w:cs="Arial"/>
          <w:sz w:val="22"/>
          <w:szCs w:val="22"/>
        </w:rPr>
        <w:t>Engineer Vendor Development</w:t>
      </w:r>
      <w:r w:rsidR="00512C92">
        <w:rPr>
          <w:rFonts w:ascii="Arial" w:hAnsi="Arial" w:cs="Arial"/>
          <w:sz w:val="22"/>
          <w:szCs w:val="22"/>
        </w:rPr>
        <w:t xml:space="preserve"> and purchase</w:t>
      </w:r>
      <w:r w:rsidR="007E40EF">
        <w:rPr>
          <w:rFonts w:ascii="Arial" w:hAnsi="Arial" w:cs="Arial"/>
          <w:sz w:val="22"/>
          <w:szCs w:val="22"/>
        </w:rPr>
        <w:t xml:space="preserve"> in </w:t>
      </w:r>
      <w:r w:rsidR="00C87063">
        <w:rPr>
          <w:rFonts w:ascii="Arial" w:hAnsi="Arial" w:cs="Arial"/>
          <w:sz w:val="22"/>
          <w:szCs w:val="22"/>
        </w:rPr>
        <w:t>HACO MACHINERY PRIVATE LIMITED</w:t>
      </w:r>
      <w:r w:rsidR="007E40EF">
        <w:rPr>
          <w:rFonts w:ascii="Arial" w:hAnsi="Arial" w:cs="Arial"/>
          <w:sz w:val="22"/>
          <w:szCs w:val="22"/>
        </w:rPr>
        <w:t>,</w:t>
      </w:r>
      <w:r w:rsidR="00C87063">
        <w:rPr>
          <w:rFonts w:ascii="Arial" w:hAnsi="Arial" w:cs="Arial"/>
          <w:sz w:val="22"/>
          <w:szCs w:val="22"/>
        </w:rPr>
        <w:t xml:space="preserve"> </w:t>
      </w:r>
      <w:r w:rsidR="000D59B2">
        <w:rPr>
          <w:rFonts w:ascii="Arial" w:hAnsi="Arial" w:cs="Arial"/>
          <w:sz w:val="22"/>
          <w:szCs w:val="22"/>
        </w:rPr>
        <w:t>BAWAL</w:t>
      </w:r>
      <w:r w:rsidR="00611830">
        <w:rPr>
          <w:rFonts w:ascii="Arial" w:hAnsi="Arial" w:cs="Arial"/>
          <w:sz w:val="22"/>
          <w:szCs w:val="22"/>
        </w:rPr>
        <w:t xml:space="preserve"> </w:t>
      </w:r>
      <w:proofErr w:type="gramStart"/>
      <w:r w:rsidR="00611830">
        <w:rPr>
          <w:rFonts w:ascii="Arial" w:hAnsi="Arial" w:cs="Arial"/>
          <w:sz w:val="22"/>
          <w:szCs w:val="22"/>
        </w:rPr>
        <w:t>From</w:t>
      </w:r>
      <w:proofErr w:type="gramEnd"/>
      <w:r w:rsidR="00611830">
        <w:rPr>
          <w:rFonts w:ascii="Arial" w:hAnsi="Arial" w:cs="Arial"/>
          <w:sz w:val="22"/>
          <w:szCs w:val="22"/>
        </w:rPr>
        <w:t xml:space="preserve"> July</w:t>
      </w:r>
      <w:r>
        <w:rPr>
          <w:rFonts w:ascii="Arial" w:hAnsi="Arial" w:cs="Arial"/>
          <w:sz w:val="22"/>
          <w:szCs w:val="22"/>
        </w:rPr>
        <w:t>-201</w:t>
      </w:r>
      <w:r w:rsidR="00611830">
        <w:rPr>
          <w:rFonts w:ascii="Arial" w:hAnsi="Arial" w:cs="Arial"/>
          <w:sz w:val="22"/>
          <w:szCs w:val="22"/>
        </w:rPr>
        <w:t>6 to Dec-2016</w:t>
      </w:r>
      <w:r>
        <w:rPr>
          <w:rFonts w:ascii="Arial" w:hAnsi="Arial" w:cs="Arial"/>
          <w:sz w:val="22"/>
          <w:szCs w:val="22"/>
        </w:rPr>
        <w:t xml:space="preserve">. </w:t>
      </w:r>
    </w:p>
    <w:p w:rsidR="007E40EF" w:rsidRDefault="00611830">
      <w:pPr>
        <w:numPr>
          <w:ilvl w:val="0"/>
          <w:numId w:val="8"/>
        </w:numPr>
        <w:jc w:val="both"/>
      </w:pPr>
      <w:r>
        <w:rPr>
          <w:rFonts w:ascii="Arial" w:hAnsi="Arial" w:cs="Arial"/>
          <w:b/>
          <w:sz w:val="22"/>
          <w:szCs w:val="22"/>
        </w:rPr>
        <w:t xml:space="preserve">HACO MACHINERY PVT LTD. </w:t>
      </w:r>
      <w:r w:rsidR="00C87063">
        <w:rPr>
          <w:rFonts w:ascii="Arial" w:hAnsi="Arial" w:cs="Arial"/>
          <w:sz w:val="22"/>
          <w:szCs w:val="22"/>
        </w:rPr>
        <w:t>European</w:t>
      </w:r>
      <w:r>
        <w:rPr>
          <w:rFonts w:ascii="Arial" w:hAnsi="Arial" w:cs="Arial"/>
          <w:sz w:val="22"/>
          <w:szCs w:val="22"/>
        </w:rPr>
        <w:t xml:space="preserve"> MNC</w:t>
      </w:r>
      <w:r w:rsidR="00C87063">
        <w:rPr>
          <w:rFonts w:ascii="Arial" w:hAnsi="Arial" w:cs="Arial"/>
          <w:sz w:val="22"/>
          <w:szCs w:val="22"/>
        </w:rPr>
        <w:t xml:space="preserve"> </w:t>
      </w:r>
      <w:r>
        <w:rPr>
          <w:rFonts w:ascii="Arial" w:hAnsi="Arial" w:cs="Arial"/>
          <w:sz w:val="22"/>
          <w:szCs w:val="22"/>
        </w:rPr>
        <w:t>which manufactures CNC press brake machine and sheet shearing machines.</w:t>
      </w:r>
      <w:r w:rsidR="00C87063">
        <w:rPr>
          <w:rFonts w:ascii="Arial" w:hAnsi="Arial" w:cs="Arial"/>
          <w:sz w:val="22"/>
          <w:szCs w:val="22"/>
        </w:rPr>
        <w:t xml:space="preserve"> </w:t>
      </w:r>
      <w:r>
        <w:t>Haco machinery India i</w:t>
      </w:r>
      <w:r>
        <w:rPr>
          <w:rFonts w:ascii="Arial" w:hAnsi="Arial" w:cs="Arial"/>
          <w:sz w:val="22"/>
          <w:szCs w:val="22"/>
        </w:rPr>
        <w:t>s a subsidiary of HACO group</w:t>
      </w:r>
    </w:p>
    <w:p w:rsidR="007E40EF" w:rsidRDefault="007E40EF" w:rsidP="000D59B2">
      <w:pPr>
        <w:jc w:val="both"/>
      </w:pPr>
    </w:p>
    <w:p w:rsidR="007E40EF" w:rsidRDefault="007E40EF">
      <w:pPr>
        <w:jc w:val="both"/>
      </w:pPr>
      <w:r>
        <w:rPr>
          <w:rFonts w:ascii="Arial" w:eastAsia="Arial" w:hAnsi="Arial" w:cs="Arial"/>
          <w:b/>
          <w:bCs/>
          <w:color w:val="0000FF"/>
        </w:rPr>
        <w:t>COMPANY PROFILE:</w:t>
      </w:r>
    </w:p>
    <w:p w:rsidR="007E40EF" w:rsidRDefault="00611830">
      <w:pPr>
        <w:numPr>
          <w:ilvl w:val="0"/>
          <w:numId w:val="2"/>
        </w:numPr>
        <w:jc w:val="both"/>
      </w:pPr>
      <w:r>
        <w:rPr>
          <w:color w:val="000000"/>
          <w:sz w:val="28"/>
          <w:szCs w:val="22"/>
        </w:rPr>
        <w:t>SMC Corporation</w:t>
      </w:r>
      <w:r w:rsidR="00C87063">
        <w:rPr>
          <w:color w:val="000000"/>
          <w:sz w:val="28"/>
          <w:szCs w:val="22"/>
        </w:rPr>
        <w:t xml:space="preserve"> </w:t>
      </w:r>
      <w:r w:rsidR="00A25831">
        <w:rPr>
          <w:color w:val="000000"/>
          <w:sz w:val="28"/>
          <w:szCs w:val="22"/>
        </w:rPr>
        <w:t>India Pvt</w:t>
      </w:r>
      <w:r w:rsidR="00C87063">
        <w:rPr>
          <w:color w:val="000000"/>
          <w:sz w:val="28"/>
          <w:szCs w:val="22"/>
        </w:rPr>
        <w:t xml:space="preserve"> Ltd</w:t>
      </w:r>
      <w:r w:rsidR="00A25831">
        <w:rPr>
          <w:color w:val="000000"/>
          <w:sz w:val="28"/>
          <w:szCs w:val="22"/>
        </w:rPr>
        <w:t xml:space="preserve"> </w:t>
      </w:r>
      <w:r w:rsidR="00A25831">
        <w:rPr>
          <w:rFonts w:ascii="Arial" w:hAnsi="Arial" w:cs="Arial"/>
          <w:sz w:val="22"/>
          <w:szCs w:val="22"/>
        </w:rPr>
        <w:t xml:space="preserve">is completely subsidiary of SMC Group of company having head Office and R&amp; D center in JAPAN, and </w:t>
      </w:r>
      <w:r w:rsidR="007E40EF">
        <w:rPr>
          <w:rFonts w:ascii="Arial" w:hAnsi="Arial" w:cs="Arial"/>
          <w:sz w:val="22"/>
          <w:szCs w:val="22"/>
        </w:rPr>
        <w:t xml:space="preserve">one of the leading manufacturers and suppliers ofvarious Pneumatic Automation Products, which are widely used in different </w:t>
      </w:r>
      <w:proofErr w:type="gramStart"/>
      <w:r w:rsidR="007E40EF">
        <w:rPr>
          <w:rFonts w:ascii="Arial" w:hAnsi="Arial" w:cs="Arial"/>
          <w:sz w:val="22"/>
          <w:szCs w:val="22"/>
        </w:rPr>
        <w:t>industries .</w:t>
      </w:r>
      <w:proofErr w:type="gramEnd"/>
      <w:r w:rsidR="007E40EF">
        <w:rPr>
          <w:rFonts w:ascii="Arial" w:hAnsi="Arial" w:cs="Arial"/>
          <w:sz w:val="22"/>
          <w:szCs w:val="22"/>
        </w:rPr>
        <w:t xml:space="preserve"> Owing to their high efficiency, durability and reliability, products are highly appreciated across the globe.</w:t>
      </w:r>
      <w:r w:rsidR="00A25831">
        <w:rPr>
          <w:rFonts w:ascii="Arial" w:hAnsi="Arial" w:cs="Arial"/>
          <w:b/>
          <w:sz w:val="22"/>
          <w:szCs w:val="22"/>
        </w:rPr>
        <w:t xml:space="preserve">SMC </w:t>
      </w:r>
      <w:r w:rsidR="00A25831">
        <w:rPr>
          <w:rFonts w:ascii="Arial" w:hAnsi="Arial" w:cs="Arial"/>
          <w:sz w:val="22"/>
          <w:szCs w:val="22"/>
        </w:rPr>
        <w:t xml:space="preserve">is having 3-manufacturing unit in </w:t>
      </w:r>
      <w:r w:rsidR="00C87063">
        <w:rPr>
          <w:rFonts w:ascii="Arial" w:hAnsi="Arial" w:cs="Arial"/>
          <w:sz w:val="22"/>
          <w:szCs w:val="22"/>
        </w:rPr>
        <w:t>India (</w:t>
      </w:r>
      <w:r w:rsidR="00A25831">
        <w:rPr>
          <w:rFonts w:ascii="Arial" w:hAnsi="Arial" w:cs="Arial"/>
          <w:sz w:val="22"/>
          <w:szCs w:val="22"/>
        </w:rPr>
        <w:t xml:space="preserve">2-Noida and 1-Chennai) and forth one is coming in Ahmedabad. </w:t>
      </w:r>
    </w:p>
    <w:p w:rsidR="007E40EF" w:rsidRDefault="007E40EF">
      <w:pPr>
        <w:ind w:left="360"/>
        <w:jc w:val="both"/>
      </w:pPr>
    </w:p>
    <w:p w:rsidR="007E40EF" w:rsidRDefault="007E40EF" w:rsidP="00611830">
      <w:pPr>
        <w:widowControl w:val="0"/>
        <w:autoSpaceDE w:val="0"/>
      </w:pPr>
      <w:r>
        <w:rPr>
          <w:rFonts w:ascii="Arial" w:eastAsia="Arial" w:hAnsi="Arial" w:cs="Arial"/>
          <w:b/>
          <w:bCs/>
          <w:color w:val="0000FF"/>
        </w:rPr>
        <w:t xml:space="preserve">REPORTING PERSON: </w:t>
      </w:r>
    </w:p>
    <w:p w:rsidR="000D59B2" w:rsidRPr="000D59B2" w:rsidRDefault="00512C92" w:rsidP="00611830">
      <w:pPr>
        <w:widowControl w:val="0"/>
        <w:numPr>
          <w:ilvl w:val="0"/>
          <w:numId w:val="2"/>
        </w:numPr>
        <w:autoSpaceDE w:val="0"/>
      </w:pPr>
      <w:r>
        <w:rPr>
          <w:rFonts w:ascii="Arial" w:hAnsi="Arial" w:cs="Arial"/>
          <w:color w:val="000000"/>
          <w:sz w:val="22"/>
          <w:szCs w:val="22"/>
        </w:rPr>
        <w:t>Deputy</w:t>
      </w:r>
      <w:r w:rsidR="007E40EF">
        <w:rPr>
          <w:rFonts w:ascii="Arial" w:hAnsi="Arial" w:cs="Arial"/>
          <w:color w:val="000000"/>
          <w:sz w:val="22"/>
          <w:szCs w:val="22"/>
        </w:rPr>
        <w:t xml:space="preserve"> Manager </w:t>
      </w:r>
      <w:r w:rsidR="007E40EF">
        <w:rPr>
          <w:rFonts w:ascii="Arial" w:hAnsi="Arial" w:cs="Arial"/>
          <w:color w:val="000000"/>
          <w:spacing w:val="1"/>
          <w:sz w:val="22"/>
          <w:szCs w:val="22"/>
        </w:rPr>
        <w:t xml:space="preserve">– </w:t>
      </w:r>
      <w:r w:rsidR="007E40EF">
        <w:rPr>
          <w:rFonts w:ascii="Arial" w:hAnsi="Arial" w:cs="Arial"/>
          <w:color w:val="000000"/>
          <w:spacing w:val="-2"/>
          <w:sz w:val="22"/>
          <w:szCs w:val="22"/>
        </w:rPr>
        <w:t>Purchase</w:t>
      </w:r>
      <w:r w:rsidR="007E40EF">
        <w:rPr>
          <w:rFonts w:ascii="Arial" w:hAnsi="Arial" w:cs="Arial"/>
          <w:color w:val="000000"/>
          <w:sz w:val="22"/>
          <w:szCs w:val="22"/>
        </w:rPr>
        <w:t>.</w:t>
      </w:r>
    </w:p>
    <w:p w:rsidR="000D59B2" w:rsidRDefault="000D59B2" w:rsidP="000D59B2">
      <w:pPr>
        <w:jc w:val="both"/>
        <w:rPr>
          <w:rFonts w:ascii="Arial" w:eastAsia="Arial" w:hAnsi="Arial" w:cs="Arial"/>
          <w:b/>
          <w:bCs/>
          <w:color w:val="0000FF"/>
        </w:rPr>
      </w:pPr>
    </w:p>
    <w:p w:rsidR="003B7154" w:rsidRPr="003B7154" w:rsidRDefault="007E40EF" w:rsidP="000D59B2">
      <w:pPr>
        <w:jc w:val="both"/>
        <w:rPr>
          <w:rFonts w:ascii="Arial" w:eastAsia="Arial" w:hAnsi="Arial" w:cs="Arial"/>
          <w:b/>
          <w:bCs/>
          <w:color w:val="0000FF"/>
        </w:rPr>
      </w:pPr>
      <w:r>
        <w:rPr>
          <w:rFonts w:ascii="Arial" w:eastAsia="Arial" w:hAnsi="Arial" w:cs="Arial"/>
          <w:b/>
          <w:bCs/>
          <w:color w:val="0000FF"/>
        </w:rPr>
        <w:t>FUNCTIONAL AREA</w:t>
      </w:r>
      <w:r w:rsidR="00512C92">
        <w:rPr>
          <w:rFonts w:ascii="Arial" w:eastAsia="Arial" w:hAnsi="Arial" w:cs="Arial"/>
          <w:b/>
          <w:bCs/>
          <w:color w:val="0000FF"/>
        </w:rPr>
        <w:t xml:space="preserve"> in SMC</w:t>
      </w:r>
      <w:r>
        <w:rPr>
          <w:rFonts w:ascii="Arial" w:eastAsia="Arial" w:hAnsi="Arial" w:cs="Arial"/>
          <w:b/>
          <w:bCs/>
          <w:color w:val="0000FF"/>
        </w:rPr>
        <w:t>:</w:t>
      </w:r>
    </w:p>
    <w:p w:rsidR="003B7154" w:rsidRDefault="003B7154">
      <w:pPr>
        <w:numPr>
          <w:ilvl w:val="0"/>
          <w:numId w:val="18"/>
        </w:numPr>
      </w:pPr>
      <w:r>
        <w:t>Identification of Purchase</w:t>
      </w:r>
      <w:r w:rsidR="00611830">
        <w:t xml:space="preserve"> requisition of Raw materials sheet panels</w:t>
      </w:r>
      <w:r>
        <w:t>.</w:t>
      </w:r>
    </w:p>
    <w:p w:rsidR="00875CC7" w:rsidRDefault="00611830" w:rsidP="00875CC7">
      <w:pPr>
        <w:numPr>
          <w:ilvl w:val="0"/>
          <w:numId w:val="18"/>
        </w:numPr>
      </w:pPr>
      <w:r>
        <w:t>Asking for drawing from engineering department for indented parts.</w:t>
      </w:r>
    </w:p>
    <w:p w:rsidR="00875CC7" w:rsidRDefault="00875CC7" w:rsidP="00875CC7">
      <w:pPr>
        <w:numPr>
          <w:ilvl w:val="0"/>
          <w:numId w:val="18"/>
        </w:numPr>
      </w:pPr>
      <w:r>
        <w:t>Costing of the Raw material parts as per Engineering drawing (Sheet metal Panel and machining parts).</w:t>
      </w:r>
    </w:p>
    <w:p w:rsidR="00611830" w:rsidRDefault="00611830">
      <w:pPr>
        <w:numPr>
          <w:ilvl w:val="0"/>
          <w:numId w:val="18"/>
        </w:numPr>
      </w:pPr>
      <w:r>
        <w:t>Involving with engineering team for BOM creation and part selection.</w:t>
      </w:r>
    </w:p>
    <w:p w:rsidR="00611830" w:rsidRDefault="00611830">
      <w:pPr>
        <w:numPr>
          <w:ilvl w:val="0"/>
          <w:numId w:val="18"/>
        </w:numPr>
      </w:pPr>
      <w:r>
        <w:t>Floating RFQ for indented items</w:t>
      </w:r>
    </w:p>
    <w:p w:rsidR="003B7154" w:rsidRDefault="003B7154">
      <w:pPr>
        <w:numPr>
          <w:ilvl w:val="0"/>
          <w:numId w:val="18"/>
        </w:numPr>
      </w:pPr>
      <w:r>
        <w:t xml:space="preserve">Asking for minimum three </w:t>
      </w:r>
      <w:proofErr w:type="gramStart"/>
      <w:r>
        <w:t>quotatio</w:t>
      </w:r>
      <w:r w:rsidR="00611830">
        <w:t>n</w:t>
      </w:r>
      <w:proofErr w:type="gramEnd"/>
      <w:r w:rsidR="00611830">
        <w:t xml:space="preserve"> for the standard or OEM parts.</w:t>
      </w:r>
    </w:p>
    <w:p w:rsidR="00875CC7" w:rsidRDefault="00875CC7">
      <w:pPr>
        <w:numPr>
          <w:ilvl w:val="0"/>
          <w:numId w:val="18"/>
        </w:numPr>
      </w:pPr>
      <w:r>
        <w:t>Price approval from management and releasing purchase order.</w:t>
      </w:r>
    </w:p>
    <w:p w:rsidR="00875CC7" w:rsidRDefault="00875CC7">
      <w:pPr>
        <w:numPr>
          <w:ilvl w:val="0"/>
          <w:numId w:val="18"/>
        </w:numPr>
      </w:pPr>
      <w:r>
        <w:t>Follow up with supplier for smooth delivery of material.</w:t>
      </w:r>
    </w:p>
    <w:p w:rsidR="003B7154" w:rsidRPr="003B7154" w:rsidRDefault="00875CC7" w:rsidP="00875CC7">
      <w:pPr>
        <w:numPr>
          <w:ilvl w:val="0"/>
          <w:numId w:val="18"/>
        </w:numPr>
      </w:pPr>
      <w:r>
        <w:t>Supplier grievance.</w:t>
      </w:r>
    </w:p>
    <w:p w:rsidR="007E40EF" w:rsidRDefault="007E40EF">
      <w:pPr>
        <w:numPr>
          <w:ilvl w:val="0"/>
          <w:numId w:val="18"/>
        </w:numPr>
      </w:pPr>
      <w:r>
        <w:rPr>
          <w:rFonts w:ascii="Arial" w:hAnsi="Arial" w:cs="Arial"/>
          <w:sz w:val="22"/>
          <w:szCs w:val="22"/>
        </w:rPr>
        <w:t>Industrial Engineering /New Product</w:t>
      </w:r>
      <w:r w:rsidR="003B7154">
        <w:rPr>
          <w:rFonts w:ascii="Arial" w:hAnsi="Arial" w:cs="Arial"/>
          <w:sz w:val="22"/>
          <w:szCs w:val="22"/>
        </w:rPr>
        <w:t xml:space="preserve"> Development/vendor Development as per requirement.</w:t>
      </w:r>
    </w:p>
    <w:p w:rsidR="007E40EF" w:rsidRDefault="007E40EF">
      <w:pPr>
        <w:numPr>
          <w:ilvl w:val="0"/>
          <w:numId w:val="18"/>
        </w:numPr>
      </w:pPr>
      <w:r>
        <w:rPr>
          <w:rFonts w:ascii="Arial" w:hAnsi="Arial" w:cs="Arial"/>
          <w:sz w:val="22"/>
          <w:szCs w:val="22"/>
        </w:rPr>
        <w:lastRenderedPageBreak/>
        <w:t>Capex procurement.</w:t>
      </w:r>
    </w:p>
    <w:p w:rsidR="007E40EF" w:rsidRPr="003B7154" w:rsidRDefault="007E40EF">
      <w:pPr>
        <w:numPr>
          <w:ilvl w:val="0"/>
          <w:numId w:val="18"/>
        </w:numPr>
      </w:pPr>
      <w:r>
        <w:rPr>
          <w:rFonts w:ascii="Arial" w:hAnsi="Arial" w:cs="Arial"/>
          <w:sz w:val="22"/>
          <w:szCs w:val="22"/>
        </w:rPr>
        <w:t>Strategic sourcing of engineering items.</w:t>
      </w:r>
    </w:p>
    <w:p w:rsidR="003B7154" w:rsidRDefault="003B7154">
      <w:pPr>
        <w:numPr>
          <w:ilvl w:val="0"/>
          <w:numId w:val="18"/>
        </w:numPr>
      </w:pPr>
      <w:r>
        <w:t>Pre</w:t>
      </w:r>
      <w:r w:rsidR="00875CC7">
        <w:t>p</w:t>
      </w:r>
      <w:r>
        <w:t>aring servic</w:t>
      </w:r>
      <w:r w:rsidR="00875CC7">
        <w:t>e order for t</w:t>
      </w:r>
    </w:p>
    <w:p w:rsidR="003B7154" w:rsidRDefault="00826183">
      <w:pPr>
        <w:numPr>
          <w:ilvl w:val="0"/>
          <w:numId w:val="18"/>
        </w:numPr>
      </w:pPr>
      <w:r>
        <w:t>Performing cost saving projects.</w:t>
      </w:r>
    </w:p>
    <w:p w:rsidR="007E40EF" w:rsidRDefault="007E40EF">
      <w:pPr>
        <w:rPr>
          <w:rFonts w:ascii="Arial" w:hAnsi="Arial" w:cs="Arial"/>
          <w:sz w:val="22"/>
          <w:szCs w:val="22"/>
        </w:rPr>
      </w:pPr>
    </w:p>
    <w:p w:rsidR="007E40EF" w:rsidRDefault="007E40EF">
      <w:r>
        <w:rPr>
          <w:rFonts w:ascii="Arial" w:eastAsia="Arial" w:hAnsi="Arial" w:cs="Arial"/>
          <w:b/>
          <w:bCs/>
          <w:color w:val="0000FF"/>
        </w:rPr>
        <w:t>JOB PROFILE:</w:t>
      </w:r>
    </w:p>
    <w:p w:rsidR="007E40EF" w:rsidRDefault="007E40EF">
      <w:pPr>
        <w:numPr>
          <w:ilvl w:val="0"/>
          <w:numId w:val="10"/>
        </w:numPr>
      </w:pPr>
      <w:r>
        <w:rPr>
          <w:rFonts w:ascii="Arial" w:hAnsi="Arial" w:cs="Arial"/>
          <w:sz w:val="22"/>
          <w:szCs w:val="22"/>
        </w:rPr>
        <w:t>Purchases /New Product Development.</w:t>
      </w:r>
    </w:p>
    <w:p w:rsidR="007E40EF" w:rsidRDefault="007E40EF">
      <w:pPr>
        <w:numPr>
          <w:ilvl w:val="0"/>
          <w:numId w:val="9"/>
        </w:numPr>
      </w:pPr>
      <w:r>
        <w:rPr>
          <w:rFonts w:ascii="Arial" w:hAnsi="Arial" w:cs="Arial"/>
          <w:sz w:val="22"/>
          <w:szCs w:val="22"/>
        </w:rPr>
        <w:t>Vendor Development.</w:t>
      </w:r>
    </w:p>
    <w:p w:rsidR="007E40EF" w:rsidRDefault="007E40EF">
      <w:pPr>
        <w:rPr>
          <w:rFonts w:ascii="Arial Rounded MT Bold" w:eastAsia="Arial" w:hAnsi="Arial Rounded MT Bold" w:cs="Arial Rounded MT Bold"/>
          <w:b/>
          <w:bCs/>
          <w:color w:val="0000FF"/>
          <w:sz w:val="22"/>
          <w:szCs w:val="22"/>
          <w:u w:val="single"/>
        </w:rPr>
      </w:pPr>
    </w:p>
    <w:p w:rsidR="007E40EF" w:rsidRDefault="00875CC7">
      <w:r>
        <w:rPr>
          <w:rFonts w:ascii="Arial" w:hAnsi="Arial" w:cs="Arial"/>
          <w:b/>
          <w:color w:val="1F497D"/>
        </w:rPr>
        <w:t>IT</w:t>
      </w:r>
      <w:r w:rsidR="007E40EF">
        <w:rPr>
          <w:rFonts w:ascii="Arial" w:hAnsi="Arial" w:cs="Arial"/>
          <w:b/>
          <w:color w:val="1F497D"/>
          <w:sz w:val="22"/>
          <w:szCs w:val="22"/>
        </w:rPr>
        <w:t>:</w:t>
      </w:r>
    </w:p>
    <w:p w:rsidR="007E40EF" w:rsidRPr="00875CC7" w:rsidRDefault="00875CC7">
      <w:pPr>
        <w:numPr>
          <w:ilvl w:val="0"/>
          <w:numId w:val="9"/>
        </w:numPr>
      </w:pPr>
      <w:r>
        <w:rPr>
          <w:rFonts w:ascii="Arial" w:hAnsi="Arial" w:cs="Arial"/>
          <w:sz w:val="22"/>
          <w:szCs w:val="22"/>
        </w:rPr>
        <w:t xml:space="preserve">ERP </w:t>
      </w:r>
      <w:r w:rsidR="000D59B2">
        <w:rPr>
          <w:rFonts w:ascii="Arial" w:hAnsi="Arial" w:cs="Arial"/>
          <w:sz w:val="22"/>
          <w:szCs w:val="22"/>
        </w:rPr>
        <w:t>Oracle based</w:t>
      </w:r>
      <w:r>
        <w:rPr>
          <w:rFonts w:ascii="Arial" w:hAnsi="Arial" w:cs="Arial"/>
          <w:sz w:val="22"/>
          <w:szCs w:val="22"/>
        </w:rPr>
        <w:t>.</w:t>
      </w:r>
    </w:p>
    <w:p w:rsidR="00875CC7" w:rsidRPr="00875CC7" w:rsidRDefault="00875CC7">
      <w:pPr>
        <w:numPr>
          <w:ilvl w:val="0"/>
          <w:numId w:val="9"/>
        </w:numPr>
      </w:pPr>
      <w:r>
        <w:rPr>
          <w:rFonts w:ascii="Arial" w:hAnsi="Arial" w:cs="Arial"/>
          <w:sz w:val="22"/>
          <w:szCs w:val="22"/>
        </w:rPr>
        <w:t>MS Excel</w:t>
      </w:r>
    </w:p>
    <w:p w:rsidR="00875CC7" w:rsidRDefault="00875CC7">
      <w:pPr>
        <w:numPr>
          <w:ilvl w:val="0"/>
          <w:numId w:val="9"/>
        </w:numPr>
      </w:pPr>
      <w:r>
        <w:rPr>
          <w:rFonts w:ascii="Arial" w:hAnsi="Arial" w:cs="Arial"/>
          <w:sz w:val="22"/>
          <w:szCs w:val="22"/>
        </w:rPr>
        <w:t>Power point</w:t>
      </w:r>
    </w:p>
    <w:p w:rsidR="007E40EF" w:rsidRDefault="007E40EF">
      <w:pPr>
        <w:rPr>
          <w:rFonts w:ascii="Arial" w:eastAsia="Arial" w:hAnsi="Arial" w:cs="Arial"/>
          <w:b/>
          <w:bCs/>
          <w:color w:val="000000"/>
          <w:sz w:val="21"/>
          <w:szCs w:val="21"/>
          <w:u w:val="single"/>
        </w:rPr>
      </w:pPr>
    </w:p>
    <w:p w:rsidR="007E40EF" w:rsidRDefault="007E40EF">
      <w:r>
        <w:rPr>
          <w:rFonts w:ascii="Arial" w:eastAsia="Arial" w:hAnsi="Arial" w:cs="Arial"/>
          <w:b/>
          <w:bCs/>
          <w:color w:val="0000FF"/>
        </w:rPr>
        <w:t>TRAININGS EVENTS:</w:t>
      </w:r>
    </w:p>
    <w:p w:rsidR="007E40EF" w:rsidRDefault="007E40EF">
      <w:pPr>
        <w:numPr>
          <w:ilvl w:val="0"/>
          <w:numId w:val="16"/>
        </w:numPr>
      </w:pPr>
      <w:r>
        <w:rPr>
          <w:rFonts w:ascii="Arial" w:hAnsi="Arial" w:cs="Arial"/>
          <w:sz w:val="22"/>
          <w:szCs w:val="22"/>
        </w:rPr>
        <w:t>Quality: QMS.</w:t>
      </w:r>
    </w:p>
    <w:p w:rsidR="007E40EF" w:rsidRPr="00512C92" w:rsidRDefault="007E40EF">
      <w:pPr>
        <w:numPr>
          <w:ilvl w:val="0"/>
          <w:numId w:val="16"/>
        </w:numPr>
      </w:pPr>
      <w:r>
        <w:rPr>
          <w:rFonts w:ascii="Arial" w:hAnsi="Arial" w:cs="Arial"/>
          <w:sz w:val="22"/>
          <w:szCs w:val="22"/>
        </w:rPr>
        <w:t>Operation Excellence management system.</w:t>
      </w:r>
    </w:p>
    <w:p w:rsidR="00512C92" w:rsidRPr="00AA5C97" w:rsidRDefault="00512C92">
      <w:pPr>
        <w:numPr>
          <w:ilvl w:val="0"/>
          <w:numId w:val="16"/>
        </w:numPr>
      </w:pPr>
      <w:r>
        <w:rPr>
          <w:rFonts w:ascii="Arial" w:hAnsi="Arial" w:cs="Arial"/>
          <w:sz w:val="22"/>
          <w:szCs w:val="22"/>
        </w:rPr>
        <w:t xml:space="preserve">7- QC tools for problem Solving </w:t>
      </w:r>
    </w:p>
    <w:p w:rsidR="00AA5C97" w:rsidRDefault="00AA5C97">
      <w:pPr>
        <w:numPr>
          <w:ilvl w:val="0"/>
          <w:numId w:val="16"/>
        </w:numPr>
      </w:pPr>
      <w:r>
        <w:rPr>
          <w:rFonts w:ascii="Arial" w:hAnsi="Arial" w:cs="Arial"/>
          <w:sz w:val="22"/>
          <w:szCs w:val="22"/>
        </w:rPr>
        <w:t xml:space="preserve">Negotiation Skills </w:t>
      </w:r>
    </w:p>
    <w:p w:rsidR="007E40EF" w:rsidRDefault="007E40EF">
      <w:pPr>
        <w:rPr>
          <w:rFonts w:ascii="Arial Rounded MT Bold" w:eastAsia="Arial" w:hAnsi="Arial Rounded MT Bold" w:cs="Arial Rounded MT Bold"/>
          <w:b/>
          <w:bCs/>
          <w:color w:val="0000FF"/>
          <w:sz w:val="22"/>
          <w:szCs w:val="22"/>
          <w:u w:val="single"/>
        </w:rPr>
      </w:pPr>
    </w:p>
    <w:p w:rsidR="007E40EF" w:rsidRDefault="007E40EF">
      <w:r>
        <w:rPr>
          <w:rFonts w:ascii="Arial" w:eastAsia="Arial" w:hAnsi="Arial" w:cs="Arial"/>
          <w:b/>
          <w:bCs/>
          <w:color w:val="0000FF"/>
        </w:rPr>
        <w:t xml:space="preserve">TECHNICAL QUALIFICATION: </w:t>
      </w:r>
    </w:p>
    <w:p w:rsidR="007E40EF" w:rsidRDefault="007E40EF">
      <w:pPr>
        <w:numPr>
          <w:ilvl w:val="0"/>
          <w:numId w:val="14"/>
        </w:numPr>
      </w:pPr>
      <w:r>
        <w:rPr>
          <w:rFonts w:ascii="Arial" w:hAnsi="Arial" w:cs="Arial"/>
          <w:sz w:val="22"/>
          <w:szCs w:val="22"/>
        </w:rPr>
        <w:t>B.</w:t>
      </w:r>
      <w:r w:rsidR="000D59B2">
        <w:rPr>
          <w:rFonts w:ascii="Arial" w:hAnsi="Arial" w:cs="Arial"/>
          <w:sz w:val="22"/>
          <w:szCs w:val="22"/>
        </w:rPr>
        <w:t>Tech.-Mechanical ,Passed in 2013</w:t>
      </w:r>
      <w:r>
        <w:rPr>
          <w:rFonts w:ascii="Arial" w:hAnsi="Arial" w:cs="Arial"/>
          <w:sz w:val="22"/>
          <w:szCs w:val="22"/>
        </w:rPr>
        <w:t xml:space="preserve"> from</w:t>
      </w:r>
      <w:r w:rsidR="00C87063">
        <w:rPr>
          <w:rFonts w:ascii="Arial" w:hAnsi="Arial" w:cs="Arial"/>
          <w:sz w:val="22"/>
          <w:szCs w:val="22"/>
        </w:rPr>
        <w:t xml:space="preserve"> </w:t>
      </w:r>
      <w:r w:rsidR="000D59B2">
        <w:rPr>
          <w:rFonts w:ascii="Arial" w:hAnsi="Arial" w:cs="Arial"/>
          <w:sz w:val="22"/>
          <w:szCs w:val="22"/>
        </w:rPr>
        <w:t>Lingaya’s</w:t>
      </w:r>
      <w:r>
        <w:rPr>
          <w:rFonts w:ascii="Arial" w:hAnsi="Arial" w:cs="Arial"/>
          <w:sz w:val="22"/>
          <w:szCs w:val="22"/>
        </w:rPr>
        <w:t xml:space="preserve"> University</w:t>
      </w:r>
      <w:r w:rsidR="000D59B2">
        <w:rPr>
          <w:rFonts w:ascii="Arial" w:hAnsi="Arial" w:cs="Arial"/>
          <w:sz w:val="22"/>
          <w:szCs w:val="22"/>
        </w:rPr>
        <w:t>, Faridabad</w:t>
      </w:r>
      <w:r w:rsidR="00C87063">
        <w:rPr>
          <w:rFonts w:ascii="Arial" w:hAnsi="Arial" w:cs="Arial"/>
          <w:sz w:val="22"/>
          <w:szCs w:val="22"/>
        </w:rPr>
        <w:t xml:space="preserve"> </w:t>
      </w:r>
      <w:r w:rsidR="00DD3268">
        <w:rPr>
          <w:rFonts w:ascii="Arial" w:hAnsi="Arial" w:cs="Arial"/>
          <w:sz w:val="22"/>
          <w:szCs w:val="22"/>
        </w:rPr>
        <w:t>with 82.00%</w:t>
      </w:r>
    </w:p>
    <w:p w:rsidR="007E40EF" w:rsidRDefault="007E40EF">
      <w:pPr>
        <w:ind w:left="720"/>
        <w:rPr>
          <w:rFonts w:ascii="Arial" w:hAnsi="Arial" w:cs="Arial"/>
          <w:sz w:val="22"/>
          <w:szCs w:val="22"/>
        </w:rPr>
      </w:pPr>
    </w:p>
    <w:p w:rsidR="007E40EF" w:rsidRDefault="007E40EF">
      <w:r>
        <w:rPr>
          <w:rFonts w:ascii="Arial" w:eastAsia="Arial" w:hAnsi="Arial" w:cs="Arial"/>
          <w:b/>
          <w:bCs/>
          <w:color w:val="0000FF"/>
        </w:rPr>
        <w:t>ACADEMIC QUALIFICATION:</w:t>
      </w:r>
    </w:p>
    <w:p w:rsidR="007E40EF" w:rsidRDefault="000D59B2">
      <w:pPr>
        <w:numPr>
          <w:ilvl w:val="0"/>
          <w:numId w:val="12"/>
        </w:numPr>
        <w:spacing w:line="276" w:lineRule="auto"/>
      </w:pPr>
      <w:r>
        <w:rPr>
          <w:rFonts w:ascii="Arial" w:hAnsi="Arial" w:cs="Arial"/>
          <w:sz w:val="22"/>
          <w:szCs w:val="22"/>
        </w:rPr>
        <w:t>10th H</w:t>
      </w:r>
      <w:r w:rsidR="007E40EF">
        <w:rPr>
          <w:rFonts w:ascii="Arial" w:hAnsi="Arial" w:cs="Arial"/>
          <w:sz w:val="22"/>
          <w:szCs w:val="22"/>
        </w:rPr>
        <w:t xml:space="preserve">.B.S.E from </w:t>
      </w:r>
      <w:r>
        <w:rPr>
          <w:rFonts w:ascii="Arial" w:hAnsi="Arial" w:cs="Arial"/>
          <w:sz w:val="22"/>
          <w:szCs w:val="22"/>
        </w:rPr>
        <w:t xml:space="preserve">R.V.M high school Gurgaon with 78.50 </w:t>
      </w:r>
      <w:proofErr w:type="gramStart"/>
      <w:r>
        <w:rPr>
          <w:rFonts w:ascii="Arial" w:hAnsi="Arial" w:cs="Arial"/>
          <w:sz w:val="22"/>
          <w:szCs w:val="22"/>
        </w:rPr>
        <w:t xml:space="preserve">% </w:t>
      </w:r>
      <w:r w:rsidR="007E40EF">
        <w:rPr>
          <w:rFonts w:ascii="Arial" w:hAnsi="Arial" w:cs="Arial"/>
          <w:sz w:val="22"/>
          <w:szCs w:val="22"/>
        </w:rPr>
        <w:t>.</w:t>
      </w:r>
      <w:proofErr w:type="gramEnd"/>
    </w:p>
    <w:p w:rsidR="007E40EF" w:rsidRDefault="007E40EF">
      <w:pPr>
        <w:numPr>
          <w:ilvl w:val="0"/>
          <w:numId w:val="12"/>
        </w:numPr>
        <w:spacing w:line="276" w:lineRule="auto"/>
      </w:pPr>
      <w:r>
        <w:rPr>
          <w:rFonts w:ascii="Arial" w:hAnsi="Arial" w:cs="Arial"/>
          <w:sz w:val="22"/>
          <w:szCs w:val="22"/>
        </w:rPr>
        <w:t>12</w:t>
      </w:r>
      <w:r>
        <w:rPr>
          <w:rFonts w:ascii="Arial" w:hAnsi="Arial" w:cs="Arial"/>
          <w:sz w:val="22"/>
          <w:szCs w:val="22"/>
          <w:vertAlign w:val="superscript"/>
        </w:rPr>
        <w:t>th</w:t>
      </w:r>
      <w:r w:rsidR="000D59B2">
        <w:rPr>
          <w:rFonts w:ascii="Arial" w:hAnsi="Arial" w:cs="Arial"/>
          <w:sz w:val="22"/>
          <w:szCs w:val="22"/>
        </w:rPr>
        <w:t>H</w:t>
      </w:r>
      <w:r>
        <w:rPr>
          <w:rFonts w:ascii="Arial" w:hAnsi="Arial" w:cs="Arial"/>
          <w:sz w:val="22"/>
          <w:szCs w:val="22"/>
        </w:rPr>
        <w:t>.B.S.E.from</w:t>
      </w:r>
      <w:r w:rsidR="000D59B2">
        <w:rPr>
          <w:rFonts w:ascii="Arial" w:hAnsi="Arial" w:cs="Arial"/>
          <w:sz w:val="22"/>
          <w:szCs w:val="22"/>
        </w:rPr>
        <w:t>J.J sr. sec school Gurgaon, with 81.2 %.</w:t>
      </w:r>
    </w:p>
    <w:p w:rsidR="007E40EF" w:rsidRDefault="007E40EF">
      <w:pPr>
        <w:rPr>
          <w:rFonts w:ascii="Arial Rounded MT Bold" w:eastAsia="Arial" w:hAnsi="Arial Rounded MT Bold" w:cs="Arial Rounded MT Bold"/>
          <w:b/>
          <w:bCs/>
          <w:color w:val="0000FF"/>
          <w:sz w:val="21"/>
          <w:szCs w:val="21"/>
          <w:u w:val="single"/>
        </w:rPr>
      </w:pPr>
    </w:p>
    <w:p w:rsidR="007E40EF" w:rsidRDefault="007E40EF">
      <w:r>
        <w:rPr>
          <w:rFonts w:ascii="Arial" w:eastAsia="Arial" w:hAnsi="Arial" w:cs="Arial"/>
          <w:b/>
          <w:bCs/>
          <w:color w:val="0000FF"/>
        </w:rPr>
        <w:t>SELF ASSETS:</w:t>
      </w:r>
    </w:p>
    <w:p w:rsidR="007E40EF" w:rsidRDefault="007E40EF">
      <w:pPr>
        <w:numPr>
          <w:ilvl w:val="0"/>
          <w:numId w:val="20"/>
        </w:numPr>
      </w:pPr>
      <w:r>
        <w:rPr>
          <w:rFonts w:ascii="Arial" w:hAnsi="Arial" w:cs="Arial"/>
          <w:sz w:val="22"/>
          <w:szCs w:val="22"/>
        </w:rPr>
        <w:t>Ability to re-adjust in any work situation, team spirit creativity.</w:t>
      </w:r>
    </w:p>
    <w:p w:rsidR="007E40EF" w:rsidRDefault="007E40EF">
      <w:pPr>
        <w:numPr>
          <w:ilvl w:val="0"/>
          <w:numId w:val="20"/>
        </w:numPr>
      </w:pPr>
      <w:r>
        <w:rPr>
          <w:rFonts w:ascii="Arial" w:hAnsi="Arial" w:cs="Arial"/>
          <w:sz w:val="22"/>
          <w:szCs w:val="22"/>
        </w:rPr>
        <w:t>Ability to work in multi-cultural atmosphere.</w:t>
      </w:r>
    </w:p>
    <w:p w:rsidR="007E40EF" w:rsidRPr="00512C92" w:rsidRDefault="007E40EF">
      <w:pPr>
        <w:numPr>
          <w:ilvl w:val="0"/>
          <w:numId w:val="20"/>
        </w:numPr>
      </w:pPr>
      <w:r>
        <w:rPr>
          <w:rFonts w:ascii="Arial" w:hAnsi="Arial" w:cs="Arial"/>
          <w:sz w:val="22"/>
          <w:szCs w:val="22"/>
        </w:rPr>
        <w:t>Attitude to sha</w:t>
      </w:r>
      <w:r w:rsidR="00DD3268">
        <w:rPr>
          <w:rFonts w:ascii="Arial" w:hAnsi="Arial" w:cs="Arial"/>
          <w:sz w:val="22"/>
          <w:szCs w:val="22"/>
        </w:rPr>
        <w:t>re information,</w:t>
      </w:r>
    </w:p>
    <w:p w:rsidR="00512C92" w:rsidRPr="00512C92" w:rsidRDefault="00512C92">
      <w:pPr>
        <w:numPr>
          <w:ilvl w:val="0"/>
          <w:numId w:val="20"/>
        </w:numPr>
      </w:pPr>
      <w:r>
        <w:rPr>
          <w:rFonts w:ascii="Arial" w:hAnsi="Arial" w:cs="Arial"/>
          <w:sz w:val="22"/>
          <w:szCs w:val="22"/>
        </w:rPr>
        <w:t>Ability to Learn and understand new things very quickly,</w:t>
      </w:r>
    </w:p>
    <w:p w:rsidR="00512C92" w:rsidRDefault="00512C92">
      <w:pPr>
        <w:numPr>
          <w:ilvl w:val="0"/>
          <w:numId w:val="20"/>
        </w:numPr>
      </w:pPr>
      <w:r>
        <w:rPr>
          <w:rFonts w:ascii="Arial" w:hAnsi="Arial" w:cs="Arial"/>
          <w:sz w:val="22"/>
          <w:szCs w:val="22"/>
        </w:rPr>
        <w:t>Ability to read opponents minds while negotiating.</w:t>
      </w:r>
      <w:bookmarkStart w:id="0" w:name="_GoBack"/>
      <w:bookmarkEnd w:id="0"/>
    </w:p>
    <w:p w:rsidR="007E40EF" w:rsidRDefault="007E40EF">
      <w:pPr>
        <w:rPr>
          <w:rFonts w:ascii="Arial" w:hAnsi="Arial" w:cs="Arial"/>
          <w:sz w:val="22"/>
          <w:szCs w:val="22"/>
        </w:rPr>
      </w:pPr>
    </w:p>
    <w:p w:rsidR="007E40EF" w:rsidRDefault="007E40EF">
      <w:r>
        <w:rPr>
          <w:rFonts w:ascii="Arial" w:eastAsia="Arial" w:hAnsi="Arial" w:cs="Arial"/>
          <w:b/>
          <w:bCs/>
          <w:color w:val="0000FF"/>
        </w:rPr>
        <w:t>PERSONAL PROFILE:</w:t>
      </w:r>
    </w:p>
    <w:p w:rsidR="007E40EF" w:rsidRDefault="007E40EF">
      <w:pPr>
        <w:pStyle w:val="BodyText"/>
        <w:ind w:left="720"/>
      </w:pPr>
      <w:r>
        <w:rPr>
          <w:rFonts w:ascii="Arial" w:hAnsi="Arial" w:cs="Arial"/>
          <w:b/>
          <w:sz w:val="22"/>
          <w:szCs w:val="22"/>
        </w:rPr>
        <w:t>Father’s Name</w:t>
      </w:r>
      <w:r w:rsidR="00DD3268">
        <w:rPr>
          <w:rFonts w:ascii="Arial" w:hAnsi="Arial" w:cs="Arial"/>
          <w:sz w:val="22"/>
          <w:szCs w:val="22"/>
        </w:rPr>
        <w:tab/>
      </w:r>
      <w:r w:rsidR="00DD3268">
        <w:rPr>
          <w:rFonts w:ascii="Arial" w:hAnsi="Arial" w:cs="Arial"/>
          <w:sz w:val="22"/>
          <w:szCs w:val="22"/>
        </w:rPr>
        <w:tab/>
        <w:t>: Mr. Hari</w:t>
      </w:r>
      <w:r w:rsidR="00C87063">
        <w:rPr>
          <w:rFonts w:ascii="Arial" w:hAnsi="Arial" w:cs="Arial"/>
          <w:sz w:val="22"/>
          <w:szCs w:val="22"/>
        </w:rPr>
        <w:t xml:space="preserve"> </w:t>
      </w:r>
      <w:r w:rsidR="00826183">
        <w:rPr>
          <w:rFonts w:ascii="Arial" w:hAnsi="Arial" w:cs="Arial"/>
          <w:sz w:val="22"/>
          <w:szCs w:val="22"/>
        </w:rPr>
        <w:t>K</w:t>
      </w:r>
      <w:r w:rsidR="00DD3268">
        <w:rPr>
          <w:rFonts w:ascii="Arial" w:hAnsi="Arial" w:cs="Arial"/>
          <w:sz w:val="22"/>
          <w:szCs w:val="22"/>
        </w:rPr>
        <w:t>ishan</w:t>
      </w:r>
    </w:p>
    <w:p w:rsidR="007E40EF" w:rsidRDefault="007E40EF">
      <w:pPr>
        <w:pStyle w:val="BodyText"/>
        <w:ind w:firstLine="720"/>
      </w:pPr>
      <w:r>
        <w:rPr>
          <w:rFonts w:ascii="Arial" w:hAnsi="Arial" w:cs="Arial"/>
          <w:b/>
          <w:sz w:val="22"/>
          <w:szCs w:val="22"/>
        </w:rPr>
        <w:t>Date of Birth</w:t>
      </w:r>
      <w:r w:rsidR="00DD3268">
        <w:rPr>
          <w:rFonts w:ascii="Arial" w:hAnsi="Arial" w:cs="Arial"/>
          <w:sz w:val="22"/>
          <w:szCs w:val="22"/>
        </w:rPr>
        <w:tab/>
      </w:r>
      <w:r w:rsidR="00DD3268">
        <w:rPr>
          <w:rFonts w:ascii="Arial" w:hAnsi="Arial" w:cs="Arial"/>
          <w:sz w:val="22"/>
          <w:szCs w:val="22"/>
        </w:rPr>
        <w:tab/>
      </w:r>
      <w:r w:rsidR="00DD3268">
        <w:rPr>
          <w:rFonts w:ascii="Arial" w:hAnsi="Arial" w:cs="Arial"/>
          <w:sz w:val="22"/>
          <w:szCs w:val="22"/>
        </w:rPr>
        <w:tab/>
        <w:t xml:space="preserve">: 15 </w:t>
      </w:r>
      <w:proofErr w:type="gramStart"/>
      <w:r w:rsidR="00C87063">
        <w:rPr>
          <w:rFonts w:ascii="Arial" w:hAnsi="Arial" w:cs="Arial"/>
          <w:sz w:val="22"/>
          <w:szCs w:val="22"/>
        </w:rPr>
        <w:t>June</w:t>
      </w:r>
      <w:r w:rsidR="00DD3268">
        <w:rPr>
          <w:rFonts w:ascii="Arial" w:hAnsi="Arial" w:cs="Arial"/>
          <w:sz w:val="22"/>
          <w:szCs w:val="22"/>
        </w:rPr>
        <w:t xml:space="preserve">  1991</w:t>
      </w:r>
      <w:proofErr w:type="gramEnd"/>
    </w:p>
    <w:p w:rsidR="007E40EF" w:rsidRDefault="007E40EF">
      <w:pPr>
        <w:pStyle w:val="BodyText"/>
        <w:ind w:firstLine="720"/>
      </w:pPr>
      <w:r>
        <w:rPr>
          <w:rFonts w:ascii="Arial" w:hAnsi="Arial" w:cs="Arial"/>
          <w:b/>
          <w:sz w:val="22"/>
          <w:szCs w:val="22"/>
        </w:rPr>
        <w:t>Languages Known</w:t>
      </w:r>
      <w:r>
        <w:rPr>
          <w:rFonts w:ascii="Arial" w:hAnsi="Arial" w:cs="Arial"/>
          <w:sz w:val="22"/>
          <w:szCs w:val="22"/>
        </w:rPr>
        <w:tab/>
      </w:r>
      <w:r>
        <w:rPr>
          <w:rFonts w:ascii="Arial" w:hAnsi="Arial" w:cs="Arial"/>
          <w:sz w:val="22"/>
          <w:szCs w:val="22"/>
        </w:rPr>
        <w:tab/>
        <w:t>: English, Hindi.</w:t>
      </w:r>
    </w:p>
    <w:p w:rsidR="007E40EF" w:rsidRDefault="007E40EF">
      <w:r>
        <w:rPr>
          <w:rFonts w:ascii="Arial" w:hAnsi="Arial" w:cs="Arial"/>
          <w:b/>
          <w:sz w:val="22"/>
          <w:szCs w:val="22"/>
        </w:rPr>
        <w:t>Marital Status</w:t>
      </w:r>
      <w:r w:rsidR="00DD3268">
        <w:rPr>
          <w:rFonts w:ascii="Arial" w:hAnsi="Arial" w:cs="Arial"/>
          <w:sz w:val="22"/>
          <w:szCs w:val="22"/>
        </w:rPr>
        <w:tab/>
      </w:r>
      <w:r w:rsidR="00DD3268">
        <w:rPr>
          <w:rFonts w:ascii="Arial" w:hAnsi="Arial" w:cs="Arial"/>
          <w:sz w:val="22"/>
          <w:szCs w:val="22"/>
        </w:rPr>
        <w:tab/>
        <w:t xml:space="preserve">: </w:t>
      </w:r>
      <w:r w:rsidR="00826183">
        <w:rPr>
          <w:rFonts w:ascii="Arial" w:hAnsi="Arial" w:cs="Arial"/>
          <w:sz w:val="22"/>
          <w:szCs w:val="22"/>
        </w:rPr>
        <w:t>M</w:t>
      </w:r>
      <w:r w:rsidR="00DD3268">
        <w:rPr>
          <w:rFonts w:ascii="Arial" w:hAnsi="Arial" w:cs="Arial"/>
          <w:sz w:val="22"/>
          <w:szCs w:val="22"/>
        </w:rPr>
        <w:t>arried</w:t>
      </w:r>
    </w:p>
    <w:p w:rsidR="007E40EF" w:rsidRDefault="007E40EF">
      <w:r>
        <w:rPr>
          <w:rFonts w:ascii="Arial" w:hAnsi="Arial" w:cs="Arial"/>
          <w:b/>
          <w:sz w:val="22"/>
          <w:szCs w:val="22"/>
        </w:rPr>
        <w:t xml:space="preserve">Permanent Address   </w:t>
      </w:r>
      <w:r w:rsidR="00826183">
        <w:rPr>
          <w:rFonts w:ascii="Arial" w:hAnsi="Arial" w:cs="Arial"/>
          <w:sz w:val="22"/>
          <w:szCs w:val="22"/>
        </w:rPr>
        <w:tab/>
        <w:t>: Jagdamba dairy, Gali no:-2, Ravi Nagar, Basai</w:t>
      </w:r>
      <w:r w:rsidR="00C87063">
        <w:rPr>
          <w:rFonts w:ascii="Arial" w:hAnsi="Arial" w:cs="Arial"/>
          <w:sz w:val="22"/>
          <w:szCs w:val="22"/>
        </w:rPr>
        <w:t xml:space="preserve"> </w:t>
      </w:r>
      <w:r w:rsidR="00826183">
        <w:rPr>
          <w:rFonts w:ascii="Arial" w:hAnsi="Arial" w:cs="Arial"/>
          <w:sz w:val="22"/>
          <w:szCs w:val="22"/>
        </w:rPr>
        <w:t xml:space="preserve">Raod,       .Gurugram (Haryana).  </w:t>
      </w:r>
    </w:p>
    <w:p w:rsidR="007E40EF" w:rsidRDefault="007E40EF"/>
    <w:p w:rsidR="007E40EF" w:rsidRDefault="007E40EF"/>
    <w:p w:rsidR="007E40EF" w:rsidRDefault="007E40EF"/>
    <w:p w:rsidR="007E40EF" w:rsidRDefault="007E40EF">
      <w:pPr>
        <w:widowControl w:val="0"/>
        <w:autoSpaceDE w:val="0"/>
        <w:spacing w:line="200" w:lineRule="exact"/>
        <w:rPr>
          <w:rFonts w:ascii="Verdana" w:hAnsi="Verdana" w:cs="Verdana"/>
          <w:color w:val="000000"/>
          <w:sz w:val="20"/>
          <w:szCs w:val="20"/>
        </w:rPr>
      </w:pPr>
    </w:p>
    <w:p w:rsidR="007E40EF" w:rsidRDefault="007E40EF">
      <w:pPr>
        <w:widowControl w:val="0"/>
        <w:autoSpaceDE w:val="0"/>
      </w:pPr>
      <w:r>
        <w:rPr>
          <w:rFonts w:ascii="Arial" w:hAnsi="Arial" w:cs="Arial"/>
          <w:b/>
          <w:bCs/>
          <w:color w:val="000000"/>
          <w:sz w:val="22"/>
          <w:szCs w:val="22"/>
        </w:rPr>
        <w:t>D</w:t>
      </w:r>
      <w:r>
        <w:rPr>
          <w:rFonts w:ascii="Arial" w:hAnsi="Arial" w:cs="Arial"/>
          <w:b/>
          <w:bCs/>
          <w:color w:val="000000"/>
          <w:spacing w:val="1"/>
          <w:sz w:val="22"/>
          <w:szCs w:val="22"/>
        </w:rPr>
        <w:t>A</w:t>
      </w:r>
      <w:r>
        <w:rPr>
          <w:rFonts w:ascii="Arial" w:hAnsi="Arial" w:cs="Arial"/>
          <w:b/>
          <w:bCs/>
          <w:color w:val="000000"/>
          <w:sz w:val="22"/>
          <w:szCs w:val="22"/>
        </w:rPr>
        <w:t>T</w:t>
      </w:r>
      <w:r>
        <w:rPr>
          <w:rFonts w:ascii="Arial" w:hAnsi="Arial" w:cs="Arial"/>
          <w:b/>
          <w:bCs/>
          <w:color w:val="000000"/>
          <w:spacing w:val="-1"/>
          <w:sz w:val="22"/>
          <w:szCs w:val="22"/>
        </w:rPr>
        <w:t>E</w:t>
      </w:r>
      <w:r>
        <w:rPr>
          <w:rFonts w:ascii="Arial" w:hAnsi="Arial" w:cs="Arial"/>
          <w:b/>
          <w:bCs/>
          <w:color w:val="000000"/>
          <w:sz w:val="22"/>
          <w:szCs w:val="22"/>
        </w:rPr>
        <w:t xml:space="preserve">:                                                                                                                   </w:t>
      </w:r>
    </w:p>
    <w:p w:rsidR="007E40EF" w:rsidRDefault="007E40EF">
      <w:r>
        <w:rPr>
          <w:rFonts w:ascii="Arial" w:hAnsi="Arial" w:cs="Arial"/>
          <w:b/>
          <w:bCs/>
          <w:color w:val="000000"/>
          <w:spacing w:val="-1"/>
          <w:sz w:val="22"/>
          <w:szCs w:val="22"/>
        </w:rPr>
        <w:t>P</w:t>
      </w:r>
      <w:r>
        <w:rPr>
          <w:rFonts w:ascii="Arial" w:hAnsi="Arial" w:cs="Arial"/>
          <w:b/>
          <w:bCs/>
          <w:color w:val="000000"/>
          <w:spacing w:val="1"/>
          <w:sz w:val="22"/>
          <w:szCs w:val="22"/>
        </w:rPr>
        <w:t>LA</w:t>
      </w:r>
      <w:r>
        <w:rPr>
          <w:rFonts w:ascii="Arial" w:hAnsi="Arial" w:cs="Arial"/>
          <w:b/>
          <w:bCs/>
          <w:color w:val="000000"/>
          <w:spacing w:val="-1"/>
          <w:sz w:val="22"/>
          <w:szCs w:val="22"/>
        </w:rPr>
        <w:t>CE</w:t>
      </w:r>
      <w:r>
        <w:rPr>
          <w:rFonts w:ascii="Arial" w:hAnsi="Arial" w:cs="Arial"/>
          <w:b/>
          <w:bCs/>
          <w:color w:val="000000"/>
          <w:sz w:val="22"/>
          <w:szCs w:val="22"/>
        </w:rPr>
        <w:t>:</w:t>
      </w:r>
      <w:r>
        <w:rPr>
          <w:rFonts w:ascii="Verdana" w:hAnsi="Verdana" w:cs="Verdana"/>
          <w:b/>
          <w:bCs/>
          <w:color w:val="000000"/>
          <w:sz w:val="20"/>
          <w:szCs w:val="20"/>
        </w:rPr>
        <w:tab/>
      </w:r>
    </w:p>
    <w:p w:rsidR="007E40EF" w:rsidRDefault="00DD3268">
      <w:r>
        <w:rPr>
          <w:rFonts w:ascii="Arial" w:hAnsi="Arial" w:cs="Arial"/>
          <w:b/>
        </w:rPr>
        <w:t>(DHEERAJ</w:t>
      </w:r>
      <w:r w:rsidR="007E40EF">
        <w:rPr>
          <w:rFonts w:ascii="Arial" w:hAnsi="Arial" w:cs="Arial"/>
          <w:b/>
        </w:rPr>
        <w:t xml:space="preserve"> KUMAR)</w:t>
      </w:r>
    </w:p>
    <w:p w:rsidR="007E40EF" w:rsidRDefault="007E40EF">
      <w:pPr>
        <w:rPr>
          <w:rFonts w:ascii="Verdana" w:hAnsi="Verdana" w:cs="Verdana"/>
          <w:vanish/>
          <w:color w:val="000000"/>
          <w:sz w:val="20"/>
          <w:szCs w:val="20"/>
        </w:rPr>
      </w:pPr>
      <w:bookmarkStart w:id="1" w:name="_PictureBullets"/>
      <w:bookmarkEnd w:id="1"/>
    </w:p>
    <w:sectPr w:rsidR="007E40EF" w:rsidSect="00B906A5">
      <w:headerReference w:type="even" r:id="rId7"/>
      <w:headerReference w:type="default" r:id="rId8"/>
      <w:footerReference w:type="even" r:id="rId9"/>
      <w:footerReference w:type="default" r:id="rId10"/>
      <w:headerReference w:type="first" r:id="rId11"/>
      <w:footerReference w:type="first" r:id="rId12"/>
      <w:pgSz w:w="12240" w:h="15840"/>
      <w:pgMar w:top="576" w:right="1440" w:bottom="116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201" w:rsidRDefault="002E5201" w:rsidP="00B00CC6">
      <w:r>
        <w:separator/>
      </w:r>
    </w:p>
  </w:endnote>
  <w:endnote w:type="continuationSeparator" w:id="0">
    <w:p w:rsidR="002E5201" w:rsidRDefault="002E5201" w:rsidP="00B00CC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80"/>
    <w:family w:val="swiss"/>
    <w:pitch w:val="variable"/>
    <w:sig w:usb0="00000000" w:usb1="00000000" w:usb2="00000000" w:usb3="00000000" w:csb0="00000000"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CC6" w:rsidRDefault="00B00C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CC6" w:rsidRDefault="00B00C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CC6" w:rsidRDefault="00B00C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201" w:rsidRDefault="002E5201" w:rsidP="00B00CC6">
      <w:r>
        <w:separator/>
      </w:r>
    </w:p>
  </w:footnote>
  <w:footnote w:type="continuationSeparator" w:id="0">
    <w:p w:rsidR="002E5201" w:rsidRDefault="002E5201" w:rsidP="00B00C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CC6" w:rsidRDefault="00B00C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CC6" w:rsidRDefault="00B00CC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CC6" w:rsidRDefault="00B00C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0"/>
        </w:tabs>
        <w:ind w:left="360" w:hanging="360"/>
      </w:pPr>
      <w:rPr>
        <w:rFonts w:ascii="Wingdings" w:hAnsi="Wingdings" w:cs="Wingdings" w:hint="default"/>
        <w:color w:val="0000FF"/>
        <w:sz w:val="22"/>
        <w:szCs w:val="22"/>
      </w:rPr>
    </w:lvl>
  </w:abstractNum>
  <w:abstractNum w:abstractNumId="2">
    <w:nsid w:val="00000003"/>
    <w:multiLevelType w:val="singleLevel"/>
    <w:tmpl w:val="00000003"/>
    <w:name w:val="WW8Num3"/>
    <w:lvl w:ilvl="0">
      <w:start w:val="1"/>
      <w:numFmt w:val="bullet"/>
      <w:lvlText w:val=""/>
      <w:lvlJc w:val="left"/>
      <w:pPr>
        <w:tabs>
          <w:tab w:val="num" w:pos="0"/>
        </w:tabs>
        <w:ind w:left="360" w:hanging="360"/>
      </w:pPr>
      <w:rPr>
        <w:rFonts w:ascii="Wingdings" w:hAnsi="Wingdings" w:cs="Wingdings" w:hint="default"/>
      </w:rPr>
    </w:lvl>
  </w:abstractNum>
  <w:abstractNum w:abstractNumId="3">
    <w:nsid w:val="00000004"/>
    <w:multiLevelType w:val="singleLevel"/>
    <w:tmpl w:val="00000004"/>
    <w:name w:val="WW8Num4"/>
    <w:lvl w:ilvl="0">
      <w:start w:val="1"/>
      <w:numFmt w:val="bullet"/>
      <w:lvlText w:val=""/>
      <w:lvlJc w:val="left"/>
      <w:pPr>
        <w:tabs>
          <w:tab w:val="num" w:pos="0"/>
        </w:tabs>
        <w:ind w:left="360" w:hanging="360"/>
      </w:pPr>
      <w:rPr>
        <w:rFonts w:ascii="Wingdings" w:hAnsi="Wingdings" w:cs="Wingdings" w:hint="default"/>
        <w:color w:val="000000"/>
        <w:spacing w:val="-1"/>
        <w:sz w:val="22"/>
        <w:szCs w:val="22"/>
      </w:rPr>
    </w:lvl>
  </w:abstractNum>
  <w:abstractNum w:abstractNumId="4">
    <w:nsid w:val="00000005"/>
    <w:multiLevelType w:val="singleLevel"/>
    <w:tmpl w:val="00000005"/>
    <w:name w:val="WW8Num5"/>
    <w:lvl w:ilvl="0">
      <w:start w:val="1"/>
      <w:numFmt w:val="bullet"/>
      <w:lvlText w:val=""/>
      <w:lvlJc w:val="left"/>
      <w:pPr>
        <w:tabs>
          <w:tab w:val="num" w:pos="0"/>
        </w:tabs>
        <w:ind w:left="360" w:hanging="360"/>
      </w:pPr>
      <w:rPr>
        <w:rFonts w:ascii="Wingdings" w:hAnsi="Wingdings" w:cs="Wingdings" w:hint="default"/>
        <w:color w:val="0000FF"/>
      </w:rPr>
    </w:lvl>
  </w:abstractNum>
  <w:abstractNum w:abstractNumId="5">
    <w:nsid w:val="00000006"/>
    <w:multiLevelType w:val="singleLevel"/>
    <w:tmpl w:val="00000006"/>
    <w:name w:val="WW8Num6"/>
    <w:lvl w:ilvl="0">
      <w:start w:val="1"/>
      <w:numFmt w:val="bullet"/>
      <w:lvlText w:val=""/>
      <w:lvlJc w:val="left"/>
      <w:pPr>
        <w:tabs>
          <w:tab w:val="num" w:pos="0"/>
        </w:tabs>
        <w:ind w:left="360" w:hanging="360"/>
      </w:pPr>
      <w:rPr>
        <w:rFonts w:ascii="Wingdings" w:hAnsi="Wingdings" w:cs="Wingdings" w:hint="default"/>
        <w:color w:val="000000"/>
      </w:rPr>
    </w:lvl>
  </w:abstractNum>
  <w:abstractNum w:abstractNumId="6">
    <w:nsid w:val="00000007"/>
    <w:multiLevelType w:val="singleLevel"/>
    <w:tmpl w:val="00000007"/>
    <w:name w:val="WW8Num7"/>
    <w:lvl w:ilvl="0">
      <w:start w:val="1"/>
      <w:numFmt w:val="bullet"/>
      <w:lvlText w:val=""/>
      <w:lvlJc w:val="left"/>
      <w:pPr>
        <w:tabs>
          <w:tab w:val="num" w:pos="0"/>
        </w:tabs>
        <w:ind w:left="360" w:hanging="360"/>
      </w:pPr>
      <w:rPr>
        <w:rFonts w:ascii="Wingdings" w:hAnsi="Wingdings" w:cs="Wingdings" w:hint="default"/>
        <w:color w:val="000000"/>
      </w:rPr>
    </w:lvl>
  </w:abstractNum>
  <w:abstractNum w:abstractNumId="7">
    <w:nsid w:val="00000008"/>
    <w:multiLevelType w:val="singleLevel"/>
    <w:tmpl w:val="00000008"/>
    <w:name w:val="WW8Num8"/>
    <w:lvl w:ilvl="0">
      <w:start w:val="1"/>
      <w:numFmt w:val="bullet"/>
      <w:lvlText w:val=""/>
      <w:lvlJc w:val="left"/>
      <w:pPr>
        <w:tabs>
          <w:tab w:val="num" w:pos="0"/>
        </w:tabs>
        <w:ind w:left="360" w:hanging="360"/>
      </w:pPr>
      <w:rPr>
        <w:rFonts w:ascii="Wingdings" w:hAnsi="Wingdings" w:cs="Wingdings" w:hint="default"/>
        <w:sz w:val="22"/>
        <w:szCs w:val="22"/>
        <w:lang w:val="en-US"/>
      </w:rPr>
    </w:lvl>
  </w:abstractNum>
  <w:abstractNum w:abstractNumId="8">
    <w:nsid w:val="00000009"/>
    <w:multiLevelType w:val="singleLevel"/>
    <w:tmpl w:val="00000009"/>
    <w:name w:val="WW8Num9"/>
    <w:lvl w:ilvl="0">
      <w:start w:val="1"/>
      <w:numFmt w:val="bullet"/>
      <w:lvlText w:val=""/>
      <w:lvlJc w:val="left"/>
      <w:pPr>
        <w:tabs>
          <w:tab w:val="num" w:pos="0"/>
        </w:tabs>
        <w:ind w:left="360" w:hanging="360"/>
      </w:pPr>
      <w:rPr>
        <w:rFonts w:ascii="Wingdings" w:hAnsi="Wingdings" w:cs="Wingdings" w:hint="default"/>
        <w:color w:val="0000FF"/>
      </w:rPr>
    </w:lvl>
  </w:abstractNum>
  <w:abstractNum w:abstractNumId="9">
    <w:nsid w:val="0000000A"/>
    <w:multiLevelType w:val="singleLevel"/>
    <w:tmpl w:val="0000000A"/>
    <w:name w:val="WW8Num10"/>
    <w:lvl w:ilvl="0">
      <w:start w:val="1"/>
      <w:numFmt w:val="bullet"/>
      <w:lvlText w:val=""/>
      <w:lvlJc w:val="left"/>
      <w:pPr>
        <w:tabs>
          <w:tab w:val="num" w:pos="0"/>
        </w:tabs>
        <w:ind w:left="360" w:hanging="360"/>
      </w:pPr>
      <w:rPr>
        <w:rFonts w:ascii="Wingdings" w:hAnsi="Wingdings" w:cs="Wingdings" w:hint="default"/>
        <w:sz w:val="22"/>
        <w:szCs w:val="22"/>
      </w:rPr>
    </w:lvl>
  </w:abstractNum>
  <w:abstractNum w:abstractNumId="10">
    <w:nsid w:val="0000000B"/>
    <w:multiLevelType w:val="singleLevel"/>
    <w:tmpl w:val="0000000B"/>
    <w:name w:val="WW8Num11"/>
    <w:lvl w:ilvl="0">
      <w:start w:val="1"/>
      <w:numFmt w:val="bullet"/>
      <w:lvlText w:val=""/>
      <w:lvlJc w:val="left"/>
      <w:pPr>
        <w:tabs>
          <w:tab w:val="num" w:pos="0"/>
        </w:tabs>
        <w:ind w:left="360" w:hanging="360"/>
      </w:pPr>
      <w:rPr>
        <w:rFonts w:ascii="Wingdings" w:hAnsi="Wingdings" w:cs="Wingdings" w:hint="default"/>
        <w:color w:val="000000"/>
      </w:rPr>
    </w:lvl>
  </w:abstractNum>
  <w:abstractNum w:abstractNumId="11">
    <w:nsid w:val="0000000C"/>
    <w:multiLevelType w:val="singleLevel"/>
    <w:tmpl w:val="0000000C"/>
    <w:name w:val="WW8Num12"/>
    <w:lvl w:ilvl="0">
      <w:start w:val="1"/>
      <w:numFmt w:val="bullet"/>
      <w:lvlText w:val=""/>
      <w:lvlJc w:val="left"/>
      <w:pPr>
        <w:tabs>
          <w:tab w:val="num" w:pos="0"/>
        </w:tabs>
        <w:ind w:left="450" w:hanging="360"/>
      </w:pPr>
      <w:rPr>
        <w:rFonts w:ascii="Wingdings" w:hAnsi="Wingdings" w:cs="Wingdings" w:hint="default"/>
        <w:color w:val="0000FF"/>
        <w:sz w:val="22"/>
        <w:szCs w:val="22"/>
      </w:rPr>
    </w:lvl>
  </w:abstractNum>
  <w:abstractNum w:abstractNumId="12">
    <w:nsid w:val="0000000D"/>
    <w:multiLevelType w:val="singleLevel"/>
    <w:tmpl w:val="0000000D"/>
    <w:name w:val="WW8Num13"/>
    <w:lvl w:ilvl="0">
      <w:start w:val="1"/>
      <w:numFmt w:val="bullet"/>
      <w:lvlText w:val=""/>
      <w:lvlJc w:val="left"/>
      <w:pPr>
        <w:tabs>
          <w:tab w:val="num" w:pos="0"/>
        </w:tabs>
        <w:ind w:left="360" w:hanging="360"/>
      </w:pPr>
      <w:rPr>
        <w:rFonts w:ascii="Wingdings" w:hAnsi="Wingdings" w:cs="Wingdings" w:hint="default"/>
        <w:color w:val="000000"/>
        <w:sz w:val="22"/>
        <w:szCs w:val="22"/>
      </w:rPr>
    </w:lvl>
  </w:abstractNum>
  <w:abstractNum w:abstractNumId="13">
    <w:nsid w:val="0000000E"/>
    <w:multiLevelType w:val="singleLevel"/>
    <w:tmpl w:val="0000000E"/>
    <w:name w:val="WW8Num14"/>
    <w:lvl w:ilvl="0">
      <w:start w:val="1"/>
      <w:numFmt w:val="bullet"/>
      <w:lvlText w:val=""/>
      <w:lvlJc w:val="left"/>
      <w:pPr>
        <w:tabs>
          <w:tab w:val="num" w:pos="0"/>
        </w:tabs>
        <w:ind w:left="360" w:hanging="360"/>
      </w:pPr>
      <w:rPr>
        <w:rFonts w:ascii="Wingdings" w:hAnsi="Wingdings" w:cs="Wingdings" w:hint="default"/>
        <w:sz w:val="22"/>
        <w:szCs w:val="22"/>
      </w:rPr>
    </w:lvl>
  </w:abstractNum>
  <w:abstractNum w:abstractNumId="14">
    <w:nsid w:val="0000000F"/>
    <w:multiLevelType w:val="singleLevel"/>
    <w:tmpl w:val="0000000F"/>
    <w:name w:val="WW8Num15"/>
    <w:lvl w:ilvl="0">
      <w:start w:val="1"/>
      <w:numFmt w:val="bullet"/>
      <w:lvlText w:val=""/>
      <w:lvlJc w:val="left"/>
      <w:pPr>
        <w:tabs>
          <w:tab w:val="num" w:pos="0"/>
        </w:tabs>
        <w:ind w:left="360" w:hanging="360"/>
      </w:pPr>
      <w:rPr>
        <w:rFonts w:ascii="Wingdings" w:hAnsi="Wingdings" w:cs="Wingdings" w:hint="default"/>
        <w:sz w:val="24"/>
        <w:szCs w:val="24"/>
      </w:rPr>
    </w:lvl>
  </w:abstractNum>
  <w:abstractNum w:abstractNumId="15">
    <w:nsid w:val="00000010"/>
    <w:multiLevelType w:val="singleLevel"/>
    <w:tmpl w:val="00000010"/>
    <w:name w:val="WW8Num16"/>
    <w:lvl w:ilvl="0">
      <w:start w:val="1"/>
      <w:numFmt w:val="bullet"/>
      <w:lvlText w:val=""/>
      <w:lvlJc w:val="left"/>
      <w:pPr>
        <w:tabs>
          <w:tab w:val="num" w:pos="360"/>
        </w:tabs>
        <w:ind w:left="360" w:hanging="360"/>
      </w:pPr>
      <w:rPr>
        <w:rFonts w:ascii="Wingdings" w:hAnsi="Wingdings" w:cs="Wingdings" w:hint="default"/>
        <w:color w:val="0000FF"/>
      </w:rPr>
    </w:lvl>
  </w:abstractNum>
  <w:abstractNum w:abstractNumId="16">
    <w:nsid w:val="00000011"/>
    <w:multiLevelType w:val="singleLevel"/>
    <w:tmpl w:val="00000011"/>
    <w:name w:val="WW8Num17"/>
    <w:lvl w:ilvl="0">
      <w:start w:val="1"/>
      <w:numFmt w:val="bullet"/>
      <w:lvlText w:val=""/>
      <w:lvlJc w:val="left"/>
      <w:pPr>
        <w:tabs>
          <w:tab w:val="num" w:pos="0"/>
        </w:tabs>
        <w:ind w:left="360" w:hanging="360"/>
      </w:pPr>
      <w:rPr>
        <w:rFonts w:ascii="Wingdings" w:hAnsi="Wingdings" w:cs="Wingdings" w:hint="default"/>
        <w:color w:val="auto"/>
      </w:rPr>
    </w:lvl>
  </w:abstractNum>
  <w:abstractNum w:abstractNumId="17">
    <w:nsid w:val="00000012"/>
    <w:multiLevelType w:val="singleLevel"/>
    <w:tmpl w:val="00000012"/>
    <w:name w:val="WW8Num18"/>
    <w:lvl w:ilvl="0">
      <w:start w:val="1"/>
      <w:numFmt w:val="bullet"/>
      <w:lvlText w:val=""/>
      <w:lvlJc w:val="left"/>
      <w:pPr>
        <w:tabs>
          <w:tab w:val="num" w:pos="0"/>
        </w:tabs>
        <w:ind w:left="360" w:hanging="360"/>
      </w:pPr>
      <w:rPr>
        <w:rFonts w:ascii="Wingdings" w:hAnsi="Wingdings" w:cs="Wingdings" w:hint="default"/>
        <w:color w:val="000000"/>
        <w:sz w:val="22"/>
        <w:szCs w:val="22"/>
        <w:lang w:val="en-IN"/>
      </w:rPr>
    </w:lvl>
  </w:abstractNum>
  <w:abstractNum w:abstractNumId="18">
    <w:nsid w:val="00000013"/>
    <w:multiLevelType w:val="singleLevel"/>
    <w:tmpl w:val="00000013"/>
    <w:name w:val="WW8Num19"/>
    <w:lvl w:ilvl="0">
      <w:start w:val="1"/>
      <w:numFmt w:val="bullet"/>
      <w:lvlText w:val=""/>
      <w:lvlJc w:val="left"/>
      <w:pPr>
        <w:tabs>
          <w:tab w:val="num" w:pos="0"/>
        </w:tabs>
        <w:ind w:left="360" w:hanging="360"/>
      </w:pPr>
      <w:rPr>
        <w:rFonts w:ascii="Wingdings" w:hAnsi="Wingdings" w:cs="Wingdings" w:hint="default"/>
      </w:rPr>
    </w:lvl>
  </w:abstractNum>
  <w:abstractNum w:abstractNumId="19">
    <w:nsid w:val="00000014"/>
    <w:multiLevelType w:val="singleLevel"/>
    <w:tmpl w:val="00000014"/>
    <w:name w:val="WW8Num20"/>
    <w:lvl w:ilvl="0">
      <w:start w:val="1"/>
      <w:numFmt w:val="bullet"/>
      <w:lvlText w:val=""/>
      <w:lvlJc w:val="left"/>
      <w:pPr>
        <w:tabs>
          <w:tab w:val="num" w:pos="450"/>
        </w:tabs>
        <w:ind w:left="450" w:hanging="360"/>
      </w:pPr>
      <w:rPr>
        <w:rFonts w:ascii="Wingdings" w:hAnsi="Wingdings" w:cs="Wingdings" w:hint="default"/>
        <w:sz w:val="22"/>
        <w:szCs w:val="22"/>
      </w:rPr>
    </w:lvl>
  </w:abstractNum>
  <w:abstractNum w:abstractNumId="20">
    <w:nsid w:val="00000015"/>
    <w:multiLevelType w:val="singleLevel"/>
    <w:tmpl w:val="00000015"/>
    <w:name w:val="WW8Num21"/>
    <w:lvl w:ilvl="0">
      <w:start w:val="1"/>
      <w:numFmt w:val="bullet"/>
      <w:lvlText w:val=""/>
      <w:lvlJc w:val="left"/>
      <w:pPr>
        <w:tabs>
          <w:tab w:val="num" w:pos="0"/>
        </w:tabs>
        <w:ind w:left="360" w:hanging="360"/>
      </w:pPr>
      <w:rPr>
        <w:rFonts w:ascii="Wingdings" w:hAnsi="Wingdings" w:cs="Wingdings" w:hint="default"/>
        <w:color w:val="0000FF"/>
        <w:sz w:val="22"/>
        <w:szCs w:val="22"/>
      </w:rPr>
    </w:lvl>
  </w:abstractNum>
  <w:abstractNum w:abstractNumId="21">
    <w:nsid w:val="0E1E354B"/>
    <w:multiLevelType w:val="hybridMultilevel"/>
    <w:tmpl w:val="87DEA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2">
    <w:nsid w:val="3B224C0A"/>
    <w:multiLevelType w:val="hybridMultilevel"/>
    <w:tmpl w:val="CC12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nsid w:val="3D5D5E7B"/>
    <w:multiLevelType w:val="hybridMultilevel"/>
    <w:tmpl w:val="AED00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nsid w:val="7200304F"/>
    <w:multiLevelType w:val="hybridMultilevel"/>
    <w:tmpl w:val="02F84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760F6847"/>
    <w:multiLevelType w:val="hybridMultilevel"/>
    <w:tmpl w:val="8228D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nsid w:val="77E314D1"/>
    <w:multiLevelType w:val="hybridMultilevel"/>
    <w:tmpl w:val="8E82B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5"/>
  </w:num>
  <w:num w:numId="23">
    <w:abstractNumId w:val="23"/>
  </w:num>
  <w:num w:numId="24">
    <w:abstractNumId w:val="24"/>
  </w:num>
  <w:num w:numId="25">
    <w:abstractNumId w:val="26"/>
  </w:num>
  <w:num w:numId="26">
    <w:abstractNumId w:val="22"/>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4338"/>
  </w:hdrShapeDefaults>
  <w:footnotePr>
    <w:footnote w:id="-1"/>
    <w:footnote w:id="0"/>
  </w:footnotePr>
  <w:endnotePr>
    <w:endnote w:id="-1"/>
    <w:endnote w:id="0"/>
  </w:endnotePr>
  <w:compat/>
  <w:rsids>
    <w:rsidRoot w:val="002F64AE"/>
    <w:rsid w:val="00045A7E"/>
    <w:rsid w:val="000C12E8"/>
    <w:rsid w:val="000D59B2"/>
    <w:rsid w:val="0022694E"/>
    <w:rsid w:val="002772B9"/>
    <w:rsid w:val="002861D0"/>
    <w:rsid w:val="002B69D9"/>
    <w:rsid w:val="002E5201"/>
    <w:rsid w:val="002F64AE"/>
    <w:rsid w:val="003B7154"/>
    <w:rsid w:val="0043244A"/>
    <w:rsid w:val="004F00A7"/>
    <w:rsid w:val="00506AE0"/>
    <w:rsid w:val="00512C92"/>
    <w:rsid w:val="00521EA7"/>
    <w:rsid w:val="005634C2"/>
    <w:rsid w:val="00586B1A"/>
    <w:rsid w:val="005A2DBC"/>
    <w:rsid w:val="00610AE6"/>
    <w:rsid w:val="00611830"/>
    <w:rsid w:val="00691E27"/>
    <w:rsid w:val="00720C80"/>
    <w:rsid w:val="007541B1"/>
    <w:rsid w:val="007A1009"/>
    <w:rsid w:val="007E40EF"/>
    <w:rsid w:val="007E711C"/>
    <w:rsid w:val="00826183"/>
    <w:rsid w:val="00834CCE"/>
    <w:rsid w:val="00875CC7"/>
    <w:rsid w:val="00944890"/>
    <w:rsid w:val="00952208"/>
    <w:rsid w:val="009B13FC"/>
    <w:rsid w:val="00A0755C"/>
    <w:rsid w:val="00A25831"/>
    <w:rsid w:val="00A51AC7"/>
    <w:rsid w:val="00AA5C97"/>
    <w:rsid w:val="00AD31B7"/>
    <w:rsid w:val="00B00CC6"/>
    <w:rsid w:val="00B226A1"/>
    <w:rsid w:val="00B906A5"/>
    <w:rsid w:val="00C5049C"/>
    <w:rsid w:val="00C87063"/>
    <w:rsid w:val="00C91924"/>
    <w:rsid w:val="00CA0A4D"/>
    <w:rsid w:val="00CE391A"/>
    <w:rsid w:val="00CF5AF1"/>
    <w:rsid w:val="00DA62E6"/>
    <w:rsid w:val="00DD3268"/>
    <w:rsid w:val="00DF306E"/>
    <w:rsid w:val="00F258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 2"/>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6A5"/>
    <w:pPr>
      <w:suppressAutoHyphens/>
    </w:pPr>
    <w:rPr>
      <w:sz w:val="24"/>
      <w:szCs w:val="24"/>
      <w:lang w:val="en-US" w:eastAsia="ja-JP"/>
    </w:rPr>
  </w:style>
  <w:style w:type="paragraph" w:styleId="Heading1">
    <w:name w:val="heading 1"/>
    <w:basedOn w:val="Normal"/>
    <w:next w:val="Normal"/>
    <w:qFormat/>
    <w:rsid w:val="00B906A5"/>
    <w:pPr>
      <w:keepNext/>
      <w:numPr>
        <w:numId w:val="1"/>
      </w:numPr>
      <w:spacing w:before="240" w:after="60"/>
      <w:outlineLvl w:val="0"/>
    </w:pPr>
    <w:rPr>
      <w:rFonts w:ascii="Cambria" w:hAnsi="Cambria" w:cs="Cambria"/>
      <w:b/>
      <w:bCs/>
      <w:kern w:val="1"/>
      <w:sz w:val="32"/>
      <w:szCs w:val="32"/>
    </w:rPr>
  </w:style>
  <w:style w:type="paragraph" w:styleId="Heading3">
    <w:name w:val="heading 3"/>
    <w:basedOn w:val="Normal"/>
    <w:next w:val="BodyText"/>
    <w:qFormat/>
    <w:rsid w:val="00B906A5"/>
    <w:pPr>
      <w:numPr>
        <w:ilvl w:val="2"/>
        <w:numId w:val="1"/>
      </w:numPr>
      <w:spacing w:before="280" w:after="28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906A5"/>
  </w:style>
  <w:style w:type="character" w:customStyle="1" w:styleId="WW8Num1z1">
    <w:name w:val="WW8Num1z1"/>
    <w:rsid w:val="00B906A5"/>
  </w:style>
  <w:style w:type="character" w:customStyle="1" w:styleId="WW8Num1z2">
    <w:name w:val="WW8Num1z2"/>
    <w:rsid w:val="00B906A5"/>
  </w:style>
  <w:style w:type="character" w:customStyle="1" w:styleId="WW8Num1z3">
    <w:name w:val="WW8Num1z3"/>
    <w:rsid w:val="00B906A5"/>
  </w:style>
  <w:style w:type="character" w:customStyle="1" w:styleId="WW8Num1z4">
    <w:name w:val="WW8Num1z4"/>
    <w:rsid w:val="00B906A5"/>
  </w:style>
  <w:style w:type="character" w:customStyle="1" w:styleId="WW8Num1z5">
    <w:name w:val="WW8Num1z5"/>
    <w:rsid w:val="00B906A5"/>
  </w:style>
  <w:style w:type="character" w:customStyle="1" w:styleId="WW8Num1z6">
    <w:name w:val="WW8Num1z6"/>
    <w:rsid w:val="00B906A5"/>
  </w:style>
  <w:style w:type="character" w:customStyle="1" w:styleId="WW8Num1z7">
    <w:name w:val="WW8Num1z7"/>
    <w:rsid w:val="00B906A5"/>
  </w:style>
  <w:style w:type="character" w:customStyle="1" w:styleId="WW8Num1z8">
    <w:name w:val="WW8Num1z8"/>
    <w:rsid w:val="00B906A5"/>
  </w:style>
  <w:style w:type="character" w:customStyle="1" w:styleId="WW8Num2z0">
    <w:name w:val="WW8Num2z0"/>
    <w:rsid w:val="00B906A5"/>
    <w:rPr>
      <w:rFonts w:ascii="Wingdings" w:hAnsi="Wingdings" w:cs="Wingdings" w:hint="default"/>
      <w:color w:val="0000FF"/>
      <w:sz w:val="22"/>
      <w:szCs w:val="22"/>
    </w:rPr>
  </w:style>
  <w:style w:type="character" w:customStyle="1" w:styleId="WW8Num3z0">
    <w:name w:val="WW8Num3z0"/>
    <w:rsid w:val="00B906A5"/>
    <w:rPr>
      <w:rFonts w:ascii="Wingdings" w:hAnsi="Wingdings" w:cs="Wingdings" w:hint="default"/>
    </w:rPr>
  </w:style>
  <w:style w:type="character" w:customStyle="1" w:styleId="WW8Num4z0">
    <w:name w:val="WW8Num4z0"/>
    <w:rsid w:val="00B906A5"/>
    <w:rPr>
      <w:rFonts w:ascii="Wingdings" w:hAnsi="Wingdings" w:cs="Wingdings" w:hint="default"/>
      <w:color w:val="000000"/>
      <w:spacing w:val="-1"/>
      <w:sz w:val="22"/>
      <w:szCs w:val="22"/>
    </w:rPr>
  </w:style>
  <w:style w:type="character" w:customStyle="1" w:styleId="WW8Num5z0">
    <w:name w:val="WW8Num5z0"/>
    <w:rsid w:val="00B906A5"/>
    <w:rPr>
      <w:rFonts w:ascii="Wingdings" w:eastAsia="Arial" w:hAnsi="Wingdings" w:cs="Wingdings" w:hint="default"/>
      <w:color w:val="0000FF"/>
    </w:rPr>
  </w:style>
  <w:style w:type="character" w:customStyle="1" w:styleId="WW8Num6z0">
    <w:name w:val="WW8Num6z0"/>
    <w:rsid w:val="00B906A5"/>
    <w:rPr>
      <w:rFonts w:ascii="Wingdings" w:eastAsia="Arial" w:hAnsi="Wingdings" w:cs="Wingdings" w:hint="default"/>
      <w:color w:val="000000"/>
    </w:rPr>
  </w:style>
  <w:style w:type="character" w:customStyle="1" w:styleId="WW8Num7z0">
    <w:name w:val="WW8Num7z0"/>
    <w:rsid w:val="00B906A5"/>
    <w:rPr>
      <w:rFonts w:ascii="Wingdings" w:hAnsi="Wingdings" w:cs="Wingdings" w:hint="default"/>
      <w:color w:val="000000"/>
    </w:rPr>
  </w:style>
  <w:style w:type="character" w:customStyle="1" w:styleId="WW8Num8z0">
    <w:name w:val="WW8Num8z0"/>
    <w:rsid w:val="00B906A5"/>
    <w:rPr>
      <w:rFonts w:ascii="Wingdings" w:hAnsi="Wingdings" w:cs="Wingdings" w:hint="default"/>
      <w:sz w:val="22"/>
      <w:szCs w:val="22"/>
      <w:lang w:val="en-US"/>
    </w:rPr>
  </w:style>
  <w:style w:type="character" w:customStyle="1" w:styleId="WW8Num9z0">
    <w:name w:val="WW8Num9z0"/>
    <w:rsid w:val="00B906A5"/>
    <w:rPr>
      <w:rFonts w:ascii="Wingdings" w:eastAsia="Arial" w:hAnsi="Wingdings" w:cs="Wingdings" w:hint="default"/>
      <w:color w:val="0000FF"/>
    </w:rPr>
  </w:style>
  <w:style w:type="character" w:customStyle="1" w:styleId="WW8Num10z0">
    <w:name w:val="WW8Num10z0"/>
    <w:rsid w:val="00B906A5"/>
    <w:rPr>
      <w:rFonts w:ascii="Wingdings" w:hAnsi="Wingdings" w:cs="Wingdings" w:hint="default"/>
      <w:sz w:val="22"/>
      <w:szCs w:val="22"/>
    </w:rPr>
  </w:style>
  <w:style w:type="character" w:customStyle="1" w:styleId="WW8Num11z0">
    <w:name w:val="WW8Num11z0"/>
    <w:rsid w:val="00B906A5"/>
    <w:rPr>
      <w:rFonts w:ascii="Wingdings" w:hAnsi="Wingdings" w:cs="Wingdings" w:hint="default"/>
      <w:color w:val="000000"/>
    </w:rPr>
  </w:style>
  <w:style w:type="character" w:customStyle="1" w:styleId="WW8Num12z0">
    <w:name w:val="WW8Num12z0"/>
    <w:rsid w:val="00B906A5"/>
    <w:rPr>
      <w:rFonts w:ascii="Wingdings" w:eastAsia="Arial" w:hAnsi="Wingdings" w:cs="Wingdings" w:hint="default"/>
      <w:color w:val="0000FF"/>
      <w:sz w:val="22"/>
      <w:szCs w:val="22"/>
    </w:rPr>
  </w:style>
  <w:style w:type="character" w:customStyle="1" w:styleId="WW8Num13z0">
    <w:name w:val="WW8Num13z0"/>
    <w:rsid w:val="00B906A5"/>
    <w:rPr>
      <w:rFonts w:ascii="Wingdings" w:eastAsia="Arial" w:hAnsi="Wingdings" w:cs="Wingdings" w:hint="default"/>
      <w:color w:val="000000"/>
      <w:sz w:val="22"/>
      <w:szCs w:val="22"/>
    </w:rPr>
  </w:style>
  <w:style w:type="character" w:customStyle="1" w:styleId="WW8Num14z0">
    <w:name w:val="WW8Num14z0"/>
    <w:rsid w:val="00B906A5"/>
    <w:rPr>
      <w:rFonts w:ascii="Wingdings" w:hAnsi="Wingdings" w:cs="Wingdings" w:hint="default"/>
      <w:sz w:val="22"/>
      <w:szCs w:val="22"/>
    </w:rPr>
  </w:style>
  <w:style w:type="character" w:customStyle="1" w:styleId="WW8Num15z0">
    <w:name w:val="WW8Num15z0"/>
    <w:rsid w:val="00B906A5"/>
    <w:rPr>
      <w:rFonts w:ascii="Wingdings" w:hAnsi="Wingdings" w:cs="Wingdings" w:hint="default"/>
      <w:sz w:val="24"/>
      <w:szCs w:val="24"/>
    </w:rPr>
  </w:style>
  <w:style w:type="character" w:customStyle="1" w:styleId="WW8Num16z0">
    <w:name w:val="WW8Num16z0"/>
    <w:rsid w:val="00B906A5"/>
    <w:rPr>
      <w:rFonts w:ascii="Wingdings" w:eastAsia="Arial" w:hAnsi="Wingdings" w:cs="Wingdings" w:hint="default"/>
      <w:color w:val="0000FF"/>
    </w:rPr>
  </w:style>
  <w:style w:type="character" w:customStyle="1" w:styleId="WW8Num17z0">
    <w:name w:val="WW8Num17z0"/>
    <w:rsid w:val="00B906A5"/>
    <w:rPr>
      <w:rFonts w:ascii="Wingdings" w:hAnsi="Wingdings" w:cs="Wingdings" w:hint="default"/>
      <w:color w:val="auto"/>
    </w:rPr>
  </w:style>
  <w:style w:type="character" w:customStyle="1" w:styleId="WW8Num18z0">
    <w:name w:val="WW8Num18z0"/>
    <w:rsid w:val="00B906A5"/>
    <w:rPr>
      <w:rFonts w:ascii="Wingdings" w:hAnsi="Wingdings" w:cs="Wingdings" w:hint="default"/>
      <w:color w:val="000000"/>
      <w:sz w:val="22"/>
      <w:szCs w:val="22"/>
      <w:lang w:val="en-IN"/>
    </w:rPr>
  </w:style>
  <w:style w:type="character" w:customStyle="1" w:styleId="WW8Num19z0">
    <w:name w:val="WW8Num19z0"/>
    <w:rsid w:val="00B906A5"/>
    <w:rPr>
      <w:rFonts w:ascii="Wingdings" w:hAnsi="Wingdings" w:cs="Wingdings" w:hint="default"/>
    </w:rPr>
  </w:style>
  <w:style w:type="character" w:customStyle="1" w:styleId="WW8Num20z0">
    <w:name w:val="WW8Num20z0"/>
    <w:rsid w:val="00B906A5"/>
    <w:rPr>
      <w:rFonts w:ascii="Wingdings" w:hAnsi="Wingdings" w:cs="Wingdings" w:hint="default"/>
      <w:sz w:val="22"/>
      <w:szCs w:val="22"/>
    </w:rPr>
  </w:style>
  <w:style w:type="character" w:customStyle="1" w:styleId="WW8Num21z0">
    <w:name w:val="WW8Num21z0"/>
    <w:rsid w:val="00B906A5"/>
    <w:rPr>
      <w:rFonts w:ascii="Wingdings" w:eastAsia="Arial" w:hAnsi="Wingdings" w:cs="Wingdings" w:hint="default"/>
      <w:color w:val="0000FF"/>
      <w:sz w:val="22"/>
      <w:szCs w:val="22"/>
    </w:rPr>
  </w:style>
  <w:style w:type="character" w:customStyle="1" w:styleId="WW8Num2z1">
    <w:name w:val="WW8Num2z1"/>
    <w:rsid w:val="00B906A5"/>
    <w:rPr>
      <w:rFonts w:ascii="Courier New" w:hAnsi="Courier New" w:cs="Courier New" w:hint="default"/>
    </w:rPr>
  </w:style>
  <w:style w:type="character" w:customStyle="1" w:styleId="WW8Num2z3">
    <w:name w:val="WW8Num2z3"/>
    <w:rsid w:val="00B906A5"/>
    <w:rPr>
      <w:rFonts w:ascii="Symbol" w:hAnsi="Symbol" w:cs="Symbol" w:hint="default"/>
    </w:rPr>
  </w:style>
  <w:style w:type="character" w:customStyle="1" w:styleId="WW8Num3z1">
    <w:name w:val="WW8Num3z1"/>
    <w:rsid w:val="00B906A5"/>
    <w:rPr>
      <w:rFonts w:ascii="Courier New" w:hAnsi="Courier New" w:cs="Courier New" w:hint="default"/>
    </w:rPr>
  </w:style>
  <w:style w:type="character" w:customStyle="1" w:styleId="WW8Num3z3">
    <w:name w:val="WW8Num3z3"/>
    <w:rsid w:val="00B906A5"/>
    <w:rPr>
      <w:rFonts w:ascii="Symbol" w:hAnsi="Symbol" w:cs="Symbol" w:hint="default"/>
    </w:rPr>
  </w:style>
  <w:style w:type="character" w:customStyle="1" w:styleId="WW8Num4z1">
    <w:name w:val="WW8Num4z1"/>
    <w:rsid w:val="00B906A5"/>
    <w:rPr>
      <w:rFonts w:ascii="Courier New" w:hAnsi="Courier New" w:cs="Courier New" w:hint="default"/>
    </w:rPr>
  </w:style>
  <w:style w:type="character" w:customStyle="1" w:styleId="WW8Num4z3">
    <w:name w:val="WW8Num4z3"/>
    <w:rsid w:val="00B906A5"/>
    <w:rPr>
      <w:rFonts w:ascii="Symbol" w:hAnsi="Symbol" w:cs="Symbol" w:hint="default"/>
    </w:rPr>
  </w:style>
  <w:style w:type="character" w:customStyle="1" w:styleId="WW8Num5z1">
    <w:name w:val="WW8Num5z1"/>
    <w:rsid w:val="00B906A5"/>
    <w:rPr>
      <w:rFonts w:ascii="Courier New" w:hAnsi="Courier New" w:cs="Courier New" w:hint="default"/>
    </w:rPr>
  </w:style>
  <w:style w:type="character" w:customStyle="1" w:styleId="WW8Num5z2">
    <w:name w:val="WW8Num5z2"/>
    <w:rsid w:val="00B906A5"/>
    <w:rPr>
      <w:rFonts w:ascii="Wingdings" w:hAnsi="Wingdings" w:cs="Wingdings" w:hint="default"/>
    </w:rPr>
  </w:style>
  <w:style w:type="character" w:customStyle="1" w:styleId="WW8Num6z1">
    <w:name w:val="WW8Num6z1"/>
    <w:rsid w:val="00B906A5"/>
    <w:rPr>
      <w:rFonts w:ascii="Courier New" w:hAnsi="Courier New" w:cs="Courier New" w:hint="default"/>
    </w:rPr>
  </w:style>
  <w:style w:type="character" w:customStyle="1" w:styleId="WW8Num6z2">
    <w:name w:val="WW8Num6z2"/>
    <w:rsid w:val="00B906A5"/>
    <w:rPr>
      <w:rFonts w:ascii="Wingdings" w:hAnsi="Wingdings" w:cs="Wingdings" w:hint="default"/>
    </w:rPr>
  </w:style>
  <w:style w:type="character" w:customStyle="1" w:styleId="WW8Num6z3">
    <w:name w:val="WW8Num6z3"/>
    <w:rsid w:val="00B906A5"/>
    <w:rPr>
      <w:rFonts w:ascii="Symbol" w:hAnsi="Symbol" w:cs="Symbol" w:hint="default"/>
    </w:rPr>
  </w:style>
  <w:style w:type="character" w:customStyle="1" w:styleId="WW8Num7z1">
    <w:name w:val="WW8Num7z1"/>
    <w:rsid w:val="00B906A5"/>
    <w:rPr>
      <w:rFonts w:ascii="Courier New" w:hAnsi="Courier New" w:cs="Courier New" w:hint="default"/>
    </w:rPr>
  </w:style>
  <w:style w:type="character" w:customStyle="1" w:styleId="WW8Num7z2">
    <w:name w:val="WW8Num7z2"/>
    <w:rsid w:val="00B906A5"/>
  </w:style>
  <w:style w:type="character" w:customStyle="1" w:styleId="WW8Num7z3">
    <w:name w:val="WW8Num7z3"/>
    <w:rsid w:val="00B906A5"/>
  </w:style>
  <w:style w:type="character" w:customStyle="1" w:styleId="WW8Num7z4">
    <w:name w:val="WW8Num7z4"/>
    <w:rsid w:val="00B906A5"/>
  </w:style>
  <w:style w:type="character" w:customStyle="1" w:styleId="WW8Num7z5">
    <w:name w:val="WW8Num7z5"/>
    <w:rsid w:val="00B906A5"/>
  </w:style>
  <w:style w:type="character" w:customStyle="1" w:styleId="WW8Num7z6">
    <w:name w:val="WW8Num7z6"/>
    <w:rsid w:val="00B906A5"/>
  </w:style>
  <w:style w:type="character" w:customStyle="1" w:styleId="WW8Num7z7">
    <w:name w:val="WW8Num7z7"/>
    <w:rsid w:val="00B906A5"/>
  </w:style>
  <w:style w:type="character" w:customStyle="1" w:styleId="WW8Num7z8">
    <w:name w:val="WW8Num7z8"/>
    <w:rsid w:val="00B906A5"/>
  </w:style>
  <w:style w:type="character" w:customStyle="1" w:styleId="WW8Num8z1">
    <w:name w:val="WW8Num8z1"/>
    <w:rsid w:val="00B906A5"/>
    <w:rPr>
      <w:rFonts w:ascii="Courier New" w:hAnsi="Courier New" w:cs="Courier New" w:hint="default"/>
    </w:rPr>
  </w:style>
  <w:style w:type="character" w:customStyle="1" w:styleId="WW8Num8z3">
    <w:name w:val="WW8Num8z3"/>
    <w:rsid w:val="00B906A5"/>
    <w:rPr>
      <w:rFonts w:ascii="Symbol" w:hAnsi="Symbol" w:cs="Symbol" w:hint="default"/>
    </w:rPr>
  </w:style>
  <w:style w:type="character" w:customStyle="1" w:styleId="WW8Num9z1">
    <w:name w:val="WW8Num9z1"/>
    <w:rsid w:val="00B906A5"/>
    <w:rPr>
      <w:rFonts w:ascii="Courier New" w:hAnsi="Courier New" w:cs="Courier New" w:hint="default"/>
    </w:rPr>
  </w:style>
  <w:style w:type="character" w:customStyle="1" w:styleId="WW8Num9z2">
    <w:name w:val="WW8Num9z2"/>
    <w:rsid w:val="00B906A5"/>
    <w:rPr>
      <w:rFonts w:ascii="Wingdings" w:hAnsi="Wingdings" w:cs="Wingdings" w:hint="default"/>
    </w:rPr>
  </w:style>
  <w:style w:type="character" w:customStyle="1" w:styleId="WW8Num9z3">
    <w:name w:val="WW8Num9z3"/>
    <w:rsid w:val="00B906A5"/>
    <w:rPr>
      <w:rFonts w:ascii="Symbol" w:hAnsi="Symbol" w:cs="Symbol" w:hint="default"/>
    </w:rPr>
  </w:style>
  <w:style w:type="character" w:customStyle="1" w:styleId="WW8Num10z1">
    <w:name w:val="WW8Num10z1"/>
    <w:rsid w:val="00B906A5"/>
    <w:rPr>
      <w:rFonts w:ascii="Courier New" w:hAnsi="Courier New" w:cs="Courier New" w:hint="default"/>
    </w:rPr>
  </w:style>
  <w:style w:type="character" w:customStyle="1" w:styleId="WW8Num10z3">
    <w:name w:val="WW8Num10z3"/>
    <w:rsid w:val="00B906A5"/>
    <w:rPr>
      <w:rFonts w:ascii="Symbol" w:hAnsi="Symbol" w:cs="Symbol" w:hint="default"/>
    </w:rPr>
  </w:style>
  <w:style w:type="character" w:customStyle="1" w:styleId="WW8Num11z1">
    <w:name w:val="WW8Num11z1"/>
    <w:rsid w:val="00B906A5"/>
    <w:rPr>
      <w:rFonts w:ascii="Courier New" w:hAnsi="Courier New" w:cs="Courier New" w:hint="default"/>
    </w:rPr>
  </w:style>
  <w:style w:type="character" w:customStyle="1" w:styleId="WW8Num11z3">
    <w:name w:val="WW8Num11z3"/>
    <w:rsid w:val="00B906A5"/>
    <w:rPr>
      <w:rFonts w:ascii="Symbol" w:hAnsi="Symbol" w:cs="Symbol" w:hint="default"/>
    </w:rPr>
  </w:style>
  <w:style w:type="character" w:customStyle="1" w:styleId="WW8Num12z1">
    <w:name w:val="WW8Num12z1"/>
    <w:rsid w:val="00B906A5"/>
    <w:rPr>
      <w:rFonts w:ascii="Courier New" w:hAnsi="Courier New" w:cs="Courier New" w:hint="default"/>
    </w:rPr>
  </w:style>
  <w:style w:type="character" w:customStyle="1" w:styleId="WW8Num12z2">
    <w:name w:val="WW8Num12z2"/>
    <w:rsid w:val="00B906A5"/>
    <w:rPr>
      <w:rFonts w:ascii="Wingdings" w:hAnsi="Wingdings" w:cs="Wingdings" w:hint="default"/>
    </w:rPr>
  </w:style>
  <w:style w:type="character" w:customStyle="1" w:styleId="WW8Num13z1">
    <w:name w:val="WW8Num13z1"/>
    <w:rsid w:val="00B906A5"/>
    <w:rPr>
      <w:rFonts w:ascii="Courier New" w:hAnsi="Courier New" w:cs="Courier New" w:hint="default"/>
    </w:rPr>
  </w:style>
  <w:style w:type="character" w:customStyle="1" w:styleId="WW8Num13z3">
    <w:name w:val="WW8Num13z3"/>
    <w:rsid w:val="00B906A5"/>
    <w:rPr>
      <w:rFonts w:ascii="Symbol" w:hAnsi="Symbol" w:cs="Symbol" w:hint="default"/>
    </w:rPr>
  </w:style>
  <w:style w:type="character" w:customStyle="1" w:styleId="WW8Num14z1">
    <w:name w:val="WW8Num14z1"/>
    <w:rsid w:val="00B906A5"/>
    <w:rPr>
      <w:rFonts w:ascii="Courier New" w:hAnsi="Courier New" w:cs="Courier New" w:hint="default"/>
    </w:rPr>
  </w:style>
  <w:style w:type="character" w:customStyle="1" w:styleId="WW8Num14z2">
    <w:name w:val="WW8Num14z2"/>
    <w:rsid w:val="00B906A5"/>
    <w:rPr>
      <w:rFonts w:ascii="Wingdings" w:hAnsi="Wingdings" w:cs="Wingdings" w:hint="default"/>
    </w:rPr>
  </w:style>
  <w:style w:type="character" w:customStyle="1" w:styleId="WW8Num14z3">
    <w:name w:val="WW8Num14z3"/>
    <w:rsid w:val="00B906A5"/>
    <w:rPr>
      <w:rFonts w:ascii="Symbol" w:hAnsi="Symbol" w:cs="Symbol" w:hint="default"/>
    </w:rPr>
  </w:style>
  <w:style w:type="character" w:customStyle="1" w:styleId="WW8Num15z1">
    <w:name w:val="WW8Num15z1"/>
    <w:rsid w:val="00B906A5"/>
    <w:rPr>
      <w:rFonts w:ascii="Courier New" w:hAnsi="Courier New" w:cs="Courier New" w:hint="default"/>
    </w:rPr>
  </w:style>
  <w:style w:type="character" w:customStyle="1" w:styleId="WW8Num15z2">
    <w:name w:val="WW8Num15z2"/>
    <w:rsid w:val="00B906A5"/>
    <w:rPr>
      <w:rFonts w:ascii="Wingdings" w:hAnsi="Wingdings" w:cs="Wingdings" w:hint="default"/>
    </w:rPr>
  </w:style>
  <w:style w:type="character" w:customStyle="1" w:styleId="WW8Num15z3">
    <w:name w:val="WW8Num15z3"/>
    <w:rsid w:val="00B906A5"/>
    <w:rPr>
      <w:rFonts w:ascii="Symbol" w:hAnsi="Symbol" w:cs="Symbol" w:hint="default"/>
    </w:rPr>
  </w:style>
  <w:style w:type="character" w:customStyle="1" w:styleId="WW8Num16z1">
    <w:name w:val="WW8Num16z1"/>
    <w:rsid w:val="00B906A5"/>
    <w:rPr>
      <w:rFonts w:ascii="Courier New" w:hAnsi="Courier New" w:cs="Courier New" w:hint="default"/>
    </w:rPr>
  </w:style>
  <w:style w:type="character" w:customStyle="1" w:styleId="WW8Num16z3">
    <w:name w:val="WW8Num16z3"/>
    <w:rsid w:val="00B906A5"/>
    <w:rPr>
      <w:rFonts w:ascii="Symbol" w:hAnsi="Symbol" w:cs="Symbol" w:hint="default"/>
    </w:rPr>
  </w:style>
  <w:style w:type="character" w:customStyle="1" w:styleId="WW8Num17z1">
    <w:name w:val="WW8Num17z1"/>
    <w:rsid w:val="00B906A5"/>
    <w:rPr>
      <w:rFonts w:ascii="Courier New" w:hAnsi="Courier New" w:cs="Courier New" w:hint="default"/>
    </w:rPr>
  </w:style>
  <w:style w:type="character" w:customStyle="1" w:styleId="WW8Num17z2">
    <w:name w:val="WW8Num17z2"/>
    <w:rsid w:val="00B906A5"/>
    <w:rPr>
      <w:rFonts w:ascii="Wingdings" w:hAnsi="Wingdings" w:cs="Wingdings" w:hint="default"/>
    </w:rPr>
  </w:style>
  <w:style w:type="character" w:customStyle="1" w:styleId="WW8Num17z3">
    <w:name w:val="WW8Num17z3"/>
    <w:rsid w:val="00B906A5"/>
    <w:rPr>
      <w:rFonts w:ascii="Symbol" w:hAnsi="Symbol" w:cs="Symbol" w:hint="default"/>
    </w:rPr>
  </w:style>
  <w:style w:type="character" w:customStyle="1" w:styleId="WW8Num18z2">
    <w:name w:val="WW8Num18z2"/>
    <w:rsid w:val="00B906A5"/>
    <w:rPr>
      <w:rFonts w:ascii="Wingdings" w:hAnsi="Wingdings" w:cs="Wingdings" w:hint="default"/>
    </w:rPr>
  </w:style>
  <w:style w:type="character" w:customStyle="1" w:styleId="WW8Num18z4">
    <w:name w:val="WW8Num18z4"/>
    <w:rsid w:val="00B906A5"/>
    <w:rPr>
      <w:rFonts w:ascii="Courier New" w:hAnsi="Courier New" w:cs="Courier New" w:hint="default"/>
    </w:rPr>
  </w:style>
  <w:style w:type="character" w:customStyle="1" w:styleId="WW8Num19z1">
    <w:name w:val="WW8Num19z1"/>
    <w:rsid w:val="00B906A5"/>
  </w:style>
  <w:style w:type="character" w:customStyle="1" w:styleId="WW8Num19z2">
    <w:name w:val="WW8Num19z2"/>
    <w:rsid w:val="00B906A5"/>
  </w:style>
  <w:style w:type="character" w:customStyle="1" w:styleId="WW8Num19z3">
    <w:name w:val="WW8Num19z3"/>
    <w:rsid w:val="00B906A5"/>
  </w:style>
  <w:style w:type="character" w:customStyle="1" w:styleId="WW8Num19z4">
    <w:name w:val="WW8Num19z4"/>
    <w:rsid w:val="00B906A5"/>
  </w:style>
  <w:style w:type="character" w:customStyle="1" w:styleId="WW8Num19z5">
    <w:name w:val="WW8Num19z5"/>
    <w:rsid w:val="00B906A5"/>
  </w:style>
  <w:style w:type="character" w:customStyle="1" w:styleId="WW8Num19z6">
    <w:name w:val="WW8Num19z6"/>
    <w:rsid w:val="00B906A5"/>
  </w:style>
  <w:style w:type="character" w:customStyle="1" w:styleId="WW8Num19z7">
    <w:name w:val="WW8Num19z7"/>
    <w:rsid w:val="00B906A5"/>
  </w:style>
  <w:style w:type="character" w:customStyle="1" w:styleId="WW8Num19z8">
    <w:name w:val="WW8Num19z8"/>
    <w:rsid w:val="00B906A5"/>
  </w:style>
  <w:style w:type="character" w:customStyle="1" w:styleId="WW8Num20z1">
    <w:name w:val="WW8Num20z1"/>
    <w:rsid w:val="00B906A5"/>
    <w:rPr>
      <w:rFonts w:ascii="Wingdings" w:eastAsia="Times New Roman" w:hAnsi="Wingdings" w:cs="Wingdings" w:hint="default"/>
      <w:sz w:val="24"/>
    </w:rPr>
  </w:style>
  <w:style w:type="character" w:customStyle="1" w:styleId="WW8Num20z2">
    <w:name w:val="WW8Num20z2"/>
    <w:rsid w:val="00B906A5"/>
    <w:rPr>
      <w:rFonts w:ascii="Wingdings" w:hAnsi="Wingdings" w:cs="Wingdings" w:hint="default"/>
    </w:rPr>
  </w:style>
  <w:style w:type="character" w:customStyle="1" w:styleId="WW8Num20z3">
    <w:name w:val="WW8Num20z3"/>
    <w:rsid w:val="00B906A5"/>
    <w:rPr>
      <w:rFonts w:ascii="Symbol" w:hAnsi="Symbol" w:cs="Symbol" w:hint="default"/>
    </w:rPr>
  </w:style>
  <w:style w:type="character" w:customStyle="1" w:styleId="WW8Num20z4">
    <w:name w:val="WW8Num20z4"/>
    <w:rsid w:val="00B906A5"/>
    <w:rPr>
      <w:rFonts w:ascii="Courier New" w:hAnsi="Courier New" w:cs="Courier New" w:hint="default"/>
    </w:rPr>
  </w:style>
  <w:style w:type="character" w:customStyle="1" w:styleId="WW8Num21z1">
    <w:name w:val="WW8Num21z1"/>
    <w:rsid w:val="00B906A5"/>
    <w:rPr>
      <w:rFonts w:ascii="Courier New" w:hAnsi="Courier New" w:cs="Courier New" w:hint="default"/>
    </w:rPr>
  </w:style>
  <w:style w:type="character" w:customStyle="1" w:styleId="WW8Num21z3">
    <w:name w:val="WW8Num21z3"/>
    <w:rsid w:val="00B906A5"/>
    <w:rPr>
      <w:rFonts w:ascii="Symbol" w:hAnsi="Symbol" w:cs="Symbol" w:hint="default"/>
    </w:rPr>
  </w:style>
  <w:style w:type="character" w:customStyle="1" w:styleId="WW8Num22z0">
    <w:name w:val="WW8Num22z0"/>
    <w:rsid w:val="00B906A5"/>
    <w:rPr>
      <w:rFonts w:ascii="Wingdings" w:hAnsi="Wingdings" w:cs="Wingdings" w:hint="default"/>
      <w:sz w:val="24"/>
      <w:szCs w:val="24"/>
    </w:rPr>
  </w:style>
  <w:style w:type="character" w:customStyle="1" w:styleId="WW8Num22z1">
    <w:name w:val="WW8Num22z1"/>
    <w:rsid w:val="00B906A5"/>
    <w:rPr>
      <w:rFonts w:ascii="Courier New" w:hAnsi="Courier New" w:cs="Courier New" w:hint="default"/>
    </w:rPr>
  </w:style>
  <w:style w:type="character" w:customStyle="1" w:styleId="WW8Num22z2">
    <w:name w:val="WW8Num22z2"/>
    <w:rsid w:val="00B906A5"/>
    <w:rPr>
      <w:rFonts w:ascii="Wingdings" w:hAnsi="Wingdings" w:cs="Wingdings" w:hint="default"/>
    </w:rPr>
  </w:style>
  <w:style w:type="character" w:customStyle="1" w:styleId="WW8Num22z3">
    <w:name w:val="WW8Num22z3"/>
    <w:rsid w:val="00B906A5"/>
    <w:rPr>
      <w:rFonts w:ascii="Symbol" w:hAnsi="Symbol" w:cs="Symbol" w:hint="default"/>
    </w:rPr>
  </w:style>
  <w:style w:type="character" w:customStyle="1" w:styleId="WW8Num23z0">
    <w:name w:val="WW8Num23z0"/>
    <w:rsid w:val="00B906A5"/>
    <w:rPr>
      <w:rFonts w:ascii="Wingdings" w:hAnsi="Wingdings" w:cs="Wingdings" w:hint="default"/>
    </w:rPr>
  </w:style>
  <w:style w:type="character" w:customStyle="1" w:styleId="WW8Num23z1">
    <w:name w:val="WW8Num23z1"/>
    <w:rsid w:val="00B906A5"/>
  </w:style>
  <w:style w:type="character" w:customStyle="1" w:styleId="WW8Num23z2">
    <w:name w:val="WW8Num23z2"/>
    <w:rsid w:val="00B906A5"/>
  </w:style>
  <w:style w:type="character" w:customStyle="1" w:styleId="WW8Num23z3">
    <w:name w:val="WW8Num23z3"/>
    <w:rsid w:val="00B906A5"/>
  </w:style>
  <w:style w:type="character" w:customStyle="1" w:styleId="WW8Num23z4">
    <w:name w:val="WW8Num23z4"/>
    <w:rsid w:val="00B906A5"/>
  </w:style>
  <w:style w:type="character" w:customStyle="1" w:styleId="WW8Num23z5">
    <w:name w:val="WW8Num23z5"/>
    <w:rsid w:val="00B906A5"/>
  </w:style>
  <w:style w:type="character" w:customStyle="1" w:styleId="WW8Num23z6">
    <w:name w:val="WW8Num23z6"/>
    <w:rsid w:val="00B906A5"/>
  </w:style>
  <w:style w:type="character" w:customStyle="1" w:styleId="WW8Num23z7">
    <w:name w:val="WW8Num23z7"/>
    <w:rsid w:val="00B906A5"/>
  </w:style>
  <w:style w:type="character" w:customStyle="1" w:styleId="WW8Num23z8">
    <w:name w:val="WW8Num23z8"/>
    <w:rsid w:val="00B906A5"/>
  </w:style>
  <w:style w:type="character" w:customStyle="1" w:styleId="WW8Num24z0">
    <w:name w:val="WW8Num24z0"/>
    <w:rsid w:val="00B906A5"/>
    <w:rPr>
      <w:rFonts w:ascii="Symbol" w:hAnsi="Symbol" w:cs="Symbol" w:hint="default"/>
    </w:rPr>
  </w:style>
  <w:style w:type="character" w:customStyle="1" w:styleId="WW8Num24z1">
    <w:name w:val="WW8Num24z1"/>
    <w:rsid w:val="00B906A5"/>
    <w:rPr>
      <w:rFonts w:ascii="Courier New" w:hAnsi="Courier New" w:cs="Courier New" w:hint="default"/>
    </w:rPr>
  </w:style>
  <w:style w:type="character" w:customStyle="1" w:styleId="WW8Num24z2">
    <w:name w:val="WW8Num24z2"/>
    <w:rsid w:val="00B906A5"/>
    <w:rPr>
      <w:rFonts w:ascii="Wingdings" w:hAnsi="Wingdings" w:cs="Wingdings" w:hint="default"/>
    </w:rPr>
  </w:style>
  <w:style w:type="character" w:customStyle="1" w:styleId="WW8Num25z0">
    <w:name w:val="WW8Num25z0"/>
    <w:rsid w:val="00B906A5"/>
    <w:rPr>
      <w:rFonts w:ascii="Wingdings" w:hAnsi="Wingdings" w:cs="Wingdings" w:hint="default"/>
      <w:color w:val="auto"/>
    </w:rPr>
  </w:style>
  <w:style w:type="character" w:customStyle="1" w:styleId="WW8Num25z1">
    <w:name w:val="WW8Num25z1"/>
    <w:rsid w:val="00B906A5"/>
    <w:rPr>
      <w:rFonts w:ascii="Courier New" w:hAnsi="Courier New" w:cs="Courier New" w:hint="default"/>
    </w:rPr>
  </w:style>
  <w:style w:type="character" w:customStyle="1" w:styleId="WW8Num25z2">
    <w:name w:val="WW8Num25z2"/>
    <w:rsid w:val="00B906A5"/>
    <w:rPr>
      <w:rFonts w:ascii="Wingdings" w:hAnsi="Wingdings" w:cs="Wingdings" w:hint="default"/>
    </w:rPr>
  </w:style>
  <w:style w:type="character" w:customStyle="1" w:styleId="WW8Num25z3">
    <w:name w:val="WW8Num25z3"/>
    <w:rsid w:val="00B906A5"/>
    <w:rPr>
      <w:rFonts w:ascii="Symbol" w:hAnsi="Symbol" w:cs="Symbol" w:hint="default"/>
    </w:rPr>
  </w:style>
  <w:style w:type="character" w:customStyle="1" w:styleId="WW8Num26z0">
    <w:name w:val="WW8Num26z0"/>
    <w:rsid w:val="00B906A5"/>
    <w:rPr>
      <w:rFonts w:ascii="Wingdings" w:hAnsi="Wingdings" w:cs="Wingdings" w:hint="default"/>
      <w:color w:val="000000"/>
      <w:sz w:val="22"/>
      <w:szCs w:val="22"/>
    </w:rPr>
  </w:style>
  <w:style w:type="character" w:customStyle="1" w:styleId="WW8Num26z1">
    <w:name w:val="WW8Num26z1"/>
    <w:rsid w:val="00B906A5"/>
    <w:rPr>
      <w:rFonts w:ascii="Courier New" w:hAnsi="Courier New" w:cs="Courier New" w:hint="default"/>
    </w:rPr>
  </w:style>
  <w:style w:type="character" w:customStyle="1" w:styleId="WW8Num26z3">
    <w:name w:val="WW8Num26z3"/>
    <w:rsid w:val="00B906A5"/>
    <w:rPr>
      <w:rFonts w:ascii="Symbol" w:hAnsi="Symbol" w:cs="Symbol" w:hint="default"/>
    </w:rPr>
  </w:style>
  <w:style w:type="character" w:customStyle="1" w:styleId="WW8Num27z0">
    <w:name w:val="WW8Num27z0"/>
    <w:rsid w:val="00B906A5"/>
    <w:rPr>
      <w:rFonts w:ascii="Wingdings" w:hAnsi="Wingdings" w:cs="Wingdings" w:hint="default"/>
    </w:rPr>
  </w:style>
  <w:style w:type="character" w:customStyle="1" w:styleId="WW8Num27z1">
    <w:name w:val="WW8Num27z1"/>
    <w:rsid w:val="00B906A5"/>
    <w:rPr>
      <w:rFonts w:ascii="Courier New" w:hAnsi="Courier New" w:cs="Courier New" w:hint="default"/>
    </w:rPr>
  </w:style>
  <w:style w:type="character" w:customStyle="1" w:styleId="WW8Num27z3">
    <w:name w:val="WW8Num27z3"/>
    <w:rsid w:val="00B906A5"/>
    <w:rPr>
      <w:rFonts w:ascii="Symbol" w:hAnsi="Symbol" w:cs="Symbol" w:hint="default"/>
    </w:rPr>
  </w:style>
  <w:style w:type="character" w:customStyle="1" w:styleId="WW8Num28z0">
    <w:name w:val="WW8Num28z0"/>
    <w:rsid w:val="00B906A5"/>
    <w:rPr>
      <w:rFonts w:ascii="Wingdings" w:hAnsi="Wingdings" w:cs="Wingdings" w:hint="default"/>
      <w:color w:val="000000"/>
    </w:rPr>
  </w:style>
  <w:style w:type="character" w:customStyle="1" w:styleId="WW8Num28z1">
    <w:name w:val="WW8Num28z1"/>
    <w:rsid w:val="00B906A5"/>
    <w:rPr>
      <w:rFonts w:ascii="Courier New" w:hAnsi="Courier New" w:cs="Courier New" w:hint="default"/>
    </w:rPr>
  </w:style>
  <w:style w:type="character" w:customStyle="1" w:styleId="WW8Num28z2">
    <w:name w:val="WW8Num28z2"/>
    <w:rsid w:val="00B906A5"/>
    <w:rPr>
      <w:rFonts w:ascii="Wingdings" w:hAnsi="Wingdings" w:cs="Wingdings" w:hint="default"/>
    </w:rPr>
  </w:style>
  <w:style w:type="character" w:customStyle="1" w:styleId="WW8Num28z3">
    <w:name w:val="WW8Num28z3"/>
    <w:rsid w:val="00B906A5"/>
    <w:rPr>
      <w:rFonts w:ascii="Symbol" w:hAnsi="Symbol" w:cs="Symbol" w:hint="default"/>
    </w:rPr>
  </w:style>
  <w:style w:type="character" w:customStyle="1" w:styleId="WW8Num29z0">
    <w:name w:val="WW8Num29z0"/>
    <w:rsid w:val="00B906A5"/>
    <w:rPr>
      <w:rFonts w:ascii="Wingdings" w:hAnsi="Wingdings" w:cs="Wingdings" w:hint="default"/>
    </w:rPr>
  </w:style>
  <w:style w:type="character" w:customStyle="1" w:styleId="WW8Num29z1">
    <w:name w:val="WW8Num29z1"/>
    <w:rsid w:val="00B906A5"/>
    <w:rPr>
      <w:rFonts w:ascii="Courier New" w:hAnsi="Courier New" w:cs="Courier New" w:hint="default"/>
    </w:rPr>
  </w:style>
  <w:style w:type="character" w:customStyle="1" w:styleId="WW8Num29z3">
    <w:name w:val="WW8Num29z3"/>
    <w:rsid w:val="00B906A5"/>
    <w:rPr>
      <w:rFonts w:ascii="Symbol" w:hAnsi="Symbol" w:cs="Symbol" w:hint="default"/>
    </w:rPr>
  </w:style>
  <w:style w:type="character" w:customStyle="1" w:styleId="WW8Num30z0">
    <w:name w:val="WW8Num30z0"/>
    <w:rsid w:val="00B906A5"/>
    <w:rPr>
      <w:rFonts w:ascii="Wingdings" w:hAnsi="Wingdings" w:cs="Wingdings" w:hint="default"/>
      <w:sz w:val="22"/>
      <w:szCs w:val="22"/>
    </w:rPr>
  </w:style>
  <w:style w:type="character" w:customStyle="1" w:styleId="WW8Num30z1">
    <w:name w:val="WW8Num30z1"/>
    <w:rsid w:val="00B906A5"/>
  </w:style>
  <w:style w:type="character" w:customStyle="1" w:styleId="WW8Num30z2">
    <w:name w:val="WW8Num30z2"/>
    <w:rsid w:val="00B906A5"/>
  </w:style>
  <w:style w:type="character" w:customStyle="1" w:styleId="WW8Num30z3">
    <w:name w:val="WW8Num30z3"/>
    <w:rsid w:val="00B906A5"/>
  </w:style>
  <w:style w:type="character" w:customStyle="1" w:styleId="WW8Num30z4">
    <w:name w:val="WW8Num30z4"/>
    <w:rsid w:val="00B906A5"/>
  </w:style>
  <w:style w:type="character" w:customStyle="1" w:styleId="WW8Num30z5">
    <w:name w:val="WW8Num30z5"/>
    <w:rsid w:val="00B906A5"/>
  </w:style>
  <w:style w:type="character" w:customStyle="1" w:styleId="WW8Num30z6">
    <w:name w:val="WW8Num30z6"/>
    <w:rsid w:val="00B906A5"/>
  </w:style>
  <w:style w:type="character" w:customStyle="1" w:styleId="WW8Num30z7">
    <w:name w:val="WW8Num30z7"/>
    <w:rsid w:val="00B906A5"/>
  </w:style>
  <w:style w:type="character" w:customStyle="1" w:styleId="WW8Num30z8">
    <w:name w:val="WW8Num30z8"/>
    <w:rsid w:val="00B906A5"/>
  </w:style>
  <w:style w:type="character" w:customStyle="1" w:styleId="WW8Num31z0">
    <w:name w:val="WW8Num31z0"/>
    <w:rsid w:val="00B906A5"/>
    <w:rPr>
      <w:rFonts w:ascii="Symbol" w:hAnsi="Symbol" w:cs="Symbol" w:hint="default"/>
    </w:rPr>
  </w:style>
  <w:style w:type="character" w:customStyle="1" w:styleId="WW8Num31z1">
    <w:name w:val="WW8Num31z1"/>
    <w:rsid w:val="00B906A5"/>
    <w:rPr>
      <w:rFonts w:ascii="Courier New" w:hAnsi="Courier New" w:cs="Courier New" w:hint="default"/>
    </w:rPr>
  </w:style>
  <w:style w:type="character" w:customStyle="1" w:styleId="WW8Num31z2">
    <w:name w:val="WW8Num31z2"/>
    <w:rsid w:val="00B906A5"/>
    <w:rPr>
      <w:rFonts w:ascii="Wingdings" w:hAnsi="Wingdings" w:cs="Wingdings" w:hint="default"/>
    </w:rPr>
  </w:style>
  <w:style w:type="character" w:customStyle="1" w:styleId="WW8Num32z0">
    <w:name w:val="WW8Num32z0"/>
    <w:rsid w:val="00B906A5"/>
    <w:rPr>
      <w:rFonts w:ascii="Symbol" w:hAnsi="Symbol" w:cs="Symbol" w:hint="default"/>
    </w:rPr>
  </w:style>
  <w:style w:type="character" w:customStyle="1" w:styleId="WW8Num32z1">
    <w:name w:val="WW8Num32z1"/>
    <w:rsid w:val="00B906A5"/>
    <w:rPr>
      <w:rFonts w:ascii="Courier New" w:hAnsi="Courier New" w:cs="Courier New" w:hint="default"/>
    </w:rPr>
  </w:style>
  <w:style w:type="character" w:customStyle="1" w:styleId="WW8Num32z2">
    <w:name w:val="WW8Num32z2"/>
    <w:rsid w:val="00B906A5"/>
    <w:rPr>
      <w:rFonts w:ascii="Wingdings" w:hAnsi="Wingdings" w:cs="Wingdings" w:hint="default"/>
    </w:rPr>
  </w:style>
  <w:style w:type="character" w:customStyle="1" w:styleId="WW8Num33z0">
    <w:name w:val="WW8Num33z0"/>
    <w:rsid w:val="00B906A5"/>
    <w:rPr>
      <w:rFonts w:ascii="Wingdings" w:hAnsi="Wingdings" w:cs="Wingdings" w:hint="default"/>
    </w:rPr>
  </w:style>
  <w:style w:type="character" w:customStyle="1" w:styleId="WW8Num33z1">
    <w:name w:val="WW8Num33z1"/>
    <w:rsid w:val="00B906A5"/>
    <w:rPr>
      <w:rFonts w:ascii="Courier New" w:hAnsi="Courier New" w:cs="Courier New" w:hint="default"/>
    </w:rPr>
  </w:style>
  <w:style w:type="character" w:customStyle="1" w:styleId="WW8Num33z3">
    <w:name w:val="WW8Num33z3"/>
    <w:rsid w:val="00B906A5"/>
    <w:rPr>
      <w:rFonts w:ascii="Symbol" w:hAnsi="Symbol" w:cs="Symbol" w:hint="default"/>
    </w:rPr>
  </w:style>
  <w:style w:type="character" w:customStyle="1" w:styleId="WW8Num34z0">
    <w:name w:val="WW8Num34z0"/>
    <w:rsid w:val="00B906A5"/>
  </w:style>
  <w:style w:type="character" w:customStyle="1" w:styleId="WW8Num34z1">
    <w:name w:val="WW8Num34z1"/>
    <w:rsid w:val="00B906A5"/>
  </w:style>
  <w:style w:type="character" w:customStyle="1" w:styleId="WW8Num34z2">
    <w:name w:val="WW8Num34z2"/>
    <w:rsid w:val="00B906A5"/>
  </w:style>
  <w:style w:type="character" w:customStyle="1" w:styleId="WW8Num34z3">
    <w:name w:val="WW8Num34z3"/>
    <w:rsid w:val="00B906A5"/>
  </w:style>
  <w:style w:type="character" w:customStyle="1" w:styleId="WW8Num34z4">
    <w:name w:val="WW8Num34z4"/>
    <w:rsid w:val="00B906A5"/>
  </w:style>
  <w:style w:type="character" w:customStyle="1" w:styleId="WW8Num34z5">
    <w:name w:val="WW8Num34z5"/>
    <w:rsid w:val="00B906A5"/>
  </w:style>
  <w:style w:type="character" w:customStyle="1" w:styleId="WW8Num34z6">
    <w:name w:val="WW8Num34z6"/>
    <w:rsid w:val="00B906A5"/>
  </w:style>
  <w:style w:type="character" w:customStyle="1" w:styleId="WW8Num34z7">
    <w:name w:val="WW8Num34z7"/>
    <w:rsid w:val="00B906A5"/>
  </w:style>
  <w:style w:type="character" w:customStyle="1" w:styleId="WW8Num34z8">
    <w:name w:val="WW8Num34z8"/>
    <w:rsid w:val="00B906A5"/>
  </w:style>
  <w:style w:type="character" w:customStyle="1" w:styleId="WW-DefaultParagraphFont">
    <w:name w:val="WW-Default Paragraph Font"/>
    <w:rsid w:val="00B906A5"/>
  </w:style>
  <w:style w:type="character" w:styleId="Hyperlink">
    <w:name w:val="Hyperlink"/>
    <w:rsid w:val="00B906A5"/>
    <w:rPr>
      <w:color w:val="0000FF"/>
      <w:u w:val="single"/>
    </w:rPr>
  </w:style>
  <w:style w:type="character" w:customStyle="1" w:styleId="BodyTextChar">
    <w:name w:val="Body Text Char"/>
    <w:rsid w:val="00B906A5"/>
    <w:rPr>
      <w:rFonts w:ascii="Times New Roman" w:eastAsia="Times New Roman" w:hAnsi="Times New Roman" w:cs="Times New Roman"/>
      <w:sz w:val="24"/>
      <w:szCs w:val="24"/>
    </w:rPr>
  </w:style>
  <w:style w:type="character" w:customStyle="1" w:styleId="BodyTextChar1">
    <w:name w:val="Body Text Char1"/>
    <w:rsid w:val="00B906A5"/>
    <w:rPr>
      <w:rFonts w:ascii="Mangal" w:eastAsia="Times New Roman" w:hAnsi="Mangal" w:cs="Mangal"/>
      <w:sz w:val="30"/>
      <w:szCs w:val="30"/>
      <w:lang w:bidi="hi-IN"/>
    </w:rPr>
  </w:style>
  <w:style w:type="character" w:customStyle="1" w:styleId="NormalIndentChar">
    <w:name w:val="Normal Indent Char"/>
    <w:rsid w:val="00B906A5"/>
    <w:rPr>
      <w:sz w:val="24"/>
      <w:szCs w:val="24"/>
      <w:lang w:val="en-US" w:bidi="ar-SA"/>
    </w:rPr>
  </w:style>
  <w:style w:type="character" w:customStyle="1" w:styleId="NormalWebChar">
    <w:name w:val="Normal (Web) Char"/>
    <w:rsid w:val="00B906A5"/>
    <w:rPr>
      <w:sz w:val="24"/>
      <w:szCs w:val="24"/>
      <w:lang w:val="en-US" w:bidi="ar-SA"/>
    </w:rPr>
  </w:style>
  <w:style w:type="character" w:styleId="Strong">
    <w:name w:val="Strong"/>
    <w:qFormat/>
    <w:rsid w:val="00B906A5"/>
    <w:rPr>
      <w:b/>
      <w:bCs/>
    </w:rPr>
  </w:style>
  <w:style w:type="character" w:customStyle="1" w:styleId="apple-converted-space">
    <w:name w:val="apple-converted-space"/>
    <w:rsid w:val="00B906A5"/>
  </w:style>
  <w:style w:type="character" w:customStyle="1" w:styleId="text">
    <w:name w:val="text"/>
    <w:rsid w:val="00B906A5"/>
  </w:style>
  <w:style w:type="character" w:customStyle="1" w:styleId="cvhtml">
    <w:name w:val="cv_html"/>
    <w:rsid w:val="00B906A5"/>
  </w:style>
  <w:style w:type="character" w:customStyle="1" w:styleId="Heading1Char">
    <w:name w:val="Heading 1 Char"/>
    <w:rsid w:val="00B906A5"/>
    <w:rPr>
      <w:rFonts w:ascii="Cambria" w:eastAsia="Times New Roman" w:hAnsi="Cambria" w:cs="Times New Roman"/>
      <w:b/>
      <w:bCs/>
      <w:kern w:val="1"/>
      <w:sz w:val="32"/>
      <w:szCs w:val="32"/>
    </w:rPr>
  </w:style>
  <w:style w:type="paragraph" w:customStyle="1" w:styleId="Heading">
    <w:name w:val="Heading"/>
    <w:basedOn w:val="Normal"/>
    <w:next w:val="BodyText"/>
    <w:rsid w:val="00B906A5"/>
    <w:pPr>
      <w:keepNext/>
      <w:spacing w:before="240" w:after="120"/>
    </w:pPr>
    <w:rPr>
      <w:rFonts w:ascii="Liberation Sans" w:eastAsia="MS PGothic" w:hAnsi="Liberation Sans" w:cs="Mangal"/>
      <w:sz w:val="28"/>
      <w:szCs w:val="28"/>
    </w:rPr>
  </w:style>
  <w:style w:type="paragraph" w:styleId="BodyText">
    <w:name w:val="Body Text"/>
    <w:basedOn w:val="Normal"/>
    <w:rsid w:val="00B906A5"/>
    <w:rPr>
      <w:rFonts w:ascii="Mangal" w:hAnsi="Mangal" w:cs="Mangal"/>
      <w:sz w:val="30"/>
      <w:szCs w:val="30"/>
      <w:lang w:bidi="hi-IN"/>
    </w:rPr>
  </w:style>
  <w:style w:type="paragraph" w:styleId="List">
    <w:name w:val="List"/>
    <w:basedOn w:val="BodyText"/>
    <w:rsid w:val="00B906A5"/>
  </w:style>
  <w:style w:type="paragraph" w:styleId="Caption">
    <w:name w:val="caption"/>
    <w:basedOn w:val="Normal"/>
    <w:qFormat/>
    <w:rsid w:val="00B906A5"/>
    <w:pPr>
      <w:suppressLineNumbers/>
      <w:spacing w:before="120" w:after="120"/>
    </w:pPr>
    <w:rPr>
      <w:rFonts w:cs="Mangal"/>
      <w:i/>
      <w:iCs/>
    </w:rPr>
  </w:style>
  <w:style w:type="paragraph" w:customStyle="1" w:styleId="Index">
    <w:name w:val="Index"/>
    <w:basedOn w:val="Normal"/>
    <w:rsid w:val="00B906A5"/>
    <w:pPr>
      <w:suppressLineNumbers/>
    </w:pPr>
    <w:rPr>
      <w:rFonts w:cs="Mangal"/>
    </w:rPr>
  </w:style>
  <w:style w:type="paragraph" w:styleId="ListParagraph">
    <w:name w:val="List Paragraph"/>
    <w:basedOn w:val="Normal"/>
    <w:uiPriority w:val="99"/>
    <w:qFormat/>
    <w:rsid w:val="00B906A5"/>
    <w:pPr>
      <w:ind w:left="720"/>
    </w:pPr>
  </w:style>
  <w:style w:type="paragraph" w:styleId="BlockText">
    <w:name w:val="Block Text"/>
    <w:basedOn w:val="Normal"/>
    <w:rsid w:val="00B906A5"/>
    <w:pPr>
      <w:spacing w:after="120"/>
      <w:ind w:left="1440" w:right="1440"/>
    </w:pPr>
  </w:style>
  <w:style w:type="paragraph" w:styleId="NormalIndent">
    <w:name w:val="Normal Indent"/>
    <w:basedOn w:val="Normal"/>
    <w:rsid w:val="00B906A5"/>
    <w:pPr>
      <w:ind w:left="720"/>
    </w:pPr>
    <w:rPr>
      <w:rFonts w:ascii="Calibri" w:eastAsia="Calibri" w:hAnsi="Calibri" w:cs="Calibri"/>
    </w:rPr>
  </w:style>
  <w:style w:type="paragraph" w:styleId="NormalWeb">
    <w:name w:val="Normal (Web)"/>
    <w:basedOn w:val="Normal"/>
    <w:rsid w:val="00B906A5"/>
    <w:rPr>
      <w:rFonts w:ascii="Calibri" w:eastAsia="Calibri" w:hAnsi="Calibri" w:cs="Calibri"/>
    </w:rPr>
  </w:style>
  <w:style w:type="paragraph" w:customStyle="1" w:styleId="txtfieldsboldkajal">
    <w:name w:val="txtfieldsboldkajal"/>
    <w:basedOn w:val="Normal"/>
    <w:rsid w:val="00B906A5"/>
    <w:pPr>
      <w:spacing w:before="280" w:after="280"/>
    </w:pPr>
  </w:style>
  <w:style w:type="table" w:styleId="TableGrid">
    <w:name w:val="Table Grid"/>
    <w:basedOn w:val="TableNormal"/>
    <w:uiPriority w:val="39"/>
    <w:rsid w:val="004F00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0CC6"/>
    <w:pPr>
      <w:tabs>
        <w:tab w:val="center" w:pos="4513"/>
        <w:tab w:val="right" w:pos="9026"/>
      </w:tabs>
    </w:pPr>
  </w:style>
  <w:style w:type="character" w:customStyle="1" w:styleId="HeaderChar">
    <w:name w:val="Header Char"/>
    <w:basedOn w:val="DefaultParagraphFont"/>
    <w:link w:val="Header"/>
    <w:uiPriority w:val="99"/>
    <w:rsid w:val="00B00CC6"/>
    <w:rPr>
      <w:sz w:val="24"/>
      <w:szCs w:val="24"/>
      <w:lang w:val="en-US" w:eastAsia="ja-JP"/>
    </w:rPr>
  </w:style>
  <w:style w:type="paragraph" w:styleId="Footer">
    <w:name w:val="footer"/>
    <w:basedOn w:val="Normal"/>
    <w:link w:val="FooterChar"/>
    <w:uiPriority w:val="99"/>
    <w:unhideWhenUsed/>
    <w:rsid w:val="00B00CC6"/>
    <w:pPr>
      <w:tabs>
        <w:tab w:val="center" w:pos="4513"/>
        <w:tab w:val="right" w:pos="9026"/>
      </w:tabs>
    </w:pPr>
  </w:style>
  <w:style w:type="character" w:customStyle="1" w:styleId="FooterChar">
    <w:name w:val="Footer Char"/>
    <w:basedOn w:val="DefaultParagraphFont"/>
    <w:link w:val="Footer"/>
    <w:uiPriority w:val="99"/>
    <w:rsid w:val="00B00CC6"/>
    <w:rPr>
      <w:sz w:val="24"/>
      <w:szCs w:val="24"/>
      <w:lang w:val="en-US" w:eastAsia="ja-JP"/>
    </w:rPr>
  </w:style>
</w:styles>
</file>

<file path=word/webSettings.xml><?xml version="1.0" encoding="utf-8"?>
<w:webSettings xmlns:r="http://schemas.openxmlformats.org/officeDocument/2006/relationships" xmlns:w="http://schemas.openxmlformats.org/wordprocessingml/2006/main">
  <w:divs>
    <w:div w:id="160271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VIVEK KUMAR</vt:lpstr>
    </vt:vector>
  </TitlesOfParts>
  <Company/>
  <LinksUpToDate>false</LinksUpToDate>
  <CharactersWithSpaces>9055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KUMAR</dc:title>
  <dc:creator>oasis</dc:creator>
  <cp:lastModifiedBy>Anand</cp:lastModifiedBy>
  <cp:revision>4</cp:revision>
  <cp:lastPrinted>2019-06-25T08:43:00Z</cp:lastPrinted>
  <dcterms:created xsi:type="dcterms:W3CDTF">2019-06-25T08:11:00Z</dcterms:created>
  <dcterms:modified xsi:type="dcterms:W3CDTF">2019-06-25T08:43:00Z</dcterms:modified>
</cp:coreProperties>
</file>