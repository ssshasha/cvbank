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27" w:rsidRDefault="00564D27">
      <w:bookmarkStart w:id="0" w:name="_GoBack"/>
      <w:bookmarkEnd w:id="0"/>
    </w:p>
    <w:tbl>
      <w:tblPr>
        <w:tblW w:w="0" w:type="auto"/>
        <w:tblInd w:w="-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0"/>
      </w:tblGrid>
      <w:tr w:rsidR="00564D27">
        <w:tc>
          <w:tcPr>
            <w:tcW w:w="11070" w:type="dxa"/>
            <w:shd w:val="clear" w:color="auto" w:fill="auto"/>
            <w:vAlign w:val="center"/>
          </w:tcPr>
          <w:p w:rsidR="00564D27" w:rsidRDefault="00564D27">
            <w:pPr>
              <w:snapToGrid w:val="0"/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2600"/>
              <w:gridCol w:w="8390"/>
            </w:tblGrid>
            <w:tr w:rsidR="00564D27">
              <w:trPr>
                <w:trHeight w:val="430"/>
              </w:trPr>
              <w:tc>
                <w:tcPr>
                  <w:tcW w:w="10990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6E6E6"/>
                  <w:vAlign w:val="center"/>
                </w:tcPr>
                <w:p w:rsidR="00564D27" w:rsidRDefault="001B4708" w:rsidP="001B4708">
                  <w:pPr>
                    <w:shd w:val="clear" w:color="auto" w:fill="E5E5E5"/>
                    <w:snapToGrid w:val="0"/>
                    <w:spacing w:after="280" w:line="152" w:lineRule="atLeast"/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Style w:val="Strong"/>
                      <w:sz w:val="32"/>
                      <w:szCs w:val="32"/>
                      <w:u w:val="single"/>
                    </w:rPr>
                    <w:t>CURRICULUM VITAE</w:t>
                  </w:r>
                </w:p>
              </w:tc>
            </w:tr>
            <w:tr w:rsidR="00564D27" w:rsidTr="00D22854">
              <w:tblPrEx>
                <w:tblCellMar>
                  <w:left w:w="0" w:type="dxa"/>
                  <w:right w:w="0" w:type="dxa"/>
                </w:tblCellMar>
              </w:tblPrEx>
              <w:trPr>
                <w:trHeight w:val="13048"/>
              </w:trPr>
              <w:tc>
                <w:tcPr>
                  <w:tcW w:w="2600" w:type="dxa"/>
                  <w:tcBorders>
                    <w:left w:val="single" w:sz="8" w:space="0" w:color="FFFFFF"/>
                    <w:bottom w:val="single" w:sz="8" w:space="0" w:color="FFFFFF"/>
                  </w:tcBorders>
                  <w:shd w:val="clear" w:color="auto" w:fill="E6E6E6"/>
                </w:tcPr>
                <w:p w:rsidR="00564D27" w:rsidRDefault="00DC5358">
                  <w:pPr>
                    <w:snapToGrid w:val="0"/>
                    <w:spacing w:after="280"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DEEPAK KUMAR</w:t>
                  </w:r>
                </w:p>
                <w:p w:rsidR="00564D27" w:rsidRDefault="00CC0EF3">
                  <w:pPr>
                    <w:spacing w:before="280" w:after="280" w:line="276" w:lineRule="auto"/>
                    <w:jc w:val="both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  <w:r w:rsidRPr="00DC5358"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00125" cy="1240155"/>
                        <wp:effectExtent l="0" t="0" r="0" b="0"/>
                        <wp:docPr id="1" name="Picture 1" descr="ssssssss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 1" descr="ssssssss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1240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4D27" w:rsidRDefault="00564D27">
                  <w:pPr>
                    <w:spacing w:before="280" w:after="280" w:line="276" w:lineRule="auto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val="single"/>
                    </w:rPr>
                    <w:t>E-Mail ID:</w:t>
                  </w:r>
                  <w:r>
                    <w:rPr>
                      <w:rFonts w:ascii="Arial" w:hAnsi="Arial" w:cs="Arial"/>
                    </w:rPr>
                    <w:t> </w:t>
                  </w:r>
                </w:p>
                <w:p w:rsidR="00564D27" w:rsidRDefault="006C41E3">
                  <w:pPr>
                    <w:spacing w:before="280" w:after="280" w:line="276" w:lineRule="auto"/>
                    <w:jc w:val="both"/>
                    <w:rPr>
                      <w:color w:val="1F497D"/>
                    </w:rPr>
                  </w:pPr>
                  <w:hyperlink r:id="rId7" w:history="1">
                    <w:r w:rsidR="00DC5358" w:rsidRPr="001F7C41">
                      <w:rPr>
                        <w:rStyle w:val="Hyperlink"/>
                      </w:rPr>
                      <w:t>deepakkumar5371@gmail.com</w:t>
                    </w:r>
                  </w:hyperlink>
                </w:p>
                <w:p w:rsidR="00DC5358" w:rsidRPr="00DC5358" w:rsidRDefault="00DC5358">
                  <w:pPr>
                    <w:spacing w:before="280" w:after="280" w:line="276" w:lineRule="auto"/>
                    <w:jc w:val="both"/>
                    <w:rPr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  <w:u w:val="single"/>
                    </w:rPr>
                  </w:pPr>
                  <w:r w:rsidRPr="00DC5358">
                    <w:rPr>
                      <w:color w:val="1F497D"/>
                      <w:u w:val="single"/>
                    </w:rPr>
                    <w:t>deepuyash@hotmail.com</w:t>
                  </w:r>
                </w:p>
                <w:p w:rsidR="00564D27" w:rsidRDefault="00564D27">
                  <w:pPr>
                    <w:spacing w:before="280" w:after="280"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u w:val="single"/>
                    </w:rPr>
                    <w:t>Phone no: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  </w:t>
                  </w:r>
                </w:p>
                <w:p w:rsidR="00E51BD2" w:rsidRDefault="00F20FC2">
                  <w:pPr>
                    <w:spacing w:before="280" w:after="280" w:line="276" w:lineRule="auto"/>
                    <w:jc w:val="both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+91-</w:t>
                  </w:r>
                  <w:r w:rsidR="00E51BD2">
                    <w:rPr>
                      <w:rFonts w:ascii="Arial" w:hAnsi="Arial" w:cs="Arial"/>
                      <w:bCs/>
                    </w:rPr>
                    <w:t>828521493</w:t>
                  </w:r>
                  <w:r>
                    <w:rPr>
                      <w:rFonts w:ascii="Arial" w:hAnsi="Arial" w:cs="Arial"/>
                      <w:bCs/>
                    </w:rPr>
                    <w:t>3</w:t>
                  </w:r>
                </w:p>
                <w:p w:rsidR="00564D27" w:rsidRDefault="00564D27">
                  <w:pPr>
                    <w:spacing w:before="280" w:after="280" w:line="276" w:lineRule="auto"/>
                    <w:jc w:val="both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val="single"/>
                    </w:rPr>
                    <w:t>Permanent Address:</w:t>
                  </w:r>
                </w:p>
                <w:p w:rsidR="00E51BD2" w:rsidRDefault="00E51BD2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Ludhpura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,</w:t>
                  </w:r>
                </w:p>
                <w:p w:rsidR="00564D27" w:rsidRDefault="00E51BD2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Distt</w:t>
                  </w:r>
                  <w:proofErr w:type="spellEnd"/>
                  <w:r>
                    <w:rPr>
                      <w:sz w:val="22"/>
                      <w:szCs w:val="22"/>
                    </w:rPr>
                    <w:t>-Moradabad</w:t>
                  </w:r>
                  <w:r w:rsidR="00564D27">
                    <w:rPr>
                      <w:sz w:val="22"/>
                      <w:szCs w:val="22"/>
                    </w:rPr>
                    <w:t xml:space="preserve"> (UP)</w:t>
                  </w:r>
                </w:p>
                <w:p w:rsidR="00564D27" w:rsidRDefault="00E51BD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Pin Code-244401</w:t>
                  </w:r>
                </w:p>
                <w:p w:rsidR="00564D27" w:rsidRDefault="00564D27">
                  <w:pPr>
                    <w:spacing w:before="280" w:after="280" w:line="276" w:lineRule="auto"/>
                    <w:jc w:val="both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val="single"/>
                    </w:rPr>
                    <w:t>Present  Address:</w:t>
                  </w:r>
                </w:p>
                <w:p w:rsidR="00564D27" w:rsidRDefault="00E51BD2">
                  <w:pPr>
                    <w:shd w:val="clear" w:color="auto" w:fill="E5E5E5"/>
                    <w:spacing w:line="276" w:lineRule="auto"/>
                    <w:jc w:val="both"/>
                    <w:rPr>
                      <w:rFonts w:ascii="Arial" w:hAnsi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Cs/>
                      <w:sz w:val="22"/>
                      <w:szCs w:val="22"/>
                    </w:rPr>
                    <w:t>C-77</w:t>
                  </w:r>
                  <w:r w:rsidR="00564D27">
                    <w:rPr>
                      <w:rFonts w:ascii="Arial" w:hAnsi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 w:rsidR="00D327AE">
                    <w:rPr>
                      <w:rFonts w:ascii="Arial" w:hAnsi="Arial"/>
                      <w:bCs/>
                      <w:sz w:val="22"/>
                      <w:szCs w:val="22"/>
                    </w:rPr>
                    <w:t xml:space="preserve">Sector </w:t>
                  </w:r>
                  <w:r w:rsidR="00C90724">
                    <w:rPr>
                      <w:rFonts w:ascii="Arial" w:hAnsi="Arial"/>
                      <w:bCs/>
                      <w:sz w:val="22"/>
                      <w:szCs w:val="22"/>
                    </w:rPr>
                    <w:t>50</w:t>
                  </w:r>
                  <w:r w:rsidR="00564D27">
                    <w:rPr>
                      <w:rFonts w:ascii="Arial" w:hAnsi="Arial"/>
                      <w:bCs/>
                      <w:sz w:val="22"/>
                      <w:szCs w:val="22"/>
                    </w:rPr>
                    <w:t xml:space="preserve">, </w:t>
                  </w:r>
                  <w:r w:rsidR="00C90724">
                    <w:rPr>
                      <w:rFonts w:ascii="Arial" w:hAnsi="Arial"/>
                      <w:bCs/>
                      <w:sz w:val="22"/>
                      <w:szCs w:val="22"/>
                    </w:rPr>
                    <w:t xml:space="preserve">Noida         </w:t>
                  </w:r>
                  <w:r>
                    <w:rPr>
                      <w:rFonts w:ascii="Arial" w:hAnsi="Arial"/>
                      <w:bCs/>
                      <w:sz w:val="22"/>
                      <w:szCs w:val="22"/>
                    </w:rPr>
                    <w:t>-</w:t>
                  </w:r>
                  <w:r w:rsidR="00EF5C63">
                    <w:rPr>
                      <w:rFonts w:ascii="Arial" w:hAnsi="Arial"/>
                      <w:bCs/>
                      <w:sz w:val="22"/>
                      <w:szCs w:val="22"/>
                    </w:rPr>
                    <w:t>201305</w:t>
                  </w:r>
                </w:p>
                <w:p w:rsidR="00564D27" w:rsidRDefault="00564D27">
                  <w:pPr>
                    <w:shd w:val="clear" w:color="auto" w:fill="E5E5E5"/>
                    <w:spacing w:line="276" w:lineRule="auto"/>
                    <w:jc w:val="both"/>
                    <w:rPr>
                      <w:rFonts w:ascii="Arial" w:hAnsi="Arial"/>
                      <w:b/>
                      <w:bCs/>
                      <w:u w:val="single"/>
                    </w:rPr>
                  </w:pPr>
                  <w:r>
                    <w:rPr>
                      <w:rFonts w:ascii="Arial" w:hAnsi="Arial"/>
                      <w:b/>
                      <w:bCs/>
                      <w:u w:val="single"/>
                    </w:rPr>
                    <w:t>Personal Data:</w:t>
                  </w:r>
                </w:p>
                <w:p w:rsidR="00564D27" w:rsidRDefault="001E4922">
                  <w:pPr>
                    <w:pStyle w:val="NormalWeb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Father’s Name</w:t>
                  </w:r>
                  <w:r w:rsidR="00BD391A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r w:rsidR="00B071A0">
                    <w:rPr>
                      <w:rFonts w:ascii="Arial" w:hAnsi="Arial" w:cs="Arial"/>
                      <w:sz w:val="22"/>
                      <w:szCs w:val="22"/>
                    </w:rPr>
                    <w:t>Raj veer</w:t>
                  </w:r>
                  <w:r w:rsidR="00E51BD2">
                    <w:rPr>
                      <w:rFonts w:ascii="Arial" w:hAnsi="Arial" w:cs="Arial"/>
                      <w:sz w:val="22"/>
                      <w:szCs w:val="22"/>
                    </w:rPr>
                    <w:t xml:space="preserve"> Singh</w:t>
                  </w:r>
                </w:p>
                <w:p w:rsidR="00564D27" w:rsidRDefault="00564D27">
                  <w:pPr>
                    <w:pStyle w:val="NormalWeb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Date of Birth : 1</w:t>
                  </w:r>
                  <w:r w:rsidR="00E51BD2"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Pr="00E51BD2">
                    <w:rPr>
                      <w:rFonts w:ascii="Arial" w:hAnsi="Arial" w:cs="Arial"/>
                      <w:sz w:val="22"/>
                      <w:szCs w:val="22"/>
                      <w:vertAlign w:val="superscript"/>
                    </w:rPr>
                    <w:t>t</w:t>
                  </w:r>
                  <w:r w:rsidR="00E51BD2" w:rsidRPr="00E51BD2">
                    <w:rPr>
                      <w:rFonts w:ascii="Arial" w:hAnsi="Arial" w:cs="Arial"/>
                      <w:sz w:val="22"/>
                      <w:szCs w:val="22"/>
                      <w:vertAlign w:val="superscript"/>
                    </w:rPr>
                    <w:t>h</w:t>
                  </w:r>
                  <w:r w:rsidR="00E51BD2">
                    <w:rPr>
                      <w:rFonts w:ascii="Arial" w:hAnsi="Arial" w:cs="Arial"/>
                      <w:sz w:val="22"/>
                      <w:szCs w:val="22"/>
                    </w:rPr>
                    <w:t xml:space="preserve"> July, 1991</w:t>
                  </w:r>
                </w:p>
                <w:p w:rsidR="00564D27" w:rsidRDefault="00564D27">
                  <w:pPr>
                    <w:pStyle w:val="NormalWeb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Gender           : Male</w:t>
                  </w:r>
                </w:p>
                <w:p w:rsidR="00564D27" w:rsidRDefault="001E4922">
                  <w:pPr>
                    <w:pStyle w:val="NormalWeb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Marital Status : Married</w:t>
                  </w:r>
                </w:p>
                <w:p w:rsidR="00564D27" w:rsidRDefault="00564D27">
                  <w:pPr>
                    <w:pStyle w:val="NormalWeb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Nationality      : Indian</w:t>
                  </w:r>
                </w:p>
                <w:p w:rsidR="00564D27" w:rsidRDefault="00564D27">
                  <w:pPr>
                    <w:pStyle w:val="NormalWeb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64D27" w:rsidRDefault="00564D27">
                  <w:pPr>
                    <w:pStyle w:val="NormalWeb"/>
                    <w:jc w:val="both"/>
                    <w:rPr>
                      <w:rFonts w:ascii="Arial" w:hAnsi="Arial" w:cs="Arial"/>
                      <w:sz w:val="27"/>
                    </w:rPr>
                  </w:pPr>
                  <w:r>
                    <w:rPr>
                      <w:rFonts w:ascii="Arial" w:hAnsi="Arial" w:cs="Arial"/>
                      <w:sz w:val="27"/>
                    </w:rPr>
                    <w:t xml:space="preserve">                                </w:t>
                  </w:r>
                  <w:r>
                    <w:rPr>
                      <w:rFonts w:ascii="Arial" w:hAnsi="Arial" w:cs="Arial"/>
                      <w:sz w:val="27"/>
                    </w:rPr>
                    <w:lastRenderedPageBreak/>
                    <w:t xml:space="preserve">                      </w:t>
                  </w:r>
                </w:p>
                <w:p w:rsidR="00564D27" w:rsidRDefault="00564D27">
                  <w:pPr>
                    <w:spacing w:before="280" w:after="280" w:line="276" w:lineRule="auto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 </w:t>
                  </w:r>
                </w:p>
                <w:p w:rsidR="00564D27" w:rsidRDefault="00564D27">
                  <w:pPr>
                    <w:spacing w:before="280" w:after="280" w:line="276" w:lineRule="auto"/>
                    <w:jc w:val="both"/>
                    <w:rPr>
                      <w:rFonts w:ascii="Arial" w:hAnsi="Arial"/>
                      <w:sz w:val="2"/>
                      <w:szCs w:val="2"/>
                    </w:rPr>
                  </w:pPr>
                  <w:r>
                    <w:rPr>
                      <w:rFonts w:ascii="Arial" w:hAnsi="Arial"/>
                      <w:sz w:val="2"/>
                      <w:szCs w:val="2"/>
                    </w:rPr>
                    <w:t> </w:t>
                  </w:r>
                </w:p>
                <w:p w:rsidR="00564D27" w:rsidRDefault="00564D27">
                  <w:pPr>
                    <w:spacing w:before="280" w:after="280" w:line="276" w:lineRule="auto"/>
                    <w:jc w:val="both"/>
                    <w:rPr>
                      <w:rFonts w:ascii="Arial" w:hAnsi="Arial"/>
                      <w:sz w:val="2"/>
                      <w:szCs w:val="2"/>
                    </w:rPr>
                  </w:pPr>
                  <w:r>
                    <w:rPr>
                      <w:rFonts w:ascii="Arial" w:hAnsi="Arial"/>
                      <w:sz w:val="2"/>
                      <w:szCs w:val="2"/>
                    </w:rPr>
                    <w:t> </w:t>
                  </w:r>
                </w:p>
                <w:p w:rsidR="00564D27" w:rsidRDefault="00564D27">
                  <w:pPr>
                    <w:spacing w:before="280" w:after="280" w:line="276" w:lineRule="auto"/>
                    <w:jc w:val="center"/>
                    <w:rPr>
                      <w:rFonts w:ascii="Arial" w:hAnsi="Arial"/>
                      <w:sz w:val="2"/>
                      <w:szCs w:val="2"/>
                    </w:rPr>
                  </w:pPr>
                  <w:r>
                    <w:rPr>
                      <w:rFonts w:ascii="Arial" w:hAnsi="Arial"/>
                      <w:sz w:val="2"/>
                      <w:szCs w:val="2"/>
                    </w:rPr>
                    <w:t> </w:t>
                  </w:r>
                </w:p>
                <w:p w:rsidR="00564D27" w:rsidRDefault="00564D27">
                  <w:pPr>
                    <w:spacing w:before="280" w:after="280" w:line="276" w:lineRule="auto"/>
                    <w:jc w:val="center"/>
                    <w:rPr>
                      <w:rFonts w:ascii="Arial" w:hAnsi="Arial"/>
                      <w:sz w:val="2"/>
                      <w:szCs w:val="2"/>
                    </w:rPr>
                  </w:pPr>
                  <w:r>
                    <w:rPr>
                      <w:rFonts w:ascii="Arial" w:hAnsi="Arial"/>
                      <w:sz w:val="2"/>
                      <w:szCs w:val="2"/>
                    </w:rPr>
                    <w:t> </w:t>
                  </w:r>
                </w:p>
                <w:p w:rsidR="00564D27" w:rsidRDefault="00564D27">
                  <w:pPr>
                    <w:spacing w:before="280" w:after="280" w:line="276" w:lineRule="auto"/>
                    <w:jc w:val="center"/>
                    <w:rPr>
                      <w:rFonts w:ascii="Arial" w:hAnsi="Arial"/>
                      <w:sz w:val="2"/>
                      <w:szCs w:val="2"/>
                    </w:rPr>
                  </w:pPr>
                  <w:r>
                    <w:rPr>
                      <w:rFonts w:ascii="Arial" w:hAnsi="Arial"/>
                      <w:sz w:val="2"/>
                      <w:szCs w:val="2"/>
                    </w:rPr>
                    <w:t> </w:t>
                  </w:r>
                </w:p>
                <w:p w:rsidR="00564D27" w:rsidRDefault="00564D27">
                  <w:pPr>
                    <w:spacing w:before="280" w:line="276" w:lineRule="auto"/>
                    <w:jc w:val="center"/>
                  </w:pPr>
                  <w:r>
                    <w:t> </w:t>
                  </w:r>
                </w:p>
              </w:tc>
              <w:tc>
                <w:tcPr>
                  <w:tcW w:w="8390" w:type="dxa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</w:tcPr>
                <w:p w:rsidR="00564D27" w:rsidRDefault="00564D27">
                  <w:pPr>
                    <w:shd w:val="clear" w:color="auto" w:fill="C6D9F1"/>
                    <w:snapToGrid w:val="0"/>
                    <w:spacing w:after="280" w:line="276" w:lineRule="auto"/>
                    <w:ind w:right="-108"/>
                    <w:jc w:val="both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lastRenderedPageBreak/>
                    <w:t xml:space="preserve">Career Objective:                                                                                           </w:t>
                  </w:r>
                </w:p>
                <w:p w:rsidR="00564D27" w:rsidRDefault="00564D27">
                  <w:pPr>
                    <w:spacing w:line="276" w:lineRule="auto"/>
                    <w:rPr>
                      <w:kern w:val="1"/>
                    </w:rPr>
                  </w:pPr>
                  <w:r>
                    <w:rPr>
                      <w:rStyle w:val="Strong"/>
                      <w:sz w:val="28"/>
                      <w:szCs w:val="28"/>
                    </w:rPr>
                    <w:t>“</w:t>
                  </w:r>
                  <w:r>
                    <w:rPr>
                      <w:rStyle w:val="Strong"/>
                      <w:rFonts w:eastAsia="Arial Unicode MS"/>
                      <w:b w:val="0"/>
                    </w:rPr>
                    <w:t xml:space="preserve">Aim to be associated with a progressive organization that </w:t>
                  </w:r>
                  <w:r w:rsidR="001B4708">
                    <w:rPr>
                      <w:rStyle w:val="Strong"/>
                      <w:rFonts w:eastAsia="Arial Unicode MS"/>
                      <w:b w:val="0"/>
                    </w:rPr>
                    <w:t>utilize and</w:t>
                  </w:r>
                  <w:r>
                    <w:rPr>
                      <w:rStyle w:val="Strong"/>
                      <w:rFonts w:eastAsia="Arial Unicode MS"/>
                      <w:b w:val="0"/>
                    </w:rPr>
                    <w:t xml:space="preserve"> enhances my Technical skills, knowledge and to involve me as part of team that will work dynamically towards the growth of organization</w:t>
                  </w:r>
                  <w:r>
                    <w:rPr>
                      <w:rStyle w:val="Strong"/>
                      <w:sz w:val="28"/>
                      <w:szCs w:val="28"/>
                    </w:rPr>
                    <w:t>.”</w:t>
                  </w:r>
                </w:p>
                <w:p w:rsidR="00564D27" w:rsidRDefault="00564D27">
                  <w:pPr>
                    <w:spacing w:line="276" w:lineRule="auto"/>
                    <w:rPr>
                      <w:kern w:val="1"/>
                    </w:rPr>
                  </w:pPr>
                </w:p>
                <w:p w:rsidR="00564D27" w:rsidRDefault="00F87976">
                  <w:pPr>
                    <w:shd w:val="clear" w:color="auto" w:fill="C6D9F1"/>
                    <w:spacing w:line="276" w:lineRule="auto"/>
                    <w:rPr>
                      <w:color w:val="000000"/>
                      <w:kern w:val="1"/>
                      <w:shd w:val="clear" w:color="auto" w:fill="548DD4"/>
                    </w:rPr>
                  </w:pPr>
                  <w:r>
                    <w:rPr>
                      <w:color w:val="000000"/>
                      <w:kern w:val="1"/>
                      <w:shd w:val="clear" w:color="auto" w:fill="C6D9F1"/>
                    </w:rPr>
                    <w:t>Work Experience:</w:t>
                  </w:r>
                  <w:r w:rsidR="00F20FC2">
                    <w:rPr>
                      <w:color w:val="000000"/>
                      <w:kern w:val="1"/>
                      <w:shd w:val="clear" w:color="auto" w:fill="C6D9F1"/>
                    </w:rPr>
                    <w:t xml:space="preserve"> 6</w:t>
                  </w:r>
                  <w:r w:rsidR="00CE61A5">
                    <w:rPr>
                      <w:color w:val="000000"/>
                      <w:kern w:val="1"/>
                      <w:shd w:val="clear" w:color="auto" w:fill="C6D9F1"/>
                    </w:rPr>
                    <w:t xml:space="preserve"> Y</w:t>
                  </w:r>
                  <w:r w:rsidR="00BD391A">
                    <w:rPr>
                      <w:color w:val="000000"/>
                      <w:kern w:val="1"/>
                      <w:shd w:val="clear" w:color="auto" w:fill="C6D9F1"/>
                    </w:rPr>
                    <w:t>ears</w:t>
                  </w:r>
                  <w:r w:rsidR="00CE61A5">
                    <w:rPr>
                      <w:color w:val="000000"/>
                      <w:kern w:val="1"/>
                      <w:shd w:val="clear" w:color="auto" w:fill="C6D9F1"/>
                    </w:rPr>
                    <w:t xml:space="preserve">+ Experience in the field of” </w:t>
                  </w:r>
                  <w:r w:rsidR="00F20FC2">
                    <w:rPr>
                      <w:b/>
                      <w:color w:val="000000"/>
                      <w:kern w:val="1"/>
                      <w:shd w:val="clear" w:color="auto" w:fill="C6D9F1"/>
                    </w:rPr>
                    <w:t xml:space="preserve">Supply Chain </w:t>
                  </w:r>
                  <w:r w:rsidR="00F20FC2" w:rsidRPr="00CE61A5">
                    <w:rPr>
                      <w:b/>
                      <w:color w:val="000000"/>
                      <w:kern w:val="1"/>
                      <w:shd w:val="clear" w:color="auto" w:fill="C6D9F1"/>
                    </w:rPr>
                    <w:t>Management</w:t>
                  </w:r>
                  <w:r w:rsidR="00CE61A5">
                    <w:rPr>
                      <w:color w:val="000000"/>
                      <w:kern w:val="1"/>
                      <w:shd w:val="clear" w:color="auto" w:fill="C6D9F1"/>
                    </w:rPr>
                    <w:t>”.</w:t>
                  </w:r>
                </w:p>
                <w:p w:rsidR="00F20FC2" w:rsidRDefault="00F20FC2" w:rsidP="00F20FC2">
                  <w:pPr>
                    <w:spacing w:line="276" w:lineRule="auto"/>
                  </w:pPr>
                </w:p>
                <w:p w:rsidR="00F20FC2" w:rsidRDefault="00F20FC2" w:rsidP="000C1DD7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 w:rsidRPr="00F20FC2">
                    <w:rPr>
                      <w:b/>
                      <w:u w:val="single"/>
                    </w:rPr>
                    <w:t>Standard Product Purchase  Activity &amp; Involvement  :-</w:t>
                  </w:r>
                </w:p>
                <w:p w:rsidR="00406AEC" w:rsidRPr="00F20FC2" w:rsidRDefault="00406AEC" w:rsidP="00406AEC">
                  <w:pPr>
                    <w:spacing w:line="276" w:lineRule="auto"/>
                  </w:pPr>
                </w:p>
                <w:p w:rsidR="00564D27" w:rsidRDefault="00406AEC" w:rsidP="001B4708">
                  <w:pPr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 xml:space="preserve">Taking care of all Electronics Components </w:t>
                  </w:r>
                  <w:r w:rsidR="00564D27">
                    <w:t>Purcha</w:t>
                  </w:r>
                  <w:r w:rsidR="00227A24">
                    <w:t xml:space="preserve">se </w:t>
                  </w:r>
                  <w:r>
                    <w:t xml:space="preserve">activity for </w:t>
                  </w:r>
                  <w:r w:rsidR="00B071A0">
                    <w:t>“Active</w:t>
                  </w:r>
                  <w:r>
                    <w:t>&amp; Passive</w:t>
                  </w:r>
                  <w:r w:rsidR="00B071A0">
                    <w:t>” like- ICs</w:t>
                  </w:r>
                  <w:r w:rsidR="00227A24">
                    <w:t>,</w:t>
                  </w:r>
                  <w:r w:rsidR="00B071A0">
                    <w:t xml:space="preserve"> Microcontrollers, MOVs, NTC, PTC, TLVs,</w:t>
                  </w:r>
                  <w:r w:rsidR="00227A24">
                    <w:t xml:space="preserve"> Diodes,</w:t>
                  </w:r>
                  <w:r>
                    <w:t xml:space="preserve"> Zener,</w:t>
                  </w:r>
                  <w:r w:rsidR="00B071A0">
                    <w:t>Capacitors,</w:t>
                  </w:r>
                  <w:r>
                    <w:t xml:space="preserve"> Tantalum Caps, Resistors,</w:t>
                  </w:r>
                  <w:r w:rsidR="00DC5358">
                    <w:t xml:space="preserve"> Transistors,</w:t>
                  </w:r>
                  <w:r w:rsidR="00564D27">
                    <w:t xml:space="preserve"> LED</w:t>
                  </w:r>
                  <w:r w:rsidR="005E74EB">
                    <w:t>s</w:t>
                  </w:r>
                  <w:r w:rsidR="00B071A0">
                    <w:t>, Mosfets</w:t>
                  </w:r>
                  <w:r w:rsidR="005E74EB">
                    <w:t>,</w:t>
                  </w:r>
                  <w:r w:rsidR="00CA3814">
                    <w:t xml:space="preserve"> Transformer, Indictors, Oscillator,</w:t>
                  </w:r>
                  <w:r w:rsidR="00564D27">
                    <w:t xml:space="preserve"> Sensors,</w:t>
                  </w:r>
                  <w:r w:rsidR="00CA3814">
                    <w:t xml:space="preserve"> Relays</w:t>
                  </w:r>
                  <w:r w:rsidR="00B071A0">
                    <w:t xml:space="preserve">, </w:t>
                  </w:r>
                  <w:proofErr w:type="spellStart"/>
                  <w:r w:rsidR="00B071A0">
                    <w:t>Gsm</w:t>
                  </w:r>
                  <w:proofErr w:type="spellEnd"/>
                  <w:r w:rsidR="00355AA5">
                    <w:t xml:space="preserve"> modules</w:t>
                  </w:r>
                  <w:r w:rsidR="00B071A0">
                    <w:t xml:space="preserve">, </w:t>
                  </w:r>
                  <w:proofErr w:type="spellStart"/>
                  <w:r w:rsidR="00B071A0">
                    <w:t>Gps</w:t>
                  </w:r>
                  <w:r w:rsidR="00BD391A">
                    <w:t>modules</w:t>
                  </w:r>
                  <w:proofErr w:type="spellEnd"/>
                  <w:r w:rsidR="00BD391A">
                    <w:t>,</w:t>
                  </w:r>
                  <w:r w:rsidR="00B071A0">
                    <w:t xml:space="preserve"> PCB’s FR4 &amp; Al,</w:t>
                  </w:r>
                  <w:r w:rsidR="00CA3814">
                    <w:t xml:space="preserve"> LED &amp; LED</w:t>
                  </w:r>
                  <w:r w:rsidR="00355AA5">
                    <w:t xml:space="preserve"> display</w:t>
                  </w:r>
                  <w:r w:rsidR="00CA3814">
                    <w:t xml:space="preserve">, </w:t>
                  </w:r>
                  <w:r w:rsidR="006E2667">
                    <w:t xml:space="preserve">Bluetooth </w:t>
                  </w:r>
                  <w:r w:rsidR="00BD391A">
                    <w:t>module, GPS</w:t>
                  </w:r>
                  <w:r w:rsidR="001B4708">
                    <w:t xml:space="preserve"> antenna</w:t>
                  </w:r>
                  <w:r w:rsidR="00CA3814">
                    <w:t>,</w:t>
                  </w:r>
                  <w:r w:rsidR="001B4708">
                    <w:t xml:space="preserve"> Wi-Fi </w:t>
                  </w:r>
                  <w:r w:rsidR="00BD391A">
                    <w:t>modules, Metal</w:t>
                  </w:r>
                  <w:r w:rsidR="00CA3814">
                    <w:t xml:space="preserve"> detector, Magnate detector</w:t>
                  </w:r>
                  <w:r w:rsidR="00BD391A">
                    <w:t>, P</w:t>
                  </w:r>
                  <w:r w:rsidR="00CA3814">
                    <w:t>LC installation, Rs485 comm. Devices &amp; other Electronics material.</w:t>
                  </w:r>
                </w:p>
                <w:p w:rsidR="00227A24" w:rsidRPr="00DD3676" w:rsidRDefault="00CA3814">
                  <w:pPr>
                    <w:numPr>
                      <w:ilvl w:val="0"/>
                      <w:numId w:val="9"/>
                    </w:numPr>
                    <w:spacing w:line="276" w:lineRule="auto"/>
                  </w:pPr>
                  <w:r>
                    <w:t>Experience in Purchasing of S</w:t>
                  </w:r>
                  <w:r w:rsidR="006D2774">
                    <w:t xml:space="preserve">olar </w:t>
                  </w:r>
                  <w:r w:rsidR="001B4708">
                    <w:t>panel,</w:t>
                  </w:r>
                  <w:r>
                    <w:t xml:space="preserve"> Solar cell “Mono&amp; Poly </w:t>
                  </w:r>
                  <w:r w:rsidR="00B071A0">
                    <w:t>crystallize</w:t>
                  </w:r>
                  <w:r>
                    <w:t xml:space="preserve">, Solar Structure, </w:t>
                  </w:r>
                  <w:r w:rsidR="001B4708">
                    <w:t>Batteries</w:t>
                  </w:r>
                  <w:r>
                    <w:t xml:space="preserve"> (C10 &amp; C20</w:t>
                  </w:r>
                  <w:proofErr w:type="gramStart"/>
                  <w:r>
                    <w:t xml:space="preserve">) </w:t>
                  </w:r>
                  <w:r w:rsidR="001B4708">
                    <w:t>,</w:t>
                  </w:r>
                  <w:proofErr w:type="gramEnd"/>
                  <w:r>
                    <w:t>Heat sink</w:t>
                  </w:r>
                  <w:r w:rsidR="001B4708">
                    <w:t>, Osram</w:t>
                  </w:r>
                  <w:r w:rsidR="006D2774">
                    <w:t xml:space="preserve"> LED</w:t>
                  </w:r>
                  <w:r>
                    <w:t>s, Wire Harness , Connectors,</w:t>
                  </w:r>
                  <w:r w:rsidR="006D2774">
                    <w:t xml:space="preserve"> M</w:t>
                  </w:r>
                  <w:r w:rsidR="006D2774" w:rsidRPr="006D2774">
                    <w:t>iscellaneous</w:t>
                  </w:r>
                  <w:r w:rsidR="006D2774">
                    <w:t xml:space="preserve"> Items, Iron, </w:t>
                  </w:r>
                  <w:r w:rsidR="00CE61A5">
                    <w:t>Acetone, Wariness</w:t>
                  </w:r>
                  <w:r>
                    <w:t>,</w:t>
                  </w:r>
                  <w:r w:rsidR="00CE61A5">
                    <w:t>and Local</w:t>
                  </w:r>
                  <w:r w:rsidR="006D2774">
                    <w:t xml:space="preserve"> Items.</w:t>
                  </w:r>
                </w:p>
                <w:p w:rsidR="00CA3814" w:rsidRPr="00B071A0" w:rsidRDefault="00CA3814" w:rsidP="00CA3814">
                  <w:pPr>
                    <w:numPr>
                      <w:ilvl w:val="0"/>
                      <w:numId w:val="9"/>
                    </w:numPr>
                    <w:spacing w:line="276" w:lineRule="auto"/>
                    <w:rPr>
                      <w:sz w:val="22"/>
                    </w:rPr>
                  </w:pPr>
                  <w:r>
                    <w:rPr>
                      <w:rFonts w:ascii="Calibri" w:hAnsi="Calibri"/>
                      <w:szCs w:val="27"/>
                    </w:rPr>
                    <w:t>Purchase the Cable cutting machine, Component testing kit. Infrared heater, Arduino sensors, Thermocouples, Electric actuator, Barcode scanner, Plasma cutting machine, KWH meter.</w:t>
                  </w:r>
                </w:p>
                <w:p w:rsidR="00B071A0" w:rsidRPr="00B071A0" w:rsidRDefault="00B071A0" w:rsidP="00B071A0">
                  <w:pPr>
                    <w:numPr>
                      <w:ilvl w:val="0"/>
                      <w:numId w:val="9"/>
                    </w:numPr>
                    <w:spacing w:line="276" w:lineRule="auto"/>
                    <w:rPr>
                      <w:sz w:val="22"/>
                    </w:rPr>
                  </w:pPr>
                  <w:r>
                    <w:rPr>
                      <w:rFonts w:ascii="Calibri" w:hAnsi="Calibri"/>
                      <w:szCs w:val="27"/>
                    </w:rPr>
                    <w:t>Purchase the Plasma cutting machine, Cable recycling machine, Press filter press machine, Slurry pump, Heat control valves and Belt Conveyors etc.</w:t>
                  </w:r>
                </w:p>
                <w:p w:rsidR="00B071A0" w:rsidRPr="001B4708" w:rsidRDefault="00B071A0" w:rsidP="00B071A0">
                  <w:pPr>
                    <w:numPr>
                      <w:ilvl w:val="0"/>
                      <w:numId w:val="9"/>
                    </w:numPr>
                    <w:spacing w:line="276" w:lineRule="auto"/>
                    <w:rPr>
                      <w:sz w:val="22"/>
                    </w:rPr>
                  </w:pPr>
                  <w:r>
                    <w:t>Contactor, Relay ,</w:t>
                  </w:r>
                  <w:r w:rsidRPr="006D2774">
                    <w:rPr>
                      <w:rFonts w:ascii="Calibri" w:hAnsi="Calibri"/>
                      <w:szCs w:val="27"/>
                    </w:rPr>
                    <w:t>MCB, AC &amp; DC Fan, Electrical wires &amp; cables,  Power  Supply, Drives</w:t>
                  </w:r>
                  <w:r>
                    <w:rPr>
                      <w:rFonts w:ascii="Calibri" w:hAnsi="Calibri"/>
                      <w:szCs w:val="27"/>
                    </w:rPr>
                    <w:t xml:space="preserve">, Drivers for </w:t>
                  </w:r>
                  <w:r w:rsidRPr="006D2774">
                    <w:rPr>
                      <w:rFonts w:ascii="Calibri" w:hAnsi="Calibri"/>
                      <w:szCs w:val="27"/>
                    </w:rPr>
                    <w:t xml:space="preserve"> etc.</w:t>
                  </w:r>
                </w:p>
                <w:p w:rsidR="00B071A0" w:rsidRPr="00B071A0" w:rsidRDefault="00B071A0" w:rsidP="00B071A0">
                  <w:pPr>
                    <w:spacing w:line="276" w:lineRule="auto"/>
                    <w:ind w:left="360"/>
                    <w:rPr>
                      <w:sz w:val="22"/>
                    </w:rPr>
                  </w:pPr>
                </w:p>
                <w:p w:rsidR="00B071A0" w:rsidRPr="00B071A0" w:rsidRDefault="00B071A0" w:rsidP="000C1DD7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 w:rsidRPr="00B071A0">
                    <w:rPr>
                      <w:b/>
                      <w:u w:val="single"/>
                    </w:rPr>
                    <w:t>(Project</w:t>
                  </w:r>
                  <w:r w:rsidR="000C1DD7">
                    <w:rPr>
                      <w:b/>
                      <w:u w:val="single"/>
                    </w:rPr>
                    <w:t xml:space="preserve"> Purchase- </w:t>
                  </w:r>
                  <w:r w:rsidR="00B46845">
                    <w:rPr>
                      <w:b/>
                      <w:u w:val="single"/>
                    </w:rPr>
                    <w:t xml:space="preserve">HT </w:t>
                  </w:r>
                  <w:r w:rsidR="000C1DD7">
                    <w:rPr>
                      <w:b/>
                      <w:u w:val="single"/>
                    </w:rPr>
                    <w:t>Panel &amp; Telecom Ind</w:t>
                  </w:r>
                  <w:proofErr w:type="gramStart"/>
                  <w:r w:rsidR="000C1DD7">
                    <w:rPr>
                      <w:b/>
                      <w:u w:val="single"/>
                    </w:rPr>
                    <w:t>.</w:t>
                  </w:r>
                  <w:r w:rsidRPr="00B071A0">
                    <w:rPr>
                      <w:b/>
                      <w:u w:val="single"/>
                    </w:rPr>
                    <w:t xml:space="preserve"> )</w:t>
                  </w:r>
                  <w:proofErr w:type="gramEnd"/>
                  <w:r w:rsidRPr="00B071A0">
                    <w:rPr>
                      <w:b/>
                      <w:u w:val="single"/>
                    </w:rPr>
                    <w:t>Customized Product</w:t>
                  </w:r>
                  <w:r w:rsidR="000C1DD7">
                    <w:rPr>
                      <w:b/>
                      <w:u w:val="single"/>
                    </w:rPr>
                    <w:t xml:space="preserve"> Purchase  Activity &amp;</w:t>
                  </w:r>
                  <w:r w:rsidRPr="00B071A0">
                    <w:rPr>
                      <w:b/>
                      <w:u w:val="single"/>
                    </w:rPr>
                    <w:t>Involvement  :-</w:t>
                  </w:r>
                </w:p>
                <w:p w:rsidR="00CA3814" w:rsidRPr="00CA3814" w:rsidRDefault="00CA3814" w:rsidP="00CA3814">
                  <w:pPr>
                    <w:spacing w:line="276" w:lineRule="auto"/>
                    <w:ind w:left="360"/>
                    <w:rPr>
                      <w:sz w:val="22"/>
                    </w:rPr>
                  </w:pPr>
                </w:p>
                <w:p w:rsidR="0039025F" w:rsidRDefault="0039025F" w:rsidP="0039025F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>Taking Care of all Switch Gear ,</w:t>
                  </w:r>
                  <w:r w:rsidR="00B071A0">
                    <w:t xml:space="preserve"> Electrical </w:t>
                  </w:r>
                  <w:r>
                    <w:t xml:space="preserve">&amp; Mechanical </w:t>
                  </w:r>
                  <w:r w:rsidR="00B071A0">
                    <w:t>Parts purchase like- MCB, MCCB , RCCB, MPCB ,</w:t>
                  </w:r>
                  <w:r>
                    <w:t>Contractors, ACBs,  Drives, EDO, Fix &amp; Moving Parts, Switch Gear Accessories, Supporting Parts, PLC , Structure Material &amp; All other Material.(Major Suppliers are ABB, L&amp;T, Legrands, HPL, Schneider, Siemens, C&amp;S, Havells &amp; All)</w:t>
                  </w:r>
                </w:p>
                <w:p w:rsidR="000C1DD7" w:rsidRDefault="0039025F" w:rsidP="00B071A0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 xml:space="preserve">Purchasing The Wire Entry Ducts, Terminal Blocks, PVC Marker, Stickers, Connectors, Meters “Analogue &amp; Digital”, Wires &amp; Cables (FR, FRLS, ZFRLS, ZHFR &amp; HFFR), Bus Bar Support &amp; Bus Bar (Al &amp; Cu), Wire </w:t>
                  </w:r>
                  <w:r w:rsidR="000C1DD7">
                    <w:t>Duct,</w:t>
                  </w:r>
                  <w:r>
                    <w:t xml:space="preserve"> Conduit Entry,</w:t>
                  </w:r>
                  <w:r w:rsidR="000C1DD7">
                    <w:t>&amp; All material according to project requirement.(Major Suppliers are Rishabh, AE, Selec, Setec, Connect well, Elmex,Phoenix,Wago &amp; Many More)</w:t>
                  </w:r>
                </w:p>
                <w:p w:rsidR="000C1DD7" w:rsidRDefault="000C1DD7" w:rsidP="000C1DD7">
                  <w:pPr>
                    <w:spacing w:line="276" w:lineRule="auto"/>
                  </w:pPr>
                </w:p>
                <w:p w:rsidR="000C1DD7" w:rsidRDefault="000C1DD7" w:rsidP="000C1DD7">
                  <w:pPr>
                    <w:spacing w:line="276" w:lineRule="auto"/>
                  </w:pPr>
                </w:p>
                <w:p w:rsidR="000C1DD7" w:rsidRDefault="000C1DD7" w:rsidP="000C1DD7">
                  <w:pPr>
                    <w:spacing w:line="276" w:lineRule="auto"/>
                  </w:pPr>
                </w:p>
                <w:p w:rsidR="00BE137C" w:rsidRDefault="000C1DD7" w:rsidP="00B071A0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 xml:space="preserve">Purchasing of all Power Electronics Material Like, CT, PT, Lighting Transformer, Control Transformers, Surge Suppressors, Lugs, </w:t>
                  </w:r>
                  <w:proofErr w:type="spellStart"/>
                  <w:r>
                    <w:t>Trafo</w:t>
                  </w:r>
                  <w:proofErr w:type="spellEnd"/>
                  <w:r>
                    <w:t>, Selector Switches, No/</w:t>
                  </w:r>
                  <w:proofErr w:type="spellStart"/>
                  <w:r>
                    <w:t>Nc</w:t>
                  </w:r>
                  <w:proofErr w:type="spellEnd"/>
                  <w:r>
                    <w:t>, Contact Blocks, Indication Lights, Actuators (Mushroom, Lockable &amp; Normal)</w:t>
                  </w:r>
                  <w:r w:rsidR="00BE137C">
                    <w:t>&amp; all required material from Different Sources( like –AE,Kalpa, Kappa,Indcoil,Wings,Sk Power, Precise, Newtek and many more) according to product</w:t>
                  </w:r>
                  <w:r w:rsidR="00B46845">
                    <w:t>ion demand</w:t>
                  </w:r>
                  <w:r w:rsidR="00BE137C">
                    <w:t>.</w:t>
                  </w:r>
                </w:p>
                <w:p w:rsidR="00B46845" w:rsidRDefault="00B46845" w:rsidP="00B071A0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>Coordination with Design</w:t>
                  </w:r>
                  <w:r w:rsidR="00413BA2">
                    <w:t xml:space="preserve"> team</w:t>
                  </w:r>
                  <w:r>
                    <w:t xml:space="preserve"> to meet the customer demand and technical specification and arrange the prices to bidding team for getting the tender.</w:t>
                  </w:r>
                </w:p>
                <w:p w:rsidR="00BE137C" w:rsidRDefault="00B46845" w:rsidP="00B071A0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>Coordination with Production</w:t>
                  </w:r>
                  <w:r w:rsidR="00BE137C">
                    <w:t xml:space="preserve"> team </w:t>
                  </w:r>
                  <w:r w:rsidR="000C1DD7">
                    <w:t>to arrange the material according to</w:t>
                  </w:r>
                  <w:r>
                    <w:t xml:space="preserve"> project requirement </w:t>
                  </w:r>
                  <w:r w:rsidR="00BE137C">
                    <w:t>&amp;</w:t>
                  </w:r>
                  <w:r>
                    <w:t>close the project material before “Inspection Plan” from end Customer.</w:t>
                  </w:r>
                </w:p>
                <w:p w:rsidR="00BE137C" w:rsidRDefault="00BE137C" w:rsidP="00B46845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>Negotiate the project material within the budget</w:t>
                  </w:r>
                  <w:r w:rsidR="00B46845">
                    <w:t xml:space="preserve"> with suitable approved make &amp; arrange the cheap alternate for saving the budget.</w:t>
                  </w:r>
                </w:p>
                <w:p w:rsidR="0084339A" w:rsidRDefault="00B46845" w:rsidP="0084339A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>ISO Documentation for</w:t>
                  </w:r>
                  <w:r w:rsidR="00BE137C">
                    <w:t xml:space="preserve"> all project</w:t>
                  </w:r>
                  <w:r>
                    <w:t>s &amp; Purchase activities</w:t>
                  </w:r>
                  <w:r w:rsidR="0084339A">
                    <w:t>.</w:t>
                  </w:r>
                </w:p>
                <w:p w:rsidR="00564D27" w:rsidRDefault="00B46845" w:rsidP="00BE137C">
                  <w:pPr>
                    <w:pStyle w:val="ListParagraph"/>
                    <w:numPr>
                      <w:ilvl w:val="0"/>
                      <w:numId w:val="16"/>
                    </w:numPr>
                    <w:spacing w:line="276" w:lineRule="auto"/>
                  </w:pPr>
                  <w:r>
                    <w:t>Tracking the project material as</w:t>
                  </w:r>
                  <w:r w:rsidR="0084339A">
                    <w:t xml:space="preserve"> Per TBOM, QBOM and Requisition step wise from Design &amp; Planning Team.</w:t>
                  </w:r>
                </w:p>
                <w:p w:rsidR="0084339A" w:rsidRDefault="0084339A" w:rsidP="0084339A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</w:p>
                <w:p w:rsidR="0084339A" w:rsidRDefault="007F26F9" w:rsidP="0084339A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Core </w:t>
                  </w:r>
                  <w:r w:rsidR="0084339A" w:rsidRPr="00F20FC2">
                    <w:rPr>
                      <w:b/>
                      <w:u w:val="single"/>
                    </w:rPr>
                    <w:t xml:space="preserve"> Purchase  Activity &amp; Involvement  :-</w:t>
                  </w:r>
                </w:p>
                <w:p w:rsidR="0084339A" w:rsidRDefault="0084339A" w:rsidP="0084339A">
                  <w:pPr>
                    <w:spacing w:line="276" w:lineRule="auto"/>
                  </w:pPr>
                </w:p>
                <w:p w:rsidR="00564D27" w:rsidRDefault="00564D27" w:rsidP="0084339A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>Negotiate with suppliers on lead-time, cost and quality so as to obtain the</w:t>
                  </w:r>
                  <w:r w:rsidR="0084339A">
                    <w:t xml:space="preserve"> maximum benefit for the company and help for productivity</w:t>
                  </w:r>
                  <w:r>
                    <w:t xml:space="preserve">. </w:t>
                  </w:r>
                </w:p>
                <w:p w:rsidR="00564D27" w:rsidRDefault="00564D27" w:rsidP="0084339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 xml:space="preserve">Manage suppliers to meet objectives related to cost, delivery performance, schedule and quality. </w:t>
                  </w:r>
                </w:p>
                <w:p w:rsidR="00564D27" w:rsidRDefault="00564D27" w:rsidP="0084339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 xml:space="preserve">Perform regular performance review with suppliers to drive continuous improvements. </w:t>
                  </w:r>
                </w:p>
                <w:p w:rsidR="00564D27" w:rsidRDefault="00564D27" w:rsidP="0084339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 xml:space="preserve">Create monthly performance reviews and reports focusing on overall sourcing requirements. </w:t>
                  </w:r>
                </w:p>
                <w:p w:rsidR="00564D27" w:rsidRDefault="00564D27" w:rsidP="0084339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 xml:space="preserve">Adopt appropriate supplier management methodologies and procurement strategies in purchasing to secure better prices. </w:t>
                  </w:r>
                </w:p>
                <w:p w:rsidR="00564D27" w:rsidRDefault="00564D27" w:rsidP="0084339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 xml:space="preserve">Coordinate with vendor </w:t>
                  </w:r>
                  <w:r w:rsidR="003003D0">
                    <w:t>for continuous quality improvement and Documentation.</w:t>
                  </w:r>
                </w:p>
                <w:p w:rsidR="0084339A" w:rsidRDefault="0084339A" w:rsidP="0084339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>Advance Planning, Scheduling &amp; Forecasting according to lead time and regular consumption to avoid the urgency and to remove production stucking.</w:t>
                  </w:r>
                </w:p>
                <w:p w:rsidR="0084339A" w:rsidRDefault="007F26F9" w:rsidP="0084339A">
                  <w:pPr>
                    <w:numPr>
                      <w:ilvl w:val="0"/>
                      <w:numId w:val="17"/>
                    </w:numPr>
                    <w:spacing w:line="276" w:lineRule="auto"/>
                  </w:pPr>
                  <w:r>
                    <w:t>Negotiation on Open credit with best prices &amp; fixesa safety stock for each material from our end and as well as Vendor ends</w:t>
                  </w:r>
                  <w:r w:rsidR="0084339A">
                    <w:t xml:space="preserve">. </w:t>
                  </w:r>
                </w:p>
                <w:p w:rsidR="007F26F9" w:rsidRDefault="007F26F9" w:rsidP="007F26F9">
                  <w:pPr>
                    <w:spacing w:line="276" w:lineRule="auto"/>
                  </w:pPr>
                </w:p>
                <w:p w:rsidR="007F26F9" w:rsidRDefault="00CC6E31" w:rsidP="007F26F9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New </w:t>
                  </w:r>
                  <w:r w:rsidR="007F26F9">
                    <w:rPr>
                      <w:b/>
                      <w:u w:val="single"/>
                    </w:rPr>
                    <w:t xml:space="preserve">Vendor </w:t>
                  </w:r>
                  <w:r>
                    <w:rPr>
                      <w:b/>
                      <w:u w:val="single"/>
                    </w:rPr>
                    <w:t xml:space="preserve">&amp; Material </w:t>
                  </w:r>
                  <w:r w:rsidR="007F26F9">
                    <w:rPr>
                      <w:b/>
                      <w:u w:val="single"/>
                    </w:rPr>
                    <w:t>Development</w:t>
                  </w:r>
                  <w:r w:rsidR="007F26F9" w:rsidRPr="00F20FC2">
                    <w:rPr>
                      <w:b/>
                      <w:u w:val="single"/>
                    </w:rPr>
                    <w:t>:-</w:t>
                  </w:r>
                </w:p>
                <w:p w:rsidR="007F26F9" w:rsidRPr="007F26F9" w:rsidRDefault="007F26F9" w:rsidP="007F26F9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</w:p>
                <w:p w:rsidR="007F26F9" w:rsidRDefault="007F26F9" w:rsidP="007F26F9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</w:pPr>
                  <w:r>
                    <w:t>Study the BOM part and finalized the long lead items for advance planning &amp; Start Development with Other Makes.</w:t>
                  </w:r>
                </w:p>
                <w:p w:rsidR="007F26F9" w:rsidRDefault="007F26F9" w:rsidP="007F26F9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</w:pPr>
                  <w:r>
                    <w:t>Discussion with R&amp;D as well as Design Team for Source availability for alternate material.</w:t>
                  </w:r>
                </w:p>
                <w:p w:rsidR="007F26F9" w:rsidRDefault="007F26F9" w:rsidP="007F26F9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</w:pPr>
                  <w:r>
                    <w:t>Regular Vendor meeting &amp; Factory Visits with IQC &amp; Design team to watch out the Vendor capability &amp; Stability for making the material.</w:t>
                  </w:r>
                </w:p>
                <w:p w:rsidR="007F26F9" w:rsidRDefault="007F26F9" w:rsidP="007F26F9">
                  <w:pPr>
                    <w:spacing w:line="276" w:lineRule="auto"/>
                  </w:pPr>
                </w:p>
                <w:p w:rsidR="007F26F9" w:rsidRDefault="007F26F9" w:rsidP="007F26F9">
                  <w:pPr>
                    <w:spacing w:line="276" w:lineRule="auto"/>
                  </w:pPr>
                </w:p>
                <w:p w:rsidR="00CC6E31" w:rsidRDefault="007F26F9" w:rsidP="007F26F9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</w:pPr>
                  <w:r>
                    <w:lastRenderedPageBreak/>
                    <w:t xml:space="preserve">Arranging the alternate material for </w:t>
                  </w:r>
                  <w:r w:rsidR="00CC6E31">
                    <w:t>highlyconsumption &amp; Single source items to R</w:t>
                  </w:r>
                  <w:r>
                    <w:t>&amp;D</w:t>
                  </w:r>
                  <w:r w:rsidR="00CC6E31">
                    <w:t xml:space="preserve"> and IQC</w:t>
                  </w:r>
                  <w:r>
                    <w:t xml:space="preserve"> team </w:t>
                  </w:r>
                  <w:r w:rsidR="00CC6E31">
                    <w:t>for evolution the performance in regular way.</w:t>
                  </w:r>
                </w:p>
                <w:p w:rsidR="00CC6E31" w:rsidRDefault="00CC6E31" w:rsidP="007F26F9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</w:pPr>
                  <w:r>
                    <w:t>Support to R&amp;D team to arrange the required material for current running projects and also discussed with suppliers for upcoming projects and also arrange the technical supports from Vendor side.</w:t>
                  </w:r>
                </w:p>
                <w:p w:rsidR="007F26F9" w:rsidRDefault="00CC6E31" w:rsidP="007F26F9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</w:pPr>
                  <w:r>
                    <w:t>Arrange t</w:t>
                  </w:r>
                  <w:r w:rsidR="006525EF">
                    <w:t>he supplier visit with R&amp;D team</w:t>
                  </w:r>
                  <w:r>
                    <w:t xml:space="preserve"> to know the material Specification If required some time for special testing arrangement &amp; all other required support from purchase team.</w:t>
                  </w:r>
                </w:p>
                <w:p w:rsidR="00564D27" w:rsidRPr="006D2774" w:rsidRDefault="006D2774" w:rsidP="006D2774">
                  <w:pPr>
                    <w:shd w:val="clear" w:color="auto" w:fill="C6D9F1"/>
                    <w:spacing w:before="280" w:after="280" w:line="276" w:lineRule="auto"/>
                    <w:ind w:right="-108"/>
                    <w:jc w:val="both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 xml:space="preserve">ERP Software </w:t>
                  </w:r>
                  <w:r w:rsidR="0071561D">
                    <w:rPr>
                      <w:rStyle w:val="Strong"/>
                    </w:rPr>
                    <w:t xml:space="preserve"> Skills &amp; Company;-</w:t>
                  </w:r>
                </w:p>
                <w:p w:rsidR="00D22854" w:rsidRPr="00D22854" w:rsidRDefault="00D22854" w:rsidP="002F4867">
                  <w:pPr>
                    <w:numPr>
                      <w:ilvl w:val="0"/>
                      <w:numId w:val="5"/>
                    </w:numPr>
                    <w:spacing w:before="120"/>
                    <w:jc w:val="both"/>
                    <w:rPr>
                      <w:b/>
                      <w:sz w:val="22"/>
                      <w:szCs w:val="22"/>
                    </w:rPr>
                  </w:pPr>
                  <w:r w:rsidRPr="00D22854">
                    <w:rPr>
                      <w:sz w:val="22"/>
                      <w:szCs w:val="22"/>
                    </w:rPr>
                    <w:t>Have 1.6</w:t>
                  </w:r>
                  <w:r w:rsidR="006D2774" w:rsidRPr="00D22854">
                    <w:rPr>
                      <w:sz w:val="22"/>
                      <w:szCs w:val="22"/>
                    </w:rPr>
                    <w:t xml:space="preserve"> Year Work Experience on the </w:t>
                  </w:r>
                  <w:r w:rsidR="006D2774" w:rsidRPr="006562DD">
                    <w:rPr>
                      <w:i/>
                      <w:sz w:val="22"/>
                      <w:szCs w:val="22"/>
                    </w:rPr>
                    <w:t>“</w:t>
                  </w:r>
                  <w:r w:rsidR="00CC6E31" w:rsidRPr="006562DD">
                    <w:rPr>
                      <w:b/>
                      <w:i/>
                      <w:szCs w:val="22"/>
                    </w:rPr>
                    <w:t>BUSY</w:t>
                  </w:r>
                  <w:r w:rsidR="00CC6E31">
                    <w:rPr>
                      <w:i/>
                      <w:sz w:val="22"/>
                      <w:szCs w:val="22"/>
                    </w:rPr>
                    <w:t xml:space="preserve">” </w:t>
                  </w:r>
                  <w:r w:rsidR="00CC6E31" w:rsidRPr="00D22854">
                    <w:rPr>
                      <w:sz w:val="22"/>
                      <w:szCs w:val="22"/>
                    </w:rPr>
                    <w:t>Software</w:t>
                  </w:r>
                  <w:r w:rsidRPr="00D22854">
                    <w:rPr>
                      <w:sz w:val="22"/>
                      <w:szCs w:val="22"/>
                    </w:rPr>
                    <w:t>.</w:t>
                  </w:r>
                </w:p>
                <w:p w:rsidR="00D22854" w:rsidRPr="00D22854" w:rsidRDefault="00D22854" w:rsidP="002F4867">
                  <w:pPr>
                    <w:numPr>
                      <w:ilvl w:val="0"/>
                      <w:numId w:val="5"/>
                    </w:numPr>
                    <w:spacing w:before="120"/>
                    <w:jc w:val="both"/>
                    <w:rPr>
                      <w:b/>
                      <w:sz w:val="22"/>
                      <w:szCs w:val="22"/>
                    </w:rPr>
                  </w:pPr>
                  <w:r w:rsidRPr="00D22854">
                    <w:rPr>
                      <w:sz w:val="22"/>
                      <w:szCs w:val="22"/>
                    </w:rPr>
                    <w:t xml:space="preserve">Have 1 Year Work Experience on the </w:t>
                  </w:r>
                  <w:r w:rsidRPr="006562DD">
                    <w:rPr>
                      <w:i/>
                      <w:sz w:val="22"/>
                      <w:szCs w:val="22"/>
                    </w:rPr>
                    <w:t>“</w:t>
                  </w:r>
                  <w:r w:rsidR="00CE61A5" w:rsidRPr="006562DD">
                    <w:rPr>
                      <w:b/>
                      <w:i/>
                      <w:sz w:val="22"/>
                      <w:szCs w:val="22"/>
                    </w:rPr>
                    <w:t>Inflow</w:t>
                  </w:r>
                  <w:r w:rsidRPr="006562DD">
                    <w:rPr>
                      <w:b/>
                      <w:i/>
                      <w:sz w:val="22"/>
                      <w:szCs w:val="22"/>
                    </w:rPr>
                    <w:t xml:space="preserve"> Inventory</w:t>
                  </w:r>
                  <w:r w:rsidRPr="006562DD">
                    <w:rPr>
                      <w:i/>
                      <w:sz w:val="22"/>
                      <w:szCs w:val="22"/>
                    </w:rPr>
                    <w:t>”</w:t>
                  </w:r>
                  <w:r w:rsidRPr="00D22854">
                    <w:rPr>
                      <w:sz w:val="22"/>
                      <w:szCs w:val="22"/>
                    </w:rPr>
                    <w:t xml:space="preserve"> Software.</w:t>
                  </w:r>
                </w:p>
                <w:p w:rsidR="002F4867" w:rsidRDefault="009171C9" w:rsidP="002F4867">
                  <w:pPr>
                    <w:numPr>
                      <w:ilvl w:val="0"/>
                      <w:numId w:val="5"/>
                    </w:numPr>
                    <w:spacing w:before="120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Have 1 year plus Experience </w:t>
                  </w:r>
                  <w:r w:rsidR="00CC6E31">
                    <w:rPr>
                      <w:sz w:val="22"/>
                      <w:szCs w:val="22"/>
                    </w:rPr>
                    <w:t xml:space="preserve">on </w:t>
                  </w:r>
                  <w:r w:rsidR="00CC6E31">
                    <w:rPr>
                      <w:b/>
                      <w:sz w:val="22"/>
                      <w:szCs w:val="22"/>
                    </w:rPr>
                    <w:t>“Oracle</w:t>
                  </w:r>
                  <w:r w:rsidR="00E51BD2" w:rsidRPr="006562DD">
                    <w:rPr>
                      <w:i/>
                      <w:sz w:val="22"/>
                      <w:szCs w:val="22"/>
                    </w:rPr>
                    <w:t>”</w:t>
                  </w:r>
                  <w:r w:rsidR="00125C63">
                    <w:rPr>
                      <w:sz w:val="22"/>
                      <w:szCs w:val="22"/>
                    </w:rPr>
                    <w:t xml:space="preserve"> software </w:t>
                  </w:r>
                  <w:r w:rsidR="00DE5FC9">
                    <w:rPr>
                      <w:sz w:val="22"/>
                      <w:szCs w:val="22"/>
                    </w:rPr>
                    <w:t xml:space="preserve">on purchase module. </w:t>
                  </w:r>
                </w:p>
                <w:p w:rsidR="003D4FC3" w:rsidRPr="003D4FC3" w:rsidRDefault="003D4FC3" w:rsidP="002F4867">
                  <w:pPr>
                    <w:numPr>
                      <w:ilvl w:val="0"/>
                      <w:numId w:val="5"/>
                    </w:numPr>
                    <w:spacing w:before="120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urrently</w:t>
                  </w:r>
                  <w:r w:rsidR="001E4922">
                    <w:rPr>
                      <w:sz w:val="22"/>
                      <w:szCs w:val="22"/>
                    </w:rPr>
                    <w:t>doing work</w:t>
                  </w:r>
                  <w:r w:rsidR="00CC6E31">
                    <w:rPr>
                      <w:sz w:val="22"/>
                      <w:szCs w:val="22"/>
                    </w:rPr>
                    <w:t xml:space="preserve"> on </w:t>
                  </w:r>
                  <w:r w:rsidR="00CC6E31">
                    <w:rPr>
                      <w:b/>
                      <w:sz w:val="22"/>
                      <w:szCs w:val="22"/>
                    </w:rPr>
                    <w:t>“SAP</w:t>
                  </w:r>
                  <w:r w:rsidR="00DE5FC9">
                    <w:rPr>
                      <w:b/>
                      <w:sz w:val="22"/>
                      <w:szCs w:val="22"/>
                    </w:rPr>
                    <w:t xml:space="preserve">” </w:t>
                  </w:r>
                  <w:r w:rsidR="00DE5FC9">
                    <w:rPr>
                      <w:sz w:val="22"/>
                      <w:szCs w:val="22"/>
                    </w:rPr>
                    <w:t xml:space="preserve">software on </w:t>
                  </w:r>
                  <w:r w:rsidR="000C01E7">
                    <w:rPr>
                      <w:b/>
                      <w:sz w:val="22"/>
                      <w:szCs w:val="22"/>
                    </w:rPr>
                    <w:t xml:space="preserve">MM </w:t>
                  </w:r>
                  <w:r w:rsidR="00CC6E31">
                    <w:rPr>
                      <w:sz w:val="22"/>
                      <w:szCs w:val="22"/>
                    </w:rPr>
                    <w:t>module.</w:t>
                  </w:r>
                </w:p>
                <w:p w:rsidR="003D4FC3" w:rsidRDefault="003D4FC3" w:rsidP="003D4FC3">
                  <w:pPr>
                    <w:spacing w:before="120"/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:rsidR="00CC6E31" w:rsidRPr="006D2774" w:rsidRDefault="00CC6E31" w:rsidP="00CC6E31">
                  <w:pPr>
                    <w:shd w:val="clear" w:color="auto" w:fill="C6D9F1"/>
                    <w:spacing w:before="280" w:after="280" w:line="276" w:lineRule="auto"/>
                    <w:ind w:right="-108"/>
                    <w:jc w:val="both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 xml:space="preserve">ERP Software  Skills &amp; Company;- </w:t>
                  </w:r>
                </w:p>
                <w:p w:rsidR="003D4FC3" w:rsidRDefault="003D4FC3" w:rsidP="003D4FC3">
                  <w:pPr>
                    <w:numPr>
                      <w:ilvl w:val="0"/>
                      <w:numId w:val="5"/>
                    </w:numPr>
                    <w:spacing w:before="120"/>
                    <w:jc w:val="both"/>
                    <w:rPr>
                      <w:sz w:val="22"/>
                      <w:szCs w:val="22"/>
                    </w:rPr>
                  </w:pPr>
                  <w:r w:rsidRPr="003D4FC3">
                    <w:rPr>
                      <w:sz w:val="22"/>
                      <w:szCs w:val="22"/>
                    </w:rPr>
                    <w:t xml:space="preserve">Currently work with </w:t>
                  </w:r>
                  <w:r w:rsidR="00CD5405">
                    <w:rPr>
                      <w:b/>
                      <w:sz w:val="22"/>
                      <w:szCs w:val="22"/>
                    </w:rPr>
                    <w:t>“BCH</w:t>
                  </w:r>
                  <w:r w:rsidRPr="003D4FC3">
                    <w:rPr>
                      <w:b/>
                      <w:sz w:val="22"/>
                      <w:szCs w:val="22"/>
                    </w:rPr>
                    <w:t xml:space="preserve"> Electric Limited”</w:t>
                  </w:r>
                  <w:r w:rsidR="00CD5405">
                    <w:rPr>
                      <w:sz w:val="22"/>
                      <w:szCs w:val="22"/>
                    </w:rPr>
                    <w:t xml:space="preserve"> as a </w:t>
                  </w:r>
                  <w:r w:rsidR="00413BA2">
                    <w:rPr>
                      <w:sz w:val="22"/>
                      <w:szCs w:val="22"/>
                    </w:rPr>
                    <w:t xml:space="preserve">Assistant Manager </w:t>
                  </w:r>
                  <w:r w:rsidR="0061045C">
                    <w:rPr>
                      <w:sz w:val="22"/>
                      <w:szCs w:val="22"/>
                    </w:rPr>
                    <w:t xml:space="preserve"> in </w:t>
                  </w:r>
                  <w:r w:rsidR="0062303A">
                    <w:rPr>
                      <w:sz w:val="22"/>
                      <w:szCs w:val="22"/>
                    </w:rPr>
                    <w:t xml:space="preserve">SCM </w:t>
                  </w:r>
                  <w:r w:rsidR="00410425">
                    <w:rPr>
                      <w:sz w:val="22"/>
                      <w:szCs w:val="22"/>
                    </w:rPr>
                    <w:t xml:space="preserve"> (Since</w:t>
                  </w:r>
                  <w:r w:rsidRPr="003D4FC3">
                    <w:rPr>
                      <w:sz w:val="22"/>
                      <w:szCs w:val="22"/>
                    </w:rPr>
                    <w:t xml:space="preserve"> Dec </w:t>
                  </w:r>
                  <w:r w:rsidR="00410425">
                    <w:rPr>
                      <w:sz w:val="22"/>
                      <w:szCs w:val="22"/>
                    </w:rPr>
                    <w:t>2016</w:t>
                  </w:r>
                  <w:r w:rsidRPr="003D4FC3">
                    <w:rPr>
                      <w:sz w:val="22"/>
                      <w:szCs w:val="22"/>
                    </w:rPr>
                    <w:t xml:space="preserve"> to till Date)</w:t>
                  </w:r>
                </w:p>
                <w:p w:rsidR="00355AA5" w:rsidRPr="00297A07" w:rsidRDefault="003D4FC3" w:rsidP="003D4FC3">
                  <w:pPr>
                    <w:numPr>
                      <w:ilvl w:val="0"/>
                      <w:numId w:val="5"/>
                    </w:numPr>
                    <w:spacing w:before="120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</w:t>
                  </w:r>
                  <w:r w:rsidR="0071561D" w:rsidRPr="00355AA5">
                    <w:rPr>
                      <w:sz w:val="22"/>
                      <w:szCs w:val="22"/>
                    </w:rPr>
                    <w:t>ork</w:t>
                  </w:r>
                  <w:r>
                    <w:rPr>
                      <w:sz w:val="22"/>
                      <w:szCs w:val="22"/>
                    </w:rPr>
                    <w:t>ed</w:t>
                  </w:r>
                  <w:r w:rsidR="00151361">
                    <w:rPr>
                      <w:sz w:val="22"/>
                      <w:szCs w:val="22"/>
                    </w:rPr>
                    <w:t xml:space="preserve"> with </w:t>
                  </w:r>
                  <w:r w:rsidR="00490A44">
                    <w:rPr>
                      <w:sz w:val="22"/>
                      <w:szCs w:val="22"/>
                    </w:rPr>
                    <w:t>“</w:t>
                  </w:r>
                  <w:r w:rsidR="00490A44">
                    <w:rPr>
                      <w:b/>
                      <w:sz w:val="22"/>
                      <w:szCs w:val="22"/>
                    </w:rPr>
                    <w:t xml:space="preserve">C </w:t>
                  </w:r>
                  <w:r w:rsidR="00DE37A2">
                    <w:rPr>
                      <w:b/>
                      <w:sz w:val="22"/>
                      <w:szCs w:val="22"/>
                    </w:rPr>
                    <w:t xml:space="preserve">&amp; S Electric </w:t>
                  </w:r>
                  <w:r w:rsidR="002D20D7">
                    <w:rPr>
                      <w:b/>
                      <w:sz w:val="22"/>
                      <w:szCs w:val="22"/>
                    </w:rPr>
                    <w:t>Ltd</w:t>
                  </w:r>
                  <w:r w:rsidR="00726273">
                    <w:rPr>
                      <w:b/>
                      <w:sz w:val="22"/>
                      <w:szCs w:val="22"/>
                    </w:rPr>
                    <w:t>” as</w:t>
                  </w:r>
                  <w:r w:rsidR="002D20D7">
                    <w:rPr>
                      <w:sz w:val="22"/>
                      <w:szCs w:val="22"/>
                    </w:rPr>
                    <w:t xml:space="preserve"> a </w:t>
                  </w:r>
                  <w:r w:rsidR="00C61955">
                    <w:rPr>
                      <w:sz w:val="22"/>
                      <w:szCs w:val="22"/>
                    </w:rPr>
                    <w:t xml:space="preserve">Purchase-Engineer </w:t>
                  </w:r>
                  <w:r w:rsidR="00AC3B42">
                    <w:rPr>
                      <w:sz w:val="22"/>
                      <w:szCs w:val="22"/>
                    </w:rPr>
                    <w:t>(</w:t>
                  </w:r>
                  <w:r w:rsidR="008C568F">
                    <w:rPr>
                      <w:sz w:val="22"/>
                      <w:szCs w:val="22"/>
                    </w:rPr>
                    <w:t>JM1-Grade). (from Dec 2015 to Dec 2016)</w:t>
                  </w:r>
                </w:p>
                <w:p w:rsidR="00D22854" w:rsidRPr="00726273" w:rsidRDefault="00D22854" w:rsidP="00D22854">
                  <w:pPr>
                    <w:numPr>
                      <w:ilvl w:val="0"/>
                      <w:numId w:val="5"/>
                    </w:numPr>
                    <w:spacing w:before="120"/>
                    <w:jc w:val="both"/>
                    <w:rPr>
                      <w:b/>
                      <w:sz w:val="22"/>
                      <w:szCs w:val="22"/>
                    </w:rPr>
                  </w:pPr>
                  <w:r w:rsidRPr="003D4FC3">
                    <w:rPr>
                      <w:sz w:val="22"/>
                      <w:szCs w:val="22"/>
                    </w:rPr>
                    <w:t>Worked with “</w:t>
                  </w:r>
                  <w:r w:rsidRPr="003D4FC3">
                    <w:rPr>
                      <w:b/>
                      <w:szCs w:val="22"/>
                    </w:rPr>
                    <w:t xml:space="preserve">Solid solar by </w:t>
                  </w:r>
                  <w:r w:rsidR="00726273" w:rsidRPr="003D4FC3">
                    <w:rPr>
                      <w:b/>
                      <w:szCs w:val="22"/>
                    </w:rPr>
                    <w:t>Gautama</w:t>
                  </w:r>
                  <w:r w:rsidRPr="003D4FC3">
                    <w:rPr>
                      <w:b/>
                      <w:szCs w:val="22"/>
                    </w:rPr>
                    <w:t xml:space="preserve"> Polymers</w:t>
                  </w:r>
                  <w:r w:rsidRPr="003D4FC3">
                    <w:rPr>
                      <w:sz w:val="22"/>
                      <w:szCs w:val="22"/>
                    </w:rPr>
                    <w:t xml:space="preserve">” as a purchase Executive .(1 </w:t>
                  </w:r>
                  <w:r w:rsidR="00A7325B" w:rsidRPr="003D4FC3">
                    <w:rPr>
                      <w:sz w:val="22"/>
                      <w:szCs w:val="22"/>
                    </w:rPr>
                    <w:t>June</w:t>
                  </w:r>
                  <w:r w:rsidR="000F1C85">
                    <w:rPr>
                      <w:sz w:val="22"/>
                      <w:szCs w:val="22"/>
                    </w:rPr>
                    <w:t xml:space="preserve"> 2012 to </w:t>
                  </w:r>
                  <w:r w:rsidR="00EF5C63">
                    <w:rPr>
                      <w:sz w:val="22"/>
                      <w:szCs w:val="22"/>
                    </w:rPr>
                    <w:t>Dec 2015</w:t>
                  </w:r>
                  <w:r w:rsidRPr="003D4FC3">
                    <w:rPr>
                      <w:sz w:val="22"/>
                      <w:szCs w:val="22"/>
                    </w:rPr>
                    <w:t>)</w:t>
                  </w:r>
                </w:p>
                <w:p w:rsidR="00726273" w:rsidRPr="003D4FC3" w:rsidRDefault="00726273" w:rsidP="00726273">
                  <w:pPr>
                    <w:spacing w:before="120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726273" w:rsidRDefault="00564D27" w:rsidP="00BD391A">
                  <w:pPr>
                    <w:spacing w:before="120"/>
                    <w:jc w:val="both"/>
                    <w:rPr>
                      <w:rStyle w:val="Strong"/>
                      <w:shd w:val="clear" w:color="auto" w:fill="C6D9F1"/>
                    </w:rPr>
                  </w:pPr>
                  <w:r>
                    <w:rPr>
                      <w:rStyle w:val="Strong"/>
                      <w:shd w:val="clear" w:color="auto" w:fill="C6D9F1"/>
                    </w:rPr>
                    <w:t xml:space="preserve">Educational Qualifications:      </w:t>
                  </w:r>
                </w:p>
                <w:p w:rsidR="00564D27" w:rsidRPr="00BD391A" w:rsidRDefault="00564D27" w:rsidP="00BD391A">
                  <w:pPr>
                    <w:spacing w:before="120"/>
                    <w:jc w:val="both"/>
                    <w:rPr>
                      <w:rStyle w:val="Strong"/>
                      <w:bCs w:val="0"/>
                      <w:sz w:val="22"/>
                      <w:szCs w:val="22"/>
                    </w:rPr>
                  </w:pPr>
                </w:p>
                <w:p w:rsidR="00564D27" w:rsidRDefault="00564D27">
                  <w:pPr>
                    <w:numPr>
                      <w:ilvl w:val="0"/>
                      <w:numId w:val="6"/>
                    </w:numPr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B.Tech</w:t>
                  </w:r>
                  <w:proofErr w:type="spellEnd"/>
                  <w:r w:rsidR="00E51BD2">
                    <w:rPr>
                      <w:sz w:val="22"/>
                      <w:szCs w:val="22"/>
                    </w:rPr>
                    <w:t xml:space="preserve">(ECE) from GBTU, </w:t>
                  </w:r>
                  <w:proofErr w:type="spellStart"/>
                  <w:r w:rsidR="00E51BD2">
                    <w:rPr>
                      <w:sz w:val="22"/>
                      <w:szCs w:val="22"/>
                    </w:rPr>
                    <w:t>Lucknow</w:t>
                  </w:r>
                  <w:proofErr w:type="spellEnd"/>
                  <w:r w:rsidR="00E51BD2">
                    <w:rPr>
                      <w:sz w:val="22"/>
                      <w:szCs w:val="22"/>
                    </w:rPr>
                    <w:t xml:space="preserve"> with </w:t>
                  </w:r>
                  <w:r w:rsidR="00D61880">
                    <w:rPr>
                      <w:sz w:val="22"/>
                      <w:szCs w:val="22"/>
                    </w:rPr>
                    <w:t>First division</w:t>
                  </w:r>
                  <w:r w:rsidR="00E51BD2">
                    <w:rPr>
                      <w:sz w:val="22"/>
                      <w:szCs w:val="22"/>
                    </w:rPr>
                    <w:t>.</w:t>
                  </w:r>
                </w:p>
                <w:p w:rsidR="00564D27" w:rsidRDefault="00564D27">
                  <w:pPr>
                    <w:numPr>
                      <w:ilvl w:val="0"/>
                      <w:numId w:val="6"/>
                    </w:num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Intermedia</w:t>
                  </w:r>
                  <w:r w:rsidR="00E51BD2">
                    <w:rPr>
                      <w:sz w:val="22"/>
                      <w:szCs w:val="22"/>
                    </w:rPr>
                    <w:t xml:space="preserve">te (12’Th) from UP Board with </w:t>
                  </w:r>
                  <w:r w:rsidR="00C96B2A">
                    <w:rPr>
                      <w:sz w:val="22"/>
                      <w:szCs w:val="22"/>
                    </w:rPr>
                    <w:t>First</w:t>
                  </w:r>
                  <w:r w:rsidR="00D61880">
                    <w:rPr>
                      <w:sz w:val="22"/>
                      <w:szCs w:val="22"/>
                    </w:rPr>
                    <w:t xml:space="preserve"> division</w:t>
                  </w:r>
                  <w:r w:rsidR="00E51BD2">
                    <w:rPr>
                      <w:sz w:val="22"/>
                      <w:szCs w:val="22"/>
                    </w:rPr>
                    <w:t>.</w:t>
                  </w:r>
                </w:p>
                <w:p w:rsidR="00CF542F" w:rsidRPr="003D4FC3" w:rsidRDefault="00564D27" w:rsidP="003D4FC3">
                  <w:pPr>
                    <w:numPr>
                      <w:ilvl w:val="0"/>
                      <w:numId w:val="6"/>
                    </w:numPr>
                    <w:jc w:val="both"/>
                    <w:rPr>
                      <w:sz w:val="22"/>
                      <w:szCs w:val="22"/>
                    </w:rPr>
                  </w:pPr>
                  <w:r w:rsidRPr="003D4FC3">
                    <w:rPr>
                      <w:sz w:val="22"/>
                      <w:szCs w:val="22"/>
                    </w:rPr>
                    <w:t>High scho</w:t>
                  </w:r>
                  <w:r w:rsidR="00E51BD2" w:rsidRPr="003D4FC3">
                    <w:rPr>
                      <w:sz w:val="22"/>
                      <w:szCs w:val="22"/>
                    </w:rPr>
                    <w:t>ol (10’Th) from UP Board with</w:t>
                  </w:r>
                  <w:r w:rsidR="00C96B2A">
                    <w:rPr>
                      <w:sz w:val="22"/>
                      <w:szCs w:val="22"/>
                    </w:rPr>
                    <w:t xml:space="preserve"> Second</w:t>
                  </w:r>
                  <w:r w:rsidR="00D61880">
                    <w:rPr>
                      <w:sz w:val="22"/>
                      <w:szCs w:val="22"/>
                    </w:rPr>
                    <w:t xml:space="preserve"> division</w:t>
                  </w:r>
                  <w:r w:rsidR="00E51BD2" w:rsidRPr="003D4FC3">
                    <w:rPr>
                      <w:sz w:val="22"/>
                      <w:szCs w:val="22"/>
                    </w:rPr>
                    <w:t>.</w:t>
                  </w:r>
                </w:p>
                <w:p w:rsidR="00564D27" w:rsidRDefault="00564D27">
                  <w:pPr>
                    <w:shd w:val="clear" w:color="auto" w:fill="C6D9F1"/>
                    <w:spacing w:before="280" w:after="280" w:line="276" w:lineRule="auto"/>
                    <w:ind w:right="-108"/>
                    <w:jc w:val="both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Computer Proficiency:                                                                                                                                                             </w:t>
                  </w:r>
                </w:p>
                <w:p w:rsidR="00564D27" w:rsidRDefault="00564D27">
                  <w:pPr>
                    <w:numPr>
                      <w:ilvl w:val="0"/>
                      <w:numId w:val="4"/>
                    </w:numPr>
                    <w:spacing w:before="280" w:after="28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Basic Computer </w:t>
                  </w:r>
                  <w:r w:rsidR="00D22854">
                    <w:rPr>
                      <w:sz w:val="22"/>
                      <w:szCs w:val="22"/>
                    </w:rPr>
                    <w:t xml:space="preserve">Knowledge:  M.S. Office, Internet, C and 8051 </w:t>
                  </w:r>
                  <w:r w:rsidR="00BD391A">
                    <w:rPr>
                      <w:sz w:val="22"/>
                      <w:szCs w:val="22"/>
                    </w:rPr>
                    <w:t xml:space="preserve">Programing. Basics of Embedded </w:t>
                  </w:r>
                  <w:r w:rsidR="001E4922">
                    <w:rPr>
                      <w:sz w:val="22"/>
                      <w:szCs w:val="22"/>
                    </w:rPr>
                    <w:t>programming</w:t>
                  </w:r>
                  <w:proofErr w:type="gramStart"/>
                  <w:r w:rsidR="001E4922">
                    <w:rPr>
                      <w:sz w:val="22"/>
                      <w:szCs w:val="22"/>
                    </w:rPr>
                    <w:t>,.</w:t>
                  </w:r>
                  <w:proofErr w:type="gramEnd"/>
                </w:p>
                <w:p w:rsidR="00564D27" w:rsidRDefault="00564D27">
                  <w:pPr>
                    <w:shd w:val="clear" w:color="auto" w:fill="C6D9F1"/>
                    <w:spacing w:before="280" w:after="280" w:line="276" w:lineRule="auto"/>
                    <w:ind w:right="-108"/>
                    <w:jc w:val="both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Extra Circular Activities:                                                                                </w:t>
                  </w:r>
                </w:p>
                <w:p w:rsidR="00564D27" w:rsidRDefault="00564D27">
                  <w:pPr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kern w:val="1"/>
                      <w:sz w:val="22"/>
                      <w:szCs w:val="22"/>
                    </w:rPr>
                    <w:t>Active Participation in a play during my college cultural function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564D27" w:rsidRDefault="00564D27">
                  <w:pPr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kern w:val="1"/>
                      <w:sz w:val="22"/>
                      <w:szCs w:val="22"/>
                    </w:rPr>
                  </w:pPr>
                  <w:r>
                    <w:rPr>
                      <w:kern w:val="1"/>
                      <w:sz w:val="22"/>
                      <w:szCs w:val="22"/>
                    </w:rPr>
                    <w:t>Par</w:t>
                  </w:r>
                  <w:r w:rsidR="00547A14">
                    <w:rPr>
                      <w:kern w:val="1"/>
                      <w:sz w:val="22"/>
                      <w:szCs w:val="22"/>
                    </w:rPr>
                    <w:t xml:space="preserve">ticipation in college cricket </w:t>
                  </w:r>
                  <w:r w:rsidR="00D22854">
                    <w:rPr>
                      <w:kern w:val="1"/>
                      <w:sz w:val="22"/>
                      <w:szCs w:val="22"/>
                    </w:rPr>
                    <w:t>tournament</w:t>
                  </w:r>
                  <w:r>
                    <w:rPr>
                      <w:kern w:val="1"/>
                      <w:sz w:val="22"/>
                      <w:szCs w:val="22"/>
                    </w:rPr>
                    <w:t>.</w:t>
                  </w:r>
                </w:p>
                <w:p w:rsidR="00564D27" w:rsidRDefault="00E51BD2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C6D9F1"/>
                    <w:tabs>
                      <w:tab w:val="right" w:pos="9605"/>
                    </w:tabs>
                    <w:spacing w:line="276" w:lineRule="auto"/>
                    <w:ind w:left="0" w:right="-108" w:firstLine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Major Project; </w:t>
                  </w:r>
                </w:p>
                <w:p w:rsidR="00E51BD2" w:rsidRDefault="00E51BD2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  <w:r w:rsidR="00D22854">
                    <w:rPr>
                      <w:sz w:val="22"/>
                      <w:szCs w:val="22"/>
                    </w:rPr>
                    <w:t>Vehicles</w:t>
                  </w:r>
                  <w:r>
                    <w:rPr>
                      <w:sz w:val="22"/>
                      <w:szCs w:val="22"/>
                    </w:rPr>
                    <w:t xml:space="preserve">   Tracking with Theft Protection  “</w:t>
                  </w:r>
                </w:p>
                <w:p w:rsidR="00726273" w:rsidRDefault="00726273">
                  <w:pPr>
                    <w:rPr>
                      <w:sz w:val="22"/>
                      <w:szCs w:val="22"/>
                    </w:rPr>
                  </w:pPr>
                </w:p>
                <w:p w:rsidR="00726273" w:rsidRDefault="00726273">
                  <w:pPr>
                    <w:rPr>
                      <w:sz w:val="22"/>
                      <w:szCs w:val="22"/>
                    </w:rPr>
                  </w:pPr>
                </w:p>
                <w:p w:rsidR="00726273" w:rsidRDefault="00726273">
                  <w:pPr>
                    <w:rPr>
                      <w:sz w:val="22"/>
                      <w:szCs w:val="22"/>
                    </w:rPr>
                  </w:pPr>
                </w:p>
                <w:p w:rsidR="00726273" w:rsidRDefault="00726273">
                  <w:pPr>
                    <w:rPr>
                      <w:sz w:val="22"/>
                      <w:szCs w:val="22"/>
                    </w:rPr>
                  </w:pPr>
                </w:p>
                <w:p w:rsidR="00726273" w:rsidRDefault="00726273">
                  <w:pPr>
                    <w:rPr>
                      <w:sz w:val="22"/>
                      <w:szCs w:val="22"/>
                    </w:rPr>
                  </w:pPr>
                </w:p>
                <w:p w:rsidR="00726273" w:rsidRDefault="00726273">
                  <w:pPr>
                    <w:rPr>
                      <w:sz w:val="22"/>
                      <w:szCs w:val="22"/>
                    </w:rPr>
                  </w:pPr>
                </w:p>
                <w:p w:rsidR="00564D27" w:rsidRDefault="00564D27">
                  <w:pPr>
                    <w:rPr>
                      <w:color w:val="000000"/>
                    </w:rPr>
                  </w:pPr>
                </w:p>
                <w:p w:rsidR="00564D27" w:rsidRDefault="00564D27">
                  <w:pPr>
                    <w:pStyle w:val="Tit"/>
                    <w:pBdr>
                      <w:bottom w:val="single" w:sz="4" w:space="0" w:color="000000"/>
                    </w:pBdr>
                    <w:shd w:val="clear" w:color="auto" w:fill="E5E5E5"/>
                    <w:tabs>
                      <w:tab w:val="right" w:pos="9605"/>
                    </w:tabs>
                    <w:spacing w:line="276" w:lineRule="auto"/>
                    <w:ind w:left="0" w:right="-108" w:firstLine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hd w:val="clear" w:color="auto" w:fill="C6D9F1"/>
                    </w:rPr>
                    <w:t xml:space="preserve">Strengths:                                                                                                                                   </w:t>
                  </w:r>
                  <w:r>
                    <w:rPr>
                      <w:sz w:val="22"/>
                      <w:szCs w:val="22"/>
                    </w:rPr>
                    <w:tab/>
                  </w:r>
                </w:p>
                <w:p w:rsidR="00564D27" w:rsidRDefault="00564D27">
                  <w:pPr>
                    <w:pStyle w:val="ListParagraph"/>
                    <w:numPr>
                      <w:ilvl w:val="0"/>
                      <w:numId w:val="12"/>
                    </w:num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Ability to learn quickly and optimistic attitude.</w:t>
                  </w:r>
                </w:p>
                <w:p w:rsidR="00564D27" w:rsidRDefault="00564D27">
                  <w:pPr>
                    <w:pStyle w:val="ListParagraph"/>
                    <w:numPr>
                      <w:ilvl w:val="0"/>
                      <w:numId w:val="12"/>
                    </w:num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Dedication and hard work towards achieving the objectives and goals.</w:t>
                  </w:r>
                </w:p>
                <w:p w:rsidR="00564D27" w:rsidRDefault="00564D27">
                  <w:pPr>
                    <w:pStyle w:val="ListParagraph"/>
                    <w:numPr>
                      <w:ilvl w:val="0"/>
                      <w:numId w:val="12"/>
                    </w:num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Desire to learn with innovation.</w:t>
                  </w:r>
                </w:p>
                <w:p w:rsidR="00564D27" w:rsidRDefault="00564D27">
                  <w:pPr>
                    <w:pStyle w:val="ListParagraph"/>
                    <w:numPr>
                      <w:ilvl w:val="0"/>
                      <w:numId w:val="12"/>
                    </w:numPr>
                    <w:spacing w:line="276" w:lineRule="auto"/>
                    <w:jc w:val="both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Self Motivator</w:t>
                  </w:r>
                </w:p>
                <w:p w:rsidR="00564D27" w:rsidRDefault="00564D27">
                  <w:pPr>
                    <w:pStyle w:val="ListParagraph"/>
                    <w:spacing w:line="276" w:lineRule="auto"/>
                    <w:ind w:left="360"/>
                    <w:rPr>
                      <w:szCs w:val="22"/>
                    </w:rPr>
                  </w:pPr>
                </w:p>
                <w:p w:rsidR="00564D27" w:rsidRDefault="00564D27">
                  <w:pPr>
                    <w:pStyle w:val="Tit"/>
                    <w:shd w:val="clear" w:color="auto" w:fill="C6D9F1"/>
                    <w:spacing w:line="276" w:lineRule="auto"/>
                    <w:ind w:right="-10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Hobbies:</w:t>
                  </w:r>
                  <w:r>
                    <w:rPr>
                      <w:sz w:val="22"/>
                      <w:szCs w:val="22"/>
                    </w:rPr>
                    <w:tab/>
                  </w:r>
                </w:p>
                <w:p w:rsidR="00564D27" w:rsidRDefault="00564D27">
                  <w:pPr>
                    <w:numPr>
                      <w:ilvl w:val="0"/>
                      <w:numId w:val="13"/>
                    </w:numPr>
                    <w:jc w:val="both"/>
                    <w:rPr>
                      <w:rFonts w:eastAsia="Garamond"/>
                      <w:szCs w:val="22"/>
                    </w:rPr>
                  </w:pPr>
                  <w:r>
                    <w:rPr>
                      <w:rFonts w:eastAsia="Garamond"/>
                      <w:szCs w:val="22"/>
                    </w:rPr>
                    <w:t>Listen to music</w:t>
                  </w:r>
                </w:p>
                <w:p w:rsidR="00564D27" w:rsidRDefault="00564D27">
                  <w:pPr>
                    <w:numPr>
                      <w:ilvl w:val="0"/>
                      <w:numId w:val="13"/>
                    </w:numPr>
                    <w:jc w:val="both"/>
                    <w:rPr>
                      <w:rFonts w:eastAsia="Garamond"/>
                      <w:szCs w:val="22"/>
                    </w:rPr>
                  </w:pPr>
                  <w:r>
                    <w:rPr>
                      <w:rFonts w:eastAsia="Garamond"/>
                      <w:szCs w:val="22"/>
                    </w:rPr>
                    <w:t>Reading books</w:t>
                  </w:r>
                </w:p>
                <w:p w:rsidR="005B1434" w:rsidRDefault="00564D27">
                  <w:pPr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Arial" w:hAnsi="Arial"/>
                      <w:lang w:val="en-GB"/>
                    </w:rPr>
                  </w:pPr>
                  <w:r>
                    <w:rPr>
                      <w:bCs/>
                      <w:szCs w:val="22"/>
                    </w:rPr>
                    <w:t>Sudoku game</w:t>
                  </w:r>
                </w:p>
                <w:p w:rsidR="00564D27" w:rsidRPr="005B1434" w:rsidRDefault="005B1434">
                  <w:pPr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Arial" w:hAnsi="Arial"/>
                      <w:sz w:val="22"/>
                      <w:szCs w:val="22"/>
                      <w:lang w:val="en-GB"/>
                    </w:rPr>
                  </w:pPr>
                  <w:r w:rsidRPr="005B1434">
                    <w:rPr>
                      <w:rFonts w:ascii="Arial" w:hAnsi="Arial"/>
                      <w:sz w:val="22"/>
                      <w:szCs w:val="22"/>
                      <w:lang w:val="en-GB"/>
                    </w:rPr>
                    <w:t>Watching Cricket</w:t>
                  </w:r>
                </w:p>
                <w:p w:rsidR="00564D27" w:rsidRDefault="00564D27">
                  <w:pPr>
                    <w:spacing w:line="276" w:lineRule="auto"/>
                    <w:ind w:left="360"/>
                    <w:rPr>
                      <w:bCs/>
                      <w:szCs w:val="22"/>
                    </w:rPr>
                  </w:pPr>
                </w:p>
                <w:p w:rsidR="00564D27" w:rsidRDefault="00564D27">
                  <w:pPr>
                    <w:pStyle w:val="Tit"/>
                    <w:shd w:val="clear" w:color="auto" w:fill="C6D9F1"/>
                    <w:spacing w:line="276" w:lineRule="auto"/>
                    <w:ind w:left="0" w:right="-155" w:firstLine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Declaration:             </w:t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  <w:r>
                    <w:rPr>
                      <w:sz w:val="22"/>
                      <w:szCs w:val="22"/>
                    </w:rPr>
                    <w:tab/>
                  </w:r>
                </w:p>
                <w:p w:rsidR="00564D27" w:rsidRDefault="00564D27" w:rsidP="003D4FC3">
                  <w:pPr>
                    <w:tabs>
                      <w:tab w:val="left" w:pos="720"/>
                      <w:tab w:val="left" w:pos="2813"/>
                    </w:tabs>
                    <w:spacing w:line="276" w:lineRule="auto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I hereby declare that the above furnished details are true and correct to the best of my knowledge and belief.</w:t>
                  </w:r>
                </w:p>
                <w:p w:rsidR="00564D27" w:rsidRDefault="00564D27">
                  <w:pPr>
                    <w:tabs>
                      <w:tab w:val="left" w:pos="2813"/>
                    </w:tabs>
                    <w:spacing w:line="276" w:lineRule="auto"/>
                    <w:ind w:right="-108"/>
                    <w:rPr>
                      <w:szCs w:val="22"/>
                    </w:rPr>
                  </w:pPr>
                </w:p>
                <w:p w:rsidR="00564D27" w:rsidRDefault="00EC41FB">
                  <w:pPr>
                    <w:tabs>
                      <w:tab w:val="left" w:pos="5710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Cs w:val="22"/>
                    </w:rPr>
                    <w:t xml:space="preserve">Place:  Noida     </w:t>
                  </w:r>
                </w:p>
                <w:p w:rsidR="00564D27" w:rsidRDefault="00564D27">
                  <w:pPr>
                    <w:tabs>
                      <w:tab w:val="left" w:pos="5710"/>
                    </w:tabs>
                    <w:spacing w:line="276" w:lineRule="auto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Date:     </w:t>
                  </w:r>
                  <w:r>
                    <w:rPr>
                      <w:szCs w:val="22"/>
                    </w:rPr>
                    <w:tab/>
                  </w:r>
                  <w:r>
                    <w:rPr>
                      <w:szCs w:val="22"/>
                    </w:rPr>
                    <w:tab/>
                  </w:r>
                  <w:r>
                    <w:rPr>
                      <w:szCs w:val="22"/>
                    </w:rPr>
                    <w:tab/>
                  </w:r>
                  <w:r w:rsidR="006525EF">
                    <w:rPr>
                      <w:sz w:val="22"/>
                      <w:szCs w:val="22"/>
                    </w:rPr>
                    <w:t>Deepak Kumar</w:t>
                  </w:r>
                  <w:r>
                    <w:rPr>
                      <w:szCs w:val="22"/>
                    </w:rPr>
                    <w:tab/>
                  </w:r>
                </w:p>
              </w:tc>
            </w:tr>
            <w:tr w:rsidR="00564D27" w:rsidTr="00D22854">
              <w:tblPrEx>
                <w:tblCellMar>
                  <w:left w:w="0" w:type="dxa"/>
                  <w:right w:w="0" w:type="dxa"/>
                </w:tblCellMar>
              </w:tblPrEx>
              <w:trPr>
                <w:trHeight w:val="214"/>
              </w:trPr>
              <w:tc>
                <w:tcPr>
                  <w:tcW w:w="2600" w:type="dxa"/>
                  <w:tcBorders>
                    <w:left w:val="single" w:sz="8" w:space="0" w:color="FFFFFF"/>
                    <w:bottom w:val="single" w:sz="8" w:space="0" w:color="FFFFFF"/>
                  </w:tcBorders>
                  <w:shd w:val="clear" w:color="auto" w:fill="E6E6E6"/>
                </w:tcPr>
                <w:p w:rsidR="00564D27" w:rsidRDefault="00564D27">
                  <w:pPr>
                    <w:snapToGrid w:val="0"/>
                    <w:spacing w:line="186" w:lineRule="atLeast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lastRenderedPageBreak/>
                    <w:t> </w:t>
                  </w:r>
                </w:p>
              </w:tc>
              <w:tc>
                <w:tcPr>
                  <w:tcW w:w="8390" w:type="dxa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</w:tcPr>
                <w:p w:rsidR="00564D27" w:rsidRDefault="00564D27">
                  <w:pPr>
                    <w:shd w:val="clear" w:color="auto" w:fill="E5E5E5"/>
                    <w:snapToGrid w:val="0"/>
                    <w:spacing w:line="186" w:lineRule="atLeast"/>
                    <w:rPr>
                      <w:rFonts w:ascii="Arial" w:hAnsi="Arial"/>
                    </w:rPr>
                  </w:pPr>
                </w:p>
              </w:tc>
            </w:tr>
          </w:tbl>
          <w:p w:rsidR="00564D27" w:rsidRDefault="00564D27"/>
        </w:tc>
      </w:tr>
    </w:tbl>
    <w:p w:rsidR="00564D27" w:rsidRDefault="00564D27">
      <w:pPr>
        <w:pStyle w:val="Heading2"/>
        <w:rPr>
          <w:b w:val="0"/>
          <w:color w:val="auto"/>
        </w:rPr>
      </w:pPr>
    </w:p>
    <w:sectPr w:rsidR="00564D27" w:rsidSect="00F77698">
      <w:pgSz w:w="12240" w:h="15840"/>
      <w:pgMar w:top="20" w:right="890" w:bottom="470" w:left="890" w:header="720" w:footer="720" w:gutter="0"/>
      <w:pgBorders>
        <w:top w:val="single" w:sz="8" w:space="0" w:color="000000"/>
        <w:left w:val="single" w:sz="8" w:space="21" w:color="000000"/>
        <w:bottom w:val="single" w:sz="8" w:space="0" w:color="000000"/>
        <w:right w:val="single" w:sz="8" w:space="2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6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7"/>
    <w:lvl w:ilvl="0">
      <w:start w:val="1"/>
      <w:numFmt w:val="bullet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/>
      </w:rPr>
    </w:lvl>
  </w:abstractNum>
  <w:abstractNum w:abstractNumId="11">
    <w:nsid w:val="0000000C"/>
    <w:multiLevelType w:val="singleLevel"/>
    <w:tmpl w:val="0000000C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2">
    <w:nsid w:val="0000000D"/>
    <w:multiLevelType w:val="singleLevel"/>
    <w:tmpl w:val="0000000D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3">
    <w:nsid w:val="01071381"/>
    <w:multiLevelType w:val="hybridMultilevel"/>
    <w:tmpl w:val="07CC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C36FE5"/>
    <w:multiLevelType w:val="hybridMultilevel"/>
    <w:tmpl w:val="F22E7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91891"/>
    <w:multiLevelType w:val="hybridMultilevel"/>
    <w:tmpl w:val="4EC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85A"/>
    <w:multiLevelType w:val="hybridMultilevel"/>
    <w:tmpl w:val="0FB8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55666"/>
    <w:multiLevelType w:val="hybridMultilevel"/>
    <w:tmpl w:val="86F8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3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227A24"/>
    <w:rsid w:val="00031504"/>
    <w:rsid w:val="000C01E7"/>
    <w:rsid w:val="000C1DD7"/>
    <w:rsid w:val="000F1C85"/>
    <w:rsid w:val="00125C63"/>
    <w:rsid w:val="00151361"/>
    <w:rsid w:val="00166409"/>
    <w:rsid w:val="001B4708"/>
    <w:rsid w:val="001E4922"/>
    <w:rsid w:val="001F371A"/>
    <w:rsid w:val="00227A24"/>
    <w:rsid w:val="00292D90"/>
    <w:rsid w:val="00297A07"/>
    <w:rsid w:val="002D20D7"/>
    <w:rsid w:val="002F4867"/>
    <w:rsid w:val="003003D0"/>
    <w:rsid w:val="00355AA5"/>
    <w:rsid w:val="0039025F"/>
    <w:rsid w:val="003D4FC3"/>
    <w:rsid w:val="00406AEC"/>
    <w:rsid w:val="00410425"/>
    <w:rsid w:val="00413BA2"/>
    <w:rsid w:val="00490A44"/>
    <w:rsid w:val="004C10DF"/>
    <w:rsid w:val="00547A14"/>
    <w:rsid w:val="00564D27"/>
    <w:rsid w:val="00591257"/>
    <w:rsid w:val="005B1434"/>
    <w:rsid w:val="005E74EB"/>
    <w:rsid w:val="0061045C"/>
    <w:rsid w:val="0062303A"/>
    <w:rsid w:val="006525EF"/>
    <w:rsid w:val="006562DD"/>
    <w:rsid w:val="006C41E3"/>
    <w:rsid w:val="006D2774"/>
    <w:rsid w:val="006E2667"/>
    <w:rsid w:val="0071561D"/>
    <w:rsid w:val="00726273"/>
    <w:rsid w:val="007413DC"/>
    <w:rsid w:val="007F26F9"/>
    <w:rsid w:val="0084339A"/>
    <w:rsid w:val="008C568F"/>
    <w:rsid w:val="009171C9"/>
    <w:rsid w:val="009A13BD"/>
    <w:rsid w:val="00A44B0D"/>
    <w:rsid w:val="00A7325B"/>
    <w:rsid w:val="00AB0EC1"/>
    <w:rsid w:val="00AC3B42"/>
    <w:rsid w:val="00B071A0"/>
    <w:rsid w:val="00B402D3"/>
    <w:rsid w:val="00B46845"/>
    <w:rsid w:val="00B65BB6"/>
    <w:rsid w:val="00BA324B"/>
    <w:rsid w:val="00BD391A"/>
    <w:rsid w:val="00BE137C"/>
    <w:rsid w:val="00C61955"/>
    <w:rsid w:val="00C75322"/>
    <w:rsid w:val="00C75E1B"/>
    <w:rsid w:val="00C90724"/>
    <w:rsid w:val="00C96B2A"/>
    <w:rsid w:val="00CA3814"/>
    <w:rsid w:val="00CC0EF3"/>
    <w:rsid w:val="00CC6E31"/>
    <w:rsid w:val="00CD5405"/>
    <w:rsid w:val="00CE61A5"/>
    <w:rsid w:val="00CF542F"/>
    <w:rsid w:val="00D22854"/>
    <w:rsid w:val="00D327AE"/>
    <w:rsid w:val="00D34A49"/>
    <w:rsid w:val="00D61880"/>
    <w:rsid w:val="00DC5358"/>
    <w:rsid w:val="00DD3676"/>
    <w:rsid w:val="00DE37A2"/>
    <w:rsid w:val="00DE5FC9"/>
    <w:rsid w:val="00E40083"/>
    <w:rsid w:val="00E51BD2"/>
    <w:rsid w:val="00E96180"/>
    <w:rsid w:val="00EC41FB"/>
    <w:rsid w:val="00EF5C63"/>
    <w:rsid w:val="00EF68D9"/>
    <w:rsid w:val="00F20FC2"/>
    <w:rsid w:val="00F77698"/>
    <w:rsid w:val="00F87976"/>
    <w:rsid w:val="00FB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9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F77698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  <w:lang w:eastAsia="hi-IN" w:bidi="hi-IN"/>
    </w:rPr>
  </w:style>
  <w:style w:type="paragraph" w:styleId="Heading2">
    <w:name w:val="heading 2"/>
    <w:basedOn w:val="Normal"/>
    <w:next w:val="Normal"/>
    <w:qFormat/>
    <w:rsid w:val="00F77698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77698"/>
    <w:rPr>
      <w:rFonts w:ascii="Wingdings" w:hAnsi="Wingdings"/>
    </w:rPr>
  </w:style>
  <w:style w:type="character" w:customStyle="1" w:styleId="WW8Num1z1">
    <w:name w:val="WW8Num1z1"/>
    <w:rsid w:val="00F77698"/>
    <w:rPr>
      <w:rFonts w:ascii="Courier New" w:hAnsi="Courier New" w:cs="Courier New"/>
    </w:rPr>
  </w:style>
  <w:style w:type="character" w:customStyle="1" w:styleId="WW8Num1z3">
    <w:name w:val="WW8Num1z3"/>
    <w:rsid w:val="00F77698"/>
    <w:rPr>
      <w:rFonts w:ascii="Symbol" w:hAnsi="Symbol"/>
    </w:rPr>
  </w:style>
  <w:style w:type="character" w:customStyle="1" w:styleId="WW8Num2z0">
    <w:name w:val="WW8Num2z0"/>
    <w:rsid w:val="00F77698"/>
    <w:rPr>
      <w:rFonts w:ascii="Symbol" w:hAnsi="Symbol"/>
    </w:rPr>
  </w:style>
  <w:style w:type="character" w:customStyle="1" w:styleId="WW8Num2z1">
    <w:name w:val="WW8Num2z1"/>
    <w:rsid w:val="00F77698"/>
    <w:rPr>
      <w:rFonts w:ascii="Courier New" w:hAnsi="Courier New" w:cs="Courier New"/>
    </w:rPr>
  </w:style>
  <w:style w:type="character" w:customStyle="1" w:styleId="WW8Num2z2">
    <w:name w:val="WW8Num2z2"/>
    <w:rsid w:val="00F77698"/>
    <w:rPr>
      <w:rFonts w:ascii="Wingdings" w:hAnsi="Wingdings"/>
    </w:rPr>
  </w:style>
  <w:style w:type="character" w:customStyle="1" w:styleId="WW8Num3z0">
    <w:name w:val="WW8Num3z0"/>
    <w:rsid w:val="00F77698"/>
    <w:rPr>
      <w:rFonts w:ascii="Symbol" w:hAnsi="Symbol"/>
    </w:rPr>
  </w:style>
  <w:style w:type="character" w:customStyle="1" w:styleId="WW8Num3z1">
    <w:name w:val="WW8Num3z1"/>
    <w:rsid w:val="00F77698"/>
    <w:rPr>
      <w:rFonts w:ascii="Courier New" w:hAnsi="Courier New" w:cs="Courier New"/>
    </w:rPr>
  </w:style>
  <w:style w:type="character" w:customStyle="1" w:styleId="WW8Num3z2">
    <w:name w:val="WW8Num3z2"/>
    <w:rsid w:val="00F77698"/>
    <w:rPr>
      <w:rFonts w:ascii="Wingdings" w:hAnsi="Wingdings"/>
    </w:rPr>
  </w:style>
  <w:style w:type="character" w:customStyle="1" w:styleId="WW8Num4z0">
    <w:name w:val="WW8Num4z0"/>
    <w:rsid w:val="00F77698"/>
    <w:rPr>
      <w:rFonts w:ascii="Symbol" w:hAnsi="Symbol"/>
    </w:rPr>
  </w:style>
  <w:style w:type="character" w:customStyle="1" w:styleId="WW8Num4z1">
    <w:name w:val="WW8Num4z1"/>
    <w:rsid w:val="00F77698"/>
    <w:rPr>
      <w:rFonts w:ascii="Courier New" w:hAnsi="Courier New" w:cs="Courier New"/>
    </w:rPr>
  </w:style>
  <w:style w:type="character" w:customStyle="1" w:styleId="WW8Num4z2">
    <w:name w:val="WW8Num4z2"/>
    <w:rsid w:val="00F77698"/>
    <w:rPr>
      <w:rFonts w:ascii="Wingdings" w:hAnsi="Wingdings"/>
    </w:rPr>
  </w:style>
  <w:style w:type="character" w:customStyle="1" w:styleId="WW8Num6z0">
    <w:name w:val="WW8Num6z0"/>
    <w:rsid w:val="00F77698"/>
    <w:rPr>
      <w:rFonts w:ascii="Symbol" w:hAnsi="Symbol"/>
    </w:rPr>
  </w:style>
  <w:style w:type="character" w:customStyle="1" w:styleId="WW8Num6z1">
    <w:name w:val="WW8Num6z1"/>
    <w:rsid w:val="00F77698"/>
    <w:rPr>
      <w:rFonts w:ascii="Courier New" w:hAnsi="Courier New" w:cs="Courier New"/>
    </w:rPr>
  </w:style>
  <w:style w:type="character" w:customStyle="1" w:styleId="WW8Num6z2">
    <w:name w:val="WW8Num6z2"/>
    <w:rsid w:val="00F77698"/>
    <w:rPr>
      <w:rFonts w:ascii="Wingdings" w:hAnsi="Wingdings"/>
    </w:rPr>
  </w:style>
  <w:style w:type="character" w:customStyle="1" w:styleId="WW8Num7z0">
    <w:name w:val="WW8Num7z0"/>
    <w:rsid w:val="00F77698"/>
    <w:rPr>
      <w:rFonts w:ascii="Symbol" w:hAnsi="Symbol"/>
    </w:rPr>
  </w:style>
  <w:style w:type="character" w:customStyle="1" w:styleId="WW8Num7z1">
    <w:name w:val="WW8Num7z1"/>
    <w:rsid w:val="00F77698"/>
    <w:rPr>
      <w:rFonts w:ascii="Courier New" w:hAnsi="Courier New" w:cs="Courier New"/>
    </w:rPr>
  </w:style>
  <w:style w:type="character" w:customStyle="1" w:styleId="WW8Num7z2">
    <w:name w:val="WW8Num7z2"/>
    <w:rsid w:val="00F77698"/>
    <w:rPr>
      <w:rFonts w:ascii="Wingdings" w:hAnsi="Wingdings"/>
    </w:rPr>
  </w:style>
  <w:style w:type="character" w:customStyle="1" w:styleId="WW8Num8z0">
    <w:name w:val="WW8Num8z0"/>
    <w:rsid w:val="00F77698"/>
    <w:rPr>
      <w:rFonts w:ascii="Wingdings" w:hAnsi="Wingdings"/>
    </w:rPr>
  </w:style>
  <w:style w:type="character" w:customStyle="1" w:styleId="WW8Num8z1">
    <w:name w:val="WW8Num8z1"/>
    <w:rsid w:val="00F77698"/>
    <w:rPr>
      <w:rFonts w:ascii="Courier New" w:hAnsi="Courier New" w:cs="Courier New"/>
    </w:rPr>
  </w:style>
  <w:style w:type="character" w:customStyle="1" w:styleId="WW8Num8z3">
    <w:name w:val="WW8Num8z3"/>
    <w:rsid w:val="00F77698"/>
    <w:rPr>
      <w:rFonts w:ascii="Symbol" w:hAnsi="Symbol"/>
    </w:rPr>
  </w:style>
  <w:style w:type="character" w:customStyle="1" w:styleId="WW8Num9z0">
    <w:name w:val="WW8Num9z0"/>
    <w:rsid w:val="00F77698"/>
    <w:rPr>
      <w:rFonts w:ascii="Symbol" w:hAnsi="Symbol"/>
    </w:rPr>
  </w:style>
  <w:style w:type="character" w:customStyle="1" w:styleId="WW8Num9z1">
    <w:name w:val="WW8Num9z1"/>
    <w:rsid w:val="00F77698"/>
    <w:rPr>
      <w:rFonts w:ascii="Courier New" w:hAnsi="Courier New" w:cs="Courier New"/>
    </w:rPr>
  </w:style>
  <w:style w:type="character" w:customStyle="1" w:styleId="WW8Num9z2">
    <w:name w:val="WW8Num9z2"/>
    <w:rsid w:val="00F77698"/>
    <w:rPr>
      <w:rFonts w:ascii="Wingdings" w:hAnsi="Wingdings"/>
    </w:rPr>
  </w:style>
  <w:style w:type="character" w:customStyle="1" w:styleId="WW8Num10z0">
    <w:name w:val="WW8Num10z0"/>
    <w:rsid w:val="00F77698"/>
    <w:rPr>
      <w:rFonts w:ascii="Symbol" w:hAnsi="Symbol"/>
    </w:rPr>
  </w:style>
  <w:style w:type="character" w:customStyle="1" w:styleId="WW8Num10z1">
    <w:name w:val="WW8Num10z1"/>
    <w:rsid w:val="00F77698"/>
    <w:rPr>
      <w:rFonts w:ascii="Courier New" w:hAnsi="Courier New" w:cs="Courier New"/>
    </w:rPr>
  </w:style>
  <w:style w:type="character" w:customStyle="1" w:styleId="WW8Num10z2">
    <w:name w:val="WW8Num10z2"/>
    <w:rsid w:val="00F77698"/>
    <w:rPr>
      <w:rFonts w:ascii="Wingdings" w:hAnsi="Wingdings"/>
    </w:rPr>
  </w:style>
  <w:style w:type="character" w:customStyle="1" w:styleId="WW8Num11z0">
    <w:name w:val="WW8Num11z0"/>
    <w:rsid w:val="00F77698"/>
    <w:rPr>
      <w:rFonts w:ascii="Symbol" w:hAnsi="Symbol"/>
    </w:rPr>
  </w:style>
  <w:style w:type="character" w:customStyle="1" w:styleId="WW8Num11z1">
    <w:name w:val="WW8Num11z1"/>
    <w:rsid w:val="00F77698"/>
    <w:rPr>
      <w:rFonts w:ascii="Courier New" w:hAnsi="Courier New" w:cs="Courier New"/>
    </w:rPr>
  </w:style>
  <w:style w:type="character" w:customStyle="1" w:styleId="WW8Num11z2">
    <w:name w:val="WW8Num11z2"/>
    <w:rsid w:val="00F77698"/>
    <w:rPr>
      <w:rFonts w:ascii="Wingdings" w:hAnsi="Wingdings"/>
    </w:rPr>
  </w:style>
  <w:style w:type="character" w:customStyle="1" w:styleId="WW8Num12z0">
    <w:name w:val="WW8Num12z0"/>
    <w:rsid w:val="00F77698"/>
    <w:rPr>
      <w:rFonts w:ascii="Symbol" w:hAnsi="Symbol"/>
    </w:rPr>
  </w:style>
  <w:style w:type="character" w:customStyle="1" w:styleId="WW8Num12z1">
    <w:name w:val="WW8Num12z1"/>
    <w:rsid w:val="00F77698"/>
    <w:rPr>
      <w:rFonts w:ascii="Courier New" w:hAnsi="Courier New" w:cs="Courier New"/>
    </w:rPr>
  </w:style>
  <w:style w:type="character" w:customStyle="1" w:styleId="WW8Num12z2">
    <w:name w:val="WW8Num12z2"/>
    <w:rsid w:val="00F77698"/>
    <w:rPr>
      <w:rFonts w:ascii="Wingdings" w:hAnsi="Wingdings"/>
    </w:rPr>
  </w:style>
  <w:style w:type="character" w:customStyle="1" w:styleId="WW8Num13z0">
    <w:name w:val="WW8Num13z0"/>
    <w:rsid w:val="00F77698"/>
    <w:rPr>
      <w:rFonts w:ascii="Symbol" w:hAnsi="Symbol"/>
    </w:rPr>
  </w:style>
  <w:style w:type="character" w:customStyle="1" w:styleId="WW8Num13z1">
    <w:name w:val="WW8Num13z1"/>
    <w:rsid w:val="00F77698"/>
    <w:rPr>
      <w:rFonts w:ascii="Courier New" w:hAnsi="Courier New" w:cs="Courier New"/>
    </w:rPr>
  </w:style>
  <w:style w:type="character" w:customStyle="1" w:styleId="WW8Num13z2">
    <w:name w:val="WW8Num13z2"/>
    <w:rsid w:val="00F77698"/>
    <w:rPr>
      <w:rFonts w:ascii="Wingdings" w:hAnsi="Wingdings"/>
    </w:rPr>
  </w:style>
  <w:style w:type="character" w:customStyle="1" w:styleId="WW8Num15z0">
    <w:name w:val="WW8Num15z0"/>
    <w:rsid w:val="00F77698"/>
    <w:rPr>
      <w:rFonts w:ascii="Wingdings" w:hAnsi="Wingdings"/>
    </w:rPr>
  </w:style>
  <w:style w:type="character" w:customStyle="1" w:styleId="WW8Num15z1">
    <w:name w:val="WW8Num15z1"/>
    <w:rsid w:val="00F77698"/>
    <w:rPr>
      <w:rFonts w:ascii="Courier New" w:hAnsi="Courier New" w:cs="Courier New"/>
    </w:rPr>
  </w:style>
  <w:style w:type="character" w:customStyle="1" w:styleId="WW8Num15z3">
    <w:name w:val="WW8Num15z3"/>
    <w:rsid w:val="00F77698"/>
    <w:rPr>
      <w:rFonts w:ascii="Symbol" w:hAnsi="Symbol"/>
    </w:rPr>
  </w:style>
  <w:style w:type="character" w:customStyle="1" w:styleId="WW8Num16z0">
    <w:name w:val="WW8Num16z0"/>
    <w:rsid w:val="00F77698"/>
    <w:rPr>
      <w:rFonts w:ascii="Wingdings" w:hAnsi="Wingdings"/>
    </w:rPr>
  </w:style>
  <w:style w:type="character" w:customStyle="1" w:styleId="WW8Num16z1">
    <w:name w:val="WW8Num16z1"/>
    <w:rsid w:val="00F77698"/>
    <w:rPr>
      <w:rFonts w:ascii="Courier New" w:hAnsi="Courier New" w:cs="Courier New"/>
    </w:rPr>
  </w:style>
  <w:style w:type="character" w:customStyle="1" w:styleId="WW8Num16z3">
    <w:name w:val="WW8Num16z3"/>
    <w:rsid w:val="00F77698"/>
    <w:rPr>
      <w:rFonts w:ascii="Symbol" w:hAnsi="Symbol"/>
    </w:rPr>
  </w:style>
  <w:style w:type="character" w:customStyle="1" w:styleId="WW8Num17z0">
    <w:name w:val="WW8Num17z0"/>
    <w:rsid w:val="00F77698"/>
    <w:rPr>
      <w:rFonts w:ascii="Wingdings" w:hAnsi="Wingdings"/>
    </w:rPr>
  </w:style>
  <w:style w:type="character" w:customStyle="1" w:styleId="WW8Num17z1">
    <w:name w:val="WW8Num17z1"/>
    <w:rsid w:val="00F77698"/>
    <w:rPr>
      <w:rFonts w:ascii="Courier New" w:hAnsi="Courier New" w:cs="Courier New"/>
    </w:rPr>
  </w:style>
  <w:style w:type="character" w:customStyle="1" w:styleId="WW8Num17z3">
    <w:name w:val="WW8Num17z3"/>
    <w:rsid w:val="00F77698"/>
    <w:rPr>
      <w:rFonts w:ascii="Symbol" w:hAnsi="Symbol"/>
    </w:rPr>
  </w:style>
  <w:style w:type="character" w:customStyle="1" w:styleId="WW8Num18z0">
    <w:name w:val="WW8Num18z0"/>
    <w:rsid w:val="00F77698"/>
    <w:rPr>
      <w:rFonts w:ascii="Symbol" w:hAnsi="Symbol"/>
    </w:rPr>
  </w:style>
  <w:style w:type="character" w:customStyle="1" w:styleId="WW8Num18z1">
    <w:name w:val="WW8Num18z1"/>
    <w:rsid w:val="00F77698"/>
    <w:rPr>
      <w:rFonts w:ascii="Courier New" w:hAnsi="Courier New" w:cs="Courier New"/>
    </w:rPr>
  </w:style>
  <w:style w:type="character" w:customStyle="1" w:styleId="WW8Num18z2">
    <w:name w:val="WW8Num18z2"/>
    <w:rsid w:val="00F77698"/>
    <w:rPr>
      <w:rFonts w:ascii="Wingdings" w:hAnsi="Wingdings"/>
    </w:rPr>
  </w:style>
  <w:style w:type="character" w:customStyle="1" w:styleId="WW8Num21z0">
    <w:name w:val="WW8Num21z0"/>
    <w:rsid w:val="00F77698"/>
    <w:rPr>
      <w:rFonts w:ascii="Wingdings" w:hAnsi="Wingdings"/>
    </w:rPr>
  </w:style>
  <w:style w:type="character" w:customStyle="1" w:styleId="WW8Num21z1">
    <w:name w:val="WW8Num21z1"/>
    <w:rsid w:val="00F77698"/>
    <w:rPr>
      <w:rFonts w:ascii="Courier New" w:hAnsi="Courier New" w:cs="Courier New"/>
    </w:rPr>
  </w:style>
  <w:style w:type="character" w:customStyle="1" w:styleId="WW8Num21z3">
    <w:name w:val="WW8Num21z3"/>
    <w:rsid w:val="00F77698"/>
    <w:rPr>
      <w:rFonts w:ascii="Symbol" w:hAnsi="Symbol"/>
    </w:rPr>
  </w:style>
  <w:style w:type="character" w:customStyle="1" w:styleId="WW8Num22z0">
    <w:name w:val="WW8Num22z0"/>
    <w:rsid w:val="00F77698"/>
    <w:rPr>
      <w:rFonts w:ascii="Wingdings" w:hAnsi="Wingdings"/>
    </w:rPr>
  </w:style>
  <w:style w:type="character" w:customStyle="1" w:styleId="WW8Num22z1">
    <w:name w:val="WW8Num22z1"/>
    <w:rsid w:val="00F77698"/>
    <w:rPr>
      <w:rFonts w:ascii="Courier New" w:hAnsi="Courier New" w:cs="Courier New"/>
    </w:rPr>
  </w:style>
  <w:style w:type="character" w:customStyle="1" w:styleId="WW8Num22z3">
    <w:name w:val="WW8Num22z3"/>
    <w:rsid w:val="00F77698"/>
    <w:rPr>
      <w:rFonts w:ascii="Symbol" w:hAnsi="Symbol"/>
    </w:rPr>
  </w:style>
  <w:style w:type="character" w:customStyle="1" w:styleId="WW8Num23z0">
    <w:name w:val="WW8Num23z0"/>
    <w:rsid w:val="00F77698"/>
    <w:rPr>
      <w:rFonts w:ascii="Symbol" w:hAnsi="Symbol"/>
    </w:rPr>
  </w:style>
  <w:style w:type="character" w:customStyle="1" w:styleId="WW8Num23z1">
    <w:name w:val="WW8Num23z1"/>
    <w:rsid w:val="00F77698"/>
    <w:rPr>
      <w:rFonts w:ascii="Courier New" w:hAnsi="Courier New" w:cs="Courier New"/>
    </w:rPr>
  </w:style>
  <w:style w:type="character" w:customStyle="1" w:styleId="WW8Num23z2">
    <w:name w:val="WW8Num23z2"/>
    <w:rsid w:val="00F77698"/>
    <w:rPr>
      <w:rFonts w:ascii="Wingdings" w:hAnsi="Wingdings"/>
    </w:rPr>
  </w:style>
  <w:style w:type="character" w:customStyle="1" w:styleId="WW8Num24z0">
    <w:name w:val="WW8Num24z0"/>
    <w:rsid w:val="00F77698"/>
    <w:rPr>
      <w:rFonts w:ascii="Wingdings" w:hAnsi="Wingdings"/>
    </w:rPr>
  </w:style>
  <w:style w:type="character" w:customStyle="1" w:styleId="WW8Num24z1">
    <w:name w:val="WW8Num24z1"/>
    <w:rsid w:val="00F77698"/>
    <w:rPr>
      <w:rFonts w:ascii="Courier New" w:hAnsi="Courier New" w:cs="Courier New"/>
    </w:rPr>
  </w:style>
  <w:style w:type="character" w:customStyle="1" w:styleId="WW8Num24z3">
    <w:name w:val="WW8Num24z3"/>
    <w:rsid w:val="00F77698"/>
    <w:rPr>
      <w:rFonts w:ascii="Symbol" w:hAnsi="Symbol"/>
    </w:rPr>
  </w:style>
  <w:style w:type="character" w:styleId="Hyperlink">
    <w:name w:val="Hyperlink"/>
    <w:rsid w:val="00F77698"/>
    <w:rPr>
      <w:color w:val="0000FF"/>
      <w:u w:val="single"/>
    </w:rPr>
  </w:style>
  <w:style w:type="character" w:styleId="Strong">
    <w:name w:val="Strong"/>
    <w:qFormat/>
    <w:rsid w:val="00F77698"/>
    <w:rPr>
      <w:b/>
      <w:bCs/>
    </w:rPr>
  </w:style>
  <w:style w:type="character" w:styleId="Emphasis">
    <w:name w:val="Emphasis"/>
    <w:qFormat/>
    <w:rsid w:val="00F77698"/>
    <w:rPr>
      <w:i/>
      <w:iCs/>
    </w:rPr>
  </w:style>
  <w:style w:type="character" w:customStyle="1" w:styleId="CharChar">
    <w:name w:val="Char Char"/>
    <w:rsid w:val="00F77698"/>
    <w:rPr>
      <w:sz w:val="24"/>
      <w:szCs w:val="24"/>
      <w:lang w:val="en-US" w:eastAsia="hi-IN" w:bidi="hi-IN"/>
    </w:rPr>
  </w:style>
  <w:style w:type="character" w:customStyle="1" w:styleId="BalloonTextChar">
    <w:name w:val="Balloon Text Char"/>
    <w:rsid w:val="00F77698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rsid w:val="00F77698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st">
    <w:name w:val="st"/>
    <w:basedOn w:val="DefaultParagraphFont"/>
    <w:rsid w:val="00F77698"/>
  </w:style>
  <w:style w:type="character" w:customStyle="1" w:styleId="Heading1Char">
    <w:name w:val="Heading 1 Char"/>
    <w:rsid w:val="00F77698"/>
    <w:rPr>
      <w:b/>
      <w:bCs/>
      <w:kern w:val="1"/>
      <w:sz w:val="48"/>
      <w:szCs w:val="48"/>
      <w:lang w:eastAsia="hi-IN" w:bidi="hi-IN"/>
    </w:rPr>
  </w:style>
  <w:style w:type="paragraph" w:customStyle="1" w:styleId="Heading">
    <w:name w:val="Heading"/>
    <w:basedOn w:val="Normal"/>
    <w:next w:val="BodyText"/>
    <w:rsid w:val="00F7769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F77698"/>
    <w:pPr>
      <w:spacing w:after="120"/>
    </w:pPr>
  </w:style>
  <w:style w:type="paragraph" w:styleId="List">
    <w:name w:val="List"/>
    <w:basedOn w:val="BodyText"/>
    <w:rsid w:val="00F77698"/>
    <w:rPr>
      <w:rFonts w:cs="Mangal"/>
    </w:rPr>
  </w:style>
  <w:style w:type="paragraph" w:styleId="Caption">
    <w:name w:val="caption"/>
    <w:basedOn w:val="Normal"/>
    <w:qFormat/>
    <w:rsid w:val="00F7769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77698"/>
    <w:pPr>
      <w:suppressLineNumbers/>
    </w:pPr>
    <w:rPr>
      <w:rFonts w:cs="Mangal"/>
    </w:rPr>
  </w:style>
  <w:style w:type="paragraph" w:styleId="NormalWeb">
    <w:name w:val="Normal (Web)"/>
    <w:basedOn w:val="Normal"/>
    <w:rsid w:val="00F77698"/>
    <w:pPr>
      <w:spacing w:before="280" w:after="280"/>
    </w:pPr>
    <w:rPr>
      <w:lang w:eastAsia="hi-IN" w:bidi="hi-IN"/>
    </w:rPr>
  </w:style>
  <w:style w:type="paragraph" w:styleId="ListParagraph">
    <w:name w:val="List Paragraph"/>
    <w:basedOn w:val="Normal"/>
    <w:qFormat/>
    <w:rsid w:val="00F77698"/>
    <w:pPr>
      <w:ind w:left="720"/>
    </w:pPr>
  </w:style>
  <w:style w:type="paragraph" w:styleId="BalloonText">
    <w:name w:val="Balloon Text"/>
    <w:basedOn w:val="Normal"/>
    <w:rsid w:val="00F7769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F77698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Tit">
    <w:name w:val="Tit"/>
    <w:basedOn w:val="Normal"/>
    <w:rsid w:val="00F77698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b/>
      <w:bCs/>
    </w:rPr>
  </w:style>
  <w:style w:type="paragraph" w:customStyle="1" w:styleId="TableContents">
    <w:name w:val="Table Contents"/>
    <w:basedOn w:val="Normal"/>
    <w:rsid w:val="00F77698"/>
    <w:pPr>
      <w:suppressLineNumbers/>
    </w:pPr>
  </w:style>
  <w:style w:type="paragraph" w:customStyle="1" w:styleId="TableHeading">
    <w:name w:val="Table Heading"/>
    <w:basedOn w:val="TableContents"/>
    <w:rsid w:val="00F77698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9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F77698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  <w:lang w:eastAsia="hi-IN" w:bidi="hi-IN"/>
    </w:rPr>
  </w:style>
  <w:style w:type="paragraph" w:styleId="Heading2">
    <w:name w:val="heading 2"/>
    <w:basedOn w:val="Normal"/>
    <w:next w:val="Normal"/>
    <w:qFormat/>
    <w:rsid w:val="00F77698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77698"/>
    <w:rPr>
      <w:rFonts w:ascii="Wingdings" w:hAnsi="Wingdings"/>
    </w:rPr>
  </w:style>
  <w:style w:type="character" w:customStyle="1" w:styleId="WW8Num1z1">
    <w:name w:val="WW8Num1z1"/>
    <w:rsid w:val="00F77698"/>
    <w:rPr>
      <w:rFonts w:ascii="Courier New" w:hAnsi="Courier New" w:cs="Courier New"/>
    </w:rPr>
  </w:style>
  <w:style w:type="character" w:customStyle="1" w:styleId="WW8Num1z3">
    <w:name w:val="WW8Num1z3"/>
    <w:rsid w:val="00F77698"/>
    <w:rPr>
      <w:rFonts w:ascii="Symbol" w:hAnsi="Symbol"/>
    </w:rPr>
  </w:style>
  <w:style w:type="character" w:customStyle="1" w:styleId="WW8Num2z0">
    <w:name w:val="WW8Num2z0"/>
    <w:rsid w:val="00F77698"/>
    <w:rPr>
      <w:rFonts w:ascii="Symbol" w:hAnsi="Symbol"/>
    </w:rPr>
  </w:style>
  <w:style w:type="character" w:customStyle="1" w:styleId="WW8Num2z1">
    <w:name w:val="WW8Num2z1"/>
    <w:rsid w:val="00F77698"/>
    <w:rPr>
      <w:rFonts w:ascii="Courier New" w:hAnsi="Courier New" w:cs="Courier New"/>
    </w:rPr>
  </w:style>
  <w:style w:type="character" w:customStyle="1" w:styleId="WW8Num2z2">
    <w:name w:val="WW8Num2z2"/>
    <w:rsid w:val="00F77698"/>
    <w:rPr>
      <w:rFonts w:ascii="Wingdings" w:hAnsi="Wingdings"/>
    </w:rPr>
  </w:style>
  <w:style w:type="character" w:customStyle="1" w:styleId="WW8Num3z0">
    <w:name w:val="WW8Num3z0"/>
    <w:rsid w:val="00F77698"/>
    <w:rPr>
      <w:rFonts w:ascii="Symbol" w:hAnsi="Symbol"/>
    </w:rPr>
  </w:style>
  <w:style w:type="character" w:customStyle="1" w:styleId="WW8Num3z1">
    <w:name w:val="WW8Num3z1"/>
    <w:rsid w:val="00F77698"/>
    <w:rPr>
      <w:rFonts w:ascii="Courier New" w:hAnsi="Courier New" w:cs="Courier New"/>
    </w:rPr>
  </w:style>
  <w:style w:type="character" w:customStyle="1" w:styleId="WW8Num3z2">
    <w:name w:val="WW8Num3z2"/>
    <w:rsid w:val="00F77698"/>
    <w:rPr>
      <w:rFonts w:ascii="Wingdings" w:hAnsi="Wingdings"/>
    </w:rPr>
  </w:style>
  <w:style w:type="character" w:customStyle="1" w:styleId="WW8Num4z0">
    <w:name w:val="WW8Num4z0"/>
    <w:rsid w:val="00F77698"/>
    <w:rPr>
      <w:rFonts w:ascii="Symbol" w:hAnsi="Symbol"/>
    </w:rPr>
  </w:style>
  <w:style w:type="character" w:customStyle="1" w:styleId="WW8Num4z1">
    <w:name w:val="WW8Num4z1"/>
    <w:rsid w:val="00F77698"/>
    <w:rPr>
      <w:rFonts w:ascii="Courier New" w:hAnsi="Courier New" w:cs="Courier New"/>
    </w:rPr>
  </w:style>
  <w:style w:type="character" w:customStyle="1" w:styleId="WW8Num4z2">
    <w:name w:val="WW8Num4z2"/>
    <w:rsid w:val="00F77698"/>
    <w:rPr>
      <w:rFonts w:ascii="Wingdings" w:hAnsi="Wingdings"/>
    </w:rPr>
  </w:style>
  <w:style w:type="character" w:customStyle="1" w:styleId="WW8Num6z0">
    <w:name w:val="WW8Num6z0"/>
    <w:rsid w:val="00F77698"/>
    <w:rPr>
      <w:rFonts w:ascii="Symbol" w:hAnsi="Symbol"/>
    </w:rPr>
  </w:style>
  <w:style w:type="character" w:customStyle="1" w:styleId="WW8Num6z1">
    <w:name w:val="WW8Num6z1"/>
    <w:rsid w:val="00F77698"/>
    <w:rPr>
      <w:rFonts w:ascii="Courier New" w:hAnsi="Courier New" w:cs="Courier New"/>
    </w:rPr>
  </w:style>
  <w:style w:type="character" w:customStyle="1" w:styleId="WW8Num6z2">
    <w:name w:val="WW8Num6z2"/>
    <w:rsid w:val="00F77698"/>
    <w:rPr>
      <w:rFonts w:ascii="Wingdings" w:hAnsi="Wingdings"/>
    </w:rPr>
  </w:style>
  <w:style w:type="character" w:customStyle="1" w:styleId="WW8Num7z0">
    <w:name w:val="WW8Num7z0"/>
    <w:rsid w:val="00F77698"/>
    <w:rPr>
      <w:rFonts w:ascii="Symbol" w:hAnsi="Symbol"/>
    </w:rPr>
  </w:style>
  <w:style w:type="character" w:customStyle="1" w:styleId="WW8Num7z1">
    <w:name w:val="WW8Num7z1"/>
    <w:rsid w:val="00F77698"/>
    <w:rPr>
      <w:rFonts w:ascii="Courier New" w:hAnsi="Courier New" w:cs="Courier New"/>
    </w:rPr>
  </w:style>
  <w:style w:type="character" w:customStyle="1" w:styleId="WW8Num7z2">
    <w:name w:val="WW8Num7z2"/>
    <w:rsid w:val="00F77698"/>
    <w:rPr>
      <w:rFonts w:ascii="Wingdings" w:hAnsi="Wingdings"/>
    </w:rPr>
  </w:style>
  <w:style w:type="character" w:customStyle="1" w:styleId="WW8Num8z0">
    <w:name w:val="WW8Num8z0"/>
    <w:rsid w:val="00F77698"/>
    <w:rPr>
      <w:rFonts w:ascii="Wingdings" w:hAnsi="Wingdings"/>
    </w:rPr>
  </w:style>
  <w:style w:type="character" w:customStyle="1" w:styleId="WW8Num8z1">
    <w:name w:val="WW8Num8z1"/>
    <w:rsid w:val="00F77698"/>
    <w:rPr>
      <w:rFonts w:ascii="Courier New" w:hAnsi="Courier New" w:cs="Courier New"/>
    </w:rPr>
  </w:style>
  <w:style w:type="character" w:customStyle="1" w:styleId="WW8Num8z3">
    <w:name w:val="WW8Num8z3"/>
    <w:rsid w:val="00F77698"/>
    <w:rPr>
      <w:rFonts w:ascii="Symbol" w:hAnsi="Symbol"/>
    </w:rPr>
  </w:style>
  <w:style w:type="character" w:customStyle="1" w:styleId="WW8Num9z0">
    <w:name w:val="WW8Num9z0"/>
    <w:rsid w:val="00F77698"/>
    <w:rPr>
      <w:rFonts w:ascii="Symbol" w:hAnsi="Symbol"/>
    </w:rPr>
  </w:style>
  <w:style w:type="character" w:customStyle="1" w:styleId="WW8Num9z1">
    <w:name w:val="WW8Num9z1"/>
    <w:rsid w:val="00F77698"/>
    <w:rPr>
      <w:rFonts w:ascii="Courier New" w:hAnsi="Courier New" w:cs="Courier New"/>
    </w:rPr>
  </w:style>
  <w:style w:type="character" w:customStyle="1" w:styleId="WW8Num9z2">
    <w:name w:val="WW8Num9z2"/>
    <w:rsid w:val="00F77698"/>
    <w:rPr>
      <w:rFonts w:ascii="Wingdings" w:hAnsi="Wingdings"/>
    </w:rPr>
  </w:style>
  <w:style w:type="character" w:customStyle="1" w:styleId="WW8Num10z0">
    <w:name w:val="WW8Num10z0"/>
    <w:rsid w:val="00F77698"/>
    <w:rPr>
      <w:rFonts w:ascii="Symbol" w:hAnsi="Symbol"/>
    </w:rPr>
  </w:style>
  <w:style w:type="character" w:customStyle="1" w:styleId="WW8Num10z1">
    <w:name w:val="WW8Num10z1"/>
    <w:rsid w:val="00F77698"/>
    <w:rPr>
      <w:rFonts w:ascii="Courier New" w:hAnsi="Courier New" w:cs="Courier New"/>
    </w:rPr>
  </w:style>
  <w:style w:type="character" w:customStyle="1" w:styleId="WW8Num10z2">
    <w:name w:val="WW8Num10z2"/>
    <w:rsid w:val="00F77698"/>
    <w:rPr>
      <w:rFonts w:ascii="Wingdings" w:hAnsi="Wingdings"/>
    </w:rPr>
  </w:style>
  <w:style w:type="character" w:customStyle="1" w:styleId="WW8Num11z0">
    <w:name w:val="WW8Num11z0"/>
    <w:rsid w:val="00F77698"/>
    <w:rPr>
      <w:rFonts w:ascii="Symbol" w:hAnsi="Symbol"/>
    </w:rPr>
  </w:style>
  <w:style w:type="character" w:customStyle="1" w:styleId="WW8Num11z1">
    <w:name w:val="WW8Num11z1"/>
    <w:rsid w:val="00F77698"/>
    <w:rPr>
      <w:rFonts w:ascii="Courier New" w:hAnsi="Courier New" w:cs="Courier New"/>
    </w:rPr>
  </w:style>
  <w:style w:type="character" w:customStyle="1" w:styleId="WW8Num11z2">
    <w:name w:val="WW8Num11z2"/>
    <w:rsid w:val="00F77698"/>
    <w:rPr>
      <w:rFonts w:ascii="Wingdings" w:hAnsi="Wingdings"/>
    </w:rPr>
  </w:style>
  <w:style w:type="character" w:customStyle="1" w:styleId="WW8Num12z0">
    <w:name w:val="WW8Num12z0"/>
    <w:rsid w:val="00F77698"/>
    <w:rPr>
      <w:rFonts w:ascii="Symbol" w:hAnsi="Symbol"/>
    </w:rPr>
  </w:style>
  <w:style w:type="character" w:customStyle="1" w:styleId="WW8Num12z1">
    <w:name w:val="WW8Num12z1"/>
    <w:rsid w:val="00F77698"/>
    <w:rPr>
      <w:rFonts w:ascii="Courier New" w:hAnsi="Courier New" w:cs="Courier New"/>
    </w:rPr>
  </w:style>
  <w:style w:type="character" w:customStyle="1" w:styleId="WW8Num12z2">
    <w:name w:val="WW8Num12z2"/>
    <w:rsid w:val="00F77698"/>
    <w:rPr>
      <w:rFonts w:ascii="Wingdings" w:hAnsi="Wingdings"/>
    </w:rPr>
  </w:style>
  <w:style w:type="character" w:customStyle="1" w:styleId="WW8Num13z0">
    <w:name w:val="WW8Num13z0"/>
    <w:rsid w:val="00F77698"/>
    <w:rPr>
      <w:rFonts w:ascii="Symbol" w:hAnsi="Symbol"/>
    </w:rPr>
  </w:style>
  <w:style w:type="character" w:customStyle="1" w:styleId="WW8Num13z1">
    <w:name w:val="WW8Num13z1"/>
    <w:rsid w:val="00F77698"/>
    <w:rPr>
      <w:rFonts w:ascii="Courier New" w:hAnsi="Courier New" w:cs="Courier New"/>
    </w:rPr>
  </w:style>
  <w:style w:type="character" w:customStyle="1" w:styleId="WW8Num13z2">
    <w:name w:val="WW8Num13z2"/>
    <w:rsid w:val="00F77698"/>
    <w:rPr>
      <w:rFonts w:ascii="Wingdings" w:hAnsi="Wingdings"/>
    </w:rPr>
  </w:style>
  <w:style w:type="character" w:customStyle="1" w:styleId="WW8Num15z0">
    <w:name w:val="WW8Num15z0"/>
    <w:rsid w:val="00F77698"/>
    <w:rPr>
      <w:rFonts w:ascii="Wingdings" w:hAnsi="Wingdings"/>
    </w:rPr>
  </w:style>
  <w:style w:type="character" w:customStyle="1" w:styleId="WW8Num15z1">
    <w:name w:val="WW8Num15z1"/>
    <w:rsid w:val="00F77698"/>
    <w:rPr>
      <w:rFonts w:ascii="Courier New" w:hAnsi="Courier New" w:cs="Courier New"/>
    </w:rPr>
  </w:style>
  <w:style w:type="character" w:customStyle="1" w:styleId="WW8Num15z3">
    <w:name w:val="WW8Num15z3"/>
    <w:rsid w:val="00F77698"/>
    <w:rPr>
      <w:rFonts w:ascii="Symbol" w:hAnsi="Symbol"/>
    </w:rPr>
  </w:style>
  <w:style w:type="character" w:customStyle="1" w:styleId="WW8Num16z0">
    <w:name w:val="WW8Num16z0"/>
    <w:rsid w:val="00F77698"/>
    <w:rPr>
      <w:rFonts w:ascii="Wingdings" w:hAnsi="Wingdings"/>
    </w:rPr>
  </w:style>
  <w:style w:type="character" w:customStyle="1" w:styleId="WW8Num16z1">
    <w:name w:val="WW8Num16z1"/>
    <w:rsid w:val="00F77698"/>
    <w:rPr>
      <w:rFonts w:ascii="Courier New" w:hAnsi="Courier New" w:cs="Courier New"/>
    </w:rPr>
  </w:style>
  <w:style w:type="character" w:customStyle="1" w:styleId="WW8Num16z3">
    <w:name w:val="WW8Num16z3"/>
    <w:rsid w:val="00F77698"/>
    <w:rPr>
      <w:rFonts w:ascii="Symbol" w:hAnsi="Symbol"/>
    </w:rPr>
  </w:style>
  <w:style w:type="character" w:customStyle="1" w:styleId="WW8Num17z0">
    <w:name w:val="WW8Num17z0"/>
    <w:rsid w:val="00F77698"/>
    <w:rPr>
      <w:rFonts w:ascii="Wingdings" w:hAnsi="Wingdings"/>
    </w:rPr>
  </w:style>
  <w:style w:type="character" w:customStyle="1" w:styleId="WW8Num17z1">
    <w:name w:val="WW8Num17z1"/>
    <w:rsid w:val="00F77698"/>
    <w:rPr>
      <w:rFonts w:ascii="Courier New" w:hAnsi="Courier New" w:cs="Courier New"/>
    </w:rPr>
  </w:style>
  <w:style w:type="character" w:customStyle="1" w:styleId="WW8Num17z3">
    <w:name w:val="WW8Num17z3"/>
    <w:rsid w:val="00F77698"/>
    <w:rPr>
      <w:rFonts w:ascii="Symbol" w:hAnsi="Symbol"/>
    </w:rPr>
  </w:style>
  <w:style w:type="character" w:customStyle="1" w:styleId="WW8Num18z0">
    <w:name w:val="WW8Num18z0"/>
    <w:rsid w:val="00F77698"/>
    <w:rPr>
      <w:rFonts w:ascii="Symbol" w:hAnsi="Symbol"/>
    </w:rPr>
  </w:style>
  <w:style w:type="character" w:customStyle="1" w:styleId="WW8Num18z1">
    <w:name w:val="WW8Num18z1"/>
    <w:rsid w:val="00F77698"/>
    <w:rPr>
      <w:rFonts w:ascii="Courier New" w:hAnsi="Courier New" w:cs="Courier New"/>
    </w:rPr>
  </w:style>
  <w:style w:type="character" w:customStyle="1" w:styleId="WW8Num18z2">
    <w:name w:val="WW8Num18z2"/>
    <w:rsid w:val="00F77698"/>
    <w:rPr>
      <w:rFonts w:ascii="Wingdings" w:hAnsi="Wingdings"/>
    </w:rPr>
  </w:style>
  <w:style w:type="character" w:customStyle="1" w:styleId="WW8Num21z0">
    <w:name w:val="WW8Num21z0"/>
    <w:rsid w:val="00F77698"/>
    <w:rPr>
      <w:rFonts w:ascii="Wingdings" w:hAnsi="Wingdings"/>
    </w:rPr>
  </w:style>
  <w:style w:type="character" w:customStyle="1" w:styleId="WW8Num21z1">
    <w:name w:val="WW8Num21z1"/>
    <w:rsid w:val="00F77698"/>
    <w:rPr>
      <w:rFonts w:ascii="Courier New" w:hAnsi="Courier New" w:cs="Courier New"/>
    </w:rPr>
  </w:style>
  <w:style w:type="character" w:customStyle="1" w:styleId="WW8Num21z3">
    <w:name w:val="WW8Num21z3"/>
    <w:rsid w:val="00F77698"/>
    <w:rPr>
      <w:rFonts w:ascii="Symbol" w:hAnsi="Symbol"/>
    </w:rPr>
  </w:style>
  <w:style w:type="character" w:customStyle="1" w:styleId="WW8Num22z0">
    <w:name w:val="WW8Num22z0"/>
    <w:rsid w:val="00F77698"/>
    <w:rPr>
      <w:rFonts w:ascii="Wingdings" w:hAnsi="Wingdings"/>
    </w:rPr>
  </w:style>
  <w:style w:type="character" w:customStyle="1" w:styleId="WW8Num22z1">
    <w:name w:val="WW8Num22z1"/>
    <w:rsid w:val="00F77698"/>
    <w:rPr>
      <w:rFonts w:ascii="Courier New" w:hAnsi="Courier New" w:cs="Courier New"/>
    </w:rPr>
  </w:style>
  <w:style w:type="character" w:customStyle="1" w:styleId="WW8Num22z3">
    <w:name w:val="WW8Num22z3"/>
    <w:rsid w:val="00F77698"/>
    <w:rPr>
      <w:rFonts w:ascii="Symbol" w:hAnsi="Symbol"/>
    </w:rPr>
  </w:style>
  <w:style w:type="character" w:customStyle="1" w:styleId="WW8Num23z0">
    <w:name w:val="WW8Num23z0"/>
    <w:rsid w:val="00F77698"/>
    <w:rPr>
      <w:rFonts w:ascii="Symbol" w:hAnsi="Symbol"/>
    </w:rPr>
  </w:style>
  <w:style w:type="character" w:customStyle="1" w:styleId="WW8Num23z1">
    <w:name w:val="WW8Num23z1"/>
    <w:rsid w:val="00F77698"/>
    <w:rPr>
      <w:rFonts w:ascii="Courier New" w:hAnsi="Courier New" w:cs="Courier New"/>
    </w:rPr>
  </w:style>
  <w:style w:type="character" w:customStyle="1" w:styleId="WW8Num23z2">
    <w:name w:val="WW8Num23z2"/>
    <w:rsid w:val="00F77698"/>
    <w:rPr>
      <w:rFonts w:ascii="Wingdings" w:hAnsi="Wingdings"/>
    </w:rPr>
  </w:style>
  <w:style w:type="character" w:customStyle="1" w:styleId="WW8Num24z0">
    <w:name w:val="WW8Num24z0"/>
    <w:rsid w:val="00F77698"/>
    <w:rPr>
      <w:rFonts w:ascii="Wingdings" w:hAnsi="Wingdings"/>
    </w:rPr>
  </w:style>
  <w:style w:type="character" w:customStyle="1" w:styleId="WW8Num24z1">
    <w:name w:val="WW8Num24z1"/>
    <w:rsid w:val="00F77698"/>
    <w:rPr>
      <w:rFonts w:ascii="Courier New" w:hAnsi="Courier New" w:cs="Courier New"/>
    </w:rPr>
  </w:style>
  <w:style w:type="character" w:customStyle="1" w:styleId="WW8Num24z3">
    <w:name w:val="WW8Num24z3"/>
    <w:rsid w:val="00F77698"/>
    <w:rPr>
      <w:rFonts w:ascii="Symbol" w:hAnsi="Symbol"/>
    </w:rPr>
  </w:style>
  <w:style w:type="character" w:styleId="Hyperlink">
    <w:name w:val="Hyperlink"/>
    <w:rsid w:val="00F77698"/>
    <w:rPr>
      <w:color w:val="0000FF"/>
      <w:u w:val="single"/>
    </w:rPr>
  </w:style>
  <w:style w:type="character" w:styleId="Strong">
    <w:name w:val="Strong"/>
    <w:qFormat/>
    <w:rsid w:val="00F77698"/>
    <w:rPr>
      <w:b/>
      <w:bCs/>
    </w:rPr>
  </w:style>
  <w:style w:type="character" w:styleId="Emphasis">
    <w:name w:val="Emphasis"/>
    <w:qFormat/>
    <w:rsid w:val="00F77698"/>
    <w:rPr>
      <w:i/>
      <w:iCs/>
    </w:rPr>
  </w:style>
  <w:style w:type="character" w:customStyle="1" w:styleId="CharChar">
    <w:name w:val="Char Char"/>
    <w:rsid w:val="00F77698"/>
    <w:rPr>
      <w:sz w:val="24"/>
      <w:szCs w:val="24"/>
      <w:lang w:val="en-US" w:eastAsia="hi-IN" w:bidi="hi-IN"/>
    </w:rPr>
  </w:style>
  <w:style w:type="character" w:customStyle="1" w:styleId="BalloonTextChar">
    <w:name w:val="Balloon Text Char"/>
    <w:rsid w:val="00F77698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rsid w:val="00F77698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st">
    <w:name w:val="st"/>
    <w:basedOn w:val="DefaultParagraphFont"/>
    <w:rsid w:val="00F77698"/>
  </w:style>
  <w:style w:type="character" w:customStyle="1" w:styleId="Heading1Char">
    <w:name w:val="Heading 1 Char"/>
    <w:rsid w:val="00F77698"/>
    <w:rPr>
      <w:b/>
      <w:bCs/>
      <w:kern w:val="1"/>
      <w:sz w:val="48"/>
      <w:szCs w:val="48"/>
      <w:lang w:eastAsia="hi-IN" w:bidi="hi-IN"/>
    </w:rPr>
  </w:style>
  <w:style w:type="paragraph" w:customStyle="1" w:styleId="Heading">
    <w:name w:val="Heading"/>
    <w:basedOn w:val="Normal"/>
    <w:next w:val="BodyText"/>
    <w:rsid w:val="00F7769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F77698"/>
    <w:pPr>
      <w:spacing w:after="120"/>
    </w:pPr>
  </w:style>
  <w:style w:type="paragraph" w:styleId="List">
    <w:name w:val="List"/>
    <w:basedOn w:val="BodyText"/>
    <w:rsid w:val="00F77698"/>
    <w:rPr>
      <w:rFonts w:cs="Mangal"/>
    </w:rPr>
  </w:style>
  <w:style w:type="paragraph" w:styleId="Caption">
    <w:name w:val="caption"/>
    <w:basedOn w:val="Normal"/>
    <w:qFormat/>
    <w:rsid w:val="00F7769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77698"/>
    <w:pPr>
      <w:suppressLineNumbers/>
    </w:pPr>
    <w:rPr>
      <w:rFonts w:cs="Mangal"/>
    </w:rPr>
  </w:style>
  <w:style w:type="paragraph" w:styleId="NormalWeb">
    <w:name w:val="Normal (Web)"/>
    <w:basedOn w:val="Normal"/>
    <w:rsid w:val="00F77698"/>
    <w:pPr>
      <w:spacing w:before="280" w:after="280"/>
    </w:pPr>
    <w:rPr>
      <w:lang w:eastAsia="hi-IN" w:bidi="hi-IN"/>
    </w:rPr>
  </w:style>
  <w:style w:type="paragraph" w:styleId="ListParagraph">
    <w:name w:val="List Paragraph"/>
    <w:basedOn w:val="Normal"/>
    <w:qFormat/>
    <w:rsid w:val="00F77698"/>
    <w:pPr>
      <w:ind w:left="720"/>
    </w:pPr>
  </w:style>
  <w:style w:type="paragraph" w:styleId="BalloonText">
    <w:name w:val="Balloon Text"/>
    <w:basedOn w:val="Normal"/>
    <w:rsid w:val="00F7769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F77698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Tit">
    <w:name w:val="Tit"/>
    <w:basedOn w:val="Normal"/>
    <w:rsid w:val="00F77698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b/>
      <w:bCs/>
    </w:rPr>
  </w:style>
  <w:style w:type="paragraph" w:customStyle="1" w:styleId="TableContents">
    <w:name w:val="Table Contents"/>
    <w:basedOn w:val="Normal"/>
    <w:rsid w:val="00F77698"/>
    <w:pPr>
      <w:suppressLineNumbers/>
    </w:pPr>
  </w:style>
  <w:style w:type="paragraph" w:customStyle="1" w:styleId="TableHeading">
    <w:name w:val="Table Heading"/>
    <w:basedOn w:val="TableContents"/>
    <w:rsid w:val="00F7769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epakkumar53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0D1F-DF32-4BB8-8252-1AFE9B89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7665</CharactersWithSpaces>
  <SharedDoc>false</SharedDoc>
  <HLinks>
    <vt:vector size="6" baseType="variant">
      <vt:variant>
        <vt:i4>1048615</vt:i4>
      </vt:variant>
      <vt:variant>
        <vt:i4>0</vt:i4>
      </vt:variant>
      <vt:variant>
        <vt:i4>0</vt:i4>
      </vt:variant>
      <vt:variant>
        <vt:i4>5</vt:i4>
      </vt:variant>
      <vt:variant>
        <vt:lpwstr>mailto:deepakkumar5371@gmail.com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IWayUser</dc:creator>
  <cp:lastModifiedBy>Admin</cp:lastModifiedBy>
  <cp:revision>3</cp:revision>
  <cp:lastPrinted>2015-06-25T06:23:00Z</cp:lastPrinted>
  <dcterms:created xsi:type="dcterms:W3CDTF">2019-06-23T18:06:00Z</dcterms:created>
  <dcterms:modified xsi:type="dcterms:W3CDTF">2019-07-22T09:18:00Z</dcterms:modified>
</cp:coreProperties>
</file>