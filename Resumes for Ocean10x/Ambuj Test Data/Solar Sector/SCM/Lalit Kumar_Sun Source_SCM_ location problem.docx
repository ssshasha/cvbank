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C0" w:rsidRDefault="00615C04" w:rsidP="00184E87">
      <w:pPr>
        <w:spacing w:before="209" w:after="0" w:line="240" w:lineRule="auto"/>
        <w:ind w:left="174"/>
        <w:jc w:val="center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p w:rsidR="00576794" w:rsidRPr="00A765ED" w:rsidRDefault="00615C04" w:rsidP="00184E87">
      <w:pPr>
        <w:spacing w:before="209" w:after="0" w:line="240" w:lineRule="auto"/>
        <w:ind w:left="174"/>
        <w:jc w:val="center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p w:rsidR="00893EC0" w:rsidRPr="00343220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LALI T KUMAR</w:t>
      </w:r>
      <w:r w:rsidRPr="003432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432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432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432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43220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93EC0" w:rsidRPr="00A765ED" w:rsidRDefault="00615C04" w:rsidP="00343220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Lalit.singla18</w:t>
      </w:r>
      <w:r w:rsidRPr="00A765ED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AA58F1" w:rsidRDefault="00615C04" w:rsidP="007262F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>Tel</w:t>
      </w: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>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+919015857871</w:t>
      </w:r>
    </w:p>
    <w:p w:rsidR="00AA58F1" w:rsidRPr="00A765ED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z w:val="24"/>
          <w:szCs w:val="24"/>
        </w:rPr>
      </w:pPr>
    </w:p>
    <w:p w:rsidR="00064446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Objective</w:t>
      </w:r>
    </w:p>
    <w:p w:rsidR="00064446" w:rsidRPr="00064446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z w:val="24"/>
          <w:szCs w:val="24"/>
        </w:rPr>
      </w:pPr>
      <w:r w:rsidRPr="00064446">
        <w:rPr>
          <w:rFonts w:ascii="Times New Roman" w:eastAsia="Times New Roman" w:hAnsi="Times New Roman" w:cs="Times New Roman"/>
          <w:sz w:val="24"/>
          <w:szCs w:val="24"/>
        </w:rPr>
        <w:t xml:space="preserve">To succeed in an environment of growth and excellence and earn a job which provides me job Satisfaction and self-development and help 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064446">
        <w:rPr>
          <w:rFonts w:ascii="Times New Roman" w:eastAsia="Times New Roman" w:hAnsi="Times New Roman" w:cs="Times New Roman"/>
          <w:sz w:val="24"/>
          <w:szCs w:val="24"/>
        </w:rPr>
        <w:t xml:space="preserve">achieve personal as well as </w:t>
      </w:r>
      <w:r w:rsidRPr="00064446">
        <w:rPr>
          <w:rFonts w:ascii="Times New Roman" w:eastAsia="Times New Roman" w:hAnsi="Times New Roman" w:cs="Times New Roman"/>
          <w:sz w:val="24"/>
          <w:szCs w:val="24"/>
        </w:rPr>
        <w:t>organization goals.</w:t>
      </w:r>
    </w:p>
    <w:p w:rsidR="00463E0C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</w:p>
    <w:p w:rsidR="00463E0C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Core Qualification</w:t>
      </w:r>
    </w:p>
    <w:p w:rsidR="00463E0C" w:rsidRDefault="00615C04" w:rsidP="00463E0C">
      <w:pPr>
        <w:pStyle w:val="ListParagraph"/>
        <w:numPr>
          <w:ilvl w:val="0"/>
          <w:numId w:val="23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463E0C">
        <w:rPr>
          <w:rFonts w:ascii="Times New Roman" w:eastAsia="Times New Roman" w:hAnsi="Times New Roman" w:cs="Times New Roman"/>
          <w:spacing w:val="-1"/>
          <w:sz w:val="24"/>
          <w:szCs w:val="24"/>
        </w:rPr>
        <w:t>Skilled at the safe handling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personal and business packages.</w:t>
      </w:r>
    </w:p>
    <w:p w:rsidR="00463E0C" w:rsidRDefault="00615C04" w:rsidP="00463E0C">
      <w:pPr>
        <w:pStyle w:val="ListParagraph"/>
        <w:numPr>
          <w:ilvl w:val="0"/>
          <w:numId w:val="23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Experienced with relevant software program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(SAP)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track deliveries.</w:t>
      </w:r>
    </w:p>
    <w:p w:rsidR="00463E0C" w:rsidRDefault="00615C04" w:rsidP="00463E0C">
      <w:pPr>
        <w:pStyle w:val="ListParagraph"/>
        <w:numPr>
          <w:ilvl w:val="0"/>
          <w:numId w:val="23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Strong organizational skil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ls especially in high pressure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situations.</w:t>
      </w:r>
    </w:p>
    <w:p w:rsidR="00463E0C" w:rsidRDefault="00615C04" w:rsidP="00463E0C">
      <w:pPr>
        <w:pStyle w:val="ListParagraph"/>
        <w:numPr>
          <w:ilvl w:val="0"/>
          <w:numId w:val="23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Excellent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customer service skills including the ability to resolve issues.</w:t>
      </w:r>
    </w:p>
    <w:p w:rsidR="00463E0C" w:rsidRDefault="00615C04" w:rsidP="00463E0C">
      <w:pPr>
        <w:pStyle w:val="ListParagraph"/>
        <w:numPr>
          <w:ilvl w:val="0"/>
          <w:numId w:val="23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Ability to work well in team setting.</w:t>
      </w:r>
    </w:p>
    <w:p w:rsidR="00463E0C" w:rsidRPr="00463E0C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064446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Academic Records</w:t>
      </w:r>
    </w:p>
    <w:p w:rsidR="00064446" w:rsidRDefault="00615C04" w:rsidP="00184E87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</w:p>
    <w:tbl>
      <w:tblPr>
        <w:tblStyle w:val="TableGrid"/>
        <w:tblW w:w="0" w:type="auto"/>
        <w:tblInd w:w="174" w:type="dxa"/>
        <w:tblLook w:val="04A0"/>
      </w:tblPr>
      <w:tblGrid>
        <w:gridCol w:w="2715"/>
        <w:gridCol w:w="2720"/>
        <w:gridCol w:w="2711"/>
        <w:gridCol w:w="2696"/>
      </w:tblGrid>
      <w:tr w:rsidR="003D0AA5" w:rsidTr="00064446">
        <w:tc>
          <w:tcPr>
            <w:tcW w:w="2715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Qualification</w:t>
            </w:r>
          </w:p>
        </w:tc>
        <w:tc>
          <w:tcPr>
            <w:tcW w:w="2720" w:type="dxa"/>
          </w:tcPr>
          <w:p w:rsid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School/College</w:t>
            </w:r>
          </w:p>
        </w:tc>
        <w:tc>
          <w:tcPr>
            <w:tcW w:w="2711" w:type="dxa"/>
          </w:tcPr>
          <w:p w:rsid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Score ( in Percentage)</w:t>
            </w:r>
          </w:p>
        </w:tc>
        <w:tc>
          <w:tcPr>
            <w:tcW w:w="2696" w:type="dxa"/>
          </w:tcPr>
          <w:p w:rsid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Year of Passing</w:t>
            </w:r>
          </w:p>
        </w:tc>
      </w:tr>
      <w:tr w:rsidR="003D0AA5" w:rsidTr="00064446">
        <w:tc>
          <w:tcPr>
            <w:tcW w:w="2715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B. Tech</w:t>
            </w:r>
          </w:p>
        </w:tc>
        <w:tc>
          <w:tcPr>
            <w:tcW w:w="2720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BSAITM</w:t>
            </w:r>
          </w:p>
        </w:tc>
        <w:tc>
          <w:tcPr>
            <w:tcW w:w="2711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67%</w:t>
            </w:r>
          </w:p>
        </w:tc>
        <w:tc>
          <w:tcPr>
            <w:tcW w:w="2696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2013</w:t>
            </w:r>
          </w:p>
        </w:tc>
      </w:tr>
      <w:tr w:rsidR="003D0AA5" w:rsidTr="00064446">
        <w:tc>
          <w:tcPr>
            <w:tcW w:w="2715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Higher Secondary</w:t>
            </w:r>
          </w:p>
        </w:tc>
        <w:tc>
          <w:tcPr>
            <w:tcW w:w="2720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AVM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Sec School</w:t>
            </w:r>
          </w:p>
        </w:tc>
        <w:tc>
          <w:tcPr>
            <w:tcW w:w="2711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79.6</w:t>
            </w: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%</w:t>
            </w:r>
          </w:p>
        </w:tc>
        <w:tc>
          <w:tcPr>
            <w:tcW w:w="2696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2009</w:t>
            </w:r>
          </w:p>
        </w:tc>
      </w:tr>
      <w:tr w:rsidR="003D0AA5" w:rsidTr="00064446">
        <w:tc>
          <w:tcPr>
            <w:tcW w:w="2715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High School</w:t>
            </w:r>
          </w:p>
        </w:tc>
        <w:tc>
          <w:tcPr>
            <w:tcW w:w="2720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AVM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Sec School</w:t>
            </w:r>
          </w:p>
        </w:tc>
        <w:tc>
          <w:tcPr>
            <w:tcW w:w="2711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80</w:t>
            </w: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%</w:t>
            </w:r>
          </w:p>
        </w:tc>
        <w:tc>
          <w:tcPr>
            <w:tcW w:w="2696" w:type="dxa"/>
          </w:tcPr>
          <w:p w:rsidR="00064446" w:rsidRPr="00064446" w:rsidRDefault="00615C04" w:rsidP="00064446">
            <w:pPr>
              <w:spacing w:before="1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6444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2007</w:t>
            </w:r>
          </w:p>
        </w:tc>
      </w:tr>
    </w:tbl>
    <w:p w:rsidR="00064446" w:rsidRDefault="00615C04" w:rsidP="007725A2">
      <w:pPr>
        <w:spacing w:before="10" w:after="0" w:line="240" w:lineRule="auto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</w:p>
    <w:p w:rsidR="0033764E" w:rsidRDefault="00615C04" w:rsidP="007725A2">
      <w:pPr>
        <w:spacing w:before="10" w:after="0" w:line="240" w:lineRule="auto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</w:p>
    <w:p w:rsidR="0033764E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Job Summary</w:t>
      </w:r>
    </w:p>
    <w:p w:rsidR="0033764E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</w:p>
    <w:p w:rsidR="00FC40B0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Current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Sony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India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vt.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imited</w:t>
      </w:r>
      <w:r w:rsidRPr="00FC40B0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F06C79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1C7FD0" w:rsidRDefault="00615C04" w:rsidP="000C3B22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Company Payroll: S.S.P.L</w:t>
      </w:r>
    </w:p>
    <w:p w:rsidR="00A00732" w:rsidRPr="00FC40B0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FC40B0" w:rsidRPr="00FC40B0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Experience         :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June</w:t>
      </w:r>
      <w:r w:rsidRPr="00FC40B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2017 to till date.</w:t>
      </w:r>
    </w:p>
    <w:p w:rsidR="00FC40B0" w:rsidRDefault="00615C04" w:rsidP="00F06C79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E43C54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Responsible for tracking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handling of import and export shipments.</w:t>
      </w:r>
    </w:p>
    <w:p w:rsidR="00E43C54" w:rsidRPr="007C34B9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follow </w:t>
      </w: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up with the CHA for all Import and Export shipments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(air).</w:t>
      </w:r>
    </w:p>
    <w:p w:rsidR="00E43C54" w:rsidRPr="007C34B9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To follow up with the vendor in case of any discrepancy.</w:t>
      </w:r>
    </w:p>
    <w:p w:rsidR="00E43C54" w:rsidRPr="002B5F68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Responding to all client complaints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queries.</w:t>
      </w:r>
    </w:p>
    <w:p w:rsidR="00E43C54" w:rsidRPr="007C34B9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Assigning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documents to </w:t>
      </w: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CHA for Clearing the Import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 Export Shipments</w:t>
      </w: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E43C54" w:rsidRPr="007C34B9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Checking billing </w:t>
      </w: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documentation, freight verification and approved vendor invoices.</w:t>
      </w:r>
    </w:p>
    <w:p w:rsidR="00E43C54" w:rsidRPr="007C34B9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Taking care of vendors issues with the help of purchase team</w:t>
      </w: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E43C54" w:rsidRPr="002B5F68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Spearheaded movement of all material in inward and outward process.</w:t>
      </w:r>
    </w:p>
    <w:p w:rsidR="00E43C54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>Coordinate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Project team for running smooth</w:t>
      </w:r>
      <w:r w:rsidRPr="007C34B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operation.</w:t>
      </w:r>
    </w:p>
    <w:p w:rsidR="00E43C54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haring Daily reports of related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above work.</w:t>
      </w:r>
    </w:p>
    <w:p w:rsidR="00E064E9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Documentation of pre and post shipping documents.</w:t>
      </w:r>
    </w:p>
    <w:p w:rsidR="00454D0A" w:rsidRDefault="00615C04" w:rsidP="00E43C54">
      <w:pPr>
        <w:pStyle w:val="ListParagraph"/>
        <w:numPr>
          <w:ilvl w:val="0"/>
          <w:numId w:val="27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GRN of all incoming invoice under KPI.</w:t>
      </w:r>
      <w:bookmarkStart w:id="0" w:name="_GoBack"/>
      <w:bookmarkEnd w:id="0"/>
    </w:p>
    <w:p w:rsidR="00A00732" w:rsidRDefault="00615C04" w:rsidP="00B01F0D">
      <w:pPr>
        <w:spacing w:before="10" w:after="0" w:line="240" w:lineRule="auto"/>
        <w:ind w:left="53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FC40B0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FC40B0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FC40B0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FC40B0" w:rsidRPr="00FC40B0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FC40B0" w:rsidRPr="00AC3B65" w:rsidRDefault="00615C04" w:rsidP="00AC3B65">
      <w:pPr>
        <w:spacing w:before="10" w:after="0" w:line="240" w:lineRule="auto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  <w:r w:rsidRPr="00AC3B65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Previous Experience</w:t>
      </w:r>
    </w:p>
    <w:p w:rsidR="0033764E" w:rsidRDefault="00615C04" w:rsidP="00FC40B0">
      <w:p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Position :E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xecutive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in TATA Motors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33764E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33764E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Experience          :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2015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2017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1C0841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1C0841" w:rsidRDefault="00615C04" w:rsidP="0033764E">
      <w:pPr>
        <w:spacing w:before="10" w:after="0" w:line="240" w:lineRule="auto"/>
        <w:ind w:left="17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Payroll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        :    Genius Consultant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Ltd.</w:t>
      </w:r>
    </w:p>
    <w:p w:rsidR="0033764E" w:rsidRDefault="00615C04" w:rsidP="0033764E">
      <w:p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7B3DBD" w:rsidRDefault="00615C04" w:rsidP="0033764E">
      <w:p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         Worked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Warehouse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Tata Motors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Its material movement and support to maintain all the data of Spare Parts)</w:t>
      </w:r>
    </w:p>
    <w:p w:rsidR="007B3DBD" w:rsidRDefault="00615C04" w:rsidP="007B3DBD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Superv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ising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team to move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material in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location.</w:t>
      </w:r>
    </w:p>
    <w:p w:rsidR="007B3DBD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Respo</w:t>
      </w:r>
      <w:r w:rsidRPr="007B3DBD">
        <w:rPr>
          <w:rFonts w:ascii="Times New Roman" w:eastAsia="Times New Roman" w:hAnsi="Times New Roman" w:cs="Times New Roman"/>
          <w:spacing w:val="-1"/>
          <w:sz w:val="24"/>
          <w:szCs w:val="24"/>
        </w:rPr>
        <w:t>sible</w:t>
      </w:r>
      <w:proofErr w:type="spellEnd"/>
      <w:r w:rsidRPr="007B3DB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for cr</w:t>
      </w:r>
      <w:r w:rsidRPr="007B3DBD">
        <w:rPr>
          <w:rFonts w:ascii="Times New Roman" w:eastAsia="Times New Roman" w:hAnsi="Times New Roman" w:cs="Times New Roman"/>
          <w:spacing w:val="-1"/>
          <w:sz w:val="24"/>
          <w:szCs w:val="24"/>
        </w:rPr>
        <w:t>eating 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B3DBD">
        <w:rPr>
          <w:rFonts w:ascii="Times New Roman" w:eastAsia="Times New Roman" w:hAnsi="Times New Roman" w:cs="Times New Roman"/>
          <w:spacing w:val="-1"/>
          <w:sz w:val="24"/>
          <w:szCs w:val="24"/>
        </w:rPr>
        <w:t>way for spare parts through SAP Software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using command</w:t>
      </w:r>
      <w:r w:rsidRPr="007B3DB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</w:p>
    <w:p w:rsidR="0033764E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B3DBD">
        <w:rPr>
          <w:rFonts w:ascii="Times New Roman" w:eastAsia="Times New Roman" w:hAnsi="Times New Roman" w:cs="Times New Roman"/>
          <w:spacing w:val="-1"/>
          <w:sz w:val="24"/>
          <w:szCs w:val="24"/>
        </w:rPr>
        <w:t>To do the physical inventory of spare parts on daily basis.</w:t>
      </w:r>
    </w:p>
    <w:p w:rsidR="0033764E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Fulfill the daily target which provided by shift Manager.</w:t>
      </w:r>
    </w:p>
    <w:p w:rsidR="0033764E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check all Spare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parts details should be maintain in the SAP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33764E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 follo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 up with the Vendor’s in case of damaged and any other discrepancy in the parts.</w:t>
      </w:r>
    </w:p>
    <w:p w:rsidR="007B3DBD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Maintain the document and data record on the daily basis.</w:t>
      </w:r>
    </w:p>
    <w:p w:rsidR="00AF2E75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now about vehicle scheduling and post the GRN using command MIGO.</w:t>
      </w:r>
    </w:p>
    <w:p w:rsidR="00AF2E75" w:rsidRDefault="00615C04" w:rsidP="0033764E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Checking Invoice of each vehicle should be cor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rect as per order.</w:t>
      </w:r>
    </w:p>
    <w:p w:rsidR="00AF2E75" w:rsidRPr="00A00732" w:rsidRDefault="00615C04" w:rsidP="00A00732">
      <w:pPr>
        <w:pStyle w:val="ListParagraph"/>
        <w:numPr>
          <w:ilvl w:val="0"/>
          <w:numId w:val="20"/>
        </w:numPr>
        <w:spacing w:before="1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Knowledge about stock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location checking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7B3DBD" w:rsidRPr="007B3DBD" w:rsidRDefault="00615C04" w:rsidP="007B3DBD">
      <w:pPr>
        <w:spacing w:before="10" w:after="0" w:line="240" w:lineRule="auto"/>
        <w:ind w:left="111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092F15" w:rsidRPr="004F2C6F" w:rsidRDefault="00615C04" w:rsidP="00092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Verdana" w:hAnsi="Verdana" w:cs="Verdana"/>
          <w:b/>
          <w:sz w:val="24"/>
          <w:szCs w:val="24"/>
          <w:highlight w:val="lightGray"/>
        </w:rPr>
      </w:pPr>
    </w:p>
    <w:p w:rsidR="00092F15" w:rsidRDefault="00615C04" w:rsidP="00092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Verdana" w:hAnsi="Verdana" w:cs="Verdana"/>
          <w:b/>
          <w:sz w:val="20"/>
          <w:szCs w:val="20"/>
        </w:rPr>
      </w:pPr>
      <w:r w:rsidRPr="00092F15">
        <w:rPr>
          <w:rFonts w:ascii="Verdana" w:hAnsi="Verdana" w:cs="Verdana"/>
          <w:b/>
          <w:sz w:val="20"/>
          <w:szCs w:val="20"/>
          <w:highlight w:val="lightGray"/>
        </w:rPr>
        <w:t>APPLICATIONS:</w:t>
      </w:r>
    </w:p>
    <w:p w:rsidR="00092F15" w:rsidRPr="00092F15" w:rsidRDefault="00615C04" w:rsidP="00E20F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360"/>
        <w:jc w:val="both"/>
        <w:rPr>
          <w:rFonts w:ascii="Verdana" w:hAnsi="Verdana" w:cs="Verdana"/>
          <w:sz w:val="20"/>
          <w:szCs w:val="20"/>
        </w:rPr>
      </w:pPr>
      <w:r w:rsidRPr="00EA7EEA">
        <w:rPr>
          <w:rFonts w:ascii="Verdana" w:hAnsi="Verdana" w:cs="Verdana"/>
          <w:sz w:val="20"/>
          <w:szCs w:val="20"/>
        </w:rPr>
        <w:t>Platform</w:t>
      </w:r>
      <w:r w:rsidRPr="00092F15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Courier New"/>
          <w:bCs/>
          <w:sz w:val="20"/>
          <w:szCs w:val="20"/>
        </w:rPr>
        <w:t>MS-Excel, word, SAP.</w:t>
      </w:r>
    </w:p>
    <w:p w:rsidR="0088657F" w:rsidRDefault="00615C04" w:rsidP="0074388A">
      <w:pPr>
        <w:tabs>
          <w:tab w:val="left" w:pos="2377"/>
          <w:tab w:val="left" w:pos="8100"/>
        </w:tabs>
        <w:spacing w:before="60" w:after="0" w:line="293" w:lineRule="auto"/>
        <w:ind w:right="2998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</w:p>
    <w:p w:rsidR="00E20F18" w:rsidRPr="0074388A" w:rsidRDefault="00615C04" w:rsidP="00E20F18">
      <w:pPr>
        <w:tabs>
          <w:tab w:val="left" w:pos="2377"/>
          <w:tab w:val="left" w:pos="8100"/>
        </w:tabs>
        <w:spacing w:before="60" w:after="0" w:line="293" w:lineRule="auto"/>
        <w:ind w:right="2998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4388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Skills</w:t>
      </w:r>
    </w:p>
    <w:p w:rsidR="00E20F18" w:rsidRPr="00C81FF2" w:rsidRDefault="00615C04" w:rsidP="00E20F18">
      <w:pPr>
        <w:pStyle w:val="ListParagraph"/>
        <w:numPr>
          <w:ilvl w:val="0"/>
          <w:numId w:val="26"/>
        </w:numPr>
        <w:tabs>
          <w:tab w:val="left" w:pos="2377"/>
        </w:tabs>
        <w:spacing w:before="60" w:after="0" w:line="293" w:lineRule="auto"/>
        <w:ind w:right="2998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81FF2">
        <w:rPr>
          <w:rFonts w:ascii="Times New Roman" w:eastAsia="Times New Roman" w:hAnsi="Times New Roman" w:cs="Times New Roman"/>
          <w:spacing w:val="-1"/>
          <w:sz w:val="24"/>
          <w:szCs w:val="24"/>
        </w:rPr>
        <w:t>Warehouse operation management,</w:t>
      </w:r>
    </w:p>
    <w:p w:rsidR="00E20F18" w:rsidRPr="00C81FF2" w:rsidRDefault="00615C04" w:rsidP="00E20F18">
      <w:pPr>
        <w:pStyle w:val="ListParagraph"/>
        <w:numPr>
          <w:ilvl w:val="0"/>
          <w:numId w:val="26"/>
        </w:numPr>
        <w:tabs>
          <w:tab w:val="left" w:pos="2377"/>
        </w:tabs>
        <w:spacing w:before="60" w:after="0" w:line="293" w:lineRule="auto"/>
        <w:ind w:right="2998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81FF2">
        <w:rPr>
          <w:rFonts w:ascii="Times New Roman" w:eastAsia="Times New Roman" w:hAnsi="Times New Roman" w:cs="Times New Roman"/>
          <w:spacing w:val="-1"/>
          <w:sz w:val="24"/>
          <w:szCs w:val="24"/>
        </w:rPr>
        <w:t>Vendor managements.</w:t>
      </w:r>
    </w:p>
    <w:p w:rsidR="00E20F18" w:rsidRPr="0074388A" w:rsidRDefault="00615C04" w:rsidP="0074388A">
      <w:pPr>
        <w:tabs>
          <w:tab w:val="left" w:pos="2377"/>
          <w:tab w:val="left" w:pos="8100"/>
        </w:tabs>
        <w:spacing w:before="60" w:after="0" w:line="293" w:lineRule="auto"/>
        <w:ind w:right="2998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6B4A3D" w:rsidRDefault="00615C04" w:rsidP="0057661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b/>
          <w:sz w:val="24"/>
          <w:szCs w:val="24"/>
        </w:rPr>
        <w:t>Training and Internship:</w:t>
      </w:r>
    </w:p>
    <w:p w:rsidR="0057661B" w:rsidRPr="0057661B" w:rsidRDefault="00615C04" w:rsidP="0057661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4028" w:rsidRPr="0074388A" w:rsidRDefault="00615C04" w:rsidP="00184E87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Six month Industrial Training at </w:t>
      </w:r>
      <w:r>
        <w:rPr>
          <w:rFonts w:ascii="Times New Roman" w:eastAsia="Times New Roman" w:hAnsi="Times New Roman" w:cs="Times New Roman"/>
          <w:color w:val="0070C0"/>
          <w:spacing w:val="-1"/>
          <w:sz w:val="24"/>
          <w:szCs w:val="24"/>
        </w:rPr>
        <w:t>CMC</w:t>
      </w:r>
      <w:r w:rsidRPr="00451B49">
        <w:rPr>
          <w:rFonts w:ascii="Times New Roman" w:eastAsia="Times New Roman" w:hAnsi="Times New Roman" w:cs="Times New Roman"/>
          <w:color w:val="0070C0"/>
          <w:spacing w:val="-1"/>
          <w:sz w:val="24"/>
          <w:szCs w:val="24"/>
        </w:rPr>
        <w:t xml:space="preserve"> Ltd </w:t>
      </w: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>(Jan-May2013).</w:t>
      </w:r>
    </w:p>
    <w:p w:rsidR="00B57025" w:rsidRPr="0074388A" w:rsidRDefault="00615C04" w:rsidP="000A3E8D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51267E" w:rsidRPr="00A765ED" w:rsidRDefault="00615C04" w:rsidP="00184E87">
      <w:pPr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Personal Details:</w:t>
      </w:r>
    </w:p>
    <w:p w:rsidR="0051267E" w:rsidRPr="00A765ED" w:rsidRDefault="00615C04" w:rsidP="00184E87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of Birth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>: 23</w:t>
      </w:r>
      <w:r w:rsidRPr="0057661B"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January, 1992</w:t>
      </w:r>
    </w:p>
    <w:p w:rsidR="0051267E" w:rsidRPr="00A765ED" w:rsidRDefault="00615C04" w:rsidP="00184E87">
      <w:pPr>
        <w:tabs>
          <w:tab w:val="left" w:pos="2491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Nationality </w:t>
      </w: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 </w:t>
      </w: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>: India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</w:p>
    <w:p w:rsidR="007725A2" w:rsidRDefault="00615C04" w:rsidP="007725A2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: Male</w:t>
      </w:r>
    </w:p>
    <w:p w:rsidR="0051267E" w:rsidRPr="00A765ED" w:rsidRDefault="00615C04" w:rsidP="00AC3B65">
      <w:pPr>
        <w:spacing w:after="0" w:line="240" w:lineRule="auto"/>
        <w:ind w:right="28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  <w:r w:rsidRPr="00A765ED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Declaration</w:t>
      </w:r>
    </w:p>
    <w:p w:rsidR="0051267E" w:rsidRPr="00A765ED" w:rsidRDefault="00615C04" w:rsidP="00184E87">
      <w:pPr>
        <w:spacing w:after="0" w:line="240" w:lineRule="auto"/>
        <w:ind w:left="720" w:right="2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267E" w:rsidRPr="00A765ED" w:rsidRDefault="00615C04" w:rsidP="00CF62E1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>I hereby declare that all the above mentioned statements are true to the best of my knowledge and belief.</w:t>
      </w:r>
    </w:p>
    <w:p w:rsidR="0051267E" w:rsidRPr="00A765ED" w:rsidRDefault="00615C04" w:rsidP="00184E87">
      <w:pPr>
        <w:tabs>
          <w:tab w:val="right" w:pos="8768"/>
        </w:tabs>
        <w:spacing w:after="0" w:line="240" w:lineRule="auto"/>
        <w:ind w:left="720" w:right="592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</w:p>
    <w:p w:rsidR="00615C04" w:rsidRDefault="00615C04" w:rsidP="00CF62E1">
      <w:pPr>
        <w:spacing w:before="60" w:after="0" w:line="240" w:lineRule="auto"/>
        <w:ind w:left="78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2018</w:t>
      </w: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</w:p>
    <w:p w:rsidR="0051267E" w:rsidRDefault="00615C04" w:rsidP="00CF62E1">
      <w:pPr>
        <w:spacing w:before="60" w:after="0" w:line="240" w:lineRule="auto"/>
        <w:ind w:left="78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Pr="00A765ED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</w:p>
    <w:p w:rsidR="006B4A3D" w:rsidRPr="007B3DBD" w:rsidRDefault="00615C04" w:rsidP="007B3DBD">
      <w:pPr>
        <w:spacing w:before="60" w:after="0" w:line="240" w:lineRule="auto"/>
        <w:ind w:left="78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Faridabad(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HR)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Lalit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Kumar</w:t>
      </w:r>
      <w:r w:rsidR="003D0AA5" w:rsidRPr="003D0AA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6B4A3D" w:rsidRPr="007B3DBD" w:rsidSect="00893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13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2">
    <w:nsid w:val="0000000B"/>
    <w:multiLevelType w:val="singleLevel"/>
    <w:tmpl w:val="0000000B"/>
    <w:name w:val="WW8Num20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3">
    <w:nsid w:val="007D6532"/>
    <w:multiLevelType w:val="hybridMultilevel"/>
    <w:tmpl w:val="EEA82FBA"/>
    <w:lvl w:ilvl="0" w:tplc="0CC43A20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6ED8E588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17C65EE2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5920B136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D166EB1C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58529892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A93838D4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B0C85DAE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1747938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05826C23"/>
    <w:multiLevelType w:val="multilevel"/>
    <w:tmpl w:val="B55C1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9646524"/>
    <w:multiLevelType w:val="multilevel"/>
    <w:tmpl w:val="D94CB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CD544C"/>
    <w:multiLevelType w:val="hybridMultilevel"/>
    <w:tmpl w:val="38CEC7D2"/>
    <w:lvl w:ilvl="0" w:tplc="6DE41FE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6D9692F6">
      <w:start w:val="1"/>
      <w:numFmt w:val="bullet"/>
      <w:lvlText w:val="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2" w:tplc="6C9E6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D4043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2543F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B4804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6925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322544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7098D59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0E1F77BB"/>
    <w:multiLevelType w:val="hybridMultilevel"/>
    <w:tmpl w:val="0BB811E4"/>
    <w:lvl w:ilvl="0" w:tplc="A82C23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490812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33EADD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E8E615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D0894A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F68348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DAC720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6EF7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5F4F1E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1B29E5"/>
    <w:multiLevelType w:val="hybridMultilevel"/>
    <w:tmpl w:val="CC766FA2"/>
    <w:lvl w:ilvl="0" w:tplc="AB2E8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62694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FE2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656E3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56C66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70C50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A3EF05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1C065F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7C21BF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6B7793C"/>
    <w:multiLevelType w:val="hybridMultilevel"/>
    <w:tmpl w:val="DE8067A4"/>
    <w:lvl w:ilvl="0" w:tplc="1ECC0258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46D01C34" w:tentative="1">
      <w:start w:val="1"/>
      <w:numFmt w:val="lowerLetter"/>
      <w:lvlText w:val="%2."/>
      <w:lvlJc w:val="left"/>
      <w:pPr>
        <w:ind w:left="1254" w:hanging="360"/>
      </w:pPr>
    </w:lvl>
    <w:lvl w:ilvl="2" w:tplc="6AC45F92" w:tentative="1">
      <w:start w:val="1"/>
      <w:numFmt w:val="lowerRoman"/>
      <w:lvlText w:val="%3."/>
      <w:lvlJc w:val="right"/>
      <w:pPr>
        <w:ind w:left="1974" w:hanging="180"/>
      </w:pPr>
    </w:lvl>
    <w:lvl w:ilvl="3" w:tplc="D21E489C" w:tentative="1">
      <w:start w:val="1"/>
      <w:numFmt w:val="decimal"/>
      <w:lvlText w:val="%4."/>
      <w:lvlJc w:val="left"/>
      <w:pPr>
        <w:ind w:left="2694" w:hanging="360"/>
      </w:pPr>
    </w:lvl>
    <w:lvl w:ilvl="4" w:tplc="11484E28" w:tentative="1">
      <w:start w:val="1"/>
      <w:numFmt w:val="lowerLetter"/>
      <w:lvlText w:val="%5."/>
      <w:lvlJc w:val="left"/>
      <w:pPr>
        <w:ind w:left="3414" w:hanging="360"/>
      </w:pPr>
    </w:lvl>
    <w:lvl w:ilvl="5" w:tplc="EB6292F4" w:tentative="1">
      <w:start w:val="1"/>
      <w:numFmt w:val="lowerRoman"/>
      <w:lvlText w:val="%6."/>
      <w:lvlJc w:val="right"/>
      <w:pPr>
        <w:ind w:left="4134" w:hanging="180"/>
      </w:pPr>
    </w:lvl>
    <w:lvl w:ilvl="6" w:tplc="43EE80A8" w:tentative="1">
      <w:start w:val="1"/>
      <w:numFmt w:val="decimal"/>
      <w:lvlText w:val="%7."/>
      <w:lvlJc w:val="left"/>
      <w:pPr>
        <w:ind w:left="4854" w:hanging="360"/>
      </w:pPr>
    </w:lvl>
    <w:lvl w:ilvl="7" w:tplc="27B0D6C8" w:tentative="1">
      <w:start w:val="1"/>
      <w:numFmt w:val="lowerLetter"/>
      <w:lvlText w:val="%8."/>
      <w:lvlJc w:val="left"/>
      <w:pPr>
        <w:ind w:left="5574" w:hanging="360"/>
      </w:pPr>
    </w:lvl>
    <w:lvl w:ilvl="8" w:tplc="4DCA901C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0">
    <w:nsid w:val="2BE937EB"/>
    <w:multiLevelType w:val="hybridMultilevel"/>
    <w:tmpl w:val="6694AB96"/>
    <w:lvl w:ilvl="0" w:tplc="CC30F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68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B60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A9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82A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AA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0F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6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ED8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55ECD"/>
    <w:multiLevelType w:val="hybridMultilevel"/>
    <w:tmpl w:val="6BDA0910"/>
    <w:lvl w:ilvl="0" w:tplc="E31E896C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6FC2EFEA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8ECE1D7E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CE7299D4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E0B64D24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AD7C04A0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B316C954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373EC148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9DA8CC0A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2">
    <w:nsid w:val="415A51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102EF4"/>
    <w:multiLevelType w:val="hybridMultilevel"/>
    <w:tmpl w:val="19F0586A"/>
    <w:lvl w:ilvl="0" w:tplc="15A498C8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C19C116C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A7F02E4A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23AE1CC4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EC0E841A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52667976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7FE6C2E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C08686C4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9A124CF8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>
    <w:nsid w:val="4DB1538D"/>
    <w:multiLevelType w:val="hybridMultilevel"/>
    <w:tmpl w:val="102224D4"/>
    <w:lvl w:ilvl="0" w:tplc="3C6C7816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564AEC6A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3E42D796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9F028D4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B20E70E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71FC51C6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892E36CA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F0A9AC4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E0A01C94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5233335C"/>
    <w:multiLevelType w:val="hybridMultilevel"/>
    <w:tmpl w:val="27069280"/>
    <w:lvl w:ilvl="0" w:tplc="975E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D6F622" w:tentative="1">
      <w:start w:val="1"/>
      <w:numFmt w:val="lowerLetter"/>
      <w:lvlText w:val="%2."/>
      <w:lvlJc w:val="left"/>
      <w:pPr>
        <w:ind w:left="1440" w:hanging="360"/>
      </w:pPr>
    </w:lvl>
    <w:lvl w:ilvl="2" w:tplc="2C2E68D0" w:tentative="1">
      <w:start w:val="1"/>
      <w:numFmt w:val="lowerRoman"/>
      <w:lvlText w:val="%3."/>
      <w:lvlJc w:val="right"/>
      <w:pPr>
        <w:ind w:left="2160" w:hanging="180"/>
      </w:pPr>
    </w:lvl>
    <w:lvl w:ilvl="3" w:tplc="4DCC2158" w:tentative="1">
      <w:start w:val="1"/>
      <w:numFmt w:val="decimal"/>
      <w:lvlText w:val="%4."/>
      <w:lvlJc w:val="left"/>
      <w:pPr>
        <w:ind w:left="2880" w:hanging="360"/>
      </w:pPr>
    </w:lvl>
    <w:lvl w:ilvl="4" w:tplc="A40A98AA" w:tentative="1">
      <w:start w:val="1"/>
      <w:numFmt w:val="lowerLetter"/>
      <w:lvlText w:val="%5."/>
      <w:lvlJc w:val="left"/>
      <w:pPr>
        <w:ind w:left="3600" w:hanging="360"/>
      </w:pPr>
    </w:lvl>
    <w:lvl w:ilvl="5" w:tplc="4E4ACF50" w:tentative="1">
      <w:start w:val="1"/>
      <w:numFmt w:val="lowerRoman"/>
      <w:lvlText w:val="%6."/>
      <w:lvlJc w:val="right"/>
      <w:pPr>
        <w:ind w:left="4320" w:hanging="180"/>
      </w:pPr>
    </w:lvl>
    <w:lvl w:ilvl="6" w:tplc="E9CE0EA4" w:tentative="1">
      <w:start w:val="1"/>
      <w:numFmt w:val="decimal"/>
      <w:lvlText w:val="%7."/>
      <w:lvlJc w:val="left"/>
      <w:pPr>
        <w:ind w:left="5040" w:hanging="360"/>
      </w:pPr>
    </w:lvl>
    <w:lvl w:ilvl="7" w:tplc="E460F478" w:tentative="1">
      <w:start w:val="1"/>
      <w:numFmt w:val="lowerLetter"/>
      <w:lvlText w:val="%8."/>
      <w:lvlJc w:val="left"/>
      <w:pPr>
        <w:ind w:left="5760" w:hanging="360"/>
      </w:pPr>
    </w:lvl>
    <w:lvl w:ilvl="8" w:tplc="34F2B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93D0C"/>
    <w:multiLevelType w:val="hybridMultilevel"/>
    <w:tmpl w:val="6E2C0394"/>
    <w:lvl w:ilvl="0" w:tplc="4A2856E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E08CD92E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37DA03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5EE1C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03AAF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23BC5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EA4D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BFC3D9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B906C2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541B4611"/>
    <w:multiLevelType w:val="hybridMultilevel"/>
    <w:tmpl w:val="67DE45A0"/>
    <w:lvl w:ilvl="0" w:tplc="28A22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D2A776" w:tentative="1">
      <w:start w:val="1"/>
      <w:numFmt w:val="lowerLetter"/>
      <w:lvlText w:val="%2."/>
      <w:lvlJc w:val="left"/>
      <w:pPr>
        <w:ind w:left="1440" w:hanging="360"/>
      </w:pPr>
    </w:lvl>
    <w:lvl w:ilvl="2" w:tplc="DE36527C" w:tentative="1">
      <w:start w:val="1"/>
      <w:numFmt w:val="lowerRoman"/>
      <w:lvlText w:val="%3."/>
      <w:lvlJc w:val="right"/>
      <w:pPr>
        <w:ind w:left="2160" w:hanging="180"/>
      </w:pPr>
    </w:lvl>
    <w:lvl w:ilvl="3" w:tplc="D9426C50" w:tentative="1">
      <w:start w:val="1"/>
      <w:numFmt w:val="decimal"/>
      <w:lvlText w:val="%4."/>
      <w:lvlJc w:val="left"/>
      <w:pPr>
        <w:ind w:left="2880" w:hanging="360"/>
      </w:pPr>
    </w:lvl>
    <w:lvl w:ilvl="4" w:tplc="9AC4FE68" w:tentative="1">
      <w:start w:val="1"/>
      <w:numFmt w:val="lowerLetter"/>
      <w:lvlText w:val="%5."/>
      <w:lvlJc w:val="left"/>
      <w:pPr>
        <w:ind w:left="3600" w:hanging="360"/>
      </w:pPr>
    </w:lvl>
    <w:lvl w:ilvl="5" w:tplc="90BE5264" w:tentative="1">
      <w:start w:val="1"/>
      <w:numFmt w:val="lowerRoman"/>
      <w:lvlText w:val="%6."/>
      <w:lvlJc w:val="right"/>
      <w:pPr>
        <w:ind w:left="4320" w:hanging="180"/>
      </w:pPr>
    </w:lvl>
    <w:lvl w:ilvl="6" w:tplc="5E7ACAB6" w:tentative="1">
      <w:start w:val="1"/>
      <w:numFmt w:val="decimal"/>
      <w:lvlText w:val="%7."/>
      <w:lvlJc w:val="left"/>
      <w:pPr>
        <w:ind w:left="5040" w:hanging="360"/>
      </w:pPr>
    </w:lvl>
    <w:lvl w:ilvl="7" w:tplc="2222CD6E" w:tentative="1">
      <w:start w:val="1"/>
      <w:numFmt w:val="lowerLetter"/>
      <w:lvlText w:val="%8."/>
      <w:lvlJc w:val="left"/>
      <w:pPr>
        <w:ind w:left="5760" w:hanging="360"/>
      </w:pPr>
    </w:lvl>
    <w:lvl w:ilvl="8" w:tplc="6AA26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B70C6"/>
    <w:multiLevelType w:val="multilevel"/>
    <w:tmpl w:val="4E348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A6E00E2"/>
    <w:multiLevelType w:val="hybridMultilevel"/>
    <w:tmpl w:val="E00E0AC2"/>
    <w:lvl w:ilvl="0" w:tplc="D83E5E7C">
      <w:start w:val="1"/>
      <w:numFmt w:val="decimal"/>
      <w:lvlText w:val="%1."/>
      <w:lvlJc w:val="left"/>
      <w:pPr>
        <w:ind w:left="630" w:hanging="360"/>
      </w:pPr>
      <w:rPr>
        <w:rFonts w:hint="default"/>
        <w:color w:val="00B0F0"/>
      </w:rPr>
    </w:lvl>
    <w:lvl w:ilvl="1" w:tplc="37B0D164" w:tentative="1">
      <w:start w:val="1"/>
      <w:numFmt w:val="lowerLetter"/>
      <w:lvlText w:val="%2."/>
      <w:lvlJc w:val="left"/>
      <w:pPr>
        <w:ind w:left="1350" w:hanging="360"/>
      </w:pPr>
    </w:lvl>
    <w:lvl w:ilvl="2" w:tplc="9E465B94" w:tentative="1">
      <w:start w:val="1"/>
      <w:numFmt w:val="lowerRoman"/>
      <w:lvlText w:val="%3."/>
      <w:lvlJc w:val="right"/>
      <w:pPr>
        <w:ind w:left="2070" w:hanging="180"/>
      </w:pPr>
    </w:lvl>
    <w:lvl w:ilvl="3" w:tplc="C890BECA" w:tentative="1">
      <w:start w:val="1"/>
      <w:numFmt w:val="decimal"/>
      <w:lvlText w:val="%4."/>
      <w:lvlJc w:val="left"/>
      <w:pPr>
        <w:ind w:left="2790" w:hanging="360"/>
      </w:pPr>
    </w:lvl>
    <w:lvl w:ilvl="4" w:tplc="F0E06304" w:tentative="1">
      <w:start w:val="1"/>
      <w:numFmt w:val="lowerLetter"/>
      <w:lvlText w:val="%5."/>
      <w:lvlJc w:val="left"/>
      <w:pPr>
        <w:ind w:left="3510" w:hanging="360"/>
      </w:pPr>
    </w:lvl>
    <w:lvl w:ilvl="5" w:tplc="FC70FA08" w:tentative="1">
      <w:start w:val="1"/>
      <w:numFmt w:val="lowerRoman"/>
      <w:lvlText w:val="%6."/>
      <w:lvlJc w:val="right"/>
      <w:pPr>
        <w:ind w:left="4230" w:hanging="180"/>
      </w:pPr>
    </w:lvl>
    <w:lvl w:ilvl="6" w:tplc="A7FE31C6" w:tentative="1">
      <w:start w:val="1"/>
      <w:numFmt w:val="decimal"/>
      <w:lvlText w:val="%7."/>
      <w:lvlJc w:val="left"/>
      <w:pPr>
        <w:ind w:left="4950" w:hanging="360"/>
      </w:pPr>
    </w:lvl>
    <w:lvl w:ilvl="7" w:tplc="D7AA566E" w:tentative="1">
      <w:start w:val="1"/>
      <w:numFmt w:val="lowerLetter"/>
      <w:lvlText w:val="%8."/>
      <w:lvlJc w:val="left"/>
      <w:pPr>
        <w:ind w:left="5670" w:hanging="360"/>
      </w:pPr>
    </w:lvl>
    <w:lvl w:ilvl="8" w:tplc="257EC2C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5C1D0D2F"/>
    <w:multiLevelType w:val="hybridMultilevel"/>
    <w:tmpl w:val="E68C182E"/>
    <w:lvl w:ilvl="0" w:tplc="C122DCE6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F1247BF0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1864F346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D86A70E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775C6698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72D833D8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B8EE0D6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36A48BC0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C2803182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1">
    <w:nsid w:val="695C4547"/>
    <w:multiLevelType w:val="multilevel"/>
    <w:tmpl w:val="B55C1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F9755B8"/>
    <w:multiLevelType w:val="hybridMultilevel"/>
    <w:tmpl w:val="6574A210"/>
    <w:lvl w:ilvl="0" w:tplc="AE26608A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B10E80A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7ABA8FF8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96E08B04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91C256C0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9CD2CA24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3BBA9D20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6096CF30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8721ED4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73F30B0D"/>
    <w:multiLevelType w:val="hybridMultilevel"/>
    <w:tmpl w:val="20B40100"/>
    <w:lvl w:ilvl="0" w:tplc="92763C4C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BB0C548A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8BB06130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1380AC0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B67C2C38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B9CAEC62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0A404D6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C47A0D1A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23828F6A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4">
    <w:nsid w:val="74A24C46"/>
    <w:multiLevelType w:val="hybridMultilevel"/>
    <w:tmpl w:val="A73C37A0"/>
    <w:lvl w:ilvl="0" w:tplc="B73ADFFE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B50C2FB6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DCBCBFC6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AD80A69E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A3E29E7C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9FC4895A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BC34CB98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2B8CF4E8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EDE29DC8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5">
    <w:nsid w:val="7A8A4D77"/>
    <w:multiLevelType w:val="hybridMultilevel"/>
    <w:tmpl w:val="2A2AE090"/>
    <w:lvl w:ilvl="0" w:tplc="AB8A8278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A130427E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66FA07EC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611838E4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DA1E44EA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58DC5AE4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5E1606FA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D0E1376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FD9E4050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6">
    <w:nsid w:val="7CC603E6"/>
    <w:multiLevelType w:val="hybridMultilevel"/>
    <w:tmpl w:val="EEDC1CB8"/>
    <w:lvl w:ilvl="0" w:tplc="31EA423A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6449CB4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79CA104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97CCEF02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6BCADB6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92EC0C0E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C5D61F8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2FCF86E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E78098E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1"/>
  </w:num>
  <w:num w:numId="8">
    <w:abstractNumId w:val="7"/>
  </w:num>
  <w:num w:numId="9">
    <w:abstractNumId w:val="3"/>
  </w:num>
  <w:num w:numId="10">
    <w:abstractNumId w:val="25"/>
  </w:num>
  <w:num w:numId="11">
    <w:abstractNumId w:val="18"/>
  </w:num>
  <w:num w:numId="12">
    <w:abstractNumId w:val="5"/>
  </w:num>
  <w:num w:numId="13">
    <w:abstractNumId w:val="6"/>
  </w:num>
  <w:num w:numId="14">
    <w:abstractNumId w:val="16"/>
  </w:num>
  <w:num w:numId="15">
    <w:abstractNumId w:val="15"/>
  </w:num>
  <w:num w:numId="16">
    <w:abstractNumId w:val="17"/>
  </w:num>
  <w:num w:numId="17">
    <w:abstractNumId w:val="26"/>
  </w:num>
  <w:num w:numId="18">
    <w:abstractNumId w:val="9"/>
  </w:num>
  <w:num w:numId="19">
    <w:abstractNumId w:val="10"/>
  </w:num>
  <w:num w:numId="20">
    <w:abstractNumId w:val="14"/>
  </w:num>
  <w:num w:numId="21">
    <w:abstractNumId w:val="13"/>
  </w:num>
  <w:num w:numId="22">
    <w:abstractNumId w:val="23"/>
  </w:num>
  <w:num w:numId="23">
    <w:abstractNumId w:val="11"/>
  </w:num>
  <w:num w:numId="24">
    <w:abstractNumId w:val="8"/>
  </w:num>
  <w:num w:numId="25">
    <w:abstractNumId w:val="24"/>
  </w:num>
  <w:num w:numId="26">
    <w:abstractNumId w:val="22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AA5"/>
    <w:rsid w:val="003D0AA5"/>
    <w:rsid w:val="00615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C0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semiHidden/>
    <w:rsid w:val="008865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88657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064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1B23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fb61187d5125081f3fdbf6097318edea134f530e18705c4458440321091b5b581500160410485b5c1b4d58515c424154181c084b281e0103030014415c5d0855580f1b425c4c01090340281e0103120a10455f5a0b4d584b50535a4f162e024b4340015b440413140c0808521e4709120115435b5b5a044b1b0a18071944095858554d120a15551440585509594e420c160717465d595c51491758140410135a5808074e450c110616445e580a51421701125616105a0e0c594f460f031f030201091b5b581009150b13425e580958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6A26-1789-4E98-B0F8-515A670F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Airtel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Airtel</dc:creator>
  <cp:lastModifiedBy>ASUS</cp:lastModifiedBy>
  <cp:revision>2</cp:revision>
  <cp:lastPrinted>2016-08-26T15:39:00Z</cp:lastPrinted>
  <dcterms:created xsi:type="dcterms:W3CDTF">2018-10-30T15:44:00Z</dcterms:created>
  <dcterms:modified xsi:type="dcterms:W3CDTF">2018-10-30T15:44:00Z</dcterms:modified>
</cp:coreProperties>
</file>