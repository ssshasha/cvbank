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CD" w:rsidRPr="00CF4C93" w:rsidRDefault="00CB29CD" w:rsidP="00246CF0">
      <w:pPr>
        <w:pStyle w:val="Title"/>
        <w:spacing w:line="0" w:lineRule="atLeast"/>
        <w:ind w:right="86"/>
        <w:rPr>
          <w:rFonts w:asciiTheme="minorHAnsi" w:hAnsiTheme="minorHAnsi"/>
          <w:sz w:val="28"/>
          <w:szCs w:val="28"/>
          <w:u w:val="none"/>
        </w:rPr>
      </w:pPr>
      <w:r w:rsidRPr="00CF4C93">
        <w:rPr>
          <w:rFonts w:asciiTheme="minorHAnsi" w:hAnsiTheme="minorHAnsi"/>
          <w:sz w:val="28"/>
          <w:szCs w:val="28"/>
          <w:u w:val="none"/>
        </w:rPr>
        <w:t>RESUME</w:t>
      </w:r>
    </w:p>
    <w:p w:rsidR="00E51B7C" w:rsidRPr="00CF4C93" w:rsidRDefault="00E51B7C" w:rsidP="00CB29CD">
      <w:pPr>
        <w:pStyle w:val="Title"/>
        <w:spacing w:line="0" w:lineRule="atLeast"/>
        <w:ind w:right="86"/>
        <w:rPr>
          <w:rFonts w:asciiTheme="minorHAnsi" w:hAnsiTheme="minorHAnsi"/>
          <w:sz w:val="28"/>
          <w:szCs w:val="28"/>
          <w:u w:val="none"/>
        </w:rPr>
      </w:pPr>
    </w:p>
    <w:p w:rsidR="00CB29CD" w:rsidRPr="00CF4C93" w:rsidRDefault="00CB29CD" w:rsidP="00CB29CD">
      <w:pPr>
        <w:pStyle w:val="Title"/>
        <w:spacing w:line="0" w:lineRule="atLeast"/>
        <w:ind w:right="86"/>
        <w:rPr>
          <w:rFonts w:asciiTheme="minorHAnsi" w:hAnsiTheme="minorHAnsi"/>
          <w:sz w:val="28"/>
          <w:szCs w:val="28"/>
          <w:u w:val="none"/>
        </w:rPr>
      </w:pPr>
    </w:p>
    <w:p w:rsidR="000222A4" w:rsidRPr="00CF4C93" w:rsidRDefault="00736F7B" w:rsidP="001D732F">
      <w:pPr>
        <w:pStyle w:val="Title"/>
        <w:spacing w:line="0" w:lineRule="atLeast"/>
        <w:ind w:right="86"/>
        <w:jc w:val="left"/>
        <w:rPr>
          <w:rFonts w:asciiTheme="minorHAnsi" w:hAnsiTheme="minorHAnsi"/>
          <w:sz w:val="28"/>
          <w:szCs w:val="28"/>
          <w:u w:val="none"/>
        </w:rPr>
      </w:pPr>
      <w:proofErr w:type="spellStart"/>
      <w:r w:rsidRPr="00CF4C93">
        <w:rPr>
          <w:rFonts w:asciiTheme="minorHAnsi" w:hAnsiTheme="minorHAnsi"/>
          <w:sz w:val="28"/>
          <w:szCs w:val="28"/>
          <w:u w:val="none"/>
        </w:rPr>
        <w:t>Puspita</w:t>
      </w:r>
      <w:proofErr w:type="spellEnd"/>
      <w:r w:rsidRPr="00CF4C93">
        <w:rPr>
          <w:rFonts w:asciiTheme="minorHAnsi" w:hAnsiTheme="minorHAnsi"/>
          <w:sz w:val="28"/>
          <w:szCs w:val="28"/>
          <w:u w:val="none"/>
        </w:rPr>
        <w:t xml:space="preserve"> </w:t>
      </w:r>
      <w:proofErr w:type="spellStart"/>
      <w:r w:rsidRPr="00CF4C93">
        <w:rPr>
          <w:rFonts w:asciiTheme="minorHAnsi" w:hAnsiTheme="minorHAnsi"/>
          <w:sz w:val="28"/>
          <w:szCs w:val="28"/>
          <w:u w:val="none"/>
        </w:rPr>
        <w:t>Sahu</w:t>
      </w:r>
      <w:proofErr w:type="spellEnd"/>
      <w:r w:rsidRPr="00CF4C93">
        <w:rPr>
          <w:rFonts w:asciiTheme="minorHAnsi" w:hAnsiTheme="minorHAnsi"/>
          <w:sz w:val="28"/>
          <w:szCs w:val="28"/>
          <w:u w:val="none"/>
        </w:rPr>
        <w:tab/>
      </w:r>
      <w:r w:rsidR="000222A4" w:rsidRPr="00CF4C93">
        <w:rPr>
          <w:rFonts w:asciiTheme="minorHAnsi" w:hAnsiTheme="minorHAnsi"/>
          <w:sz w:val="28"/>
          <w:szCs w:val="28"/>
          <w:u w:val="none"/>
        </w:rPr>
        <w:tab/>
      </w:r>
      <w:r w:rsidR="000222A4" w:rsidRPr="00CF4C93">
        <w:rPr>
          <w:rFonts w:asciiTheme="minorHAnsi" w:hAnsiTheme="minorHAnsi"/>
          <w:sz w:val="28"/>
          <w:szCs w:val="28"/>
          <w:u w:val="none"/>
        </w:rPr>
        <w:tab/>
      </w:r>
      <w:r w:rsidR="000B4681" w:rsidRPr="00CF4C93">
        <w:rPr>
          <w:rFonts w:asciiTheme="minorHAnsi" w:hAnsiTheme="minorHAnsi"/>
          <w:sz w:val="28"/>
          <w:szCs w:val="28"/>
          <w:u w:val="none"/>
        </w:rPr>
        <w:tab/>
      </w:r>
      <w:r w:rsidR="006D5F7D" w:rsidRPr="00CF4C93">
        <w:rPr>
          <w:rFonts w:asciiTheme="minorHAnsi" w:hAnsiTheme="minorHAnsi"/>
          <w:sz w:val="28"/>
          <w:szCs w:val="28"/>
          <w:u w:val="none"/>
        </w:rPr>
        <w:tab/>
      </w:r>
      <w:r w:rsidR="000222A4" w:rsidRPr="00CF4C93">
        <w:rPr>
          <w:rFonts w:asciiTheme="minorHAnsi" w:hAnsiTheme="minorHAnsi"/>
          <w:sz w:val="28"/>
          <w:szCs w:val="28"/>
          <w:u w:val="none"/>
        </w:rPr>
        <w:sym w:font="Wingdings" w:char="002A"/>
      </w:r>
      <w:r w:rsidR="000B4681" w:rsidRPr="00CF4C93">
        <w:rPr>
          <w:rFonts w:asciiTheme="minorHAnsi" w:hAnsiTheme="minorHAnsi"/>
          <w:sz w:val="28"/>
          <w:szCs w:val="28"/>
          <w:u w:val="none"/>
          <w:lang w:val="fi-FI"/>
        </w:rPr>
        <w:t>: puspita5sahu</w:t>
      </w:r>
      <w:r w:rsidR="00575ECB" w:rsidRPr="00CF4C93">
        <w:rPr>
          <w:rFonts w:asciiTheme="minorHAnsi" w:hAnsiTheme="minorHAnsi"/>
          <w:sz w:val="28"/>
          <w:szCs w:val="28"/>
          <w:u w:val="none"/>
          <w:lang w:val="fi-FI"/>
        </w:rPr>
        <w:t>@gmail.com</w:t>
      </w:r>
    </w:p>
    <w:p w:rsidR="000222A4" w:rsidRPr="00CF4C93" w:rsidRDefault="000222A4" w:rsidP="000222A4">
      <w:pPr>
        <w:pStyle w:val="Title"/>
        <w:jc w:val="left"/>
        <w:rPr>
          <w:rFonts w:asciiTheme="minorHAnsi" w:hAnsiTheme="minorHAnsi"/>
          <w:b w:val="0"/>
          <w:sz w:val="28"/>
          <w:szCs w:val="28"/>
          <w:u w:val="none"/>
        </w:rPr>
      </w:pPr>
      <w:r w:rsidRPr="00CF4C93">
        <w:rPr>
          <w:rFonts w:asciiTheme="minorHAnsi" w:hAnsiTheme="minorHAnsi"/>
          <w:b w:val="0"/>
          <w:sz w:val="28"/>
          <w:szCs w:val="28"/>
          <w:u w:val="none"/>
        </w:rPr>
        <w:tab/>
      </w:r>
      <w:r w:rsidRPr="00CF4C93">
        <w:rPr>
          <w:rFonts w:asciiTheme="minorHAnsi" w:hAnsiTheme="minorHAnsi"/>
          <w:b w:val="0"/>
          <w:sz w:val="28"/>
          <w:szCs w:val="28"/>
          <w:u w:val="none"/>
        </w:rPr>
        <w:tab/>
      </w:r>
      <w:r w:rsidRPr="00CF4C93">
        <w:rPr>
          <w:rFonts w:asciiTheme="minorHAnsi" w:hAnsiTheme="minorHAnsi"/>
          <w:b w:val="0"/>
          <w:sz w:val="28"/>
          <w:szCs w:val="28"/>
          <w:u w:val="none"/>
        </w:rPr>
        <w:tab/>
      </w:r>
      <w:r w:rsidRPr="00CF4C93">
        <w:rPr>
          <w:rFonts w:asciiTheme="minorHAnsi" w:hAnsiTheme="minorHAnsi"/>
          <w:sz w:val="28"/>
          <w:szCs w:val="28"/>
          <w:u w:val="none"/>
        </w:rPr>
        <w:tab/>
      </w:r>
      <w:r w:rsidRPr="00CF4C93">
        <w:rPr>
          <w:rFonts w:asciiTheme="minorHAnsi" w:hAnsiTheme="minorHAnsi"/>
          <w:sz w:val="28"/>
          <w:szCs w:val="28"/>
          <w:u w:val="none"/>
        </w:rPr>
        <w:tab/>
      </w:r>
      <w:r w:rsidRPr="00CF4C93">
        <w:rPr>
          <w:rFonts w:asciiTheme="minorHAnsi" w:hAnsiTheme="minorHAnsi"/>
          <w:sz w:val="28"/>
          <w:szCs w:val="28"/>
          <w:u w:val="none"/>
        </w:rPr>
        <w:tab/>
      </w:r>
      <w:r w:rsidR="006D5F7D" w:rsidRPr="00CF4C93">
        <w:rPr>
          <w:rFonts w:asciiTheme="minorHAnsi" w:hAnsiTheme="minorHAnsi"/>
          <w:sz w:val="28"/>
          <w:szCs w:val="28"/>
          <w:u w:val="none"/>
        </w:rPr>
        <w:tab/>
      </w:r>
      <w:r w:rsidRPr="00CF4C93">
        <w:rPr>
          <w:rFonts w:asciiTheme="minorHAnsi" w:hAnsiTheme="minorHAnsi"/>
          <w:sz w:val="28"/>
          <w:szCs w:val="28"/>
          <w:u w:val="none"/>
        </w:rPr>
        <w:sym w:font="Wingdings 2" w:char="0027"/>
      </w:r>
      <w:r w:rsidRPr="00CF4C93">
        <w:rPr>
          <w:rFonts w:asciiTheme="minorHAnsi" w:hAnsiTheme="minorHAnsi"/>
          <w:sz w:val="28"/>
          <w:szCs w:val="28"/>
          <w:u w:val="none"/>
        </w:rPr>
        <w:t xml:space="preserve"> :</w:t>
      </w:r>
      <w:r w:rsidRPr="00CF4C93">
        <w:rPr>
          <w:rFonts w:asciiTheme="minorHAnsi" w:hAnsiTheme="minorHAnsi"/>
          <w:b w:val="0"/>
          <w:sz w:val="28"/>
          <w:szCs w:val="28"/>
          <w:u w:val="none"/>
        </w:rPr>
        <w:t xml:space="preserve">  +91-</w:t>
      </w:r>
      <w:r w:rsidR="00E7234E" w:rsidRPr="00CF4C93">
        <w:rPr>
          <w:rFonts w:asciiTheme="minorHAnsi" w:hAnsiTheme="minorHAnsi"/>
          <w:b w:val="0"/>
          <w:sz w:val="28"/>
          <w:szCs w:val="28"/>
          <w:u w:val="none"/>
        </w:rPr>
        <w:t>801910</w:t>
      </w:r>
      <w:r w:rsidR="00736F7B" w:rsidRPr="00CF4C93">
        <w:rPr>
          <w:rFonts w:asciiTheme="minorHAnsi" w:hAnsiTheme="minorHAnsi"/>
          <w:b w:val="0"/>
          <w:sz w:val="28"/>
          <w:szCs w:val="28"/>
          <w:u w:val="none"/>
        </w:rPr>
        <w:t>2154</w:t>
      </w:r>
    </w:p>
    <w:p w:rsidR="00001366" w:rsidRPr="00CF4C93" w:rsidRDefault="00001366" w:rsidP="000222A4">
      <w:pPr>
        <w:pStyle w:val="Title"/>
        <w:jc w:val="left"/>
        <w:rPr>
          <w:rFonts w:asciiTheme="minorHAnsi" w:hAnsiTheme="minorHAnsi"/>
          <w:sz w:val="28"/>
          <w:szCs w:val="28"/>
          <w:u w:val="none"/>
        </w:rPr>
      </w:pPr>
    </w:p>
    <w:p w:rsidR="00001366" w:rsidRPr="00CF4C93" w:rsidRDefault="00001366" w:rsidP="00001366">
      <w:pPr>
        <w:widowControl w:val="0"/>
        <w:pBdr>
          <w:bottom w:val="single" w:sz="4" w:space="1" w:color="000000"/>
        </w:pBdr>
        <w:shd w:val="clear" w:color="auto" w:fill="C0C0C0"/>
        <w:tabs>
          <w:tab w:val="left" w:pos="0"/>
        </w:tabs>
        <w:autoSpaceDE w:val="0"/>
        <w:spacing w:after="0" w:line="240" w:lineRule="auto"/>
        <w:ind w:right="-360" w:hanging="9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Professional Experience</w:t>
      </w:r>
      <w:r w:rsidRPr="00CF4C93">
        <w:rPr>
          <w:rFonts w:asciiTheme="minorHAnsi" w:hAnsiTheme="minorHAnsi"/>
          <w:b/>
          <w:bCs/>
          <w:sz w:val="28"/>
          <w:szCs w:val="28"/>
        </w:rPr>
        <w:t>:</w:t>
      </w:r>
    </w:p>
    <w:p w:rsidR="00001366" w:rsidRPr="00CF4C93" w:rsidRDefault="00001366" w:rsidP="00001366">
      <w:pPr>
        <w:numPr>
          <w:ilvl w:val="0"/>
          <w:numId w:val="2"/>
        </w:numPr>
        <w:spacing w:before="280" w:after="280" w:line="240" w:lineRule="auto"/>
        <w:jc w:val="both"/>
        <w:rPr>
          <w:rFonts w:asciiTheme="minorHAnsi" w:hAnsiTheme="minorHAnsi"/>
          <w:sz w:val="28"/>
          <w:szCs w:val="28"/>
        </w:rPr>
        <w:sectPr w:rsidR="00001366" w:rsidRPr="00CF4C93" w:rsidSect="00001366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001366" w:rsidRPr="00CF4C93" w:rsidRDefault="00001366" w:rsidP="00001366">
      <w:pPr>
        <w:spacing w:before="120" w:after="120" w:line="240" w:lineRule="auto"/>
        <w:ind w:left="360"/>
        <w:rPr>
          <w:rFonts w:asciiTheme="minorHAnsi" w:hAnsiTheme="minorHAnsi"/>
          <w:sz w:val="28"/>
          <w:szCs w:val="28"/>
        </w:rPr>
      </w:pPr>
    </w:p>
    <w:p w:rsidR="00695696" w:rsidRPr="00CF4C93" w:rsidRDefault="00855E2A" w:rsidP="00695696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Around 6 </w:t>
      </w:r>
      <w:r w:rsidR="003C70BB" w:rsidRPr="00CF4C93">
        <w:rPr>
          <w:rFonts w:asciiTheme="minorHAnsi" w:hAnsiTheme="minorHAnsi"/>
          <w:sz w:val="28"/>
          <w:szCs w:val="28"/>
        </w:rPr>
        <w:t>years</w:t>
      </w:r>
      <w:r w:rsidRPr="00CF4C93">
        <w:rPr>
          <w:rFonts w:asciiTheme="minorHAnsi" w:hAnsiTheme="minorHAnsi"/>
          <w:sz w:val="28"/>
          <w:szCs w:val="28"/>
        </w:rPr>
        <w:t xml:space="preserve"> of </w:t>
      </w:r>
      <w:r w:rsidR="003C70BB" w:rsidRPr="00CF4C93">
        <w:rPr>
          <w:rFonts w:asciiTheme="minorHAnsi" w:hAnsiTheme="minorHAnsi"/>
          <w:sz w:val="28"/>
          <w:szCs w:val="28"/>
        </w:rPr>
        <w:t xml:space="preserve">experience in analysis, design, development, documentation, implementing and testing of software systems in Java, J2EE </w:t>
      </w:r>
    </w:p>
    <w:p w:rsidR="00695696" w:rsidRPr="00CF4C93" w:rsidRDefault="003C70BB" w:rsidP="00695696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Strong Knowledge on Application Development using Softw</w:t>
      </w:r>
      <w:r w:rsidR="00855E2A" w:rsidRPr="00CF4C93">
        <w:rPr>
          <w:rFonts w:asciiTheme="minorHAnsi" w:hAnsiTheme="minorHAnsi"/>
          <w:sz w:val="28"/>
          <w:szCs w:val="28"/>
        </w:rPr>
        <w:t xml:space="preserve">are Development Life Cycle </w:t>
      </w:r>
      <w:r w:rsidRPr="00CF4C93">
        <w:rPr>
          <w:rFonts w:asciiTheme="minorHAnsi" w:hAnsiTheme="minorHAnsi"/>
          <w:sz w:val="28"/>
          <w:szCs w:val="28"/>
        </w:rPr>
        <w:t>using various methodologies like Waterfall, Agile/Scrum.</w:t>
      </w:r>
    </w:p>
    <w:p w:rsidR="003C70BB" w:rsidRPr="00CF4C93" w:rsidRDefault="003C70BB" w:rsidP="003C70B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Strong experience in Spring Framework such as Spring MVC, </w:t>
      </w:r>
      <w:r w:rsidR="00695696" w:rsidRPr="00CF4C93">
        <w:rPr>
          <w:rFonts w:asciiTheme="minorHAnsi" w:hAnsiTheme="minorHAnsi"/>
          <w:sz w:val="28"/>
          <w:szCs w:val="28"/>
        </w:rPr>
        <w:t>SPRING-</w:t>
      </w:r>
      <w:proofErr w:type="gramStart"/>
      <w:r w:rsidR="00695696" w:rsidRPr="00CF4C93">
        <w:rPr>
          <w:rFonts w:asciiTheme="minorHAnsi" w:hAnsiTheme="minorHAnsi"/>
          <w:sz w:val="28"/>
          <w:szCs w:val="28"/>
        </w:rPr>
        <w:t>ORM(</w:t>
      </w:r>
      <w:proofErr w:type="gramEnd"/>
      <w:r w:rsidR="00695696" w:rsidRPr="00CF4C93">
        <w:rPr>
          <w:rFonts w:asciiTheme="minorHAnsi" w:hAnsiTheme="minorHAnsi"/>
          <w:sz w:val="28"/>
          <w:szCs w:val="28"/>
        </w:rPr>
        <w:t>Hibernate)</w:t>
      </w:r>
      <w:r w:rsidR="000F4CEF">
        <w:rPr>
          <w:rFonts w:asciiTheme="minorHAnsi" w:hAnsiTheme="minorHAnsi"/>
          <w:sz w:val="28"/>
          <w:szCs w:val="28"/>
        </w:rPr>
        <w:t>,</w:t>
      </w:r>
      <w:r w:rsidR="000F4CEF" w:rsidRPr="000F4CEF">
        <w:rPr>
          <w:rFonts w:asciiTheme="minorHAnsi" w:hAnsiTheme="minorHAnsi"/>
          <w:sz w:val="28"/>
          <w:szCs w:val="28"/>
        </w:rPr>
        <w:t xml:space="preserve"> </w:t>
      </w:r>
      <w:r w:rsidR="000F4CEF" w:rsidRPr="00CF4C93">
        <w:rPr>
          <w:rFonts w:asciiTheme="minorHAnsi" w:hAnsiTheme="minorHAnsi"/>
          <w:sz w:val="28"/>
          <w:szCs w:val="28"/>
        </w:rPr>
        <w:t>Spring IOC</w:t>
      </w:r>
      <w:r w:rsidR="000F4CEF">
        <w:rPr>
          <w:rFonts w:asciiTheme="minorHAnsi" w:hAnsiTheme="minorHAnsi"/>
          <w:sz w:val="28"/>
          <w:szCs w:val="28"/>
        </w:rPr>
        <w:t>.</w:t>
      </w:r>
    </w:p>
    <w:p w:rsidR="00281088" w:rsidRPr="00CF4C93" w:rsidRDefault="003C70BB" w:rsidP="00281088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Strong hands - on experience with</w:t>
      </w:r>
      <w:proofErr w:type="gramStart"/>
      <w:r w:rsidRPr="00CF4C93">
        <w:rPr>
          <w:rFonts w:asciiTheme="minorHAnsi" w:hAnsiTheme="minorHAnsi"/>
          <w:sz w:val="28"/>
          <w:szCs w:val="28"/>
        </w:rPr>
        <w:t> </w:t>
      </w:r>
      <w:r w:rsidR="000F4CEF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Spring</w:t>
      </w:r>
      <w:proofErr w:type="gramEnd"/>
      <w:r w:rsidRPr="00CF4C93">
        <w:rPr>
          <w:rFonts w:asciiTheme="minorHAnsi" w:hAnsiTheme="minorHAnsi"/>
          <w:sz w:val="28"/>
          <w:szCs w:val="28"/>
        </w:rPr>
        <w:t xml:space="preserve"> Boot.</w:t>
      </w:r>
    </w:p>
    <w:p w:rsidR="003C70BB" w:rsidRPr="00CF4C93" w:rsidRDefault="003C70BB" w:rsidP="003C70B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Extensive experience in developing Microservices using </w:t>
      </w:r>
      <w:r w:rsidR="00281088" w:rsidRPr="00CF4C93">
        <w:rPr>
          <w:rFonts w:asciiTheme="minorHAnsi" w:hAnsiTheme="minorHAnsi"/>
          <w:sz w:val="28"/>
          <w:szCs w:val="28"/>
        </w:rPr>
        <w:t>Spring Boot, Netflix OSS (</w:t>
      </w:r>
      <w:r w:rsidRPr="00CF4C93">
        <w:rPr>
          <w:rFonts w:asciiTheme="minorHAnsi" w:hAnsiTheme="minorHAnsi"/>
          <w:sz w:val="28"/>
          <w:szCs w:val="28"/>
        </w:rPr>
        <w:t xml:space="preserve"> Eureka, Ribbon, </w:t>
      </w:r>
      <w:proofErr w:type="spellStart"/>
      <w:r w:rsidRPr="00CF4C93">
        <w:rPr>
          <w:rFonts w:asciiTheme="minorHAnsi" w:hAnsiTheme="minorHAnsi"/>
          <w:sz w:val="28"/>
          <w:szCs w:val="28"/>
        </w:rPr>
        <w:t>Hystrix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) </w:t>
      </w:r>
      <w:r w:rsidR="00281088" w:rsidRPr="00CF4C93">
        <w:rPr>
          <w:rFonts w:asciiTheme="minorHAnsi" w:hAnsiTheme="minorHAnsi"/>
          <w:sz w:val="28"/>
          <w:szCs w:val="28"/>
        </w:rPr>
        <w:t xml:space="preserve">,API gateway and Central configuration server (Spring Cloud </w:t>
      </w:r>
      <w:proofErr w:type="spellStart"/>
      <w:r w:rsidR="00281088" w:rsidRPr="00CF4C93">
        <w:rPr>
          <w:rFonts w:asciiTheme="minorHAnsi" w:hAnsiTheme="minorHAnsi"/>
          <w:sz w:val="28"/>
          <w:szCs w:val="28"/>
        </w:rPr>
        <w:t>Config</w:t>
      </w:r>
      <w:proofErr w:type="spellEnd"/>
      <w:r w:rsidR="00281088" w:rsidRPr="00CF4C93">
        <w:rPr>
          <w:rFonts w:asciiTheme="minorHAnsi" w:hAnsiTheme="minorHAnsi"/>
          <w:sz w:val="28"/>
          <w:szCs w:val="28"/>
        </w:rPr>
        <w:t xml:space="preserve"> Server</w:t>
      </w:r>
      <w:r w:rsidR="00E83E99" w:rsidRPr="00CF4C93">
        <w:rPr>
          <w:rFonts w:asciiTheme="minorHAnsi" w:hAnsiTheme="minorHAnsi"/>
          <w:sz w:val="28"/>
          <w:szCs w:val="28"/>
        </w:rPr>
        <w:t>)</w:t>
      </w:r>
      <w:r w:rsidR="00281088" w:rsidRPr="00CF4C93">
        <w:rPr>
          <w:rFonts w:asciiTheme="minorHAnsi" w:hAnsiTheme="minorHAnsi"/>
          <w:sz w:val="28"/>
          <w:szCs w:val="28"/>
        </w:rPr>
        <w:t>.</w:t>
      </w:r>
    </w:p>
    <w:p w:rsidR="003C70BB" w:rsidRPr="00CF4C93" w:rsidRDefault="003C70BB" w:rsidP="003C70B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Good experience in developing </w:t>
      </w:r>
      <w:r w:rsidR="007D5FDF" w:rsidRPr="00CF4C93">
        <w:rPr>
          <w:rFonts w:asciiTheme="minorHAnsi" w:hAnsiTheme="minorHAnsi"/>
          <w:sz w:val="28"/>
          <w:szCs w:val="28"/>
        </w:rPr>
        <w:t xml:space="preserve">Restful </w:t>
      </w:r>
      <w:r w:rsidRPr="00CF4C93">
        <w:rPr>
          <w:rFonts w:asciiTheme="minorHAnsi" w:hAnsiTheme="minorHAnsi"/>
          <w:sz w:val="28"/>
          <w:szCs w:val="28"/>
        </w:rPr>
        <w:t>Web Services.</w:t>
      </w:r>
    </w:p>
    <w:p w:rsidR="003C70BB" w:rsidRPr="00CF4C93" w:rsidRDefault="00855E2A" w:rsidP="003C70B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Experience in c</w:t>
      </w:r>
      <w:r w:rsidR="003C70BB" w:rsidRPr="00CF4C93">
        <w:rPr>
          <w:rFonts w:asciiTheme="minorHAnsi" w:hAnsiTheme="minorHAnsi"/>
          <w:sz w:val="28"/>
          <w:szCs w:val="28"/>
        </w:rPr>
        <w:t>onfiguring</w:t>
      </w:r>
      <w:r w:rsidRPr="00CF4C93">
        <w:rPr>
          <w:rFonts w:asciiTheme="minorHAnsi" w:hAnsiTheme="minorHAnsi"/>
          <w:sz w:val="28"/>
          <w:szCs w:val="28"/>
        </w:rPr>
        <w:t xml:space="preserve"> and deploying applications on t</w:t>
      </w:r>
      <w:r w:rsidR="003C70BB" w:rsidRPr="00CF4C93">
        <w:rPr>
          <w:rFonts w:asciiTheme="minorHAnsi" w:hAnsiTheme="minorHAnsi"/>
          <w:sz w:val="28"/>
          <w:szCs w:val="28"/>
        </w:rPr>
        <w:t>omcat ser</w:t>
      </w:r>
      <w:r w:rsidRPr="00CF4C93">
        <w:rPr>
          <w:rFonts w:asciiTheme="minorHAnsi" w:hAnsiTheme="minorHAnsi"/>
          <w:sz w:val="28"/>
          <w:szCs w:val="28"/>
        </w:rPr>
        <w:t>ver</w:t>
      </w:r>
      <w:r w:rsidR="000F4CEF">
        <w:rPr>
          <w:rFonts w:asciiTheme="minorHAnsi" w:hAnsiTheme="minorHAnsi"/>
          <w:sz w:val="28"/>
          <w:szCs w:val="28"/>
        </w:rPr>
        <w:t xml:space="preserve"> using putty</w:t>
      </w:r>
    </w:p>
    <w:p w:rsidR="00855E2A" w:rsidRPr="00CF4C93" w:rsidRDefault="003C70BB" w:rsidP="009E78E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Hands on experience with build and deployment tools including Maven</w:t>
      </w:r>
    </w:p>
    <w:p w:rsidR="003C70BB" w:rsidRPr="00CF4C93" w:rsidRDefault="003C70BB" w:rsidP="003C70B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Good working experience in GUI design and application development using IDE's like Eclipse </w:t>
      </w:r>
    </w:p>
    <w:p w:rsidR="003C70BB" w:rsidRPr="00CF4C93" w:rsidRDefault="003C70BB" w:rsidP="003C70BB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Excellent team player with good analytical, strategic planning and interpersonal and communication skills. Highly motivated, enthusiastic and self-starter.</w:t>
      </w:r>
    </w:p>
    <w:p w:rsidR="008E3138" w:rsidRPr="00CF4C93" w:rsidRDefault="008E3138">
      <w:pPr>
        <w:widowControl w:val="0"/>
        <w:autoSpaceDE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:rsidR="00360624" w:rsidRPr="00CF4C93" w:rsidRDefault="00360624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Professional Summary:</w:t>
      </w:r>
    </w:p>
    <w:p w:rsidR="00FE1CD7" w:rsidRPr="00CF4C93" w:rsidRDefault="00FE1CD7" w:rsidP="00775048">
      <w:pPr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CF4C93">
        <w:rPr>
          <w:rFonts w:asciiTheme="minorHAnsi" w:hAnsiTheme="minorHAnsi"/>
          <w:sz w:val="28"/>
          <w:szCs w:val="28"/>
        </w:rPr>
        <w:t>Virtusa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Consulting Pvt.</w:t>
      </w:r>
      <w:r w:rsidR="006D5F7D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Ltd</w:t>
      </w:r>
      <w:r w:rsidR="006D5F7D" w:rsidRPr="00CF4C93">
        <w:rPr>
          <w:rFonts w:asciiTheme="minorHAnsi" w:hAnsiTheme="minorHAnsi"/>
          <w:sz w:val="28"/>
          <w:szCs w:val="28"/>
        </w:rPr>
        <w:t xml:space="preserve">, </w:t>
      </w:r>
      <w:r w:rsidR="00EB7F0F" w:rsidRPr="00CF4C93">
        <w:rPr>
          <w:rFonts w:asciiTheme="minorHAnsi" w:hAnsiTheme="minorHAnsi"/>
          <w:sz w:val="28"/>
          <w:szCs w:val="28"/>
        </w:rPr>
        <w:t>Hyderabad from</w:t>
      </w:r>
      <w:r w:rsidR="00001366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 xml:space="preserve">Feb’2018 </w:t>
      </w:r>
      <w:r w:rsidR="00833195" w:rsidRPr="00CF4C93">
        <w:rPr>
          <w:rFonts w:asciiTheme="minorHAnsi" w:hAnsiTheme="minorHAnsi"/>
          <w:sz w:val="28"/>
          <w:szCs w:val="28"/>
        </w:rPr>
        <w:t>to</w:t>
      </w:r>
      <w:r w:rsidR="006D5F7D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Till Now</w:t>
      </w:r>
    </w:p>
    <w:p w:rsidR="00F15A70" w:rsidRPr="00CF4C93" w:rsidRDefault="00F15A70" w:rsidP="00775048">
      <w:pPr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Napier HealthCare Solution</w:t>
      </w:r>
      <w:r w:rsidR="006D5F7D" w:rsidRPr="00CF4C93">
        <w:rPr>
          <w:rFonts w:asciiTheme="minorHAnsi" w:hAnsiTheme="minorHAnsi"/>
          <w:sz w:val="28"/>
          <w:szCs w:val="28"/>
        </w:rPr>
        <w:t>,</w:t>
      </w:r>
      <w:r w:rsidR="00CB6CD9" w:rsidRPr="00CF4C93">
        <w:rPr>
          <w:rFonts w:asciiTheme="minorHAnsi" w:hAnsiTheme="minorHAnsi"/>
          <w:sz w:val="28"/>
          <w:szCs w:val="28"/>
        </w:rPr>
        <w:t xml:space="preserve"> </w:t>
      </w:r>
      <w:r w:rsidR="00EB7F0F" w:rsidRPr="00CF4C93">
        <w:rPr>
          <w:rFonts w:asciiTheme="minorHAnsi" w:hAnsiTheme="minorHAnsi"/>
          <w:sz w:val="28"/>
          <w:szCs w:val="28"/>
        </w:rPr>
        <w:t>Hyderabad from</w:t>
      </w:r>
      <w:r w:rsidRPr="00CF4C93">
        <w:rPr>
          <w:rFonts w:asciiTheme="minorHAnsi" w:hAnsiTheme="minorHAnsi"/>
          <w:sz w:val="28"/>
          <w:szCs w:val="28"/>
        </w:rPr>
        <w:tab/>
        <w:t>May’2017</w:t>
      </w:r>
      <w:r w:rsidR="006D5F7D" w:rsidRPr="00CF4C93">
        <w:rPr>
          <w:rFonts w:asciiTheme="minorHAnsi" w:hAnsiTheme="minorHAnsi"/>
          <w:sz w:val="28"/>
          <w:szCs w:val="28"/>
        </w:rPr>
        <w:t xml:space="preserve"> </w:t>
      </w:r>
      <w:r w:rsidR="00833195" w:rsidRPr="00CF4C93">
        <w:rPr>
          <w:rFonts w:asciiTheme="minorHAnsi" w:hAnsiTheme="minorHAnsi"/>
          <w:sz w:val="28"/>
          <w:szCs w:val="28"/>
        </w:rPr>
        <w:t>to</w:t>
      </w:r>
      <w:r w:rsidR="002F2957" w:rsidRPr="00CF4C93">
        <w:rPr>
          <w:rFonts w:asciiTheme="minorHAnsi" w:hAnsiTheme="minorHAnsi"/>
          <w:sz w:val="28"/>
          <w:szCs w:val="28"/>
        </w:rPr>
        <w:t xml:space="preserve"> </w:t>
      </w:r>
      <w:r w:rsidR="00FE1CD7" w:rsidRPr="00CF4C93">
        <w:rPr>
          <w:rFonts w:asciiTheme="minorHAnsi" w:hAnsiTheme="minorHAnsi"/>
          <w:sz w:val="28"/>
          <w:szCs w:val="28"/>
        </w:rPr>
        <w:t>Dec’2017</w:t>
      </w:r>
    </w:p>
    <w:p w:rsidR="00775048" w:rsidRPr="00CF4C93" w:rsidRDefault="00775048" w:rsidP="00775048">
      <w:pPr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Tech Mahindra</w:t>
      </w:r>
      <w:r w:rsidR="006D5F7D" w:rsidRPr="00CF4C93">
        <w:rPr>
          <w:rFonts w:asciiTheme="minorHAnsi" w:hAnsiTheme="minorHAnsi"/>
          <w:sz w:val="28"/>
          <w:szCs w:val="28"/>
        </w:rPr>
        <w:t>,</w:t>
      </w:r>
      <w:r w:rsidRPr="00CF4C93">
        <w:rPr>
          <w:rFonts w:asciiTheme="minorHAnsi" w:hAnsiTheme="minorHAnsi"/>
          <w:sz w:val="28"/>
          <w:szCs w:val="28"/>
        </w:rPr>
        <w:t xml:space="preserve"> </w:t>
      </w:r>
      <w:r w:rsidR="00CB6CD9" w:rsidRPr="00CF4C93">
        <w:rPr>
          <w:rFonts w:asciiTheme="minorHAnsi" w:hAnsiTheme="minorHAnsi"/>
          <w:sz w:val="28"/>
          <w:szCs w:val="28"/>
        </w:rPr>
        <w:t>Hyderabad</w:t>
      </w:r>
      <w:r w:rsidR="00EB7F0F" w:rsidRPr="00CF4C93">
        <w:rPr>
          <w:rFonts w:asciiTheme="minorHAnsi" w:hAnsiTheme="minorHAnsi"/>
          <w:sz w:val="28"/>
          <w:szCs w:val="28"/>
        </w:rPr>
        <w:t xml:space="preserve"> from </w:t>
      </w:r>
      <w:r w:rsidR="002F2957" w:rsidRPr="00CF4C93">
        <w:rPr>
          <w:rFonts w:asciiTheme="minorHAnsi" w:hAnsiTheme="minorHAnsi"/>
          <w:sz w:val="28"/>
          <w:szCs w:val="28"/>
        </w:rPr>
        <w:t xml:space="preserve">Sept’2016 to </w:t>
      </w:r>
      <w:r w:rsidR="00FD6C1E" w:rsidRPr="00CF4C93">
        <w:rPr>
          <w:rFonts w:asciiTheme="minorHAnsi" w:hAnsiTheme="minorHAnsi"/>
          <w:sz w:val="28"/>
          <w:szCs w:val="28"/>
        </w:rPr>
        <w:t>May’2017</w:t>
      </w:r>
    </w:p>
    <w:p w:rsidR="0018197C" w:rsidRPr="00CF4C93" w:rsidRDefault="00FE1CD7" w:rsidP="00775048">
      <w:pPr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Value Labs</w:t>
      </w:r>
      <w:r w:rsidR="00BF0849" w:rsidRPr="00CF4C93">
        <w:rPr>
          <w:rFonts w:asciiTheme="minorHAnsi" w:hAnsiTheme="minorHAnsi"/>
          <w:sz w:val="28"/>
          <w:szCs w:val="28"/>
        </w:rPr>
        <w:t xml:space="preserve"> Solutions</w:t>
      </w:r>
      <w:r w:rsidR="006D5F7D" w:rsidRPr="00CF4C93">
        <w:rPr>
          <w:rFonts w:asciiTheme="minorHAnsi" w:hAnsiTheme="minorHAnsi"/>
          <w:sz w:val="28"/>
          <w:szCs w:val="28"/>
        </w:rPr>
        <w:t>,</w:t>
      </w:r>
      <w:r w:rsidR="00EB7F0F" w:rsidRPr="00CF4C93">
        <w:rPr>
          <w:rFonts w:asciiTheme="minorHAnsi" w:hAnsiTheme="minorHAnsi"/>
          <w:sz w:val="28"/>
          <w:szCs w:val="28"/>
        </w:rPr>
        <w:t xml:space="preserve"> Hyderabad from </w:t>
      </w:r>
      <w:r w:rsidR="0018197C" w:rsidRPr="00CF4C93">
        <w:rPr>
          <w:rFonts w:asciiTheme="minorHAnsi" w:hAnsiTheme="minorHAnsi"/>
          <w:sz w:val="28"/>
          <w:szCs w:val="28"/>
        </w:rPr>
        <w:t>Dec’</w:t>
      </w:r>
      <w:r w:rsidR="002F2957" w:rsidRPr="00CF4C93">
        <w:rPr>
          <w:rFonts w:asciiTheme="minorHAnsi" w:hAnsiTheme="minorHAnsi"/>
          <w:sz w:val="28"/>
          <w:szCs w:val="28"/>
        </w:rPr>
        <w:t>20</w:t>
      </w:r>
      <w:r w:rsidR="0018197C" w:rsidRPr="00CF4C93">
        <w:rPr>
          <w:rFonts w:asciiTheme="minorHAnsi" w:hAnsiTheme="minorHAnsi"/>
          <w:sz w:val="28"/>
          <w:szCs w:val="28"/>
        </w:rPr>
        <w:t>15</w:t>
      </w:r>
      <w:r w:rsidR="002F2957" w:rsidRPr="00CF4C93">
        <w:rPr>
          <w:rFonts w:asciiTheme="minorHAnsi" w:hAnsiTheme="minorHAnsi"/>
          <w:sz w:val="28"/>
          <w:szCs w:val="28"/>
        </w:rPr>
        <w:t xml:space="preserve"> to</w:t>
      </w:r>
      <w:r w:rsidR="007C4B4A" w:rsidRPr="00CF4C93">
        <w:rPr>
          <w:rFonts w:asciiTheme="minorHAnsi" w:hAnsiTheme="minorHAnsi"/>
          <w:sz w:val="28"/>
          <w:szCs w:val="28"/>
        </w:rPr>
        <w:t xml:space="preserve"> Aug’</w:t>
      </w:r>
      <w:r w:rsidR="002F2957" w:rsidRPr="00CF4C93">
        <w:rPr>
          <w:rFonts w:asciiTheme="minorHAnsi" w:hAnsiTheme="minorHAnsi"/>
          <w:sz w:val="28"/>
          <w:szCs w:val="28"/>
        </w:rPr>
        <w:t>20</w:t>
      </w:r>
      <w:r w:rsidR="007C4B4A" w:rsidRPr="00CF4C93">
        <w:rPr>
          <w:rFonts w:asciiTheme="minorHAnsi" w:hAnsiTheme="minorHAnsi"/>
          <w:sz w:val="28"/>
          <w:szCs w:val="28"/>
        </w:rPr>
        <w:t>16</w:t>
      </w:r>
    </w:p>
    <w:p w:rsidR="005B6AF3" w:rsidRPr="00CF4C93" w:rsidRDefault="005B6AF3" w:rsidP="00775048">
      <w:pPr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Crane Global Solutions Limited</w:t>
      </w:r>
      <w:r w:rsidR="006D5F7D" w:rsidRPr="00CF4C93">
        <w:rPr>
          <w:rFonts w:asciiTheme="minorHAnsi" w:hAnsiTheme="minorHAnsi"/>
          <w:sz w:val="28"/>
          <w:szCs w:val="28"/>
        </w:rPr>
        <w:t>,</w:t>
      </w:r>
      <w:r w:rsidR="00EB7F0F" w:rsidRPr="00CF4C93">
        <w:rPr>
          <w:rFonts w:asciiTheme="minorHAnsi" w:hAnsiTheme="minorHAnsi"/>
          <w:sz w:val="28"/>
          <w:szCs w:val="28"/>
        </w:rPr>
        <w:t xml:space="preserve"> Hyderabad from</w:t>
      </w:r>
      <w:r w:rsidR="006D5F7D" w:rsidRPr="00CF4C93">
        <w:rPr>
          <w:rFonts w:asciiTheme="minorHAnsi" w:hAnsiTheme="minorHAnsi"/>
          <w:sz w:val="28"/>
          <w:szCs w:val="28"/>
        </w:rPr>
        <w:t xml:space="preserve">   </w:t>
      </w:r>
      <w:r w:rsidR="00C02A3D" w:rsidRPr="00CF4C93">
        <w:rPr>
          <w:rFonts w:asciiTheme="minorHAnsi" w:hAnsiTheme="minorHAnsi"/>
          <w:sz w:val="28"/>
          <w:szCs w:val="28"/>
        </w:rPr>
        <w:t>Feb’</w:t>
      </w:r>
      <w:r w:rsidR="002F2957" w:rsidRPr="00CF4C93">
        <w:rPr>
          <w:rFonts w:asciiTheme="minorHAnsi" w:hAnsiTheme="minorHAnsi"/>
          <w:sz w:val="28"/>
          <w:szCs w:val="28"/>
        </w:rPr>
        <w:t>20</w:t>
      </w:r>
      <w:r w:rsidR="00C02A3D" w:rsidRPr="00CF4C93">
        <w:rPr>
          <w:rFonts w:asciiTheme="minorHAnsi" w:hAnsiTheme="minorHAnsi"/>
          <w:sz w:val="28"/>
          <w:szCs w:val="28"/>
        </w:rPr>
        <w:t>15</w:t>
      </w:r>
      <w:r w:rsidR="002F2957" w:rsidRPr="00CF4C93">
        <w:rPr>
          <w:rFonts w:asciiTheme="minorHAnsi" w:hAnsiTheme="minorHAnsi"/>
          <w:sz w:val="28"/>
          <w:szCs w:val="28"/>
        </w:rPr>
        <w:t xml:space="preserve"> to</w:t>
      </w:r>
      <w:r w:rsidR="00775048" w:rsidRPr="00CF4C93">
        <w:rPr>
          <w:rFonts w:asciiTheme="minorHAnsi" w:hAnsiTheme="minorHAnsi"/>
          <w:sz w:val="28"/>
          <w:szCs w:val="28"/>
        </w:rPr>
        <w:t xml:space="preserve"> </w:t>
      </w:r>
      <w:r w:rsidR="00C02A3D" w:rsidRPr="00CF4C93">
        <w:rPr>
          <w:rFonts w:asciiTheme="minorHAnsi" w:hAnsiTheme="minorHAnsi"/>
          <w:sz w:val="28"/>
          <w:szCs w:val="28"/>
        </w:rPr>
        <w:t>Dec’</w:t>
      </w:r>
      <w:r w:rsidR="002F2957" w:rsidRPr="00CF4C93">
        <w:rPr>
          <w:rFonts w:asciiTheme="minorHAnsi" w:hAnsiTheme="minorHAnsi"/>
          <w:sz w:val="28"/>
          <w:szCs w:val="28"/>
        </w:rPr>
        <w:t>20</w:t>
      </w:r>
      <w:r w:rsidR="00C02A3D" w:rsidRPr="00CF4C93">
        <w:rPr>
          <w:rFonts w:asciiTheme="minorHAnsi" w:hAnsiTheme="minorHAnsi"/>
          <w:sz w:val="28"/>
          <w:szCs w:val="28"/>
        </w:rPr>
        <w:t>15</w:t>
      </w:r>
    </w:p>
    <w:p w:rsidR="00360624" w:rsidRPr="00CF4C93" w:rsidRDefault="00360624">
      <w:pPr>
        <w:widowControl w:val="0"/>
        <w:pBdr>
          <w:bottom w:val="single" w:sz="4" w:space="1" w:color="000000"/>
        </w:pBdr>
        <w:shd w:val="clear" w:color="auto" w:fill="C0C0C0"/>
        <w:tabs>
          <w:tab w:val="left" w:pos="0"/>
        </w:tabs>
        <w:autoSpaceDE w:val="0"/>
        <w:spacing w:after="0" w:line="240" w:lineRule="auto"/>
        <w:ind w:right="-360" w:hanging="9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lastRenderedPageBreak/>
        <w:t>Educational Qualifications:</w:t>
      </w:r>
    </w:p>
    <w:p w:rsidR="002D796C" w:rsidRPr="00CF4C93" w:rsidRDefault="002D796C" w:rsidP="002D796C">
      <w:pPr>
        <w:widowControl w:val="0"/>
        <w:tabs>
          <w:tab w:val="left" w:pos="720"/>
        </w:tabs>
        <w:autoSpaceDE w:val="0"/>
        <w:spacing w:after="0" w:line="200" w:lineRule="exact"/>
        <w:ind w:left="720"/>
        <w:rPr>
          <w:rFonts w:asciiTheme="minorHAnsi" w:hAnsiTheme="minorHAnsi"/>
          <w:sz w:val="28"/>
          <w:szCs w:val="28"/>
        </w:rPr>
      </w:pPr>
    </w:p>
    <w:p w:rsidR="00360624" w:rsidRPr="00CF4C93" w:rsidRDefault="008B60CF" w:rsidP="00643483">
      <w:pPr>
        <w:widowControl w:val="0"/>
        <w:numPr>
          <w:ilvl w:val="0"/>
          <w:numId w:val="11"/>
        </w:numPr>
        <w:tabs>
          <w:tab w:val="left" w:pos="720"/>
        </w:tabs>
        <w:autoSpaceDE w:val="0"/>
        <w:spacing w:after="0" w:line="200" w:lineRule="exact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Master in </w:t>
      </w:r>
      <w:r w:rsidR="00360624" w:rsidRPr="00CF4C93">
        <w:rPr>
          <w:rFonts w:asciiTheme="minorHAnsi" w:hAnsiTheme="minorHAnsi"/>
          <w:sz w:val="28"/>
          <w:szCs w:val="28"/>
        </w:rPr>
        <w:t>C</w:t>
      </w:r>
      <w:r w:rsidR="00CE6935" w:rsidRPr="00CF4C93">
        <w:rPr>
          <w:rFonts w:asciiTheme="minorHAnsi" w:hAnsiTheme="minorHAnsi"/>
          <w:sz w:val="28"/>
          <w:szCs w:val="28"/>
        </w:rPr>
        <w:t>omputer Application</w:t>
      </w:r>
    </w:p>
    <w:p w:rsidR="00CF4C93" w:rsidRPr="00CF4C93" w:rsidRDefault="00CF4C93" w:rsidP="00CF4C93">
      <w:pPr>
        <w:widowControl w:val="0"/>
        <w:tabs>
          <w:tab w:val="left" w:pos="720"/>
        </w:tabs>
        <w:autoSpaceDE w:val="0"/>
        <w:spacing w:after="0" w:line="200" w:lineRule="exact"/>
        <w:rPr>
          <w:rFonts w:asciiTheme="minorHAnsi" w:hAnsiTheme="minorHAnsi"/>
          <w:sz w:val="28"/>
          <w:szCs w:val="28"/>
        </w:rPr>
      </w:pPr>
    </w:p>
    <w:p w:rsidR="002D796C" w:rsidRPr="00CF4C93" w:rsidRDefault="002D796C" w:rsidP="002D796C">
      <w:pPr>
        <w:widowControl w:val="0"/>
        <w:tabs>
          <w:tab w:val="left" w:pos="720"/>
        </w:tabs>
        <w:autoSpaceDE w:val="0"/>
        <w:spacing w:after="0" w:line="200" w:lineRule="exact"/>
        <w:ind w:left="720"/>
        <w:rPr>
          <w:rFonts w:asciiTheme="minorHAnsi" w:hAnsiTheme="minorHAnsi"/>
          <w:b/>
          <w:sz w:val="28"/>
          <w:szCs w:val="28"/>
        </w:rPr>
      </w:pPr>
    </w:p>
    <w:p w:rsidR="00360624" w:rsidRPr="00CF4C93" w:rsidRDefault="008D6F71">
      <w:pPr>
        <w:widowControl w:val="0"/>
        <w:pBdr>
          <w:bottom w:val="single" w:sz="4" w:space="1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Technical Skills</w:t>
      </w:r>
      <w:r w:rsidR="00360624" w:rsidRPr="00CF4C93">
        <w:rPr>
          <w:rFonts w:asciiTheme="minorHAnsi" w:hAnsiTheme="minorHAnsi"/>
          <w:b/>
          <w:bCs/>
          <w:sz w:val="28"/>
          <w:szCs w:val="28"/>
        </w:rPr>
        <w:t>:</w:t>
      </w:r>
    </w:p>
    <w:p w:rsidR="00360624" w:rsidRPr="00CF4C93" w:rsidRDefault="00360624">
      <w:pPr>
        <w:widowControl w:val="0"/>
        <w:autoSpaceDE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:rsidR="00360624" w:rsidRPr="00CF4C93" w:rsidRDefault="00360624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Programming Languages</w:t>
      </w:r>
      <w:r w:rsidR="00CF4C93">
        <w:rPr>
          <w:rFonts w:asciiTheme="minorHAnsi" w:hAnsiTheme="minorHAnsi"/>
          <w:b/>
          <w:color w:val="000000"/>
          <w:sz w:val="28"/>
          <w:szCs w:val="28"/>
        </w:rPr>
        <w:t xml:space="preserve">  </w:t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775048" w:rsidRPr="00CF4C93">
        <w:rPr>
          <w:rFonts w:asciiTheme="minorHAnsi" w:hAnsiTheme="minorHAnsi"/>
          <w:b/>
          <w:sz w:val="28"/>
          <w:szCs w:val="28"/>
        </w:rPr>
        <w:t xml:space="preserve">: </w:t>
      </w:r>
      <w:r w:rsidR="006C1E2D" w:rsidRPr="00CF4C93">
        <w:rPr>
          <w:rFonts w:asciiTheme="minorHAnsi" w:hAnsiTheme="minorHAnsi"/>
          <w:color w:val="000000"/>
          <w:sz w:val="28"/>
          <w:szCs w:val="28"/>
        </w:rPr>
        <w:t>Java</w:t>
      </w:r>
      <w:r w:rsidR="00D72738" w:rsidRPr="00CF4C93">
        <w:rPr>
          <w:rFonts w:asciiTheme="minorHAnsi" w:hAnsiTheme="minorHAnsi"/>
          <w:color w:val="000000"/>
          <w:sz w:val="28"/>
          <w:szCs w:val="28"/>
        </w:rPr>
        <w:t>1.7</w:t>
      </w:r>
      <w:proofErr w:type="gramStart"/>
      <w:r w:rsidR="00775048" w:rsidRPr="00CF4C93">
        <w:rPr>
          <w:rFonts w:asciiTheme="minorHAnsi" w:hAnsiTheme="minorHAnsi"/>
          <w:color w:val="000000"/>
          <w:sz w:val="28"/>
          <w:szCs w:val="28"/>
        </w:rPr>
        <w:t>,</w:t>
      </w:r>
      <w:r w:rsidR="00D72738" w:rsidRPr="00CF4C93">
        <w:rPr>
          <w:rFonts w:asciiTheme="minorHAnsi" w:hAnsiTheme="minorHAnsi"/>
          <w:color w:val="000000"/>
          <w:sz w:val="28"/>
          <w:szCs w:val="28"/>
        </w:rPr>
        <w:t>1.8</w:t>
      </w:r>
      <w:proofErr w:type="gramEnd"/>
      <w:r w:rsidR="00D72738" w:rsidRPr="00CF4C93">
        <w:rPr>
          <w:rFonts w:asciiTheme="minorHAnsi" w:hAnsiTheme="minorHAnsi"/>
          <w:color w:val="000000"/>
          <w:sz w:val="28"/>
          <w:szCs w:val="28"/>
        </w:rPr>
        <w:t>,</w:t>
      </w:r>
      <w:r w:rsidR="00775048" w:rsidRPr="00CF4C93">
        <w:rPr>
          <w:rFonts w:asciiTheme="minorHAnsi" w:hAnsiTheme="minorHAnsi"/>
          <w:color w:val="000000"/>
          <w:sz w:val="28"/>
          <w:szCs w:val="28"/>
        </w:rPr>
        <w:t xml:space="preserve"> J2ee</w:t>
      </w:r>
    </w:p>
    <w:p w:rsidR="002D796C" w:rsidRPr="00CF4C93" w:rsidRDefault="002D796C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360624" w:rsidRPr="00CF4C93" w:rsidRDefault="00360624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Database</w:t>
      </w:r>
      <w:r w:rsidR="00AC6A63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AC6A63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EC47C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 xml:space="preserve">: </w:t>
      </w:r>
      <w:proofErr w:type="spellStart"/>
      <w:r w:rsidR="00EB7F0F" w:rsidRPr="00CF4C93">
        <w:rPr>
          <w:rFonts w:asciiTheme="minorHAnsi" w:hAnsiTheme="minorHAnsi"/>
          <w:color w:val="000000"/>
          <w:sz w:val="28"/>
          <w:szCs w:val="28"/>
        </w:rPr>
        <w:t>MySQL</w:t>
      </w:r>
      <w:proofErr w:type="spellEnd"/>
    </w:p>
    <w:p w:rsidR="002D796C" w:rsidRPr="00CF4C93" w:rsidRDefault="002D796C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360624" w:rsidRPr="00CF4C93" w:rsidRDefault="00360624" w:rsidP="00417DFF">
      <w:pPr>
        <w:widowControl w:val="0"/>
        <w:autoSpaceDE w:val="0"/>
        <w:spacing w:after="0" w:line="200" w:lineRule="exact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Operating Systems</w:t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 xml:space="preserve">: </w:t>
      </w:r>
      <w:r w:rsidR="0000610C" w:rsidRPr="00CF4C93">
        <w:rPr>
          <w:rFonts w:asciiTheme="minorHAnsi" w:hAnsiTheme="minorHAnsi"/>
          <w:sz w:val="28"/>
          <w:szCs w:val="28"/>
        </w:rPr>
        <w:t xml:space="preserve">Windows </w:t>
      </w:r>
      <w:r w:rsidR="00CF4C93" w:rsidRPr="00CF4C93">
        <w:rPr>
          <w:rFonts w:asciiTheme="minorHAnsi" w:hAnsiTheme="minorHAnsi"/>
          <w:sz w:val="28"/>
          <w:szCs w:val="28"/>
        </w:rPr>
        <w:t>10</w:t>
      </w:r>
      <w:r w:rsidR="00775048" w:rsidRPr="00CF4C93">
        <w:rPr>
          <w:rFonts w:asciiTheme="minorHAnsi" w:hAnsiTheme="minorHAnsi"/>
          <w:sz w:val="28"/>
          <w:szCs w:val="28"/>
        </w:rPr>
        <w:t>, Linux</w:t>
      </w:r>
    </w:p>
    <w:p w:rsidR="002D796C" w:rsidRPr="00CF4C93" w:rsidRDefault="002D796C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sz w:val="28"/>
          <w:szCs w:val="28"/>
        </w:rPr>
      </w:pPr>
    </w:p>
    <w:p w:rsidR="00360624" w:rsidRPr="00CF4C93" w:rsidRDefault="00360624" w:rsidP="00417DFF">
      <w:pPr>
        <w:widowControl w:val="0"/>
        <w:tabs>
          <w:tab w:val="left" w:pos="3630"/>
          <w:tab w:val="left" w:pos="4140"/>
          <w:tab w:val="left" w:pos="4320"/>
          <w:tab w:val="left" w:pos="5070"/>
        </w:tabs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IDE</w:t>
      </w:r>
      <w:r w:rsidR="00EC47C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 xml:space="preserve">: </w:t>
      </w:r>
      <w:r w:rsidR="00736F7B" w:rsidRPr="00CF4C93">
        <w:rPr>
          <w:rFonts w:asciiTheme="minorHAnsi" w:hAnsiTheme="minorHAnsi"/>
          <w:color w:val="000000"/>
          <w:sz w:val="28"/>
          <w:szCs w:val="28"/>
        </w:rPr>
        <w:t>Eclipse</w:t>
      </w:r>
      <w:r w:rsidR="00775048" w:rsidRPr="00CF4C93">
        <w:rPr>
          <w:rFonts w:asciiTheme="minorHAnsi" w:hAnsiTheme="minorHAnsi"/>
          <w:color w:val="000000"/>
          <w:sz w:val="28"/>
          <w:szCs w:val="28"/>
        </w:rPr>
        <w:t>, TOAD</w:t>
      </w:r>
    </w:p>
    <w:p w:rsidR="002D796C" w:rsidRPr="00CF4C93" w:rsidRDefault="002D796C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360624" w:rsidRPr="00CF4C93" w:rsidRDefault="00407E9B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F</w:t>
      </w:r>
      <w:r w:rsidR="00360624" w:rsidRPr="00CF4C93">
        <w:rPr>
          <w:rFonts w:asciiTheme="minorHAnsi" w:hAnsiTheme="minorHAnsi"/>
          <w:b/>
          <w:color w:val="000000"/>
          <w:sz w:val="28"/>
          <w:szCs w:val="28"/>
        </w:rPr>
        <w:t>ramework</w:t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EC47C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360624" w:rsidRPr="00CF4C93">
        <w:rPr>
          <w:rFonts w:asciiTheme="minorHAnsi" w:hAnsiTheme="minorHAnsi"/>
          <w:b/>
          <w:sz w:val="28"/>
          <w:szCs w:val="28"/>
        </w:rPr>
        <w:t>:</w:t>
      </w:r>
      <w:r w:rsidR="002F0323" w:rsidRPr="00CF4C93">
        <w:rPr>
          <w:rFonts w:asciiTheme="minorHAnsi" w:hAnsiTheme="minorHAnsi"/>
          <w:b/>
          <w:sz w:val="28"/>
          <w:szCs w:val="28"/>
        </w:rPr>
        <w:t xml:space="preserve"> </w:t>
      </w:r>
      <w:proofErr w:type="gramStart"/>
      <w:r w:rsidR="00BA6ACD" w:rsidRPr="00CF4C93">
        <w:rPr>
          <w:rFonts w:asciiTheme="minorHAnsi" w:hAnsiTheme="minorHAnsi"/>
          <w:sz w:val="28"/>
          <w:szCs w:val="28"/>
        </w:rPr>
        <w:t>Spring</w:t>
      </w:r>
      <w:r w:rsidR="00EC4DD0" w:rsidRPr="00CF4C93">
        <w:rPr>
          <w:rFonts w:asciiTheme="minorHAnsi" w:hAnsiTheme="minorHAnsi"/>
          <w:sz w:val="28"/>
          <w:szCs w:val="28"/>
        </w:rPr>
        <w:t xml:space="preserve"> </w:t>
      </w:r>
      <w:r w:rsidR="006901B1" w:rsidRPr="00CF4C93">
        <w:rPr>
          <w:rFonts w:asciiTheme="minorHAnsi" w:hAnsiTheme="minorHAnsi"/>
          <w:sz w:val="28"/>
          <w:szCs w:val="28"/>
        </w:rPr>
        <w:t>,</w:t>
      </w:r>
      <w:proofErr w:type="gramEnd"/>
      <w:r w:rsidR="006901B1" w:rsidRPr="00CF4C93">
        <w:rPr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="006901B1" w:rsidRPr="00CF4C93">
        <w:rPr>
          <w:rFonts w:asciiTheme="minorHAnsi" w:hAnsiTheme="minorHAnsi"/>
          <w:color w:val="000000"/>
          <w:sz w:val="28"/>
          <w:szCs w:val="28"/>
        </w:rPr>
        <w:t>Hibernate,</w:t>
      </w:r>
      <w:r w:rsidR="006D1138" w:rsidRPr="00CF4C93">
        <w:rPr>
          <w:rFonts w:asciiTheme="minorHAnsi" w:hAnsiTheme="minorHAnsi"/>
          <w:color w:val="000000"/>
          <w:sz w:val="28"/>
          <w:szCs w:val="28"/>
        </w:rPr>
        <w:t>Spring</w:t>
      </w:r>
      <w:proofErr w:type="spellEnd"/>
      <w:r w:rsidR="006D1138" w:rsidRPr="00CF4C93">
        <w:rPr>
          <w:rFonts w:asciiTheme="minorHAnsi" w:hAnsiTheme="minorHAnsi"/>
          <w:color w:val="000000"/>
          <w:sz w:val="28"/>
          <w:szCs w:val="28"/>
        </w:rPr>
        <w:t xml:space="preserve"> Boot</w:t>
      </w:r>
    </w:p>
    <w:p w:rsidR="00695571" w:rsidRPr="00CF4C93" w:rsidRDefault="00695571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360624" w:rsidRPr="00CF4C93" w:rsidRDefault="00360624" w:rsidP="00417DFF">
      <w:pPr>
        <w:widowControl w:val="0"/>
        <w:autoSpaceDE w:val="0"/>
        <w:spacing w:after="0" w:line="200" w:lineRule="exact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Web</w:t>
      </w:r>
      <w:r w:rsidR="005A4799" w:rsidRPr="00CF4C93">
        <w:rPr>
          <w:rFonts w:asciiTheme="minorHAnsi" w:hAnsiTheme="minorHAnsi"/>
          <w:b/>
          <w:color w:val="000000"/>
          <w:sz w:val="28"/>
          <w:szCs w:val="28"/>
        </w:rPr>
        <w:t>/App</w:t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 xml:space="preserve"> server</w:t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407E9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EC47CB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>:</w:t>
      </w:r>
      <w:r w:rsidR="002F0323" w:rsidRPr="00CF4C93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r w:rsidR="00FC373A" w:rsidRPr="00CF4C93">
        <w:rPr>
          <w:rFonts w:asciiTheme="minorHAnsi" w:hAnsiTheme="minorHAnsi"/>
          <w:color w:val="000000"/>
          <w:sz w:val="28"/>
          <w:szCs w:val="28"/>
        </w:rPr>
        <w:t xml:space="preserve">Apache </w:t>
      </w:r>
      <w:r w:rsidRPr="00CF4C93">
        <w:rPr>
          <w:rFonts w:asciiTheme="minorHAnsi" w:hAnsiTheme="minorHAnsi"/>
          <w:color w:val="000000"/>
          <w:sz w:val="28"/>
          <w:szCs w:val="28"/>
        </w:rPr>
        <w:t>Tomcat</w:t>
      </w:r>
      <w:r w:rsidR="00B551EA" w:rsidRPr="00CF4C93">
        <w:rPr>
          <w:rFonts w:asciiTheme="minorHAnsi" w:hAnsiTheme="minorHAnsi"/>
          <w:color w:val="000000"/>
          <w:sz w:val="28"/>
          <w:szCs w:val="28"/>
        </w:rPr>
        <w:t>,</w:t>
      </w:r>
      <w:r w:rsidR="00DD49C2" w:rsidRPr="00CF4C9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B551EA" w:rsidRPr="00CF4C93">
        <w:rPr>
          <w:rFonts w:asciiTheme="minorHAnsi" w:hAnsiTheme="minorHAnsi"/>
          <w:color w:val="000000"/>
          <w:sz w:val="28"/>
          <w:szCs w:val="28"/>
        </w:rPr>
        <w:t>Jboss</w:t>
      </w:r>
      <w:r w:rsidR="00BA6ACD" w:rsidRPr="00CF4C93">
        <w:rPr>
          <w:rFonts w:asciiTheme="minorHAnsi" w:hAnsiTheme="minorHAnsi"/>
          <w:color w:val="000000"/>
          <w:sz w:val="28"/>
          <w:szCs w:val="28"/>
        </w:rPr>
        <w:t>4.2</w:t>
      </w:r>
    </w:p>
    <w:p w:rsidR="00055E98" w:rsidRPr="00CF4C93" w:rsidRDefault="00055E98" w:rsidP="00417DFF">
      <w:pPr>
        <w:widowControl w:val="0"/>
        <w:autoSpaceDE w:val="0"/>
        <w:spacing w:after="0" w:line="200" w:lineRule="exact"/>
        <w:rPr>
          <w:rFonts w:asciiTheme="minorHAnsi" w:hAnsiTheme="minorHAnsi"/>
          <w:color w:val="000000"/>
          <w:sz w:val="28"/>
          <w:szCs w:val="28"/>
        </w:rPr>
      </w:pPr>
    </w:p>
    <w:p w:rsidR="00055E98" w:rsidRPr="00CF4C93" w:rsidRDefault="00055E98" w:rsidP="00417DFF">
      <w:pPr>
        <w:widowControl w:val="0"/>
        <w:autoSpaceDE w:val="0"/>
        <w:spacing w:after="0" w:line="200" w:lineRule="exact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Web Services</w:t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>:</w:t>
      </w:r>
      <w:r w:rsidR="002F0323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Restful</w:t>
      </w:r>
    </w:p>
    <w:p w:rsidR="00E8159A" w:rsidRPr="00CF4C93" w:rsidRDefault="00E8159A" w:rsidP="00417DFF">
      <w:pPr>
        <w:widowControl w:val="0"/>
        <w:autoSpaceDE w:val="0"/>
        <w:spacing w:after="0" w:line="200" w:lineRule="exact"/>
        <w:rPr>
          <w:rFonts w:asciiTheme="minorHAnsi" w:hAnsiTheme="minorHAnsi"/>
          <w:color w:val="000000"/>
          <w:sz w:val="28"/>
          <w:szCs w:val="28"/>
        </w:rPr>
      </w:pPr>
    </w:p>
    <w:p w:rsidR="00E8159A" w:rsidRPr="00CF4C93" w:rsidRDefault="00201667" w:rsidP="00417DFF">
      <w:pPr>
        <w:widowControl w:val="0"/>
        <w:autoSpaceDE w:val="0"/>
        <w:spacing w:after="0" w:line="200" w:lineRule="exact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color w:val="000000"/>
          <w:sz w:val="28"/>
          <w:szCs w:val="28"/>
        </w:rPr>
        <w:t>Process</w:t>
      </w:r>
      <w:r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E8159A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E8159A" w:rsidRPr="00CF4C93">
        <w:rPr>
          <w:rFonts w:asciiTheme="minorHAnsi" w:hAnsiTheme="minorHAnsi"/>
          <w:b/>
          <w:color w:val="000000"/>
          <w:sz w:val="28"/>
          <w:szCs w:val="28"/>
        </w:rPr>
        <w:tab/>
      </w:r>
      <w:r w:rsidR="00E8159A" w:rsidRPr="00CF4C93">
        <w:rPr>
          <w:rFonts w:asciiTheme="minorHAnsi" w:hAnsiTheme="minorHAnsi"/>
          <w:b/>
          <w:color w:val="000000"/>
          <w:sz w:val="28"/>
          <w:szCs w:val="28"/>
        </w:rPr>
        <w:tab/>
        <w:t xml:space="preserve">: </w:t>
      </w:r>
      <w:r w:rsidR="00E8159A" w:rsidRPr="00CF4C93">
        <w:rPr>
          <w:rFonts w:asciiTheme="minorHAnsi" w:hAnsiTheme="minorHAnsi"/>
          <w:color w:val="000000"/>
          <w:sz w:val="28"/>
          <w:szCs w:val="28"/>
        </w:rPr>
        <w:t>SDLC, Agile</w:t>
      </w:r>
    </w:p>
    <w:p w:rsidR="00417DFF" w:rsidRPr="00CF4C93" w:rsidRDefault="00417DFF" w:rsidP="00417DFF">
      <w:pPr>
        <w:widowControl w:val="0"/>
        <w:autoSpaceDE w:val="0"/>
        <w:spacing w:after="0" w:line="200" w:lineRule="exact"/>
        <w:rPr>
          <w:rFonts w:asciiTheme="minorHAnsi" w:hAnsiTheme="minorHAnsi"/>
          <w:color w:val="000000"/>
          <w:sz w:val="28"/>
          <w:szCs w:val="28"/>
        </w:rPr>
      </w:pPr>
    </w:p>
    <w:p w:rsidR="00417DFF" w:rsidRPr="00CF4C93" w:rsidRDefault="00417DFF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bCs/>
          <w:color w:val="000000"/>
          <w:sz w:val="28"/>
          <w:szCs w:val="28"/>
        </w:rPr>
        <w:t>Build Tool</w:t>
      </w:r>
      <w:r w:rsidRPr="00CF4C93">
        <w:rPr>
          <w:rFonts w:asciiTheme="minorHAnsi" w:hAnsiTheme="minorHAnsi"/>
          <w:color w:val="000000"/>
          <w:sz w:val="28"/>
          <w:szCs w:val="28"/>
        </w:rPr>
        <w:t xml:space="preserve">                              </w:t>
      </w:r>
      <w:r w:rsidR="00CF4C93">
        <w:rPr>
          <w:rFonts w:asciiTheme="minorHAnsi" w:hAnsiTheme="minorHAnsi"/>
          <w:color w:val="000000"/>
          <w:sz w:val="28"/>
          <w:szCs w:val="28"/>
        </w:rPr>
        <w:t xml:space="preserve">       </w:t>
      </w:r>
      <w:r w:rsidRPr="00CF4C93">
        <w:rPr>
          <w:rFonts w:asciiTheme="minorHAnsi" w:hAnsiTheme="minorHAnsi"/>
          <w:color w:val="000000"/>
          <w:sz w:val="28"/>
          <w:szCs w:val="28"/>
        </w:rPr>
        <w:t xml:space="preserve"> :</w:t>
      </w:r>
      <w:r w:rsidR="00001366" w:rsidRPr="00CF4C9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CF4C93">
        <w:rPr>
          <w:rFonts w:asciiTheme="minorHAnsi" w:hAnsiTheme="minorHAnsi"/>
          <w:color w:val="000000"/>
          <w:sz w:val="28"/>
          <w:szCs w:val="28"/>
        </w:rPr>
        <w:t>Maven</w:t>
      </w:r>
    </w:p>
    <w:p w:rsidR="005A0415" w:rsidRPr="00CF4C93" w:rsidRDefault="005A0415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001366" w:rsidRPr="00CF4C93" w:rsidRDefault="00001366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E8159A" w:rsidRPr="00CF4C93" w:rsidRDefault="00E8159A" w:rsidP="00417DFF">
      <w:pPr>
        <w:widowControl w:val="0"/>
        <w:autoSpaceDE w:val="0"/>
        <w:spacing w:after="0" w:line="200" w:lineRule="exact"/>
        <w:rPr>
          <w:rFonts w:asciiTheme="minorHAnsi" w:hAnsiTheme="minorHAnsi"/>
          <w:b/>
          <w:color w:val="000000"/>
          <w:sz w:val="28"/>
          <w:szCs w:val="28"/>
        </w:rPr>
      </w:pPr>
    </w:p>
    <w:p w:rsidR="00360624" w:rsidRPr="00CF4C93" w:rsidRDefault="00360624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Projects Summary</w:t>
      </w:r>
      <w:r w:rsidRPr="00CF4C93">
        <w:rPr>
          <w:rFonts w:asciiTheme="minorHAnsi" w:hAnsiTheme="minorHAnsi"/>
          <w:b/>
          <w:bCs/>
          <w:sz w:val="28"/>
          <w:szCs w:val="28"/>
        </w:rPr>
        <w:t>:</w:t>
      </w:r>
    </w:p>
    <w:p w:rsidR="00CB350A" w:rsidRPr="00CF4C93" w:rsidRDefault="00CB350A" w:rsidP="00CB350A">
      <w:pPr>
        <w:spacing w:after="0" w:line="360" w:lineRule="auto"/>
        <w:rPr>
          <w:rFonts w:asciiTheme="minorHAnsi" w:hAnsiTheme="minorHAnsi"/>
          <w:b/>
          <w:sz w:val="28"/>
          <w:szCs w:val="28"/>
          <w:u w:val="single"/>
        </w:rPr>
      </w:pPr>
    </w:p>
    <w:p w:rsidR="00FE16E1" w:rsidRPr="00CF4C93" w:rsidRDefault="00FE16E1" w:rsidP="00FE16E1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  <w:u w:val="single"/>
        </w:rPr>
        <w:t>Project#1</w:t>
      </w:r>
    </w:p>
    <w:p w:rsidR="00FE16E1" w:rsidRPr="00CF4C93" w:rsidRDefault="00FE16E1" w:rsidP="00FE16E1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Title     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 AGCO</w:t>
      </w:r>
    </w:p>
    <w:p w:rsidR="00FE16E1" w:rsidRPr="00CF4C93" w:rsidRDefault="00FE16E1" w:rsidP="00FE16E1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Role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Pr="00CF4C93">
        <w:rPr>
          <w:rFonts w:asciiTheme="minorHAnsi" w:hAnsiTheme="minorHAnsi"/>
          <w:sz w:val="28"/>
          <w:szCs w:val="28"/>
        </w:rPr>
        <w:t xml:space="preserve"> Senior Software Engineer</w:t>
      </w:r>
    </w:p>
    <w:p w:rsidR="00CF4C93" w:rsidRDefault="00FE16E1" w:rsidP="004E7143">
      <w:pPr>
        <w:spacing w:after="0" w:line="360" w:lineRule="auto"/>
        <w:ind w:left="2880" w:hanging="2880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Environment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855E2A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 xml:space="preserve">Spring, Hibernate, </w:t>
      </w:r>
      <w:proofErr w:type="spellStart"/>
      <w:r w:rsidRPr="00CF4C93">
        <w:rPr>
          <w:rFonts w:asciiTheme="minorHAnsi" w:hAnsiTheme="minorHAnsi"/>
          <w:sz w:val="28"/>
          <w:szCs w:val="28"/>
        </w:rPr>
        <w:t>My</w:t>
      </w:r>
      <w:r w:rsidR="007B2F4C" w:rsidRPr="00CF4C93">
        <w:rPr>
          <w:rFonts w:asciiTheme="minorHAnsi" w:hAnsiTheme="minorHAnsi"/>
          <w:sz w:val="28"/>
          <w:szCs w:val="28"/>
        </w:rPr>
        <w:t>B</w:t>
      </w:r>
      <w:bookmarkStart w:id="0" w:name="_GoBack"/>
      <w:bookmarkEnd w:id="0"/>
      <w:r w:rsidR="007B2F4C" w:rsidRPr="00CF4C93">
        <w:rPr>
          <w:rFonts w:asciiTheme="minorHAnsi" w:hAnsiTheme="minorHAnsi"/>
          <w:sz w:val="28"/>
          <w:szCs w:val="28"/>
        </w:rPr>
        <w:t>atis</w:t>
      </w:r>
      <w:proofErr w:type="spellEnd"/>
      <w:r w:rsidRPr="00CF4C93">
        <w:rPr>
          <w:rFonts w:asciiTheme="minorHAnsi" w:hAnsiTheme="minorHAnsi"/>
          <w:sz w:val="28"/>
          <w:szCs w:val="28"/>
        </w:rPr>
        <w:t>,</w:t>
      </w:r>
      <w:r w:rsidR="00A455FE" w:rsidRPr="00CF4C93">
        <w:rPr>
          <w:rFonts w:asciiTheme="minorHAnsi" w:hAnsiTheme="minorHAnsi"/>
          <w:sz w:val="28"/>
          <w:szCs w:val="28"/>
        </w:rPr>
        <w:t xml:space="preserve"> Restful </w:t>
      </w:r>
      <w:proofErr w:type="spellStart"/>
      <w:r w:rsidR="00191333" w:rsidRPr="00CF4C93">
        <w:rPr>
          <w:rFonts w:asciiTheme="minorHAnsi" w:hAnsiTheme="minorHAnsi"/>
          <w:sz w:val="28"/>
          <w:szCs w:val="28"/>
        </w:rPr>
        <w:t>WebServices</w:t>
      </w:r>
      <w:proofErr w:type="spellEnd"/>
      <w:r w:rsidR="00A455FE" w:rsidRPr="00CF4C93">
        <w:rPr>
          <w:rFonts w:asciiTheme="minorHAnsi" w:hAnsiTheme="minorHAnsi"/>
          <w:sz w:val="28"/>
          <w:szCs w:val="28"/>
        </w:rPr>
        <w:t>,</w:t>
      </w:r>
    </w:p>
    <w:p w:rsidR="00FE16E1" w:rsidRPr="00CF4C93" w:rsidRDefault="00CF4C93" w:rsidP="004E7143">
      <w:pPr>
        <w:spacing w:after="0" w:line="360" w:lineRule="auto"/>
        <w:ind w:left="2880" w:hanging="288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                                  </w:t>
      </w:r>
      <w:r w:rsidR="00FE16E1" w:rsidRPr="00CF4C93">
        <w:rPr>
          <w:rFonts w:asciiTheme="minorHAnsi" w:hAnsiTheme="minorHAnsi"/>
          <w:sz w:val="28"/>
          <w:szCs w:val="28"/>
        </w:rPr>
        <w:t xml:space="preserve"> </w:t>
      </w:r>
      <w:r w:rsidR="004E7143" w:rsidRPr="00CF4C93">
        <w:rPr>
          <w:rFonts w:asciiTheme="minorHAnsi" w:hAnsiTheme="minorHAnsi"/>
          <w:sz w:val="28"/>
          <w:szCs w:val="28"/>
        </w:rPr>
        <w:t xml:space="preserve">  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proofErr w:type="gramStart"/>
      <w:r w:rsidR="00FE16E1" w:rsidRPr="00CF4C93">
        <w:rPr>
          <w:rFonts w:asciiTheme="minorHAnsi" w:hAnsiTheme="minorHAnsi"/>
          <w:sz w:val="28"/>
          <w:szCs w:val="28"/>
        </w:rPr>
        <w:t>MySQL</w:t>
      </w:r>
      <w:proofErr w:type="spellEnd"/>
      <w:r w:rsidR="00FD4E60" w:rsidRPr="00CF4C93">
        <w:rPr>
          <w:rFonts w:asciiTheme="minorHAnsi" w:hAnsiTheme="minorHAnsi"/>
          <w:sz w:val="28"/>
          <w:szCs w:val="28"/>
        </w:rPr>
        <w:t xml:space="preserve"> </w:t>
      </w:r>
      <w:r w:rsidR="004E7143" w:rsidRPr="00CF4C93">
        <w:rPr>
          <w:rFonts w:asciiTheme="minorHAnsi" w:hAnsiTheme="minorHAnsi"/>
          <w:sz w:val="28"/>
          <w:szCs w:val="28"/>
        </w:rPr>
        <w:t>,</w:t>
      </w:r>
      <w:proofErr w:type="gramEnd"/>
      <w:r w:rsidR="00FD4E60" w:rsidRPr="00CF4C93">
        <w:rPr>
          <w:rFonts w:asciiTheme="minorHAnsi" w:hAnsiTheme="minorHAnsi"/>
          <w:sz w:val="28"/>
          <w:szCs w:val="28"/>
        </w:rPr>
        <w:t xml:space="preserve"> </w:t>
      </w:r>
      <w:r w:rsidR="004E7143" w:rsidRPr="00CF4C93">
        <w:rPr>
          <w:rFonts w:asciiTheme="minorHAnsi" w:hAnsiTheme="minorHAnsi"/>
          <w:sz w:val="28"/>
          <w:szCs w:val="28"/>
        </w:rPr>
        <w:t>Spring Boot,</w:t>
      </w:r>
      <w:r w:rsidR="00FD4E60" w:rsidRPr="00CF4C9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4E7143" w:rsidRPr="00CF4C93">
        <w:rPr>
          <w:rFonts w:asciiTheme="minorHAnsi" w:hAnsiTheme="minorHAnsi"/>
          <w:sz w:val="28"/>
          <w:szCs w:val="28"/>
        </w:rPr>
        <w:t>MicroServices</w:t>
      </w:r>
      <w:proofErr w:type="spellEnd"/>
      <w:r w:rsidR="00191333" w:rsidRPr="00CF4C93">
        <w:rPr>
          <w:rFonts w:asciiTheme="minorHAnsi" w:hAnsiTheme="minorHAnsi"/>
          <w:sz w:val="28"/>
          <w:szCs w:val="28"/>
        </w:rPr>
        <w:t>,</w:t>
      </w:r>
      <w:r w:rsidR="00FD4E60" w:rsidRPr="00CF4C93">
        <w:rPr>
          <w:rFonts w:asciiTheme="minorHAnsi" w:hAnsiTheme="minorHAnsi"/>
          <w:sz w:val="28"/>
          <w:szCs w:val="28"/>
        </w:rPr>
        <w:t xml:space="preserve"> </w:t>
      </w:r>
      <w:r w:rsidR="00191333" w:rsidRPr="00CF4C93">
        <w:rPr>
          <w:rFonts w:asciiTheme="minorHAnsi" w:hAnsiTheme="minorHAnsi"/>
          <w:sz w:val="28"/>
          <w:szCs w:val="28"/>
        </w:rPr>
        <w:t>Maven</w:t>
      </w:r>
    </w:p>
    <w:p w:rsidR="00FE16E1" w:rsidRPr="00CF4C93" w:rsidRDefault="00FE16E1" w:rsidP="00FE16E1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Project Mgt. Tool         </w:t>
      </w:r>
      <w:r w:rsidR="00CF4C93">
        <w:rPr>
          <w:rFonts w:asciiTheme="minorHAnsi" w:hAnsiTheme="minorHAnsi"/>
          <w:b/>
          <w:sz w:val="28"/>
          <w:szCs w:val="28"/>
        </w:rPr>
        <w:t xml:space="preserve">   </w:t>
      </w:r>
      <w:r w:rsidRPr="00CF4C93">
        <w:rPr>
          <w:rFonts w:asciiTheme="minorHAnsi" w:hAnsiTheme="minorHAnsi"/>
          <w:b/>
          <w:sz w:val="28"/>
          <w:szCs w:val="28"/>
        </w:rPr>
        <w:t xml:space="preserve"> :</w:t>
      </w:r>
      <w:r w:rsidRPr="00CF4C93">
        <w:rPr>
          <w:rFonts w:asciiTheme="minorHAnsi" w:hAnsiTheme="minorHAnsi"/>
          <w:sz w:val="28"/>
          <w:szCs w:val="28"/>
        </w:rPr>
        <w:t xml:space="preserve"> JIRA</w:t>
      </w:r>
    </w:p>
    <w:p w:rsidR="00FE16E1" w:rsidRPr="00CF4C93" w:rsidRDefault="00FE16E1" w:rsidP="00FE16E1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Version Repository  </w:t>
      </w:r>
      <w:r w:rsidR="00CF4C93">
        <w:rPr>
          <w:rFonts w:asciiTheme="minorHAnsi" w:hAnsiTheme="minorHAnsi"/>
          <w:b/>
          <w:sz w:val="28"/>
          <w:szCs w:val="28"/>
        </w:rPr>
        <w:t xml:space="preserve">       </w:t>
      </w:r>
      <w:r w:rsidRPr="00CF4C93">
        <w:rPr>
          <w:rFonts w:asciiTheme="minorHAnsi" w:hAnsiTheme="minorHAnsi"/>
          <w:b/>
          <w:sz w:val="28"/>
          <w:szCs w:val="28"/>
        </w:rPr>
        <w:t xml:space="preserve">: </w:t>
      </w:r>
      <w:r w:rsidRPr="00CF4C93">
        <w:rPr>
          <w:rFonts w:asciiTheme="minorHAnsi" w:hAnsiTheme="minorHAnsi"/>
          <w:sz w:val="28"/>
          <w:szCs w:val="28"/>
        </w:rPr>
        <w:t>GIT</w:t>
      </w:r>
    </w:p>
    <w:p w:rsidR="00FE16E1" w:rsidRPr="00CF4C93" w:rsidRDefault="00FE16E1" w:rsidP="00FE16E1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Server   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="00962780" w:rsidRPr="00CF4C93">
        <w:rPr>
          <w:rFonts w:asciiTheme="minorHAnsi" w:hAnsiTheme="minorHAnsi"/>
          <w:b/>
          <w:sz w:val="28"/>
          <w:szCs w:val="28"/>
        </w:rPr>
        <w:t xml:space="preserve">         </w:t>
      </w:r>
      <w:r w:rsidR="00C5586D" w:rsidRPr="00CF4C93">
        <w:rPr>
          <w:rFonts w:asciiTheme="minorHAnsi" w:hAnsiTheme="minorHAnsi"/>
          <w:b/>
          <w:sz w:val="28"/>
          <w:szCs w:val="28"/>
        </w:rPr>
        <w:t xml:space="preserve">         </w:t>
      </w:r>
      <w:r w:rsidR="00CF4C93">
        <w:rPr>
          <w:rFonts w:asciiTheme="minorHAnsi" w:hAnsiTheme="minorHAnsi"/>
          <w:b/>
          <w:sz w:val="28"/>
          <w:szCs w:val="28"/>
        </w:rPr>
        <w:t xml:space="preserve">  </w:t>
      </w:r>
      <w:r w:rsidR="00C5586D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b/>
          <w:sz w:val="28"/>
          <w:szCs w:val="28"/>
        </w:rPr>
        <w:t xml:space="preserve">: </w:t>
      </w:r>
      <w:r w:rsidRPr="00CF4C93">
        <w:rPr>
          <w:rFonts w:asciiTheme="minorHAnsi" w:hAnsiTheme="minorHAnsi"/>
          <w:sz w:val="28"/>
          <w:szCs w:val="28"/>
        </w:rPr>
        <w:t>Tomcat,</w:t>
      </w:r>
      <w:r w:rsidR="00A455FE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Jetty</w:t>
      </w:r>
    </w:p>
    <w:p w:rsidR="004B0C4C" w:rsidRPr="00CF4C93" w:rsidRDefault="004B0C4C" w:rsidP="00FE16E1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Build Tool</w:t>
      </w:r>
      <w:r w:rsidR="00CF4C93">
        <w:rPr>
          <w:rFonts w:asciiTheme="minorHAnsi" w:hAnsiTheme="minorHAnsi"/>
          <w:sz w:val="28"/>
          <w:szCs w:val="28"/>
        </w:rPr>
        <w:tab/>
      </w:r>
      <w:r w:rsidR="00CF4C93">
        <w:rPr>
          <w:rFonts w:asciiTheme="minorHAnsi" w:hAnsiTheme="minorHAnsi"/>
          <w:sz w:val="28"/>
          <w:szCs w:val="28"/>
        </w:rPr>
        <w:tab/>
        <w:t xml:space="preserve">          </w:t>
      </w:r>
      <w:r w:rsidRPr="00CF4C93">
        <w:rPr>
          <w:rFonts w:asciiTheme="minorHAnsi" w:hAnsiTheme="minorHAnsi"/>
          <w:sz w:val="28"/>
          <w:szCs w:val="28"/>
        </w:rPr>
        <w:t>: Maven</w:t>
      </w:r>
    </w:p>
    <w:p w:rsidR="002C59C1" w:rsidRPr="00CF4C93" w:rsidRDefault="00FE16E1" w:rsidP="00FE16E1">
      <w:pPr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Project Description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sz w:val="28"/>
          <w:szCs w:val="28"/>
        </w:rPr>
        <w:t>:</w:t>
      </w:r>
    </w:p>
    <w:p w:rsidR="00FE16E1" w:rsidRPr="00CF4C93" w:rsidRDefault="00FE16E1" w:rsidP="00FE16E1">
      <w:pPr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AGCO Corporation is an </w:t>
      </w:r>
      <w:hyperlink r:id="rId8" w:tooltip="Agriculture" w:history="1">
        <w:r w:rsidRPr="00CF4C93">
          <w:rPr>
            <w:rFonts w:asciiTheme="minorHAnsi" w:hAnsiTheme="minorHAnsi"/>
            <w:sz w:val="28"/>
            <w:szCs w:val="28"/>
          </w:rPr>
          <w:t>agricultural</w:t>
        </w:r>
      </w:hyperlink>
      <w:r w:rsidRPr="00CF4C93">
        <w:rPr>
          <w:rFonts w:asciiTheme="minorHAnsi" w:hAnsiTheme="minorHAnsi"/>
          <w:sz w:val="28"/>
          <w:szCs w:val="28"/>
        </w:rPr>
        <w:t> </w:t>
      </w:r>
      <w:hyperlink r:id="rId9" w:tooltip="Heavy equipment" w:history="1">
        <w:r w:rsidRPr="00CF4C93">
          <w:rPr>
            <w:rFonts w:asciiTheme="minorHAnsi" w:hAnsiTheme="minorHAnsi"/>
            <w:sz w:val="28"/>
            <w:szCs w:val="28"/>
          </w:rPr>
          <w:t>equipment</w:t>
        </w:r>
      </w:hyperlink>
      <w:r w:rsidRPr="00CF4C93">
        <w:rPr>
          <w:rFonts w:asciiTheme="minorHAnsi" w:hAnsiTheme="minorHAnsi"/>
          <w:sz w:val="28"/>
          <w:szCs w:val="28"/>
        </w:rPr>
        <w:t> </w:t>
      </w:r>
      <w:hyperlink r:id="rId10" w:tooltip="Manufacturer" w:history="1">
        <w:r w:rsidRPr="00CF4C93">
          <w:rPr>
            <w:rFonts w:asciiTheme="minorHAnsi" w:hAnsiTheme="minorHAnsi"/>
            <w:sz w:val="28"/>
            <w:szCs w:val="28"/>
          </w:rPr>
          <w:t>manufacturer</w:t>
        </w:r>
      </w:hyperlink>
      <w:r w:rsidRPr="00CF4C93">
        <w:rPr>
          <w:rFonts w:asciiTheme="minorHAnsi" w:hAnsiTheme="minorHAnsi"/>
          <w:sz w:val="28"/>
          <w:szCs w:val="28"/>
        </w:rPr>
        <w:t> headquartered in </w:t>
      </w:r>
      <w:hyperlink r:id="rId11" w:tooltip="Duluth, Georgia" w:history="1">
        <w:r w:rsidRPr="00CF4C93">
          <w:rPr>
            <w:rFonts w:asciiTheme="minorHAnsi" w:hAnsiTheme="minorHAnsi"/>
            <w:sz w:val="28"/>
            <w:szCs w:val="28"/>
          </w:rPr>
          <w:t>Duluth, Georgia</w:t>
        </w:r>
      </w:hyperlink>
      <w:r w:rsidRPr="00CF4C93">
        <w:rPr>
          <w:rFonts w:asciiTheme="minorHAnsi" w:hAnsiTheme="minorHAnsi"/>
          <w:sz w:val="28"/>
          <w:szCs w:val="28"/>
        </w:rPr>
        <w:t xml:space="preserve">, United States. The AGCO portal aims in providing different </w:t>
      </w:r>
      <w:r w:rsidRPr="00CF4C93">
        <w:rPr>
          <w:rFonts w:asciiTheme="minorHAnsi" w:hAnsiTheme="minorHAnsi"/>
          <w:sz w:val="28"/>
          <w:szCs w:val="28"/>
        </w:rPr>
        <w:lastRenderedPageBreak/>
        <w:t xml:space="preserve">services to its dealer customers through different modules namely GSI, custom </w:t>
      </w:r>
      <w:proofErr w:type="gramStart"/>
      <w:r w:rsidRPr="00CF4C93">
        <w:rPr>
          <w:rFonts w:asciiTheme="minorHAnsi" w:hAnsiTheme="minorHAnsi"/>
          <w:sz w:val="28"/>
          <w:szCs w:val="28"/>
        </w:rPr>
        <w:t>apps ,</w:t>
      </w:r>
      <w:proofErr w:type="gramEnd"/>
      <w:r w:rsidRPr="00CF4C93">
        <w:rPr>
          <w:rFonts w:asciiTheme="minorHAnsi" w:hAnsiTheme="minorHAnsi"/>
          <w:sz w:val="28"/>
          <w:szCs w:val="28"/>
        </w:rPr>
        <w:t xml:space="preserve"> products e cart etc.. </w:t>
      </w:r>
      <w:proofErr w:type="gramStart"/>
      <w:r w:rsidRPr="00CF4C93">
        <w:rPr>
          <w:rFonts w:asciiTheme="minorHAnsi" w:hAnsiTheme="minorHAnsi"/>
          <w:sz w:val="28"/>
          <w:szCs w:val="28"/>
        </w:rPr>
        <w:t>where</w:t>
      </w:r>
      <w:proofErr w:type="gramEnd"/>
      <w:r w:rsidRPr="00CF4C93">
        <w:rPr>
          <w:rFonts w:asciiTheme="minorHAnsi" w:hAnsiTheme="minorHAnsi"/>
          <w:sz w:val="28"/>
          <w:szCs w:val="28"/>
        </w:rPr>
        <w:t xml:space="preserve"> in the customer can purchase products, make product enquiries, track his goods and services.</w:t>
      </w:r>
    </w:p>
    <w:p w:rsidR="00FE16E1" w:rsidRPr="00CF4C93" w:rsidRDefault="00FE16E1" w:rsidP="00FE16E1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Responsibilities:</w:t>
      </w:r>
    </w:p>
    <w:p w:rsidR="00820156" w:rsidRPr="00CF4C93" w:rsidRDefault="00820156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Developed Custom Application, Core Application with Java, Spring and Hibernate and </w:t>
      </w:r>
      <w:proofErr w:type="spellStart"/>
      <w:r w:rsidRPr="00CF4C93">
        <w:rPr>
          <w:rFonts w:asciiTheme="minorHAnsi" w:hAnsiTheme="minorHAnsi"/>
          <w:sz w:val="28"/>
          <w:szCs w:val="28"/>
        </w:rPr>
        <w:t>MyBatis</w:t>
      </w:r>
      <w:proofErr w:type="spellEnd"/>
    </w:p>
    <w:p w:rsidR="00820156" w:rsidRPr="00CF4C93" w:rsidRDefault="00820156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Engaged in gathering, analyzing and identifying various individual logical Components</w:t>
      </w:r>
    </w:p>
    <w:p w:rsidR="00820156" w:rsidRPr="00CF4C93" w:rsidRDefault="00820156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Coded queries to access database.</w:t>
      </w:r>
    </w:p>
    <w:p w:rsidR="00820156" w:rsidRPr="00CF4C93" w:rsidRDefault="00820156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Involved in enhancement and Bug fixing and deployment.</w:t>
      </w:r>
    </w:p>
    <w:p w:rsidR="00820156" w:rsidRPr="00CF4C93" w:rsidRDefault="00820156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Testing Java code through ARC Client.</w:t>
      </w:r>
    </w:p>
    <w:p w:rsidR="00820156" w:rsidRPr="00CF4C93" w:rsidRDefault="00BC0608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Deployed application using</w:t>
      </w:r>
      <w:r w:rsidR="00820156" w:rsidRPr="00CF4C93">
        <w:rPr>
          <w:rFonts w:asciiTheme="minorHAnsi" w:hAnsiTheme="minorHAnsi"/>
          <w:sz w:val="28"/>
          <w:szCs w:val="28"/>
        </w:rPr>
        <w:t xml:space="preserve"> Putty with Tomcat server.</w:t>
      </w:r>
    </w:p>
    <w:p w:rsidR="00291CC9" w:rsidRPr="00CF4C93" w:rsidRDefault="00291CC9" w:rsidP="00820156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Basic Knowledge on Linux</w:t>
      </w:r>
    </w:p>
    <w:p w:rsidR="001E1755" w:rsidRPr="00CF4C93" w:rsidRDefault="001E1755" w:rsidP="00592FAB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Implemented REST </w:t>
      </w:r>
      <w:r w:rsidR="00BE2017" w:rsidRPr="00CF4C93">
        <w:rPr>
          <w:rFonts w:asciiTheme="minorHAnsi" w:hAnsiTheme="minorHAnsi"/>
          <w:sz w:val="28"/>
          <w:szCs w:val="28"/>
        </w:rPr>
        <w:t>Micro services</w:t>
      </w:r>
      <w:r w:rsidRPr="00CF4C93">
        <w:rPr>
          <w:rFonts w:asciiTheme="minorHAnsi" w:hAnsiTheme="minorHAnsi"/>
          <w:sz w:val="28"/>
          <w:szCs w:val="28"/>
        </w:rPr>
        <w:t xml:space="preserve"> using spring boot</w:t>
      </w:r>
      <w:r w:rsidRPr="00CF4C93">
        <w:rPr>
          <w:rFonts w:asciiTheme="minorHAnsi" w:hAnsiTheme="minorHAnsi"/>
          <w:sz w:val="28"/>
          <w:szCs w:val="28"/>
          <w:shd w:val="clear" w:color="auto" w:fill="FFFFFF"/>
        </w:rPr>
        <w:t>.</w:t>
      </w:r>
    </w:p>
    <w:p w:rsidR="007A5CE5" w:rsidRPr="00CF4C93" w:rsidRDefault="007A5CE5" w:rsidP="00592FAB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Integrated various components of Spring Cloud </w:t>
      </w:r>
      <w:proofErr w:type="gramStart"/>
      <w:r w:rsidRPr="00CF4C93">
        <w:rPr>
          <w:rFonts w:asciiTheme="minorHAnsi" w:hAnsiTheme="minorHAnsi"/>
          <w:sz w:val="28"/>
          <w:szCs w:val="28"/>
        </w:rPr>
        <w:t xml:space="preserve">like  </w:t>
      </w:r>
      <w:r w:rsidRPr="00CF4C93">
        <w:rPr>
          <w:rFonts w:asciiTheme="minorHAnsi" w:hAnsiTheme="minorHAnsi"/>
          <w:b/>
          <w:sz w:val="28"/>
          <w:szCs w:val="28"/>
        </w:rPr>
        <w:t>Netflix’s</w:t>
      </w:r>
      <w:proofErr w:type="gramEnd"/>
      <w:r w:rsidRPr="00CF4C93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CF4C93">
        <w:rPr>
          <w:rFonts w:asciiTheme="minorHAnsi" w:hAnsiTheme="minorHAnsi"/>
          <w:b/>
          <w:sz w:val="28"/>
          <w:szCs w:val="28"/>
        </w:rPr>
        <w:t>Eureka</w:t>
      </w:r>
      <w:r w:rsidRPr="00CF4C93">
        <w:rPr>
          <w:rFonts w:asciiTheme="minorHAnsi" w:hAnsiTheme="minorHAnsi"/>
          <w:sz w:val="28"/>
          <w:szCs w:val="28"/>
        </w:rPr>
        <w:t>,</w:t>
      </w:r>
      <w:r w:rsidRPr="00CF4C93">
        <w:rPr>
          <w:rFonts w:asciiTheme="minorHAnsi" w:hAnsiTheme="minorHAnsi"/>
          <w:b/>
          <w:sz w:val="28"/>
          <w:szCs w:val="28"/>
        </w:rPr>
        <w:t>Hysterix</w:t>
      </w:r>
      <w:proofErr w:type="spellEnd"/>
      <w:r w:rsidRPr="00CF4C93">
        <w:rPr>
          <w:rFonts w:asciiTheme="minorHAnsi" w:hAnsiTheme="minorHAnsi"/>
          <w:b/>
          <w:sz w:val="28"/>
          <w:szCs w:val="28"/>
        </w:rPr>
        <w:t xml:space="preserve"> (Circuit Breaker)</w:t>
      </w:r>
      <w:r w:rsidRPr="00CF4C93">
        <w:rPr>
          <w:rFonts w:asciiTheme="minorHAnsi" w:hAnsiTheme="minorHAnsi"/>
          <w:sz w:val="28"/>
          <w:szCs w:val="28"/>
        </w:rPr>
        <w:t xml:space="preserve"> and </w:t>
      </w:r>
      <w:r w:rsidRPr="00CF4C93">
        <w:rPr>
          <w:rFonts w:asciiTheme="minorHAnsi" w:hAnsiTheme="minorHAnsi"/>
          <w:b/>
          <w:sz w:val="28"/>
          <w:szCs w:val="28"/>
        </w:rPr>
        <w:t>Feign (Rest client)</w:t>
      </w:r>
      <w:r w:rsidRPr="00CF4C93">
        <w:rPr>
          <w:rFonts w:asciiTheme="minorHAnsi" w:hAnsiTheme="minorHAnsi"/>
          <w:sz w:val="28"/>
          <w:szCs w:val="28"/>
        </w:rPr>
        <w:t xml:space="preserve"> </w:t>
      </w:r>
      <w:r w:rsidR="001731B0" w:rsidRPr="00CF4C93">
        <w:rPr>
          <w:rFonts w:asciiTheme="minorHAnsi" w:hAnsiTheme="minorHAnsi"/>
          <w:sz w:val="28"/>
          <w:szCs w:val="28"/>
        </w:rPr>
        <w:t>,</w:t>
      </w:r>
      <w:r w:rsidR="001731B0" w:rsidRPr="00CF4C93">
        <w:rPr>
          <w:rFonts w:asciiTheme="minorHAnsi" w:hAnsiTheme="minorHAnsi"/>
          <w:b/>
          <w:sz w:val="28"/>
          <w:szCs w:val="28"/>
        </w:rPr>
        <w:t>Ribbon and API Gateway</w:t>
      </w:r>
      <w:r w:rsidR="00BE2017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="00BE2017" w:rsidRPr="00CF4C93">
        <w:rPr>
          <w:rFonts w:asciiTheme="minorHAnsi" w:hAnsiTheme="minorHAnsi"/>
          <w:sz w:val="28"/>
          <w:szCs w:val="28"/>
        </w:rPr>
        <w:t xml:space="preserve">in </w:t>
      </w:r>
      <w:r w:rsidR="003C389F" w:rsidRPr="00CF4C93">
        <w:rPr>
          <w:rFonts w:asciiTheme="minorHAnsi" w:hAnsiTheme="minorHAnsi"/>
          <w:sz w:val="28"/>
          <w:szCs w:val="28"/>
        </w:rPr>
        <w:t>micro services</w:t>
      </w:r>
      <w:r w:rsidR="00191333" w:rsidRPr="00CF4C93">
        <w:rPr>
          <w:rFonts w:asciiTheme="minorHAnsi" w:hAnsiTheme="minorHAnsi"/>
          <w:sz w:val="28"/>
          <w:szCs w:val="28"/>
        </w:rPr>
        <w:t>.</w:t>
      </w:r>
    </w:p>
    <w:p w:rsidR="00BE2017" w:rsidRPr="00CF4C93" w:rsidRDefault="00865828" w:rsidP="00592FAB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Used spring </w:t>
      </w:r>
      <w:proofErr w:type="spellStart"/>
      <w:r w:rsidRPr="00CF4C93">
        <w:rPr>
          <w:rFonts w:asciiTheme="minorHAnsi" w:hAnsiTheme="minorHAnsi"/>
          <w:sz w:val="28"/>
          <w:szCs w:val="28"/>
        </w:rPr>
        <w:t>config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server for centralized configuration</w:t>
      </w:r>
    </w:p>
    <w:p w:rsidR="00210EBE" w:rsidRPr="00CF4C93" w:rsidRDefault="00210EBE" w:rsidP="00210EBE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  <w:u w:val="single"/>
        </w:rPr>
        <w:t>Project#</w:t>
      </w:r>
      <w:r w:rsidR="00820156" w:rsidRPr="00CF4C93">
        <w:rPr>
          <w:rFonts w:asciiTheme="minorHAnsi" w:hAnsiTheme="minorHAnsi"/>
          <w:b/>
          <w:sz w:val="28"/>
          <w:szCs w:val="28"/>
          <w:u w:val="single"/>
        </w:rPr>
        <w:t>2</w:t>
      </w:r>
    </w:p>
    <w:p w:rsidR="00210EBE" w:rsidRPr="00CF4C93" w:rsidRDefault="00210EBE" w:rsidP="00210EBE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Title     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707198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="003E024C" w:rsidRPr="00CF4C93">
        <w:rPr>
          <w:rFonts w:asciiTheme="minorHAnsi" w:hAnsiTheme="minorHAnsi"/>
          <w:sz w:val="28"/>
          <w:szCs w:val="28"/>
        </w:rPr>
        <w:t>SATA</w:t>
      </w:r>
    </w:p>
    <w:p w:rsidR="00210EBE" w:rsidRPr="00CF4C93" w:rsidRDefault="00210EBE" w:rsidP="00210EBE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Role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Pr="00CF4C93">
        <w:rPr>
          <w:rFonts w:asciiTheme="minorHAnsi" w:hAnsiTheme="minorHAnsi"/>
          <w:sz w:val="28"/>
          <w:szCs w:val="28"/>
        </w:rPr>
        <w:t xml:space="preserve"> Developer</w:t>
      </w:r>
    </w:p>
    <w:p w:rsidR="00210EBE" w:rsidRPr="00CF4C93" w:rsidRDefault="00210EBE" w:rsidP="00210EBE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Environment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707198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Spring MVC,</w:t>
      </w:r>
      <w:r w:rsidR="00707198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Hibernate</w:t>
      </w:r>
      <w:r w:rsidR="003E024C" w:rsidRPr="00CF4C93">
        <w:rPr>
          <w:rFonts w:asciiTheme="minorHAnsi" w:hAnsiTheme="minorHAnsi"/>
          <w:sz w:val="28"/>
          <w:szCs w:val="28"/>
        </w:rPr>
        <w:t>,</w:t>
      </w:r>
      <w:r w:rsidR="00707198" w:rsidRPr="00CF4C93">
        <w:rPr>
          <w:rFonts w:asciiTheme="minorHAnsi" w:hAnsiTheme="minorHAnsi"/>
          <w:sz w:val="28"/>
          <w:szCs w:val="28"/>
        </w:rPr>
        <w:t xml:space="preserve"> </w:t>
      </w:r>
      <w:r w:rsidR="003E024C" w:rsidRPr="00CF4C93">
        <w:rPr>
          <w:rFonts w:asciiTheme="minorHAnsi" w:hAnsiTheme="minorHAnsi"/>
          <w:sz w:val="28"/>
          <w:szCs w:val="28"/>
        </w:rPr>
        <w:t xml:space="preserve">Restful </w:t>
      </w:r>
      <w:proofErr w:type="spellStart"/>
      <w:r w:rsidR="003E024C" w:rsidRPr="00CF4C93">
        <w:rPr>
          <w:rFonts w:asciiTheme="minorHAnsi" w:hAnsiTheme="minorHAnsi"/>
          <w:sz w:val="28"/>
          <w:szCs w:val="28"/>
        </w:rPr>
        <w:t>WebServices</w:t>
      </w:r>
      <w:proofErr w:type="spellEnd"/>
      <w:r w:rsidR="00A1170E" w:rsidRPr="00CF4C93">
        <w:rPr>
          <w:rFonts w:asciiTheme="minorHAnsi" w:hAnsiTheme="minorHAnsi"/>
          <w:sz w:val="28"/>
          <w:szCs w:val="28"/>
        </w:rPr>
        <w:t>,</w:t>
      </w:r>
      <w:r w:rsidR="004F07BA" w:rsidRPr="00CF4C93">
        <w:rPr>
          <w:rFonts w:asciiTheme="minorHAnsi" w:hAnsiTheme="minorHAnsi"/>
          <w:sz w:val="28"/>
          <w:szCs w:val="28"/>
        </w:rPr>
        <w:t xml:space="preserve"> </w:t>
      </w:r>
      <w:r w:rsidR="00A1170E" w:rsidRPr="00CF4C93">
        <w:rPr>
          <w:rFonts w:asciiTheme="minorHAnsi" w:hAnsiTheme="minorHAnsi"/>
          <w:sz w:val="28"/>
          <w:szCs w:val="28"/>
        </w:rPr>
        <w:t>Maven</w:t>
      </w:r>
    </w:p>
    <w:p w:rsidR="006362E6" w:rsidRPr="00CF4C93" w:rsidRDefault="00707198" w:rsidP="00210EBE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Project Mgt. Tool          </w:t>
      </w:r>
      <w:r w:rsidR="006362E6" w:rsidRPr="00CF4C93">
        <w:rPr>
          <w:rFonts w:asciiTheme="minorHAnsi" w:hAnsiTheme="minorHAnsi"/>
          <w:b/>
          <w:sz w:val="28"/>
          <w:szCs w:val="28"/>
        </w:rPr>
        <w:t>:</w:t>
      </w:r>
      <w:r w:rsidRPr="00CF4C93">
        <w:rPr>
          <w:rFonts w:asciiTheme="minorHAnsi" w:hAnsiTheme="minorHAnsi"/>
          <w:sz w:val="28"/>
          <w:szCs w:val="28"/>
        </w:rPr>
        <w:t xml:space="preserve"> </w:t>
      </w:r>
      <w:r w:rsidR="006362E6" w:rsidRPr="00CF4C93">
        <w:rPr>
          <w:rFonts w:asciiTheme="minorHAnsi" w:hAnsiTheme="minorHAnsi"/>
          <w:sz w:val="28"/>
          <w:szCs w:val="28"/>
        </w:rPr>
        <w:t>JIRA</w:t>
      </w:r>
    </w:p>
    <w:p w:rsidR="00210EBE" w:rsidRPr="00CF4C93" w:rsidRDefault="00210EBE" w:rsidP="00210EBE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Version Repository  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707198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SVN</w:t>
      </w:r>
    </w:p>
    <w:p w:rsidR="006362E6" w:rsidRPr="00CF4C93" w:rsidRDefault="00210EBE" w:rsidP="00210EBE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Application Server   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707198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Jboss4.2</w:t>
      </w:r>
      <w:r w:rsidR="005A3E86" w:rsidRPr="00CF4C93">
        <w:rPr>
          <w:rFonts w:asciiTheme="minorHAnsi" w:hAnsiTheme="minorHAnsi"/>
          <w:sz w:val="28"/>
          <w:szCs w:val="28"/>
        </w:rPr>
        <w:t>,</w:t>
      </w:r>
      <w:r w:rsidR="002768EC" w:rsidRPr="00CF4C9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5A3E86" w:rsidRPr="00CF4C93">
        <w:rPr>
          <w:rFonts w:asciiTheme="minorHAnsi" w:hAnsiTheme="minorHAnsi"/>
          <w:sz w:val="28"/>
          <w:szCs w:val="28"/>
        </w:rPr>
        <w:t>Wildfly</w:t>
      </w:r>
      <w:proofErr w:type="spellEnd"/>
      <w:r w:rsidR="005A3E86" w:rsidRPr="00CF4C93">
        <w:rPr>
          <w:rFonts w:asciiTheme="minorHAnsi" w:hAnsiTheme="minorHAnsi"/>
          <w:sz w:val="28"/>
          <w:szCs w:val="28"/>
        </w:rPr>
        <w:t xml:space="preserve"> Server</w:t>
      </w:r>
    </w:p>
    <w:p w:rsidR="002C59C1" w:rsidRPr="00CF4C93" w:rsidRDefault="00210EBE" w:rsidP="00210EBE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lastRenderedPageBreak/>
        <w:t>Project Description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Pr="00CF4C93">
        <w:rPr>
          <w:rFonts w:asciiTheme="minorHAnsi" w:hAnsiTheme="minorHAnsi"/>
          <w:sz w:val="28"/>
          <w:szCs w:val="28"/>
        </w:rPr>
        <w:t xml:space="preserve"> </w:t>
      </w:r>
    </w:p>
    <w:p w:rsidR="00210EBE" w:rsidRPr="00CF4C93" w:rsidRDefault="007B3D15" w:rsidP="00210EBE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This is </w:t>
      </w:r>
      <w:r w:rsidR="003E745B" w:rsidRPr="00CF4C93">
        <w:rPr>
          <w:rFonts w:asciiTheme="minorHAnsi" w:hAnsiTheme="minorHAnsi"/>
          <w:sz w:val="28"/>
          <w:szCs w:val="28"/>
        </w:rPr>
        <w:t xml:space="preserve">a </w:t>
      </w:r>
      <w:r w:rsidRPr="00CF4C93">
        <w:rPr>
          <w:rFonts w:asciiTheme="minorHAnsi" w:hAnsiTheme="minorHAnsi"/>
          <w:sz w:val="28"/>
          <w:szCs w:val="28"/>
        </w:rPr>
        <w:t>Hospital Information System Project.</w:t>
      </w:r>
      <w:r w:rsidR="003E745B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It is necessary for the hospit</w:t>
      </w:r>
      <w:r w:rsidR="00C07E4A" w:rsidRPr="00CF4C93">
        <w:rPr>
          <w:rFonts w:asciiTheme="minorHAnsi" w:hAnsiTheme="minorHAnsi"/>
          <w:sz w:val="28"/>
          <w:szCs w:val="28"/>
        </w:rPr>
        <w:t xml:space="preserve">al to keep track of its day-to-day </w:t>
      </w:r>
      <w:r w:rsidR="003E745B" w:rsidRPr="00CF4C93">
        <w:rPr>
          <w:rFonts w:asciiTheme="minorHAnsi" w:hAnsiTheme="minorHAnsi"/>
          <w:sz w:val="28"/>
          <w:szCs w:val="28"/>
        </w:rPr>
        <w:t>activities</w:t>
      </w:r>
      <w:r w:rsidR="00C07E4A" w:rsidRPr="00CF4C93">
        <w:rPr>
          <w:rFonts w:asciiTheme="minorHAnsi" w:hAnsiTheme="minorHAnsi"/>
          <w:sz w:val="28"/>
          <w:szCs w:val="28"/>
        </w:rPr>
        <w:t xml:space="preserve"> and records of its patients,</w:t>
      </w:r>
      <w:r w:rsidR="003E745B" w:rsidRPr="00CF4C93">
        <w:rPr>
          <w:rFonts w:asciiTheme="minorHAnsi" w:hAnsiTheme="minorHAnsi"/>
          <w:sz w:val="28"/>
          <w:szCs w:val="28"/>
        </w:rPr>
        <w:t xml:space="preserve"> </w:t>
      </w:r>
      <w:r w:rsidR="00C07E4A" w:rsidRPr="00CF4C93">
        <w:rPr>
          <w:rFonts w:asciiTheme="minorHAnsi" w:hAnsiTheme="minorHAnsi"/>
          <w:sz w:val="28"/>
          <w:szCs w:val="28"/>
        </w:rPr>
        <w:t>doctors,</w:t>
      </w:r>
      <w:r w:rsidR="003E745B" w:rsidRPr="00CF4C93">
        <w:rPr>
          <w:rFonts w:asciiTheme="minorHAnsi" w:hAnsiTheme="minorHAnsi"/>
          <w:sz w:val="28"/>
          <w:szCs w:val="28"/>
        </w:rPr>
        <w:t xml:space="preserve"> </w:t>
      </w:r>
      <w:r w:rsidR="00C07E4A" w:rsidRPr="00CF4C93">
        <w:rPr>
          <w:rFonts w:asciiTheme="minorHAnsi" w:hAnsiTheme="minorHAnsi"/>
          <w:sz w:val="28"/>
          <w:szCs w:val="28"/>
        </w:rPr>
        <w:t>nurses,</w:t>
      </w:r>
      <w:r w:rsidR="003E745B" w:rsidRPr="00CF4C93">
        <w:rPr>
          <w:rFonts w:asciiTheme="minorHAnsi" w:hAnsiTheme="minorHAnsi"/>
          <w:sz w:val="28"/>
          <w:szCs w:val="28"/>
        </w:rPr>
        <w:t xml:space="preserve"> </w:t>
      </w:r>
      <w:r w:rsidR="00C07E4A" w:rsidRPr="00CF4C93">
        <w:rPr>
          <w:rFonts w:asciiTheme="minorHAnsi" w:hAnsiTheme="minorHAnsi"/>
          <w:sz w:val="28"/>
          <w:szCs w:val="28"/>
        </w:rPr>
        <w:t>ward boys and the staff personals that keep the hospital running smoothly and successfully.</w:t>
      </w:r>
    </w:p>
    <w:p w:rsidR="00210EBE" w:rsidRPr="00CF4C93" w:rsidRDefault="00210EBE" w:rsidP="00210EBE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Responsibilities:</w:t>
      </w:r>
    </w:p>
    <w:p w:rsidR="00210EBE" w:rsidRPr="00CF4C93" w:rsidRDefault="00210EBE" w:rsidP="00210EBE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:rsidR="00210EBE" w:rsidRPr="00CF4C93" w:rsidRDefault="00616A04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Developed </w:t>
      </w:r>
      <w:r w:rsidR="00996FB0" w:rsidRPr="00CF4C93">
        <w:rPr>
          <w:rFonts w:asciiTheme="minorHAnsi" w:hAnsiTheme="minorHAnsi"/>
          <w:sz w:val="28"/>
          <w:szCs w:val="28"/>
        </w:rPr>
        <w:t>on Laboratory</w:t>
      </w:r>
      <w:r w:rsidRPr="00CF4C93">
        <w:rPr>
          <w:rFonts w:asciiTheme="minorHAnsi" w:hAnsiTheme="minorHAnsi"/>
          <w:sz w:val="28"/>
          <w:szCs w:val="28"/>
        </w:rPr>
        <w:t xml:space="preserve">, </w:t>
      </w:r>
      <w:r w:rsidR="00996FB0" w:rsidRPr="00CF4C93">
        <w:rPr>
          <w:rFonts w:asciiTheme="minorHAnsi" w:hAnsiTheme="minorHAnsi"/>
          <w:sz w:val="28"/>
          <w:szCs w:val="28"/>
        </w:rPr>
        <w:t xml:space="preserve">Master </w:t>
      </w:r>
      <w:r w:rsidR="00CB3B8E" w:rsidRPr="00CF4C93">
        <w:rPr>
          <w:rFonts w:asciiTheme="minorHAnsi" w:hAnsiTheme="minorHAnsi"/>
          <w:sz w:val="28"/>
          <w:szCs w:val="28"/>
        </w:rPr>
        <w:t>Modules with</w:t>
      </w:r>
      <w:r w:rsidR="00ED753C" w:rsidRPr="00CF4C93">
        <w:rPr>
          <w:rFonts w:asciiTheme="minorHAnsi" w:hAnsiTheme="minorHAnsi"/>
          <w:sz w:val="28"/>
          <w:szCs w:val="28"/>
        </w:rPr>
        <w:t xml:space="preserve"> Core </w:t>
      </w:r>
      <w:r w:rsidR="005B4FDE" w:rsidRPr="00CF4C93">
        <w:rPr>
          <w:rFonts w:asciiTheme="minorHAnsi" w:hAnsiTheme="minorHAnsi"/>
          <w:sz w:val="28"/>
          <w:szCs w:val="28"/>
        </w:rPr>
        <w:t>Java, Spring</w:t>
      </w:r>
      <w:r w:rsidR="00210EBE" w:rsidRPr="00CF4C93">
        <w:rPr>
          <w:rFonts w:asciiTheme="minorHAnsi" w:hAnsiTheme="minorHAnsi"/>
          <w:sz w:val="28"/>
          <w:szCs w:val="28"/>
        </w:rPr>
        <w:t xml:space="preserve"> and Hibernate.</w:t>
      </w:r>
    </w:p>
    <w:p w:rsidR="00616A04" w:rsidRPr="00CF4C93" w:rsidRDefault="00616A04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Engaged in gathering, analyzing and identifying various individual logical Components</w:t>
      </w:r>
    </w:p>
    <w:p w:rsidR="00210EBE" w:rsidRPr="00CF4C93" w:rsidRDefault="00996FB0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Coded queries to access database.</w:t>
      </w:r>
    </w:p>
    <w:p w:rsidR="005A3E86" w:rsidRPr="00CF4C93" w:rsidRDefault="005A3E86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Involved in generating PDF Reports.</w:t>
      </w:r>
    </w:p>
    <w:p w:rsidR="005A3E86" w:rsidRPr="00CF4C93" w:rsidRDefault="005A3E86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Deployed application on </w:t>
      </w:r>
      <w:proofErr w:type="spellStart"/>
      <w:r w:rsidRPr="00CF4C93">
        <w:rPr>
          <w:rFonts w:asciiTheme="minorHAnsi" w:hAnsiTheme="minorHAnsi"/>
          <w:sz w:val="28"/>
          <w:szCs w:val="28"/>
        </w:rPr>
        <w:t>Jboss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server.</w:t>
      </w:r>
    </w:p>
    <w:p w:rsidR="00D5101B" w:rsidRPr="00CF4C93" w:rsidRDefault="00D5101B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Testing Java code through ARC Client</w:t>
      </w:r>
      <w:r w:rsidR="005A3E86" w:rsidRPr="00CF4C93">
        <w:rPr>
          <w:rFonts w:asciiTheme="minorHAnsi" w:hAnsiTheme="minorHAnsi"/>
          <w:sz w:val="28"/>
          <w:szCs w:val="28"/>
        </w:rPr>
        <w:t>.</w:t>
      </w:r>
    </w:p>
    <w:p w:rsidR="005A3E86" w:rsidRPr="00CF4C93" w:rsidRDefault="005A3E86" w:rsidP="00210E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Bug fixing.</w:t>
      </w:r>
    </w:p>
    <w:p w:rsidR="00210EBE" w:rsidRPr="00CF4C93" w:rsidRDefault="00210EBE" w:rsidP="005B4FDE">
      <w:pPr>
        <w:pStyle w:val="ListParagraph"/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</w:p>
    <w:p w:rsidR="00CB350A" w:rsidRPr="00CF4C93" w:rsidRDefault="00CB350A" w:rsidP="00CB350A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  <w:u w:val="single"/>
        </w:rPr>
        <w:t>Project#</w:t>
      </w:r>
      <w:r w:rsidR="00820156" w:rsidRPr="00CF4C93">
        <w:rPr>
          <w:rFonts w:asciiTheme="minorHAnsi" w:hAnsiTheme="minorHAnsi"/>
          <w:b/>
          <w:sz w:val="28"/>
          <w:szCs w:val="28"/>
          <w:u w:val="single"/>
        </w:rPr>
        <w:t>3</w:t>
      </w:r>
    </w:p>
    <w:p w:rsidR="00CB350A" w:rsidRPr="00CF4C93" w:rsidRDefault="00CB350A" w:rsidP="00CB350A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Title     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5658AE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CISCO Internal Project</w:t>
      </w:r>
    </w:p>
    <w:p w:rsidR="00CB350A" w:rsidRPr="00CF4C93" w:rsidRDefault="00CB350A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Role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Pr="00CF4C93">
        <w:rPr>
          <w:rFonts w:asciiTheme="minorHAnsi" w:hAnsiTheme="minorHAnsi"/>
          <w:sz w:val="28"/>
          <w:szCs w:val="28"/>
        </w:rPr>
        <w:t xml:space="preserve"> Developer</w:t>
      </w:r>
    </w:p>
    <w:p w:rsidR="00CB350A" w:rsidRPr="00CF4C93" w:rsidRDefault="00CB350A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Environment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5658AE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Spring MVC,</w:t>
      </w:r>
      <w:r w:rsidR="005658AE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Hibernate,</w:t>
      </w:r>
      <w:r w:rsidR="005658AE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JSP,</w:t>
      </w:r>
      <w:r w:rsidR="005658AE" w:rsidRPr="00CF4C9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F4C93">
        <w:rPr>
          <w:rFonts w:asciiTheme="minorHAnsi" w:hAnsiTheme="minorHAnsi"/>
          <w:sz w:val="28"/>
          <w:szCs w:val="28"/>
        </w:rPr>
        <w:t>SonarQube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F4C93">
        <w:rPr>
          <w:rFonts w:asciiTheme="minorHAnsi" w:hAnsiTheme="minorHAnsi"/>
          <w:sz w:val="28"/>
          <w:szCs w:val="28"/>
        </w:rPr>
        <w:t>Junit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F4C93">
        <w:rPr>
          <w:rFonts w:asciiTheme="minorHAnsi" w:hAnsiTheme="minorHAnsi"/>
          <w:sz w:val="28"/>
          <w:szCs w:val="28"/>
        </w:rPr>
        <w:t>Mockito</w:t>
      </w:r>
      <w:proofErr w:type="spellEnd"/>
    </w:p>
    <w:p w:rsidR="00CB350A" w:rsidRPr="00CF4C93" w:rsidRDefault="00CB350A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Version Repository  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5658AE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SVN</w:t>
      </w:r>
    </w:p>
    <w:p w:rsidR="00CB350A" w:rsidRPr="00CF4C93" w:rsidRDefault="00CB350A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Application Server   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5658AE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Jboss4.2</w:t>
      </w:r>
    </w:p>
    <w:p w:rsidR="000F4CEF" w:rsidRDefault="000F4CEF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</w:p>
    <w:p w:rsidR="000F4CEF" w:rsidRDefault="000F4CEF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</w:p>
    <w:p w:rsidR="002C59C1" w:rsidRPr="00CF4C93" w:rsidRDefault="00CB350A" w:rsidP="00CB350A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lastRenderedPageBreak/>
        <w:t>Project Description</w:t>
      </w:r>
      <w:r w:rsidRPr="00CF4C93">
        <w:rPr>
          <w:rFonts w:asciiTheme="minorHAnsi" w:hAnsiTheme="minorHAnsi"/>
          <w:b/>
          <w:sz w:val="28"/>
          <w:szCs w:val="28"/>
        </w:rPr>
        <w:tab/>
        <w:t>:</w:t>
      </w:r>
      <w:r w:rsidR="00D568E3" w:rsidRPr="00CF4C93">
        <w:rPr>
          <w:rFonts w:asciiTheme="minorHAnsi" w:hAnsiTheme="minorHAnsi"/>
          <w:b/>
          <w:sz w:val="28"/>
          <w:szCs w:val="28"/>
        </w:rPr>
        <w:t xml:space="preserve"> </w:t>
      </w:r>
    </w:p>
    <w:p w:rsidR="00CB350A" w:rsidRPr="00CF4C93" w:rsidRDefault="00CB350A" w:rsidP="00CB350A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As part of internal project of Cisco, I have to create standalone application</w:t>
      </w:r>
      <w:r w:rsidR="00611D64" w:rsidRPr="00CF4C93">
        <w:rPr>
          <w:rFonts w:asciiTheme="minorHAnsi" w:hAnsiTheme="minorHAnsi"/>
          <w:sz w:val="28"/>
          <w:szCs w:val="28"/>
        </w:rPr>
        <w:t xml:space="preserve"> and dynamic </w:t>
      </w:r>
      <w:proofErr w:type="gramStart"/>
      <w:r w:rsidR="00611D64" w:rsidRPr="00CF4C93">
        <w:rPr>
          <w:rFonts w:asciiTheme="minorHAnsi" w:hAnsiTheme="minorHAnsi"/>
          <w:sz w:val="28"/>
          <w:szCs w:val="28"/>
        </w:rPr>
        <w:t xml:space="preserve">application </w:t>
      </w:r>
      <w:r w:rsidRPr="00CF4C93">
        <w:rPr>
          <w:rFonts w:asciiTheme="minorHAnsi" w:hAnsiTheme="minorHAnsi"/>
          <w:sz w:val="28"/>
          <w:szCs w:val="28"/>
        </w:rPr>
        <w:t>,</w:t>
      </w:r>
      <w:proofErr w:type="gramEnd"/>
      <w:r w:rsidRPr="00CF4C93">
        <w:rPr>
          <w:rFonts w:asciiTheme="minorHAnsi" w:hAnsiTheme="minorHAnsi"/>
          <w:sz w:val="28"/>
          <w:szCs w:val="28"/>
        </w:rPr>
        <w:t xml:space="preserve"> which will automate the manual system. By using this application </w:t>
      </w:r>
      <w:proofErr w:type="spellStart"/>
      <w:r w:rsidRPr="00CF4C93">
        <w:rPr>
          <w:rFonts w:asciiTheme="minorHAnsi" w:hAnsiTheme="minorHAnsi"/>
          <w:sz w:val="28"/>
          <w:szCs w:val="28"/>
        </w:rPr>
        <w:t>cisco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user can speed up the process. </w:t>
      </w:r>
    </w:p>
    <w:p w:rsidR="00CB350A" w:rsidRPr="00CF4C93" w:rsidRDefault="00CB350A" w:rsidP="00CB350A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Responsibilities:</w:t>
      </w:r>
    </w:p>
    <w:p w:rsidR="00CB350A" w:rsidRPr="00CF4C93" w:rsidRDefault="00CB350A" w:rsidP="00CB350A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:rsidR="00CB350A" w:rsidRPr="00CF4C93" w:rsidRDefault="00CB350A" w:rsidP="00CB350A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Developed Admin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Page with core java,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spring and Hibernate.</w:t>
      </w:r>
    </w:p>
    <w:p w:rsidR="00CB350A" w:rsidRPr="00CF4C93" w:rsidRDefault="00CB350A" w:rsidP="00CB350A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The quality of code maintained over </w:t>
      </w:r>
      <w:proofErr w:type="spellStart"/>
      <w:r w:rsidRPr="00CF4C93">
        <w:rPr>
          <w:rFonts w:asciiTheme="minorHAnsi" w:hAnsiTheme="minorHAnsi"/>
          <w:sz w:val="28"/>
          <w:szCs w:val="28"/>
        </w:rPr>
        <w:t>SonarQube</w:t>
      </w:r>
      <w:proofErr w:type="spellEnd"/>
      <w:r w:rsidRPr="00CF4C93">
        <w:rPr>
          <w:rFonts w:asciiTheme="minorHAnsi" w:hAnsiTheme="minorHAnsi"/>
          <w:sz w:val="28"/>
          <w:szCs w:val="28"/>
        </w:rPr>
        <w:t>.</w:t>
      </w:r>
    </w:p>
    <w:p w:rsidR="00CB350A" w:rsidRPr="00CF4C93" w:rsidRDefault="00CB350A" w:rsidP="00CB350A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Provided the code with </w:t>
      </w:r>
      <w:proofErr w:type="spellStart"/>
      <w:r w:rsidRPr="00CF4C93">
        <w:rPr>
          <w:rFonts w:asciiTheme="minorHAnsi" w:hAnsiTheme="minorHAnsi"/>
          <w:sz w:val="28"/>
          <w:szCs w:val="28"/>
        </w:rPr>
        <w:t>Junit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test cases by using </w:t>
      </w:r>
      <w:proofErr w:type="spellStart"/>
      <w:r w:rsidRPr="00CF4C93">
        <w:rPr>
          <w:rFonts w:asciiTheme="minorHAnsi" w:hAnsiTheme="minorHAnsi"/>
          <w:sz w:val="28"/>
          <w:szCs w:val="28"/>
        </w:rPr>
        <w:t>Mockito</w:t>
      </w:r>
      <w:proofErr w:type="spellEnd"/>
      <w:r w:rsidRPr="00CF4C93">
        <w:rPr>
          <w:rFonts w:asciiTheme="minorHAnsi" w:hAnsiTheme="minorHAnsi"/>
          <w:sz w:val="28"/>
          <w:szCs w:val="28"/>
        </w:rPr>
        <w:t>.</w:t>
      </w:r>
    </w:p>
    <w:p w:rsidR="00CB350A" w:rsidRPr="00CF4C93" w:rsidRDefault="00CB350A" w:rsidP="00CB350A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Understand and debug application developed by others and freshly write down the </w:t>
      </w:r>
      <w:proofErr w:type="spellStart"/>
      <w:r w:rsidRPr="00CF4C93">
        <w:rPr>
          <w:rFonts w:asciiTheme="minorHAnsi" w:hAnsiTheme="minorHAnsi"/>
          <w:sz w:val="28"/>
          <w:szCs w:val="28"/>
        </w:rPr>
        <w:t>Junit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test cases.</w:t>
      </w:r>
    </w:p>
    <w:p w:rsidR="00CB350A" w:rsidRPr="00CF4C93" w:rsidRDefault="00CB350A" w:rsidP="001D34C3">
      <w:pPr>
        <w:spacing w:after="0" w:line="360" w:lineRule="auto"/>
        <w:rPr>
          <w:rFonts w:asciiTheme="minorHAnsi" w:hAnsiTheme="minorHAnsi"/>
          <w:b/>
          <w:sz w:val="28"/>
          <w:szCs w:val="28"/>
          <w:u w:val="single"/>
        </w:rPr>
      </w:pPr>
    </w:p>
    <w:p w:rsidR="00B271F3" w:rsidRPr="00CF4C93" w:rsidRDefault="00B271F3" w:rsidP="001D34C3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  <w:u w:val="single"/>
        </w:rPr>
        <w:t>Project#</w:t>
      </w:r>
      <w:r w:rsidR="00820156" w:rsidRPr="00CF4C93">
        <w:rPr>
          <w:rFonts w:asciiTheme="minorHAnsi" w:hAnsiTheme="minorHAnsi"/>
          <w:b/>
          <w:sz w:val="28"/>
          <w:szCs w:val="28"/>
          <w:u w:val="single"/>
        </w:rPr>
        <w:t>4</w:t>
      </w:r>
    </w:p>
    <w:p w:rsidR="00B271F3" w:rsidRPr="00CF4C93" w:rsidRDefault="00956445" w:rsidP="001F3944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Title     </w:t>
      </w:r>
      <w:r w:rsidR="00B271F3" w:rsidRPr="00CF4C93">
        <w:rPr>
          <w:rFonts w:asciiTheme="minorHAnsi" w:hAnsiTheme="minorHAnsi"/>
          <w:b/>
          <w:sz w:val="28"/>
          <w:szCs w:val="28"/>
        </w:rPr>
        <w:tab/>
      </w:r>
      <w:r w:rsidR="00B271F3" w:rsidRPr="00CF4C93">
        <w:rPr>
          <w:rFonts w:asciiTheme="minorHAnsi" w:hAnsiTheme="minorHAnsi"/>
          <w:b/>
          <w:sz w:val="28"/>
          <w:szCs w:val="28"/>
        </w:rPr>
        <w:tab/>
      </w:r>
      <w:r w:rsidR="00D46229" w:rsidRPr="00CF4C93">
        <w:rPr>
          <w:rFonts w:asciiTheme="minorHAnsi" w:hAnsiTheme="minorHAnsi"/>
          <w:b/>
          <w:sz w:val="28"/>
          <w:szCs w:val="28"/>
        </w:rPr>
        <w:tab/>
      </w:r>
      <w:r w:rsidR="0098087C" w:rsidRPr="00CF4C93">
        <w:rPr>
          <w:rFonts w:asciiTheme="minorHAnsi" w:hAnsiTheme="minorHAnsi"/>
          <w:b/>
          <w:sz w:val="28"/>
          <w:szCs w:val="28"/>
        </w:rPr>
        <w:t>:</w:t>
      </w:r>
      <w:r w:rsidR="0098087C" w:rsidRPr="00CF4C93">
        <w:rPr>
          <w:rFonts w:asciiTheme="minorHAnsi" w:hAnsiTheme="minorHAnsi"/>
          <w:sz w:val="28"/>
          <w:szCs w:val="28"/>
        </w:rPr>
        <w:t xml:space="preserve"> Hospital</w:t>
      </w:r>
      <w:r w:rsidR="00DD5551" w:rsidRPr="00CF4C93">
        <w:rPr>
          <w:rFonts w:asciiTheme="minorHAnsi" w:hAnsiTheme="minorHAnsi"/>
          <w:sz w:val="28"/>
          <w:szCs w:val="28"/>
        </w:rPr>
        <w:t xml:space="preserve"> </w:t>
      </w:r>
      <w:r w:rsidR="009D453F" w:rsidRPr="00CF4C93">
        <w:rPr>
          <w:rFonts w:asciiTheme="minorHAnsi" w:hAnsiTheme="minorHAnsi"/>
          <w:sz w:val="28"/>
          <w:szCs w:val="28"/>
        </w:rPr>
        <w:t xml:space="preserve">Information </w:t>
      </w:r>
      <w:r w:rsidR="009511CD" w:rsidRPr="00CF4C93">
        <w:rPr>
          <w:rFonts w:asciiTheme="minorHAnsi" w:hAnsiTheme="minorHAnsi"/>
          <w:sz w:val="28"/>
          <w:szCs w:val="28"/>
        </w:rPr>
        <w:t>Management</w:t>
      </w:r>
      <w:r w:rsidR="00242F13" w:rsidRPr="00CF4C93">
        <w:rPr>
          <w:rFonts w:asciiTheme="minorHAnsi" w:hAnsiTheme="minorHAnsi"/>
          <w:sz w:val="28"/>
          <w:szCs w:val="28"/>
        </w:rPr>
        <w:t xml:space="preserve"> System</w:t>
      </w:r>
    </w:p>
    <w:p w:rsidR="00B271F3" w:rsidRPr="00CF4C93" w:rsidRDefault="00B271F3" w:rsidP="001F3944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Role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="000C623B" w:rsidRPr="00CF4C93">
        <w:rPr>
          <w:rFonts w:asciiTheme="minorHAnsi" w:hAnsiTheme="minorHAnsi"/>
          <w:b/>
          <w:sz w:val="28"/>
          <w:szCs w:val="28"/>
        </w:rPr>
        <w:tab/>
      </w:r>
      <w:r w:rsidR="00D46229" w:rsidRPr="00CF4C93">
        <w:rPr>
          <w:rFonts w:asciiTheme="minorHAnsi" w:hAnsiTheme="minorHAnsi"/>
          <w:b/>
          <w:sz w:val="28"/>
          <w:szCs w:val="28"/>
        </w:rPr>
        <w:tab/>
      </w:r>
      <w:r w:rsidR="0098087C" w:rsidRPr="00CF4C93">
        <w:rPr>
          <w:rFonts w:asciiTheme="minorHAnsi" w:hAnsiTheme="minorHAnsi"/>
          <w:b/>
          <w:sz w:val="28"/>
          <w:szCs w:val="28"/>
        </w:rPr>
        <w:t>:</w:t>
      </w:r>
      <w:r w:rsidR="0098087C" w:rsidRPr="00CF4C93">
        <w:rPr>
          <w:rFonts w:asciiTheme="minorHAnsi" w:hAnsiTheme="minorHAnsi"/>
          <w:sz w:val="28"/>
          <w:szCs w:val="28"/>
        </w:rPr>
        <w:t xml:space="preserve"> Developer</w:t>
      </w:r>
    </w:p>
    <w:p w:rsidR="00A77E88" w:rsidRPr="00CF4C93" w:rsidRDefault="00A77E88" w:rsidP="001F3944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Environment</w:t>
      </w:r>
      <w:r w:rsidRPr="00CF4C93">
        <w:rPr>
          <w:rFonts w:asciiTheme="minorHAnsi" w:hAnsiTheme="minorHAnsi"/>
          <w:b/>
          <w:sz w:val="28"/>
          <w:szCs w:val="28"/>
        </w:rPr>
        <w:tab/>
      </w:r>
      <w:r w:rsidR="00D46229"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>:</w:t>
      </w:r>
      <w:r w:rsidR="00DD5551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="0084728E" w:rsidRPr="00CF4C93">
        <w:rPr>
          <w:rFonts w:asciiTheme="minorHAnsi" w:hAnsiTheme="minorHAnsi"/>
          <w:sz w:val="28"/>
          <w:szCs w:val="28"/>
        </w:rPr>
        <w:t>Spring</w:t>
      </w:r>
      <w:r w:rsidR="001E7061" w:rsidRPr="00CF4C93">
        <w:rPr>
          <w:rFonts w:asciiTheme="minorHAnsi" w:hAnsiTheme="minorHAnsi"/>
          <w:sz w:val="28"/>
          <w:szCs w:val="28"/>
        </w:rPr>
        <w:t xml:space="preserve"> </w:t>
      </w:r>
      <w:r w:rsidR="0084728E" w:rsidRPr="00CF4C93">
        <w:rPr>
          <w:rFonts w:asciiTheme="minorHAnsi" w:hAnsiTheme="minorHAnsi"/>
          <w:sz w:val="28"/>
          <w:szCs w:val="28"/>
        </w:rPr>
        <w:t>MVC</w:t>
      </w:r>
      <w:r w:rsidR="000C623B" w:rsidRPr="00CF4C93">
        <w:rPr>
          <w:rFonts w:asciiTheme="minorHAnsi" w:hAnsiTheme="minorHAnsi"/>
          <w:sz w:val="28"/>
          <w:szCs w:val="28"/>
        </w:rPr>
        <w:t>,</w:t>
      </w:r>
      <w:r w:rsidR="00DD5551" w:rsidRPr="00CF4C93">
        <w:rPr>
          <w:rFonts w:asciiTheme="minorHAnsi" w:hAnsiTheme="minorHAnsi"/>
          <w:sz w:val="28"/>
          <w:szCs w:val="28"/>
        </w:rPr>
        <w:t xml:space="preserve"> </w:t>
      </w:r>
      <w:r w:rsidR="000C623B" w:rsidRPr="00CF4C93">
        <w:rPr>
          <w:rFonts w:asciiTheme="minorHAnsi" w:hAnsiTheme="minorHAnsi"/>
          <w:sz w:val="28"/>
          <w:szCs w:val="28"/>
        </w:rPr>
        <w:t>Hibernate,</w:t>
      </w:r>
      <w:r w:rsidR="00DD5551" w:rsidRPr="00CF4C93">
        <w:rPr>
          <w:rFonts w:asciiTheme="minorHAnsi" w:hAnsiTheme="minorHAnsi"/>
          <w:sz w:val="28"/>
          <w:szCs w:val="28"/>
        </w:rPr>
        <w:t xml:space="preserve"> </w:t>
      </w:r>
      <w:r w:rsidR="000C623B" w:rsidRPr="00CF4C93">
        <w:rPr>
          <w:rFonts w:asciiTheme="minorHAnsi" w:hAnsiTheme="minorHAnsi"/>
          <w:sz w:val="28"/>
          <w:szCs w:val="28"/>
        </w:rPr>
        <w:t>JSP,</w:t>
      </w:r>
      <w:r w:rsidR="00DD5551" w:rsidRPr="00CF4C93">
        <w:rPr>
          <w:rFonts w:asciiTheme="minorHAnsi" w:hAnsiTheme="minorHAnsi"/>
          <w:sz w:val="28"/>
          <w:szCs w:val="28"/>
        </w:rPr>
        <w:t xml:space="preserve"> </w:t>
      </w:r>
      <w:r w:rsidR="000C623B" w:rsidRPr="00CF4C93">
        <w:rPr>
          <w:rFonts w:asciiTheme="minorHAnsi" w:hAnsiTheme="minorHAnsi"/>
          <w:sz w:val="28"/>
          <w:szCs w:val="28"/>
        </w:rPr>
        <w:t>Informix,</w:t>
      </w:r>
      <w:r w:rsidR="00652C04" w:rsidRPr="00CF4C93">
        <w:rPr>
          <w:rFonts w:asciiTheme="minorHAnsi" w:hAnsiTheme="minorHAnsi"/>
          <w:sz w:val="28"/>
          <w:szCs w:val="28"/>
        </w:rPr>
        <w:t xml:space="preserve"> </w:t>
      </w:r>
      <w:r w:rsidR="000C623B" w:rsidRPr="00CF4C93">
        <w:rPr>
          <w:rFonts w:asciiTheme="minorHAnsi" w:hAnsiTheme="minorHAnsi"/>
          <w:sz w:val="28"/>
          <w:szCs w:val="28"/>
        </w:rPr>
        <w:t>Ant</w:t>
      </w:r>
    </w:p>
    <w:p w:rsidR="000C623B" w:rsidRPr="00CF4C93" w:rsidRDefault="000C623B" w:rsidP="001F3944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Version Repository  </w:t>
      </w:r>
      <w:r w:rsidR="00D46229"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>:</w:t>
      </w:r>
      <w:r w:rsidR="00DD5551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SVN</w:t>
      </w:r>
    </w:p>
    <w:p w:rsidR="00757906" w:rsidRPr="00CF4C93" w:rsidRDefault="00757906" w:rsidP="001F3944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Application Server   </w:t>
      </w:r>
      <w:r w:rsidR="00D46229"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>:</w:t>
      </w:r>
      <w:r w:rsidR="00DD5551" w:rsidRPr="00CF4C93">
        <w:rPr>
          <w:rFonts w:asciiTheme="minorHAnsi" w:hAnsiTheme="minorHAnsi"/>
          <w:b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Jboss4.2</w:t>
      </w:r>
    </w:p>
    <w:p w:rsidR="002C59C1" w:rsidRPr="00CF4C93" w:rsidRDefault="003E4A20" w:rsidP="001F3944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 xml:space="preserve">Project </w:t>
      </w:r>
      <w:r w:rsidR="0098087C" w:rsidRPr="00CF4C93">
        <w:rPr>
          <w:rFonts w:asciiTheme="minorHAnsi" w:hAnsiTheme="minorHAnsi"/>
          <w:b/>
          <w:sz w:val="28"/>
          <w:szCs w:val="28"/>
        </w:rPr>
        <w:t>Description</w:t>
      </w:r>
      <w:r w:rsidR="001F3944" w:rsidRPr="00CF4C93">
        <w:rPr>
          <w:rFonts w:asciiTheme="minorHAnsi" w:hAnsiTheme="minorHAnsi"/>
          <w:b/>
          <w:sz w:val="28"/>
          <w:szCs w:val="28"/>
        </w:rPr>
        <w:tab/>
      </w:r>
      <w:r w:rsidR="0098087C" w:rsidRPr="00CF4C93">
        <w:rPr>
          <w:rFonts w:asciiTheme="minorHAnsi" w:hAnsiTheme="minorHAnsi"/>
          <w:b/>
          <w:sz w:val="28"/>
          <w:szCs w:val="28"/>
        </w:rPr>
        <w:t>:</w:t>
      </w:r>
      <w:r w:rsidR="00DD5551" w:rsidRPr="00CF4C93">
        <w:rPr>
          <w:rFonts w:asciiTheme="minorHAnsi" w:hAnsiTheme="minorHAnsi"/>
          <w:b/>
          <w:sz w:val="28"/>
          <w:szCs w:val="28"/>
        </w:rPr>
        <w:t xml:space="preserve"> </w:t>
      </w:r>
    </w:p>
    <w:p w:rsidR="003E4A20" w:rsidRPr="00CF4C93" w:rsidRDefault="003E21E6" w:rsidP="001F3944">
      <w:pPr>
        <w:spacing w:after="0" w:line="36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The aim of the project is to automate v</w:t>
      </w:r>
      <w:r w:rsidR="00E418CC" w:rsidRPr="00CF4C93">
        <w:rPr>
          <w:rFonts w:asciiTheme="minorHAnsi" w:hAnsiTheme="minorHAnsi"/>
          <w:sz w:val="28"/>
          <w:szCs w:val="28"/>
        </w:rPr>
        <w:t xml:space="preserve">arious activities of </w:t>
      </w:r>
      <w:r w:rsidR="0006431B" w:rsidRPr="00CF4C93">
        <w:rPr>
          <w:rFonts w:asciiTheme="minorHAnsi" w:hAnsiTheme="minorHAnsi"/>
          <w:sz w:val="28"/>
          <w:szCs w:val="28"/>
        </w:rPr>
        <w:t>Hospital. The</w:t>
      </w:r>
      <w:r w:rsidRPr="00CF4C93">
        <w:rPr>
          <w:rFonts w:asciiTheme="minorHAnsi" w:hAnsiTheme="minorHAnsi"/>
          <w:sz w:val="28"/>
          <w:szCs w:val="28"/>
        </w:rPr>
        <w:t xml:space="preserve"> main activities covered are doctor </w:t>
      </w:r>
      <w:r w:rsidR="0006431B" w:rsidRPr="00CF4C93">
        <w:rPr>
          <w:rFonts w:asciiTheme="minorHAnsi" w:hAnsiTheme="minorHAnsi"/>
          <w:sz w:val="28"/>
          <w:szCs w:val="28"/>
        </w:rPr>
        <w:t>information, patient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06431B" w:rsidRPr="00CF4C93">
        <w:rPr>
          <w:rFonts w:asciiTheme="minorHAnsi" w:hAnsiTheme="minorHAnsi"/>
          <w:sz w:val="28"/>
          <w:szCs w:val="28"/>
        </w:rPr>
        <w:t>details, nurse</w:t>
      </w:r>
      <w:r w:rsidRPr="00CF4C93">
        <w:rPr>
          <w:rFonts w:asciiTheme="minorHAnsi" w:hAnsiTheme="minorHAnsi"/>
          <w:sz w:val="28"/>
          <w:szCs w:val="28"/>
        </w:rPr>
        <w:t xml:space="preserve"> information and lab</w:t>
      </w:r>
      <w:r w:rsidR="0006431B" w:rsidRPr="00CF4C93">
        <w:rPr>
          <w:rFonts w:asciiTheme="minorHAnsi" w:hAnsiTheme="minorHAnsi"/>
          <w:sz w:val="28"/>
          <w:szCs w:val="28"/>
        </w:rPr>
        <w:t>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06431B" w:rsidRPr="00CF4C93">
        <w:rPr>
          <w:rFonts w:asciiTheme="minorHAnsi" w:hAnsiTheme="minorHAnsi"/>
          <w:sz w:val="28"/>
          <w:szCs w:val="28"/>
        </w:rPr>
        <w:t>radiology,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06431B" w:rsidRPr="00CF4C93">
        <w:rPr>
          <w:rFonts w:asciiTheme="minorHAnsi" w:hAnsiTheme="minorHAnsi"/>
          <w:sz w:val="28"/>
          <w:szCs w:val="28"/>
        </w:rPr>
        <w:t>finance,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06431B" w:rsidRPr="00CF4C93">
        <w:rPr>
          <w:rFonts w:asciiTheme="minorHAnsi" w:hAnsiTheme="minorHAnsi"/>
          <w:sz w:val="28"/>
          <w:szCs w:val="28"/>
        </w:rPr>
        <w:t>pharmacy,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06431B" w:rsidRPr="00CF4C93">
        <w:rPr>
          <w:rFonts w:asciiTheme="minorHAnsi" w:hAnsiTheme="minorHAnsi"/>
          <w:sz w:val="28"/>
          <w:szCs w:val="28"/>
        </w:rPr>
        <w:t xml:space="preserve">blood bank </w:t>
      </w:r>
      <w:r w:rsidR="004A417E" w:rsidRPr="00CF4C93">
        <w:rPr>
          <w:rFonts w:asciiTheme="minorHAnsi" w:hAnsiTheme="minorHAnsi"/>
          <w:sz w:val="28"/>
          <w:szCs w:val="28"/>
        </w:rPr>
        <w:t>details. This</w:t>
      </w:r>
      <w:r w:rsidRPr="00CF4C93">
        <w:rPr>
          <w:rFonts w:asciiTheme="minorHAnsi" w:hAnsiTheme="minorHAnsi"/>
          <w:sz w:val="28"/>
          <w:szCs w:val="28"/>
        </w:rPr>
        <w:t xml:space="preserve"> also maintains inpatient,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outpatient</w:t>
      </w:r>
      <w:r w:rsidR="001A3BBD" w:rsidRPr="00CF4C93">
        <w:rPr>
          <w:rFonts w:asciiTheme="minorHAnsi" w:hAnsiTheme="minorHAnsi"/>
          <w:sz w:val="28"/>
          <w:szCs w:val="28"/>
        </w:rPr>
        <w:t>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1A3BBD" w:rsidRPr="00CF4C93">
        <w:rPr>
          <w:rFonts w:asciiTheme="minorHAnsi" w:hAnsiTheme="minorHAnsi"/>
          <w:sz w:val="28"/>
          <w:szCs w:val="28"/>
        </w:rPr>
        <w:t xml:space="preserve">emergency </w:t>
      </w:r>
      <w:r w:rsidR="0059517A" w:rsidRPr="00CF4C93">
        <w:rPr>
          <w:rFonts w:asciiTheme="minorHAnsi" w:hAnsiTheme="minorHAnsi"/>
          <w:sz w:val="28"/>
          <w:szCs w:val="28"/>
        </w:rPr>
        <w:t>patient, dispensary</w:t>
      </w:r>
      <w:r w:rsidRPr="00CF4C93">
        <w:rPr>
          <w:rFonts w:asciiTheme="minorHAnsi" w:hAnsiTheme="minorHAnsi"/>
          <w:sz w:val="28"/>
          <w:szCs w:val="28"/>
        </w:rPr>
        <w:t xml:space="preserve"> information, also handles employee </w:t>
      </w:r>
      <w:r w:rsidR="0059517A" w:rsidRPr="00CF4C93">
        <w:rPr>
          <w:rFonts w:asciiTheme="minorHAnsi" w:hAnsiTheme="minorHAnsi"/>
          <w:sz w:val="28"/>
          <w:szCs w:val="28"/>
        </w:rPr>
        <w:t>information. This</w:t>
      </w:r>
      <w:r w:rsidRPr="00CF4C93">
        <w:rPr>
          <w:rFonts w:asciiTheme="minorHAnsi" w:hAnsiTheme="minorHAnsi"/>
          <w:sz w:val="28"/>
          <w:szCs w:val="28"/>
        </w:rPr>
        <w:t xml:space="preserve"> medical automation consists of online appointment </w:t>
      </w:r>
      <w:r w:rsidRPr="00CF4C93">
        <w:rPr>
          <w:rFonts w:asciiTheme="minorHAnsi" w:hAnsiTheme="minorHAnsi"/>
          <w:sz w:val="28"/>
          <w:szCs w:val="28"/>
        </w:rPr>
        <w:lastRenderedPageBreak/>
        <w:t>with the doctor,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 xml:space="preserve">maintaining details of patient and </w:t>
      </w:r>
      <w:r w:rsidR="0059517A" w:rsidRPr="00CF4C93">
        <w:rPr>
          <w:rFonts w:asciiTheme="minorHAnsi" w:hAnsiTheme="minorHAnsi"/>
          <w:sz w:val="28"/>
          <w:szCs w:val="28"/>
        </w:rPr>
        <w:t>history. It</w:t>
      </w:r>
      <w:r w:rsidRPr="00CF4C93">
        <w:rPr>
          <w:rFonts w:asciiTheme="minorHAnsi" w:hAnsiTheme="minorHAnsi"/>
          <w:sz w:val="28"/>
          <w:szCs w:val="28"/>
        </w:rPr>
        <w:t xml:space="preserve"> has automation of lab</w:t>
      </w:r>
      <w:r w:rsidR="0006431B" w:rsidRPr="00CF4C93">
        <w:rPr>
          <w:rFonts w:asciiTheme="minorHAnsi" w:hAnsiTheme="minorHAnsi"/>
          <w:sz w:val="28"/>
          <w:szCs w:val="28"/>
        </w:rPr>
        <w:t>,</w:t>
      </w:r>
      <w:r w:rsidR="00FC1685" w:rsidRPr="00CF4C93">
        <w:rPr>
          <w:rFonts w:asciiTheme="minorHAnsi" w:hAnsiTheme="minorHAnsi"/>
          <w:sz w:val="28"/>
          <w:szCs w:val="28"/>
        </w:rPr>
        <w:t xml:space="preserve"> </w:t>
      </w:r>
      <w:r w:rsidR="0006431B" w:rsidRPr="00CF4C93">
        <w:rPr>
          <w:rFonts w:asciiTheme="minorHAnsi" w:hAnsiTheme="minorHAnsi"/>
          <w:sz w:val="28"/>
          <w:szCs w:val="28"/>
        </w:rPr>
        <w:t>radiology</w:t>
      </w:r>
      <w:r w:rsidRPr="00CF4C93">
        <w:rPr>
          <w:rFonts w:asciiTheme="minorHAnsi" w:hAnsiTheme="minorHAnsi"/>
          <w:sz w:val="28"/>
          <w:szCs w:val="28"/>
        </w:rPr>
        <w:t xml:space="preserve"> reports like x-</w:t>
      </w:r>
      <w:r w:rsidR="0059517A" w:rsidRPr="00CF4C93">
        <w:rPr>
          <w:rFonts w:asciiTheme="minorHAnsi" w:hAnsiTheme="minorHAnsi"/>
          <w:sz w:val="28"/>
          <w:szCs w:val="28"/>
        </w:rPr>
        <w:t>ray, scanning</w:t>
      </w:r>
      <w:r w:rsidRPr="00CF4C93">
        <w:rPr>
          <w:rFonts w:asciiTheme="minorHAnsi" w:hAnsiTheme="minorHAnsi"/>
          <w:sz w:val="28"/>
          <w:szCs w:val="28"/>
        </w:rPr>
        <w:t xml:space="preserve"> etc.</w:t>
      </w:r>
    </w:p>
    <w:p w:rsidR="003E4A20" w:rsidRPr="00CF4C93" w:rsidRDefault="003E4A20" w:rsidP="003E4A20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Responsibilities:</w:t>
      </w:r>
    </w:p>
    <w:p w:rsidR="00757906" w:rsidRPr="00CF4C93" w:rsidRDefault="00757906" w:rsidP="001D34C3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:rsidR="0098087C" w:rsidRPr="00CF4C93" w:rsidRDefault="003E4A20" w:rsidP="0098087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Engaged in gathering, analyzing and identifying various individual logical</w:t>
      </w:r>
      <w:r w:rsidR="0098087C" w:rsidRPr="00CF4C93">
        <w:rPr>
          <w:rFonts w:asciiTheme="minorHAnsi" w:hAnsiTheme="minorHAnsi"/>
          <w:sz w:val="28"/>
          <w:szCs w:val="28"/>
        </w:rPr>
        <w:t xml:space="preserve"> Components</w:t>
      </w:r>
      <w:r w:rsidRPr="00CF4C93">
        <w:rPr>
          <w:rFonts w:asciiTheme="minorHAnsi" w:hAnsiTheme="minorHAnsi"/>
          <w:sz w:val="28"/>
          <w:szCs w:val="28"/>
        </w:rPr>
        <w:t>.</w:t>
      </w:r>
    </w:p>
    <w:p w:rsidR="0098087C" w:rsidRPr="00CF4C93" w:rsidRDefault="003E4A20" w:rsidP="0098087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Used design patterns such as </w:t>
      </w:r>
      <w:r w:rsidR="00F40673" w:rsidRPr="00CF4C93">
        <w:rPr>
          <w:rFonts w:asciiTheme="minorHAnsi" w:hAnsiTheme="minorHAnsi"/>
          <w:sz w:val="28"/>
          <w:szCs w:val="28"/>
        </w:rPr>
        <w:t xml:space="preserve">Factory, </w:t>
      </w:r>
      <w:r w:rsidR="0098087C" w:rsidRPr="00CF4C93">
        <w:rPr>
          <w:rFonts w:asciiTheme="minorHAnsi" w:hAnsiTheme="minorHAnsi"/>
          <w:sz w:val="28"/>
          <w:szCs w:val="28"/>
        </w:rPr>
        <w:t>Singleton.</w:t>
      </w:r>
    </w:p>
    <w:p w:rsidR="0098087C" w:rsidRPr="00CF4C93" w:rsidRDefault="003E4A20" w:rsidP="0098087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Develop</w:t>
      </w:r>
      <w:r w:rsidR="00F40673" w:rsidRPr="00CF4C93">
        <w:rPr>
          <w:rFonts w:asciiTheme="minorHAnsi" w:hAnsiTheme="minorHAnsi"/>
          <w:sz w:val="28"/>
          <w:szCs w:val="28"/>
        </w:rPr>
        <w:t>ed web application using Spring</w:t>
      </w:r>
      <w:r w:rsidR="004B0A0D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 xml:space="preserve">MVC and </w:t>
      </w:r>
      <w:r w:rsidR="00F40673" w:rsidRPr="00CF4C93">
        <w:rPr>
          <w:rFonts w:asciiTheme="minorHAnsi" w:hAnsiTheme="minorHAnsi"/>
          <w:sz w:val="28"/>
          <w:szCs w:val="28"/>
        </w:rPr>
        <w:t>effectively wrote Service,</w:t>
      </w:r>
      <w:r w:rsidR="0098087C" w:rsidRPr="00CF4C93">
        <w:rPr>
          <w:rFonts w:asciiTheme="minorHAnsi" w:hAnsiTheme="minorHAnsi"/>
          <w:sz w:val="28"/>
          <w:szCs w:val="28"/>
        </w:rPr>
        <w:t xml:space="preserve"> Repository</w:t>
      </w:r>
      <w:r w:rsidR="00F40673" w:rsidRPr="00CF4C93">
        <w:rPr>
          <w:rFonts w:asciiTheme="minorHAnsi" w:hAnsiTheme="minorHAnsi"/>
          <w:sz w:val="28"/>
          <w:szCs w:val="28"/>
        </w:rPr>
        <w:t>,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="00F40673" w:rsidRPr="00CF4C93">
        <w:rPr>
          <w:rFonts w:asciiTheme="minorHAnsi" w:hAnsiTheme="minorHAnsi"/>
          <w:sz w:val="28"/>
          <w:szCs w:val="28"/>
        </w:rPr>
        <w:t>Controller,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="00F40673" w:rsidRPr="00CF4C93">
        <w:rPr>
          <w:rFonts w:asciiTheme="minorHAnsi" w:hAnsiTheme="minorHAnsi"/>
          <w:sz w:val="28"/>
          <w:szCs w:val="28"/>
        </w:rPr>
        <w:t xml:space="preserve">Entity </w:t>
      </w:r>
      <w:r w:rsidR="0098087C" w:rsidRPr="00CF4C93">
        <w:rPr>
          <w:rFonts w:asciiTheme="minorHAnsi" w:hAnsiTheme="minorHAnsi"/>
          <w:sz w:val="28"/>
          <w:szCs w:val="28"/>
        </w:rPr>
        <w:t>class.</w:t>
      </w:r>
    </w:p>
    <w:p w:rsidR="0098087C" w:rsidRPr="00CF4C93" w:rsidRDefault="003E4A20" w:rsidP="0098087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Configured various</w:t>
      </w:r>
      <w:r w:rsidR="00F40673" w:rsidRPr="00CF4C93">
        <w:rPr>
          <w:rFonts w:asciiTheme="minorHAnsi" w:hAnsiTheme="minorHAnsi"/>
          <w:sz w:val="28"/>
          <w:szCs w:val="28"/>
        </w:rPr>
        <w:t xml:space="preserve"> configuration files like applicationContext</w:t>
      </w:r>
      <w:r w:rsidRPr="00CF4C93">
        <w:rPr>
          <w:rFonts w:asciiTheme="minorHAnsi" w:hAnsiTheme="minorHAnsi"/>
          <w:sz w:val="28"/>
          <w:szCs w:val="28"/>
        </w:rPr>
        <w:t>.xml, hibernate-cfg.xml</w:t>
      </w:r>
      <w:r w:rsidR="0098087C" w:rsidRPr="00CF4C93">
        <w:rPr>
          <w:rFonts w:asciiTheme="minorHAnsi" w:hAnsiTheme="minorHAnsi"/>
          <w:sz w:val="28"/>
          <w:szCs w:val="28"/>
        </w:rPr>
        <w:t>, and web.xml.</w:t>
      </w:r>
    </w:p>
    <w:p w:rsidR="00951262" w:rsidRPr="00CF4C93" w:rsidRDefault="003E4A20" w:rsidP="0098087C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Developed the front end application using JSP, </w:t>
      </w:r>
      <w:proofErr w:type="spellStart"/>
      <w:r w:rsidRPr="00CF4C93">
        <w:rPr>
          <w:rFonts w:asciiTheme="minorHAnsi" w:hAnsiTheme="minorHAnsi"/>
          <w:sz w:val="28"/>
          <w:szCs w:val="28"/>
        </w:rPr>
        <w:t>Servlets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, Custom tag libraries </w:t>
      </w:r>
    </w:p>
    <w:p w:rsidR="0098087C" w:rsidRPr="00CF4C93" w:rsidRDefault="0098087C" w:rsidP="0098087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Where</w:t>
      </w:r>
      <w:r w:rsidR="003E4A20" w:rsidRPr="00CF4C93">
        <w:rPr>
          <w:rFonts w:asciiTheme="minorHAnsi" w:hAnsiTheme="minorHAnsi"/>
          <w:sz w:val="28"/>
          <w:szCs w:val="28"/>
        </w:rPr>
        <w:t xml:space="preserve"> user can enter the input </w:t>
      </w:r>
      <w:r w:rsidR="00B41074" w:rsidRPr="00CF4C93">
        <w:rPr>
          <w:rFonts w:asciiTheme="minorHAnsi" w:hAnsiTheme="minorHAnsi"/>
          <w:sz w:val="28"/>
          <w:szCs w:val="28"/>
        </w:rPr>
        <w:t>data for</w:t>
      </w:r>
      <w:r w:rsidR="003E4A20" w:rsidRPr="00CF4C93">
        <w:rPr>
          <w:rFonts w:asciiTheme="minorHAnsi" w:hAnsiTheme="minorHAnsi"/>
          <w:sz w:val="28"/>
          <w:szCs w:val="28"/>
        </w:rPr>
        <w:t xml:space="preserve"> business logic.</w:t>
      </w:r>
    </w:p>
    <w:p w:rsidR="0098087C" w:rsidRPr="00CF4C93" w:rsidRDefault="003E4A20" w:rsidP="00F34CDA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Wrote </w:t>
      </w:r>
      <w:r w:rsidR="00AC7A59" w:rsidRPr="00CF4C93">
        <w:rPr>
          <w:rFonts w:asciiTheme="minorHAnsi" w:hAnsiTheme="minorHAnsi"/>
          <w:sz w:val="28"/>
          <w:szCs w:val="28"/>
        </w:rPr>
        <w:t>Association has</w:t>
      </w:r>
      <w:r w:rsidRPr="00CF4C93">
        <w:rPr>
          <w:rFonts w:asciiTheme="minorHAnsi" w:hAnsiTheme="minorHAnsi"/>
          <w:sz w:val="28"/>
          <w:szCs w:val="28"/>
        </w:rPr>
        <w:t>, mapped tables to Entity’s and persisted data to backend by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="00E504D4" w:rsidRPr="00CF4C93">
        <w:rPr>
          <w:rFonts w:asciiTheme="minorHAnsi" w:hAnsiTheme="minorHAnsi"/>
          <w:sz w:val="28"/>
          <w:szCs w:val="28"/>
        </w:rPr>
        <w:t>Hibernate</w:t>
      </w:r>
      <w:r w:rsidRPr="00CF4C93">
        <w:rPr>
          <w:rFonts w:asciiTheme="minorHAnsi" w:hAnsiTheme="minorHAnsi"/>
          <w:sz w:val="28"/>
          <w:szCs w:val="28"/>
        </w:rPr>
        <w:t xml:space="preserve"> Framework.</w:t>
      </w:r>
    </w:p>
    <w:p w:rsidR="00A917E0" w:rsidRPr="00CF4C93" w:rsidRDefault="00252E13" w:rsidP="0098087C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SVN used to do check</w:t>
      </w:r>
      <w:r w:rsidR="00424C99" w:rsidRPr="00CF4C93">
        <w:rPr>
          <w:rFonts w:asciiTheme="minorHAnsi" w:hAnsiTheme="minorHAnsi"/>
          <w:sz w:val="28"/>
          <w:szCs w:val="28"/>
        </w:rPr>
        <w:t xml:space="preserve"> in and </w:t>
      </w:r>
      <w:proofErr w:type="spellStart"/>
      <w:r w:rsidR="00424C99" w:rsidRPr="00CF4C93">
        <w:rPr>
          <w:rFonts w:asciiTheme="minorHAnsi" w:hAnsiTheme="minorHAnsi"/>
          <w:sz w:val="28"/>
          <w:szCs w:val="28"/>
        </w:rPr>
        <w:t>c</w:t>
      </w:r>
      <w:r w:rsidR="003E4A20" w:rsidRPr="00CF4C93">
        <w:rPr>
          <w:rFonts w:asciiTheme="minorHAnsi" w:hAnsiTheme="minorHAnsi"/>
          <w:sz w:val="28"/>
          <w:szCs w:val="28"/>
        </w:rPr>
        <w:t>heck out</w:t>
      </w:r>
      <w:proofErr w:type="spellEnd"/>
      <w:r w:rsidR="003E4A20" w:rsidRPr="00CF4C93">
        <w:rPr>
          <w:rFonts w:asciiTheme="minorHAnsi" w:hAnsiTheme="minorHAnsi"/>
          <w:sz w:val="28"/>
          <w:szCs w:val="28"/>
        </w:rPr>
        <w:t xml:space="preserve"> of application code.</w:t>
      </w:r>
    </w:p>
    <w:p w:rsidR="00A917E0" w:rsidRPr="00CF4C93" w:rsidRDefault="003E4A20" w:rsidP="00923F43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Application developed on Eclipse IDE. </w:t>
      </w:r>
      <w:proofErr w:type="spellStart"/>
      <w:r w:rsidR="0098087C" w:rsidRPr="00CF4C93">
        <w:rPr>
          <w:rFonts w:asciiTheme="minorHAnsi" w:hAnsiTheme="minorHAnsi"/>
          <w:sz w:val="28"/>
          <w:szCs w:val="28"/>
        </w:rPr>
        <w:t>JBoss</w:t>
      </w:r>
      <w:proofErr w:type="spellEnd"/>
      <w:r w:rsidR="0098087C" w:rsidRPr="00CF4C93">
        <w:rPr>
          <w:rFonts w:asciiTheme="minorHAnsi" w:hAnsiTheme="minorHAnsi"/>
          <w:sz w:val="28"/>
          <w:szCs w:val="28"/>
        </w:rPr>
        <w:t xml:space="preserve"> Application Server achieves Testing and deployment of application code</w:t>
      </w:r>
      <w:r w:rsidRPr="00CF4C93">
        <w:rPr>
          <w:rFonts w:asciiTheme="minorHAnsi" w:hAnsiTheme="minorHAnsi"/>
          <w:sz w:val="28"/>
          <w:szCs w:val="28"/>
        </w:rPr>
        <w:t>.</w:t>
      </w:r>
    </w:p>
    <w:p w:rsidR="00666143" w:rsidRPr="00CF4C93" w:rsidRDefault="00666143" w:rsidP="005B06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Developed </w:t>
      </w:r>
      <w:r w:rsidR="0098087C" w:rsidRPr="00CF4C93">
        <w:rPr>
          <w:rFonts w:asciiTheme="minorHAnsi" w:hAnsiTheme="minorHAnsi"/>
          <w:sz w:val="28"/>
          <w:szCs w:val="28"/>
        </w:rPr>
        <w:t>radiotherapy</w:t>
      </w:r>
      <w:r w:rsidRPr="00CF4C93">
        <w:rPr>
          <w:rFonts w:asciiTheme="minorHAnsi" w:hAnsiTheme="minorHAnsi"/>
          <w:sz w:val="28"/>
          <w:szCs w:val="28"/>
        </w:rPr>
        <w:t>,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Cardiology,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ENT,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>Endoscopy,</w:t>
      </w:r>
      <w:r w:rsidR="0098087C" w:rsidRPr="00CF4C93">
        <w:rPr>
          <w:rFonts w:asciiTheme="minorHAnsi" w:hAnsiTheme="minorHAnsi"/>
          <w:sz w:val="28"/>
          <w:szCs w:val="28"/>
        </w:rPr>
        <w:t xml:space="preserve"> Nuclear Medicine</w:t>
      </w:r>
      <w:r w:rsidRPr="00CF4C93">
        <w:rPr>
          <w:rFonts w:asciiTheme="minorHAnsi" w:hAnsiTheme="minorHAnsi"/>
          <w:sz w:val="28"/>
          <w:szCs w:val="28"/>
        </w:rPr>
        <w:t>,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="00252E13" w:rsidRPr="00CF4C93">
        <w:rPr>
          <w:rFonts w:asciiTheme="minorHAnsi" w:hAnsiTheme="minorHAnsi"/>
          <w:sz w:val="28"/>
          <w:szCs w:val="28"/>
        </w:rPr>
        <w:t>Ho</w:t>
      </w:r>
      <w:r w:rsidR="0084728E" w:rsidRPr="00CF4C93">
        <w:rPr>
          <w:rFonts w:asciiTheme="minorHAnsi" w:hAnsiTheme="minorHAnsi"/>
          <w:sz w:val="28"/>
          <w:szCs w:val="28"/>
        </w:rPr>
        <w:t>usekeeping</w:t>
      </w:r>
      <w:r w:rsidRPr="00CF4C93">
        <w:rPr>
          <w:rFonts w:asciiTheme="minorHAnsi" w:hAnsiTheme="minorHAnsi"/>
          <w:sz w:val="28"/>
          <w:szCs w:val="28"/>
        </w:rPr>
        <w:t xml:space="preserve"> and </w:t>
      </w:r>
      <w:r w:rsidR="0084728E" w:rsidRPr="00CF4C93">
        <w:rPr>
          <w:rFonts w:asciiTheme="minorHAnsi" w:hAnsiTheme="minorHAnsi"/>
          <w:sz w:val="28"/>
          <w:szCs w:val="28"/>
        </w:rPr>
        <w:t>Laundry, Consent</w:t>
      </w:r>
      <w:r w:rsidR="00D568E3" w:rsidRPr="00CF4C93">
        <w:rPr>
          <w:rFonts w:asciiTheme="minorHAnsi" w:hAnsiTheme="minorHAnsi"/>
          <w:sz w:val="28"/>
          <w:szCs w:val="28"/>
        </w:rPr>
        <w:t xml:space="preserve"> </w:t>
      </w:r>
      <w:r w:rsidR="0098087C" w:rsidRPr="00CF4C93">
        <w:rPr>
          <w:rFonts w:asciiTheme="minorHAnsi" w:hAnsiTheme="minorHAnsi"/>
          <w:sz w:val="28"/>
          <w:szCs w:val="28"/>
        </w:rPr>
        <w:t>Form Modules</w:t>
      </w:r>
      <w:r w:rsidRPr="00CF4C93">
        <w:rPr>
          <w:rFonts w:asciiTheme="minorHAnsi" w:hAnsiTheme="minorHAnsi"/>
          <w:sz w:val="28"/>
          <w:szCs w:val="28"/>
        </w:rPr>
        <w:t>.</w:t>
      </w:r>
    </w:p>
    <w:p w:rsidR="006D5F7D" w:rsidRPr="00CF4C93" w:rsidRDefault="006D5F7D" w:rsidP="00CA193F">
      <w:pPr>
        <w:spacing w:after="0" w:line="360" w:lineRule="auto"/>
        <w:rPr>
          <w:rFonts w:asciiTheme="minorHAnsi" w:hAnsiTheme="minorHAnsi"/>
          <w:b/>
          <w:sz w:val="28"/>
          <w:szCs w:val="28"/>
          <w:highlight w:val="lightGray"/>
          <w:u w:val="single"/>
        </w:rPr>
      </w:pPr>
    </w:p>
    <w:p w:rsidR="00CA193F" w:rsidRPr="00CF4C93" w:rsidRDefault="00CA193F" w:rsidP="00694868">
      <w:pPr>
        <w:spacing w:after="0" w:line="360" w:lineRule="auto"/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CF4C93">
        <w:rPr>
          <w:rFonts w:asciiTheme="minorHAnsi" w:hAnsiTheme="minorHAnsi"/>
          <w:b/>
          <w:sz w:val="28"/>
          <w:szCs w:val="28"/>
          <w:u w:val="single"/>
        </w:rPr>
        <w:t>Project</w:t>
      </w:r>
      <w:r w:rsidR="00F61BB9" w:rsidRPr="00CF4C93">
        <w:rPr>
          <w:rFonts w:asciiTheme="minorHAnsi" w:hAnsiTheme="minorHAnsi"/>
          <w:b/>
          <w:sz w:val="28"/>
          <w:szCs w:val="28"/>
          <w:u w:val="single"/>
        </w:rPr>
        <w:t>#</w:t>
      </w:r>
      <w:r w:rsidR="00820156" w:rsidRPr="00CF4C93">
        <w:rPr>
          <w:rFonts w:asciiTheme="minorHAnsi" w:hAnsiTheme="minorHAnsi"/>
          <w:b/>
          <w:sz w:val="28"/>
          <w:szCs w:val="28"/>
          <w:u w:val="single"/>
        </w:rPr>
        <w:t>5</w:t>
      </w:r>
    </w:p>
    <w:p w:rsidR="00CA193F" w:rsidRPr="00CF4C93" w:rsidRDefault="00CA193F" w:rsidP="00694868">
      <w:pPr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Title</w:t>
      </w:r>
      <w:r w:rsidR="0059517A" w:rsidRPr="00CF4C93">
        <w:rPr>
          <w:rFonts w:asciiTheme="minorHAnsi" w:hAnsiTheme="minorHAnsi"/>
          <w:b/>
          <w:sz w:val="28"/>
          <w:szCs w:val="28"/>
        </w:rPr>
        <w:tab/>
      </w:r>
      <w:r w:rsidR="0059517A" w:rsidRPr="00CF4C93">
        <w:rPr>
          <w:rFonts w:asciiTheme="minorHAnsi" w:hAnsiTheme="minorHAnsi"/>
          <w:b/>
          <w:sz w:val="28"/>
          <w:szCs w:val="28"/>
        </w:rPr>
        <w:tab/>
      </w:r>
      <w:r w:rsidR="0059517A" w:rsidRPr="00CF4C93">
        <w:rPr>
          <w:rFonts w:asciiTheme="minorHAnsi" w:hAnsiTheme="minorHAnsi"/>
          <w:b/>
          <w:sz w:val="28"/>
          <w:szCs w:val="28"/>
        </w:rPr>
        <w:tab/>
      </w:r>
      <w:r w:rsidR="0059517A" w:rsidRPr="00CF4C93">
        <w:rPr>
          <w:rFonts w:asciiTheme="minorHAnsi" w:hAnsiTheme="minorHAnsi"/>
          <w:b/>
          <w:sz w:val="28"/>
          <w:szCs w:val="28"/>
        </w:rPr>
        <w:tab/>
      </w:r>
      <w:r w:rsidR="00B6128F" w:rsidRPr="00CF4C93">
        <w:rPr>
          <w:rFonts w:asciiTheme="minorHAnsi" w:hAnsiTheme="minorHAnsi"/>
          <w:b/>
          <w:sz w:val="28"/>
          <w:szCs w:val="28"/>
        </w:rPr>
        <w:t xml:space="preserve">:  </w:t>
      </w:r>
      <w:r w:rsidR="00B6128F" w:rsidRPr="00CF4C93">
        <w:rPr>
          <w:rFonts w:asciiTheme="minorHAnsi" w:hAnsiTheme="minorHAnsi"/>
          <w:sz w:val="28"/>
          <w:szCs w:val="28"/>
        </w:rPr>
        <w:t>Fleet Management System</w:t>
      </w:r>
    </w:p>
    <w:p w:rsidR="00CA193F" w:rsidRPr="00CF4C93" w:rsidRDefault="00CA193F" w:rsidP="00694868">
      <w:pPr>
        <w:spacing w:after="20" w:line="240" w:lineRule="auto"/>
        <w:jc w:val="both"/>
        <w:rPr>
          <w:rFonts w:asciiTheme="minorHAnsi" w:hAnsiTheme="minorHAnsi"/>
          <w:bCs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Role</w:t>
      </w:r>
      <w:r w:rsidR="0059517A" w:rsidRPr="00CF4C93">
        <w:rPr>
          <w:rFonts w:asciiTheme="minorHAnsi" w:hAnsiTheme="minorHAnsi"/>
          <w:b/>
          <w:sz w:val="28"/>
          <w:szCs w:val="28"/>
        </w:rPr>
        <w:tab/>
      </w:r>
      <w:r w:rsidR="00311105" w:rsidRPr="00CF4C93">
        <w:rPr>
          <w:rFonts w:asciiTheme="minorHAnsi" w:hAnsiTheme="minorHAnsi"/>
          <w:b/>
          <w:sz w:val="28"/>
          <w:szCs w:val="28"/>
        </w:rPr>
        <w:tab/>
      </w:r>
      <w:r w:rsidR="00311105" w:rsidRPr="00CF4C93">
        <w:rPr>
          <w:rFonts w:asciiTheme="minorHAnsi" w:hAnsiTheme="minorHAnsi"/>
          <w:b/>
          <w:sz w:val="28"/>
          <w:szCs w:val="28"/>
        </w:rPr>
        <w:tab/>
      </w:r>
      <w:r w:rsidR="00311105"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 xml:space="preserve">:  </w:t>
      </w:r>
      <w:r w:rsidRPr="00CF4C93">
        <w:rPr>
          <w:rFonts w:asciiTheme="minorHAnsi" w:hAnsiTheme="minorHAnsi"/>
          <w:bCs/>
          <w:sz w:val="28"/>
          <w:szCs w:val="28"/>
        </w:rPr>
        <w:t>Developer</w:t>
      </w:r>
    </w:p>
    <w:p w:rsidR="0059517A" w:rsidRPr="00CF4C93" w:rsidRDefault="00CA193F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Environment</w:t>
      </w:r>
      <w:r w:rsidR="0059517A" w:rsidRPr="00CF4C93">
        <w:rPr>
          <w:rFonts w:asciiTheme="minorHAnsi" w:hAnsiTheme="minorHAnsi"/>
          <w:b/>
          <w:bCs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 xml:space="preserve">:  </w:t>
      </w:r>
      <w:r w:rsidR="0004103C" w:rsidRPr="00CF4C93">
        <w:rPr>
          <w:rFonts w:asciiTheme="minorHAnsi" w:hAnsiTheme="minorHAnsi"/>
          <w:sz w:val="28"/>
          <w:szCs w:val="28"/>
        </w:rPr>
        <w:t>Spring, JSP,</w:t>
      </w:r>
      <w:r w:rsidR="00E65AA2" w:rsidRPr="00CF4C93">
        <w:rPr>
          <w:rFonts w:asciiTheme="minorHAnsi" w:hAnsiTheme="minorHAnsi"/>
          <w:sz w:val="28"/>
          <w:szCs w:val="28"/>
        </w:rPr>
        <w:t xml:space="preserve"> Hibernate</w:t>
      </w:r>
      <w:r w:rsidRPr="00CF4C93">
        <w:rPr>
          <w:rFonts w:asciiTheme="minorHAnsi" w:hAnsiTheme="minorHAnsi"/>
          <w:sz w:val="28"/>
          <w:szCs w:val="28"/>
        </w:rPr>
        <w:t>,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59517A" w:rsidRPr="00CF4C93">
        <w:rPr>
          <w:rFonts w:asciiTheme="minorHAnsi" w:hAnsiTheme="minorHAnsi"/>
          <w:sz w:val="28"/>
          <w:szCs w:val="28"/>
        </w:rPr>
        <w:t>MySQL</w:t>
      </w:r>
      <w:proofErr w:type="spellEnd"/>
      <w:r w:rsidR="0004103C" w:rsidRPr="00CF4C93">
        <w:rPr>
          <w:rFonts w:asciiTheme="minorHAnsi" w:hAnsiTheme="minorHAnsi"/>
          <w:sz w:val="28"/>
          <w:szCs w:val="28"/>
        </w:rPr>
        <w:t xml:space="preserve">, CSS, </w:t>
      </w:r>
      <w:r w:rsidRPr="00CF4C93">
        <w:rPr>
          <w:rFonts w:asciiTheme="minorHAnsi" w:hAnsiTheme="minorHAnsi"/>
          <w:sz w:val="28"/>
          <w:szCs w:val="28"/>
        </w:rPr>
        <w:t>Query</w:t>
      </w:r>
      <w:r w:rsidR="0059517A" w:rsidRPr="00CF4C93">
        <w:rPr>
          <w:rFonts w:asciiTheme="minorHAnsi" w:hAnsiTheme="minorHAnsi"/>
          <w:sz w:val="28"/>
          <w:szCs w:val="28"/>
        </w:rPr>
        <w:t>,</w:t>
      </w:r>
    </w:p>
    <w:p w:rsidR="00CA193F" w:rsidRDefault="0059517A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ab/>
      </w:r>
      <w:r w:rsidRPr="00CF4C93">
        <w:rPr>
          <w:rFonts w:asciiTheme="minorHAnsi" w:hAnsiTheme="minorHAnsi"/>
          <w:sz w:val="28"/>
          <w:szCs w:val="28"/>
        </w:rPr>
        <w:tab/>
        <w:t xml:space="preserve">   BootStrap3 and Maven </w:t>
      </w:r>
    </w:p>
    <w:p w:rsidR="00CF4C93" w:rsidRDefault="00CF4C93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</w:p>
    <w:p w:rsidR="00CF4C93" w:rsidRDefault="00CF4C93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</w:p>
    <w:p w:rsidR="00CF4C93" w:rsidRPr="00CF4C93" w:rsidRDefault="00CF4C93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</w:p>
    <w:p w:rsidR="002C59C1" w:rsidRPr="00CF4C93" w:rsidRDefault="005B6AF3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Project Description</w:t>
      </w:r>
      <w:r w:rsidR="0059517A" w:rsidRPr="00CF4C93">
        <w:rPr>
          <w:rFonts w:asciiTheme="minorHAnsi" w:hAnsiTheme="minorHAnsi"/>
          <w:b/>
          <w:bCs/>
          <w:sz w:val="28"/>
          <w:szCs w:val="28"/>
        </w:rPr>
        <w:tab/>
      </w:r>
      <w:r w:rsidRPr="00CF4C93">
        <w:rPr>
          <w:rFonts w:asciiTheme="minorHAnsi" w:hAnsiTheme="minorHAnsi"/>
          <w:b/>
          <w:bCs/>
          <w:sz w:val="28"/>
          <w:szCs w:val="28"/>
        </w:rPr>
        <w:t>:</w:t>
      </w:r>
      <w:r w:rsidR="00ED4D4A" w:rsidRPr="00CF4C93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94868" w:rsidRPr="00CF4C93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F06757" w:rsidRPr="00CF4C93" w:rsidRDefault="00465065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Fleet management is the management of a company's transportation fleet. Fleet (vehicle) management includes many modules like vehicle financing, vehicle maintenance, vehicle </w:t>
      </w:r>
      <w:proofErr w:type="spellStart"/>
      <w:r w:rsidRPr="00CF4C93">
        <w:rPr>
          <w:rFonts w:asciiTheme="minorHAnsi" w:hAnsiTheme="minorHAnsi"/>
          <w:sz w:val="28"/>
          <w:szCs w:val="28"/>
        </w:rPr>
        <w:t>telematics</w:t>
      </w:r>
      <w:proofErr w:type="spellEnd"/>
      <w:r w:rsidRPr="00CF4C93">
        <w:rPr>
          <w:rFonts w:asciiTheme="minorHAnsi" w:hAnsiTheme="minorHAnsi"/>
          <w:sz w:val="28"/>
          <w:szCs w:val="28"/>
        </w:rPr>
        <w:t xml:space="preserve"> (tracking and diagnostics), driver management, speed management, fuel management and health and safety management. Fleet Management allows </w:t>
      </w:r>
      <w:r w:rsidR="0059517A" w:rsidRPr="00CF4C93">
        <w:rPr>
          <w:rFonts w:asciiTheme="minorHAnsi" w:hAnsiTheme="minorHAnsi"/>
          <w:sz w:val="28"/>
          <w:szCs w:val="28"/>
        </w:rPr>
        <w:t>companies, which</w:t>
      </w:r>
      <w:r w:rsidRPr="00CF4C93">
        <w:rPr>
          <w:rFonts w:asciiTheme="minorHAnsi" w:hAnsiTheme="minorHAnsi"/>
          <w:sz w:val="28"/>
          <w:szCs w:val="28"/>
        </w:rPr>
        <w:t xml:space="preserve"> rely on transportation in business to remove or minimize the risks associated with vehicle investment, improving efficiency, productivity and reducing their overall transportation and staff costs and many more.</w:t>
      </w:r>
    </w:p>
    <w:p w:rsidR="00E42B6E" w:rsidRPr="00CF4C93" w:rsidRDefault="00E42B6E" w:rsidP="00694868">
      <w:pPr>
        <w:tabs>
          <w:tab w:val="left" w:pos="1440"/>
          <w:tab w:val="left" w:pos="2880"/>
        </w:tabs>
        <w:spacing w:after="20" w:line="240" w:lineRule="auto"/>
        <w:jc w:val="both"/>
        <w:rPr>
          <w:rFonts w:asciiTheme="minorHAnsi" w:hAnsiTheme="minorHAnsi"/>
          <w:sz w:val="28"/>
          <w:szCs w:val="28"/>
        </w:rPr>
      </w:pPr>
    </w:p>
    <w:p w:rsidR="002D6301" w:rsidRPr="00CF4C93" w:rsidRDefault="002D6301" w:rsidP="00465065">
      <w:pPr>
        <w:spacing w:after="0" w:line="360" w:lineRule="auto"/>
        <w:rPr>
          <w:rFonts w:asciiTheme="minorHAnsi" w:hAnsiTheme="minorHAnsi"/>
          <w:bCs/>
          <w:color w:val="000000"/>
          <w:sz w:val="28"/>
          <w:szCs w:val="28"/>
          <w:shd w:val="clear" w:color="auto" w:fill="FFFFFF"/>
        </w:rPr>
      </w:pPr>
    </w:p>
    <w:p w:rsidR="00CA193F" w:rsidRPr="00CF4C93" w:rsidRDefault="00CA193F" w:rsidP="00CA193F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Responsibilities:</w:t>
      </w:r>
    </w:p>
    <w:p w:rsidR="00E164C9" w:rsidRPr="00CF4C93" w:rsidRDefault="00E164C9" w:rsidP="00E164C9">
      <w:pPr>
        <w:pStyle w:val="ListParagraph"/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677757" w:rsidRPr="00CF4C93" w:rsidRDefault="00E164C9" w:rsidP="008278E9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spacing w:after="0"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</w:t>
      </w:r>
      <w:r w:rsidR="00CA193F" w:rsidRPr="00CF4C93">
        <w:rPr>
          <w:rFonts w:asciiTheme="minorHAnsi" w:hAnsiTheme="minorHAnsi"/>
          <w:sz w:val="28"/>
          <w:szCs w:val="28"/>
        </w:rPr>
        <w:t>mplemented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r w:rsidR="00D954A7" w:rsidRPr="00CF4C93">
        <w:rPr>
          <w:rFonts w:asciiTheme="minorHAnsi" w:hAnsiTheme="minorHAnsi"/>
          <w:sz w:val="28"/>
          <w:szCs w:val="28"/>
        </w:rPr>
        <w:t>all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r w:rsidR="004A5376" w:rsidRPr="00CF4C93">
        <w:rPr>
          <w:rFonts w:asciiTheme="minorHAnsi" w:hAnsiTheme="minorHAnsi"/>
          <w:sz w:val="28"/>
          <w:szCs w:val="28"/>
        </w:rPr>
        <w:t>Entity</w:t>
      </w:r>
      <w:r w:rsidR="001C4387" w:rsidRPr="00CF4C93">
        <w:rPr>
          <w:rFonts w:asciiTheme="minorHAnsi" w:hAnsiTheme="minorHAnsi"/>
          <w:sz w:val="28"/>
          <w:szCs w:val="28"/>
        </w:rPr>
        <w:t xml:space="preserve">, DAO </w:t>
      </w:r>
      <w:r w:rsidR="004A5376" w:rsidRPr="00CF4C93">
        <w:rPr>
          <w:rFonts w:asciiTheme="minorHAnsi" w:hAnsiTheme="minorHAnsi"/>
          <w:sz w:val="28"/>
          <w:szCs w:val="28"/>
        </w:rPr>
        <w:t>and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r w:rsidR="0059517A" w:rsidRPr="00CF4C93">
        <w:rPr>
          <w:rFonts w:asciiTheme="minorHAnsi" w:hAnsiTheme="minorHAnsi"/>
          <w:sz w:val="28"/>
          <w:szCs w:val="28"/>
        </w:rPr>
        <w:t>Service, Controller</w:t>
      </w:r>
      <w:r w:rsidR="00ED4D4A" w:rsidRPr="00CF4C93">
        <w:rPr>
          <w:rFonts w:asciiTheme="minorHAnsi" w:hAnsiTheme="minorHAnsi"/>
          <w:sz w:val="28"/>
          <w:szCs w:val="28"/>
        </w:rPr>
        <w:t xml:space="preserve"> </w:t>
      </w:r>
      <w:r w:rsidR="0059517A" w:rsidRPr="00CF4C93">
        <w:rPr>
          <w:rFonts w:asciiTheme="minorHAnsi" w:hAnsiTheme="minorHAnsi"/>
          <w:sz w:val="28"/>
          <w:szCs w:val="28"/>
        </w:rPr>
        <w:t>Classes, spring’s</w:t>
      </w:r>
      <w:r w:rsidR="00677757" w:rsidRPr="00CF4C93">
        <w:rPr>
          <w:rFonts w:asciiTheme="minorHAnsi" w:hAnsiTheme="minorHAnsi"/>
          <w:sz w:val="28"/>
          <w:szCs w:val="28"/>
        </w:rPr>
        <w:t xml:space="preserve"> application</w:t>
      </w:r>
      <w:r w:rsidR="00951E48" w:rsidRPr="00CF4C93">
        <w:rPr>
          <w:rFonts w:asciiTheme="minorHAnsi" w:hAnsiTheme="minorHAnsi"/>
          <w:sz w:val="28"/>
          <w:szCs w:val="28"/>
        </w:rPr>
        <w:t xml:space="preserve"> </w:t>
      </w:r>
      <w:r w:rsidR="00677757" w:rsidRPr="00CF4C93">
        <w:rPr>
          <w:rFonts w:asciiTheme="minorHAnsi" w:hAnsiTheme="minorHAnsi"/>
          <w:sz w:val="28"/>
          <w:szCs w:val="28"/>
        </w:rPr>
        <w:t xml:space="preserve">context. </w:t>
      </w:r>
      <w:proofErr w:type="spellStart"/>
      <w:r w:rsidR="0059517A" w:rsidRPr="00CF4C93">
        <w:rPr>
          <w:rFonts w:asciiTheme="minorHAnsi" w:hAnsiTheme="minorHAnsi"/>
          <w:color w:val="000000"/>
          <w:sz w:val="28"/>
          <w:szCs w:val="28"/>
        </w:rPr>
        <w:t>X</w:t>
      </w:r>
      <w:r w:rsidR="004A6A58" w:rsidRPr="00CF4C93">
        <w:rPr>
          <w:rFonts w:asciiTheme="minorHAnsi" w:hAnsiTheme="minorHAnsi"/>
          <w:color w:val="000000"/>
          <w:sz w:val="28"/>
          <w:szCs w:val="28"/>
        </w:rPr>
        <w:t>ml</w:t>
      </w:r>
      <w:r w:rsidR="006049B6" w:rsidRPr="00CF4C93">
        <w:rPr>
          <w:rFonts w:asciiTheme="minorHAnsi" w:hAnsiTheme="minorHAnsi"/>
          <w:color w:val="000000"/>
          <w:sz w:val="28"/>
          <w:szCs w:val="28"/>
        </w:rPr>
        <w:t>files</w:t>
      </w:r>
      <w:proofErr w:type="spellEnd"/>
      <w:r w:rsidR="006049B6" w:rsidRPr="00CF4C9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6049B6" w:rsidRPr="00CF4C93">
        <w:rPr>
          <w:rFonts w:asciiTheme="minorHAnsi" w:hAnsiTheme="minorHAnsi"/>
          <w:color w:val="000000"/>
          <w:sz w:val="28"/>
          <w:szCs w:val="28"/>
        </w:rPr>
        <w:t>Google</w:t>
      </w:r>
      <w:r w:rsidR="006165C4" w:rsidRPr="00CF4C93">
        <w:rPr>
          <w:rFonts w:asciiTheme="minorHAnsi" w:hAnsiTheme="minorHAnsi"/>
          <w:color w:val="000000"/>
          <w:sz w:val="28"/>
          <w:szCs w:val="28"/>
        </w:rPr>
        <w:t>API</w:t>
      </w:r>
      <w:proofErr w:type="spellEnd"/>
      <w:r w:rsidR="00447827" w:rsidRPr="00CF4C93">
        <w:rPr>
          <w:rFonts w:asciiTheme="minorHAnsi" w:hAnsiTheme="minorHAnsi"/>
          <w:color w:val="000000"/>
          <w:sz w:val="28"/>
          <w:szCs w:val="28"/>
        </w:rPr>
        <w:t>,</w:t>
      </w:r>
      <w:r w:rsidR="00951E48" w:rsidRPr="00CF4C9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CF4C93">
        <w:rPr>
          <w:rFonts w:asciiTheme="minorHAnsi" w:hAnsiTheme="minorHAnsi"/>
          <w:color w:val="000000"/>
          <w:sz w:val="28"/>
          <w:szCs w:val="28"/>
        </w:rPr>
        <w:t>Google Bar and Pie Chart,</w:t>
      </w:r>
      <w:r w:rsidR="00951E48" w:rsidRPr="00CF4C9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C341C0" w:rsidRPr="00CF4C93">
        <w:rPr>
          <w:rFonts w:asciiTheme="minorHAnsi" w:hAnsiTheme="minorHAnsi"/>
          <w:sz w:val="28"/>
          <w:szCs w:val="28"/>
        </w:rPr>
        <w:t xml:space="preserve">Data retrieving through </w:t>
      </w:r>
      <w:r w:rsidR="0059517A" w:rsidRPr="00CF4C93">
        <w:rPr>
          <w:rFonts w:asciiTheme="minorHAnsi" w:hAnsiTheme="minorHAnsi"/>
          <w:sz w:val="28"/>
          <w:szCs w:val="28"/>
        </w:rPr>
        <w:t>Ajax</w:t>
      </w:r>
      <w:r w:rsidR="00C341C0" w:rsidRPr="00CF4C93">
        <w:rPr>
          <w:rFonts w:asciiTheme="minorHAnsi" w:hAnsiTheme="minorHAnsi"/>
          <w:sz w:val="28"/>
          <w:szCs w:val="28"/>
        </w:rPr>
        <w:t xml:space="preserve"> and </w:t>
      </w:r>
      <w:proofErr w:type="spellStart"/>
      <w:r w:rsidR="00C341C0" w:rsidRPr="00CF4C93">
        <w:rPr>
          <w:rFonts w:asciiTheme="minorHAnsi" w:hAnsiTheme="minorHAnsi"/>
          <w:sz w:val="28"/>
          <w:szCs w:val="28"/>
        </w:rPr>
        <w:t>json</w:t>
      </w:r>
      <w:proofErr w:type="spellEnd"/>
      <w:r w:rsidR="00C341C0" w:rsidRPr="00CF4C93">
        <w:rPr>
          <w:rFonts w:asciiTheme="minorHAnsi" w:hAnsiTheme="minorHAnsi"/>
          <w:sz w:val="28"/>
          <w:szCs w:val="28"/>
        </w:rPr>
        <w:t>.</w:t>
      </w:r>
    </w:p>
    <w:p w:rsidR="00CA193F" w:rsidRPr="00CF4C93" w:rsidRDefault="00677757" w:rsidP="0092179D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spacing w:after="0"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CRUD related operations with Datab</w:t>
      </w:r>
      <w:r w:rsidR="00C462E7" w:rsidRPr="00CF4C93">
        <w:rPr>
          <w:rFonts w:asciiTheme="minorHAnsi" w:hAnsiTheme="minorHAnsi"/>
          <w:sz w:val="28"/>
          <w:szCs w:val="28"/>
        </w:rPr>
        <w:t xml:space="preserve">ase achieved using </w:t>
      </w:r>
      <w:proofErr w:type="spellStart"/>
      <w:r w:rsidR="00C462E7" w:rsidRPr="00CF4C93">
        <w:rPr>
          <w:rFonts w:asciiTheme="minorHAnsi" w:hAnsiTheme="minorHAnsi"/>
          <w:sz w:val="28"/>
          <w:szCs w:val="28"/>
        </w:rPr>
        <w:t>SpringHibernate</w:t>
      </w:r>
      <w:proofErr w:type="spellEnd"/>
      <w:r w:rsidRPr="00CF4C93">
        <w:rPr>
          <w:rFonts w:asciiTheme="minorHAnsi" w:hAnsiTheme="minorHAnsi"/>
          <w:sz w:val="28"/>
          <w:szCs w:val="28"/>
        </w:rPr>
        <w:t>.</w:t>
      </w:r>
    </w:p>
    <w:p w:rsidR="00CA193F" w:rsidRPr="00CF4C93" w:rsidRDefault="00CA193F" w:rsidP="00CA193F">
      <w:pPr>
        <w:numPr>
          <w:ilvl w:val="0"/>
          <w:numId w:val="4"/>
        </w:numPr>
        <w:rPr>
          <w:rFonts w:asciiTheme="minorHAnsi" w:hAnsiTheme="minorHAnsi"/>
          <w:bCs/>
          <w:color w:val="000000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Involved in writing queries for data retrieval from database.</w:t>
      </w:r>
    </w:p>
    <w:p w:rsidR="00CA193F" w:rsidRPr="00CF4C93" w:rsidRDefault="00CA193F" w:rsidP="00CA193F">
      <w:pPr>
        <w:numPr>
          <w:ilvl w:val="0"/>
          <w:numId w:val="4"/>
        </w:numPr>
        <w:rPr>
          <w:rFonts w:asciiTheme="minorHAnsi" w:hAnsiTheme="minorHAnsi"/>
          <w:bCs/>
          <w:color w:val="000000"/>
          <w:sz w:val="28"/>
          <w:szCs w:val="28"/>
        </w:rPr>
      </w:pPr>
      <w:r w:rsidRPr="00CF4C93">
        <w:rPr>
          <w:rFonts w:asciiTheme="minorHAnsi" w:hAnsiTheme="minorHAnsi"/>
          <w:bCs/>
          <w:color w:val="000000"/>
          <w:sz w:val="28"/>
          <w:szCs w:val="28"/>
        </w:rPr>
        <w:t>UI in</w:t>
      </w:r>
      <w:r w:rsidR="00951E48" w:rsidRPr="00CF4C93">
        <w:rPr>
          <w:rFonts w:asciiTheme="minorHAnsi" w:hAnsiTheme="minorHAnsi"/>
          <w:bCs/>
          <w:color w:val="000000"/>
          <w:sz w:val="28"/>
          <w:szCs w:val="28"/>
        </w:rPr>
        <w:t xml:space="preserve">terface design using CSS, HTML </w:t>
      </w:r>
      <w:r w:rsidR="0059517A" w:rsidRPr="00CF4C93">
        <w:rPr>
          <w:rFonts w:asciiTheme="minorHAnsi" w:hAnsiTheme="minorHAnsi"/>
          <w:bCs/>
          <w:color w:val="000000"/>
          <w:sz w:val="28"/>
          <w:szCs w:val="28"/>
        </w:rPr>
        <w:t xml:space="preserve">and </w:t>
      </w:r>
      <w:proofErr w:type="spellStart"/>
      <w:r w:rsidR="0059517A" w:rsidRPr="00CF4C93">
        <w:rPr>
          <w:rFonts w:asciiTheme="minorHAnsi" w:hAnsiTheme="minorHAnsi"/>
          <w:bCs/>
          <w:color w:val="000000"/>
          <w:sz w:val="28"/>
          <w:szCs w:val="28"/>
        </w:rPr>
        <w:t>JQuery</w:t>
      </w:r>
      <w:proofErr w:type="spellEnd"/>
      <w:r w:rsidR="004A5376" w:rsidRPr="00CF4C93">
        <w:rPr>
          <w:rFonts w:asciiTheme="minorHAnsi" w:hAnsiTheme="minorHAnsi"/>
          <w:bCs/>
          <w:color w:val="000000"/>
          <w:sz w:val="28"/>
          <w:szCs w:val="28"/>
        </w:rPr>
        <w:t>.</w:t>
      </w:r>
    </w:p>
    <w:p w:rsidR="002D6301" w:rsidRPr="00CF4C93" w:rsidRDefault="002D6301" w:rsidP="005B04F8">
      <w:pPr>
        <w:spacing w:after="0" w:line="360" w:lineRule="auto"/>
        <w:rPr>
          <w:rFonts w:asciiTheme="minorHAnsi" w:hAnsiTheme="minorHAnsi"/>
          <w:b/>
          <w:sz w:val="28"/>
          <w:szCs w:val="28"/>
          <w:highlight w:val="lightGray"/>
          <w:u w:val="single"/>
        </w:rPr>
      </w:pPr>
    </w:p>
    <w:p w:rsidR="005B04F8" w:rsidRPr="00CF4C93" w:rsidRDefault="005B04F8" w:rsidP="005B04F8">
      <w:pPr>
        <w:spacing w:after="0" w:line="360" w:lineRule="auto"/>
        <w:rPr>
          <w:rFonts w:asciiTheme="minorHAnsi" w:hAnsiTheme="minorHAnsi"/>
          <w:b/>
          <w:sz w:val="28"/>
          <w:szCs w:val="28"/>
          <w:u w:val="single"/>
        </w:rPr>
      </w:pPr>
      <w:r w:rsidRPr="00CF4C93">
        <w:rPr>
          <w:rFonts w:asciiTheme="minorHAnsi" w:hAnsiTheme="minorHAnsi"/>
          <w:b/>
          <w:sz w:val="28"/>
          <w:szCs w:val="28"/>
          <w:u w:val="single"/>
        </w:rPr>
        <w:t>Project</w:t>
      </w:r>
      <w:r w:rsidR="007D3204" w:rsidRPr="00CF4C93">
        <w:rPr>
          <w:rFonts w:asciiTheme="minorHAnsi" w:hAnsiTheme="minorHAnsi"/>
          <w:b/>
          <w:sz w:val="28"/>
          <w:szCs w:val="28"/>
          <w:u w:val="single"/>
        </w:rPr>
        <w:t>#</w:t>
      </w:r>
      <w:r w:rsidR="00820156" w:rsidRPr="00CF4C93">
        <w:rPr>
          <w:rFonts w:asciiTheme="minorHAnsi" w:hAnsiTheme="minorHAnsi"/>
          <w:b/>
          <w:sz w:val="28"/>
          <w:szCs w:val="28"/>
          <w:u w:val="single"/>
        </w:rPr>
        <w:t>6</w:t>
      </w:r>
    </w:p>
    <w:p w:rsidR="005B04F8" w:rsidRPr="00CF4C93" w:rsidRDefault="005B04F8" w:rsidP="005B04F8">
      <w:pPr>
        <w:spacing w:after="20" w:line="240" w:lineRule="auto"/>
        <w:rPr>
          <w:rFonts w:asciiTheme="minorHAnsi" w:hAnsiTheme="minorHAnsi"/>
          <w:b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Title</w:t>
      </w:r>
      <w:r w:rsidR="00600EFB" w:rsidRPr="00CF4C93">
        <w:rPr>
          <w:rFonts w:asciiTheme="minorHAnsi" w:hAnsiTheme="minorHAnsi"/>
          <w:b/>
          <w:sz w:val="28"/>
          <w:szCs w:val="28"/>
        </w:rPr>
        <w:tab/>
      </w:r>
      <w:r w:rsidR="00600EFB" w:rsidRPr="00CF4C93">
        <w:rPr>
          <w:rFonts w:asciiTheme="minorHAnsi" w:hAnsiTheme="minorHAnsi"/>
          <w:b/>
          <w:sz w:val="28"/>
          <w:szCs w:val="28"/>
        </w:rPr>
        <w:tab/>
      </w:r>
      <w:r w:rsidR="00600EFB" w:rsidRPr="00CF4C93">
        <w:rPr>
          <w:rFonts w:asciiTheme="minorHAnsi" w:hAnsiTheme="minorHAnsi"/>
          <w:b/>
          <w:sz w:val="28"/>
          <w:szCs w:val="28"/>
        </w:rPr>
        <w:tab/>
      </w:r>
      <w:r w:rsidR="00600EFB" w:rsidRPr="00CF4C93">
        <w:rPr>
          <w:rFonts w:asciiTheme="minorHAnsi" w:hAnsiTheme="minorHAnsi"/>
          <w:b/>
          <w:sz w:val="28"/>
          <w:szCs w:val="28"/>
        </w:rPr>
        <w:tab/>
      </w:r>
      <w:r w:rsidR="00F46A34" w:rsidRPr="00CF4C93">
        <w:rPr>
          <w:rFonts w:asciiTheme="minorHAnsi" w:hAnsiTheme="minorHAnsi"/>
          <w:b/>
          <w:sz w:val="28"/>
          <w:szCs w:val="28"/>
        </w:rPr>
        <w:t xml:space="preserve">:  </w:t>
      </w:r>
      <w:r w:rsidR="00F46A34" w:rsidRPr="00CF4C93">
        <w:rPr>
          <w:rFonts w:asciiTheme="minorHAnsi" w:hAnsiTheme="minorHAnsi"/>
          <w:sz w:val="28"/>
          <w:szCs w:val="28"/>
        </w:rPr>
        <w:t>GPS T</w:t>
      </w:r>
      <w:r w:rsidR="00A20EA7" w:rsidRPr="00CF4C93">
        <w:rPr>
          <w:rFonts w:asciiTheme="minorHAnsi" w:hAnsiTheme="minorHAnsi"/>
          <w:sz w:val="28"/>
          <w:szCs w:val="28"/>
        </w:rPr>
        <w:t>racking System</w:t>
      </w:r>
    </w:p>
    <w:p w:rsidR="005B04F8" w:rsidRPr="00CF4C93" w:rsidRDefault="005B04F8" w:rsidP="005B04F8">
      <w:pPr>
        <w:tabs>
          <w:tab w:val="left" w:pos="2880"/>
        </w:tabs>
        <w:spacing w:after="20" w:line="240" w:lineRule="auto"/>
        <w:rPr>
          <w:rFonts w:asciiTheme="minorHAnsi" w:hAnsiTheme="minorHAnsi"/>
          <w:bCs/>
          <w:sz w:val="28"/>
          <w:szCs w:val="28"/>
        </w:rPr>
      </w:pPr>
      <w:r w:rsidRPr="00CF4C93">
        <w:rPr>
          <w:rFonts w:asciiTheme="minorHAnsi" w:hAnsiTheme="minorHAnsi"/>
          <w:b/>
          <w:sz w:val="28"/>
          <w:szCs w:val="28"/>
        </w:rPr>
        <w:t>Role</w:t>
      </w:r>
      <w:r w:rsidR="00600EFB" w:rsidRPr="00CF4C93">
        <w:rPr>
          <w:rFonts w:asciiTheme="minorHAnsi" w:hAnsiTheme="minorHAnsi"/>
          <w:b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 xml:space="preserve">:  </w:t>
      </w:r>
      <w:r w:rsidRPr="00CF4C93">
        <w:rPr>
          <w:rFonts w:asciiTheme="minorHAnsi" w:hAnsiTheme="minorHAnsi"/>
          <w:bCs/>
          <w:sz w:val="28"/>
          <w:szCs w:val="28"/>
        </w:rPr>
        <w:t>Developer</w:t>
      </w:r>
    </w:p>
    <w:p w:rsidR="005B04F8" w:rsidRPr="00CF4C93" w:rsidRDefault="005B04F8" w:rsidP="005B04F8">
      <w:pPr>
        <w:tabs>
          <w:tab w:val="left" w:pos="1440"/>
          <w:tab w:val="left" w:pos="2880"/>
        </w:tabs>
        <w:spacing w:after="20" w:line="240" w:lineRule="auto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Environment</w:t>
      </w:r>
      <w:r w:rsidR="00600EFB" w:rsidRPr="00CF4C93">
        <w:rPr>
          <w:rFonts w:asciiTheme="minorHAnsi" w:hAnsiTheme="minorHAnsi"/>
          <w:b/>
          <w:bCs/>
          <w:sz w:val="28"/>
          <w:szCs w:val="28"/>
        </w:rPr>
        <w:tab/>
      </w:r>
      <w:r w:rsidRPr="00CF4C93">
        <w:rPr>
          <w:rFonts w:asciiTheme="minorHAnsi" w:hAnsiTheme="minorHAnsi"/>
          <w:b/>
          <w:sz w:val="28"/>
          <w:szCs w:val="28"/>
        </w:rPr>
        <w:t xml:space="preserve">:  </w:t>
      </w:r>
      <w:r w:rsidR="00E65AA2" w:rsidRPr="00CF4C93">
        <w:rPr>
          <w:rFonts w:asciiTheme="minorHAnsi" w:hAnsiTheme="minorHAnsi"/>
          <w:sz w:val="28"/>
          <w:szCs w:val="28"/>
        </w:rPr>
        <w:t>Spring, JSP, Hibernate</w:t>
      </w:r>
      <w:r w:rsidR="006945A7" w:rsidRPr="00CF4C93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600EFB" w:rsidRPr="00CF4C93">
        <w:rPr>
          <w:rFonts w:asciiTheme="minorHAnsi" w:hAnsiTheme="minorHAnsi"/>
          <w:sz w:val="28"/>
          <w:szCs w:val="28"/>
        </w:rPr>
        <w:t>MySQL</w:t>
      </w:r>
      <w:proofErr w:type="spellEnd"/>
      <w:r w:rsidR="006945A7" w:rsidRPr="00CF4C93">
        <w:rPr>
          <w:rFonts w:asciiTheme="minorHAnsi" w:hAnsiTheme="minorHAnsi"/>
          <w:sz w:val="28"/>
          <w:szCs w:val="28"/>
        </w:rPr>
        <w:t>, CSS</w:t>
      </w:r>
      <w:r w:rsidR="00047F7F" w:rsidRPr="00CF4C93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047F7F" w:rsidRPr="00CF4C93">
        <w:rPr>
          <w:rFonts w:asciiTheme="minorHAnsi" w:hAnsiTheme="minorHAnsi"/>
          <w:sz w:val="28"/>
          <w:szCs w:val="28"/>
        </w:rPr>
        <w:t>JQuery</w:t>
      </w:r>
      <w:proofErr w:type="spellEnd"/>
    </w:p>
    <w:p w:rsidR="002C59C1" w:rsidRPr="00CF4C93" w:rsidRDefault="00DF3566" w:rsidP="00600EFB">
      <w:pPr>
        <w:tabs>
          <w:tab w:val="left" w:pos="1440"/>
          <w:tab w:val="left" w:pos="2880"/>
        </w:tabs>
        <w:spacing w:after="20" w:line="240" w:lineRule="auto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Project Description</w:t>
      </w:r>
      <w:r w:rsidR="00600EFB" w:rsidRPr="00CF4C93">
        <w:rPr>
          <w:rFonts w:asciiTheme="minorHAnsi" w:hAnsiTheme="minorHAnsi"/>
          <w:b/>
          <w:bCs/>
          <w:sz w:val="28"/>
          <w:szCs w:val="28"/>
        </w:rPr>
        <w:tab/>
      </w:r>
      <w:r w:rsidRPr="00CF4C93">
        <w:rPr>
          <w:rFonts w:asciiTheme="minorHAnsi" w:hAnsiTheme="minorHAnsi"/>
          <w:b/>
          <w:bCs/>
          <w:sz w:val="28"/>
          <w:szCs w:val="28"/>
        </w:rPr>
        <w:t>:</w:t>
      </w:r>
      <w:r w:rsidR="00906331" w:rsidRPr="00CF4C93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777F3F" w:rsidRPr="00CF4C93" w:rsidRDefault="008D4C31" w:rsidP="00600EFB">
      <w:pPr>
        <w:tabs>
          <w:tab w:val="left" w:pos="1440"/>
          <w:tab w:val="left" w:pos="2880"/>
        </w:tabs>
        <w:spacing w:after="20" w:line="240" w:lineRule="auto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GPS Tracking System </w:t>
      </w:r>
      <w:r w:rsidR="009F6414" w:rsidRPr="00CF4C93">
        <w:rPr>
          <w:rFonts w:asciiTheme="minorHAnsi" w:hAnsiTheme="minorHAnsi"/>
          <w:sz w:val="28"/>
          <w:szCs w:val="28"/>
        </w:rPr>
        <w:t xml:space="preserve">is </w:t>
      </w:r>
      <w:r w:rsidR="00600EFB" w:rsidRPr="00CF4C93">
        <w:rPr>
          <w:rFonts w:asciiTheme="minorHAnsi" w:hAnsiTheme="minorHAnsi"/>
          <w:sz w:val="28"/>
          <w:szCs w:val="28"/>
        </w:rPr>
        <w:t>software that</w:t>
      </w:r>
      <w:r w:rsidR="00906331" w:rsidRPr="00CF4C93">
        <w:rPr>
          <w:rFonts w:asciiTheme="minorHAnsi" w:hAnsiTheme="minorHAnsi"/>
          <w:sz w:val="28"/>
          <w:szCs w:val="28"/>
        </w:rPr>
        <w:t xml:space="preserve"> </w:t>
      </w:r>
      <w:r w:rsidRPr="00CF4C93">
        <w:rPr>
          <w:rFonts w:asciiTheme="minorHAnsi" w:hAnsiTheme="minorHAnsi"/>
          <w:sz w:val="28"/>
          <w:szCs w:val="28"/>
        </w:rPr>
        <w:t xml:space="preserve">can track the vehicle according to the information send by the GPS devices. Through this, we can get the various </w:t>
      </w:r>
      <w:r w:rsidRPr="00CF4C93">
        <w:rPr>
          <w:rFonts w:asciiTheme="minorHAnsi" w:hAnsiTheme="minorHAnsi"/>
          <w:sz w:val="28"/>
          <w:szCs w:val="28"/>
        </w:rPr>
        <w:lastRenderedPageBreak/>
        <w:t>information about the vehicle like fuel status, current location</w:t>
      </w:r>
      <w:r w:rsidR="009F6414" w:rsidRPr="00CF4C93">
        <w:rPr>
          <w:rFonts w:asciiTheme="minorHAnsi" w:hAnsiTheme="minorHAnsi"/>
          <w:sz w:val="28"/>
          <w:szCs w:val="28"/>
        </w:rPr>
        <w:t>, ignition</w:t>
      </w:r>
      <w:r w:rsidR="00906331" w:rsidRPr="00CF4C93">
        <w:rPr>
          <w:rFonts w:asciiTheme="minorHAnsi" w:hAnsiTheme="minorHAnsi"/>
          <w:sz w:val="28"/>
          <w:szCs w:val="28"/>
        </w:rPr>
        <w:t xml:space="preserve"> </w:t>
      </w:r>
      <w:r w:rsidR="009F6414" w:rsidRPr="00CF4C93">
        <w:rPr>
          <w:rFonts w:asciiTheme="minorHAnsi" w:hAnsiTheme="minorHAnsi"/>
          <w:sz w:val="28"/>
          <w:szCs w:val="28"/>
        </w:rPr>
        <w:t>status,</w:t>
      </w:r>
      <w:r w:rsidR="00906331" w:rsidRPr="00CF4C93">
        <w:rPr>
          <w:rFonts w:asciiTheme="minorHAnsi" w:hAnsiTheme="minorHAnsi"/>
          <w:sz w:val="28"/>
          <w:szCs w:val="28"/>
        </w:rPr>
        <w:t xml:space="preserve"> </w:t>
      </w:r>
      <w:r w:rsidR="009F6414" w:rsidRPr="00CF4C93">
        <w:rPr>
          <w:rFonts w:asciiTheme="minorHAnsi" w:hAnsiTheme="minorHAnsi"/>
          <w:sz w:val="28"/>
          <w:szCs w:val="28"/>
        </w:rPr>
        <w:t>ac</w:t>
      </w:r>
      <w:r w:rsidRPr="00CF4C93">
        <w:rPr>
          <w:rFonts w:asciiTheme="minorHAnsi" w:hAnsiTheme="minorHAnsi"/>
          <w:sz w:val="28"/>
          <w:szCs w:val="28"/>
        </w:rPr>
        <w:t xml:space="preserve"> status etc</w:t>
      </w:r>
      <w:r w:rsidR="00D16CE2" w:rsidRPr="00CF4C93">
        <w:rPr>
          <w:rFonts w:asciiTheme="minorHAnsi" w:hAnsiTheme="minorHAnsi"/>
          <w:sz w:val="28"/>
          <w:szCs w:val="28"/>
        </w:rPr>
        <w:t>.</w:t>
      </w:r>
      <w:r w:rsidRPr="00CF4C93">
        <w:rPr>
          <w:rFonts w:asciiTheme="minorHAnsi" w:hAnsiTheme="minorHAnsi"/>
          <w:sz w:val="28"/>
          <w:szCs w:val="28"/>
        </w:rPr>
        <w:t xml:space="preserve"> and can able to generate various reports based on this </w:t>
      </w:r>
      <w:r w:rsidR="009F6414" w:rsidRPr="00CF4C93">
        <w:rPr>
          <w:rFonts w:asciiTheme="minorHAnsi" w:hAnsiTheme="minorHAnsi"/>
          <w:sz w:val="28"/>
          <w:szCs w:val="28"/>
        </w:rPr>
        <w:t>information.</w:t>
      </w:r>
    </w:p>
    <w:p w:rsidR="00E972CF" w:rsidRPr="00CF4C93" w:rsidRDefault="00E972CF" w:rsidP="00600EFB">
      <w:pPr>
        <w:tabs>
          <w:tab w:val="left" w:pos="1440"/>
          <w:tab w:val="left" w:pos="2880"/>
        </w:tabs>
        <w:spacing w:after="20" w:line="240" w:lineRule="auto"/>
        <w:rPr>
          <w:rFonts w:asciiTheme="minorHAnsi" w:hAnsiTheme="minorHAnsi"/>
          <w:sz w:val="28"/>
          <w:szCs w:val="28"/>
        </w:rPr>
      </w:pPr>
    </w:p>
    <w:p w:rsidR="00E972CF" w:rsidRPr="00CF4C93" w:rsidRDefault="00E972CF" w:rsidP="00600EFB">
      <w:pPr>
        <w:tabs>
          <w:tab w:val="left" w:pos="1440"/>
          <w:tab w:val="left" w:pos="2880"/>
        </w:tabs>
        <w:spacing w:after="20" w:line="240" w:lineRule="auto"/>
        <w:rPr>
          <w:rFonts w:asciiTheme="minorHAnsi" w:hAnsiTheme="minorHAnsi"/>
          <w:sz w:val="28"/>
          <w:szCs w:val="28"/>
        </w:rPr>
      </w:pPr>
    </w:p>
    <w:p w:rsidR="00150CC3" w:rsidRPr="00CF4C93" w:rsidRDefault="00150CC3" w:rsidP="00250713">
      <w:pPr>
        <w:spacing w:after="0" w:line="360" w:lineRule="auto"/>
        <w:rPr>
          <w:rFonts w:asciiTheme="minorHAnsi" w:hAnsiTheme="minorHAnsi"/>
          <w:color w:val="222222"/>
          <w:sz w:val="28"/>
          <w:szCs w:val="28"/>
        </w:rPr>
      </w:pPr>
    </w:p>
    <w:p w:rsidR="006D5F7D" w:rsidRPr="00CF4C93" w:rsidRDefault="006D5F7D" w:rsidP="00250713">
      <w:pPr>
        <w:spacing w:after="0" w:line="360" w:lineRule="auto"/>
        <w:rPr>
          <w:rFonts w:asciiTheme="minorHAnsi" w:hAnsiTheme="minorHAnsi"/>
          <w:color w:val="222222"/>
          <w:sz w:val="28"/>
          <w:szCs w:val="28"/>
        </w:rPr>
      </w:pPr>
    </w:p>
    <w:p w:rsidR="002F7F35" w:rsidRPr="00CF4C93" w:rsidRDefault="002F7F35" w:rsidP="002F7F35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Responsibilities:</w:t>
      </w:r>
    </w:p>
    <w:p w:rsidR="004545BD" w:rsidRPr="00CF4C93" w:rsidRDefault="004545BD" w:rsidP="004545B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941136" w:rsidRPr="00CF4C93" w:rsidRDefault="00941136" w:rsidP="002F7F35">
      <w:pPr>
        <w:widowControl w:val="0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color w:val="000000"/>
          <w:sz w:val="28"/>
          <w:szCs w:val="28"/>
        </w:rPr>
        <w:t xml:space="preserve">Working on </w:t>
      </w:r>
      <w:r w:rsidRPr="00CF4C93">
        <w:rPr>
          <w:rFonts w:asciiTheme="minorHAnsi" w:hAnsiTheme="minorHAnsi"/>
          <w:color w:val="222222"/>
          <w:sz w:val="28"/>
          <w:szCs w:val="28"/>
        </w:rPr>
        <w:t>Stock/Inventory Management module</w:t>
      </w:r>
      <w:r w:rsidR="00C137DD" w:rsidRPr="00CF4C93">
        <w:rPr>
          <w:rFonts w:asciiTheme="minorHAnsi" w:hAnsiTheme="minorHAnsi"/>
          <w:color w:val="222222"/>
          <w:sz w:val="28"/>
          <w:szCs w:val="28"/>
        </w:rPr>
        <w:t>.</w:t>
      </w:r>
    </w:p>
    <w:p w:rsidR="005E6C3C" w:rsidRPr="00CF4C93" w:rsidRDefault="002F7F35" w:rsidP="00CB33AA">
      <w:pPr>
        <w:widowControl w:val="0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Implemented Entity, Services,</w:t>
      </w:r>
      <w:r w:rsidR="005841C0" w:rsidRPr="00CF4C9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5841C0" w:rsidRPr="00CF4C93">
        <w:rPr>
          <w:rFonts w:asciiTheme="minorHAnsi" w:hAnsiTheme="minorHAnsi"/>
          <w:sz w:val="28"/>
          <w:szCs w:val="28"/>
        </w:rPr>
        <w:t>ServiceImpl</w:t>
      </w:r>
      <w:proofErr w:type="spellEnd"/>
      <w:r w:rsidR="005E6C3C" w:rsidRPr="00CF4C93">
        <w:rPr>
          <w:rFonts w:asciiTheme="minorHAnsi" w:hAnsiTheme="minorHAnsi"/>
          <w:sz w:val="28"/>
          <w:szCs w:val="28"/>
        </w:rPr>
        <w:t>, Controller Classes</w:t>
      </w:r>
      <w:r w:rsidR="00D954A7" w:rsidRPr="00CF4C93">
        <w:rPr>
          <w:rFonts w:asciiTheme="minorHAnsi" w:hAnsiTheme="minorHAnsi"/>
          <w:sz w:val="28"/>
          <w:szCs w:val="28"/>
        </w:rPr>
        <w:t>.</w:t>
      </w:r>
    </w:p>
    <w:p w:rsidR="002F7F35" w:rsidRPr="00CF4C93" w:rsidRDefault="005E6C3C" w:rsidP="00CB33AA">
      <w:pPr>
        <w:widowControl w:val="0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Theme="minorHAnsi" w:hAnsiTheme="minorHAnsi"/>
          <w:color w:val="000000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Involved in Enhancement Works.</w:t>
      </w:r>
    </w:p>
    <w:p w:rsidR="002F7F35" w:rsidRPr="00CF4C93" w:rsidRDefault="002F7F35" w:rsidP="002F7F35">
      <w:pPr>
        <w:numPr>
          <w:ilvl w:val="0"/>
          <w:numId w:val="4"/>
        </w:numPr>
        <w:rPr>
          <w:rFonts w:asciiTheme="minorHAnsi" w:hAnsiTheme="minorHAnsi"/>
          <w:bCs/>
          <w:color w:val="000000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>Involved in writing queries for data retrieval from database.</w:t>
      </w:r>
    </w:p>
    <w:p w:rsidR="002F7F35" w:rsidRPr="00CF4C93" w:rsidRDefault="002F7F35" w:rsidP="002F7F35">
      <w:pPr>
        <w:numPr>
          <w:ilvl w:val="0"/>
          <w:numId w:val="4"/>
        </w:numPr>
        <w:rPr>
          <w:rFonts w:asciiTheme="minorHAnsi" w:hAnsiTheme="minorHAnsi"/>
          <w:bCs/>
          <w:color w:val="000000"/>
          <w:sz w:val="28"/>
          <w:szCs w:val="28"/>
        </w:rPr>
      </w:pPr>
      <w:r w:rsidRPr="00CF4C93">
        <w:rPr>
          <w:rFonts w:asciiTheme="minorHAnsi" w:hAnsiTheme="minorHAnsi"/>
          <w:bCs/>
          <w:color w:val="000000"/>
          <w:sz w:val="28"/>
          <w:szCs w:val="28"/>
        </w:rPr>
        <w:t>UI interface des</w:t>
      </w:r>
      <w:r w:rsidR="006945A7" w:rsidRPr="00CF4C93">
        <w:rPr>
          <w:rFonts w:asciiTheme="minorHAnsi" w:hAnsiTheme="minorHAnsi"/>
          <w:bCs/>
          <w:color w:val="000000"/>
          <w:sz w:val="28"/>
          <w:szCs w:val="28"/>
        </w:rPr>
        <w:t>ign using CSS, HTML</w:t>
      </w:r>
      <w:r w:rsidRPr="00CF4C93">
        <w:rPr>
          <w:rFonts w:asciiTheme="minorHAnsi" w:hAnsiTheme="minorHAnsi"/>
          <w:bCs/>
          <w:color w:val="000000"/>
          <w:sz w:val="28"/>
          <w:szCs w:val="28"/>
        </w:rPr>
        <w:t xml:space="preserve"> and </w:t>
      </w:r>
      <w:proofErr w:type="spellStart"/>
      <w:r w:rsidRPr="00CF4C93">
        <w:rPr>
          <w:rFonts w:asciiTheme="minorHAnsi" w:hAnsiTheme="minorHAnsi"/>
          <w:bCs/>
          <w:color w:val="000000"/>
          <w:sz w:val="28"/>
          <w:szCs w:val="28"/>
        </w:rPr>
        <w:t>JQuery</w:t>
      </w:r>
      <w:proofErr w:type="spellEnd"/>
      <w:r w:rsidR="009A2F78" w:rsidRPr="00CF4C93">
        <w:rPr>
          <w:rFonts w:asciiTheme="minorHAnsi" w:hAnsiTheme="minorHAnsi"/>
          <w:bCs/>
          <w:color w:val="000000"/>
          <w:sz w:val="28"/>
          <w:szCs w:val="28"/>
        </w:rPr>
        <w:t>.</w:t>
      </w:r>
    </w:p>
    <w:p w:rsidR="00DB0692" w:rsidRPr="00CF4C93" w:rsidRDefault="00DB0692" w:rsidP="007B5206">
      <w:pPr>
        <w:spacing w:after="0" w:line="360" w:lineRule="auto"/>
        <w:ind w:left="1080"/>
        <w:jc w:val="both"/>
        <w:rPr>
          <w:rFonts w:asciiTheme="minorHAnsi" w:hAnsiTheme="minorHAnsi"/>
          <w:bCs/>
          <w:color w:val="000000"/>
          <w:sz w:val="28"/>
          <w:szCs w:val="28"/>
        </w:rPr>
      </w:pPr>
    </w:p>
    <w:p w:rsidR="00360624" w:rsidRPr="00CF4C93" w:rsidRDefault="008A42BA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color w:val="000000"/>
          <w:sz w:val="28"/>
          <w:szCs w:val="28"/>
        </w:rPr>
      </w:pPr>
      <w:r w:rsidRPr="00CF4C93">
        <w:rPr>
          <w:rFonts w:asciiTheme="minorHAnsi" w:hAnsiTheme="minorHAnsi"/>
          <w:b/>
          <w:bCs/>
          <w:color w:val="000000"/>
          <w:sz w:val="28"/>
          <w:szCs w:val="28"/>
        </w:rPr>
        <w:t xml:space="preserve">Personal </w:t>
      </w:r>
      <w:r w:rsidR="00360624" w:rsidRPr="00CF4C93">
        <w:rPr>
          <w:rFonts w:asciiTheme="minorHAnsi" w:hAnsiTheme="minorHAnsi"/>
          <w:b/>
          <w:bCs/>
          <w:color w:val="000000"/>
          <w:sz w:val="28"/>
          <w:szCs w:val="28"/>
        </w:rPr>
        <w:t>De</w:t>
      </w:r>
      <w:r w:rsidRPr="00CF4C93">
        <w:rPr>
          <w:rFonts w:asciiTheme="minorHAnsi" w:hAnsiTheme="minorHAnsi"/>
          <w:b/>
          <w:bCs/>
          <w:color w:val="000000"/>
          <w:sz w:val="28"/>
          <w:szCs w:val="28"/>
        </w:rPr>
        <w:t>tails</w:t>
      </w:r>
      <w:r w:rsidR="00360624" w:rsidRPr="00CF4C93">
        <w:rPr>
          <w:rFonts w:asciiTheme="minorHAnsi" w:hAnsiTheme="minorHAnsi"/>
          <w:b/>
          <w:bCs/>
          <w:color w:val="000000"/>
          <w:sz w:val="28"/>
          <w:szCs w:val="28"/>
        </w:rPr>
        <w:t>:</w:t>
      </w:r>
    </w:p>
    <w:p w:rsidR="006455DD" w:rsidRPr="00CF4C93" w:rsidRDefault="006455DD" w:rsidP="00C84C0B">
      <w:pPr>
        <w:spacing w:after="113" w:line="240" w:lineRule="auto"/>
        <w:rPr>
          <w:rFonts w:asciiTheme="minorHAnsi" w:hAnsiTheme="minorHAnsi"/>
          <w:sz w:val="28"/>
          <w:szCs w:val="28"/>
          <w:lang w:eastAsia="en-IN"/>
        </w:rPr>
      </w:pPr>
    </w:p>
    <w:p w:rsidR="00E42B6E" w:rsidRPr="00CF4C93" w:rsidRDefault="00DC68AE" w:rsidP="00C84C0B">
      <w:pPr>
        <w:spacing w:after="113" w:line="240" w:lineRule="auto"/>
        <w:rPr>
          <w:rFonts w:asciiTheme="minorHAnsi" w:hAnsiTheme="minorHAnsi"/>
          <w:sz w:val="28"/>
          <w:szCs w:val="28"/>
          <w:lang w:eastAsia="en-IN"/>
        </w:rPr>
      </w:pPr>
      <w:r w:rsidRPr="00CF4C93">
        <w:rPr>
          <w:rFonts w:asciiTheme="minorHAnsi" w:hAnsiTheme="minorHAnsi"/>
          <w:sz w:val="28"/>
          <w:szCs w:val="28"/>
          <w:lang w:eastAsia="en-IN"/>
        </w:rPr>
        <w:t>L</w:t>
      </w:r>
      <w:r w:rsidR="00C84C0B" w:rsidRPr="00CF4C93">
        <w:rPr>
          <w:rFonts w:asciiTheme="minorHAnsi" w:hAnsiTheme="minorHAnsi"/>
          <w:sz w:val="28"/>
          <w:szCs w:val="28"/>
          <w:lang w:eastAsia="en-IN"/>
        </w:rPr>
        <w:t>anguage Proficiency</w:t>
      </w:r>
      <w:r w:rsidR="00C84C0B" w:rsidRPr="00CF4C93">
        <w:rPr>
          <w:rFonts w:asciiTheme="minorHAnsi" w:hAnsiTheme="minorHAnsi"/>
          <w:b/>
          <w:sz w:val="28"/>
          <w:szCs w:val="28"/>
          <w:lang w:eastAsia="en-IN"/>
        </w:rPr>
        <w:t>:</w:t>
      </w:r>
      <w:r w:rsidR="00C84C0B" w:rsidRPr="00CF4C93">
        <w:rPr>
          <w:rFonts w:asciiTheme="minorHAnsi" w:hAnsiTheme="minorHAnsi"/>
          <w:sz w:val="28"/>
          <w:szCs w:val="28"/>
          <w:lang w:eastAsia="en-IN"/>
        </w:rPr>
        <w:t xml:space="preserve"> English, Hindi, </w:t>
      </w:r>
      <w:proofErr w:type="spellStart"/>
      <w:r w:rsidR="00C84C0B" w:rsidRPr="00CF4C93">
        <w:rPr>
          <w:rFonts w:asciiTheme="minorHAnsi" w:hAnsiTheme="minorHAnsi"/>
          <w:sz w:val="28"/>
          <w:szCs w:val="28"/>
          <w:lang w:eastAsia="en-IN"/>
        </w:rPr>
        <w:t>Odia</w:t>
      </w:r>
      <w:proofErr w:type="spellEnd"/>
    </w:p>
    <w:p w:rsidR="00BC33CD" w:rsidRPr="00CF4C93" w:rsidRDefault="00BC33CD">
      <w:pPr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8A42BA" w:rsidRPr="00CF4C93" w:rsidRDefault="008A42BA" w:rsidP="008A42BA">
      <w:pPr>
        <w:widowControl w:val="0"/>
        <w:pBdr>
          <w:bottom w:val="single" w:sz="4" w:space="4" w:color="000000"/>
        </w:pBdr>
        <w:shd w:val="clear" w:color="auto" w:fill="C0C0C0"/>
        <w:tabs>
          <w:tab w:val="left" w:pos="2640"/>
        </w:tabs>
        <w:autoSpaceDE w:val="0"/>
        <w:spacing w:after="0" w:line="240" w:lineRule="auto"/>
        <w:ind w:left="-90" w:right="-360"/>
        <w:jc w:val="both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>Declaration:</w:t>
      </w:r>
    </w:p>
    <w:p w:rsidR="008A42BA" w:rsidRPr="00CF4C93" w:rsidRDefault="008A42BA">
      <w:pPr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194A9A" w:rsidRPr="00CF4C93" w:rsidRDefault="008A42BA" w:rsidP="00CB6CD9">
      <w:pPr>
        <w:widowControl w:val="0"/>
        <w:autoSpaceDE w:val="0"/>
        <w:spacing w:after="0" w:line="240" w:lineRule="auto"/>
        <w:ind w:firstLine="720"/>
        <w:jc w:val="both"/>
        <w:rPr>
          <w:rFonts w:asciiTheme="minorHAnsi" w:hAnsiTheme="minorHAnsi"/>
          <w:sz w:val="28"/>
          <w:szCs w:val="28"/>
        </w:rPr>
      </w:pPr>
      <w:r w:rsidRPr="00CF4C93">
        <w:rPr>
          <w:rFonts w:asciiTheme="minorHAnsi" w:hAnsiTheme="minorHAnsi"/>
          <w:sz w:val="28"/>
          <w:szCs w:val="28"/>
        </w:rPr>
        <w:t xml:space="preserve">I hereby declare that the above written particulars are true to the best of my </w:t>
      </w:r>
      <w:r w:rsidR="00422B42" w:rsidRPr="00CF4C93">
        <w:rPr>
          <w:rFonts w:asciiTheme="minorHAnsi" w:hAnsiTheme="minorHAnsi"/>
          <w:sz w:val="28"/>
          <w:szCs w:val="28"/>
        </w:rPr>
        <w:t>Knowledge</w:t>
      </w:r>
      <w:r w:rsidRPr="00CF4C93">
        <w:rPr>
          <w:rFonts w:asciiTheme="minorHAnsi" w:hAnsiTheme="minorHAnsi"/>
          <w:sz w:val="28"/>
          <w:szCs w:val="28"/>
        </w:rPr>
        <w:t xml:space="preserve"> and belief.</w:t>
      </w:r>
    </w:p>
    <w:p w:rsidR="008A42BA" w:rsidRPr="00CF4C93" w:rsidRDefault="008A42BA">
      <w:pPr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CB6CD9" w:rsidRPr="00CF4C93" w:rsidRDefault="00CB6CD9" w:rsidP="00CB6CD9">
      <w:pPr>
        <w:widowControl w:val="0"/>
        <w:autoSpaceDE w:val="0"/>
        <w:spacing w:after="0" w:line="240" w:lineRule="auto"/>
        <w:rPr>
          <w:rFonts w:asciiTheme="minorHAnsi" w:hAnsiTheme="minorHAnsi"/>
          <w:bCs/>
          <w:sz w:val="28"/>
          <w:szCs w:val="28"/>
        </w:rPr>
      </w:pPr>
    </w:p>
    <w:p w:rsidR="00CB6CD9" w:rsidRPr="00CF4C93" w:rsidRDefault="00747E09" w:rsidP="00747E09">
      <w:pPr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Cs/>
          <w:sz w:val="28"/>
          <w:szCs w:val="28"/>
        </w:rPr>
        <w:t>Hyderabad, India</w:t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="00BC33CD" w:rsidRPr="00CF4C93">
        <w:rPr>
          <w:rFonts w:asciiTheme="minorHAnsi" w:hAnsiTheme="minorHAnsi"/>
          <w:b/>
          <w:bCs/>
          <w:sz w:val="28"/>
          <w:szCs w:val="28"/>
        </w:rPr>
        <w:t>Thanks &amp; Regards,</w:t>
      </w:r>
    </w:p>
    <w:p w:rsidR="00CB6CD9" w:rsidRPr="00CF4C93" w:rsidRDefault="00CB6CD9" w:rsidP="00CB6CD9">
      <w:pPr>
        <w:widowControl w:val="0"/>
        <w:autoSpaceDE w:val="0"/>
        <w:spacing w:after="0" w:line="240" w:lineRule="auto"/>
        <w:ind w:left="6480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CB6CD9" w:rsidRPr="00CF4C93" w:rsidRDefault="00CB6CD9" w:rsidP="00CB6CD9">
      <w:pPr>
        <w:widowControl w:val="0"/>
        <w:autoSpaceDE w:val="0"/>
        <w:spacing w:after="0" w:line="240" w:lineRule="auto"/>
        <w:ind w:left="6480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747E09" w:rsidRPr="00CF4C93">
        <w:rPr>
          <w:rFonts w:asciiTheme="minorHAnsi" w:hAnsiTheme="minorHAnsi"/>
          <w:b/>
          <w:bCs/>
          <w:sz w:val="28"/>
          <w:szCs w:val="28"/>
        </w:rPr>
        <w:tab/>
      </w:r>
      <w:r w:rsidRPr="00CF4C93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CF4C93">
        <w:rPr>
          <w:rFonts w:asciiTheme="minorHAnsi" w:hAnsiTheme="minorHAnsi"/>
          <w:bCs/>
          <w:sz w:val="28"/>
          <w:szCs w:val="28"/>
        </w:rPr>
        <w:t>Puspita</w:t>
      </w:r>
      <w:proofErr w:type="spellEnd"/>
      <w:r w:rsidRPr="00CF4C93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CF4C93">
        <w:rPr>
          <w:rFonts w:asciiTheme="minorHAnsi" w:hAnsiTheme="minorHAnsi"/>
          <w:bCs/>
          <w:sz w:val="28"/>
          <w:szCs w:val="28"/>
        </w:rPr>
        <w:t>Sahu</w:t>
      </w:r>
      <w:proofErr w:type="spellEnd"/>
      <w:r w:rsidR="008D490C" w:rsidRPr="00CF4C93">
        <w:rPr>
          <w:rFonts w:asciiTheme="minorHAnsi" w:hAnsiTheme="minorHAnsi"/>
          <w:b/>
          <w:bCs/>
          <w:sz w:val="28"/>
          <w:szCs w:val="28"/>
        </w:rPr>
        <w:tab/>
      </w:r>
      <w:r w:rsidR="008D490C" w:rsidRPr="00CF4C93">
        <w:rPr>
          <w:rFonts w:asciiTheme="minorHAnsi" w:hAnsiTheme="minorHAnsi"/>
          <w:b/>
          <w:bCs/>
          <w:sz w:val="28"/>
          <w:szCs w:val="28"/>
        </w:rPr>
        <w:tab/>
      </w:r>
      <w:r w:rsidR="008D490C" w:rsidRPr="00CF4C93">
        <w:rPr>
          <w:rFonts w:asciiTheme="minorHAnsi" w:hAnsiTheme="minorHAnsi"/>
          <w:b/>
          <w:bCs/>
          <w:sz w:val="28"/>
          <w:szCs w:val="28"/>
        </w:rPr>
        <w:tab/>
      </w:r>
      <w:r w:rsidR="008D490C" w:rsidRPr="00CF4C93">
        <w:rPr>
          <w:rFonts w:asciiTheme="minorHAnsi" w:hAnsiTheme="minorHAnsi"/>
          <w:b/>
          <w:bCs/>
          <w:sz w:val="28"/>
          <w:szCs w:val="28"/>
        </w:rPr>
        <w:tab/>
      </w:r>
      <w:r w:rsidR="008D490C" w:rsidRPr="00CF4C93">
        <w:rPr>
          <w:rFonts w:asciiTheme="minorHAnsi" w:hAnsiTheme="minorHAnsi"/>
          <w:b/>
          <w:bCs/>
          <w:sz w:val="28"/>
          <w:szCs w:val="28"/>
        </w:rPr>
        <w:tab/>
      </w:r>
    </w:p>
    <w:p w:rsidR="00CB6CD9" w:rsidRPr="00CF4C93" w:rsidRDefault="00CB6CD9">
      <w:pPr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5A4799" w:rsidRPr="00CF4C93" w:rsidRDefault="008D490C" w:rsidP="008D490C">
      <w:pPr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  <w:r w:rsidRPr="00CF4C93">
        <w:rPr>
          <w:rFonts w:asciiTheme="minorHAnsi" w:hAnsiTheme="minorHAnsi"/>
          <w:bCs/>
          <w:sz w:val="28"/>
          <w:szCs w:val="28"/>
        </w:rPr>
        <w:tab/>
      </w:r>
    </w:p>
    <w:sectPr w:rsidR="005A4799" w:rsidRPr="00CF4C93" w:rsidSect="00422F90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7F" w:rsidRDefault="000B697F" w:rsidP="00D954A7">
      <w:pPr>
        <w:spacing w:after="0" w:line="240" w:lineRule="auto"/>
      </w:pPr>
      <w:r>
        <w:separator/>
      </w:r>
    </w:p>
  </w:endnote>
  <w:endnote w:type="continuationSeparator" w:id="0">
    <w:p w:rsidR="000B697F" w:rsidRDefault="000B697F" w:rsidP="00D9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7F" w:rsidRDefault="000B697F" w:rsidP="00D954A7">
      <w:pPr>
        <w:spacing w:after="0" w:line="240" w:lineRule="auto"/>
      </w:pPr>
      <w:r>
        <w:separator/>
      </w:r>
    </w:p>
  </w:footnote>
  <w:footnote w:type="continuationSeparator" w:id="0">
    <w:p w:rsidR="000B697F" w:rsidRDefault="000B697F" w:rsidP="00D95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9222334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409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2">
    <w:nsid w:val="00000002"/>
    <w:multiLevelType w:val="multi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0EA326E"/>
    <w:multiLevelType w:val="hybridMultilevel"/>
    <w:tmpl w:val="A09C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CA6E5D"/>
    <w:multiLevelType w:val="hybridMultilevel"/>
    <w:tmpl w:val="7BAE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434678"/>
    <w:multiLevelType w:val="hybridMultilevel"/>
    <w:tmpl w:val="42AA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B95973"/>
    <w:multiLevelType w:val="hybridMultilevel"/>
    <w:tmpl w:val="969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35769A"/>
    <w:multiLevelType w:val="hybridMultilevel"/>
    <w:tmpl w:val="AF4ED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DD004F8"/>
    <w:multiLevelType w:val="hybridMultilevel"/>
    <w:tmpl w:val="BD46D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41554D"/>
    <w:multiLevelType w:val="hybridMultilevel"/>
    <w:tmpl w:val="5D62D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B4BBA"/>
    <w:multiLevelType w:val="hybridMultilevel"/>
    <w:tmpl w:val="D56E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023EEE"/>
    <w:multiLevelType w:val="multilevel"/>
    <w:tmpl w:val="F02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2F7D114F"/>
    <w:multiLevelType w:val="hybridMultilevel"/>
    <w:tmpl w:val="8314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B41F60"/>
    <w:multiLevelType w:val="multilevel"/>
    <w:tmpl w:val="12C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0FD0A81"/>
    <w:multiLevelType w:val="hybridMultilevel"/>
    <w:tmpl w:val="2F2E66D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31F65CFE"/>
    <w:multiLevelType w:val="hybridMultilevel"/>
    <w:tmpl w:val="6734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86E5D"/>
    <w:multiLevelType w:val="hybridMultilevel"/>
    <w:tmpl w:val="13F26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A14622"/>
    <w:multiLevelType w:val="hybridMultilevel"/>
    <w:tmpl w:val="8882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00C83"/>
    <w:multiLevelType w:val="hybridMultilevel"/>
    <w:tmpl w:val="4232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A1BDC"/>
    <w:multiLevelType w:val="hybridMultilevel"/>
    <w:tmpl w:val="FA02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25486"/>
    <w:multiLevelType w:val="hybridMultilevel"/>
    <w:tmpl w:val="C12E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82FDC"/>
    <w:multiLevelType w:val="hybridMultilevel"/>
    <w:tmpl w:val="928EED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479B582E"/>
    <w:multiLevelType w:val="hybridMultilevel"/>
    <w:tmpl w:val="3726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B647A3A"/>
    <w:multiLevelType w:val="multilevel"/>
    <w:tmpl w:val="A78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6969DE"/>
    <w:multiLevelType w:val="hybridMultilevel"/>
    <w:tmpl w:val="7D1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A70958"/>
    <w:multiLevelType w:val="hybridMultilevel"/>
    <w:tmpl w:val="3A203D5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>
    <w:nsid w:val="509A5D84"/>
    <w:multiLevelType w:val="hybridMultilevel"/>
    <w:tmpl w:val="A5DC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76CB6"/>
    <w:multiLevelType w:val="hybridMultilevel"/>
    <w:tmpl w:val="D640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F2169D"/>
    <w:multiLevelType w:val="hybridMultilevel"/>
    <w:tmpl w:val="32EAA51A"/>
    <w:lvl w:ilvl="0" w:tplc="B59CC8AE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B0ED2"/>
    <w:multiLevelType w:val="multilevel"/>
    <w:tmpl w:val="A60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C2E096A"/>
    <w:multiLevelType w:val="hybridMultilevel"/>
    <w:tmpl w:val="C2946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7A7304"/>
    <w:multiLevelType w:val="hybridMultilevel"/>
    <w:tmpl w:val="70B442A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5">
    <w:nsid w:val="5E484A4C"/>
    <w:multiLevelType w:val="hybridMultilevel"/>
    <w:tmpl w:val="2CB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3D4FBE"/>
    <w:multiLevelType w:val="hybridMultilevel"/>
    <w:tmpl w:val="FC748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107099"/>
    <w:multiLevelType w:val="hybridMultilevel"/>
    <w:tmpl w:val="C1C8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459CB"/>
    <w:multiLevelType w:val="hybridMultilevel"/>
    <w:tmpl w:val="12FC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38"/>
  </w:num>
  <w:num w:numId="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4"/>
  </w:num>
  <w:num w:numId="11">
    <w:abstractNumId w:val="12"/>
  </w:num>
  <w:num w:numId="12">
    <w:abstractNumId w:val="10"/>
  </w:num>
  <w:num w:numId="13">
    <w:abstractNumId w:val="33"/>
  </w:num>
  <w:num w:numId="14">
    <w:abstractNumId w:val="19"/>
  </w:num>
  <w:num w:numId="15">
    <w:abstractNumId w:val="35"/>
  </w:num>
  <w:num w:numId="16">
    <w:abstractNumId w:val="7"/>
  </w:num>
  <w:num w:numId="17">
    <w:abstractNumId w:val="25"/>
  </w:num>
  <w:num w:numId="18">
    <w:abstractNumId w:val="23"/>
  </w:num>
  <w:num w:numId="19">
    <w:abstractNumId w:val="17"/>
  </w:num>
  <w:num w:numId="20">
    <w:abstractNumId w:val="22"/>
  </w:num>
  <w:num w:numId="21">
    <w:abstractNumId w:val="29"/>
  </w:num>
  <w:num w:numId="22">
    <w:abstractNumId w:val="30"/>
  </w:num>
  <w:num w:numId="23">
    <w:abstractNumId w:val="37"/>
  </w:num>
  <w:num w:numId="24">
    <w:abstractNumId w:val="8"/>
  </w:num>
  <w:num w:numId="25">
    <w:abstractNumId w:val="36"/>
  </w:num>
  <w:num w:numId="26">
    <w:abstractNumId w:val="28"/>
  </w:num>
  <w:num w:numId="27">
    <w:abstractNumId w:val="34"/>
  </w:num>
  <w:num w:numId="28">
    <w:abstractNumId w:val="11"/>
  </w:num>
  <w:num w:numId="29">
    <w:abstractNumId w:val="24"/>
  </w:num>
  <w:num w:numId="30">
    <w:abstractNumId w:val="21"/>
  </w:num>
  <w:num w:numId="31">
    <w:abstractNumId w:val="20"/>
  </w:num>
  <w:num w:numId="32">
    <w:abstractNumId w:val="6"/>
  </w:num>
  <w:num w:numId="33">
    <w:abstractNumId w:val="13"/>
  </w:num>
  <w:num w:numId="34">
    <w:abstractNumId w:val="9"/>
  </w:num>
  <w:num w:numId="3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27"/>
  </w:num>
  <w:num w:numId="37">
    <w:abstractNumId w:val="18"/>
  </w:num>
  <w:num w:numId="38">
    <w:abstractNumId w:val="31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1942"/>
    <w:rsid w:val="0000075B"/>
    <w:rsid w:val="00001366"/>
    <w:rsid w:val="000034E7"/>
    <w:rsid w:val="00005B45"/>
    <w:rsid w:val="0000610C"/>
    <w:rsid w:val="000074B9"/>
    <w:rsid w:val="0001783F"/>
    <w:rsid w:val="000222A4"/>
    <w:rsid w:val="000239C9"/>
    <w:rsid w:val="000245C1"/>
    <w:rsid w:val="0002520B"/>
    <w:rsid w:val="00030A91"/>
    <w:rsid w:val="00032AE4"/>
    <w:rsid w:val="0003487C"/>
    <w:rsid w:val="0004103C"/>
    <w:rsid w:val="00042777"/>
    <w:rsid w:val="00045936"/>
    <w:rsid w:val="00047F7F"/>
    <w:rsid w:val="00054805"/>
    <w:rsid w:val="00054897"/>
    <w:rsid w:val="00055E98"/>
    <w:rsid w:val="000611FF"/>
    <w:rsid w:val="0006431B"/>
    <w:rsid w:val="0006501F"/>
    <w:rsid w:val="0006651E"/>
    <w:rsid w:val="000677EF"/>
    <w:rsid w:val="0007163D"/>
    <w:rsid w:val="0007643F"/>
    <w:rsid w:val="000804DB"/>
    <w:rsid w:val="00081ACC"/>
    <w:rsid w:val="00082638"/>
    <w:rsid w:val="00093AE6"/>
    <w:rsid w:val="000A01E5"/>
    <w:rsid w:val="000A2FD6"/>
    <w:rsid w:val="000A39B7"/>
    <w:rsid w:val="000A5B76"/>
    <w:rsid w:val="000A7588"/>
    <w:rsid w:val="000B2381"/>
    <w:rsid w:val="000B2586"/>
    <w:rsid w:val="000B2A35"/>
    <w:rsid w:val="000B2C2F"/>
    <w:rsid w:val="000B4681"/>
    <w:rsid w:val="000B4A69"/>
    <w:rsid w:val="000B697F"/>
    <w:rsid w:val="000C1ADB"/>
    <w:rsid w:val="000C623B"/>
    <w:rsid w:val="000C7865"/>
    <w:rsid w:val="000D31A8"/>
    <w:rsid w:val="000D5093"/>
    <w:rsid w:val="000D62D1"/>
    <w:rsid w:val="000E244D"/>
    <w:rsid w:val="000E3B92"/>
    <w:rsid w:val="000E553A"/>
    <w:rsid w:val="000E764E"/>
    <w:rsid w:val="000F14D8"/>
    <w:rsid w:val="000F4CEF"/>
    <w:rsid w:val="000F7EBD"/>
    <w:rsid w:val="00103617"/>
    <w:rsid w:val="0011243D"/>
    <w:rsid w:val="00113143"/>
    <w:rsid w:val="00124207"/>
    <w:rsid w:val="0013258B"/>
    <w:rsid w:val="00134F15"/>
    <w:rsid w:val="001361F9"/>
    <w:rsid w:val="0014268E"/>
    <w:rsid w:val="001431D2"/>
    <w:rsid w:val="00143CC4"/>
    <w:rsid w:val="0014557E"/>
    <w:rsid w:val="00147E1B"/>
    <w:rsid w:val="00150CC3"/>
    <w:rsid w:val="001609BD"/>
    <w:rsid w:val="00164603"/>
    <w:rsid w:val="001670E4"/>
    <w:rsid w:val="00167EE2"/>
    <w:rsid w:val="00171D08"/>
    <w:rsid w:val="001731B0"/>
    <w:rsid w:val="001739D5"/>
    <w:rsid w:val="0018197C"/>
    <w:rsid w:val="00182E77"/>
    <w:rsid w:val="00184923"/>
    <w:rsid w:val="00186B7B"/>
    <w:rsid w:val="00186EDC"/>
    <w:rsid w:val="00187077"/>
    <w:rsid w:val="0018735A"/>
    <w:rsid w:val="001902D0"/>
    <w:rsid w:val="00191333"/>
    <w:rsid w:val="00194640"/>
    <w:rsid w:val="00194A9A"/>
    <w:rsid w:val="001A013A"/>
    <w:rsid w:val="001A1866"/>
    <w:rsid w:val="001A25A9"/>
    <w:rsid w:val="001A3674"/>
    <w:rsid w:val="001A3BBD"/>
    <w:rsid w:val="001A52D1"/>
    <w:rsid w:val="001B48CA"/>
    <w:rsid w:val="001C0A97"/>
    <w:rsid w:val="001C4387"/>
    <w:rsid w:val="001C5760"/>
    <w:rsid w:val="001C66EA"/>
    <w:rsid w:val="001C7610"/>
    <w:rsid w:val="001D34C3"/>
    <w:rsid w:val="001D732F"/>
    <w:rsid w:val="001E1755"/>
    <w:rsid w:val="001E2838"/>
    <w:rsid w:val="001E4F99"/>
    <w:rsid w:val="001E54AA"/>
    <w:rsid w:val="001E5B92"/>
    <w:rsid w:val="001E7061"/>
    <w:rsid w:val="001F2A3D"/>
    <w:rsid w:val="001F3944"/>
    <w:rsid w:val="00200D53"/>
    <w:rsid w:val="00201667"/>
    <w:rsid w:val="00207D3B"/>
    <w:rsid w:val="00210EBE"/>
    <w:rsid w:val="0021221D"/>
    <w:rsid w:val="00216F01"/>
    <w:rsid w:val="0022024F"/>
    <w:rsid w:val="00233322"/>
    <w:rsid w:val="00236C48"/>
    <w:rsid w:val="00237DE9"/>
    <w:rsid w:val="00242F13"/>
    <w:rsid w:val="002430AE"/>
    <w:rsid w:val="00246276"/>
    <w:rsid w:val="00246CF0"/>
    <w:rsid w:val="00250713"/>
    <w:rsid w:val="00252E13"/>
    <w:rsid w:val="002574AC"/>
    <w:rsid w:val="0026013E"/>
    <w:rsid w:val="00262BFD"/>
    <w:rsid w:val="00267B4E"/>
    <w:rsid w:val="00272758"/>
    <w:rsid w:val="002768EC"/>
    <w:rsid w:val="00276B76"/>
    <w:rsid w:val="00281088"/>
    <w:rsid w:val="00290697"/>
    <w:rsid w:val="00290754"/>
    <w:rsid w:val="00291BB7"/>
    <w:rsid w:val="00291CC9"/>
    <w:rsid w:val="002A4262"/>
    <w:rsid w:val="002B0572"/>
    <w:rsid w:val="002B277B"/>
    <w:rsid w:val="002B7093"/>
    <w:rsid w:val="002C1696"/>
    <w:rsid w:val="002C28FB"/>
    <w:rsid w:val="002C59C1"/>
    <w:rsid w:val="002C68C3"/>
    <w:rsid w:val="002C73EB"/>
    <w:rsid w:val="002D6301"/>
    <w:rsid w:val="002D796C"/>
    <w:rsid w:val="002E2F4E"/>
    <w:rsid w:val="002E3188"/>
    <w:rsid w:val="002E5F48"/>
    <w:rsid w:val="002E67A5"/>
    <w:rsid w:val="002F0323"/>
    <w:rsid w:val="002F2957"/>
    <w:rsid w:val="002F7F35"/>
    <w:rsid w:val="00300E37"/>
    <w:rsid w:val="00301D91"/>
    <w:rsid w:val="00311105"/>
    <w:rsid w:val="00311593"/>
    <w:rsid w:val="00312F43"/>
    <w:rsid w:val="00317EEC"/>
    <w:rsid w:val="003203F9"/>
    <w:rsid w:val="00320695"/>
    <w:rsid w:val="00322156"/>
    <w:rsid w:val="003558A0"/>
    <w:rsid w:val="003564C6"/>
    <w:rsid w:val="00356A5A"/>
    <w:rsid w:val="003574F3"/>
    <w:rsid w:val="00360624"/>
    <w:rsid w:val="00362918"/>
    <w:rsid w:val="00364E7B"/>
    <w:rsid w:val="00370863"/>
    <w:rsid w:val="00371AED"/>
    <w:rsid w:val="0038046D"/>
    <w:rsid w:val="00381942"/>
    <w:rsid w:val="00385682"/>
    <w:rsid w:val="00386C2A"/>
    <w:rsid w:val="00387080"/>
    <w:rsid w:val="0038788A"/>
    <w:rsid w:val="00390E44"/>
    <w:rsid w:val="00393C6B"/>
    <w:rsid w:val="003970C4"/>
    <w:rsid w:val="003A252B"/>
    <w:rsid w:val="003A3D4D"/>
    <w:rsid w:val="003A5FA1"/>
    <w:rsid w:val="003B1EC7"/>
    <w:rsid w:val="003B564D"/>
    <w:rsid w:val="003B6557"/>
    <w:rsid w:val="003C1B81"/>
    <w:rsid w:val="003C389F"/>
    <w:rsid w:val="003C6D13"/>
    <w:rsid w:val="003C70BB"/>
    <w:rsid w:val="003D23C6"/>
    <w:rsid w:val="003D4240"/>
    <w:rsid w:val="003E024C"/>
    <w:rsid w:val="003E21E6"/>
    <w:rsid w:val="003E35CC"/>
    <w:rsid w:val="003E4A20"/>
    <w:rsid w:val="003E62AD"/>
    <w:rsid w:val="003E745B"/>
    <w:rsid w:val="003F26A5"/>
    <w:rsid w:val="004015D2"/>
    <w:rsid w:val="0040407F"/>
    <w:rsid w:val="00407E9B"/>
    <w:rsid w:val="00411903"/>
    <w:rsid w:val="00414C65"/>
    <w:rsid w:val="00415E1C"/>
    <w:rsid w:val="004173A8"/>
    <w:rsid w:val="00417DFF"/>
    <w:rsid w:val="00420B44"/>
    <w:rsid w:val="00420C80"/>
    <w:rsid w:val="004220DD"/>
    <w:rsid w:val="00422B42"/>
    <w:rsid w:val="00422F90"/>
    <w:rsid w:val="00424C99"/>
    <w:rsid w:val="0043333D"/>
    <w:rsid w:val="0043596B"/>
    <w:rsid w:val="004406E4"/>
    <w:rsid w:val="00443A3A"/>
    <w:rsid w:val="00447202"/>
    <w:rsid w:val="00447827"/>
    <w:rsid w:val="00452EB3"/>
    <w:rsid w:val="004545BD"/>
    <w:rsid w:val="004565FB"/>
    <w:rsid w:val="0046324D"/>
    <w:rsid w:val="00465065"/>
    <w:rsid w:val="00471A0E"/>
    <w:rsid w:val="0048761C"/>
    <w:rsid w:val="00491084"/>
    <w:rsid w:val="00492850"/>
    <w:rsid w:val="00494842"/>
    <w:rsid w:val="00497DDC"/>
    <w:rsid w:val="004A3BA5"/>
    <w:rsid w:val="004A417E"/>
    <w:rsid w:val="004A5376"/>
    <w:rsid w:val="004A5A27"/>
    <w:rsid w:val="004A5D19"/>
    <w:rsid w:val="004A6A58"/>
    <w:rsid w:val="004B0A0D"/>
    <w:rsid w:val="004B0C4C"/>
    <w:rsid w:val="004B37F4"/>
    <w:rsid w:val="004B4DAA"/>
    <w:rsid w:val="004C0926"/>
    <w:rsid w:val="004C2455"/>
    <w:rsid w:val="004C552C"/>
    <w:rsid w:val="004D25D2"/>
    <w:rsid w:val="004D28DE"/>
    <w:rsid w:val="004D43B6"/>
    <w:rsid w:val="004D4989"/>
    <w:rsid w:val="004E26CA"/>
    <w:rsid w:val="004E6C4A"/>
    <w:rsid w:val="004E7143"/>
    <w:rsid w:val="004E728C"/>
    <w:rsid w:val="004F07BA"/>
    <w:rsid w:val="004F09C2"/>
    <w:rsid w:val="004F4295"/>
    <w:rsid w:val="004F5C1B"/>
    <w:rsid w:val="004F729C"/>
    <w:rsid w:val="004F735E"/>
    <w:rsid w:val="00504780"/>
    <w:rsid w:val="00506F12"/>
    <w:rsid w:val="0050725B"/>
    <w:rsid w:val="00513136"/>
    <w:rsid w:val="00514EEE"/>
    <w:rsid w:val="0052090F"/>
    <w:rsid w:val="00530739"/>
    <w:rsid w:val="00530E80"/>
    <w:rsid w:val="0053596A"/>
    <w:rsid w:val="00541820"/>
    <w:rsid w:val="00543DA3"/>
    <w:rsid w:val="00546F26"/>
    <w:rsid w:val="00552DF7"/>
    <w:rsid w:val="00554488"/>
    <w:rsid w:val="00561175"/>
    <w:rsid w:val="005658AE"/>
    <w:rsid w:val="00575ECB"/>
    <w:rsid w:val="005774B2"/>
    <w:rsid w:val="00581D28"/>
    <w:rsid w:val="005841C0"/>
    <w:rsid w:val="00592FAB"/>
    <w:rsid w:val="00593DA3"/>
    <w:rsid w:val="0059517A"/>
    <w:rsid w:val="00596E23"/>
    <w:rsid w:val="00597040"/>
    <w:rsid w:val="00597047"/>
    <w:rsid w:val="005A0415"/>
    <w:rsid w:val="005A0A0C"/>
    <w:rsid w:val="005A1AF0"/>
    <w:rsid w:val="005A3E86"/>
    <w:rsid w:val="005A4799"/>
    <w:rsid w:val="005B04F8"/>
    <w:rsid w:val="005B349B"/>
    <w:rsid w:val="005B43B0"/>
    <w:rsid w:val="005B4FDE"/>
    <w:rsid w:val="005B5199"/>
    <w:rsid w:val="005B5F73"/>
    <w:rsid w:val="005B6998"/>
    <w:rsid w:val="005B6AF3"/>
    <w:rsid w:val="005C0F22"/>
    <w:rsid w:val="005E3121"/>
    <w:rsid w:val="005E6C3C"/>
    <w:rsid w:val="005E6DBF"/>
    <w:rsid w:val="005F0178"/>
    <w:rsid w:val="005F0D0D"/>
    <w:rsid w:val="005F3977"/>
    <w:rsid w:val="005F6F01"/>
    <w:rsid w:val="00600EFB"/>
    <w:rsid w:val="00602A59"/>
    <w:rsid w:val="006049B6"/>
    <w:rsid w:val="00611147"/>
    <w:rsid w:val="00611D64"/>
    <w:rsid w:val="006165C4"/>
    <w:rsid w:val="00616A04"/>
    <w:rsid w:val="006171D7"/>
    <w:rsid w:val="0062432E"/>
    <w:rsid w:val="006279EB"/>
    <w:rsid w:val="00630916"/>
    <w:rsid w:val="0063115C"/>
    <w:rsid w:val="006362E6"/>
    <w:rsid w:val="00636966"/>
    <w:rsid w:val="0064220E"/>
    <w:rsid w:val="00643483"/>
    <w:rsid w:val="00643CB4"/>
    <w:rsid w:val="006455DD"/>
    <w:rsid w:val="0064777F"/>
    <w:rsid w:val="006501BA"/>
    <w:rsid w:val="006518BD"/>
    <w:rsid w:val="00652C04"/>
    <w:rsid w:val="0065401A"/>
    <w:rsid w:val="00654EF6"/>
    <w:rsid w:val="0065518C"/>
    <w:rsid w:val="00660828"/>
    <w:rsid w:val="00661B50"/>
    <w:rsid w:val="0066366C"/>
    <w:rsid w:val="00663E92"/>
    <w:rsid w:val="00666143"/>
    <w:rsid w:val="00672142"/>
    <w:rsid w:val="006721B3"/>
    <w:rsid w:val="006736FC"/>
    <w:rsid w:val="00674262"/>
    <w:rsid w:val="006749D7"/>
    <w:rsid w:val="00677757"/>
    <w:rsid w:val="00680FB4"/>
    <w:rsid w:val="006901B1"/>
    <w:rsid w:val="006945A7"/>
    <w:rsid w:val="00694868"/>
    <w:rsid w:val="00695571"/>
    <w:rsid w:val="00695696"/>
    <w:rsid w:val="00696FF9"/>
    <w:rsid w:val="006A1C99"/>
    <w:rsid w:val="006A2174"/>
    <w:rsid w:val="006A3D8D"/>
    <w:rsid w:val="006B5AA9"/>
    <w:rsid w:val="006B5E4C"/>
    <w:rsid w:val="006C1E2D"/>
    <w:rsid w:val="006C3812"/>
    <w:rsid w:val="006C39B8"/>
    <w:rsid w:val="006C6C2E"/>
    <w:rsid w:val="006D01D1"/>
    <w:rsid w:val="006D0E1B"/>
    <w:rsid w:val="006D1138"/>
    <w:rsid w:val="006D313D"/>
    <w:rsid w:val="006D5F7D"/>
    <w:rsid w:val="006E52E1"/>
    <w:rsid w:val="006F160F"/>
    <w:rsid w:val="006F3B96"/>
    <w:rsid w:val="007032E7"/>
    <w:rsid w:val="00705A81"/>
    <w:rsid w:val="00707198"/>
    <w:rsid w:val="00723ABE"/>
    <w:rsid w:val="00724F24"/>
    <w:rsid w:val="00736F7B"/>
    <w:rsid w:val="00743856"/>
    <w:rsid w:val="00744FA0"/>
    <w:rsid w:val="007464C8"/>
    <w:rsid w:val="00747E09"/>
    <w:rsid w:val="00751C20"/>
    <w:rsid w:val="00752C00"/>
    <w:rsid w:val="00757906"/>
    <w:rsid w:val="0076078A"/>
    <w:rsid w:val="00762654"/>
    <w:rsid w:val="00765426"/>
    <w:rsid w:val="0077216C"/>
    <w:rsid w:val="007746D0"/>
    <w:rsid w:val="00775048"/>
    <w:rsid w:val="007754BF"/>
    <w:rsid w:val="00775821"/>
    <w:rsid w:val="007759AE"/>
    <w:rsid w:val="00775E82"/>
    <w:rsid w:val="00776A30"/>
    <w:rsid w:val="00777EC6"/>
    <w:rsid w:val="00777F3F"/>
    <w:rsid w:val="00782159"/>
    <w:rsid w:val="00782B3F"/>
    <w:rsid w:val="00783806"/>
    <w:rsid w:val="007838ED"/>
    <w:rsid w:val="0078472A"/>
    <w:rsid w:val="00791300"/>
    <w:rsid w:val="0079150B"/>
    <w:rsid w:val="007A0DBD"/>
    <w:rsid w:val="007A225B"/>
    <w:rsid w:val="007A2820"/>
    <w:rsid w:val="007A5943"/>
    <w:rsid w:val="007A5CE5"/>
    <w:rsid w:val="007A7C43"/>
    <w:rsid w:val="007B0714"/>
    <w:rsid w:val="007B1021"/>
    <w:rsid w:val="007B2F4C"/>
    <w:rsid w:val="007B3D15"/>
    <w:rsid w:val="007B4096"/>
    <w:rsid w:val="007B5206"/>
    <w:rsid w:val="007B52B6"/>
    <w:rsid w:val="007C4B4A"/>
    <w:rsid w:val="007D3204"/>
    <w:rsid w:val="007D4ADD"/>
    <w:rsid w:val="007D5FDF"/>
    <w:rsid w:val="007E14AB"/>
    <w:rsid w:val="007E5A76"/>
    <w:rsid w:val="007F0243"/>
    <w:rsid w:val="007F0D9C"/>
    <w:rsid w:val="007F34C2"/>
    <w:rsid w:val="007F5E14"/>
    <w:rsid w:val="00805104"/>
    <w:rsid w:val="00810357"/>
    <w:rsid w:val="00820156"/>
    <w:rsid w:val="008220E3"/>
    <w:rsid w:val="00833195"/>
    <w:rsid w:val="00843CA0"/>
    <w:rsid w:val="0084464A"/>
    <w:rsid w:val="00846C10"/>
    <w:rsid w:val="00846F40"/>
    <w:rsid w:val="0084728E"/>
    <w:rsid w:val="00855E2A"/>
    <w:rsid w:val="00862D3B"/>
    <w:rsid w:val="008631A8"/>
    <w:rsid w:val="00865828"/>
    <w:rsid w:val="0087009C"/>
    <w:rsid w:val="0088114B"/>
    <w:rsid w:val="0088203C"/>
    <w:rsid w:val="00893A33"/>
    <w:rsid w:val="00894CCB"/>
    <w:rsid w:val="008966BD"/>
    <w:rsid w:val="00896BF5"/>
    <w:rsid w:val="008A31A5"/>
    <w:rsid w:val="008A3CA2"/>
    <w:rsid w:val="008A42BA"/>
    <w:rsid w:val="008A77FD"/>
    <w:rsid w:val="008B1A77"/>
    <w:rsid w:val="008B2D9D"/>
    <w:rsid w:val="008B60CF"/>
    <w:rsid w:val="008B7850"/>
    <w:rsid w:val="008C1A74"/>
    <w:rsid w:val="008C44D7"/>
    <w:rsid w:val="008D0233"/>
    <w:rsid w:val="008D0E20"/>
    <w:rsid w:val="008D490C"/>
    <w:rsid w:val="008D4C31"/>
    <w:rsid w:val="008D4CE2"/>
    <w:rsid w:val="008D6F71"/>
    <w:rsid w:val="008D74C0"/>
    <w:rsid w:val="008E074B"/>
    <w:rsid w:val="008E3138"/>
    <w:rsid w:val="008E365F"/>
    <w:rsid w:val="008E3D65"/>
    <w:rsid w:val="008E6321"/>
    <w:rsid w:val="008F0A2F"/>
    <w:rsid w:val="008F1864"/>
    <w:rsid w:val="008F3EE7"/>
    <w:rsid w:val="008F4BE9"/>
    <w:rsid w:val="008F639F"/>
    <w:rsid w:val="00901C51"/>
    <w:rsid w:val="00904E2F"/>
    <w:rsid w:val="00906331"/>
    <w:rsid w:val="00917312"/>
    <w:rsid w:val="00920B62"/>
    <w:rsid w:val="00922043"/>
    <w:rsid w:val="00931F82"/>
    <w:rsid w:val="00935D51"/>
    <w:rsid w:val="0094008B"/>
    <w:rsid w:val="00941136"/>
    <w:rsid w:val="00942348"/>
    <w:rsid w:val="00944DB9"/>
    <w:rsid w:val="0094747F"/>
    <w:rsid w:val="00950D9E"/>
    <w:rsid w:val="009511CD"/>
    <w:rsid w:val="00951262"/>
    <w:rsid w:val="00951336"/>
    <w:rsid w:val="00951E48"/>
    <w:rsid w:val="00956445"/>
    <w:rsid w:val="00962780"/>
    <w:rsid w:val="00965049"/>
    <w:rsid w:val="00971CE9"/>
    <w:rsid w:val="0098087C"/>
    <w:rsid w:val="0098153A"/>
    <w:rsid w:val="009839B3"/>
    <w:rsid w:val="00984CF6"/>
    <w:rsid w:val="00985583"/>
    <w:rsid w:val="00986954"/>
    <w:rsid w:val="00986E21"/>
    <w:rsid w:val="00987EDF"/>
    <w:rsid w:val="00991D1E"/>
    <w:rsid w:val="00993F99"/>
    <w:rsid w:val="0099699C"/>
    <w:rsid w:val="00996B76"/>
    <w:rsid w:val="00996FB0"/>
    <w:rsid w:val="00997A2E"/>
    <w:rsid w:val="009A0C19"/>
    <w:rsid w:val="009A2F78"/>
    <w:rsid w:val="009A37C8"/>
    <w:rsid w:val="009A3A2A"/>
    <w:rsid w:val="009A48DE"/>
    <w:rsid w:val="009B1CE4"/>
    <w:rsid w:val="009B3C52"/>
    <w:rsid w:val="009B769F"/>
    <w:rsid w:val="009C0495"/>
    <w:rsid w:val="009C653E"/>
    <w:rsid w:val="009C6AAB"/>
    <w:rsid w:val="009D28EC"/>
    <w:rsid w:val="009D453F"/>
    <w:rsid w:val="009D4D65"/>
    <w:rsid w:val="009D54D2"/>
    <w:rsid w:val="009D753A"/>
    <w:rsid w:val="009E2A64"/>
    <w:rsid w:val="009E78EB"/>
    <w:rsid w:val="009F216B"/>
    <w:rsid w:val="009F2582"/>
    <w:rsid w:val="009F4F68"/>
    <w:rsid w:val="009F6414"/>
    <w:rsid w:val="00A003FE"/>
    <w:rsid w:val="00A04113"/>
    <w:rsid w:val="00A0459E"/>
    <w:rsid w:val="00A04F34"/>
    <w:rsid w:val="00A05F00"/>
    <w:rsid w:val="00A07A14"/>
    <w:rsid w:val="00A1170E"/>
    <w:rsid w:val="00A122A4"/>
    <w:rsid w:val="00A14CB3"/>
    <w:rsid w:val="00A166AD"/>
    <w:rsid w:val="00A20EA7"/>
    <w:rsid w:val="00A2120E"/>
    <w:rsid w:val="00A21953"/>
    <w:rsid w:val="00A21B84"/>
    <w:rsid w:val="00A30123"/>
    <w:rsid w:val="00A31157"/>
    <w:rsid w:val="00A329AC"/>
    <w:rsid w:val="00A3349E"/>
    <w:rsid w:val="00A357FE"/>
    <w:rsid w:val="00A376DC"/>
    <w:rsid w:val="00A428BF"/>
    <w:rsid w:val="00A42F5C"/>
    <w:rsid w:val="00A43757"/>
    <w:rsid w:val="00A441C5"/>
    <w:rsid w:val="00A455FE"/>
    <w:rsid w:val="00A45D46"/>
    <w:rsid w:val="00A55C24"/>
    <w:rsid w:val="00A56012"/>
    <w:rsid w:val="00A57FB1"/>
    <w:rsid w:val="00A62F05"/>
    <w:rsid w:val="00A646CA"/>
    <w:rsid w:val="00A67440"/>
    <w:rsid w:val="00A70C60"/>
    <w:rsid w:val="00A738FD"/>
    <w:rsid w:val="00A7447D"/>
    <w:rsid w:val="00A77E88"/>
    <w:rsid w:val="00A812A9"/>
    <w:rsid w:val="00A917E0"/>
    <w:rsid w:val="00AA7E2C"/>
    <w:rsid w:val="00AB0706"/>
    <w:rsid w:val="00AB254A"/>
    <w:rsid w:val="00AB3A0E"/>
    <w:rsid w:val="00AB60AE"/>
    <w:rsid w:val="00AC182F"/>
    <w:rsid w:val="00AC290B"/>
    <w:rsid w:val="00AC4BDE"/>
    <w:rsid w:val="00AC6A63"/>
    <w:rsid w:val="00AC7A59"/>
    <w:rsid w:val="00AD6297"/>
    <w:rsid w:val="00AE2272"/>
    <w:rsid w:val="00AE2A3B"/>
    <w:rsid w:val="00AE2A46"/>
    <w:rsid w:val="00AF1E1F"/>
    <w:rsid w:val="00AF2AEB"/>
    <w:rsid w:val="00AF2F73"/>
    <w:rsid w:val="00B0355F"/>
    <w:rsid w:val="00B065F7"/>
    <w:rsid w:val="00B07DCC"/>
    <w:rsid w:val="00B11E56"/>
    <w:rsid w:val="00B1278E"/>
    <w:rsid w:val="00B15A62"/>
    <w:rsid w:val="00B22BE7"/>
    <w:rsid w:val="00B23CA9"/>
    <w:rsid w:val="00B263E2"/>
    <w:rsid w:val="00B271F3"/>
    <w:rsid w:val="00B30115"/>
    <w:rsid w:val="00B32B5F"/>
    <w:rsid w:val="00B32E66"/>
    <w:rsid w:val="00B33549"/>
    <w:rsid w:val="00B35B2D"/>
    <w:rsid w:val="00B41074"/>
    <w:rsid w:val="00B452F3"/>
    <w:rsid w:val="00B51133"/>
    <w:rsid w:val="00B52388"/>
    <w:rsid w:val="00B551EA"/>
    <w:rsid w:val="00B56A4F"/>
    <w:rsid w:val="00B57434"/>
    <w:rsid w:val="00B6128F"/>
    <w:rsid w:val="00B63E93"/>
    <w:rsid w:val="00B713B6"/>
    <w:rsid w:val="00B74F0B"/>
    <w:rsid w:val="00B75C56"/>
    <w:rsid w:val="00B82B05"/>
    <w:rsid w:val="00B94423"/>
    <w:rsid w:val="00B953F6"/>
    <w:rsid w:val="00B95723"/>
    <w:rsid w:val="00B96BD3"/>
    <w:rsid w:val="00BA0DE0"/>
    <w:rsid w:val="00BA202A"/>
    <w:rsid w:val="00BA34CD"/>
    <w:rsid w:val="00BA6ACD"/>
    <w:rsid w:val="00BB2126"/>
    <w:rsid w:val="00BB2FA6"/>
    <w:rsid w:val="00BB3527"/>
    <w:rsid w:val="00BB429B"/>
    <w:rsid w:val="00BB5092"/>
    <w:rsid w:val="00BC0608"/>
    <w:rsid w:val="00BC2C5A"/>
    <w:rsid w:val="00BC33CD"/>
    <w:rsid w:val="00BC5230"/>
    <w:rsid w:val="00BE1DC8"/>
    <w:rsid w:val="00BE2017"/>
    <w:rsid w:val="00BE7D0C"/>
    <w:rsid w:val="00BF0849"/>
    <w:rsid w:val="00BF179F"/>
    <w:rsid w:val="00BF3C95"/>
    <w:rsid w:val="00C02A3D"/>
    <w:rsid w:val="00C03160"/>
    <w:rsid w:val="00C03689"/>
    <w:rsid w:val="00C07E4A"/>
    <w:rsid w:val="00C137DD"/>
    <w:rsid w:val="00C14273"/>
    <w:rsid w:val="00C16B39"/>
    <w:rsid w:val="00C1787C"/>
    <w:rsid w:val="00C2150F"/>
    <w:rsid w:val="00C22055"/>
    <w:rsid w:val="00C26049"/>
    <w:rsid w:val="00C32C6D"/>
    <w:rsid w:val="00C341C0"/>
    <w:rsid w:val="00C34A4A"/>
    <w:rsid w:val="00C34E58"/>
    <w:rsid w:val="00C35ECE"/>
    <w:rsid w:val="00C4050F"/>
    <w:rsid w:val="00C41992"/>
    <w:rsid w:val="00C44CFA"/>
    <w:rsid w:val="00C462E7"/>
    <w:rsid w:val="00C52E01"/>
    <w:rsid w:val="00C5586D"/>
    <w:rsid w:val="00C61071"/>
    <w:rsid w:val="00C71697"/>
    <w:rsid w:val="00C76E1C"/>
    <w:rsid w:val="00C77FEF"/>
    <w:rsid w:val="00C8160E"/>
    <w:rsid w:val="00C8302F"/>
    <w:rsid w:val="00C84C0B"/>
    <w:rsid w:val="00C91149"/>
    <w:rsid w:val="00C92388"/>
    <w:rsid w:val="00C94DBF"/>
    <w:rsid w:val="00CA0707"/>
    <w:rsid w:val="00CA193F"/>
    <w:rsid w:val="00CA296E"/>
    <w:rsid w:val="00CB00E9"/>
    <w:rsid w:val="00CB0B89"/>
    <w:rsid w:val="00CB0FA6"/>
    <w:rsid w:val="00CB185F"/>
    <w:rsid w:val="00CB2324"/>
    <w:rsid w:val="00CB29CD"/>
    <w:rsid w:val="00CB2E1D"/>
    <w:rsid w:val="00CB33AA"/>
    <w:rsid w:val="00CB350A"/>
    <w:rsid w:val="00CB3B8E"/>
    <w:rsid w:val="00CB623A"/>
    <w:rsid w:val="00CB66FC"/>
    <w:rsid w:val="00CB6CD9"/>
    <w:rsid w:val="00CC5B9D"/>
    <w:rsid w:val="00CC638E"/>
    <w:rsid w:val="00CD0E50"/>
    <w:rsid w:val="00CD2CC3"/>
    <w:rsid w:val="00CE2B67"/>
    <w:rsid w:val="00CE44C3"/>
    <w:rsid w:val="00CE65C4"/>
    <w:rsid w:val="00CE6935"/>
    <w:rsid w:val="00CE6B81"/>
    <w:rsid w:val="00CF28D2"/>
    <w:rsid w:val="00CF28F3"/>
    <w:rsid w:val="00CF3A3E"/>
    <w:rsid w:val="00CF4C93"/>
    <w:rsid w:val="00CF6261"/>
    <w:rsid w:val="00CF6DED"/>
    <w:rsid w:val="00D00DD9"/>
    <w:rsid w:val="00D1312C"/>
    <w:rsid w:val="00D138D4"/>
    <w:rsid w:val="00D16CE2"/>
    <w:rsid w:val="00D1729A"/>
    <w:rsid w:val="00D2746B"/>
    <w:rsid w:val="00D36785"/>
    <w:rsid w:val="00D4184F"/>
    <w:rsid w:val="00D42AEA"/>
    <w:rsid w:val="00D45400"/>
    <w:rsid w:val="00D4597D"/>
    <w:rsid w:val="00D46229"/>
    <w:rsid w:val="00D478EA"/>
    <w:rsid w:val="00D47D07"/>
    <w:rsid w:val="00D5101B"/>
    <w:rsid w:val="00D51288"/>
    <w:rsid w:val="00D5467F"/>
    <w:rsid w:val="00D5585E"/>
    <w:rsid w:val="00D568E3"/>
    <w:rsid w:val="00D63E57"/>
    <w:rsid w:val="00D666AE"/>
    <w:rsid w:val="00D70D4D"/>
    <w:rsid w:val="00D71D70"/>
    <w:rsid w:val="00D72738"/>
    <w:rsid w:val="00D767B8"/>
    <w:rsid w:val="00D7750C"/>
    <w:rsid w:val="00D81586"/>
    <w:rsid w:val="00D83EA5"/>
    <w:rsid w:val="00D83EC0"/>
    <w:rsid w:val="00D935E9"/>
    <w:rsid w:val="00D94D01"/>
    <w:rsid w:val="00D954A7"/>
    <w:rsid w:val="00DA5E46"/>
    <w:rsid w:val="00DB0692"/>
    <w:rsid w:val="00DB3E84"/>
    <w:rsid w:val="00DB5158"/>
    <w:rsid w:val="00DC016C"/>
    <w:rsid w:val="00DC325F"/>
    <w:rsid w:val="00DC378C"/>
    <w:rsid w:val="00DC3EBF"/>
    <w:rsid w:val="00DC68AE"/>
    <w:rsid w:val="00DC6989"/>
    <w:rsid w:val="00DD28D2"/>
    <w:rsid w:val="00DD49C2"/>
    <w:rsid w:val="00DD5109"/>
    <w:rsid w:val="00DD5551"/>
    <w:rsid w:val="00DD667D"/>
    <w:rsid w:val="00DE0153"/>
    <w:rsid w:val="00DE321D"/>
    <w:rsid w:val="00DE3D05"/>
    <w:rsid w:val="00DE450F"/>
    <w:rsid w:val="00DE7867"/>
    <w:rsid w:val="00DF059A"/>
    <w:rsid w:val="00DF1870"/>
    <w:rsid w:val="00DF34CB"/>
    <w:rsid w:val="00DF3566"/>
    <w:rsid w:val="00DF742F"/>
    <w:rsid w:val="00E00A4A"/>
    <w:rsid w:val="00E0324A"/>
    <w:rsid w:val="00E0376C"/>
    <w:rsid w:val="00E164C9"/>
    <w:rsid w:val="00E172D6"/>
    <w:rsid w:val="00E22ACC"/>
    <w:rsid w:val="00E26E4D"/>
    <w:rsid w:val="00E318B8"/>
    <w:rsid w:val="00E363AB"/>
    <w:rsid w:val="00E37275"/>
    <w:rsid w:val="00E40341"/>
    <w:rsid w:val="00E418CC"/>
    <w:rsid w:val="00E4239F"/>
    <w:rsid w:val="00E42B6E"/>
    <w:rsid w:val="00E504D4"/>
    <w:rsid w:val="00E51479"/>
    <w:rsid w:val="00E5189E"/>
    <w:rsid w:val="00E51B7C"/>
    <w:rsid w:val="00E576CA"/>
    <w:rsid w:val="00E57AA3"/>
    <w:rsid w:val="00E63372"/>
    <w:rsid w:val="00E643B2"/>
    <w:rsid w:val="00E65AA2"/>
    <w:rsid w:val="00E66947"/>
    <w:rsid w:val="00E7234E"/>
    <w:rsid w:val="00E726ED"/>
    <w:rsid w:val="00E74EC7"/>
    <w:rsid w:val="00E75912"/>
    <w:rsid w:val="00E7628A"/>
    <w:rsid w:val="00E8159A"/>
    <w:rsid w:val="00E83845"/>
    <w:rsid w:val="00E83E99"/>
    <w:rsid w:val="00E85066"/>
    <w:rsid w:val="00E86ACD"/>
    <w:rsid w:val="00E955FE"/>
    <w:rsid w:val="00E96D42"/>
    <w:rsid w:val="00E972CF"/>
    <w:rsid w:val="00EA457B"/>
    <w:rsid w:val="00EA4BDE"/>
    <w:rsid w:val="00EA62DB"/>
    <w:rsid w:val="00EB17D9"/>
    <w:rsid w:val="00EB459B"/>
    <w:rsid w:val="00EB6AFC"/>
    <w:rsid w:val="00EB7F0F"/>
    <w:rsid w:val="00EC47CB"/>
    <w:rsid w:val="00EC4DD0"/>
    <w:rsid w:val="00EC556E"/>
    <w:rsid w:val="00EC5930"/>
    <w:rsid w:val="00ED06A1"/>
    <w:rsid w:val="00ED0A66"/>
    <w:rsid w:val="00ED4D4A"/>
    <w:rsid w:val="00ED567D"/>
    <w:rsid w:val="00ED6CD5"/>
    <w:rsid w:val="00ED753C"/>
    <w:rsid w:val="00EE5C5B"/>
    <w:rsid w:val="00EE6F24"/>
    <w:rsid w:val="00EF0E5B"/>
    <w:rsid w:val="00EF3045"/>
    <w:rsid w:val="00EF72E6"/>
    <w:rsid w:val="00EF7A31"/>
    <w:rsid w:val="00F01F7E"/>
    <w:rsid w:val="00F020DA"/>
    <w:rsid w:val="00F02559"/>
    <w:rsid w:val="00F02FDF"/>
    <w:rsid w:val="00F05E15"/>
    <w:rsid w:val="00F06757"/>
    <w:rsid w:val="00F10ADE"/>
    <w:rsid w:val="00F15A70"/>
    <w:rsid w:val="00F21872"/>
    <w:rsid w:val="00F251E5"/>
    <w:rsid w:val="00F2677A"/>
    <w:rsid w:val="00F270E6"/>
    <w:rsid w:val="00F40673"/>
    <w:rsid w:val="00F45969"/>
    <w:rsid w:val="00F46A34"/>
    <w:rsid w:val="00F5033D"/>
    <w:rsid w:val="00F509D1"/>
    <w:rsid w:val="00F60582"/>
    <w:rsid w:val="00F61BB9"/>
    <w:rsid w:val="00F71A05"/>
    <w:rsid w:val="00F802D1"/>
    <w:rsid w:val="00FA059D"/>
    <w:rsid w:val="00FA152B"/>
    <w:rsid w:val="00FA2A9C"/>
    <w:rsid w:val="00FA76E3"/>
    <w:rsid w:val="00FB1686"/>
    <w:rsid w:val="00FB336F"/>
    <w:rsid w:val="00FB5AAB"/>
    <w:rsid w:val="00FB7A24"/>
    <w:rsid w:val="00FC1685"/>
    <w:rsid w:val="00FC2C76"/>
    <w:rsid w:val="00FC373A"/>
    <w:rsid w:val="00FC51CB"/>
    <w:rsid w:val="00FD4E60"/>
    <w:rsid w:val="00FD60E7"/>
    <w:rsid w:val="00FD6C1E"/>
    <w:rsid w:val="00FE06A6"/>
    <w:rsid w:val="00FE0ADD"/>
    <w:rsid w:val="00FE16E1"/>
    <w:rsid w:val="00FE1CD7"/>
    <w:rsid w:val="00FE31EC"/>
    <w:rsid w:val="00FF3B47"/>
    <w:rsid w:val="00FF6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AE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B60AE"/>
    <w:rPr>
      <w:rFonts w:ascii="Verdana" w:hAnsi="Verdana" w:cs="Times New Roman"/>
    </w:rPr>
  </w:style>
  <w:style w:type="character" w:customStyle="1" w:styleId="WW8Num2z0">
    <w:name w:val="WW8Num2z0"/>
    <w:rsid w:val="00AB60AE"/>
    <w:rPr>
      <w:rFonts w:ascii="Wingdings" w:hAnsi="Wingdings"/>
    </w:rPr>
  </w:style>
  <w:style w:type="character" w:customStyle="1" w:styleId="WW8Num2z1">
    <w:name w:val="WW8Num2z1"/>
    <w:rsid w:val="00AB60AE"/>
    <w:rPr>
      <w:rFonts w:ascii="Courier New" w:hAnsi="Courier New" w:cs="Courier New"/>
    </w:rPr>
  </w:style>
  <w:style w:type="character" w:customStyle="1" w:styleId="WW8Num2z3">
    <w:name w:val="WW8Num2z3"/>
    <w:rsid w:val="00AB60AE"/>
    <w:rPr>
      <w:rFonts w:ascii="Symbol" w:hAnsi="Symbol"/>
    </w:rPr>
  </w:style>
  <w:style w:type="character" w:customStyle="1" w:styleId="WW8Num3z0">
    <w:name w:val="WW8Num3z0"/>
    <w:rsid w:val="00AB60AE"/>
    <w:rPr>
      <w:rFonts w:ascii="Verdana" w:hAnsi="Verdana" w:cs="Times New Roman"/>
    </w:rPr>
  </w:style>
  <w:style w:type="character" w:customStyle="1" w:styleId="WW8Num4z0">
    <w:name w:val="WW8Num4z0"/>
    <w:rsid w:val="00AB60AE"/>
    <w:rPr>
      <w:rFonts w:ascii="Wingdings" w:hAnsi="Wingdings"/>
    </w:rPr>
  </w:style>
  <w:style w:type="character" w:customStyle="1" w:styleId="WW8Num4z1">
    <w:name w:val="WW8Num4z1"/>
    <w:rsid w:val="00AB60AE"/>
    <w:rPr>
      <w:rFonts w:ascii="Courier New" w:hAnsi="Courier New" w:cs="Courier New"/>
    </w:rPr>
  </w:style>
  <w:style w:type="character" w:customStyle="1" w:styleId="WW8Num4z3">
    <w:name w:val="WW8Num4z3"/>
    <w:rsid w:val="00AB60AE"/>
    <w:rPr>
      <w:rFonts w:ascii="Symbol" w:hAnsi="Symbol"/>
    </w:rPr>
  </w:style>
  <w:style w:type="character" w:customStyle="1" w:styleId="WW8Num5z0">
    <w:name w:val="WW8Num5z0"/>
    <w:rsid w:val="00AB60AE"/>
    <w:rPr>
      <w:rFonts w:ascii="Verdana" w:hAnsi="Verdana" w:cs="Times New Roman"/>
    </w:rPr>
  </w:style>
  <w:style w:type="character" w:customStyle="1" w:styleId="WW8Num6z0">
    <w:name w:val="WW8Num6z0"/>
    <w:rsid w:val="00AB60AE"/>
    <w:rPr>
      <w:rFonts w:ascii="Verdana" w:hAnsi="Verdana" w:cs="Times New Roman"/>
    </w:rPr>
  </w:style>
  <w:style w:type="character" w:customStyle="1" w:styleId="WW8Num7z0">
    <w:name w:val="WW8Num7z0"/>
    <w:rsid w:val="00AB60AE"/>
    <w:rPr>
      <w:rFonts w:ascii="Symbol" w:hAnsi="Symbol"/>
      <w:sz w:val="20"/>
    </w:rPr>
  </w:style>
  <w:style w:type="character" w:customStyle="1" w:styleId="WW8Num7z1">
    <w:name w:val="WW8Num7z1"/>
    <w:rsid w:val="00AB60AE"/>
    <w:rPr>
      <w:rFonts w:ascii="Courier New" w:hAnsi="Courier New"/>
      <w:sz w:val="20"/>
    </w:rPr>
  </w:style>
  <w:style w:type="character" w:customStyle="1" w:styleId="WW8Num7z2">
    <w:name w:val="WW8Num7z2"/>
    <w:rsid w:val="00AB60AE"/>
    <w:rPr>
      <w:rFonts w:ascii="Wingdings" w:hAnsi="Wingdings"/>
      <w:sz w:val="20"/>
    </w:rPr>
  </w:style>
  <w:style w:type="character" w:customStyle="1" w:styleId="WW8Num8z0">
    <w:name w:val="WW8Num8z0"/>
    <w:rsid w:val="00AB60AE"/>
    <w:rPr>
      <w:rFonts w:ascii="Symbol" w:hAnsi="Symbol"/>
    </w:rPr>
  </w:style>
  <w:style w:type="character" w:customStyle="1" w:styleId="WW8Num8z1">
    <w:name w:val="WW8Num8z1"/>
    <w:rsid w:val="00AB60AE"/>
    <w:rPr>
      <w:rFonts w:ascii="Courier New" w:hAnsi="Courier New" w:cs="Courier New"/>
    </w:rPr>
  </w:style>
  <w:style w:type="character" w:customStyle="1" w:styleId="WW8Num8z2">
    <w:name w:val="WW8Num8z2"/>
    <w:rsid w:val="00AB60AE"/>
    <w:rPr>
      <w:rFonts w:ascii="Wingdings" w:hAnsi="Wingdings"/>
    </w:rPr>
  </w:style>
  <w:style w:type="character" w:customStyle="1" w:styleId="WW8Num9z0">
    <w:name w:val="WW8Num9z0"/>
    <w:rsid w:val="00AB60AE"/>
    <w:rPr>
      <w:rFonts w:ascii="Verdana" w:hAnsi="Verdana" w:cs="Times New Roman"/>
    </w:rPr>
  </w:style>
  <w:style w:type="character" w:customStyle="1" w:styleId="WW8Num10z0">
    <w:name w:val="WW8Num10z0"/>
    <w:rsid w:val="00AB60AE"/>
    <w:rPr>
      <w:rFonts w:ascii="Symbol" w:hAnsi="Symbol"/>
    </w:rPr>
  </w:style>
  <w:style w:type="character" w:customStyle="1" w:styleId="WW8Num10z1">
    <w:name w:val="WW8Num10z1"/>
    <w:rsid w:val="00AB60AE"/>
    <w:rPr>
      <w:rFonts w:ascii="Courier New" w:hAnsi="Courier New" w:cs="Courier New"/>
    </w:rPr>
  </w:style>
  <w:style w:type="character" w:customStyle="1" w:styleId="WW8Num10z2">
    <w:name w:val="WW8Num10z2"/>
    <w:rsid w:val="00AB60AE"/>
    <w:rPr>
      <w:rFonts w:ascii="Wingdings" w:hAnsi="Wingdings"/>
    </w:rPr>
  </w:style>
  <w:style w:type="character" w:customStyle="1" w:styleId="WW8Num11z0">
    <w:name w:val="WW8Num11z0"/>
    <w:rsid w:val="00AB60AE"/>
    <w:rPr>
      <w:rFonts w:ascii="Symbol" w:hAnsi="Symbol"/>
    </w:rPr>
  </w:style>
  <w:style w:type="character" w:customStyle="1" w:styleId="WW8Num11z1">
    <w:name w:val="WW8Num11z1"/>
    <w:rsid w:val="00AB60AE"/>
    <w:rPr>
      <w:rFonts w:ascii="Courier New" w:hAnsi="Courier New" w:cs="Courier New"/>
    </w:rPr>
  </w:style>
  <w:style w:type="character" w:customStyle="1" w:styleId="WW8Num11z2">
    <w:name w:val="WW8Num11z2"/>
    <w:rsid w:val="00AB60AE"/>
    <w:rPr>
      <w:rFonts w:ascii="Wingdings" w:hAnsi="Wingdings"/>
    </w:rPr>
  </w:style>
  <w:style w:type="character" w:customStyle="1" w:styleId="PlainTextChar">
    <w:name w:val="Plain Text Char"/>
    <w:rsid w:val="00AB60AE"/>
    <w:rPr>
      <w:rFonts w:ascii="Courier New" w:hAnsi="Courier New"/>
    </w:rPr>
  </w:style>
  <w:style w:type="character" w:customStyle="1" w:styleId="HeaderChar">
    <w:name w:val="Header Char"/>
    <w:rsid w:val="00AB60AE"/>
    <w:rPr>
      <w:rFonts w:ascii="Calibri" w:hAnsi="Calibri"/>
      <w:sz w:val="22"/>
      <w:szCs w:val="22"/>
    </w:rPr>
  </w:style>
  <w:style w:type="character" w:customStyle="1" w:styleId="FooterChar">
    <w:name w:val="Footer Char"/>
    <w:rsid w:val="00AB60AE"/>
    <w:rPr>
      <w:rFonts w:ascii="Calibri" w:hAnsi="Calibri"/>
      <w:sz w:val="22"/>
      <w:szCs w:val="22"/>
    </w:rPr>
  </w:style>
  <w:style w:type="paragraph" w:customStyle="1" w:styleId="Heading">
    <w:name w:val="Heading"/>
    <w:basedOn w:val="Normal"/>
    <w:next w:val="BodyText"/>
    <w:rsid w:val="00AB60A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B60AE"/>
    <w:pPr>
      <w:spacing w:after="0" w:line="240" w:lineRule="auto"/>
      <w:ind w:right="-900"/>
    </w:pPr>
    <w:rPr>
      <w:rFonts w:ascii="Times New Roman" w:hAnsi="Times New Roman"/>
      <w:sz w:val="36"/>
      <w:szCs w:val="36"/>
    </w:rPr>
  </w:style>
  <w:style w:type="paragraph" w:styleId="List">
    <w:name w:val="List"/>
    <w:basedOn w:val="BodyText"/>
    <w:rsid w:val="00AB60AE"/>
    <w:rPr>
      <w:rFonts w:cs="Mangal"/>
    </w:rPr>
  </w:style>
  <w:style w:type="paragraph" w:styleId="Caption">
    <w:name w:val="caption"/>
    <w:basedOn w:val="Normal"/>
    <w:qFormat/>
    <w:rsid w:val="00AB60A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B60AE"/>
    <w:pPr>
      <w:suppressLineNumbers/>
    </w:pPr>
    <w:rPr>
      <w:rFonts w:cs="Mangal"/>
    </w:rPr>
  </w:style>
  <w:style w:type="paragraph" w:styleId="PlainText">
    <w:name w:val="Plain Text"/>
    <w:basedOn w:val="Normal"/>
    <w:rsid w:val="00AB60AE"/>
    <w:pPr>
      <w:spacing w:after="0" w:line="240" w:lineRule="auto"/>
    </w:pPr>
    <w:rPr>
      <w:rFonts w:ascii="Courier New" w:hAnsi="Courier New"/>
      <w:sz w:val="20"/>
      <w:szCs w:val="20"/>
    </w:rPr>
  </w:style>
  <w:style w:type="paragraph" w:customStyle="1" w:styleId="Arial">
    <w:name w:val="Arial"/>
    <w:basedOn w:val="Normal"/>
    <w:rsid w:val="00AB60AE"/>
    <w:pPr>
      <w:widowControl w:val="0"/>
      <w:spacing w:after="0" w:line="240" w:lineRule="auto"/>
    </w:pPr>
    <w:rPr>
      <w:rFonts w:ascii="Times New Roman" w:eastAsia="Arial Unicode MS" w:hAnsi="Times New Roman"/>
      <w:sz w:val="20"/>
      <w:szCs w:val="20"/>
    </w:rPr>
  </w:style>
  <w:style w:type="paragraph" w:styleId="ListParagraph">
    <w:name w:val="List Paragraph"/>
    <w:basedOn w:val="Normal"/>
    <w:qFormat/>
    <w:rsid w:val="00AB60AE"/>
    <w:pPr>
      <w:ind w:left="720"/>
    </w:pPr>
  </w:style>
  <w:style w:type="paragraph" w:styleId="Header">
    <w:name w:val="header"/>
    <w:basedOn w:val="Normal"/>
    <w:rsid w:val="00AB60A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B60AE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276B76"/>
    <w:pPr>
      <w:suppressAutoHyphens/>
    </w:pPr>
    <w:rPr>
      <w:rFonts w:ascii="Calibri" w:hAnsi="Calibri"/>
      <w:sz w:val="22"/>
      <w:szCs w:val="22"/>
      <w:lang w:eastAsia="ar-SA"/>
    </w:rPr>
  </w:style>
  <w:style w:type="character" w:styleId="Hyperlink">
    <w:name w:val="Hyperlink"/>
    <w:semiHidden/>
    <w:rsid w:val="000222A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222A4"/>
    <w:pPr>
      <w:suppressAutoHyphens w:val="0"/>
      <w:spacing w:after="0" w:line="100" w:lineRule="atLeast"/>
      <w:ind w:right="90"/>
      <w:jc w:val="center"/>
    </w:pPr>
    <w:rPr>
      <w:rFonts w:ascii="Times New Roman" w:hAnsi="Times New Roman"/>
      <w:b/>
      <w:sz w:val="24"/>
      <w:szCs w:val="20"/>
      <w:u w:val="single"/>
    </w:rPr>
  </w:style>
  <w:style w:type="character" w:customStyle="1" w:styleId="TitleChar">
    <w:name w:val="Title Char"/>
    <w:link w:val="Title"/>
    <w:rsid w:val="000222A4"/>
    <w:rPr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5B04F8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5B04F8"/>
  </w:style>
  <w:style w:type="character" w:styleId="Strong">
    <w:name w:val="Strong"/>
    <w:basedOn w:val="DefaultParagraphFont"/>
    <w:uiPriority w:val="22"/>
    <w:qFormat/>
    <w:rsid w:val="00447202"/>
    <w:rPr>
      <w:b/>
      <w:bCs/>
    </w:rPr>
  </w:style>
  <w:style w:type="character" w:customStyle="1" w:styleId="editable-field">
    <w:name w:val="editable-field"/>
    <w:basedOn w:val="DefaultParagraphFont"/>
    <w:rsid w:val="00592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2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gricultu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uluth,_Georg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nufactu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avy_equi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E8D53-2F04-43C3-8C22-D763EB3D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PUSPITA</dc:creator>
  <cp:lastModifiedBy>Lili</cp:lastModifiedBy>
  <cp:revision>83</cp:revision>
  <cp:lastPrinted>2010-05-21T09:46:00Z</cp:lastPrinted>
  <dcterms:created xsi:type="dcterms:W3CDTF">2017-11-27T02:14:00Z</dcterms:created>
  <dcterms:modified xsi:type="dcterms:W3CDTF">2021-02-15T07:55:00Z</dcterms:modified>
</cp:coreProperties>
</file>